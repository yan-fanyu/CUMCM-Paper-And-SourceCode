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AF25F" w14:textId="77777777" w:rsidR="00EA3AC1" w:rsidRPr="00EA3AC1" w:rsidRDefault="00EA3AC1" w:rsidP="00EA3AC1">
      <w:pPr>
        <w:ind w:firstLineChars="0" w:firstLine="0"/>
        <w:jc w:val="center"/>
        <w:rPr>
          <w:rFonts w:ascii="黑体" w:eastAsia="黑体" w:hAnsi="黑体"/>
          <w:b/>
          <w:bCs/>
          <w:sz w:val="32"/>
          <w:szCs w:val="24"/>
        </w:rPr>
      </w:pPr>
      <w:r w:rsidRPr="00EA3AC1">
        <w:rPr>
          <w:rFonts w:ascii="黑体" w:eastAsia="黑体" w:hAnsi="黑体" w:hint="eastAsia"/>
          <w:b/>
          <w:bCs/>
          <w:sz w:val="32"/>
          <w:szCs w:val="24"/>
        </w:rPr>
        <w:t>化工厂巡检路径规划与建模</w:t>
      </w:r>
    </w:p>
    <w:p w14:paraId="0205D93C" w14:textId="77777777" w:rsidR="00EA3AC1" w:rsidRPr="00EA3AC1" w:rsidRDefault="00EA3AC1" w:rsidP="00EA3AC1">
      <w:pPr>
        <w:ind w:firstLineChars="0" w:firstLine="0"/>
        <w:jc w:val="center"/>
        <w:rPr>
          <w:rFonts w:ascii="黑体" w:eastAsia="黑体" w:hAnsi="黑体"/>
          <w:b/>
          <w:bCs/>
          <w:sz w:val="28"/>
          <w:szCs w:val="24"/>
        </w:rPr>
      </w:pPr>
      <w:r w:rsidRPr="00EA3AC1">
        <w:rPr>
          <w:rFonts w:ascii="黑体" w:eastAsia="黑体" w:hAnsi="黑体"/>
          <w:b/>
          <w:bCs/>
          <w:sz w:val="28"/>
          <w:szCs w:val="24"/>
        </w:rPr>
        <w:t>摘 要</w:t>
      </w:r>
    </w:p>
    <w:p w14:paraId="356B86B9" w14:textId="77777777" w:rsidR="00EA3AC1" w:rsidRDefault="00EA3AC1" w:rsidP="00EA3AC1">
      <w:pPr>
        <w:pStyle w:val="afe"/>
        <w:ind w:firstLine="460"/>
        <w:jc w:val="both"/>
        <w:rPr>
          <w:lang w:eastAsia="zh-CN"/>
        </w:rPr>
      </w:pPr>
      <w:r>
        <w:rPr>
          <w:spacing w:val="-5"/>
          <w:lang w:eastAsia="zh-CN"/>
        </w:rPr>
        <w:t>本文主要研究化工厂巡检路径规划与排班问题。为提高巡检效率，优化资源</w:t>
      </w:r>
      <w:r>
        <w:rPr>
          <w:spacing w:val="-10"/>
          <w:lang w:eastAsia="zh-CN"/>
        </w:rPr>
        <w:t>分配，需制定科学合理的巡检路径。通过对化工厂巡检工作内容和特点分析，并</w:t>
      </w:r>
      <w:r>
        <w:rPr>
          <w:spacing w:val="10"/>
          <w:lang w:eastAsia="zh-CN"/>
        </w:rPr>
        <w:t>制定相应的目标体系及约束条件，建立了最短路径的多目标规划模型，使用</w:t>
      </w:r>
    </w:p>
    <w:p w14:paraId="791C3C53" w14:textId="77777777" w:rsidR="00EA3AC1" w:rsidRDefault="00EA3AC1" w:rsidP="00EA3AC1">
      <w:pPr>
        <w:pStyle w:val="afe"/>
        <w:ind w:firstLine="480"/>
        <w:jc w:val="both"/>
        <w:rPr>
          <w:lang w:eastAsia="zh-CN"/>
        </w:rPr>
      </w:pPr>
      <w:r>
        <w:rPr>
          <w:lang w:eastAsia="zh-CN"/>
        </w:rPr>
        <w:t>lingo 和 Excel 求解，得到巡检人员最少的优化方案。</w:t>
      </w:r>
    </w:p>
    <w:p w14:paraId="4B433A2E" w14:textId="77777777" w:rsidR="00EA3AC1" w:rsidRDefault="00EA3AC1" w:rsidP="00EA3AC1">
      <w:pPr>
        <w:pStyle w:val="afe"/>
        <w:ind w:firstLine="480"/>
        <w:jc w:val="both"/>
        <w:rPr>
          <w:lang w:eastAsia="zh-CN"/>
        </w:rPr>
      </w:pPr>
      <w:r>
        <w:rPr>
          <w:rFonts w:ascii="黑体" w:eastAsia="黑体" w:hint="eastAsia"/>
          <w:lang w:eastAsia="zh-CN"/>
        </w:rPr>
        <w:t>针对问题</w:t>
      </w:r>
      <w:proofErr w:type="gramStart"/>
      <w:r>
        <w:rPr>
          <w:rFonts w:ascii="黑体" w:eastAsia="黑体" w:hint="eastAsia"/>
          <w:lang w:eastAsia="zh-CN"/>
        </w:rPr>
        <w:t>一</w:t>
      </w:r>
      <w:proofErr w:type="gramEnd"/>
      <w:r>
        <w:rPr>
          <w:spacing w:val="-9"/>
          <w:lang w:eastAsia="zh-CN"/>
        </w:rPr>
        <w:t>：以每班需巡检人员尽可能少，工作量尽可能平衡为目标，以固</w:t>
      </w:r>
      <w:r>
        <w:rPr>
          <w:spacing w:val="-10"/>
          <w:lang w:eastAsia="zh-CN"/>
        </w:rPr>
        <w:t xml:space="preserve">时上班、无休息时间、每条线路周期不超过 </w:t>
      </w:r>
      <w:r>
        <w:rPr>
          <w:lang w:eastAsia="zh-CN"/>
        </w:rPr>
        <w:t>35min</w:t>
      </w:r>
      <w:r>
        <w:rPr>
          <w:spacing w:val="-10"/>
          <w:lang w:eastAsia="zh-CN"/>
        </w:rPr>
        <w:t xml:space="preserve">、每天三班制、每班 </w:t>
      </w:r>
      <w:r>
        <w:rPr>
          <w:lang w:eastAsia="zh-CN"/>
        </w:rPr>
        <w:t>8</w:t>
      </w:r>
      <w:r>
        <w:rPr>
          <w:spacing w:val="-15"/>
          <w:lang w:eastAsia="zh-CN"/>
        </w:rPr>
        <w:t xml:space="preserve"> 小时左</w:t>
      </w:r>
      <w:r>
        <w:rPr>
          <w:spacing w:val="-13"/>
          <w:lang w:eastAsia="zh-CN"/>
        </w:rPr>
        <w:t>右为约束，建立多目标规划模型，用图论法求解。先考虑分区，以线路周期内包</w:t>
      </w:r>
      <w:r>
        <w:rPr>
          <w:spacing w:val="-20"/>
          <w:lang w:eastAsia="zh-CN"/>
        </w:rPr>
        <w:t xml:space="preserve">含尽可能多巡检点与最短路径为目标，将所给巡检点连通图分组，得到共 </w:t>
      </w:r>
      <w:r>
        <w:rPr>
          <w:lang w:eastAsia="zh-CN"/>
        </w:rPr>
        <w:t>5</w:t>
      </w:r>
      <w:r>
        <w:rPr>
          <w:spacing w:val="-21"/>
          <w:lang w:eastAsia="zh-CN"/>
        </w:rPr>
        <w:t xml:space="preserve"> 条巡</w:t>
      </w:r>
    </w:p>
    <w:p w14:paraId="6D1BE4A1" w14:textId="77777777" w:rsidR="00EA3AC1" w:rsidRDefault="00EA3AC1" w:rsidP="00EA3AC1">
      <w:pPr>
        <w:pStyle w:val="afe"/>
        <w:ind w:firstLine="480"/>
        <w:jc w:val="both"/>
        <w:rPr>
          <w:lang w:eastAsia="zh-CN"/>
        </w:rPr>
      </w:pPr>
      <w:r>
        <w:rPr>
          <w:lang w:eastAsia="zh-CN"/>
        </w:rPr>
        <w:t>检路线，最少需 5 名巡检人员，如路线：</w:t>
      </w:r>
    </w:p>
    <w:p w14:paraId="621EE03C" w14:textId="77777777" w:rsidR="00EA3AC1" w:rsidRDefault="00EA3AC1" w:rsidP="00EA3AC1">
      <w:pPr>
        <w:pStyle w:val="afe"/>
        <w:ind w:firstLine="480"/>
        <w:jc w:val="center"/>
        <w:rPr>
          <w:lang w:eastAsia="zh-CN"/>
        </w:rPr>
      </w:pPr>
      <w:r>
        <w:rPr>
          <w:lang w:eastAsia="zh-CN"/>
        </w:rPr>
        <w:t>22-21-4-2-1-3-6-14-21</w:t>
      </w:r>
    </w:p>
    <w:p w14:paraId="558D3F6D" w14:textId="77777777" w:rsidR="00EA3AC1" w:rsidRDefault="00EA3AC1" w:rsidP="00EA3AC1">
      <w:pPr>
        <w:pStyle w:val="afe"/>
        <w:ind w:firstLine="480"/>
        <w:jc w:val="both"/>
        <w:rPr>
          <w:lang w:eastAsia="zh-CN"/>
        </w:rPr>
      </w:pPr>
      <w:r>
        <w:rPr>
          <w:lang w:eastAsia="zh-CN"/>
        </w:rPr>
        <w:t>（</w:t>
      </w:r>
      <w:r>
        <w:rPr>
          <w:spacing w:val="-6"/>
          <w:lang w:eastAsia="zh-CN"/>
        </w:rPr>
        <w:t xml:space="preserve">具体巡检路线见正文图 </w:t>
      </w:r>
      <w:r>
        <w:rPr>
          <w:lang w:eastAsia="zh-CN"/>
        </w:rPr>
        <w:t>6</w:t>
      </w:r>
      <w:r>
        <w:rPr>
          <w:spacing w:val="-10"/>
          <w:lang w:eastAsia="zh-CN"/>
        </w:rPr>
        <w:t xml:space="preserve">，巡检时间表见附录表 </w:t>
      </w:r>
      <w:r>
        <w:rPr>
          <w:lang w:eastAsia="zh-CN"/>
        </w:rPr>
        <w:t>1</w:t>
      </w:r>
      <w:r>
        <w:rPr>
          <w:spacing w:val="-24"/>
          <w:lang w:eastAsia="zh-CN"/>
        </w:rPr>
        <w:t>、</w:t>
      </w:r>
      <w:r>
        <w:rPr>
          <w:lang w:eastAsia="zh-CN"/>
        </w:rPr>
        <w:t>2</w:t>
      </w:r>
      <w:r>
        <w:rPr>
          <w:spacing w:val="-24"/>
          <w:lang w:eastAsia="zh-CN"/>
        </w:rPr>
        <w:t>、</w:t>
      </w:r>
      <w:r>
        <w:rPr>
          <w:lang w:eastAsia="zh-CN"/>
        </w:rPr>
        <w:t>3</w:t>
      </w:r>
      <w:r>
        <w:rPr>
          <w:spacing w:val="-120"/>
          <w:lang w:eastAsia="zh-CN"/>
        </w:rPr>
        <w:t>）</w:t>
      </w:r>
      <w:r>
        <w:rPr>
          <w:spacing w:val="-5"/>
          <w:lang w:eastAsia="zh-CN"/>
        </w:rPr>
        <w:t xml:space="preserve">。为使每条路线在一段时间内的总行走时间均衡，引入均衡度，越小越合理。该模型均衡度为 </w:t>
      </w:r>
      <w:r>
        <w:rPr>
          <w:lang w:eastAsia="zh-CN"/>
        </w:rPr>
        <w:t xml:space="preserve">0.35 </w:t>
      </w:r>
      <w:r>
        <w:rPr>
          <w:spacing w:val="-11"/>
          <w:lang w:eastAsia="zh-CN"/>
        </w:rPr>
        <w:t>较大，为满足要求，故采用五线三班轮倒制。考虑到该模型在巡检人员每个周期</w:t>
      </w:r>
      <w:r>
        <w:rPr>
          <w:spacing w:val="-15"/>
          <w:lang w:eastAsia="zh-CN"/>
        </w:rPr>
        <w:t>的回程中浪费大量时间，所以不分区处理，利用最短路径和巡检耗时，得到将巡</w:t>
      </w:r>
      <w:r>
        <w:rPr>
          <w:spacing w:val="-17"/>
          <w:lang w:eastAsia="zh-CN"/>
        </w:rPr>
        <w:t xml:space="preserve">检点全部巡检的最少用时。用巡检一周的最少用时与 </w:t>
      </w:r>
      <w:r>
        <w:rPr>
          <w:lang w:eastAsia="zh-CN"/>
        </w:rPr>
        <w:t>35min</w:t>
      </w:r>
      <w:r>
        <w:rPr>
          <w:spacing w:val="-13"/>
          <w:lang w:eastAsia="zh-CN"/>
        </w:rPr>
        <w:t xml:space="preserve"> 的比值，得到最少巡</w:t>
      </w:r>
      <w:r>
        <w:rPr>
          <w:spacing w:val="-25"/>
          <w:lang w:eastAsia="zh-CN"/>
        </w:rPr>
        <w:t xml:space="preserve">检人数 </w:t>
      </w:r>
      <w:r>
        <w:rPr>
          <w:lang w:eastAsia="zh-CN"/>
        </w:rPr>
        <w:t>4</w:t>
      </w:r>
      <w:r>
        <w:rPr>
          <w:spacing w:val="-14"/>
          <w:lang w:eastAsia="zh-CN"/>
        </w:rPr>
        <w:t xml:space="preserve"> 名，该优化模型在固时上班条件下，第二班次巡检人员无法在指定时间到达指定点，无法形成班次循环，但可在错时上班条件下应用。</w:t>
      </w:r>
    </w:p>
    <w:p w14:paraId="26C72C70" w14:textId="77777777" w:rsidR="00EA3AC1" w:rsidRDefault="00EA3AC1" w:rsidP="00EA3AC1">
      <w:pPr>
        <w:pStyle w:val="afe"/>
        <w:ind w:firstLine="400"/>
        <w:rPr>
          <w:lang w:eastAsia="zh-CN"/>
        </w:rPr>
      </w:pPr>
      <w:r>
        <w:rPr>
          <w:rFonts w:ascii="黑体" w:eastAsia="黑体" w:hint="eastAsia"/>
          <w:spacing w:val="-20"/>
          <w:lang w:eastAsia="zh-CN"/>
        </w:rPr>
        <w:t>针对问题二：</w:t>
      </w:r>
      <w:r>
        <w:rPr>
          <w:spacing w:val="-16"/>
          <w:lang w:eastAsia="zh-CN"/>
        </w:rPr>
        <w:t xml:space="preserve">在第一问模型基础上，新增每 </w:t>
      </w:r>
      <w:r>
        <w:rPr>
          <w:lang w:eastAsia="zh-CN"/>
        </w:rPr>
        <w:t>2</w:t>
      </w:r>
      <w:r>
        <w:rPr>
          <w:spacing w:val="-15"/>
          <w:lang w:eastAsia="zh-CN"/>
        </w:rPr>
        <w:t xml:space="preserve"> 小时左右巡检人员休息 </w:t>
      </w:r>
      <w:r>
        <w:rPr>
          <w:lang w:eastAsia="zh-CN"/>
        </w:rPr>
        <w:t>5-10min、</w:t>
      </w:r>
      <w:r>
        <w:rPr>
          <w:spacing w:val="-15"/>
          <w:lang w:eastAsia="zh-CN"/>
        </w:rPr>
        <w:t xml:space="preserve">在中午 </w:t>
      </w:r>
      <w:r>
        <w:rPr>
          <w:lang w:eastAsia="zh-CN"/>
        </w:rPr>
        <w:t>12</w:t>
      </w:r>
      <w:r>
        <w:rPr>
          <w:spacing w:val="-20"/>
          <w:lang w:eastAsia="zh-CN"/>
        </w:rPr>
        <w:t xml:space="preserve"> 时和下午 </w:t>
      </w:r>
      <w:r>
        <w:rPr>
          <w:lang w:eastAsia="zh-CN"/>
        </w:rPr>
        <w:t>6</w:t>
      </w:r>
      <w:r>
        <w:rPr>
          <w:spacing w:val="-20"/>
          <w:lang w:eastAsia="zh-CN"/>
        </w:rPr>
        <w:t xml:space="preserve"> 时需进餐 </w:t>
      </w:r>
      <w:r>
        <w:rPr>
          <w:lang w:eastAsia="zh-CN"/>
        </w:rPr>
        <w:t>30</w:t>
      </w:r>
      <w:r>
        <w:rPr>
          <w:spacing w:val="-16"/>
          <w:lang w:eastAsia="zh-CN"/>
        </w:rPr>
        <w:t xml:space="preserve"> 分钟的约束，经分析，巡检人员每 </w:t>
      </w:r>
      <w:r>
        <w:rPr>
          <w:lang w:eastAsia="zh-CN"/>
        </w:rPr>
        <w:t>2</w:t>
      </w:r>
      <w:r>
        <w:rPr>
          <w:spacing w:val="-10"/>
          <w:lang w:eastAsia="zh-CN"/>
        </w:rPr>
        <w:t xml:space="preserve"> 小时的休息</w:t>
      </w:r>
      <w:r>
        <w:rPr>
          <w:spacing w:val="-13"/>
          <w:lang w:eastAsia="zh-CN"/>
        </w:rPr>
        <w:t xml:space="preserve">时间，可通过减少巡检周期大于 </w:t>
      </w:r>
      <w:r>
        <w:rPr>
          <w:lang w:eastAsia="zh-CN"/>
        </w:rPr>
        <w:t>35min</w:t>
      </w:r>
      <w:r>
        <w:rPr>
          <w:spacing w:val="-12"/>
          <w:lang w:eastAsia="zh-CN"/>
        </w:rPr>
        <w:t xml:space="preserve"> 的巡检点巡检次数得到，若线路中无大于</w:t>
      </w:r>
      <w:r>
        <w:rPr>
          <w:spacing w:val="-56"/>
          <w:lang w:eastAsia="zh-CN"/>
        </w:rPr>
        <w:t xml:space="preserve"> </w:t>
      </w:r>
      <w:r>
        <w:rPr>
          <w:lang w:eastAsia="zh-CN"/>
        </w:rPr>
        <w:t>35min</w:t>
      </w:r>
      <w:r>
        <w:rPr>
          <w:spacing w:val="-13"/>
          <w:lang w:eastAsia="zh-CN"/>
        </w:rPr>
        <w:t xml:space="preserve"> 周期的巡检点或压缩时间太少，可将线路分段并增加巡检人员。最终得到共 </w:t>
      </w:r>
      <w:r>
        <w:rPr>
          <w:lang w:eastAsia="zh-CN"/>
        </w:rPr>
        <w:t>6</w:t>
      </w:r>
      <w:r>
        <w:rPr>
          <w:spacing w:val="-14"/>
          <w:lang w:eastAsia="zh-CN"/>
        </w:rPr>
        <w:t xml:space="preserve"> 条路线，最少需要 </w:t>
      </w:r>
      <w:r>
        <w:rPr>
          <w:lang w:eastAsia="zh-CN"/>
        </w:rPr>
        <w:t>6</w:t>
      </w:r>
      <w:r>
        <w:rPr>
          <w:spacing w:val="-8"/>
          <w:lang w:eastAsia="zh-CN"/>
        </w:rPr>
        <w:t xml:space="preserve"> 名巡检人员，如路线:</w:t>
      </w:r>
    </w:p>
    <w:p w14:paraId="4200977C" w14:textId="77777777" w:rsidR="00EA3AC1" w:rsidRDefault="00EA3AC1" w:rsidP="00EA3AC1">
      <w:pPr>
        <w:pStyle w:val="afe"/>
        <w:ind w:firstLine="480"/>
        <w:jc w:val="center"/>
        <w:rPr>
          <w:lang w:eastAsia="zh-CN"/>
        </w:rPr>
      </w:pPr>
      <w:r>
        <w:rPr>
          <w:lang w:eastAsia="zh-CN"/>
        </w:rPr>
        <w:t>22-21-4-2-1-2-3-6-14-21。</w:t>
      </w:r>
    </w:p>
    <w:p w14:paraId="2BC03EDF" w14:textId="77777777" w:rsidR="00EA3AC1" w:rsidRDefault="00EA3AC1" w:rsidP="00EA3AC1">
      <w:pPr>
        <w:pStyle w:val="afe"/>
        <w:ind w:firstLine="480"/>
        <w:jc w:val="both"/>
      </w:pPr>
      <w:r>
        <w:rPr>
          <w:lang w:eastAsia="zh-CN"/>
        </w:rPr>
        <w:t>（</w:t>
      </w:r>
      <w:r>
        <w:rPr>
          <w:spacing w:val="-5"/>
          <w:lang w:eastAsia="zh-CN"/>
        </w:rPr>
        <w:t xml:space="preserve">具体巡检路线见正文图 </w:t>
      </w:r>
      <w:r>
        <w:rPr>
          <w:lang w:eastAsia="zh-CN"/>
        </w:rPr>
        <w:t>8，</w:t>
      </w:r>
      <w:r>
        <w:rPr>
          <w:spacing w:val="-5"/>
          <w:lang w:eastAsia="zh-CN"/>
        </w:rPr>
        <w:t xml:space="preserve">巡检时间表见附录表 </w:t>
      </w:r>
      <w:r>
        <w:rPr>
          <w:lang w:eastAsia="zh-CN"/>
        </w:rPr>
        <w:t>4、5、6）为使进餐时能正常</w:t>
      </w:r>
      <w:r>
        <w:rPr>
          <w:spacing w:val="-9"/>
          <w:lang w:eastAsia="zh-CN"/>
        </w:rPr>
        <w:t>工作，</w:t>
      </w:r>
      <w:proofErr w:type="gramStart"/>
      <w:r>
        <w:rPr>
          <w:spacing w:val="-9"/>
          <w:lang w:eastAsia="zh-CN"/>
        </w:rPr>
        <w:t>给需进餐</w:t>
      </w:r>
      <w:proofErr w:type="gramEnd"/>
      <w:r>
        <w:rPr>
          <w:spacing w:val="-9"/>
          <w:lang w:eastAsia="zh-CN"/>
        </w:rPr>
        <w:t>的班次增加人员，轮换进餐，维持正常巡检。经分析，将两次进</w:t>
      </w:r>
      <w:r>
        <w:rPr>
          <w:spacing w:val="-16"/>
          <w:lang w:eastAsia="zh-CN"/>
        </w:rPr>
        <w:t>餐时间段都放入同一班次的上班时间内，</w:t>
      </w:r>
      <w:proofErr w:type="gramStart"/>
      <w:r>
        <w:rPr>
          <w:spacing w:val="-16"/>
          <w:lang w:eastAsia="zh-CN"/>
        </w:rPr>
        <w:t>可最大</w:t>
      </w:r>
      <w:proofErr w:type="gramEnd"/>
      <w:r>
        <w:rPr>
          <w:spacing w:val="-16"/>
          <w:lang w:eastAsia="zh-CN"/>
        </w:rPr>
        <w:t xml:space="preserve">减少人力资源浪费，且 </w:t>
      </w:r>
      <w:r>
        <w:rPr>
          <w:lang w:eastAsia="zh-CN"/>
        </w:rPr>
        <w:t>6</w:t>
      </w:r>
      <w:r>
        <w:rPr>
          <w:spacing w:val="-16"/>
          <w:lang w:eastAsia="zh-CN"/>
        </w:rPr>
        <w:t xml:space="preserve"> 条巡检</w:t>
      </w:r>
      <w:r>
        <w:rPr>
          <w:spacing w:val="-20"/>
          <w:lang w:eastAsia="zh-CN"/>
        </w:rPr>
        <w:t>路线中有一条可在进餐后仍在指定时间到达指定地点。</w:t>
      </w:r>
      <w:proofErr w:type="spellStart"/>
      <w:r>
        <w:rPr>
          <w:spacing w:val="-20"/>
        </w:rPr>
        <w:t>因此，得到第一班次共需</w:t>
      </w:r>
      <w:proofErr w:type="spellEnd"/>
    </w:p>
    <w:p w14:paraId="0938CE27" w14:textId="77777777" w:rsidR="00EA3AC1" w:rsidRDefault="00EA3AC1" w:rsidP="00EA3AC1">
      <w:pPr>
        <w:pStyle w:val="aa"/>
        <w:numPr>
          <w:ilvl w:val="0"/>
          <w:numId w:val="41"/>
        </w:numPr>
        <w:tabs>
          <w:tab w:val="left" w:pos="421"/>
        </w:tabs>
        <w:autoSpaceDE w:val="0"/>
        <w:autoSpaceDN w:val="0"/>
        <w:ind w:left="0" w:firstLineChars="0" w:firstLine="460"/>
        <w:jc w:val="both"/>
      </w:pPr>
      <w:r>
        <w:rPr>
          <w:spacing w:val="-5"/>
        </w:rPr>
        <w:t>人，第二、三班次分别需</w:t>
      </w:r>
      <w:r>
        <w:rPr>
          <w:spacing w:val="-5"/>
        </w:rPr>
        <w:t xml:space="preserve"> </w:t>
      </w:r>
      <w:r>
        <w:t>6</w:t>
      </w:r>
      <w:r>
        <w:rPr>
          <w:spacing w:val="-8"/>
        </w:rPr>
        <w:t xml:space="preserve"> </w:t>
      </w:r>
      <w:r>
        <w:rPr>
          <w:spacing w:val="-8"/>
        </w:rPr>
        <w:t>人。该模型均衡度较大，所以采用三班轮倒制。</w:t>
      </w:r>
    </w:p>
    <w:p w14:paraId="6349592D" w14:textId="77777777" w:rsidR="00EA3AC1" w:rsidRDefault="00EA3AC1" w:rsidP="00EA3AC1">
      <w:pPr>
        <w:pStyle w:val="afe"/>
        <w:ind w:firstLine="456"/>
        <w:jc w:val="both"/>
        <w:rPr>
          <w:lang w:eastAsia="zh-CN"/>
        </w:rPr>
      </w:pPr>
      <w:r>
        <w:rPr>
          <w:rFonts w:ascii="黑体" w:eastAsia="黑体" w:hint="eastAsia"/>
          <w:spacing w:val="-6"/>
          <w:lang w:eastAsia="zh-CN"/>
        </w:rPr>
        <w:t>针对问题三：</w:t>
      </w:r>
      <w:r>
        <w:rPr>
          <w:spacing w:val="-8"/>
          <w:lang w:eastAsia="zh-CN"/>
        </w:rPr>
        <w:t>对于问题</w:t>
      </w:r>
      <w:proofErr w:type="gramStart"/>
      <w:r>
        <w:rPr>
          <w:spacing w:val="-8"/>
          <w:lang w:eastAsia="zh-CN"/>
        </w:rPr>
        <w:t>一</w:t>
      </w:r>
      <w:proofErr w:type="gramEnd"/>
      <w:r>
        <w:rPr>
          <w:spacing w:val="-8"/>
          <w:lang w:eastAsia="zh-CN"/>
        </w:rPr>
        <w:t>，在错时上班条件下，可利用问题一中建立的优化</w:t>
      </w:r>
      <w:r>
        <w:rPr>
          <w:spacing w:val="-17"/>
          <w:lang w:eastAsia="zh-CN"/>
        </w:rPr>
        <w:t xml:space="preserve">模型直接进行求解，得到巡检路线 </w:t>
      </w:r>
      <w:r>
        <w:rPr>
          <w:rFonts w:ascii="Times New Roman" w:eastAsia="Times New Roman"/>
          <w:lang w:eastAsia="zh-CN"/>
        </w:rPr>
        <w:t xml:space="preserve">1 </w:t>
      </w:r>
      <w:r>
        <w:rPr>
          <w:spacing w:val="-21"/>
          <w:lang w:eastAsia="zh-CN"/>
        </w:rPr>
        <w:t xml:space="preserve">条，共需巡检人员 </w:t>
      </w:r>
      <w:r>
        <w:rPr>
          <w:rFonts w:ascii="Times New Roman" w:eastAsia="Times New Roman"/>
          <w:lang w:eastAsia="zh-CN"/>
        </w:rPr>
        <w:t xml:space="preserve">4 </w:t>
      </w:r>
      <w:r>
        <w:rPr>
          <w:spacing w:val="-13"/>
          <w:lang w:eastAsia="zh-CN"/>
        </w:rPr>
        <w:t>人。与问题</w:t>
      </w:r>
      <w:proofErr w:type="gramStart"/>
      <w:r>
        <w:rPr>
          <w:spacing w:val="-13"/>
          <w:lang w:eastAsia="zh-CN"/>
        </w:rPr>
        <w:t>一</w:t>
      </w:r>
      <w:proofErr w:type="gramEnd"/>
      <w:r>
        <w:rPr>
          <w:spacing w:val="-13"/>
          <w:lang w:eastAsia="zh-CN"/>
        </w:rPr>
        <w:t xml:space="preserve">结果比较， </w:t>
      </w:r>
      <w:r>
        <w:rPr>
          <w:spacing w:val="-15"/>
          <w:lang w:eastAsia="zh-CN"/>
        </w:rPr>
        <w:t>减少了人力资源浪费。对于问题二，在错时上班条件下，调整各班次上下班时间</w:t>
      </w:r>
      <w:r>
        <w:rPr>
          <w:spacing w:val="-17"/>
          <w:lang w:eastAsia="zh-CN"/>
        </w:rPr>
        <w:t xml:space="preserve">即可减少人力资源浪费，可得到每班次巡检人员 </w:t>
      </w:r>
      <w:r>
        <w:rPr>
          <w:rFonts w:ascii="Times New Roman" w:eastAsia="Times New Roman"/>
          <w:lang w:eastAsia="zh-CN"/>
        </w:rPr>
        <w:t xml:space="preserve">6 </w:t>
      </w:r>
      <w:r>
        <w:rPr>
          <w:spacing w:val="-14"/>
          <w:lang w:eastAsia="zh-CN"/>
        </w:rPr>
        <w:t xml:space="preserve">人，且线路不变，仍为 </w:t>
      </w:r>
      <w:r>
        <w:rPr>
          <w:rFonts w:ascii="Times New Roman" w:eastAsia="Times New Roman"/>
          <w:lang w:eastAsia="zh-CN"/>
        </w:rPr>
        <w:t xml:space="preserve">6 </w:t>
      </w:r>
      <w:r>
        <w:rPr>
          <w:lang w:eastAsia="zh-CN"/>
        </w:rPr>
        <w:t>条巡检线路。与问题</w:t>
      </w:r>
      <w:proofErr w:type="gramStart"/>
      <w:r>
        <w:rPr>
          <w:lang w:eastAsia="zh-CN"/>
        </w:rPr>
        <w:t>二结果</w:t>
      </w:r>
      <w:proofErr w:type="gramEnd"/>
      <w:r>
        <w:rPr>
          <w:lang w:eastAsia="zh-CN"/>
        </w:rPr>
        <w:t>比较，减少了资源浪费。</w:t>
      </w:r>
    </w:p>
    <w:p w14:paraId="0FEEF73B" w14:textId="77777777" w:rsidR="00EA3AC1" w:rsidRDefault="00EA3AC1" w:rsidP="00EA3AC1">
      <w:pPr>
        <w:pStyle w:val="afe"/>
        <w:ind w:firstLine="460"/>
        <w:rPr>
          <w:sz w:val="23"/>
          <w:lang w:eastAsia="zh-CN"/>
        </w:rPr>
      </w:pPr>
    </w:p>
    <w:p w14:paraId="5D8F4AC7" w14:textId="77777777" w:rsidR="00EA3AC1" w:rsidRDefault="00EA3AC1" w:rsidP="00EA3AC1">
      <w:pPr>
        <w:pStyle w:val="afe"/>
        <w:ind w:firstLine="482"/>
        <w:jc w:val="both"/>
        <w:rPr>
          <w:lang w:eastAsia="zh-CN"/>
        </w:rPr>
      </w:pPr>
      <w:r>
        <w:rPr>
          <w:b/>
          <w:lang w:eastAsia="zh-CN"/>
        </w:rPr>
        <w:t>关键词：</w:t>
      </w:r>
      <w:r>
        <w:rPr>
          <w:lang w:eastAsia="zh-CN"/>
        </w:rPr>
        <w:t>多目标规划 巡检路径 最短路径 图论法 均衡度</w:t>
      </w:r>
    </w:p>
    <w:p w14:paraId="5D34A4E9" w14:textId="77777777" w:rsidR="00EA3AC1" w:rsidRDefault="00EA3AC1" w:rsidP="00EA3AC1">
      <w:pPr>
        <w:ind w:firstLine="480"/>
        <w:sectPr w:rsidR="00EA3AC1" w:rsidSect="00EA3AC1">
          <w:footerReference w:type="default" r:id="rId8"/>
          <w:pgSz w:w="11910" w:h="16840"/>
          <w:pgMar w:top="1500" w:right="1440" w:bottom="1380" w:left="1680" w:header="720" w:footer="1195" w:gutter="0"/>
          <w:pgNumType w:start="1"/>
          <w:cols w:space="720"/>
        </w:sectPr>
      </w:pPr>
    </w:p>
    <w:p w14:paraId="47A758B5" w14:textId="77777777" w:rsidR="00EA3AC1" w:rsidRDefault="00EA3AC1" w:rsidP="00EA3AC1">
      <w:pPr>
        <w:pStyle w:val="1"/>
        <w:spacing w:before="0" w:after="0"/>
      </w:pPr>
      <w:r>
        <w:lastRenderedPageBreak/>
        <w:t>一、问题重述</w:t>
      </w:r>
    </w:p>
    <w:p w14:paraId="7A02FE54" w14:textId="77777777" w:rsidR="00EA3AC1" w:rsidRDefault="00EA3AC1" w:rsidP="00EA3AC1">
      <w:pPr>
        <w:pStyle w:val="afe"/>
        <w:ind w:firstLine="452"/>
        <w:rPr>
          <w:lang w:eastAsia="zh-CN"/>
        </w:rPr>
      </w:pPr>
      <w:r>
        <w:rPr>
          <w:spacing w:val="-7"/>
          <w:lang w:eastAsia="zh-CN"/>
        </w:rPr>
        <w:t xml:space="preserve">某化工厂现有 </w:t>
      </w:r>
      <w:r>
        <w:rPr>
          <w:lang w:eastAsia="zh-CN"/>
        </w:rPr>
        <w:t>26</w:t>
      </w:r>
      <w:r>
        <w:rPr>
          <w:spacing w:val="-7"/>
          <w:lang w:eastAsia="zh-CN"/>
        </w:rPr>
        <w:t xml:space="preserve"> </w:t>
      </w:r>
      <w:proofErr w:type="gramStart"/>
      <w:r>
        <w:rPr>
          <w:spacing w:val="-7"/>
          <w:lang w:eastAsia="zh-CN"/>
        </w:rPr>
        <w:t>个</w:t>
      </w:r>
      <w:proofErr w:type="gramEnd"/>
      <w:r>
        <w:rPr>
          <w:spacing w:val="-7"/>
          <w:lang w:eastAsia="zh-CN"/>
        </w:rPr>
        <w:t>工作点需要进行巡检来保证正常生产，每个工作点的巡检周期、巡检耗时、各点之间的连通关系及行走所需时间在附件中给出。</w:t>
      </w:r>
    </w:p>
    <w:p w14:paraId="5FE3CFE7" w14:textId="77777777" w:rsidR="00EA3AC1" w:rsidRDefault="00EA3AC1" w:rsidP="00EA3AC1">
      <w:pPr>
        <w:pStyle w:val="afe"/>
        <w:ind w:firstLine="460"/>
        <w:rPr>
          <w:lang w:eastAsia="zh-CN"/>
        </w:rPr>
      </w:pPr>
      <w:r>
        <w:rPr>
          <w:spacing w:val="-5"/>
          <w:lang w:eastAsia="zh-CN"/>
        </w:rPr>
        <w:t>工人可以按固定时间上班，也可以错时上班，在调度中心</w:t>
      </w:r>
      <w:r>
        <w:rPr>
          <w:spacing w:val="-3"/>
          <w:lang w:eastAsia="zh-CN"/>
        </w:rPr>
        <w:t>（XJ0022）</w:t>
      </w:r>
      <w:r>
        <w:rPr>
          <w:lang w:eastAsia="zh-CN"/>
        </w:rPr>
        <w:t xml:space="preserve">得到巡 </w:t>
      </w:r>
      <w:r>
        <w:rPr>
          <w:spacing w:val="-5"/>
          <w:lang w:eastAsia="zh-CN"/>
        </w:rPr>
        <w:t xml:space="preserve">检任务后以调度中心为起点开始巡检，且每个工作点每次巡检只需一名工人。试 </w:t>
      </w:r>
      <w:r>
        <w:rPr>
          <w:spacing w:val="-11"/>
          <w:lang w:eastAsia="zh-CN"/>
        </w:rPr>
        <w:t xml:space="preserve">建立模型来安排巡检人数和巡检路线，使得所有工作点都能按要求完成巡检任务， </w:t>
      </w:r>
      <w:r>
        <w:rPr>
          <w:spacing w:val="-13"/>
          <w:lang w:eastAsia="zh-CN"/>
        </w:rPr>
        <w:t>并且巡检人数尽可能少，同时每名工人在一时间段内</w:t>
      </w:r>
      <w:r>
        <w:rPr>
          <w:lang w:eastAsia="zh-CN"/>
        </w:rPr>
        <w:t>（如一周或一月等</w:t>
      </w:r>
      <w:r>
        <w:rPr>
          <w:spacing w:val="-32"/>
          <w:lang w:eastAsia="zh-CN"/>
        </w:rPr>
        <w:t>）</w:t>
      </w:r>
      <w:r>
        <w:rPr>
          <w:lang w:eastAsia="zh-CN"/>
        </w:rPr>
        <w:t>的工作 量尽可能均衡。</w:t>
      </w:r>
    </w:p>
    <w:p w14:paraId="41ABC6A1" w14:textId="77777777" w:rsidR="00EA3AC1" w:rsidRDefault="00EA3AC1" w:rsidP="00EA3AC1">
      <w:pPr>
        <w:pStyle w:val="afe"/>
        <w:ind w:firstLine="434"/>
        <w:rPr>
          <w:lang w:eastAsia="zh-CN"/>
        </w:rPr>
      </w:pPr>
      <w:r>
        <w:rPr>
          <w:b/>
          <w:spacing w:val="-12"/>
          <w:lang w:eastAsia="zh-CN"/>
        </w:rPr>
        <w:t xml:space="preserve">问题 </w:t>
      </w:r>
      <w:r>
        <w:rPr>
          <w:b/>
          <w:lang w:eastAsia="zh-CN"/>
        </w:rPr>
        <w:t>1：</w:t>
      </w:r>
      <w:r>
        <w:rPr>
          <w:spacing w:val="-4"/>
          <w:lang w:eastAsia="zh-CN"/>
        </w:rPr>
        <w:t xml:space="preserve">在每天三班倒，每班工作时间为 </w:t>
      </w:r>
      <w:r>
        <w:rPr>
          <w:lang w:eastAsia="zh-CN"/>
        </w:rPr>
        <w:t>8</w:t>
      </w:r>
      <w:r>
        <w:rPr>
          <w:spacing w:val="-6"/>
          <w:lang w:eastAsia="zh-CN"/>
        </w:rPr>
        <w:t xml:space="preserve"> 小时左右，且上下班时间固定， </w:t>
      </w:r>
      <w:r>
        <w:rPr>
          <w:spacing w:val="-11"/>
          <w:lang w:eastAsia="zh-CN"/>
        </w:rPr>
        <w:t>不考虑工人的休息时间等条件下，建立模型。安排巡检线路，给出工人的巡检路线和巡检时间表。</w:t>
      </w:r>
    </w:p>
    <w:p w14:paraId="75EFF609" w14:textId="77777777" w:rsidR="00EA3AC1" w:rsidRDefault="00EA3AC1" w:rsidP="00EA3AC1">
      <w:pPr>
        <w:pStyle w:val="afe"/>
        <w:ind w:firstLine="482"/>
        <w:rPr>
          <w:lang w:eastAsia="zh-CN"/>
        </w:rPr>
      </w:pPr>
      <w:r>
        <w:rPr>
          <w:b/>
          <w:lang w:eastAsia="zh-CN"/>
        </w:rPr>
        <w:t>问题 2：</w:t>
      </w:r>
      <w:r>
        <w:rPr>
          <w:lang w:eastAsia="zh-CN"/>
        </w:rPr>
        <w:t>在工人每工作 2 小时左右休息一次、休息时间 5 到 10 分钟、中午</w:t>
      </w:r>
    </w:p>
    <w:p w14:paraId="11BEB886" w14:textId="77777777" w:rsidR="00EA3AC1" w:rsidRDefault="00EA3AC1" w:rsidP="00EA3AC1">
      <w:pPr>
        <w:pStyle w:val="aa"/>
        <w:numPr>
          <w:ilvl w:val="0"/>
          <w:numId w:val="41"/>
        </w:numPr>
        <w:tabs>
          <w:tab w:val="left" w:pos="481"/>
        </w:tabs>
        <w:autoSpaceDE w:val="0"/>
        <w:autoSpaceDN w:val="0"/>
        <w:ind w:left="0" w:firstLineChars="0" w:firstLine="432"/>
        <w:jc w:val="both"/>
      </w:pPr>
      <w:r>
        <w:rPr>
          <w:spacing w:val="-12"/>
        </w:rPr>
        <w:t>时和下午</w:t>
      </w:r>
      <w:r>
        <w:rPr>
          <w:spacing w:val="-12"/>
        </w:rPr>
        <w:t xml:space="preserve"> </w:t>
      </w:r>
      <w:r>
        <w:t>6</w:t>
      </w:r>
      <w:r>
        <w:rPr>
          <w:spacing w:val="-12"/>
        </w:rPr>
        <w:t xml:space="preserve"> </w:t>
      </w:r>
      <w:r>
        <w:rPr>
          <w:spacing w:val="-12"/>
        </w:rPr>
        <w:t>时进餐一次及每次进餐时间为</w:t>
      </w:r>
      <w:r>
        <w:rPr>
          <w:spacing w:val="-12"/>
        </w:rPr>
        <w:t xml:space="preserve"> </w:t>
      </w:r>
      <w:r>
        <w:t>30</w:t>
      </w:r>
      <w:r>
        <w:rPr>
          <w:spacing w:val="-10"/>
        </w:rPr>
        <w:t xml:space="preserve"> </w:t>
      </w:r>
      <w:r>
        <w:rPr>
          <w:spacing w:val="-10"/>
        </w:rPr>
        <w:t>分钟等条件下，仍采用每天三班倒，</w:t>
      </w:r>
      <w:proofErr w:type="gramStart"/>
      <w:r>
        <w:rPr>
          <w:spacing w:val="-10"/>
        </w:rPr>
        <w:t>试建立</w:t>
      </w:r>
      <w:proofErr w:type="gramEnd"/>
      <w:r>
        <w:rPr>
          <w:spacing w:val="-10"/>
        </w:rPr>
        <w:t>模型确定每班需要多少人及巡检路线，并给出巡检人员的巡检线路和巡检时间表。</w:t>
      </w:r>
    </w:p>
    <w:p w14:paraId="5CB9ACE4" w14:textId="77777777" w:rsidR="00EA3AC1" w:rsidRDefault="00EA3AC1" w:rsidP="00EA3AC1">
      <w:pPr>
        <w:pStyle w:val="afe"/>
        <w:ind w:firstLine="406"/>
        <w:rPr>
          <w:lang w:eastAsia="zh-CN"/>
        </w:rPr>
      </w:pPr>
      <w:r>
        <w:rPr>
          <w:b/>
          <w:spacing w:val="-19"/>
          <w:lang w:eastAsia="zh-CN"/>
        </w:rPr>
        <w:t xml:space="preserve">问题 </w:t>
      </w:r>
      <w:r>
        <w:rPr>
          <w:b/>
          <w:lang w:eastAsia="zh-CN"/>
        </w:rPr>
        <w:t>3：</w:t>
      </w:r>
      <w:r>
        <w:rPr>
          <w:spacing w:val="-5"/>
          <w:lang w:eastAsia="zh-CN"/>
        </w:rPr>
        <w:t xml:space="preserve">如果采用错时上班，重新讨论问题 </w:t>
      </w:r>
      <w:r>
        <w:rPr>
          <w:lang w:eastAsia="zh-CN"/>
        </w:rPr>
        <w:t>1</w:t>
      </w:r>
      <w:r>
        <w:rPr>
          <w:spacing w:val="-24"/>
          <w:lang w:eastAsia="zh-CN"/>
        </w:rPr>
        <w:t xml:space="preserve"> 和问题 </w:t>
      </w:r>
      <w:r>
        <w:rPr>
          <w:lang w:eastAsia="zh-CN"/>
        </w:rPr>
        <w:t>2，并分析错时上班能否使巡检人数更少。</w:t>
      </w:r>
    </w:p>
    <w:p w14:paraId="5A2A9A37" w14:textId="77777777" w:rsidR="00EA3AC1" w:rsidRDefault="00EA3AC1" w:rsidP="00EA3AC1">
      <w:pPr>
        <w:pStyle w:val="afe"/>
        <w:ind w:firstLine="660"/>
        <w:rPr>
          <w:sz w:val="33"/>
          <w:lang w:eastAsia="zh-CN"/>
        </w:rPr>
      </w:pPr>
    </w:p>
    <w:p w14:paraId="2F6B25B2" w14:textId="77777777" w:rsidR="00EA3AC1" w:rsidRDefault="00EA3AC1" w:rsidP="00EA3AC1">
      <w:pPr>
        <w:pStyle w:val="1"/>
        <w:spacing w:before="0" w:after="0"/>
      </w:pPr>
      <w:r>
        <w:t>二、模型假设</w:t>
      </w:r>
    </w:p>
    <w:p w14:paraId="3C91DEDA" w14:textId="77777777" w:rsidR="00EA3AC1" w:rsidRDefault="00EA3AC1" w:rsidP="00EA3AC1">
      <w:pPr>
        <w:pStyle w:val="afe"/>
        <w:ind w:firstLine="480"/>
        <w:rPr>
          <w:lang w:eastAsia="zh-CN"/>
        </w:rPr>
      </w:pPr>
      <w:r>
        <w:rPr>
          <w:lang w:eastAsia="zh-CN"/>
        </w:rPr>
        <w:t>1.假设巡检过程中，不会出现错检、漏检。</w:t>
      </w:r>
    </w:p>
    <w:p w14:paraId="431F2C15" w14:textId="77777777" w:rsidR="00EA3AC1" w:rsidRDefault="00EA3AC1" w:rsidP="00EA3AC1">
      <w:pPr>
        <w:pStyle w:val="afe"/>
        <w:ind w:firstLine="480"/>
        <w:rPr>
          <w:lang w:eastAsia="zh-CN"/>
        </w:rPr>
      </w:pPr>
      <w:r>
        <w:rPr>
          <w:lang w:eastAsia="zh-CN"/>
        </w:rPr>
        <w:t>2.假设设备是由工人第一次上班时启动。</w:t>
      </w:r>
    </w:p>
    <w:p w14:paraId="1DEB0822" w14:textId="77777777" w:rsidR="00EA3AC1" w:rsidRDefault="00EA3AC1" w:rsidP="00EA3AC1">
      <w:pPr>
        <w:pStyle w:val="afe"/>
        <w:ind w:firstLine="480"/>
        <w:rPr>
          <w:lang w:eastAsia="zh-CN"/>
        </w:rPr>
      </w:pPr>
      <w:r>
        <w:rPr>
          <w:lang w:eastAsia="zh-CN"/>
        </w:rPr>
        <w:t>3.假设设备开启时间可以忽略。</w:t>
      </w:r>
    </w:p>
    <w:p w14:paraId="5CA3C668" w14:textId="77777777" w:rsidR="00EA3AC1" w:rsidRDefault="00EA3AC1" w:rsidP="00EA3AC1">
      <w:pPr>
        <w:pStyle w:val="afe"/>
        <w:ind w:firstLine="480"/>
        <w:rPr>
          <w:lang w:eastAsia="zh-CN"/>
        </w:rPr>
      </w:pPr>
      <w:r>
        <w:rPr>
          <w:lang w:eastAsia="zh-CN"/>
        </w:rPr>
        <w:t>4.假设行走过程中没有特殊情况耽误，能够准时到达。</w:t>
      </w:r>
    </w:p>
    <w:p w14:paraId="11FF7D9E" w14:textId="77777777" w:rsidR="00EA3AC1" w:rsidRDefault="00EA3AC1" w:rsidP="00EA3AC1">
      <w:pPr>
        <w:pStyle w:val="afe"/>
        <w:ind w:firstLine="660"/>
        <w:rPr>
          <w:sz w:val="33"/>
          <w:lang w:eastAsia="zh-CN"/>
        </w:rPr>
      </w:pPr>
    </w:p>
    <w:p w14:paraId="1182D737" w14:textId="77777777" w:rsidR="00EA3AC1" w:rsidRDefault="00EA3AC1" w:rsidP="00EA3AC1">
      <w:pPr>
        <w:pStyle w:val="1"/>
        <w:spacing w:before="0" w:after="0"/>
      </w:pPr>
      <w:r>
        <w:t>三、符号说明</w:t>
      </w:r>
    </w:p>
    <w:p w14:paraId="63871106" w14:textId="77777777" w:rsidR="00EA3AC1" w:rsidRDefault="00EA3AC1" w:rsidP="00EA3AC1">
      <w:pPr>
        <w:pStyle w:val="afe"/>
        <w:ind w:firstLine="260"/>
        <w:rPr>
          <w:rFonts w:ascii="黑体"/>
          <w:sz w:val="13"/>
        </w:rPr>
      </w:pP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420"/>
        <w:gridCol w:w="6008"/>
      </w:tblGrid>
      <w:tr w:rsidR="00EA3AC1" w14:paraId="5329FE41" w14:textId="77777777" w:rsidTr="001D0E79">
        <w:trPr>
          <w:trHeight w:val="560"/>
        </w:trPr>
        <w:tc>
          <w:tcPr>
            <w:tcW w:w="2420" w:type="dxa"/>
            <w:tcBorders>
              <w:left w:val="nil"/>
              <w:bottom w:val="single" w:sz="4" w:space="0" w:color="000000"/>
              <w:right w:val="single" w:sz="4" w:space="0" w:color="000000"/>
            </w:tcBorders>
          </w:tcPr>
          <w:p w14:paraId="4FA50E49" w14:textId="77777777" w:rsidR="00EA3AC1" w:rsidRDefault="00EA3AC1" w:rsidP="00EA3AC1">
            <w:pPr>
              <w:pStyle w:val="TableParagraph"/>
              <w:spacing w:line="240" w:lineRule="auto"/>
              <w:ind w:firstLine="416"/>
              <w:jc w:val="left"/>
              <w:rPr>
                <w:rFonts w:ascii="Times New Roman"/>
                <w:i/>
                <w:sz w:val="24"/>
              </w:rPr>
            </w:pPr>
            <w:proofErr w:type="spellStart"/>
            <w:r>
              <w:rPr>
                <w:rFonts w:ascii="Times New Roman"/>
                <w:i/>
                <w:w w:val="87"/>
                <w:sz w:val="24"/>
              </w:rPr>
              <w:t>i</w:t>
            </w:r>
            <w:proofErr w:type="spellEnd"/>
          </w:p>
        </w:tc>
        <w:tc>
          <w:tcPr>
            <w:tcW w:w="6008" w:type="dxa"/>
            <w:tcBorders>
              <w:left w:val="single" w:sz="4" w:space="0" w:color="000000"/>
              <w:bottom w:val="single" w:sz="4" w:space="0" w:color="000000"/>
              <w:right w:val="nil"/>
            </w:tcBorders>
          </w:tcPr>
          <w:p w14:paraId="0A21F112"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r>
      <w:tr w:rsidR="00EA3AC1" w14:paraId="26DD1918" w14:textId="77777777" w:rsidTr="001D0E79">
        <w:trPr>
          <w:trHeight w:val="620"/>
        </w:trPr>
        <w:tc>
          <w:tcPr>
            <w:tcW w:w="2420" w:type="dxa"/>
            <w:tcBorders>
              <w:top w:val="single" w:sz="4" w:space="0" w:color="000000"/>
              <w:left w:val="nil"/>
              <w:bottom w:val="single" w:sz="4" w:space="0" w:color="000000"/>
              <w:right w:val="single" w:sz="4" w:space="0" w:color="000000"/>
            </w:tcBorders>
          </w:tcPr>
          <w:p w14:paraId="0D0BDEBB" w14:textId="77777777" w:rsidR="00EA3AC1" w:rsidRDefault="00EA3AC1" w:rsidP="00EA3AC1">
            <w:pPr>
              <w:pStyle w:val="TableParagraph"/>
              <w:spacing w:line="240" w:lineRule="auto"/>
              <w:ind w:firstLine="446"/>
              <w:jc w:val="left"/>
              <w:rPr>
                <w:rFonts w:ascii="Times New Roman"/>
                <w:i/>
                <w:sz w:val="24"/>
              </w:rPr>
            </w:pPr>
            <w:r>
              <w:rPr>
                <w:rFonts w:ascii="Times New Roman"/>
                <w:i/>
                <w:w w:val="93"/>
                <w:sz w:val="24"/>
              </w:rPr>
              <w:t>j</w:t>
            </w:r>
          </w:p>
        </w:tc>
        <w:tc>
          <w:tcPr>
            <w:tcW w:w="6008" w:type="dxa"/>
            <w:tcBorders>
              <w:top w:val="single" w:sz="4" w:space="0" w:color="000000"/>
              <w:left w:val="single" w:sz="4" w:space="0" w:color="000000"/>
              <w:bottom w:val="single" w:sz="4" w:space="0" w:color="000000"/>
              <w:right w:val="nil"/>
            </w:tcBorders>
          </w:tcPr>
          <w:p w14:paraId="1B6C5A9E" w14:textId="77777777" w:rsidR="00EA3AC1" w:rsidRDefault="00EA3AC1" w:rsidP="00EA3AC1">
            <w:pPr>
              <w:pStyle w:val="TableParagraph"/>
              <w:spacing w:line="240" w:lineRule="auto"/>
              <w:ind w:firstLine="480"/>
              <w:jc w:val="left"/>
              <w:rPr>
                <w:sz w:val="24"/>
              </w:rPr>
            </w:pPr>
            <w:proofErr w:type="spellStart"/>
            <w:r>
              <w:rPr>
                <w:sz w:val="24"/>
              </w:rPr>
              <w:t>巡检路线序号</w:t>
            </w:r>
            <w:proofErr w:type="spellEnd"/>
          </w:p>
        </w:tc>
      </w:tr>
      <w:tr w:rsidR="00EA3AC1" w14:paraId="6F9B9ACD" w14:textId="77777777" w:rsidTr="001D0E79">
        <w:trPr>
          <w:trHeight w:val="620"/>
        </w:trPr>
        <w:tc>
          <w:tcPr>
            <w:tcW w:w="2420" w:type="dxa"/>
            <w:tcBorders>
              <w:top w:val="single" w:sz="4" w:space="0" w:color="000000"/>
              <w:left w:val="nil"/>
              <w:bottom w:val="single" w:sz="4" w:space="0" w:color="000000"/>
              <w:right w:val="single" w:sz="4" w:space="0" w:color="000000"/>
            </w:tcBorders>
          </w:tcPr>
          <w:p w14:paraId="0B188251" w14:textId="77777777" w:rsidR="00EA3AC1" w:rsidRDefault="00EA3AC1" w:rsidP="00EA3AC1">
            <w:pPr>
              <w:pStyle w:val="TableParagraph"/>
              <w:spacing w:line="240" w:lineRule="auto"/>
              <w:ind w:firstLine="480"/>
              <w:jc w:val="left"/>
              <w:rPr>
                <w:rFonts w:ascii="Times New Roman"/>
                <w:i/>
                <w:sz w:val="13"/>
              </w:rPr>
            </w:pPr>
            <w:r>
              <w:rPr>
                <w:rFonts w:ascii="Times New Roman"/>
                <w:i/>
                <w:sz w:val="24"/>
              </w:rPr>
              <w:t>L</w:t>
            </w:r>
            <w:r>
              <w:rPr>
                <w:rFonts w:ascii="Times New Roman"/>
                <w:i/>
                <w:position w:val="-5"/>
                <w:sz w:val="13"/>
              </w:rPr>
              <w:t>j</w:t>
            </w:r>
          </w:p>
        </w:tc>
        <w:tc>
          <w:tcPr>
            <w:tcW w:w="6008" w:type="dxa"/>
            <w:tcBorders>
              <w:top w:val="single" w:sz="4" w:space="0" w:color="000000"/>
              <w:left w:val="single" w:sz="4" w:space="0" w:color="000000"/>
              <w:bottom w:val="single" w:sz="4" w:space="0" w:color="000000"/>
              <w:right w:val="nil"/>
            </w:tcBorders>
          </w:tcPr>
          <w:p w14:paraId="464C13AC" w14:textId="77777777" w:rsidR="00EA3AC1" w:rsidRDefault="00EA3AC1" w:rsidP="00EA3AC1">
            <w:pPr>
              <w:pStyle w:val="TableParagraph"/>
              <w:spacing w:line="240" w:lineRule="auto"/>
              <w:ind w:firstLine="480"/>
              <w:jc w:val="left"/>
              <w:rPr>
                <w:sz w:val="24"/>
                <w:lang w:eastAsia="zh-CN"/>
              </w:rPr>
            </w:pPr>
            <w:r>
              <w:rPr>
                <w:sz w:val="24"/>
                <w:lang w:eastAsia="zh-CN"/>
              </w:rPr>
              <w:t xml:space="preserve">第 </w:t>
            </w:r>
            <w:r>
              <w:rPr>
                <w:rFonts w:ascii="Times New Roman" w:eastAsia="Times New Roman"/>
                <w:i/>
                <w:sz w:val="24"/>
                <w:lang w:eastAsia="zh-CN"/>
              </w:rPr>
              <w:t xml:space="preserve">j </w:t>
            </w:r>
            <w:r>
              <w:rPr>
                <w:sz w:val="24"/>
                <w:lang w:eastAsia="zh-CN"/>
              </w:rPr>
              <w:t>条巡检路线行走总时间</w:t>
            </w:r>
          </w:p>
        </w:tc>
      </w:tr>
      <w:tr w:rsidR="00EA3AC1" w14:paraId="4CDFECAE" w14:textId="77777777" w:rsidTr="001D0E79">
        <w:trPr>
          <w:trHeight w:val="620"/>
        </w:trPr>
        <w:tc>
          <w:tcPr>
            <w:tcW w:w="2420" w:type="dxa"/>
            <w:tcBorders>
              <w:top w:val="single" w:sz="4" w:space="0" w:color="000000"/>
              <w:left w:val="nil"/>
              <w:bottom w:val="single" w:sz="4" w:space="0" w:color="000000"/>
              <w:right w:val="single" w:sz="4" w:space="0" w:color="000000"/>
            </w:tcBorders>
          </w:tcPr>
          <w:p w14:paraId="3F8EAB33" w14:textId="77777777" w:rsidR="00EA3AC1" w:rsidRDefault="00EA3AC1" w:rsidP="00EA3AC1">
            <w:pPr>
              <w:pStyle w:val="TableParagraph"/>
              <w:spacing w:line="240" w:lineRule="auto"/>
              <w:ind w:firstLine="480"/>
              <w:jc w:val="left"/>
              <w:rPr>
                <w:rFonts w:ascii="Times New Roman"/>
                <w:i/>
                <w:sz w:val="14"/>
              </w:rPr>
            </w:pPr>
            <w:r>
              <w:rPr>
                <w:rFonts w:ascii="Times New Roman"/>
                <w:i/>
                <w:sz w:val="24"/>
              </w:rPr>
              <w:t>t</w:t>
            </w:r>
            <w:proofErr w:type="spellStart"/>
            <w:r>
              <w:rPr>
                <w:rFonts w:ascii="Times New Roman"/>
                <w:i/>
                <w:position w:val="-5"/>
                <w:sz w:val="14"/>
              </w:rPr>
              <w:t>i</w:t>
            </w:r>
            <w:proofErr w:type="spellEnd"/>
          </w:p>
        </w:tc>
        <w:tc>
          <w:tcPr>
            <w:tcW w:w="6008" w:type="dxa"/>
            <w:tcBorders>
              <w:top w:val="single" w:sz="4" w:space="0" w:color="000000"/>
              <w:left w:val="single" w:sz="4" w:space="0" w:color="000000"/>
              <w:bottom w:val="single" w:sz="4" w:space="0" w:color="000000"/>
              <w:right w:val="nil"/>
            </w:tcBorders>
          </w:tcPr>
          <w:p w14:paraId="5F4A9FC3" w14:textId="77777777" w:rsidR="00EA3AC1" w:rsidRDefault="00EA3AC1" w:rsidP="00EA3AC1">
            <w:pPr>
              <w:pStyle w:val="TableParagraph"/>
              <w:spacing w:line="240" w:lineRule="auto"/>
              <w:ind w:firstLine="480"/>
              <w:jc w:val="left"/>
              <w:rPr>
                <w:sz w:val="24"/>
                <w:lang w:eastAsia="zh-CN"/>
              </w:rPr>
            </w:pPr>
            <w:r>
              <w:rPr>
                <w:sz w:val="24"/>
                <w:lang w:eastAsia="zh-CN"/>
              </w:rPr>
              <w:t>第</w:t>
            </w:r>
            <w:proofErr w:type="spellStart"/>
            <w:r>
              <w:rPr>
                <w:rFonts w:ascii="Times New Roman" w:eastAsia="Times New Roman"/>
                <w:i/>
                <w:sz w:val="24"/>
                <w:lang w:eastAsia="zh-CN"/>
              </w:rPr>
              <w:t>i</w:t>
            </w:r>
            <w:proofErr w:type="spellEnd"/>
            <w:r>
              <w:rPr>
                <w:rFonts w:ascii="Times New Roman" w:eastAsia="Times New Roman"/>
                <w:i/>
                <w:sz w:val="24"/>
                <w:lang w:eastAsia="zh-CN"/>
              </w:rPr>
              <w:t xml:space="preserve"> </w:t>
            </w:r>
            <w:proofErr w:type="gramStart"/>
            <w:r>
              <w:rPr>
                <w:sz w:val="24"/>
                <w:lang w:eastAsia="zh-CN"/>
              </w:rPr>
              <w:t>个</w:t>
            </w:r>
            <w:proofErr w:type="gramEnd"/>
            <w:r>
              <w:rPr>
                <w:sz w:val="24"/>
                <w:lang w:eastAsia="zh-CN"/>
              </w:rPr>
              <w:t>巡检点巡检耗时</w:t>
            </w:r>
          </w:p>
        </w:tc>
      </w:tr>
      <w:tr w:rsidR="00EA3AC1" w14:paraId="706A863F" w14:textId="77777777" w:rsidTr="001D0E79">
        <w:trPr>
          <w:trHeight w:val="560"/>
        </w:trPr>
        <w:tc>
          <w:tcPr>
            <w:tcW w:w="2420" w:type="dxa"/>
            <w:tcBorders>
              <w:top w:val="single" w:sz="4" w:space="0" w:color="000000"/>
              <w:left w:val="nil"/>
              <w:bottom w:val="single" w:sz="4" w:space="0" w:color="000000"/>
              <w:right w:val="single" w:sz="4" w:space="0" w:color="000000"/>
            </w:tcBorders>
          </w:tcPr>
          <w:p w14:paraId="4587BE2E" w14:textId="77777777" w:rsidR="00EA3AC1" w:rsidRDefault="00EA3AC1" w:rsidP="00EA3AC1">
            <w:pPr>
              <w:pStyle w:val="TableParagraph"/>
              <w:spacing w:line="240" w:lineRule="auto"/>
              <w:ind w:firstLine="473"/>
              <w:jc w:val="left"/>
              <w:rPr>
                <w:rFonts w:ascii="Times New Roman"/>
                <w:i/>
                <w:sz w:val="24"/>
              </w:rPr>
            </w:pPr>
            <w:r>
              <w:rPr>
                <w:rFonts w:ascii="Times New Roman"/>
                <w:i/>
                <w:w w:val="99"/>
                <w:sz w:val="24"/>
              </w:rPr>
              <w:t>K</w:t>
            </w:r>
          </w:p>
        </w:tc>
        <w:tc>
          <w:tcPr>
            <w:tcW w:w="6008" w:type="dxa"/>
            <w:tcBorders>
              <w:top w:val="single" w:sz="4" w:space="0" w:color="000000"/>
              <w:left w:val="single" w:sz="4" w:space="0" w:color="000000"/>
              <w:bottom w:val="single" w:sz="4" w:space="0" w:color="000000"/>
              <w:right w:val="nil"/>
            </w:tcBorders>
          </w:tcPr>
          <w:p w14:paraId="0397C4EE" w14:textId="77777777" w:rsidR="00EA3AC1" w:rsidRDefault="00EA3AC1" w:rsidP="00EA3AC1">
            <w:pPr>
              <w:pStyle w:val="TableParagraph"/>
              <w:spacing w:line="240" w:lineRule="auto"/>
              <w:ind w:firstLine="480"/>
              <w:jc w:val="left"/>
              <w:rPr>
                <w:sz w:val="24"/>
              </w:rPr>
            </w:pPr>
            <w:proofErr w:type="spellStart"/>
            <w:r>
              <w:rPr>
                <w:sz w:val="24"/>
              </w:rPr>
              <w:t>巡检人员数</w:t>
            </w:r>
            <w:proofErr w:type="spellEnd"/>
          </w:p>
        </w:tc>
      </w:tr>
      <w:tr w:rsidR="00EA3AC1" w14:paraId="509A7566" w14:textId="77777777" w:rsidTr="001D0E79">
        <w:trPr>
          <w:trHeight w:val="540"/>
        </w:trPr>
        <w:tc>
          <w:tcPr>
            <w:tcW w:w="2420" w:type="dxa"/>
            <w:tcBorders>
              <w:top w:val="single" w:sz="4" w:space="0" w:color="000000"/>
              <w:left w:val="nil"/>
              <w:bottom w:val="single" w:sz="4" w:space="0" w:color="000000"/>
              <w:right w:val="single" w:sz="4" w:space="0" w:color="000000"/>
            </w:tcBorders>
          </w:tcPr>
          <w:p w14:paraId="41AD0A09" w14:textId="77777777" w:rsidR="00EA3AC1" w:rsidRDefault="00EA3AC1" w:rsidP="00EA3AC1">
            <w:pPr>
              <w:pStyle w:val="TableParagraph"/>
              <w:spacing w:line="240" w:lineRule="auto"/>
              <w:ind w:firstLine="484"/>
              <w:jc w:val="left"/>
              <w:rPr>
                <w:rFonts w:ascii="Times New Roman"/>
                <w:i/>
                <w:sz w:val="24"/>
              </w:rPr>
            </w:pPr>
            <w:r>
              <w:rPr>
                <w:rFonts w:ascii="Times New Roman"/>
                <w:i/>
                <w:w w:val="101"/>
                <w:sz w:val="24"/>
              </w:rPr>
              <w:t>T</w:t>
            </w:r>
          </w:p>
        </w:tc>
        <w:tc>
          <w:tcPr>
            <w:tcW w:w="6008" w:type="dxa"/>
            <w:tcBorders>
              <w:top w:val="single" w:sz="4" w:space="0" w:color="000000"/>
              <w:left w:val="single" w:sz="4" w:space="0" w:color="000000"/>
              <w:bottom w:val="single" w:sz="4" w:space="0" w:color="000000"/>
              <w:right w:val="nil"/>
            </w:tcBorders>
          </w:tcPr>
          <w:p w14:paraId="2666CB85" w14:textId="77777777" w:rsidR="00EA3AC1" w:rsidRDefault="00EA3AC1" w:rsidP="00EA3AC1">
            <w:pPr>
              <w:pStyle w:val="TableParagraph"/>
              <w:spacing w:line="240" w:lineRule="auto"/>
              <w:ind w:firstLine="480"/>
              <w:jc w:val="left"/>
              <w:rPr>
                <w:sz w:val="24"/>
              </w:rPr>
            </w:pPr>
            <w:proofErr w:type="spellStart"/>
            <w:r>
              <w:rPr>
                <w:sz w:val="24"/>
              </w:rPr>
              <w:t>路线总耗时</w:t>
            </w:r>
            <w:proofErr w:type="spellEnd"/>
          </w:p>
        </w:tc>
      </w:tr>
      <w:tr w:rsidR="00EA3AC1" w14:paraId="5B1ADF53" w14:textId="77777777" w:rsidTr="001D0E79">
        <w:trPr>
          <w:trHeight w:val="540"/>
        </w:trPr>
        <w:tc>
          <w:tcPr>
            <w:tcW w:w="2420" w:type="dxa"/>
            <w:tcBorders>
              <w:top w:val="single" w:sz="4" w:space="0" w:color="000000"/>
              <w:left w:val="nil"/>
              <w:bottom w:val="single" w:sz="4" w:space="0" w:color="000000"/>
              <w:right w:val="single" w:sz="4" w:space="0" w:color="000000"/>
            </w:tcBorders>
          </w:tcPr>
          <w:p w14:paraId="509699DA" w14:textId="77777777" w:rsidR="00EA3AC1" w:rsidRDefault="00EA3AC1" w:rsidP="00EA3AC1">
            <w:pPr>
              <w:pStyle w:val="TableParagraph"/>
              <w:spacing w:line="240" w:lineRule="auto"/>
              <w:ind w:firstLine="488"/>
              <w:jc w:val="left"/>
              <w:rPr>
                <w:rFonts w:ascii="Times New Roman"/>
                <w:i/>
                <w:sz w:val="24"/>
              </w:rPr>
            </w:pPr>
            <w:r>
              <w:rPr>
                <w:rFonts w:ascii="Times New Roman"/>
                <w:i/>
                <w:w w:val="102"/>
                <w:sz w:val="24"/>
              </w:rPr>
              <w:t>R</w:t>
            </w:r>
          </w:p>
        </w:tc>
        <w:tc>
          <w:tcPr>
            <w:tcW w:w="6008" w:type="dxa"/>
            <w:tcBorders>
              <w:top w:val="single" w:sz="4" w:space="0" w:color="000000"/>
              <w:left w:val="single" w:sz="4" w:space="0" w:color="000000"/>
              <w:bottom w:val="single" w:sz="4" w:space="0" w:color="000000"/>
              <w:right w:val="nil"/>
            </w:tcBorders>
          </w:tcPr>
          <w:p w14:paraId="3C992B32" w14:textId="77777777" w:rsidR="00EA3AC1" w:rsidRDefault="00EA3AC1" w:rsidP="00EA3AC1">
            <w:pPr>
              <w:pStyle w:val="TableParagraph"/>
              <w:spacing w:line="240" w:lineRule="auto"/>
              <w:ind w:firstLine="480"/>
              <w:jc w:val="left"/>
              <w:rPr>
                <w:sz w:val="24"/>
              </w:rPr>
            </w:pPr>
            <w:proofErr w:type="spellStart"/>
            <w:r>
              <w:rPr>
                <w:sz w:val="24"/>
              </w:rPr>
              <w:t>时间冗余</w:t>
            </w:r>
            <w:proofErr w:type="spellEnd"/>
          </w:p>
        </w:tc>
      </w:tr>
      <w:tr w:rsidR="00EA3AC1" w14:paraId="3E4CD68C" w14:textId="77777777" w:rsidTr="001D0E79">
        <w:trPr>
          <w:trHeight w:val="620"/>
        </w:trPr>
        <w:tc>
          <w:tcPr>
            <w:tcW w:w="2420" w:type="dxa"/>
            <w:tcBorders>
              <w:top w:val="single" w:sz="4" w:space="0" w:color="000000"/>
              <w:left w:val="nil"/>
              <w:bottom w:val="single" w:sz="4" w:space="0" w:color="000000"/>
              <w:right w:val="single" w:sz="4" w:space="0" w:color="000000"/>
            </w:tcBorders>
          </w:tcPr>
          <w:p w14:paraId="30F65BE7" w14:textId="77777777" w:rsidR="00EA3AC1" w:rsidRDefault="00EA3AC1" w:rsidP="00EA3AC1">
            <w:pPr>
              <w:pStyle w:val="TableParagraph"/>
              <w:spacing w:line="240" w:lineRule="auto"/>
              <w:ind w:firstLine="480"/>
              <w:jc w:val="left"/>
              <w:rPr>
                <w:rFonts w:ascii="Times New Roman"/>
                <w:i/>
                <w:sz w:val="14"/>
              </w:rPr>
            </w:pPr>
            <w:r>
              <w:rPr>
                <w:rFonts w:ascii="Times New Roman"/>
                <w:i/>
                <w:sz w:val="24"/>
              </w:rPr>
              <w:t>t</w:t>
            </w:r>
            <w:r>
              <w:rPr>
                <w:rFonts w:ascii="Times New Roman"/>
                <w:i/>
                <w:position w:val="-5"/>
                <w:sz w:val="14"/>
              </w:rPr>
              <w:t>h</w:t>
            </w:r>
          </w:p>
        </w:tc>
        <w:tc>
          <w:tcPr>
            <w:tcW w:w="6008" w:type="dxa"/>
            <w:tcBorders>
              <w:top w:val="single" w:sz="4" w:space="0" w:color="000000"/>
              <w:left w:val="single" w:sz="4" w:space="0" w:color="000000"/>
              <w:bottom w:val="single" w:sz="4" w:space="0" w:color="000000"/>
              <w:right w:val="nil"/>
            </w:tcBorders>
          </w:tcPr>
          <w:p w14:paraId="76308435" w14:textId="77777777" w:rsidR="00EA3AC1" w:rsidRDefault="00EA3AC1" w:rsidP="00EA3AC1">
            <w:pPr>
              <w:pStyle w:val="TableParagraph"/>
              <w:spacing w:line="240" w:lineRule="auto"/>
              <w:ind w:firstLine="480"/>
              <w:jc w:val="left"/>
              <w:rPr>
                <w:sz w:val="24"/>
              </w:rPr>
            </w:pPr>
            <w:proofErr w:type="spellStart"/>
            <w:r>
              <w:rPr>
                <w:sz w:val="24"/>
              </w:rPr>
              <w:t>各路线回程行走耗时</w:t>
            </w:r>
            <w:proofErr w:type="spellEnd"/>
          </w:p>
        </w:tc>
      </w:tr>
    </w:tbl>
    <w:p w14:paraId="24CF84EA" w14:textId="77777777" w:rsidR="00EA3AC1" w:rsidRDefault="00EA3AC1" w:rsidP="00EA3AC1">
      <w:pPr>
        <w:ind w:firstLine="480"/>
        <w:sectPr w:rsidR="00EA3AC1" w:rsidSect="00EA3AC1">
          <w:pgSz w:w="11910" w:h="16840"/>
          <w:pgMar w:top="1520" w:right="1440" w:bottom="1380" w:left="1620" w:header="0" w:footer="1195" w:gutter="0"/>
          <w:cols w:space="720"/>
        </w:sectPr>
      </w:pPr>
    </w:p>
    <w:p w14:paraId="482AC67F" w14:textId="77777777" w:rsidR="00EA3AC1" w:rsidRDefault="00EA3AC1" w:rsidP="00EA3AC1">
      <w:pPr>
        <w:ind w:firstLine="560"/>
        <w:jc w:val="center"/>
        <w:rPr>
          <w:rFonts w:ascii="黑体" w:eastAsia="黑体"/>
          <w:sz w:val="28"/>
        </w:rPr>
      </w:pPr>
      <w:r>
        <w:rPr>
          <w:rFonts w:ascii="黑体" w:eastAsia="黑体" w:hint="eastAsia"/>
          <w:sz w:val="28"/>
        </w:rPr>
        <w:lastRenderedPageBreak/>
        <w:t>四、问题分析</w:t>
      </w:r>
    </w:p>
    <w:p w14:paraId="2C0DC689" w14:textId="77777777" w:rsidR="00EA3AC1" w:rsidRDefault="00EA3AC1" w:rsidP="00EA3AC1">
      <w:pPr>
        <w:pStyle w:val="afe"/>
        <w:ind w:firstLine="404"/>
        <w:jc w:val="both"/>
        <w:rPr>
          <w:lang w:eastAsia="zh-CN"/>
        </w:rPr>
      </w:pPr>
      <w:r>
        <w:rPr>
          <w:spacing w:val="-19"/>
          <w:lang w:eastAsia="zh-CN"/>
        </w:rPr>
        <w:t>化工厂生产中使用的原料、半成品和成品种类繁多，绝大部分是易燃、易爆、</w:t>
      </w:r>
      <w:r>
        <w:rPr>
          <w:spacing w:val="-13"/>
          <w:lang w:eastAsia="zh-CN"/>
        </w:rPr>
        <w:t>有毒、有腐蚀性的危险品。在生产、运输、使用中管理不当，就会发生火灾、爆</w:t>
      </w:r>
      <w:r>
        <w:rPr>
          <w:spacing w:val="-20"/>
          <w:lang w:eastAsia="zh-CN"/>
        </w:rPr>
        <w:t xml:space="preserve">炸、中毒和烧伤事故，给工作人员生命财产安全和工厂生产造成重大影响。因此， </w:t>
      </w:r>
      <w:r>
        <w:rPr>
          <w:spacing w:val="-24"/>
          <w:lang w:eastAsia="zh-CN"/>
        </w:rPr>
        <w:t>建立数学模型来解决巡检人员的巡检路线及排班问题，以保证化工生产安全是极为重要的。</w:t>
      </w:r>
    </w:p>
    <w:p w14:paraId="27864BCA" w14:textId="77777777" w:rsidR="00EA3AC1" w:rsidRDefault="00EA3AC1" w:rsidP="00EA3AC1">
      <w:pPr>
        <w:pStyle w:val="afe"/>
        <w:ind w:firstLine="414"/>
        <w:jc w:val="both"/>
        <w:rPr>
          <w:lang w:eastAsia="zh-CN"/>
        </w:rPr>
      </w:pPr>
      <w:r>
        <w:rPr>
          <w:b/>
          <w:spacing w:val="-17"/>
          <w:lang w:eastAsia="zh-CN"/>
        </w:rPr>
        <w:t>针对问题</w:t>
      </w:r>
      <w:proofErr w:type="gramStart"/>
      <w:r>
        <w:rPr>
          <w:b/>
          <w:spacing w:val="-17"/>
          <w:lang w:eastAsia="zh-CN"/>
        </w:rPr>
        <w:t>一</w:t>
      </w:r>
      <w:proofErr w:type="gramEnd"/>
      <w:r>
        <w:rPr>
          <w:b/>
          <w:spacing w:val="-17"/>
          <w:lang w:eastAsia="zh-CN"/>
        </w:rPr>
        <w:t>：</w:t>
      </w:r>
      <w:r>
        <w:rPr>
          <w:spacing w:val="-1"/>
          <w:lang w:eastAsia="zh-CN"/>
        </w:rPr>
        <w:t>以每班需要巡检人员尽可能少与工人工作量尽可能平衡作为目</w:t>
      </w:r>
      <w:r>
        <w:rPr>
          <w:spacing w:val="-8"/>
          <w:lang w:eastAsia="zh-CN"/>
        </w:rPr>
        <w:t xml:space="preserve">标条件；以固时上班、巡检人员无休息时间、每条线路周期小于等于 </w:t>
      </w:r>
      <w:r>
        <w:rPr>
          <w:lang w:eastAsia="zh-CN"/>
        </w:rPr>
        <w:t>35min</w:t>
      </w:r>
      <w:r>
        <w:rPr>
          <w:spacing w:val="-5"/>
          <w:lang w:eastAsia="zh-CN"/>
        </w:rPr>
        <w:t>、每</w:t>
      </w:r>
      <w:r>
        <w:rPr>
          <w:spacing w:val="-14"/>
          <w:lang w:eastAsia="zh-CN"/>
        </w:rPr>
        <w:t xml:space="preserve">天三班制、每班工作 </w:t>
      </w:r>
      <w:r>
        <w:rPr>
          <w:lang w:eastAsia="zh-CN"/>
        </w:rPr>
        <w:t>8</w:t>
      </w:r>
      <w:r>
        <w:rPr>
          <w:spacing w:val="-12"/>
          <w:lang w:eastAsia="zh-CN"/>
        </w:rPr>
        <w:t xml:space="preserve"> 小时左右为约束条件，建立多目标规划模型。可使用图论</w:t>
      </w:r>
      <w:r>
        <w:rPr>
          <w:spacing w:val="-15"/>
          <w:lang w:eastAsia="zh-CN"/>
        </w:rPr>
        <w:t>法对该模型进行求解。而后通过分区巡检与不分区巡检的两种模型对比，得到最优模型。</w:t>
      </w:r>
    </w:p>
    <w:p w14:paraId="66164BF0" w14:textId="77777777" w:rsidR="00EA3AC1" w:rsidRDefault="00EA3AC1" w:rsidP="00EA3AC1">
      <w:pPr>
        <w:pStyle w:val="afe"/>
        <w:ind w:firstLine="482"/>
        <w:rPr>
          <w:lang w:eastAsia="zh-CN"/>
        </w:rPr>
      </w:pPr>
      <w:r>
        <w:rPr>
          <w:b/>
          <w:lang w:eastAsia="zh-CN"/>
        </w:rPr>
        <w:t>针对问题二：</w:t>
      </w:r>
      <w:r>
        <w:rPr>
          <w:lang w:eastAsia="zh-CN"/>
        </w:rPr>
        <w:t>在第一问的模型基础上，新增巡检人员每 2 小时左右休息</w:t>
      </w:r>
    </w:p>
    <w:p w14:paraId="006C21F0" w14:textId="77777777" w:rsidR="00EA3AC1" w:rsidRDefault="00EA3AC1" w:rsidP="00EA3AC1">
      <w:pPr>
        <w:pStyle w:val="afe"/>
        <w:ind w:firstLine="480"/>
        <w:jc w:val="both"/>
        <w:rPr>
          <w:lang w:eastAsia="zh-CN"/>
        </w:rPr>
      </w:pPr>
      <w:r>
        <w:rPr>
          <w:lang w:eastAsia="zh-CN"/>
        </w:rPr>
        <w:t>5-10min</w:t>
      </w:r>
      <w:r>
        <w:rPr>
          <w:spacing w:val="-12"/>
          <w:lang w:eastAsia="zh-CN"/>
        </w:rPr>
        <w:t xml:space="preserve">、在中午 </w:t>
      </w:r>
      <w:r>
        <w:rPr>
          <w:lang w:eastAsia="zh-CN"/>
        </w:rPr>
        <w:t>12</w:t>
      </w:r>
      <w:r>
        <w:rPr>
          <w:spacing w:val="-20"/>
          <w:lang w:eastAsia="zh-CN"/>
        </w:rPr>
        <w:t xml:space="preserve"> 时和下午 </w:t>
      </w:r>
      <w:r>
        <w:rPr>
          <w:lang w:eastAsia="zh-CN"/>
        </w:rPr>
        <w:t>6</w:t>
      </w:r>
      <w:r>
        <w:rPr>
          <w:spacing w:val="-17"/>
          <w:lang w:eastAsia="zh-CN"/>
        </w:rPr>
        <w:t xml:space="preserve"> 时需要进餐 </w:t>
      </w:r>
      <w:r>
        <w:rPr>
          <w:lang w:eastAsia="zh-CN"/>
        </w:rPr>
        <w:t>30</w:t>
      </w:r>
      <w:r>
        <w:rPr>
          <w:spacing w:val="-8"/>
          <w:lang w:eastAsia="zh-CN"/>
        </w:rPr>
        <w:t xml:space="preserve"> 分钟的约束条件，经分析，巡检</w:t>
      </w:r>
      <w:r>
        <w:rPr>
          <w:spacing w:val="5"/>
          <w:lang w:eastAsia="zh-CN"/>
        </w:rPr>
        <w:t>人员每</w:t>
      </w:r>
      <w:r>
        <w:rPr>
          <w:lang w:eastAsia="zh-CN"/>
        </w:rPr>
        <w:t>2</w:t>
      </w:r>
      <w:r>
        <w:rPr>
          <w:spacing w:val="-8"/>
          <w:lang w:eastAsia="zh-CN"/>
        </w:rPr>
        <w:t xml:space="preserve"> 小时的休息时间可以通过减少巡检周期大于</w:t>
      </w:r>
      <w:r>
        <w:rPr>
          <w:lang w:eastAsia="zh-CN"/>
        </w:rPr>
        <w:t>35min</w:t>
      </w:r>
      <w:r>
        <w:rPr>
          <w:spacing w:val="-10"/>
          <w:lang w:eastAsia="zh-CN"/>
        </w:rPr>
        <w:t xml:space="preserve"> 的巡检点的次数来得</w:t>
      </w:r>
      <w:r>
        <w:rPr>
          <w:spacing w:val="-13"/>
          <w:lang w:eastAsia="zh-CN"/>
        </w:rPr>
        <w:t xml:space="preserve">到；若线路中没有大于 </w:t>
      </w:r>
      <w:r>
        <w:rPr>
          <w:lang w:eastAsia="zh-CN"/>
        </w:rPr>
        <w:t>35min</w:t>
      </w:r>
      <w:r>
        <w:rPr>
          <w:spacing w:val="-11"/>
          <w:lang w:eastAsia="zh-CN"/>
        </w:rPr>
        <w:t xml:space="preserve"> 周期的巡检点或压缩时间太少，可将线路分段并增</w:t>
      </w:r>
      <w:r>
        <w:rPr>
          <w:spacing w:val="-13"/>
          <w:lang w:eastAsia="zh-CN"/>
        </w:rPr>
        <w:t>加巡检人员。为使进餐时也能正常工作，给需要进餐的班次增加巡检人员，轮换</w:t>
      </w:r>
      <w:r>
        <w:rPr>
          <w:spacing w:val="-1"/>
          <w:lang w:eastAsia="zh-CN"/>
        </w:rPr>
        <w:t>进餐，维持正常巡检。</w:t>
      </w:r>
    </w:p>
    <w:p w14:paraId="4F5EAF4E" w14:textId="77777777" w:rsidR="00EA3AC1" w:rsidRDefault="00EA3AC1" w:rsidP="00EA3AC1">
      <w:pPr>
        <w:pStyle w:val="afe"/>
        <w:ind w:firstLine="466"/>
        <w:jc w:val="both"/>
        <w:rPr>
          <w:lang w:eastAsia="zh-CN"/>
        </w:rPr>
      </w:pPr>
      <w:r>
        <w:rPr>
          <w:b/>
          <w:spacing w:val="-4"/>
          <w:lang w:eastAsia="zh-CN"/>
        </w:rPr>
        <w:t>针对问题三：</w:t>
      </w:r>
      <w:r>
        <w:rPr>
          <w:spacing w:val="-9"/>
          <w:lang w:eastAsia="zh-CN"/>
        </w:rPr>
        <w:t>在问题一、问题二模型的基础上，采用错时上班，并分别重新</w:t>
      </w:r>
      <w:r>
        <w:rPr>
          <w:spacing w:val="-12"/>
          <w:lang w:eastAsia="zh-CN"/>
        </w:rPr>
        <w:t>建立模型，分析错时上班是否能使巡检人员更少。对于问题</w:t>
      </w:r>
      <w:proofErr w:type="gramStart"/>
      <w:r>
        <w:rPr>
          <w:spacing w:val="-12"/>
          <w:lang w:eastAsia="zh-CN"/>
        </w:rPr>
        <w:t>一</w:t>
      </w:r>
      <w:proofErr w:type="gramEnd"/>
      <w:r>
        <w:rPr>
          <w:spacing w:val="-12"/>
          <w:lang w:eastAsia="zh-CN"/>
        </w:rPr>
        <w:t>，在错时上班条件</w:t>
      </w:r>
      <w:r>
        <w:rPr>
          <w:spacing w:val="-10"/>
          <w:lang w:eastAsia="zh-CN"/>
        </w:rPr>
        <w:t>下，可利用问题一中建立的优化模型直接进行求解，对于问题二，在错时上班条件下，调整各班次上下班时间即可减少人力资源浪费。</w:t>
      </w:r>
    </w:p>
    <w:p w14:paraId="7E78293C" w14:textId="77777777" w:rsidR="00EA3AC1" w:rsidRDefault="00EA3AC1" w:rsidP="00EA3AC1">
      <w:pPr>
        <w:pStyle w:val="afe"/>
        <w:ind w:firstLine="660"/>
        <w:rPr>
          <w:sz w:val="33"/>
          <w:lang w:eastAsia="zh-CN"/>
        </w:rPr>
      </w:pPr>
    </w:p>
    <w:p w14:paraId="62D2EFA9" w14:textId="77777777" w:rsidR="00EA3AC1" w:rsidRDefault="00EA3AC1" w:rsidP="00EA3AC1">
      <w:pPr>
        <w:pStyle w:val="1"/>
        <w:tabs>
          <w:tab w:val="left" w:pos="1241"/>
        </w:tabs>
        <w:spacing w:before="0" w:after="0"/>
        <w:ind w:firstLine="2753"/>
      </w:pPr>
      <w:r>
        <w:t>五、模</w:t>
      </w:r>
      <w:r>
        <w:rPr>
          <w:spacing w:val="-3"/>
        </w:rPr>
        <w:t>型</w:t>
      </w:r>
      <w:r>
        <w:t>的建</w:t>
      </w:r>
      <w:r>
        <w:rPr>
          <w:spacing w:val="-3"/>
        </w:rPr>
        <w:t>立及</w:t>
      </w:r>
      <w:r>
        <w:t>求解问题</w:t>
      </w:r>
      <w:proofErr w:type="gramStart"/>
      <w:r>
        <w:t>一</w:t>
      </w:r>
      <w:proofErr w:type="gramEnd"/>
      <w:r>
        <w:tab/>
        <w:t>固时</w:t>
      </w:r>
      <w:r>
        <w:rPr>
          <w:spacing w:val="-3"/>
        </w:rPr>
        <w:t>上班</w:t>
      </w:r>
      <w:r>
        <w:t>无休息</w:t>
      </w:r>
      <w:r>
        <w:rPr>
          <w:spacing w:val="-3"/>
        </w:rPr>
        <w:t>模</w:t>
      </w:r>
      <w:r>
        <w:t>型：</w:t>
      </w:r>
    </w:p>
    <w:p w14:paraId="514112D1" w14:textId="77777777" w:rsidR="00EA3AC1" w:rsidRDefault="00EA3AC1" w:rsidP="00EA3AC1">
      <w:pPr>
        <w:pStyle w:val="aa"/>
        <w:numPr>
          <w:ilvl w:val="2"/>
          <w:numId w:val="42"/>
        </w:numPr>
        <w:tabs>
          <w:tab w:val="left" w:pos="1100"/>
        </w:tabs>
        <w:autoSpaceDE w:val="0"/>
        <w:autoSpaceDN w:val="0"/>
        <w:ind w:left="0" w:firstLineChars="0" w:firstLine="560"/>
        <w:jc w:val="both"/>
        <w:rPr>
          <w:rFonts w:ascii="黑体" w:eastAsia="黑体"/>
          <w:sz w:val="28"/>
        </w:rPr>
      </w:pPr>
      <w:r>
        <w:rPr>
          <w:rFonts w:ascii="黑体" w:eastAsia="黑体" w:hint="eastAsia"/>
          <w:sz w:val="28"/>
        </w:rPr>
        <w:t>建立模型：</w:t>
      </w:r>
    </w:p>
    <w:p w14:paraId="487BAF65" w14:textId="77777777" w:rsidR="00EA3AC1" w:rsidRDefault="00EA3AC1" w:rsidP="00EA3AC1">
      <w:pPr>
        <w:pStyle w:val="afe"/>
        <w:ind w:firstLine="456"/>
        <w:jc w:val="both"/>
        <w:rPr>
          <w:lang w:eastAsia="zh-CN"/>
        </w:rPr>
      </w:pPr>
      <w:r>
        <w:rPr>
          <w:spacing w:val="-6"/>
          <w:lang w:eastAsia="zh-CN"/>
        </w:rPr>
        <w:t>要求巡检人数最少的巡检线路方案，</w:t>
      </w:r>
      <w:proofErr w:type="gramStart"/>
      <w:r>
        <w:rPr>
          <w:spacing w:val="-6"/>
          <w:lang w:eastAsia="zh-CN"/>
        </w:rPr>
        <w:t>只需让</w:t>
      </w:r>
      <w:proofErr w:type="gramEnd"/>
      <w:r>
        <w:rPr>
          <w:spacing w:val="-6"/>
          <w:lang w:eastAsia="zh-CN"/>
        </w:rPr>
        <w:t>每个工人在其巡检点的最小周期</w:t>
      </w:r>
      <w:r>
        <w:rPr>
          <w:spacing w:val="-10"/>
          <w:lang w:eastAsia="zh-CN"/>
        </w:rPr>
        <w:t>内巡检尽可能多的工作点并原路返回第一个巡检点，下个周期再从第一个巡检点出发，就可得到巡检人数最少的巡检线路方案。</w:t>
      </w:r>
    </w:p>
    <w:p w14:paraId="4C049CDE" w14:textId="77777777" w:rsidR="00EA3AC1" w:rsidRDefault="00EA3AC1" w:rsidP="00EA3AC1">
      <w:pPr>
        <w:pStyle w:val="2"/>
        <w:spacing w:before="0" w:after="0"/>
      </w:pPr>
      <w:r>
        <w:t>寻找</w:t>
      </w:r>
      <w:r>
        <w:t xml:space="preserve"> XJ0022 </w:t>
      </w:r>
      <w:r>
        <w:t>到各点的最短路径：</w:t>
      </w:r>
    </w:p>
    <w:p w14:paraId="6802CF0E" w14:textId="77777777" w:rsidR="00EA3AC1" w:rsidRDefault="00EA3AC1" w:rsidP="00EA3AC1">
      <w:pPr>
        <w:pStyle w:val="afe"/>
        <w:ind w:firstLine="356"/>
        <w:jc w:val="both"/>
        <w:rPr>
          <w:lang w:eastAsia="zh-CN"/>
        </w:rPr>
      </w:pPr>
      <w:r>
        <w:rPr>
          <w:spacing w:val="-31"/>
          <w:lang w:eastAsia="zh-CN"/>
        </w:rPr>
        <w:t xml:space="preserve">首先，引入 </w:t>
      </w:r>
      <w:r>
        <w:rPr>
          <w:lang w:eastAsia="zh-CN"/>
        </w:rPr>
        <w:t>0-1</w:t>
      </w:r>
      <w:r>
        <w:rPr>
          <w:spacing w:val="-30"/>
          <w:lang w:eastAsia="zh-CN"/>
        </w:rPr>
        <w:t xml:space="preserve"> 变量，设</w:t>
      </w:r>
      <w:r>
        <w:rPr>
          <w:rFonts w:ascii="Times New Roman" w:eastAsia="Times New Roman"/>
          <w:i/>
          <w:lang w:eastAsia="zh-CN"/>
        </w:rPr>
        <w:t>S</w:t>
      </w:r>
      <w:proofErr w:type="spellStart"/>
      <w:r>
        <w:rPr>
          <w:rFonts w:ascii="Times New Roman" w:eastAsia="Times New Roman"/>
          <w:i/>
          <w:position w:val="-5"/>
          <w:sz w:val="13"/>
          <w:lang w:eastAsia="zh-CN"/>
        </w:rPr>
        <w:t>ij</w:t>
      </w:r>
      <w:proofErr w:type="spellEnd"/>
      <w:r>
        <w:rPr>
          <w:rFonts w:ascii="Times New Roman" w:eastAsia="Times New Roman"/>
          <w:i/>
          <w:position w:val="-5"/>
          <w:sz w:val="13"/>
          <w:lang w:eastAsia="zh-CN"/>
        </w:rPr>
        <w:t xml:space="preserve"> </w:t>
      </w:r>
      <w:r>
        <w:rPr>
          <w:spacing w:val="7"/>
          <w:lang w:eastAsia="zh-CN"/>
        </w:rPr>
        <w:t>表示第</w:t>
      </w:r>
      <w:proofErr w:type="spellStart"/>
      <w:r>
        <w:rPr>
          <w:rFonts w:ascii="Times New Roman" w:eastAsia="Times New Roman"/>
          <w:i/>
          <w:lang w:eastAsia="zh-CN"/>
        </w:rPr>
        <w:t>i</w:t>
      </w:r>
      <w:proofErr w:type="spellEnd"/>
      <w:r>
        <w:rPr>
          <w:rFonts w:ascii="Times New Roman" w:eastAsia="Times New Roman"/>
          <w:i/>
          <w:lang w:eastAsia="zh-CN"/>
        </w:rPr>
        <w:t xml:space="preserve"> </w:t>
      </w:r>
      <w:proofErr w:type="gramStart"/>
      <w:r>
        <w:rPr>
          <w:spacing w:val="-7"/>
          <w:lang w:eastAsia="zh-CN"/>
        </w:rPr>
        <w:t>个</w:t>
      </w:r>
      <w:proofErr w:type="gramEnd"/>
      <w:r>
        <w:rPr>
          <w:spacing w:val="-7"/>
          <w:lang w:eastAsia="zh-CN"/>
        </w:rPr>
        <w:t xml:space="preserve">巡检点与第 </w:t>
      </w:r>
      <w:r>
        <w:rPr>
          <w:rFonts w:ascii="Times New Roman" w:eastAsia="Times New Roman"/>
          <w:i/>
          <w:lang w:eastAsia="zh-CN"/>
        </w:rPr>
        <w:t xml:space="preserve">j </w:t>
      </w:r>
      <w:proofErr w:type="gramStart"/>
      <w:r>
        <w:rPr>
          <w:lang w:eastAsia="zh-CN"/>
        </w:rPr>
        <w:t>个</w:t>
      </w:r>
      <w:proofErr w:type="gramEnd"/>
      <w:r>
        <w:rPr>
          <w:lang w:eastAsia="zh-CN"/>
        </w:rPr>
        <w:t>巡检点是否直接连通， 即：</w:t>
      </w:r>
    </w:p>
    <w:p w14:paraId="4ECE4731" w14:textId="77777777" w:rsidR="00EA3AC1" w:rsidRDefault="00EA3AC1" w:rsidP="00EA3AC1">
      <w:pPr>
        <w:ind w:firstLine="480"/>
        <w:sectPr w:rsidR="00EA3AC1" w:rsidSect="00EA3AC1">
          <w:pgSz w:w="11910" w:h="16840"/>
          <w:pgMar w:top="1520" w:right="1680" w:bottom="1380" w:left="1680" w:header="0" w:footer="1195" w:gutter="0"/>
          <w:cols w:space="720"/>
        </w:sectPr>
      </w:pPr>
    </w:p>
    <w:p w14:paraId="5A8E0D59" w14:textId="77777777" w:rsidR="00EA3AC1" w:rsidRDefault="00EA3AC1" w:rsidP="00EA3AC1">
      <w:pPr>
        <w:ind w:firstLine="419"/>
        <w:jc w:val="right"/>
        <w:rPr>
          <w:sz w:val="20"/>
        </w:rPr>
      </w:pPr>
      <w:r>
        <w:rPr>
          <w:rFonts w:ascii="Symbol" w:hAnsi="Symbol"/>
          <w:w w:val="105"/>
          <w:sz w:val="20"/>
        </w:rPr>
        <w:t></w:t>
      </w:r>
      <w:r>
        <w:rPr>
          <w:w w:val="105"/>
          <w:sz w:val="20"/>
        </w:rPr>
        <w:t>1</w:t>
      </w:r>
    </w:p>
    <w:p w14:paraId="16A2F46A" w14:textId="77777777" w:rsidR="00EA3AC1" w:rsidRDefault="00EA3AC1" w:rsidP="00EA3AC1">
      <w:pPr>
        <w:ind w:firstLine="419"/>
        <w:jc w:val="right"/>
        <w:rPr>
          <w:rFonts w:ascii="Symbol" w:hAnsi="Symbol" w:hint="eastAsia"/>
          <w:sz w:val="20"/>
        </w:rPr>
      </w:pPr>
      <w:r>
        <w:rPr>
          <w:i/>
          <w:w w:val="105"/>
          <w:position w:val="5"/>
          <w:sz w:val="20"/>
        </w:rPr>
        <w:t>S</w:t>
      </w:r>
      <w:proofErr w:type="spellStart"/>
      <w:r>
        <w:rPr>
          <w:i/>
          <w:w w:val="105"/>
          <w:sz w:val="12"/>
        </w:rPr>
        <w:t>ij</w:t>
      </w:r>
      <w:proofErr w:type="spellEnd"/>
      <w:r>
        <w:rPr>
          <w:i/>
          <w:w w:val="105"/>
          <w:sz w:val="12"/>
        </w:rPr>
        <w:t xml:space="preserve"> </w:t>
      </w:r>
      <w:r>
        <w:rPr>
          <w:w w:val="105"/>
          <w:position w:val="5"/>
          <w:sz w:val="20"/>
        </w:rPr>
        <w:t xml:space="preserve">= </w:t>
      </w:r>
      <w:r>
        <w:rPr>
          <w:rFonts w:ascii="Symbol" w:hAnsi="Symbol"/>
          <w:w w:val="105"/>
          <w:position w:val="2"/>
          <w:sz w:val="20"/>
        </w:rPr>
        <w:t></w:t>
      </w:r>
    </w:p>
    <w:p w14:paraId="04873B43" w14:textId="77777777" w:rsidR="00EA3AC1" w:rsidRDefault="00EA3AC1" w:rsidP="00EA3AC1">
      <w:pPr>
        <w:ind w:firstLine="419"/>
        <w:jc w:val="right"/>
        <w:rPr>
          <w:sz w:val="20"/>
        </w:rPr>
      </w:pPr>
      <w:r>
        <w:rPr>
          <w:rFonts w:ascii="Symbol" w:hAnsi="Symbol"/>
          <w:w w:val="105"/>
          <w:position w:val="-4"/>
          <w:sz w:val="20"/>
        </w:rPr>
        <w:t></w:t>
      </w:r>
      <w:r>
        <w:rPr>
          <w:w w:val="105"/>
          <w:sz w:val="20"/>
        </w:rPr>
        <w:t>0</w:t>
      </w:r>
    </w:p>
    <w:p w14:paraId="52F92805" w14:textId="77777777" w:rsidR="00EA3AC1" w:rsidRDefault="00EA3AC1" w:rsidP="00EA3AC1">
      <w:pPr>
        <w:ind w:firstLine="480"/>
        <w:rPr>
          <w:spacing w:val="-6"/>
          <w:w w:val="105"/>
          <w:sz w:val="20"/>
        </w:rPr>
      </w:pPr>
      <w:r>
        <w:br w:type="column"/>
      </w:r>
      <w:r>
        <w:rPr>
          <w:spacing w:val="-6"/>
          <w:w w:val="105"/>
          <w:sz w:val="20"/>
        </w:rPr>
        <w:t>第</w:t>
      </w:r>
      <w:proofErr w:type="spellStart"/>
      <w:r>
        <w:rPr>
          <w:spacing w:val="-3"/>
          <w:w w:val="105"/>
          <w:sz w:val="20"/>
        </w:rPr>
        <w:t>i</w:t>
      </w:r>
      <w:proofErr w:type="spellEnd"/>
      <w:proofErr w:type="gramStart"/>
      <w:r>
        <w:rPr>
          <w:spacing w:val="-6"/>
          <w:w w:val="105"/>
          <w:sz w:val="20"/>
        </w:rPr>
        <w:t>个</w:t>
      </w:r>
      <w:proofErr w:type="gramEnd"/>
      <w:r>
        <w:rPr>
          <w:spacing w:val="-6"/>
          <w:w w:val="105"/>
          <w:sz w:val="20"/>
        </w:rPr>
        <w:t>巡检点与第</w:t>
      </w:r>
      <w:r>
        <w:rPr>
          <w:rFonts w:eastAsia="Times New Roman"/>
          <w:w w:val="105"/>
          <w:sz w:val="20"/>
        </w:rPr>
        <w:t>j</w:t>
      </w:r>
      <w:proofErr w:type="gramStart"/>
      <w:r>
        <w:rPr>
          <w:spacing w:val="-6"/>
          <w:w w:val="105"/>
          <w:sz w:val="20"/>
        </w:rPr>
        <w:t>个</w:t>
      </w:r>
      <w:proofErr w:type="gramEnd"/>
      <w:r>
        <w:rPr>
          <w:spacing w:val="-6"/>
          <w:w w:val="105"/>
          <w:sz w:val="20"/>
        </w:rPr>
        <w:t>巡检</w:t>
      </w:r>
      <w:proofErr w:type="gramStart"/>
      <w:r>
        <w:rPr>
          <w:spacing w:val="-6"/>
          <w:w w:val="105"/>
          <w:sz w:val="20"/>
        </w:rPr>
        <w:t>点直接</w:t>
      </w:r>
      <w:proofErr w:type="gramEnd"/>
      <w:r>
        <w:rPr>
          <w:spacing w:val="-6"/>
          <w:w w:val="105"/>
          <w:sz w:val="20"/>
        </w:rPr>
        <w:t>连通</w:t>
      </w:r>
    </w:p>
    <w:p w14:paraId="3B8127E0" w14:textId="77777777" w:rsidR="00EA3AC1" w:rsidRDefault="00EA3AC1" w:rsidP="00EA3AC1">
      <w:pPr>
        <w:ind w:firstLine="395"/>
        <w:rPr>
          <w:spacing w:val="-6"/>
          <w:w w:val="105"/>
          <w:sz w:val="20"/>
        </w:rPr>
      </w:pPr>
    </w:p>
    <w:p w14:paraId="64E390F8" w14:textId="77777777" w:rsidR="00EA3AC1" w:rsidRDefault="00EA3AC1" w:rsidP="00EA3AC1">
      <w:pPr>
        <w:ind w:firstLine="395"/>
        <w:rPr>
          <w:sz w:val="20"/>
        </w:rPr>
      </w:pPr>
      <w:r>
        <w:rPr>
          <w:spacing w:val="-6"/>
          <w:w w:val="105"/>
          <w:sz w:val="20"/>
        </w:rPr>
        <w:t>第</w:t>
      </w:r>
      <w:proofErr w:type="spellStart"/>
      <w:r>
        <w:rPr>
          <w:rFonts w:eastAsia="Times New Roman"/>
          <w:spacing w:val="-1"/>
          <w:w w:val="105"/>
          <w:sz w:val="20"/>
        </w:rPr>
        <w:t>i</w:t>
      </w:r>
      <w:proofErr w:type="spellEnd"/>
      <w:proofErr w:type="gramStart"/>
      <w:r>
        <w:rPr>
          <w:spacing w:val="-7"/>
          <w:w w:val="105"/>
          <w:sz w:val="20"/>
        </w:rPr>
        <w:t>个</w:t>
      </w:r>
      <w:proofErr w:type="gramEnd"/>
      <w:r>
        <w:rPr>
          <w:spacing w:val="-7"/>
          <w:w w:val="105"/>
          <w:sz w:val="20"/>
        </w:rPr>
        <w:t>巡检点与第</w:t>
      </w:r>
      <w:r>
        <w:rPr>
          <w:rFonts w:eastAsia="Times New Roman"/>
          <w:w w:val="105"/>
          <w:sz w:val="20"/>
        </w:rPr>
        <w:t>j</w:t>
      </w:r>
      <w:proofErr w:type="gramStart"/>
      <w:r>
        <w:rPr>
          <w:spacing w:val="-6"/>
          <w:w w:val="105"/>
          <w:sz w:val="20"/>
        </w:rPr>
        <w:t>个</w:t>
      </w:r>
      <w:proofErr w:type="gramEnd"/>
      <w:r>
        <w:rPr>
          <w:spacing w:val="-6"/>
          <w:w w:val="105"/>
          <w:sz w:val="20"/>
        </w:rPr>
        <w:t>巡检点不直接连通</w:t>
      </w:r>
    </w:p>
    <w:p w14:paraId="093D56B5" w14:textId="77777777" w:rsidR="00EA3AC1" w:rsidRDefault="00EA3AC1" w:rsidP="00EA3AC1">
      <w:pPr>
        <w:ind w:firstLine="480"/>
        <w:rPr>
          <w:sz w:val="20"/>
        </w:rPr>
      </w:pPr>
      <w:r>
        <w:br w:type="column"/>
      </w:r>
      <w:r>
        <w:rPr>
          <w:w w:val="105"/>
          <w:sz w:val="20"/>
        </w:rPr>
        <w:t>(</w:t>
      </w:r>
      <w:proofErr w:type="spellStart"/>
      <w:r>
        <w:rPr>
          <w:i/>
          <w:w w:val="105"/>
          <w:sz w:val="20"/>
        </w:rPr>
        <w:t>i</w:t>
      </w:r>
      <w:proofErr w:type="spellEnd"/>
      <w:r>
        <w:rPr>
          <w:w w:val="105"/>
          <w:sz w:val="20"/>
        </w:rPr>
        <w:t xml:space="preserve">, </w:t>
      </w:r>
      <w:r>
        <w:rPr>
          <w:i/>
          <w:w w:val="105"/>
          <w:sz w:val="20"/>
        </w:rPr>
        <w:t xml:space="preserve">j </w:t>
      </w:r>
      <w:r>
        <w:rPr>
          <w:rFonts w:ascii="Symbol" w:hAnsi="Symbol"/>
          <w:w w:val="105"/>
          <w:sz w:val="20"/>
        </w:rPr>
        <w:t></w:t>
      </w:r>
      <w:r>
        <w:rPr>
          <w:w w:val="105"/>
          <w:sz w:val="20"/>
        </w:rPr>
        <w:t xml:space="preserve"> 1, </w:t>
      </w:r>
      <w:proofErr w:type="gramStart"/>
      <w:r>
        <w:rPr>
          <w:w w:val="105"/>
          <w:sz w:val="20"/>
        </w:rPr>
        <w:t>2,...</w:t>
      </w:r>
      <w:proofErr w:type="gramEnd"/>
      <w:r>
        <w:rPr>
          <w:w w:val="105"/>
          <w:sz w:val="20"/>
        </w:rPr>
        <w:t>, 26)</w:t>
      </w:r>
    </w:p>
    <w:p w14:paraId="113424B7" w14:textId="77777777" w:rsidR="00EA3AC1" w:rsidRDefault="00EA3AC1" w:rsidP="00EA3AC1">
      <w:pPr>
        <w:ind w:firstLine="400"/>
        <w:rPr>
          <w:sz w:val="20"/>
        </w:rPr>
        <w:sectPr w:rsidR="00EA3AC1" w:rsidSect="00EA3AC1">
          <w:type w:val="continuous"/>
          <w:pgSz w:w="11910" w:h="16840"/>
          <w:pgMar w:top="1500" w:right="1680" w:bottom="1380" w:left="1680" w:header="720" w:footer="720" w:gutter="0"/>
          <w:cols w:num="3" w:space="720" w:equalWidth="0">
            <w:col w:w="2115" w:space="40"/>
            <w:col w:w="3730" w:space="40"/>
            <w:col w:w="2625"/>
          </w:cols>
        </w:sectPr>
      </w:pPr>
    </w:p>
    <w:p w14:paraId="1871347C" w14:textId="77777777" w:rsidR="00EA3AC1" w:rsidRDefault="00EA3AC1" w:rsidP="00EA3AC1">
      <w:pPr>
        <w:ind w:firstLine="480"/>
      </w:pPr>
      <w:r>
        <w:t>各巡检点之间的行走耗时赋权图的邻接矩阵为</w:t>
      </w:r>
      <w:r>
        <w:rPr>
          <w:rFonts w:eastAsia="Times New Roman"/>
          <w:i/>
        </w:rPr>
        <w:t>W</w:t>
      </w:r>
      <w:proofErr w:type="spellStart"/>
      <w:r>
        <w:rPr>
          <w:rFonts w:eastAsia="Times New Roman"/>
          <w:i/>
          <w:position w:val="-5"/>
          <w:sz w:val="13"/>
        </w:rPr>
        <w:t>ij</w:t>
      </w:r>
      <w:proofErr w:type="spellEnd"/>
      <w:r>
        <w:rPr>
          <w:rFonts w:eastAsia="Times New Roman"/>
          <w:i/>
          <w:position w:val="-5"/>
          <w:sz w:val="13"/>
        </w:rPr>
        <w:t xml:space="preserve"> </w:t>
      </w:r>
      <w:r>
        <w:t>，其中</w:t>
      </w:r>
      <w:r>
        <w:rPr>
          <w:rFonts w:eastAsia="Times New Roman"/>
          <w:i/>
        </w:rPr>
        <w:t>W</w:t>
      </w:r>
      <w:proofErr w:type="spellStart"/>
      <w:r>
        <w:rPr>
          <w:rFonts w:eastAsia="Times New Roman"/>
          <w:i/>
          <w:position w:val="-5"/>
          <w:sz w:val="13"/>
        </w:rPr>
        <w:t>ij</w:t>
      </w:r>
      <w:proofErr w:type="spellEnd"/>
      <w:r>
        <w:rPr>
          <w:rFonts w:eastAsia="Times New Roman"/>
          <w:i/>
          <w:position w:val="-5"/>
          <w:sz w:val="13"/>
        </w:rPr>
        <w:t xml:space="preserve">   </w:t>
      </w:r>
      <w:r>
        <w:rPr>
          <w:rFonts w:ascii="Symbol" w:eastAsia="Symbol" w:hAnsi="Symbol"/>
        </w:rPr>
        <w:t></w:t>
      </w:r>
      <w:r>
        <w:rPr>
          <w:rFonts w:eastAsia="Times New Roman"/>
        </w:rPr>
        <w:t xml:space="preserve"> </w:t>
      </w:r>
      <w:r>
        <w:rPr>
          <w:rFonts w:eastAsia="Times New Roman"/>
          <w:i/>
        </w:rPr>
        <w:t xml:space="preserve">P </w:t>
      </w:r>
      <w:r>
        <w:t>表示巡检点</w:t>
      </w:r>
      <w:proofErr w:type="spellStart"/>
      <w:r>
        <w:rPr>
          <w:rFonts w:eastAsia="Times New Roman"/>
          <w:i/>
        </w:rPr>
        <w:t>i</w:t>
      </w:r>
      <w:proofErr w:type="spellEnd"/>
      <w:r>
        <w:rPr>
          <w:rFonts w:eastAsia="Times New Roman"/>
          <w:i/>
        </w:rPr>
        <w:t xml:space="preserve"> </w:t>
      </w:r>
      <w:r>
        <w:t>到巡</w:t>
      </w:r>
    </w:p>
    <w:p w14:paraId="49F72EC5" w14:textId="77777777" w:rsidR="00EA3AC1" w:rsidRDefault="00EA3AC1" w:rsidP="00EA3AC1">
      <w:pPr>
        <w:pStyle w:val="afe"/>
        <w:ind w:firstLine="480"/>
        <w:rPr>
          <w:lang w:eastAsia="zh-CN"/>
        </w:rPr>
      </w:pPr>
      <w:r>
        <w:rPr>
          <w:lang w:eastAsia="zh-CN"/>
        </w:rPr>
        <w:t xml:space="preserve">检点 </w:t>
      </w:r>
      <w:r>
        <w:rPr>
          <w:rFonts w:ascii="Times New Roman" w:eastAsia="Times New Roman"/>
          <w:i/>
          <w:lang w:eastAsia="zh-CN"/>
        </w:rPr>
        <w:t xml:space="preserve">j </w:t>
      </w:r>
      <w:r>
        <w:rPr>
          <w:lang w:eastAsia="zh-CN"/>
        </w:rPr>
        <w:t xml:space="preserve">的权值为 </w:t>
      </w:r>
      <w:r>
        <w:rPr>
          <w:rFonts w:ascii="Times New Roman" w:eastAsia="Times New Roman"/>
          <w:i/>
          <w:lang w:eastAsia="zh-CN"/>
        </w:rPr>
        <w:t xml:space="preserve">P </w:t>
      </w:r>
      <w:r>
        <w:rPr>
          <w:lang w:eastAsia="zh-CN"/>
        </w:rPr>
        <w:t>。建立最短路径模型如下：</w:t>
      </w:r>
    </w:p>
    <w:p w14:paraId="2ACA1E79" w14:textId="77777777" w:rsidR="00EA3AC1" w:rsidRDefault="00EA3AC1" w:rsidP="00EA3AC1">
      <w:pPr>
        <w:ind w:firstLine="480"/>
        <w:jc w:val="center"/>
        <w:rPr>
          <w:sz w:val="14"/>
        </w:rPr>
      </w:pPr>
      <w:r>
        <w:rPr>
          <w:noProof/>
        </w:rPr>
        <mc:AlternateContent>
          <mc:Choice Requires="wps">
            <w:drawing>
              <wp:anchor distT="0" distB="0" distL="114300" distR="114300" simplePos="0" relativeHeight="251679744" behindDoc="1" locked="0" layoutInCell="1" allowOverlap="1" wp14:anchorId="674EA4DB" wp14:editId="4F1744F1">
                <wp:simplePos x="0" y="0"/>
                <wp:positionH relativeFrom="page">
                  <wp:posOffset>3698240</wp:posOffset>
                </wp:positionH>
                <wp:positionV relativeFrom="paragraph">
                  <wp:posOffset>161925</wp:posOffset>
                </wp:positionV>
                <wp:extent cx="352425" cy="284480"/>
                <wp:effectExtent l="2540" t="1270" r="0" b="0"/>
                <wp:wrapNone/>
                <wp:docPr id="553852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BD01E" w14:textId="77777777" w:rsidR="00EA3AC1" w:rsidRDefault="00EA3AC1" w:rsidP="00EA3AC1">
                            <w:pPr>
                              <w:spacing w:before="5"/>
                              <w:ind w:firstLine="720"/>
                              <w:rPr>
                                <w:rFonts w:ascii="Symbol" w:hAnsi="Symbol" w:hint="eastAsia"/>
                                <w:sz w:val="36"/>
                              </w:rPr>
                            </w:pPr>
                            <w:r>
                              <w:rPr>
                                <w:rFonts w:ascii="Symbol" w:hAnsi="Symbol"/>
                                <w:sz w:val="36"/>
                              </w:rPr>
                              <w:t></w:t>
                            </w:r>
                            <w:r>
                              <w:rPr>
                                <w:rFonts w:ascii="Symbol" w:hAnsi="Symbol"/>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EA4DB" id="_x0000_t202" coordsize="21600,21600" o:spt="202" path="m,l,21600r21600,l21600,xe">
                <v:stroke joinstyle="miter"/>
                <v:path gradientshapeok="t" o:connecttype="rect"/>
              </v:shapetype>
              <v:shape id="Text Box 2" o:spid="_x0000_s1026" type="#_x0000_t202" style="position:absolute;left:0;text-align:left;margin-left:291.2pt;margin-top:12.75pt;width:27.75pt;height:22.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" filled="f" stroked="f">
                <v:textbox inset="0,0,0,0">
                  <w:txbxContent>
                    <w:p w14:paraId="7A0BD01E" w14:textId="77777777" w:rsidR="00EA3AC1" w:rsidRDefault="00EA3AC1" w:rsidP="00EA3AC1">
                      <w:pPr>
                        <w:spacing w:before="5"/>
                        <w:ind w:firstLine="720"/>
                        <w:rPr>
                          <w:rFonts w:ascii="Symbol" w:hAnsi="Symbol" w:hint="eastAsia"/>
                          <w:sz w:val="36"/>
                        </w:rPr>
                      </w:pPr>
                      <w:r>
                        <w:rPr>
                          <w:rFonts w:ascii="Symbol" w:hAnsi="Symbol"/>
                          <w:sz w:val="36"/>
                        </w:rPr>
                        <w:t></w:t>
                      </w:r>
                      <w:r>
                        <w:rPr>
                          <w:rFonts w:ascii="Symbol" w:hAnsi="Symbol"/>
                          <w:sz w:val="36"/>
                        </w:rPr>
                        <w:t></w:t>
                      </w:r>
                    </w:p>
                  </w:txbxContent>
                </v:textbox>
                <w10:wrap anchorx="page"/>
              </v:shape>
            </w:pict>
          </mc:Fallback>
        </mc:AlternateContent>
      </w:r>
      <w:r>
        <w:rPr>
          <w:sz w:val="14"/>
        </w:rPr>
        <w:t>26    26</w:t>
      </w:r>
    </w:p>
    <w:p w14:paraId="26FFD8CE" w14:textId="77777777" w:rsidR="00EA3AC1" w:rsidRDefault="00EA3AC1" w:rsidP="00EA3AC1">
      <w:pPr>
        <w:tabs>
          <w:tab w:val="left" w:pos="1373"/>
        </w:tabs>
        <w:ind w:firstLine="468"/>
        <w:jc w:val="center"/>
        <w:rPr>
          <w:i/>
          <w:sz w:val="14"/>
        </w:rPr>
      </w:pPr>
      <w:r>
        <w:rPr>
          <w:spacing w:val="-3"/>
        </w:rPr>
        <w:t>min</w:t>
      </w:r>
      <w:r>
        <w:rPr>
          <w:spacing w:val="-15"/>
        </w:rPr>
        <w:t xml:space="preserve"> </w:t>
      </w:r>
      <w:r>
        <w:rPr>
          <w:i/>
        </w:rPr>
        <w:t>Z</w:t>
      </w:r>
      <w:r>
        <w:rPr>
          <w:i/>
          <w:spacing w:val="20"/>
        </w:rPr>
        <w:t xml:space="preserve"> </w:t>
      </w:r>
      <w:r>
        <w:rPr>
          <w:rFonts w:ascii="Symbol" w:hAnsi="Symbol"/>
        </w:rPr>
        <w:t></w:t>
      </w:r>
      <w:r>
        <w:tab/>
      </w:r>
      <w:r>
        <w:rPr>
          <w:i/>
          <w:spacing w:val="-7"/>
        </w:rPr>
        <w:t>W</w:t>
      </w:r>
      <w:proofErr w:type="spellStart"/>
      <w:r>
        <w:rPr>
          <w:i/>
          <w:spacing w:val="-7"/>
          <w:position w:val="-5"/>
          <w:sz w:val="14"/>
        </w:rPr>
        <w:t>ij</w:t>
      </w:r>
      <w:proofErr w:type="spellEnd"/>
      <w:r>
        <w:rPr>
          <w:i/>
          <w:spacing w:val="-3"/>
          <w:position w:val="-5"/>
          <w:sz w:val="14"/>
        </w:rPr>
        <w:t xml:space="preserve"> </w:t>
      </w:r>
      <w:r>
        <w:rPr>
          <w:i/>
        </w:rPr>
        <w:t>S</w:t>
      </w:r>
      <w:proofErr w:type="spellStart"/>
      <w:r>
        <w:rPr>
          <w:i/>
          <w:position w:val="-5"/>
          <w:sz w:val="14"/>
        </w:rPr>
        <w:t>ij</w:t>
      </w:r>
      <w:proofErr w:type="spellEnd"/>
    </w:p>
    <w:p w14:paraId="402D304D" w14:textId="77777777" w:rsidR="00EA3AC1" w:rsidRDefault="00EA3AC1" w:rsidP="00EA3AC1">
      <w:pPr>
        <w:ind w:firstLine="280"/>
        <w:jc w:val="center"/>
        <w:rPr>
          <w:sz w:val="14"/>
        </w:rPr>
      </w:pPr>
      <w:r>
        <w:rPr>
          <w:i/>
          <w:sz w:val="14"/>
        </w:rPr>
        <w:t>i</w:t>
      </w:r>
      <w:r>
        <w:rPr>
          <w:rFonts w:ascii="Symbol" w:hAnsi="Symbol"/>
          <w:sz w:val="14"/>
        </w:rPr>
        <w:t></w:t>
      </w:r>
      <w:r>
        <w:rPr>
          <w:sz w:val="14"/>
        </w:rPr>
        <w:t xml:space="preserve">1   </w:t>
      </w:r>
      <w:r>
        <w:rPr>
          <w:i/>
          <w:sz w:val="14"/>
        </w:rPr>
        <w:t xml:space="preserve">j </w:t>
      </w:r>
      <w:r>
        <w:rPr>
          <w:rFonts w:ascii="Symbol" w:hAnsi="Symbol"/>
          <w:sz w:val="14"/>
        </w:rPr>
        <w:t></w:t>
      </w:r>
      <w:r>
        <w:rPr>
          <w:sz w:val="14"/>
        </w:rPr>
        <w:t>1</w:t>
      </w:r>
    </w:p>
    <w:p w14:paraId="20A2CF2B" w14:textId="77777777" w:rsidR="00EA3AC1" w:rsidRDefault="00EA3AC1" w:rsidP="00EA3AC1">
      <w:pPr>
        <w:ind w:firstLine="280"/>
        <w:jc w:val="center"/>
        <w:rPr>
          <w:sz w:val="14"/>
        </w:rPr>
        <w:sectPr w:rsidR="00EA3AC1" w:rsidSect="00EA3AC1">
          <w:type w:val="continuous"/>
          <w:pgSz w:w="11910" w:h="16840"/>
          <w:pgMar w:top="1500" w:right="1680" w:bottom="1380" w:left="1680" w:header="720" w:footer="720" w:gutter="0"/>
          <w:cols w:space="720"/>
        </w:sectPr>
      </w:pPr>
    </w:p>
    <w:p w14:paraId="20F26C41" w14:textId="77777777" w:rsidR="00EA3AC1" w:rsidRDefault="00EA3AC1" w:rsidP="00EA3AC1">
      <w:pPr>
        <w:ind w:firstLine="480"/>
        <w:jc w:val="center"/>
      </w:pPr>
      <w:r>
        <w:rPr>
          <w:noProof/>
        </w:rPr>
        <w:lastRenderedPageBreak/>
        <w:drawing>
          <wp:inline distT="0" distB="0" distL="114300" distR="114300" wp14:anchorId="4ABCB428" wp14:editId="44583DDE">
            <wp:extent cx="2879725" cy="3414395"/>
            <wp:effectExtent l="0" t="0" r="63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879725" cy="3414395"/>
                    </a:xfrm>
                    <a:prstGeom prst="rect">
                      <a:avLst/>
                    </a:prstGeom>
                    <a:noFill/>
                    <a:ln>
                      <a:noFill/>
                    </a:ln>
                  </pic:spPr>
                </pic:pic>
              </a:graphicData>
            </a:graphic>
          </wp:inline>
        </w:drawing>
      </w:r>
    </w:p>
    <w:p w14:paraId="0F2FC5F8" w14:textId="77777777" w:rsidR="00EA3AC1" w:rsidRDefault="00EA3AC1" w:rsidP="00EA3AC1">
      <w:pPr>
        <w:ind w:firstLine="480"/>
      </w:pPr>
      <w:r>
        <w:t>其中，</w:t>
      </w:r>
      <w:r>
        <w:t xml:space="preserve"> </w:t>
      </w:r>
      <w:r>
        <w:rPr>
          <w:rFonts w:eastAsia="Times New Roman"/>
          <w:i/>
          <w:sz w:val="23"/>
        </w:rPr>
        <w:t>a</w:t>
      </w:r>
      <w:r>
        <w:rPr>
          <w:rFonts w:eastAsia="Times New Roman"/>
          <w:sz w:val="23"/>
        </w:rPr>
        <w:t xml:space="preserve">, </w:t>
      </w:r>
      <w:r>
        <w:rPr>
          <w:rFonts w:eastAsia="Times New Roman"/>
          <w:i/>
          <w:sz w:val="23"/>
        </w:rPr>
        <w:t xml:space="preserve">b </w:t>
      </w:r>
      <w:r>
        <w:t>分别为起始点和目标点。</w:t>
      </w:r>
    </w:p>
    <w:p w14:paraId="36CA7218" w14:textId="77777777" w:rsidR="00EA3AC1" w:rsidRDefault="00EA3AC1" w:rsidP="00EA3AC1">
      <w:pPr>
        <w:pStyle w:val="afe"/>
        <w:ind w:firstLine="416"/>
        <w:rPr>
          <w:lang w:eastAsia="zh-CN"/>
        </w:rPr>
      </w:pPr>
      <w:r>
        <w:rPr>
          <w:spacing w:val="-16"/>
          <w:lang w:eastAsia="zh-CN"/>
        </w:rPr>
        <w:t xml:space="preserve">利用 </w:t>
      </w:r>
      <w:r>
        <w:rPr>
          <w:lang w:eastAsia="zh-CN"/>
        </w:rPr>
        <w:t>lingo</w:t>
      </w:r>
      <w:r>
        <w:rPr>
          <w:spacing w:val="-10"/>
          <w:lang w:eastAsia="zh-CN"/>
        </w:rPr>
        <w:t xml:space="preserve"> 程序求解</w:t>
      </w:r>
      <w:r>
        <w:rPr>
          <w:lang w:eastAsia="zh-CN"/>
        </w:rPr>
        <w:t>（</w:t>
      </w:r>
      <w:r>
        <w:rPr>
          <w:spacing w:val="-8"/>
          <w:lang w:eastAsia="zh-CN"/>
        </w:rPr>
        <w:t xml:space="preserve">见附录程序 </w:t>
      </w:r>
      <w:r>
        <w:rPr>
          <w:lang w:eastAsia="zh-CN"/>
        </w:rPr>
        <w:t>1）</w:t>
      </w:r>
      <w:r>
        <w:rPr>
          <w:spacing w:val="-8"/>
          <w:lang w:eastAsia="zh-CN"/>
        </w:rPr>
        <w:t xml:space="preserve">得到如下表 </w:t>
      </w:r>
      <w:r>
        <w:rPr>
          <w:lang w:eastAsia="zh-CN"/>
        </w:rPr>
        <w:t>1</w:t>
      </w:r>
      <w:r>
        <w:rPr>
          <w:spacing w:val="-20"/>
          <w:lang w:eastAsia="zh-CN"/>
        </w:rPr>
        <w:t xml:space="preserve"> 所示的 </w:t>
      </w:r>
      <w:r>
        <w:rPr>
          <w:lang w:eastAsia="zh-CN"/>
        </w:rPr>
        <w:t>XJ0022</w:t>
      </w:r>
      <w:r>
        <w:rPr>
          <w:spacing w:val="-12"/>
          <w:lang w:eastAsia="zh-CN"/>
        </w:rPr>
        <w:t xml:space="preserve"> 到各点的最短路径。</w:t>
      </w:r>
    </w:p>
    <w:p w14:paraId="0F87C2A3" w14:textId="77777777" w:rsidR="00EA3AC1" w:rsidRDefault="00EA3AC1" w:rsidP="00EA3AC1">
      <w:pPr>
        <w:pStyle w:val="afe"/>
        <w:ind w:firstLine="460"/>
        <w:rPr>
          <w:sz w:val="23"/>
          <w:lang w:eastAsia="zh-CN"/>
        </w:rPr>
      </w:pPr>
    </w:p>
    <w:p w14:paraId="6642985E" w14:textId="77777777" w:rsidR="00EA3AC1" w:rsidRDefault="00EA3AC1" w:rsidP="00EA3AC1">
      <w:pPr>
        <w:pStyle w:val="2"/>
        <w:spacing w:before="0" w:after="0"/>
      </w:pPr>
      <w:r>
        <w:t>表</w:t>
      </w:r>
      <w:r>
        <w:t xml:space="preserve"> 1</w:t>
      </w:r>
      <w:r>
        <w:t>：</w:t>
      </w:r>
      <w:r>
        <w:t xml:space="preserve"> 22 </w:t>
      </w:r>
      <w:r>
        <w:t>点到每个点的最短路径</w:t>
      </w:r>
    </w:p>
    <w:tbl>
      <w:tblPr>
        <w:tblW w:w="0" w:type="auto"/>
        <w:tblInd w:w="475"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050"/>
        <w:gridCol w:w="3120"/>
        <w:gridCol w:w="2403"/>
      </w:tblGrid>
      <w:tr w:rsidR="00EA3AC1" w14:paraId="6217BBC3" w14:textId="77777777" w:rsidTr="001D0E79">
        <w:trPr>
          <w:trHeight w:val="320"/>
        </w:trPr>
        <w:tc>
          <w:tcPr>
            <w:tcW w:w="2050" w:type="dxa"/>
            <w:tcBorders>
              <w:left w:val="nil"/>
              <w:bottom w:val="single" w:sz="4" w:space="0" w:color="000000"/>
              <w:right w:val="single" w:sz="4" w:space="0" w:color="000000"/>
            </w:tcBorders>
          </w:tcPr>
          <w:p w14:paraId="23DC2DFC" w14:textId="77777777" w:rsidR="00EA3AC1" w:rsidRDefault="00EA3AC1" w:rsidP="00EA3AC1">
            <w:pPr>
              <w:pStyle w:val="TableParagraph"/>
              <w:spacing w:line="240" w:lineRule="auto"/>
              <w:ind w:firstLine="422"/>
              <w:rPr>
                <w:b/>
                <w:sz w:val="21"/>
              </w:rPr>
            </w:pPr>
            <w:proofErr w:type="spellStart"/>
            <w:r>
              <w:rPr>
                <w:b/>
                <w:sz w:val="21"/>
              </w:rPr>
              <w:t>到达点</w:t>
            </w:r>
            <w:proofErr w:type="spellEnd"/>
          </w:p>
        </w:tc>
        <w:tc>
          <w:tcPr>
            <w:tcW w:w="3120" w:type="dxa"/>
            <w:tcBorders>
              <w:left w:val="single" w:sz="4" w:space="0" w:color="000000"/>
              <w:bottom w:val="single" w:sz="4" w:space="0" w:color="000000"/>
              <w:right w:val="single" w:sz="4" w:space="0" w:color="000000"/>
            </w:tcBorders>
          </w:tcPr>
          <w:p w14:paraId="50DCDC3C" w14:textId="77777777" w:rsidR="00EA3AC1" w:rsidRDefault="00EA3AC1" w:rsidP="00EA3AC1">
            <w:pPr>
              <w:pStyle w:val="TableParagraph"/>
              <w:spacing w:line="240" w:lineRule="auto"/>
              <w:ind w:firstLine="422"/>
              <w:jc w:val="left"/>
              <w:rPr>
                <w:b/>
                <w:sz w:val="21"/>
              </w:rPr>
            </w:pPr>
            <w:proofErr w:type="spellStart"/>
            <w:r>
              <w:rPr>
                <w:b/>
                <w:sz w:val="21"/>
              </w:rPr>
              <w:t>经过路径</w:t>
            </w:r>
            <w:proofErr w:type="spellEnd"/>
          </w:p>
        </w:tc>
        <w:tc>
          <w:tcPr>
            <w:tcW w:w="2403" w:type="dxa"/>
            <w:tcBorders>
              <w:left w:val="single" w:sz="4" w:space="0" w:color="000000"/>
              <w:bottom w:val="single" w:sz="4" w:space="0" w:color="000000"/>
              <w:right w:val="nil"/>
            </w:tcBorders>
          </w:tcPr>
          <w:p w14:paraId="43F9D2C6" w14:textId="77777777" w:rsidR="00EA3AC1" w:rsidRDefault="00EA3AC1" w:rsidP="00EA3AC1">
            <w:pPr>
              <w:pStyle w:val="TableParagraph"/>
              <w:spacing w:line="240" w:lineRule="auto"/>
              <w:ind w:firstLine="422"/>
              <w:rPr>
                <w:rFonts w:ascii="Calibri" w:eastAsia="Calibri"/>
                <w:b/>
                <w:sz w:val="21"/>
              </w:rPr>
            </w:pPr>
            <w:proofErr w:type="spellStart"/>
            <w:r>
              <w:rPr>
                <w:b/>
                <w:sz w:val="21"/>
              </w:rPr>
              <w:t>最短时间（</w:t>
            </w:r>
            <w:r>
              <w:rPr>
                <w:rFonts w:ascii="Calibri" w:eastAsia="Calibri"/>
                <w:b/>
                <w:sz w:val="21"/>
              </w:rPr>
              <w:t>min</w:t>
            </w:r>
            <w:proofErr w:type="spellEnd"/>
            <w:r>
              <w:rPr>
                <w:rFonts w:ascii="Calibri" w:eastAsia="Calibri"/>
                <w:b/>
                <w:sz w:val="21"/>
              </w:rPr>
              <w:t>)</w:t>
            </w:r>
          </w:p>
        </w:tc>
      </w:tr>
      <w:tr w:rsidR="00EA3AC1" w14:paraId="33BC9202"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438B0CC5" w14:textId="77777777" w:rsidR="00EA3AC1" w:rsidRDefault="00EA3AC1" w:rsidP="00EA3AC1">
            <w:pPr>
              <w:pStyle w:val="TableParagraph"/>
              <w:spacing w:line="240" w:lineRule="auto"/>
              <w:ind w:firstLine="420"/>
              <w:rPr>
                <w:rFonts w:ascii="Calibri"/>
                <w:sz w:val="21"/>
              </w:rPr>
            </w:pPr>
            <w:r>
              <w:rPr>
                <w:rFonts w:ascii="Calibri"/>
                <w:sz w:val="21"/>
              </w:rPr>
              <w:t>1</w:t>
            </w:r>
          </w:p>
        </w:tc>
        <w:tc>
          <w:tcPr>
            <w:tcW w:w="3120" w:type="dxa"/>
            <w:tcBorders>
              <w:top w:val="single" w:sz="4" w:space="0" w:color="000000"/>
              <w:left w:val="single" w:sz="4" w:space="0" w:color="000000"/>
              <w:bottom w:val="single" w:sz="4" w:space="0" w:color="000000"/>
              <w:right w:val="single" w:sz="4" w:space="0" w:color="000000"/>
            </w:tcBorders>
          </w:tcPr>
          <w:p w14:paraId="4875AEBE" w14:textId="77777777" w:rsidR="00EA3AC1" w:rsidRDefault="00EA3AC1" w:rsidP="00EA3AC1">
            <w:pPr>
              <w:pStyle w:val="TableParagraph"/>
              <w:spacing w:line="240" w:lineRule="auto"/>
              <w:ind w:firstLine="420"/>
              <w:jc w:val="left"/>
              <w:rPr>
                <w:rFonts w:ascii="Calibri"/>
                <w:sz w:val="21"/>
              </w:rPr>
            </w:pPr>
            <w:r>
              <w:rPr>
                <w:rFonts w:ascii="Calibri"/>
                <w:sz w:val="21"/>
              </w:rPr>
              <w:t>22-21-4-2-1</w:t>
            </w:r>
          </w:p>
        </w:tc>
        <w:tc>
          <w:tcPr>
            <w:tcW w:w="2403" w:type="dxa"/>
            <w:tcBorders>
              <w:top w:val="single" w:sz="4" w:space="0" w:color="000000"/>
              <w:left w:val="single" w:sz="4" w:space="0" w:color="000000"/>
              <w:bottom w:val="single" w:sz="4" w:space="0" w:color="000000"/>
              <w:right w:val="nil"/>
            </w:tcBorders>
          </w:tcPr>
          <w:p w14:paraId="65BD8C4F" w14:textId="77777777" w:rsidR="00EA3AC1" w:rsidRDefault="00EA3AC1" w:rsidP="00EA3AC1">
            <w:pPr>
              <w:pStyle w:val="TableParagraph"/>
              <w:spacing w:line="240" w:lineRule="auto"/>
              <w:ind w:firstLine="420"/>
              <w:rPr>
                <w:rFonts w:ascii="Calibri"/>
                <w:sz w:val="21"/>
              </w:rPr>
            </w:pPr>
            <w:r>
              <w:rPr>
                <w:rFonts w:ascii="Calibri"/>
                <w:sz w:val="21"/>
              </w:rPr>
              <w:t>8</w:t>
            </w:r>
          </w:p>
        </w:tc>
      </w:tr>
      <w:tr w:rsidR="00EA3AC1" w14:paraId="63EBFB4C"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643A325D" w14:textId="77777777" w:rsidR="00EA3AC1" w:rsidRDefault="00EA3AC1" w:rsidP="00EA3AC1">
            <w:pPr>
              <w:pStyle w:val="TableParagraph"/>
              <w:spacing w:line="240" w:lineRule="auto"/>
              <w:ind w:firstLine="420"/>
              <w:rPr>
                <w:rFonts w:ascii="Calibri"/>
                <w:sz w:val="21"/>
              </w:rPr>
            </w:pPr>
            <w:r>
              <w:rPr>
                <w:rFonts w:ascii="Calibri"/>
                <w:sz w:val="21"/>
              </w:rPr>
              <w:t>2</w:t>
            </w:r>
          </w:p>
        </w:tc>
        <w:tc>
          <w:tcPr>
            <w:tcW w:w="3120" w:type="dxa"/>
            <w:tcBorders>
              <w:top w:val="single" w:sz="4" w:space="0" w:color="000000"/>
              <w:left w:val="single" w:sz="4" w:space="0" w:color="000000"/>
              <w:bottom w:val="single" w:sz="4" w:space="0" w:color="000000"/>
              <w:right w:val="single" w:sz="4" w:space="0" w:color="000000"/>
            </w:tcBorders>
          </w:tcPr>
          <w:p w14:paraId="27AAF93F" w14:textId="77777777" w:rsidR="00EA3AC1" w:rsidRDefault="00EA3AC1" w:rsidP="00EA3AC1">
            <w:pPr>
              <w:pStyle w:val="TableParagraph"/>
              <w:spacing w:line="240" w:lineRule="auto"/>
              <w:ind w:firstLine="420"/>
              <w:jc w:val="left"/>
              <w:rPr>
                <w:rFonts w:ascii="Calibri"/>
                <w:sz w:val="21"/>
              </w:rPr>
            </w:pPr>
            <w:r>
              <w:rPr>
                <w:rFonts w:ascii="Calibri"/>
                <w:sz w:val="21"/>
              </w:rPr>
              <w:t>22-21-4-2</w:t>
            </w:r>
          </w:p>
        </w:tc>
        <w:tc>
          <w:tcPr>
            <w:tcW w:w="2403" w:type="dxa"/>
            <w:tcBorders>
              <w:top w:val="single" w:sz="4" w:space="0" w:color="000000"/>
              <w:left w:val="single" w:sz="4" w:space="0" w:color="000000"/>
              <w:bottom w:val="single" w:sz="4" w:space="0" w:color="000000"/>
              <w:right w:val="nil"/>
            </w:tcBorders>
          </w:tcPr>
          <w:p w14:paraId="6528A918" w14:textId="77777777" w:rsidR="00EA3AC1" w:rsidRDefault="00EA3AC1" w:rsidP="00EA3AC1">
            <w:pPr>
              <w:pStyle w:val="TableParagraph"/>
              <w:spacing w:line="240" w:lineRule="auto"/>
              <w:ind w:firstLine="420"/>
              <w:rPr>
                <w:rFonts w:ascii="Calibri"/>
                <w:sz w:val="21"/>
              </w:rPr>
            </w:pPr>
            <w:r>
              <w:rPr>
                <w:rFonts w:ascii="Calibri"/>
                <w:sz w:val="21"/>
              </w:rPr>
              <w:t>6</w:t>
            </w:r>
          </w:p>
        </w:tc>
      </w:tr>
      <w:tr w:rsidR="00EA3AC1" w14:paraId="12B0DE33"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6F147CEE" w14:textId="77777777" w:rsidR="00EA3AC1" w:rsidRDefault="00EA3AC1" w:rsidP="00EA3AC1">
            <w:pPr>
              <w:pStyle w:val="TableParagraph"/>
              <w:spacing w:line="240" w:lineRule="auto"/>
              <w:ind w:firstLine="420"/>
              <w:rPr>
                <w:rFonts w:ascii="Calibri"/>
                <w:sz w:val="21"/>
              </w:rPr>
            </w:pPr>
            <w:r>
              <w:rPr>
                <w:rFonts w:ascii="Calibri"/>
                <w:sz w:val="21"/>
              </w:rPr>
              <w:t>3</w:t>
            </w:r>
          </w:p>
        </w:tc>
        <w:tc>
          <w:tcPr>
            <w:tcW w:w="3120" w:type="dxa"/>
            <w:tcBorders>
              <w:top w:val="single" w:sz="4" w:space="0" w:color="000000"/>
              <w:left w:val="single" w:sz="4" w:space="0" w:color="000000"/>
              <w:bottom w:val="single" w:sz="4" w:space="0" w:color="000000"/>
              <w:right w:val="single" w:sz="4" w:space="0" w:color="000000"/>
            </w:tcBorders>
          </w:tcPr>
          <w:p w14:paraId="0009AD00" w14:textId="77777777" w:rsidR="00EA3AC1" w:rsidRDefault="00EA3AC1" w:rsidP="00EA3AC1">
            <w:pPr>
              <w:pStyle w:val="TableParagraph"/>
              <w:spacing w:line="240" w:lineRule="auto"/>
              <w:ind w:firstLine="420"/>
              <w:jc w:val="left"/>
              <w:rPr>
                <w:rFonts w:ascii="Calibri"/>
                <w:sz w:val="21"/>
              </w:rPr>
            </w:pPr>
            <w:r>
              <w:rPr>
                <w:rFonts w:ascii="Calibri"/>
                <w:sz w:val="21"/>
              </w:rPr>
              <w:t>22-21-4-2-3</w:t>
            </w:r>
          </w:p>
        </w:tc>
        <w:tc>
          <w:tcPr>
            <w:tcW w:w="2403" w:type="dxa"/>
            <w:tcBorders>
              <w:top w:val="single" w:sz="4" w:space="0" w:color="000000"/>
              <w:left w:val="single" w:sz="4" w:space="0" w:color="000000"/>
              <w:bottom w:val="single" w:sz="4" w:space="0" w:color="000000"/>
              <w:right w:val="nil"/>
            </w:tcBorders>
          </w:tcPr>
          <w:p w14:paraId="0E3E9A44" w14:textId="77777777" w:rsidR="00EA3AC1" w:rsidRDefault="00EA3AC1" w:rsidP="00EA3AC1">
            <w:pPr>
              <w:pStyle w:val="TableParagraph"/>
              <w:spacing w:line="240" w:lineRule="auto"/>
              <w:ind w:firstLine="420"/>
              <w:rPr>
                <w:rFonts w:ascii="Calibri"/>
                <w:sz w:val="21"/>
              </w:rPr>
            </w:pPr>
            <w:r>
              <w:rPr>
                <w:rFonts w:ascii="Calibri"/>
                <w:sz w:val="21"/>
              </w:rPr>
              <w:t>7</w:t>
            </w:r>
          </w:p>
        </w:tc>
      </w:tr>
      <w:tr w:rsidR="00EA3AC1" w14:paraId="73ED11B8"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26491434" w14:textId="77777777" w:rsidR="00EA3AC1" w:rsidRDefault="00EA3AC1" w:rsidP="00EA3AC1">
            <w:pPr>
              <w:pStyle w:val="TableParagraph"/>
              <w:spacing w:line="240" w:lineRule="auto"/>
              <w:ind w:firstLine="420"/>
              <w:rPr>
                <w:rFonts w:ascii="Calibri"/>
                <w:sz w:val="21"/>
              </w:rPr>
            </w:pPr>
            <w:r>
              <w:rPr>
                <w:rFonts w:ascii="Calibri"/>
                <w:sz w:val="21"/>
              </w:rPr>
              <w:t>4</w:t>
            </w:r>
          </w:p>
        </w:tc>
        <w:tc>
          <w:tcPr>
            <w:tcW w:w="3120" w:type="dxa"/>
            <w:tcBorders>
              <w:top w:val="single" w:sz="4" w:space="0" w:color="000000"/>
              <w:left w:val="single" w:sz="4" w:space="0" w:color="000000"/>
              <w:bottom w:val="single" w:sz="4" w:space="0" w:color="000000"/>
              <w:right w:val="single" w:sz="4" w:space="0" w:color="000000"/>
            </w:tcBorders>
          </w:tcPr>
          <w:p w14:paraId="5C98CFB9" w14:textId="77777777" w:rsidR="00EA3AC1" w:rsidRDefault="00EA3AC1" w:rsidP="00EA3AC1">
            <w:pPr>
              <w:pStyle w:val="TableParagraph"/>
              <w:spacing w:line="240" w:lineRule="auto"/>
              <w:ind w:firstLine="420"/>
              <w:jc w:val="left"/>
              <w:rPr>
                <w:rFonts w:ascii="Calibri"/>
                <w:sz w:val="21"/>
              </w:rPr>
            </w:pPr>
            <w:r>
              <w:rPr>
                <w:rFonts w:ascii="Calibri"/>
                <w:sz w:val="21"/>
              </w:rPr>
              <w:t>22-21-4</w:t>
            </w:r>
          </w:p>
        </w:tc>
        <w:tc>
          <w:tcPr>
            <w:tcW w:w="2403" w:type="dxa"/>
            <w:tcBorders>
              <w:top w:val="single" w:sz="4" w:space="0" w:color="000000"/>
              <w:left w:val="single" w:sz="4" w:space="0" w:color="000000"/>
              <w:bottom w:val="single" w:sz="4" w:space="0" w:color="000000"/>
              <w:right w:val="nil"/>
            </w:tcBorders>
          </w:tcPr>
          <w:p w14:paraId="6D65C2BF" w14:textId="77777777" w:rsidR="00EA3AC1" w:rsidRDefault="00EA3AC1" w:rsidP="00EA3AC1">
            <w:pPr>
              <w:pStyle w:val="TableParagraph"/>
              <w:spacing w:line="240" w:lineRule="auto"/>
              <w:ind w:firstLine="420"/>
              <w:rPr>
                <w:rFonts w:ascii="Calibri"/>
                <w:sz w:val="21"/>
              </w:rPr>
            </w:pPr>
            <w:r>
              <w:rPr>
                <w:rFonts w:ascii="Calibri"/>
                <w:sz w:val="21"/>
              </w:rPr>
              <w:t>3</w:t>
            </w:r>
          </w:p>
        </w:tc>
      </w:tr>
      <w:tr w:rsidR="00EA3AC1" w14:paraId="0D78A888"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68CDB541" w14:textId="77777777" w:rsidR="00EA3AC1" w:rsidRDefault="00EA3AC1" w:rsidP="00EA3AC1">
            <w:pPr>
              <w:pStyle w:val="TableParagraph"/>
              <w:spacing w:line="240" w:lineRule="auto"/>
              <w:ind w:firstLine="420"/>
              <w:rPr>
                <w:rFonts w:ascii="Calibri"/>
                <w:sz w:val="21"/>
              </w:rPr>
            </w:pPr>
            <w:r>
              <w:rPr>
                <w:rFonts w:ascii="Calibri"/>
                <w:sz w:val="21"/>
              </w:rPr>
              <w:t>5</w:t>
            </w:r>
          </w:p>
        </w:tc>
        <w:tc>
          <w:tcPr>
            <w:tcW w:w="3120" w:type="dxa"/>
            <w:tcBorders>
              <w:top w:val="single" w:sz="4" w:space="0" w:color="000000"/>
              <w:left w:val="single" w:sz="4" w:space="0" w:color="000000"/>
              <w:bottom w:val="single" w:sz="4" w:space="0" w:color="000000"/>
              <w:right w:val="single" w:sz="4" w:space="0" w:color="000000"/>
            </w:tcBorders>
          </w:tcPr>
          <w:p w14:paraId="36AF70BB" w14:textId="77777777" w:rsidR="00EA3AC1" w:rsidRDefault="00EA3AC1" w:rsidP="00EA3AC1">
            <w:pPr>
              <w:pStyle w:val="TableParagraph"/>
              <w:spacing w:line="240" w:lineRule="auto"/>
              <w:ind w:firstLine="420"/>
              <w:jc w:val="left"/>
              <w:rPr>
                <w:rFonts w:ascii="Calibri"/>
                <w:sz w:val="21"/>
              </w:rPr>
            </w:pPr>
            <w:r>
              <w:rPr>
                <w:rFonts w:ascii="Calibri"/>
                <w:sz w:val="21"/>
              </w:rPr>
              <w:t>22-21-4-2-3-5</w:t>
            </w:r>
          </w:p>
        </w:tc>
        <w:tc>
          <w:tcPr>
            <w:tcW w:w="2403" w:type="dxa"/>
            <w:tcBorders>
              <w:top w:val="single" w:sz="4" w:space="0" w:color="000000"/>
              <w:left w:val="single" w:sz="4" w:space="0" w:color="000000"/>
              <w:bottom w:val="single" w:sz="4" w:space="0" w:color="000000"/>
              <w:right w:val="nil"/>
            </w:tcBorders>
          </w:tcPr>
          <w:p w14:paraId="038481EA" w14:textId="77777777" w:rsidR="00EA3AC1" w:rsidRDefault="00EA3AC1" w:rsidP="00EA3AC1">
            <w:pPr>
              <w:pStyle w:val="TableParagraph"/>
              <w:spacing w:line="240" w:lineRule="auto"/>
              <w:ind w:firstLine="420"/>
              <w:rPr>
                <w:rFonts w:ascii="Calibri"/>
                <w:sz w:val="21"/>
              </w:rPr>
            </w:pPr>
            <w:r>
              <w:rPr>
                <w:rFonts w:ascii="Calibri"/>
                <w:sz w:val="21"/>
              </w:rPr>
              <w:t>8</w:t>
            </w:r>
          </w:p>
        </w:tc>
      </w:tr>
      <w:tr w:rsidR="00EA3AC1" w14:paraId="25581D9F"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68E6178F" w14:textId="77777777" w:rsidR="00EA3AC1" w:rsidRDefault="00EA3AC1" w:rsidP="00EA3AC1">
            <w:pPr>
              <w:pStyle w:val="TableParagraph"/>
              <w:spacing w:line="240" w:lineRule="auto"/>
              <w:ind w:firstLine="420"/>
              <w:rPr>
                <w:rFonts w:ascii="Calibri"/>
                <w:sz w:val="21"/>
              </w:rPr>
            </w:pPr>
            <w:r>
              <w:rPr>
                <w:rFonts w:ascii="Calibri"/>
                <w:sz w:val="21"/>
              </w:rPr>
              <w:t>6</w:t>
            </w:r>
          </w:p>
        </w:tc>
        <w:tc>
          <w:tcPr>
            <w:tcW w:w="3120" w:type="dxa"/>
            <w:tcBorders>
              <w:top w:val="single" w:sz="4" w:space="0" w:color="000000"/>
              <w:left w:val="single" w:sz="4" w:space="0" w:color="000000"/>
              <w:bottom w:val="single" w:sz="4" w:space="0" w:color="000000"/>
              <w:right w:val="single" w:sz="4" w:space="0" w:color="000000"/>
            </w:tcBorders>
          </w:tcPr>
          <w:p w14:paraId="5E22C4F4" w14:textId="77777777" w:rsidR="00EA3AC1" w:rsidRDefault="00EA3AC1" w:rsidP="00EA3AC1">
            <w:pPr>
              <w:pStyle w:val="TableParagraph"/>
              <w:spacing w:line="240" w:lineRule="auto"/>
              <w:ind w:firstLine="420"/>
              <w:jc w:val="left"/>
              <w:rPr>
                <w:rFonts w:ascii="Calibri"/>
                <w:sz w:val="21"/>
              </w:rPr>
            </w:pPr>
            <w:r>
              <w:rPr>
                <w:rFonts w:ascii="Calibri"/>
                <w:sz w:val="21"/>
              </w:rPr>
              <w:t>22-21-4-2-3-6</w:t>
            </w:r>
          </w:p>
        </w:tc>
        <w:tc>
          <w:tcPr>
            <w:tcW w:w="2403" w:type="dxa"/>
            <w:tcBorders>
              <w:top w:val="single" w:sz="4" w:space="0" w:color="000000"/>
              <w:left w:val="single" w:sz="4" w:space="0" w:color="000000"/>
              <w:bottom w:val="single" w:sz="4" w:space="0" w:color="000000"/>
              <w:right w:val="nil"/>
            </w:tcBorders>
          </w:tcPr>
          <w:p w14:paraId="76EAB614" w14:textId="77777777" w:rsidR="00EA3AC1" w:rsidRDefault="00EA3AC1" w:rsidP="00EA3AC1">
            <w:pPr>
              <w:pStyle w:val="TableParagraph"/>
              <w:spacing w:line="240" w:lineRule="auto"/>
              <w:ind w:firstLine="420"/>
              <w:rPr>
                <w:rFonts w:ascii="Calibri"/>
                <w:sz w:val="21"/>
              </w:rPr>
            </w:pPr>
            <w:r>
              <w:rPr>
                <w:rFonts w:ascii="Calibri"/>
                <w:sz w:val="21"/>
              </w:rPr>
              <w:t>8</w:t>
            </w:r>
          </w:p>
        </w:tc>
      </w:tr>
      <w:tr w:rsidR="00EA3AC1" w14:paraId="4CADA49B"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40751615" w14:textId="77777777" w:rsidR="00EA3AC1" w:rsidRDefault="00EA3AC1" w:rsidP="00EA3AC1">
            <w:pPr>
              <w:pStyle w:val="TableParagraph"/>
              <w:spacing w:line="240" w:lineRule="auto"/>
              <w:ind w:firstLine="420"/>
              <w:rPr>
                <w:rFonts w:ascii="Calibri"/>
                <w:sz w:val="21"/>
              </w:rPr>
            </w:pPr>
            <w:r>
              <w:rPr>
                <w:rFonts w:ascii="Calibri"/>
                <w:sz w:val="21"/>
              </w:rPr>
              <w:t>7</w:t>
            </w:r>
          </w:p>
        </w:tc>
        <w:tc>
          <w:tcPr>
            <w:tcW w:w="3120" w:type="dxa"/>
            <w:tcBorders>
              <w:top w:val="single" w:sz="4" w:space="0" w:color="000000"/>
              <w:left w:val="single" w:sz="4" w:space="0" w:color="000000"/>
              <w:bottom w:val="single" w:sz="4" w:space="0" w:color="000000"/>
              <w:right w:val="single" w:sz="4" w:space="0" w:color="000000"/>
            </w:tcBorders>
          </w:tcPr>
          <w:p w14:paraId="66DCFBBE" w14:textId="77777777" w:rsidR="00EA3AC1" w:rsidRDefault="00EA3AC1" w:rsidP="00EA3AC1">
            <w:pPr>
              <w:pStyle w:val="TableParagraph"/>
              <w:spacing w:line="240" w:lineRule="auto"/>
              <w:ind w:firstLine="420"/>
              <w:jc w:val="left"/>
              <w:rPr>
                <w:rFonts w:ascii="Calibri"/>
                <w:sz w:val="21"/>
              </w:rPr>
            </w:pPr>
            <w:r>
              <w:rPr>
                <w:rFonts w:ascii="Calibri"/>
                <w:sz w:val="21"/>
              </w:rPr>
              <w:t>22-21-4-2-3-5-7</w:t>
            </w:r>
          </w:p>
        </w:tc>
        <w:tc>
          <w:tcPr>
            <w:tcW w:w="2403" w:type="dxa"/>
            <w:tcBorders>
              <w:top w:val="single" w:sz="4" w:space="0" w:color="000000"/>
              <w:left w:val="single" w:sz="4" w:space="0" w:color="000000"/>
              <w:bottom w:val="single" w:sz="4" w:space="0" w:color="000000"/>
              <w:right w:val="nil"/>
            </w:tcBorders>
          </w:tcPr>
          <w:p w14:paraId="46B2993D" w14:textId="77777777" w:rsidR="00EA3AC1" w:rsidRDefault="00EA3AC1" w:rsidP="00EA3AC1">
            <w:pPr>
              <w:pStyle w:val="TableParagraph"/>
              <w:spacing w:line="240" w:lineRule="auto"/>
              <w:ind w:firstLine="420"/>
              <w:rPr>
                <w:rFonts w:ascii="Calibri"/>
                <w:sz w:val="21"/>
              </w:rPr>
            </w:pPr>
            <w:r>
              <w:rPr>
                <w:rFonts w:ascii="Calibri"/>
                <w:sz w:val="21"/>
              </w:rPr>
              <w:t>10</w:t>
            </w:r>
          </w:p>
        </w:tc>
      </w:tr>
      <w:tr w:rsidR="00EA3AC1" w14:paraId="05D4056A"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3C90BA48" w14:textId="77777777" w:rsidR="00EA3AC1" w:rsidRDefault="00EA3AC1" w:rsidP="00EA3AC1">
            <w:pPr>
              <w:pStyle w:val="TableParagraph"/>
              <w:spacing w:line="240" w:lineRule="auto"/>
              <w:ind w:firstLine="420"/>
              <w:rPr>
                <w:rFonts w:ascii="Calibri"/>
                <w:sz w:val="21"/>
              </w:rPr>
            </w:pPr>
            <w:r>
              <w:rPr>
                <w:rFonts w:ascii="Calibri"/>
                <w:sz w:val="21"/>
              </w:rPr>
              <w:t>8</w:t>
            </w:r>
          </w:p>
        </w:tc>
        <w:tc>
          <w:tcPr>
            <w:tcW w:w="3120" w:type="dxa"/>
            <w:tcBorders>
              <w:top w:val="single" w:sz="4" w:space="0" w:color="000000"/>
              <w:left w:val="single" w:sz="4" w:space="0" w:color="000000"/>
              <w:bottom w:val="single" w:sz="4" w:space="0" w:color="000000"/>
              <w:right w:val="single" w:sz="4" w:space="0" w:color="000000"/>
            </w:tcBorders>
          </w:tcPr>
          <w:p w14:paraId="17472C2F" w14:textId="77777777" w:rsidR="00EA3AC1" w:rsidRDefault="00EA3AC1" w:rsidP="00EA3AC1">
            <w:pPr>
              <w:pStyle w:val="TableParagraph"/>
              <w:spacing w:line="240" w:lineRule="auto"/>
              <w:ind w:firstLine="420"/>
              <w:jc w:val="left"/>
              <w:rPr>
                <w:rFonts w:ascii="Calibri"/>
                <w:sz w:val="21"/>
              </w:rPr>
            </w:pPr>
            <w:r>
              <w:rPr>
                <w:rFonts w:ascii="Calibri"/>
                <w:sz w:val="21"/>
              </w:rPr>
              <w:t>22-23-24-9-25-17-8</w:t>
            </w:r>
          </w:p>
        </w:tc>
        <w:tc>
          <w:tcPr>
            <w:tcW w:w="2403" w:type="dxa"/>
            <w:tcBorders>
              <w:top w:val="single" w:sz="4" w:space="0" w:color="000000"/>
              <w:left w:val="single" w:sz="4" w:space="0" w:color="000000"/>
              <w:bottom w:val="single" w:sz="4" w:space="0" w:color="000000"/>
              <w:right w:val="nil"/>
            </w:tcBorders>
          </w:tcPr>
          <w:p w14:paraId="2076BA41" w14:textId="77777777" w:rsidR="00EA3AC1" w:rsidRDefault="00EA3AC1" w:rsidP="00EA3AC1">
            <w:pPr>
              <w:pStyle w:val="TableParagraph"/>
              <w:spacing w:line="240" w:lineRule="auto"/>
              <w:ind w:firstLine="420"/>
              <w:rPr>
                <w:rFonts w:ascii="Calibri"/>
                <w:sz w:val="21"/>
              </w:rPr>
            </w:pPr>
            <w:r>
              <w:rPr>
                <w:rFonts w:ascii="Calibri"/>
                <w:sz w:val="21"/>
              </w:rPr>
              <w:t>9</w:t>
            </w:r>
          </w:p>
        </w:tc>
      </w:tr>
      <w:tr w:rsidR="00EA3AC1" w14:paraId="138329EB"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31E07705" w14:textId="77777777" w:rsidR="00EA3AC1" w:rsidRDefault="00EA3AC1" w:rsidP="00EA3AC1">
            <w:pPr>
              <w:pStyle w:val="TableParagraph"/>
              <w:spacing w:line="240" w:lineRule="auto"/>
              <w:ind w:firstLine="420"/>
              <w:rPr>
                <w:rFonts w:ascii="Calibri"/>
                <w:sz w:val="21"/>
              </w:rPr>
            </w:pPr>
            <w:r>
              <w:rPr>
                <w:rFonts w:ascii="Calibri"/>
                <w:sz w:val="21"/>
              </w:rPr>
              <w:t>9</w:t>
            </w:r>
          </w:p>
        </w:tc>
        <w:tc>
          <w:tcPr>
            <w:tcW w:w="3120" w:type="dxa"/>
            <w:tcBorders>
              <w:top w:val="single" w:sz="4" w:space="0" w:color="000000"/>
              <w:left w:val="single" w:sz="4" w:space="0" w:color="000000"/>
              <w:bottom w:val="single" w:sz="4" w:space="0" w:color="000000"/>
              <w:right w:val="single" w:sz="4" w:space="0" w:color="000000"/>
            </w:tcBorders>
          </w:tcPr>
          <w:p w14:paraId="0B42C78C" w14:textId="77777777" w:rsidR="00EA3AC1" w:rsidRDefault="00EA3AC1" w:rsidP="00EA3AC1">
            <w:pPr>
              <w:pStyle w:val="TableParagraph"/>
              <w:spacing w:line="240" w:lineRule="auto"/>
              <w:ind w:firstLine="420"/>
              <w:jc w:val="left"/>
              <w:rPr>
                <w:rFonts w:ascii="Calibri"/>
                <w:sz w:val="21"/>
              </w:rPr>
            </w:pPr>
            <w:r>
              <w:rPr>
                <w:rFonts w:ascii="Calibri"/>
                <w:sz w:val="21"/>
              </w:rPr>
              <w:t>22-23-24-9</w:t>
            </w:r>
          </w:p>
        </w:tc>
        <w:tc>
          <w:tcPr>
            <w:tcW w:w="2403" w:type="dxa"/>
            <w:tcBorders>
              <w:top w:val="single" w:sz="4" w:space="0" w:color="000000"/>
              <w:left w:val="single" w:sz="4" w:space="0" w:color="000000"/>
              <w:bottom w:val="single" w:sz="4" w:space="0" w:color="000000"/>
              <w:right w:val="nil"/>
            </w:tcBorders>
          </w:tcPr>
          <w:p w14:paraId="1BEDF956" w14:textId="77777777" w:rsidR="00EA3AC1" w:rsidRDefault="00EA3AC1" w:rsidP="00EA3AC1">
            <w:pPr>
              <w:pStyle w:val="TableParagraph"/>
              <w:spacing w:line="240" w:lineRule="auto"/>
              <w:ind w:firstLine="420"/>
              <w:rPr>
                <w:rFonts w:ascii="Calibri"/>
                <w:sz w:val="21"/>
              </w:rPr>
            </w:pPr>
            <w:r>
              <w:rPr>
                <w:rFonts w:ascii="Calibri"/>
                <w:sz w:val="21"/>
              </w:rPr>
              <w:t>4</w:t>
            </w:r>
          </w:p>
        </w:tc>
      </w:tr>
      <w:tr w:rsidR="00EA3AC1" w14:paraId="4A3AF19F"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29EBCF66" w14:textId="77777777" w:rsidR="00EA3AC1" w:rsidRDefault="00EA3AC1" w:rsidP="00EA3AC1">
            <w:pPr>
              <w:pStyle w:val="TableParagraph"/>
              <w:spacing w:line="240" w:lineRule="auto"/>
              <w:ind w:firstLine="420"/>
              <w:rPr>
                <w:rFonts w:ascii="Calibri"/>
                <w:sz w:val="21"/>
              </w:rPr>
            </w:pPr>
            <w:r>
              <w:rPr>
                <w:rFonts w:ascii="Calibri"/>
                <w:sz w:val="21"/>
              </w:rPr>
              <w:t>10</w:t>
            </w:r>
          </w:p>
        </w:tc>
        <w:tc>
          <w:tcPr>
            <w:tcW w:w="3120" w:type="dxa"/>
            <w:tcBorders>
              <w:top w:val="single" w:sz="4" w:space="0" w:color="000000"/>
              <w:left w:val="single" w:sz="4" w:space="0" w:color="000000"/>
              <w:bottom w:val="single" w:sz="4" w:space="0" w:color="000000"/>
              <w:right w:val="single" w:sz="4" w:space="0" w:color="000000"/>
            </w:tcBorders>
          </w:tcPr>
          <w:p w14:paraId="56804A47" w14:textId="77777777" w:rsidR="00EA3AC1" w:rsidRDefault="00EA3AC1" w:rsidP="00EA3AC1">
            <w:pPr>
              <w:pStyle w:val="TableParagraph"/>
              <w:spacing w:line="240" w:lineRule="auto"/>
              <w:ind w:firstLine="420"/>
              <w:jc w:val="left"/>
              <w:rPr>
                <w:rFonts w:ascii="Calibri"/>
                <w:sz w:val="21"/>
              </w:rPr>
            </w:pPr>
            <w:r>
              <w:rPr>
                <w:rFonts w:ascii="Calibri"/>
                <w:sz w:val="21"/>
              </w:rPr>
              <w:t>22-21-4-2-3-6-10</w:t>
            </w:r>
          </w:p>
        </w:tc>
        <w:tc>
          <w:tcPr>
            <w:tcW w:w="2403" w:type="dxa"/>
            <w:tcBorders>
              <w:top w:val="single" w:sz="4" w:space="0" w:color="000000"/>
              <w:left w:val="single" w:sz="4" w:space="0" w:color="000000"/>
              <w:bottom w:val="single" w:sz="4" w:space="0" w:color="000000"/>
              <w:right w:val="nil"/>
            </w:tcBorders>
          </w:tcPr>
          <w:p w14:paraId="12AE77E9" w14:textId="77777777" w:rsidR="00EA3AC1" w:rsidRDefault="00EA3AC1" w:rsidP="00EA3AC1">
            <w:pPr>
              <w:pStyle w:val="TableParagraph"/>
              <w:spacing w:line="240" w:lineRule="auto"/>
              <w:ind w:firstLine="420"/>
              <w:rPr>
                <w:rFonts w:ascii="Calibri"/>
                <w:sz w:val="21"/>
              </w:rPr>
            </w:pPr>
            <w:r>
              <w:rPr>
                <w:rFonts w:ascii="Calibri"/>
                <w:sz w:val="21"/>
              </w:rPr>
              <w:t>13</w:t>
            </w:r>
          </w:p>
        </w:tc>
      </w:tr>
      <w:tr w:rsidR="00EA3AC1" w14:paraId="7A8E23AA"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525441A5" w14:textId="77777777" w:rsidR="00EA3AC1" w:rsidRDefault="00EA3AC1" w:rsidP="00EA3AC1">
            <w:pPr>
              <w:pStyle w:val="TableParagraph"/>
              <w:spacing w:line="240" w:lineRule="auto"/>
              <w:ind w:firstLine="420"/>
              <w:rPr>
                <w:rFonts w:ascii="Calibri"/>
                <w:sz w:val="21"/>
              </w:rPr>
            </w:pPr>
            <w:r>
              <w:rPr>
                <w:rFonts w:ascii="Calibri"/>
                <w:sz w:val="21"/>
              </w:rPr>
              <w:t>11</w:t>
            </w:r>
          </w:p>
        </w:tc>
        <w:tc>
          <w:tcPr>
            <w:tcW w:w="3120" w:type="dxa"/>
            <w:tcBorders>
              <w:top w:val="single" w:sz="4" w:space="0" w:color="000000"/>
              <w:left w:val="single" w:sz="4" w:space="0" w:color="000000"/>
              <w:bottom w:val="single" w:sz="4" w:space="0" w:color="000000"/>
              <w:right w:val="single" w:sz="4" w:space="0" w:color="000000"/>
            </w:tcBorders>
          </w:tcPr>
          <w:p w14:paraId="05672B77" w14:textId="77777777" w:rsidR="00EA3AC1" w:rsidRDefault="00EA3AC1" w:rsidP="00EA3AC1">
            <w:pPr>
              <w:pStyle w:val="TableParagraph"/>
              <w:spacing w:line="240" w:lineRule="auto"/>
              <w:ind w:firstLine="420"/>
              <w:jc w:val="left"/>
              <w:rPr>
                <w:rFonts w:ascii="Calibri"/>
                <w:sz w:val="21"/>
              </w:rPr>
            </w:pPr>
            <w:r>
              <w:rPr>
                <w:rFonts w:ascii="Calibri"/>
                <w:sz w:val="21"/>
              </w:rPr>
              <w:t>22-21-4-2-3-6-10-11</w:t>
            </w:r>
          </w:p>
        </w:tc>
        <w:tc>
          <w:tcPr>
            <w:tcW w:w="2403" w:type="dxa"/>
            <w:tcBorders>
              <w:top w:val="single" w:sz="4" w:space="0" w:color="000000"/>
              <w:left w:val="single" w:sz="4" w:space="0" w:color="000000"/>
              <w:bottom w:val="single" w:sz="4" w:space="0" w:color="000000"/>
              <w:right w:val="nil"/>
            </w:tcBorders>
          </w:tcPr>
          <w:p w14:paraId="61FB2382" w14:textId="77777777" w:rsidR="00EA3AC1" w:rsidRDefault="00EA3AC1" w:rsidP="00EA3AC1">
            <w:pPr>
              <w:pStyle w:val="TableParagraph"/>
              <w:spacing w:line="240" w:lineRule="auto"/>
              <w:ind w:firstLine="420"/>
              <w:rPr>
                <w:rFonts w:ascii="Calibri"/>
                <w:sz w:val="21"/>
              </w:rPr>
            </w:pPr>
            <w:r>
              <w:rPr>
                <w:rFonts w:ascii="Calibri"/>
                <w:sz w:val="21"/>
              </w:rPr>
              <w:t>15</w:t>
            </w:r>
          </w:p>
        </w:tc>
      </w:tr>
      <w:tr w:rsidR="00EA3AC1" w14:paraId="0DF66AB4"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39FB311C" w14:textId="77777777" w:rsidR="00EA3AC1" w:rsidRDefault="00EA3AC1" w:rsidP="00EA3AC1">
            <w:pPr>
              <w:pStyle w:val="TableParagraph"/>
              <w:spacing w:line="240" w:lineRule="auto"/>
              <w:ind w:firstLine="420"/>
              <w:rPr>
                <w:rFonts w:ascii="Calibri"/>
                <w:sz w:val="21"/>
              </w:rPr>
            </w:pPr>
            <w:r>
              <w:rPr>
                <w:rFonts w:ascii="Calibri"/>
                <w:sz w:val="21"/>
              </w:rPr>
              <w:t>12</w:t>
            </w:r>
          </w:p>
        </w:tc>
        <w:tc>
          <w:tcPr>
            <w:tcW w:w="3120" w:type="dxa"/>
            <w:tcBorders>
              <w:top w:val="single" w:sz="4" w:space="0" w:color="000000"/>
              <w:left w:val="single" w:sz="4" w:space="0" w:color="000000"/>
              <w:bottom w:val="single" w:sz="4" w:space="0" w:color="000000"/>
              <w:right w:val="single" w:sz="4" w:space="0" w:color="000000"/>
            </w:tcBorders>
          </w:tcPr>
          <w:p w14:paraId="7497DEDA" w14:textId="77777777" w:rsidR="00EA3AC1" w:rsidRDefault="00EA3AC1" w:rsidP="00EA3AC1">
            <w:pPr>
              <w:pStyle w:val="TableParagraph"/>
              <w:spacing w:line="240" w:lineRule="auto"/>
              <w:ind w:firstLine="420"/>
              <w:jc w:val="left"/>
              <w:rPr>
                <w:rFonts w:ascii="Calibri"/>
                <w:sz w:val="21"/>
              </w:rPr>
            </w:pPr>
            <w:r>
              <w:rPr>
                <w:rFonts w:ascii="Calibri"/>
                <w:sz w:val="21"/>
              </w:rPr>
              <w:t>22-23-24-9-25-26-15-12</w:t>
            </w:r>
          </w:p>
        </w:tc>
        <w:tc>
          <w:tcPr>
            <w:tcW w:w="2403" w:type="dxa"/>
            <w:tcBorders>
              <w:top w:val="single" w:sz="4" w:space="0" w:color="000000"/>
              <w:left w:val="single" w:sz="4" w:space="0" w:color="000000"/>
              <w:bottom w:val="single" w:sz="4" w:space="0" w:color="000000"/>
              <w:right w:val="nil"/>
            </w:tcBorders>
          </w:tcPr>
          <w:p w14:paraId="014D4FAE" w14:textId="77777777" w:rsidR="00EA3AC1" w:rsidRDefault="00EA3AC1" w:rsidP="00EA3AC1">
            <w:pPr>
              <w:pStyle w:val="TableParagraph"/>
              <w:spacing w:line="240" w:lineRule="auto"/>
              <w:ind w:firstLine="420"/>
              <w:rPr>
                <w:rFonts w:ascii="Calibri"/>
                <w:sz w:val="21"/>
              </w:rPr>
            </w:pPr>
            <w:r>
              <w:rPr>
                <w:rFonts w:ascii="Calibri"/>
                <w:sz w:val="21"/>
              </w:rPr>
              <w:t>18</w:t>
            </w:r>
          </w:p>
        </w:tc>
      </w:tr>
      <w:tr w:rsidR="00EA3AC1" w14:paraId="311523BD"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4168407A" w14:textId="77777777" w:rsidR="00EA3AC1" w:rsidRDefault="00EA3AC1" w:rsidP="00EA3AC1">
            <w:pPr>
              <w:pStyle w:val="TableParagraph"/>
              <w:spacing w:line="240" w:lineRule="auto"/>
              <w:ind w:firstLine="420"/>
              <w:rPr>
                <w:rFonts w:ascii="Calibri"/>
                <w:sz w:val="21"/>
              </w:rPr>
            </w:pPr>
            <w:r>
              <w:rPr>
                <w:rFonts w:ascii="Calibri"/>
                <w:sz w:val="21"/>
              </w:rPr>
              <w:t>13</w:t>
            </w:r>
          </w:p>
        </w:tc>
        <w:tc>
          <w:tcPr>
            <w:tcW w:w="3120" w:type="dxa"/>
            <w:tcBorders>
              <w:top w:val="single" w:sz="4" w:space="0" w:color="000000"/>
              <w:left w:val="single" w:sz="4" w:space="0" w:color="000000"/>
              <w:bottom w:val="single" w:sz="4" w:space="0" w:color="000000"/>
              <w:right w:val="single" w:sz="4" w:space="0" w:color="000000"/>
            </w:tcBorders>
          </w:tcPr>
          <w:p w14:paraId="577E596E" w14:textId="77777777" w:rsidR="00EA3AC1" w:rsidRDefault="00EA3AC1" w:rsidP="00EA3AC1">
            <w:pPr>
              <w:pStyle w:val="TableParagraph"/>
              <w:spacing w:line="240" w:lineRule="auto"/>
              <w:ind w:firstLine="420"/>
              <w:jc w:val="left"/>
              <w:rPr>
                <w:rFonts w:ascii="Calibri"/>
                <w:sz w:val="21"/>
              </w:rPr>
            </w:pPr>
            <w:r>
              <w:rPr>
                <w:rFonts w:ascii="Calibri"/>
                <w:sz w:val="21"/>
              </w:rPr>
              <w:t>22-21-4-2-3-6-10-11-13</w:t>
            </w:r>
          </w:p>
        </w:tc>
        <w:tc>
          <w:tcPr>
            <w:tcW w:w="2403" w:type="dxa"/>
            <w:tcBorders>
              <w:top w:val="single" w:sz="4" w:space="0" w:color="000000"/>
              <w:left w:val="single" w:sz="4" w:space="0" w:color="000000"/>
              <w:bottom w:val="single" w:sz="4" w:space="0" w:color="000000"/>
              <w:right w:val="nil"/>
            </w:tcBorders>
          </w:tcPr>
          <w:p w14:paraId="2539AFAC" w14:textId="77777777" w:rsidR="00EA3AC1" w:rsidRDefault="00EA3AC1" w:rsidP="00EA3AC1">
            <w:pPr>
              <w:pStyle w:val="TableParagraph"/>
              <w:spacing w:line="240" w:lineRule="auto"/>
              <w:ind w:firstLine="420"/>
              <w:rPr>
                <w:rFonts w:ascii="Calibri"/>
                <w:sz w:val="21"/>
              </w:rPr>
            </w:pPr>
            <w:r>
              <w:rPr>
                <w:rFonts w:ascii="Calibri"/>
                <w:sz w:val="21"/>
              </w:rPr>
              <w:t>17</w:t>
            </w:r>
          </w:p>
        </w:tc>
      </w:tr>
      <w:tr w:rsidR="00EA3AC1" w14:paraId="337A9DB6"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1308E3BA" w14:textId="77777777" w:rsidR="00EA3AC1" w:rsidRDefault="00EA3AC1" w:rsidP="00EA3AC1">
            <w:pPr>
              <w:pStyle w:val="TableParagraph"/>
              <w:spacing w:line="240" w:lineRule="auto"/>
              <w:ind w:firstLine="420"/>
              <w:rPr>
                <w:rFonts w:ascii="Calibri"/>
                <w:sz w:val="21"/>
              </w:rPr>
            </w:pPr>
            <w:r>
              <w:rPr>
                <w:rFonts w:ascii="Calibri"/>
                <w:sz w:val="21"/>
              </w:rPr>
              <w:t>14</w:t>
            </w:r>
          </w:p>
        </w:tc>
        <w:tc>
          <w:tcPr>
            <w:tcW w:w="3120" w:type="dxa"/>
            <w:tcBorders>
              <w:top w:val="single" w:sz="4" w:space="0" w:color="000000"/>
              <w:left w:val="single" w:sz="4" w:space="0" w:color="000000"/>
              <w:bottom w:val="single" w:sz="4" w:space="0" w:color="000000"/>
              <w:right w:val="single" w:sz="4" w:space="0" w:color="000000"/>
            </w:tcBorders>
          </w:tcPr>
          <w:p w14:paraId="571516C8" w14:textId="77777777" w:rsidR="00EA3AC1" w:rsidRDefault="00EA3AC1" w:rsidP="00EA3AC1">
            <w:pPr>
              <w:pStyle w:val="TableParagraph"/>
              <w:spacing w:line="240" w:lineRule="auto"/>
              <w:ind w:firstLine="420"/>
              <w:jc w:val="left"/>
              <w:rPr>
                <w:rFonts w:ascii="Calibri"/>
                <w:sz w:val="21"/>
              </w:rPr>
            </w:pPr>
            <w:r>
              <w:rPr>
                <w:rFonts w:ascii="Calibri"/>
                <w:sz w:val="21"/>
              </w:rPr>
              <w:t>22-21-4-2-3-6-14</w:t>
            </w:r>
          </w:p>
        </w:tc>
        <w:tc>
          <w:tcPr>
            <w:tcW w:w="2403" w:type="dxa"/>
            <w:tcBorders>
              <w:top w:val="single" w:sz="4" w:space="0" w:color="000000"/>
              <w:left w:val="single" w:sz="4" w:space="0" w:color="000000"/>
              <w:bottom w:val="single" w:sz="4" w:space="0" w:color="000000"/>
              <w:right w:val="nil"/>
            </w:tcBorders>
          </w:tcPr>
          <w:p w14:paraId="5F17EA0B" w14:textId="77777777" w:rsidR="00EA3AC1" w:rsidRDefault="00EA3AC1" w:rsidP="00EA3AC1">
            <w:pPr>
              <w:pStyle w:val="TableParagraph"/>
              <w:spacing w:line="240" w:lineRule="auto"/>
              <w:ind w:firstLine="420"/>
              <w:rPr>
                <w:rFonts w:ascii="Calibri"/>
                <w:sz w:val="21"/>
              </w:rPr>
            </w:pPr>
            <w:r>
              <w:rPr>
                <w:rFonts w:ascii="Calibri"/>
                <w:sz w:val="21"/>
              </w:rPr>
              <w:t>9</w:t>
            </w:r>
          </w:p>
        </w:tc>
      </w:tr>
      <w:tr w:rsidR="00EA3AC1" w14:paraId="490E74C1"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0201104F" w14:textId="77777777" w:rsidR="00EA3AC1" w:rsidRDefault="00EA3AC1" w:rsidP="00EA3AC1">
            <w:pPr>
              <w:pStyle w:val="TableParagraph"/>
              <w:spacing w:line="240" w:lineRule="auto"/>
              <w:ind w:firstLine="420"/>
              <w:rPr>
                <w:rFonts w:ascii="Calibri"/>
                <w:sz w:val="21"/>
              </w:rPr>
            </w:pPr>
            <w:r>
              <w:rPr>
                <w:rFonts w:ascii="Calibri"/>
                <w:sz w:val="21"/>
              </w:rPr>
              <w:t>15</w:t>
            </w:r>
          </w:p>
        </w:tc>
        <w:tc>
          <w:tcPr>
            <w:tcW w:w="3120" w:type="dxa"/>
            <w:tcBorders>
              <w:top w:val="single" w:sz="4" w:space="0" w:color="000000"/>
              <w:left w:val="single" w:sz="4" w:space="0" w:color="000000"/>
              <w:bottom w:val="single" w:sz="4" w:space="0" w:color="000000"/>
              <w:right w:val="single" w:sz="4" w:space="0" w:color="000000"/>
            </w:tcBorders>
          </w:tcPr>
          <w:p w14:paraId="7DDB5B38" w14:textId="77777777" w:rsidR="00EA3AC1" w:rsidRDefault="00EA3AC1" w:rsidP="00EA3AC1">
            <w:pPr>
              <w:pStyle w:val="TableParagraph"/>
              <w:spacing w:line="240" w:lineRule="auto"/>
              <w:ind w:firstLine="420"/>
              <w:jc w:val="left"/>
              <w:rPr>
                <w:rFonts w:ascii="Calibri"/>
                <w:sz w:val="21"/>
              </w:rPr>
            </w:pPr>
            <w:r>
              <w:rPr>
                <w:rFonts w:ascii="Calibri"/>
                <w:sz w:val="21"/>
              </w:rPr>
              <w:t>22-23-24-9-25-26-15</w:t>
            </w:r>
          </w:p>
        </w:tc>
        <w:tc>
          <w:tcPr>
            <w:tcW w:w="2403" w:type="dxa"/>
            <w:tcBorders>
              <w:top w:val="single" w:sz="4" w:space="0" w:color="000000"/>
              <w:left w:val="single" w:sz="4" w:space="0" w:color="000000"/>
              <w:bottom w:val="single" w:sz="4" w:space="0" w:color="000000"/>
              <w:right w:val="nil"/>
            </w:tcBorders>
          </w:tcPr>
          <w:p w14:paraId="63478036" w14:textId="77777777" w:rsidR="00EA3AC1" w:rsidRDefault="00EA3AC1" w:rsidP="00EA3AC1">
            <w:pPr>
              <w:pStyle w:val="TableParagraph"/>
              <w:spacing w:line="240" w:lineRule="auto"/>
              <w:ind w:firstLine="420"/>
              <w:rPr>
                <w:rFonts w:ascii="Calibri"/>
                <w:sz w:val="21"/>
              </w:rPr>
            </w:pPr>
            <w:r>
              <w:rPr>
                <w:rFonts w:ascii="Calibri"/>
                <w:sz w:val="21"/>
              </w:rPr>
              <w:t>16</w:t>
            </w:r>
          </w:p>
        </w:tc>
      </w:tr>
      <w:tr w:rsidR="00EA3AC1" w14:paraId="198A0675"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4AA1E17C" w14:textId="77777777" w:rsidR="00EA3AC1" w:rsidRDefault="00EA3AC1" w:rsidP="00EA3AC1">
            <w:pPr>
              <w:pStyle w:val="TableParagraph"/>
              <w:spacing w:line="240" w:lineRule="auto"/>
              <w:ind w:firstLine="420"/>
              <w:rPr>
                <w:rFonts w:ascii="Calibri"/>
                <w:sz w:val="21"/>
              </w:rPr>
            </w:pPr>
            <w:r>
              <w:rPr>
                <w:rFonts w:ascii="Calibri"/>
                <w:sz w:val="21"/>
              </w:rPr>
              <w:t>16</w:t>
            </w:r>
          </w:p>
        </w:tc>
        <w:tc>
          <w:tcPr>
            <w:tcW w:w="3120" w:type="dxa"/>
            <w:tcBorders>
              <w:top w:val="single" w:sz="4" w:space="0" w:color="000000"/>
              <w:left w:val="single" w:sz="4" w:space="0" w:color="000000"/>
              <w:bottom w:val="single" w:sz="4" w:space="0" w:color="000000"/>
              <w:right w:val="single" w:sz="4" w:space="0" w:color="000000"/>
            </w:tcBorders>
          </w:tcPr>
          <w:p w14:paraId="3F5435ED" w14:textId="77777777" w:rsidR="00EA3AC1" w:rsidRDefault="00EA3AC1" w:rsidP="00EA3AC1">
            <w:pPr>
              <w:pStyle w:val="TableParagraph"/>
              <w:spacing w:line="240" w:lineRule="auto"/>
              <w:ind w:firstLine="420"/>
              <w:jc w:val="left"/>
              <w:rPr>
                <w:rFonts w:ascii="Calibri"/>
                <w:sz w:val="21"/>
              </w:rPr>
            </w:pPr>
            <w:r>
              <w:rPr>
                <w:rFonts w:ascii="Calibri"/>
                <w:sz w:val="21"/>
              </w:rPr>
              <w:t>22-21-4-2-3-6-10-11-13-16</w:t>
            </w:r>
          </w:p>
        </w:tc>
        <w:tc>
          <w:tcPr>
            <w:tcW w:w="2403" w:type="dxa"/>
            <w:tcBorders>
              <w:top w:val="single" w:sz="4" w:space="0" w:color="000000"/>
              <w:left w:val="single" w:sz="4" w:space="0" w:color="000000"/>
              <w:bottom w:val="single" w:sz="4" w:space="0" w:color="000000"/>
              <w:right w:val="nil"/>
            </w:tcBorders>
          </w:tcPr>
          <w:p w14:paraId="1CA5A3CF" w14:textId="77777777" w:rsidR="00EA3AC1" w:rsidRDefault="00EA3AC1" w:rsidP="00EA3AC1">
            <w:pPr>
              <w:pStyle w:val="TableParagraph"/>
              <w:spacing w:line="240" w:lineRule="auto"/>
              <w:ind w:firstLine="420"/>
              <w:rPr>
                <w:rFonts w:ascii="Calibri"/>
                <w:sz w:val="21"/>
              </w:rPr>
            </w:pPr>
            <w:r>
              <w:rPr>
                <w:rFonts w:ascii="Calibri"/>
                <w:sz w:val="21"/>
              </w:rPr>
              <w:t>19</w:t>
            </w:r>
          </w:p>
        </w:tc>
      </w:tr>
      <w:tr w:rsidR="00EA3AC1" w14:paraId="5C7F561C"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5F266A34" w14:textId="77777777" w:rsidR="00EA3AC1" w:rsidRDefault="00EA3AC1" w:rsidP="00EA3AC1">
            <w:pPr>
              <w:pStyle w:val="TableParagraph"/>
              <w:spacing w:line="240" w:lineRule="auto"/>
              <w:ind w:firstLine="420"/>
              <w:rPr>
                <w:rFonts w:ascii="Calibri"/>
                <w:sz w:val="21"/>
              </w:rPr>
            </w:pPr>
            <w:r>
              <w:rPr>
                <w:rFonts w:ascii="Calibri"/>
                <w:sz w:val="21"/>
              </w:rPr>
              <w:t>17</w:t>
            </w:r>
          </w:p>
        </w:tc>
        <w:tc>
          <w:tcPr>
            <w:tcW w:w="3120" w:type="dxa"/>
            <w:tcBorders>
              <w:top w:val="single" w:sz="4" w:space="0" w:color="000000"/>
              <w:left w:val="single" w:sz="4" w:space="0" w:color="000000"/>
              <w:bottom w:val="single" w:sz="4" w:space="0" w:color="000000"/>
              <w:right w:val="single" w:sz="4" w:space="0" w:color="000000"/>
            </w:tcBorders>
          </w:tcPr>
          <w:p w14:paraId="5FC53377" w14:textId="77777777" w:rsidR="00EA3AC1" w:rsidRDefault="00EA3AC1" w:rsidP="00EA3AC1">
            <w:pPr>
              <w:pStyle w:val="TableParagraph"/>
              <w:spacing w:line="240" w:lineRule="auto"/>
              <w:ind w:firstLine="420"/>
              <w:jc w:val="left"/>
              <w:rPr>
                <w:rFonts w:ascii="Calibri"/>
                <w:sz w:val="21"/>
              </w:rPr>
            </w:pPr>
            <w:r>
              <w:rPr>
                <w:rFonts w:ascii="Calibri"/>
                <w:sz w:val="21"/>
              </w:rPr>
              <w:t>22-23-24-9-25-17</w:t>
            </w:r>
          </w:p>
        </w:tc>
        <w:tc>
          <w:tcPr>
            <w:tcW w:w="2403" w:type="dxa"/>
            <w:tcBorders>
              <w:top w:val="single" w:sz="4" w:space="0" w:color="000000"/>
              <w:left w:val="single" w:sz="4" w:space="0" w:color="000000"/>
              <w:bottom w:val="single" w:sz="4" w:space="0" w:color="000000"/>
              <w:right w:val="nil"/>
            </w:tcBorders>
          </w:tcPr>
          <w:p w14:paraId="2B544F9F" w14:textId="77777777" w:rsidR="00EA3AC1" w:rsidRDefault="00EA3AC1" w:rsidP="00EA3AC1">
            <w:pPr>
              <w:pStyle w:val="TableParagraph"/>
              <w:spacing w:line="240" w:lineRule="auto"/>
              <w:ind w:firstLine="420"/>
              <w:rPr>
                <w:rFonts w:ascii="Calibri"/>
                <w:sz w:val="21"/>
              </w:rPr>
            </w:pPr>
            <w:r>
              <w:rPr>
                <w:rFonts w:ascii="Calibri"/>
                <w:sz w:val="21"/>
              </w:rPr>
              <w:t>8</w:t>
            </w:r>
          </w:p>
        </w:tc>
      </w:tr>
      <w:tr w:rsidR="00EA3AC1" w14:paraId="147A5AC5"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1C1757BA" w14:textId="77777777" w:rsidR="00EA3AC1" w:rsidRDefault="00EA3AC1" w:rsidP="00EA3AC1">
            <w:pPr>
              <w:pStyle w:val="TableParagraph"/>
              <w:spacing w:line="240" w:lineRule="auto"/>
              <w:ind w:firstLine="420"/>
              <w:rPr>
                <w:rFonts w:ascii="Calibri"/>
                <w:sz w:val="21"/>
              </w:rPr>
            </w:pPr>
            <w:r>
              <w:rPr>
                <w:rFonts w:ascii="Calibri"/>
                <w:sz w:val="21"/>
              </w:rPr>
              <w:t>18</w:t>
            </w:r>
          </w:p>
        </w:tc>
        <w:tc>
          <w:tcPr>
            <w:tcW w:w="3120" w:type="dxa"/>
            <w:tcBorders>
              <w:top w:val="single" w:sz="4" w:space="0" w:color="000000"/>
              <w:left w:val="single" w:sz="4" w:space="0" w:color="000000"/>
              <w:bottom w:val="single" w:sz="4" w:space="0" w:color="000000"/>
              <w:right w:val="single" w:sz="4" w:space="0" w:color="000000"/>
            </w:tcBorders>
          </w:tcPr>
          <w:p w14:paraId="468D2F18" w14:textId="77777777" w:rsidR="00EA3AC1" w:rsidRDefault="00EA3AC1" w:rsidP="00EA3AC1">
            <w:pPr>
              <w:pStyle w:val="TableParagraph"/>
              <w:spacing w:line="240" w:lineRule="auto"/>
              <w:ind w:firstLine="420"/>
              <w:jc w:val="left"/>
              <w:rPr>
                <w:rFonts w:ascii="Calibri"/>
                <w:sz w:val="21"/>
              </w:rPr>
            </w:pPr>
            <w:r>
              <w:rPr>
                <w:rFonts w:ascii="Calibri"/>
                <w:sz w:val="21"/>
              </w:rPr>
              <w:t>22-23-24-9-25-26-15-18</w:t>
            </w:r>
          </w:p>
        </w:tc>
        <w:tc>
          <w:tcPr>
            <w:tcW w:w="2403" w:type="dxa"/>
            <w:tcBorders>
              <w:top w:val="single" w:sz="4" w:space="0" w:color="000000"/>
              <w:left w:val="single" w:sz="4" w:space="0" w:color="000000"/>
              <w:bottom w:val="single" w:sz="4" w:space="0" w:color="000000"/>
              <w:right w:val="nil"/>
            </w:tcBorders>
          </w:tcPr>
          <w:p w14:paraId="31549239" w14:textId="77777777" w:rsidR="00EA3AC1" w:rsidRDefault="00EA3AC1" w:rsidP="00EA3AC1">
            <w:pPr>
              <w:pStyle w:val="TableParagraph"/>
              <w:spacing w:line="240" w:lineRule="auto"/>
              <w:ind w:firstLine="420"/>
              <w:rPr>
                <w:rFonts w:ascii="Calibri"/>
                <w:sz w:val="21"/>
              </w:rPr>
            </w:pPr>
            <w:r>
              <w:rPr>
                <w:rFonts w:ascii="Calibri"/>
                <w:sz w:val="21"/>
              </w:rPr>
              <w:t>18</w:t>
            </w:r>
          </w:p>
        </w:tc>
      </w:tr>
      <w:tr w:rsidR="00EA3AC1" w14:paraId="7C64C994"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34F8E4AD" w14:textId="77777777" w:rsidR="00EA3AC1" w:rsidRDefault="00EA3AC1" w:rsidP="00EA3AC1">
            <w:pPr>
              <w:pStyle w:val="TableParagraph"/>
              <w:spacing w:line="240" w:lineRule="auto"/>
              <w:ind w:firstLine="420"/>
              <w:rPr>
                <w:rFonts w:ascii="Calibri"/>
                <w:sz w:val="21"/>
              </w:rPr>
            </w:pPr>
            <w:r>
              <w:rPr>
                <w:rFonts w:ascii="Calibri"/>
                <w:sz w:val="21"/>
              </w:rPr>
              <w:t>19</w:t>
            </w:r>
          </w:p>
        </w:tc>
        <w:tc>
          <w:tcPr>
            <w:tcW w:w="3120" w:type="dxa"/>
            <w:tcBorders>
              <w:top w:val="single" w:sz="4" w:space="0" w:color="000000"/>
              <w:left w:val="single" w:sz="4" w:space="0" w:color="000000"/>
              <w:bottom w:val="single" w:sz="4" w:space="0" w:color="000000"/>
              <w:right w:val="single" w:sz="4" w:space="0" w:color="000000"/>
            </w:tcBorders>
          </w:tcPr>
          <w:p w14:paraId="4B6981A9" w14:textId="77777777" w:rsidR="00EA3AC1" w:rsidRDefault="00EA3AC1" w:rsidP="00EA3AC1">
            <w:pPr>
              <w:pStyle w:val="TableParagraph"/>
              <w:spacing w:line="240" w:lineRule="auto"/>
              <w:ind w:firstLine="420"/>
              <w:jc w:val="left"/>
              <w:rPr>
                <w:rFonts w:ascii="Calibri"/>
                <w:sz w:val="21"/>
              </w:rPr>
            </w:pPr>
            <w:r>
              <w:rPr>
                <w:rFonts w:ascii="Calibri"/>
                <w:sz w:val="21"/>
              </w:rPr>
              <w:t>22-20-19</w:t>
            </w:r>
          </w:p>
        </w:tc>
        <w:tc>
          <w:tcPr>
            <w:tcW w:w="2403" w:type="dxa"/>
            <w:tcBorders>
              <w:top w:val="single" w:sz="4" w:space="0" w:color="000000"/>
              <w:left w:val="single" w:sz="4" w:space="0" w:color="000000"/>
              <w:bottom w:val="single" w:sz="4" w:space="0" w:color="000000"/>
              <w:right w:val="nil"/>
            </w:tcBorders>
          </w:tcPr>
          <w:p w14:paraId="29A00ECE" w14:textId="77777777" w:rsidR="00EA3AC1" w:rsidRDefault="00EA3AC1" w:rsidP="00EA3AC1">
            <w:pPr>
              <w:pStyle w:val="TableParagraph"/>
              <w:spacing w:line="240" w:lineRule="auto"/>
              <w:ind w:firstLine="420"/>
              <w:rPr>
                <w:rFonts w:ascii="Calibri"/>
                <w:sz w:val="21"/>
              </w:rPr>
            </w:pPr>
            <w:r>
              <w:rPr>
                <w:rFonts w:ascii="Calibri"/>
                <w:sz w:val="21"/>
              </w:rPr>
              <w:t>4</w:t>
            </w:r>
          </w:p>
        </w:tc>
      </w:tr>
      <w:tr w:rsidR="00EA3AC1" w14:paraId="3BBC43A0"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41961D50" w14:textId="77777777" w:rsidR="00EA3AC1" w:rsidRDefault="00EA3AC1" w:rsidP="00EA3AC1">
            <w:pPr>
              <w:pStyle w:val="TableParagraph"/>
              <w:spacing w:line="240" w:lineRule="auto"/>
              <w:ind w:firstLine="420"/>
              <w:rPr>
                <w:rFonts w:ascii="Calibri"/>
                <w:sz w:val="21"/>
              </w:rPr>
            </w:pPr>
            <w:r>
              <w:rPr>
                <w:rFonts w:ascii="Calibri"/>
                <w:sz w:val="21"/>
              </w:rPr>
              <w:t>20</w:t>
            </w:r>
          </w:p>
        </w:tc>
        <w:tc>
          <w:tcPr>
            <w:tcW w:w="3120" w:type="dxa"/>
            <w:tcBorders>
              <w:top w:val="single" w:sz="4" w:space="0" w:color="000000"/>
              <w:left w:val="single" w:sz="4" w:space="0" w:color="000000"/>
              <w:bottom w:val="single" w:sz="4" w:space="0" w:color="000000"/>
              <w:right w:val="single" w:sz="4" w:space="0" w:color="000000"/>
            </w:tcBorders>
          </w:tcPr>
          <w:p w14:paraId="36EF6B4B" w14:textId="77777777" w:rsidR="00EA3AC1" w:rsidRDefault="00EA3AC1" w:rsidP="00EA3AC1">
            <w:pPr>
              <w:pStyle w:val="TableParagraph"/>
              <w:spacing w:line="240" w:lineRule="auto"/>
              <w:ind w:firstLine="420"/>
              <w:jc w:val="left"/>
              <w:rPr>
                <w:rFonts w:ascii="Calibri"/>
                <w:sz w:val="21"/>
              </w:rPr>
            </w:pPr>
            <w:r>
              <w:rPr>
                <w:rFonts w:ascii="Calibri"/>
                <w:sz w:val="21"/>
              </w:rPr>
              <w:t>22-20</w:t>
            </w:r>
          </w:p>
        </w:tc>
        <w:tc>
          <w:tcPr>
            <w:tcW w:w="2403" w:type="dxa"/>
            <w:tcBorders>
              <w:top w:val="single" w:sz="4" w:space="0" w:color="000000"/>
              <w:left w:val="single" w:sz="4" w:space="0" w:color="000000"/>
              <w:bottom w:val="single" w:sz="4" w:space="0" w:color="000000"/>
              <w:right w:val="nil"/>
            </w:tcBorders>
          </w:tcPr>
          <w:p w14:paraId="19F3DEEF" w14:textId="77777777" w:rsidR="00EA3AC1" w:rsidRDefault="00EA3AC1" w:rsidP="00EA3AC1">
            <w:pPr>
              <w:pStyle w:val="TableParagraph"/>
              <w:spacing w:line="240" w:lineRule="auto"/>
              <w:ind w:firstLine="420"/>
              <w:rPr>
                <w:rFonts w:ascii="Calibri"/>
                <w:sz w:val="21"/>
              </w:rPr>
            </w:pPr>
            <w:r>
              <w:rPr>
                <w:rFonts w:ascii="Calibri"/>
                <w:sz w:val="21"/>
              </w:rPr>
              <w:t>2</w:t>
            </w:r>
          </w:p>
        </w:tc>
      </w:tr>
    </w:tbl>
    <w:p w14:paraId="407B31EF" w14:textId="77777777" w:rsidR="00EA3AC1" w:rsidRDefault="00EA3AC1" w:rsidP="00EA3AC1">
      <w:pPr>
        <w:ind w:firstLine="420"/>
        <w:rPr>
          <w:rFonts w:ascii="Calibri"/>
          <w:sz w:val="21"/>
        </w:rPr>
        <w:sectPr w:rsidR="00EA3AC1" w:rsidSect="00EA3AC1">
          <w:type w:val="continuous"/>
          <w:pgSz w:w="11910" w:h="16840"/>
          <w:pgMar w:top="1500" w:right="1680" w:bottom="1380" w:left="1680" w:header="720" w:footer="720" w:gutter="0"/>
          <w:cols w:space="720"/>
        </w:sectPr>
      </w:pPr>
    </w:p>
    <w:tbl>
      <w:tblPr>
        <w:tblW w:w="0" w:type="auto"/>
        <w:tblInd w:w="475"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050"/>
        <w:gridCol w:w="3120"/>
        <w:gridCol w:w="2403"/>
      </w:tblGrid>
      <w:tr w:rsidR="00EA3AC1" w14:paraId="3DFA00AB" w14:textId="77777777" w:rsidTr="001D0E79">
        <w:trPr>
          <w:trHeight w:val="320"/>
        </w:trPr>
        <w:tc>
          <w:tcPr>
            <w:tcW w:w="2050" w:type="dxa"/>
            <w:tcBorders>
              <w:left w:val="nil"/>
              <w:bottom w:val="single" w:sz="4" w:space="0" w:color="000000"/>
              <w:right w:val="single" w:sz="4" w:space="0" w:color="000000"/>
            </w:tcBorders>
          </w:tcPr>
          <w:p w14:paraId="51376B60" w14:textId="77777777" w:rsidR="00EA3AC1" w:rsidRDefault="00EA3AC1" w:rsidP="00EA3AC1">
            <w:pPr>
              <w:pStyle w:val="TableParagraph"/>
              <w:spacing w:line="240" w:lineRule="auto"/>
              <w:ind w:firstLine="420"/>
              <w:rPr>
                <w:rFonts w:ascii="Calibri"/>
                <w:sz w:val="21"/>
              </w:rPr>
            </w:pPr>
            <w:r>
              <w:rPr>
                <w:rFonts w:ascii="Calibri"/>
                <w:sz w:val="21"/>
              </w:rPr>
              <w:lastRenderedPageBreak/>
              <w:t>21</w:t>
            </w:r>
          </w:p>
        </w:tc>
        <w:tc>
          <w:tcPr>
            <w:tcW w:w="3120" w:type="dxa"/>
            <w:tcBorders>
              <w:left w:val="single" w:sz="4" w:space="0" w:color="000000"/>
              <w:bottom w:val="single" w:sz="4" w:space="0" w:color="000000"/>
              <w:right w:val="single" w:sz="4" w:space="0" w:color="000000"/>
            </w:tcBorders>
          </w:tcPr>
          <w:p w14:paraId="561F1BA3" w14:textId="77777777" w:rsidR="00EA3AC1" w:rsidRDefault="00EA3AC1" w:rsidP="00EA3AC1">
            <w:pPr>
              <w:pStyle w:val="TableParagraph"/>
              <w:spacing w:line="240" w:lineRule="auto"/>
              <w:ind w:firstLine="420"/>
              <w:jc w:val="left"/>
              <w:rPr>
                <w:rFonts w:ascii="Calibri"/>
                <w:sz w:val="21"/>
              </w:rPr>
            </w:pPr>
            <w:r>
              <w:rPr>
                <w:rFonts w:ascii="Calibri"/>
                <w:sz w:val="21"/>
              </w:rPr>
              <w:t>22-21</w:t>
            </w:r>
          </w:p>
        </w:tc>
        <w:tc>
          <w:tcPr>
            <w:tcW w:w="2403" w:type="dxa"/>
            <w:tcBorders>
              <w:left w:val="single" w:sz="4" w:space="0" w:color="000000"/>
              <w:bottom w:val="single" w:sz="4" w:space="0" w:color="000000"/>
              <w:right w:val="nil"/>
            </w:tcBorders>
          </w:tcPr>
          <w:p w14:paraId="02742D49" w14:textId="77777777" w:rsidR="00EA3AC1" w:rsidRDefault="00EA3AC1" w:rsidP="00EA3AC1">
            <w:pPr>
              <w:pStyle w:val="TableParagraph"/>
              <w:spacing w:line="240" w:lineRule="auto"/>
              <w:ind w:firstLine="420"/>
              <w:jc w:val="left"/>
              <w:rPr>
                <w:rFonts w:ascii="Calibri"/>
                <w:sz w:val="21"/>
              </w:rPr>
            </w:pPr>
            <w:r>
              <w:rPr>
                <w:rFonts w:ascii="Calibri"/>
                <w:sz w:val="21"/>
              </w:rPr>
              <w:t>2</w:t>
            </w:r>
          </w:p>
        </w:tc>
      </w:tr>
      <w:tr w:rsidR="00EA3AC1" w14:paraId="58D0A965"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3AF86DF9" w14:textId="77777777" w:rsidR="00EA3AC1" w:rsidRDefault="00EA3AC1" w:rsidP="00EA3AC1">
            <w:pPr>
              <w:pStyle w:val="TableParagraph"/>
              <w:spacing w:line="240" w:lineRule="auto"/>
              <w:ind w:firstLine="420"/>
              <w:rPr>
                <w:rFonts w:ascii="Calibri"/>
                <w:sz w:val="21"/>
              </w:rPr>
            </w:pPr>
            <w:r>
              <w:rPr>
                <w:rFonts w:ascii="Calibri"/>
                <w:sz w:val="21"/>
              </w:rPr>
              <w:t>22</w:t>
            </w:r>
          </w:p>
        </w:tc>
        <w:tc>
          <w:tcPr>
            <w:tcW w:w="3120" w:type="dxa"/>
            <w:tcBorders>
              <w:top w:val="single" w:sz="4" w:space="0" w:color="000000"/>
              <w:left w:val="single" w:sz="4" w:space="0" w:color="000000"/>
              <w:bottom w:val="single" w:sz="4" w:space="0" w:color="000000"/>
              <w:right w:val="single" w:sz="4" w:space="0" w:color="000000"/>
            </w:tcBorders>
          </w:tcPr>
          <w:p w14:paraId="679FCFBB" w14:textId="77777777" w:rsidR="00EA3AC1" w:rsidRDefault="00EA3AC1" w:rsidP="00EA3AC1">
            <w:pPr>
              <w:pStyle w:val="TableParagraph"/>
              <w:spacing w:line="240" w:lineRule="auto"/>
              <w:ind w:firstLine="420"/>
              <w:jc w:val="left"/>
              <w:rPr>
                <w:rFonts w:ascii="Calibri"/>
                <w:sz w:val="21"/>
              </w:rPr>
            </w:pPr>
            <w:r>
              <w:rPr>
                <w:rFonts w:ascii="Calibri"/>
                <w:sz w:val="21"/>
              </w:rPr>
              <w:t>0</w:t>
            </w:r>
          </w:p>
        </w:tc>
        <w:tc>
          <w:tcPr>
            <w:tcW w:w="2403" w:type="dxa"/>
            <w:tcBorders>
              <w:top w:val="single" w:sz="4" w:space="0" w:color="000000"/>
              <w:left w:val="single" w:sz="4" w:space="0" w:color="000000"/>
              <w:bottom w:val="single" w:sz="4" w:space="0" w:color="000000"/>
              <w:right w:val="nil"/>
            </w:tcBorders>
          </w:tcPr>
          <w:p w14:paraId="78F136CF" w14:textId="77777777" w:rsidR="00EA3AC1" w:rsidRDefault="00EA3AC1" w:rsidP="00EA3AC1">
            <w:pPr>
              <w:pStyle w:val="TableParagraph"/>
              <w:spacing w:line="240" w:lineRule="auto"/>
              <w:ind w:firstLine="420"/>
              <w:jc w:val="left"/>
              <w:rPr>
                <w:rFonts w:ascii="Calibri"/>
                <w:sz w:val="21"/>
              </w:rPr>
            </w:pPr>
            <w:r>
              <w:rPr>
                <w:rFonts w:ascii="Calibri"/>
                <w:sz w:val="21"/>
              </w:rPr>
              <w:t>0</w:t>
            </w:r>
          </w:p>
        </w:tc>
      </w:tr>
      <w:tr w:rsidR="00EA3AC1" w14:paraId="7257C495"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57FF6DD1" w14:textId="77777777" w:rsidR="00EA3AC1" w:rsidRDefault="00EA3AC1" w:rsidP="00EA3AC1">
            <w:pPr>
              <w:pStyle w:val="TableParagraph"/>
              <w:spacing w:line="240" w:lineRule="auto"/>
              <w:ind w:firstLine="420"/>
              <w:rPr>
                <w:rFonts w:ascii="Calibri"/>
                <w:sz w:val="21"/>
              </w:rPr>
            </w:pPr>
            <w:r>
              <w:rPr>
                <w:rFonts w:ascii="Calibri"/>
                <w:sz w:val="21"/>
              </w:rPr>
              <w:t>23</w:t>
            </w:r>
          </w:p>
        </w:tc>
        <w:tc>
          <w:tcPr>
            <w:tcW w:w="3120" w:type="dxa"/>
            <w:tcBorders>
              <w:top w:val="single" w:sz="4" w:space="0" w:color="000000"/>
              <w:left w:val="single" w:sz="4" w:space="0" w:color="000000"/>
              <w:bottom w:val="single" w:sz="4" w:space="0" w:color="000000"/>
              <w:right w:val="single" w:sz="4" w:space="0" w:color="000000"/>
            </w:tcBorders>
          </w:tcPr>
          <w:p w14:paraId="7D24DADE" w14:textId="77777777" w:rsidR="00EA3AC1" w:rsidRDefault="00EA3AC1" w:rsidP="00EA3AC1">
            <w:pPr>
              <w:pStyle w:val="TableParagraph"/>
              <w:spacing w:line="240" w:lineRule="auto"/>
              <w:ind w:firstLine="420"/>
              <w:jc w:val="left"/>
              <w:rPr>
                <w:rFonts w:ascii="Calibri"/>
                <w:sz w:val="21"/>
              </w:rPr>
            </w:pPr>
            <w:r>
              <w:rPr>
                <w:rFonts w:ascii="Calibri"/>
                <w:sz w:val="21"/>
              </w:rPr>
              <w:t>22-23</w:t>
            </w:r>
          </w:p>
        </w:tc>
        <w:tc>
          <w:tcPr>
            <w:tcW w:w="2403" w:type="dxa"/>
            <w:tcBorders>
              <w:top w:val="single" w:sz="4" w:space="0" w:color="000000"/>
              <w:left w:val="single" w:sz="4" w:space="0" w:color="000000"/>
              <w:bottom w:val="single" w:sz="4" w:space="0" w:color="000000"/>
              <w:right w:val="nil"/>
            </w:tcBorders>
          </w:tcPr>
          <w:p w14:paraId="09ED5EBA" w14:textId="77777777" w:rsidR="00EA3AC1" w:rsidRDefault="00EA3AC1" w:rsidP="00EA3AC1">
            <w:pPr>
              <w:pStyle w:val="TableParagraph"/>
              <w:spacing w:line="240" w:lineRule="auto"/>
              <w:ind w:firstLine="420"/>
              <w:jc w:val="left"/>
              <w:rPr>
                <w:rFonts w:ascii="Calibri"/>
                <w:sz w:val="21"/>
              </w:rPr>
            </w:pPr>
            <w:r>
              <w:rPr>
                <w:rFonts w:ascii="Calibri"/>
                <w:sz w:val="21"/>
              </w:rPr>
              <w:t>1</w:t>
            </w:r>
          </w:p>
        </w:tc>
      </w:tr>
      <w:tr w:rsidR="00EA3AC1" w14:paraId="09A7C453"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2C1D7F1E" w14:textId="77777777" w:rsidR="00EA3AC1" w:rsidRDefault="00EA3AC1" w:rsidP="00EA3AC1">
            <w:pPr>
              <w:pStyle w:val="TableParagraph"/>
              <w:spacing w:line="240" w:lineRule="auto"/>
              <w:ind w:firstLine="420"/>
              <w:rPr>
                <w:rFonts w:ascii="Calibri"/>
                <w:sz w:val="21"/>
              </w:rPr>
            </w:pPr>
            <w:r>
              <w:rPr>
                <w:rFonts w:ascii="Calibri"/>
                <w:sz w:val="21"/>
              </w:rPr>
              <w:t>24</w:t>
            </w:r>
          </w:p>
        </w:tc>
        <w:tc>
          <w:tcPr>
            <w:tcW w:w="3120" w:type="dxa"/>
            <w:tcBorders>
              <w:top w:val="single" w:sz="4" w:space="0" w:color="000000"/>
              <w:left w:val="single" w:sz="4" w:space="0" w:color="000000"/>
              <w:bottom w:val="single" w:sz="4" w:space="0" w:color="000000"/>
              <w:right w:val="single" w:sz="4" w:space="0" w:color="000000"/>
            </w:tcBorders>
          </w:tcPr>
          <w:p w14:paraId="02A26676" w14:textId="77777777" w:rsidR="00EA3AC1" w:rsidRDefault="00EA3AC1" w:rsidP="00EA3AC1">
            <w:pPr>
              <w:pStyle w:val="TableParagraph"/>
              <w:spacing w:line="240" w:lineRule="auto"/>
              <w:ind w:firstLine="420"/>
              <w:jc w:val="left"/>
              <w:rPr>
                <w:rFonts w:ascii="Calibri"/>
                <w:sz w:val="21"/>
              </w:rPr>
            </w:pPr>
            <w:r>
              <w:rPr>
                <w:rFonts w:ascii="Calibri"/>
                <w:sz w:val="21"/>
              </w:rPr>
              <w:t>22-23-24</w:t>
            </w:r>
          </w:p>
        </w:tc>
        <w:tc>
          <w:tcPr>
            <w:tcW w:w="2403" w:type="dxa"/>
            <w:tcBorders>
              <w:top w:val="single" w:sz="4" w:space="0" w:color="000000"/>
              <w:left w:val="single" w:sz="4" w:space="0" w:color="000000"/>
              <w:bottom w:val="single" w:sz="4" w:space="0" w:color="000000"/>
              <w:right w:val="nil"/>
            </w:tcBorders>
          </w:tcPr>
          <w:p w14:paraId="2B417810" w14:textId="77777777" w:rsidR="00EA3AC1" w:rsidRDefault="00EA3AC1" w:rsidP="00EA3AC1">
            <w:pPr>
              <w:pStyle w:val="TableParagraph"/>
              <w:spacing w:line="240" w:lineRule="auto"/>
              <w:ind w:firstLine="420"/>
              <w:jc w:val="left"/>
              <w:rPr>
                <w:rFonts w:ascii="Calibri"/>
                <w:sz w:val="21"/>
              </w:rPr>
            </w:pPr>
            <w:r>
              <w:rPr>
                <w:rFonts w:ascii="Calibri"/>
                <w:sz w:val="21"/>
              </w:rPr>
              <w:t>2</w:t>
            </w:r>
          </w:p>
        </w:tc>
      </w:tr>
      <w:tr w:rsidR="00EA3AC1" w14:paraId="40EAB016"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04236BB6" w14:textId="77777777" w:rsidR="00EA3AC1" w:rsidRDefault="00EA3AC1" w:rsidP="00EA3AC1">
            <w:pPr>
              <w:pStyle w:val="TableParagraph"/>
              <w:spacing w:line="240" w:lineRule="auto"/>
              <w:ind w:firstLine="420"/>
              <w:rPr>
                <w:rFonts w:ascii="Calibri"/>
                <w:sz w:val="21"/>
              </w:rPr>
            </w:pPr>
            <w:r>
              <w:rPr>
                <w:rFonts w:ascii="Calibri"/>
                <w:sz w:val="21"/>
              </w:rPr>
              <w:t>25</w:t>
            </w:r>
          </w:p>
        </w:tc>
        <w:tc>
          <w:tcPr>
            <w:tcW w:w="3120" w:type="dxa"/>
            <w:tcBorders>
              <w:top w:val="single" w:sz="4" w:space="0" w:color="000000"/>
              <w:left w:val="single" w:sz="4" w:space="0" w:color="000000"/>
              <w:bottom w:val="single" w:sz="4" w:space="0" w:color="000000"/>
              <w:right w:val="single" w:sz="4" w:space="0" w:color="000000"/>
            </w:tcBorders>
          </w:tcPr>
          <w:p w14:paraId="5DE7EA80" w14:textId="77777777" w:rsidR="00EA3AC1" w:rsidRDefault="00EA3AC1" w:rsidP="00EA3AC1">
            <w:pPr>
              <w:pStyle w:val="TableParagraph"/>
              <w:spacing w:line="240" w:lineRule="auto"/>
              <w:ind w:firstLine="420"/>
              <w:jc w:val="left"/>
              <w:rPr>
                <w:rFonts w:ascii="Calibri"/>
                <w:sz w:val="21"/>
              </w:rPr>
            </w:pPr>
            <w:r>
              <w:rPr>
                <w:rFonts w:ascii="Calibri"/>
                <w:sz w:val="21"/>
              </w:rPr>
              <w:t>22-23-24-9-25</w:t>
            </w:r>
          </w:p>
        </w:tc>
        <w:tc>
          <w:tcPr>
            <w:tcW w:w="2403" w:type="dxa"/>
            <w:tcBorders>
              <w:top w:val="single" w:sz="4" w:space="0" w:color="000000"/>
              <w:left w:val="single" w:sz="4" w:space="0" w:color="000000"/>
              <w:bottom w:val="single" w:sz="4" w:space="0" w:color="000000"/>
              <w:right w:val="nil"/>
            </w:tcBorders>
          </w:tcPr>
          <w:p w14:paraId="251C11FC" w14:textId="77777777" w:rsidR="00EA3AC1" w:rsidRDefault="00EA3AC1" w:rsidP="00EA3AC1">
            <w:pPr>
              <w:pStyle w:val="TableParagraph"/>
              <w:spacing w:line="240" w:lineRule="auto"/>
              <w:ind w:firstLine="420"/>
              <w:jc w:val="left"/>
              <w:rPr>
                <w:rFonts w:ascii="Calibri"/>
                <w:sz w:val="21"/>
              </w:rPr>
            </w:pPr>
            <w:r>
              <w:rPr>
                <w:rFonts w:ascii="Calibri"/>
                <w:sz w:val="21"/>
              </w:rPr>
              <w:t>7</w:t>
            </w:r>
          </w:p>
        </w:tc>
      </w:tr>
      <w:tr w:rsidR="00EA3AC1" w14:paraId="46CA1401" w14:textId="77777777" w:rsidTr="001D0E79">
        <w:trPr>
          <w:trHeight w:val="300"/>
        </w:trPr>
        <w:tc>
          <w:tcPr>
            <w:tcW w:w="2050" w:type="dxa"/>
            <w:tcBorders>
              <w:top w:val="single" w:sz="4" w:space="0" w:color="000000"/>
              <w:left w:val="nil"/>
              <w:bottom w:val="single" w:sz="4" w:space="0" w:color="000000"/>
              <w:right w:val="single" w:sz="4" w:space="0" w:color="000000"/>
            </w:tcBorders>
          </w:tcPr>
          <w:p w14:paraId="06721709" w14:textId="77777777" w:rsidR="00EA3AC1" w:rsidRDefault="00EA3AC1" w:rsidP="00EA3AC1">
            <w:pPr>
              <w:pStyle w:val="TableParagraph"/>
              <w:spacing w:line="240" w:lineRule="auto"/>
              <w:ind w:firstLine="420"/>
              <w:rPr>
                <w:rFonts w:ascii="Calibri"/>
                <w:sz w:val="21"/>
              </w:rPr>
            </w:pPr>
            <w:r>
              <w:rPr>
                <w:rFonts w:ascii="Calibri"/>
                <w:sz w:val="21"/>
              </w:rPr>
              <w:t>26</w:t>
            </w:r>
          </w:p>
        </w:tc>
        <w:tc>
          <w:tcPr>
            <w:tcW w:w="3120" w:type="dxa"/>
            <w:tcBorders>
              <w:top w:val="single" w:sz="4" w:space="0" w:color="000000"/>
              <w:left w:val="single" w:sz="4" w:space="0" w:color="000000"/>
              <w:bottom w:val="single" w:sz="4" w:space="0" w:color="000000"/>
              <w:right w:val="single" w:sz="4" w:space="0" w:color="000000"/>
            </w:tcBorders>
          </w:tcPr>
          <w:p w14:paraId="61EA5BFB" w14:textId="77777777" w:rsidR="00EA3AC1" w:rsidRDefault="00EA3AC1" w:rsidP="00EA3AC1">
            <w:pPr>
              <w:pStyle w:val="TableParagraph"/>
              <w:spacing w:line="240" w:lineRule="auto"/>
              <w:ind w:firstLine="420"/>
              <w:jc w:val="left"/>
              <w:rPr>
                <w:rFonts w:ascii="Calibri"/>
                <w:sz w:val="21"/>
              </w:rPr>
            </w:pPr>
            <w:r>
              <w:rPr>
                <w:rFonts w:ascii="Calibri"/>
                <w:sz w:val="21"/>
              </w:rPr>
              <w:t>22-23-24-9-25-26</w:t>
            </w:r>
          </w:p>
        </w:tc>
        <w:tc>
          <w:tcPr>
            <w:tcW w:w="2403" w:type="dxa"/>
            <w:tcBorders>
              <w:top w:val="single" w:sz="4" w:space="0" w:color="000000"/>
              <w:left w:val="single" w:sz="4" w:space="0" w:color="000000"/>
              <w:bottom w:val="single" w:sz="4" w:space="0" w:color="000000"/>
              <w:right w:val="nil"/>
            </w:tcBorders>
          </w:tcPr>
          <w:p w14:paraId="76D7905C" w14:textId="77777777" w:rsidR="00EA3AC1" w:rsidRDefault="00EA3AC1" w:rsidP="00EA3AC1">
            <w:pPr>
              <w:pStyle w:val="TableParagraph"/>
              <w:spacing w:line="240" w:lineRule="auto"/>
              <w:ind w:firstLine="420"/>
              <w:jc w:val="left"/>
              <w:rPr>
                <w:rFonts w:ascii="Calibri"/>
                <w:sz w:val="21"/>
              </w:rPr>
            </w:pPr>
            <w:r>
              <w:rPr>
                <w:rFonts w:ascii="Calibri"/>
                <w:sz w:val="21"/>
              </w:rPr>
              <w:t>10</w:t>
            </w:r>
          </w:p>
        </w:tc>
      </w:tr>
    </w:tbl>
    <w:p w14:paraId="516E4A7F" w14:textId="77777777" w:rsidR="00EA3AC1" w:rsidRDefault="00EA3AC1" w:rsidP="00EA3AC1">
      <w:pPr>
        <w:pStyle w:val="afe"/>
        <w:ind w:firstLine="361"/>
        <w:rPr>
          <w:b/>
          <w:sz w:val="18"/>
        </w:rPr>
      </w:pPr>
    </w:p>
    <w:p w14:paraId="0F2CC5B4" w14:textId="77777777" w:rsidR="00EA3AC1" w:rsidRDefault="00EA3AC1" w:rsidP="00EA3AC1">
      <w:pPr>
        <w:pStyle w:val="afe"/>
        <w:ind w:firstLine="452"/>
        <w:rPr>
          <w:lang w:eastAsia="zh-CN"/>
        </w:rPr>
      </w:pPr>
      <w:r>
        <w:rPr>
          <w:spacing w:val="-7"/>
          <w:lang w:eastAsia="zh-CN"/>
        </w:rPr>
        <w:t xml:space="preserve">找出最短路径中包含巡检点较多的几条巡检路径，并用最小周期 </w:t>
      </w:r>
      <w:r>
        <w:rPr>
          <w:lang w:eastAsia="zh-CN"/>
        </w:rPr>
        <w:t>35min</w:t>
      </w:r>
      <w:r>
        <w:rPr>
          <w:spacing w:val="-20"/>
          <w:lang w:eastAsia="zh-CN"/>
        </w:rPr>
        <w:t xml:space="preserve"> 为各</w:t>
      </w:r>
      <w:r>
        <w:rPr>
          <w:spacing w:val="-18"/>
          <w:lang w:eastAsia="zh-CN"/>
        </w:rPr>
        <w:t>条路径的周期，然后筛选出其中总耗时</w:t>
      </w:r>
      <w:r>
        <w:rPr>
          <w:rFonts w:ascii="Times New Roman" w:eastAsia="Times New Roman"/>
          <w:i/>
          <w:lang w:eastAsia="zh-CN"/>
        </w:rPr>
        <w:t xml:space="preserve">T </w:t>
      </w:r>
      <w:r>
        <w:rPr>
          <w:spacing w:val="-10"/>
          <w:lang w:eastAsia="zh-CN"/>
        </w:rPr>
        <w:t xml:space="preserve">小于或等于 </w:t>
      </w:r>
      <w:r>
        <w:rPr>
          <w:lang w:eastAsia="zh-CN"/>
        </w:rPr>
        <w:t>35min</w:t>
      </w:r>
      <w:r>
        <w:rPr>
          <w:spacing w:val="-9"/>
          <w:lang w:eastAsia="zh-CN"/>
        </w:rPr>
        <w:t xml:space="preserve"> 的巡检路径。</w:t>
      </w:r>
    </w:p>
    <w:p w14:paraId="43A93C85" w14:textId="77777777" w:rsidR="00EA3AC1" w:rsidRDefault="00EA3AC1" w:rsidP="00EA3AC1">
      <w:pPr>
        <w:pStyle w:val="afe"/>
        <w:ind w:firstLine="480"/>
        <w:rPr>
          <w:lang w:eastAsia="zh-CN"/>
        </w:rPr>
      </w:pPr>
      <w:r>
        <w:rPr>
          <w:lang w:eastAsia="zh-CN"/>
        </w:rPr>
        <w:t>因为最小周期时间不能被 8 小时整除，所以下面每班上班时间，采用 13 周</w:t>
      </w:r>
    </w:p>
    <w:p w14:paraId="4E8381A6" w14:textId="77777777" w:rsidR="00EA3AC1" w:rsidRDefault="00EA3AC1" w:rsidP="00EA3AC1">
      <w:pPr>
        <w:pStyle w:val="afe"/>
        <w:ind w:firstLine="480"/>
        <w:rPr>
          <w:lang w:eastAsia="zh-CN"/>
        </w:rPr>
      </w:pPr>
      <w:r>
        <w:rPr>
          <w:lang w:eastAsia="zh-CN"/>
        </w:rPr>
        <w:t>期制或 14 周期制。</w:t>
      </w:r>
    </w:p>
    <w:p w14:paraId="26119426" w14:textId="77777777" w:rsidR="00EA3AC1" w:rsidRDefault="00EA3AC1" w:rsidP="00EA3AC1">
      <w:pPr>
        <w:pStyle w:val="afe"/>
        <w:ind w:firstLine="452"/>
        <w:rPr>
          <w:lang w:eastAsia="zh-CN"/>
        </w:rPr>
      </w:pPr>
      <w:r>
        <w:rPr>
          <w:spacing w:val="-7"/>
          <w:lang w:eastAsia="zh-CN"/>
        </w:rPr>
        <w:t>考虑到工作量要均衡，所以以每条巡检路线行走总时间作为工作量，建立如下模型：</w:t>
      </w:r>
    </w:p>
    <w:p w14:paraId="0B6D3D4A" w14:textId="77777777" w:rsidR="00EA3AC1" w:rsidRDefault="00EA3AC1" w:rsidP="00EA3AC1">
      <w:pPr>
        <w:ind w:firstLine="480"/>
        <w:jc w:val="center"/>
        <w:rPr>
          <w:sz w:val="23"/>
        </w:rPr>
      </w:pPr>
      <w:r>
        <w:rPr>
          <w:noProof/>
        </w:rPr>
        <mc:AlternateContent>
          <mc:Choice Requires="wps">
            <w:drawing>
              <wp:anchor distT="0" distB="0" distL="114300" distR="114300" simplePos="0" relativeHeight="251680768" behindDoc="1" locked="0" layoutInCell="1" allowOverlap="1" wp14:anchorId="084A579A" wp14:editId="270F5C47">
                <wp:simplePos x="0" y="0"/>
                <wp:positionH relativeFrom="page">
                  <wp:posOffset>3321685</wp:posOffset>
                </wp:positionH>
                <wp:positionV relativeFrom="paragraph">
                  <wp:posOffset>250825</wp:posOffset>
                </wp:positionV>
                <wp:extent cx="1145540" cy="0"/>
                <wp:effectExtent l="6985" t="6985" r="9525" b="12065"/>
                <wp:wrapNone/>
                <wp:docPr id="4519888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73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C8055" id="Line 10"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55pt,19.75pt" to="351.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" strokeweight=".20339mm">
                <w10:wrap anchorx="page"/>
              </v:line>
            </w:pict>
          </mc:Fallback>
        </mc:AlternateContent>
      </w:r>
      <w:r>
        <w:rPr>
          <w:i/>
          <w:w w:val="105"/>
          <w:position w:val="-17"/>
          <w:sz w:val="23"/>
        </w:rPr>
        <w:t xml:space="preserve">a </w:t>
      </w:r>
      <w:r>
        <w:rPr>
          <w:rFonts w:ascii="Symbol" w:hAnsi="Symbol"/>
          <w:w w:val="105"/>
          <w:position w:val="-17"/>
          <w:sz w:val="23"/>
        </w:rPr>
        <w:t></w:t>
      </w:r>
      <w:r>
        <w:rPr>
          <w:w w:val="105"/>
          <w:position w:val="-17"/>
          <w:sz w:val="23"/>
        </w:rPr>
        <w:t xml:space="preserve"> </w:t>
      </w:r>
      <w:proofErr w:type="gramStart"/>
      <w:r>
        <w:rPr>
          <w:w w:val="105"/>
          <w:sz w:val="23"/>
        </w:rPr>
        <w:t>max(</w:t>
      </w:r>
      <w:proofErr w:type="gramEnd"/>
      <w:r>
        <w:rPr>
          <w:i/>
          <w:w w:val="105"/>
          <w:sz w:val="23"/>
        </w:rPr>
        <w:t>L</w:t>
      </w:r>
      <w:r>
        <w:rPr>
          <w:i/>
          <w:w w:val="105"/>
          <w:position w:val="-5"/>
          <w:sz w:val="13"/>
        </w:rPr>
        <w:t xml:space="preserve">j </w:t>
      </w:r>
      <w:r>
        <w:rPr>
          <w:w w:val="105"/>
          <w:sz w:val="23"/>
        </w:rPr>
        <w:t xml:space="preserve">) </w:t>
      </w:r>
      <w:r>
        <w:rPr>
          <w:rFonts w:ascii="Symbol" w:hAnsi="Symbol"/>
          <w:w w:val="105"/>
          <w:sz w:val="23"/>
        </w:rPr>
        <w:t></w:t>
      </w:r>
      <w:r>
        <w:rPr>
          <w:w w:val="105"/>
          <w:sz w:val="23"/>
        </w:rPr>
        <w:t xml:space="preserve"> min(</w:t>
      </w:r>
      <w:r>
        <w:rPr>
          <w:i/>
          <w:w w:val="105"/>
          <w:sz w:val="23"/>
        </w:rPr>
        <w:t>L</w:t>
      </w:r>
      <w:r>
        <w:rPr>
          <w:i/>
          <w:w w:val="105"/>
          <w:position w:val="-5"/>
          <w:sz w:val="13"/>
        </w:rPr>
        <w:t xml:space="preserve">j </w:t>
      </w:r>
      <w:r>
        <w:rPr>
          <w:w w:val="105"/>
          <w:sz w:val="23"/>
        </w:rPr>
        <w:t>)</w:t>
      </w:r>
    </w:p>
    <w:p w14:paraId="78D4FE4C" w14:textId="77777777" w:rsidR="00EA3AC1" w:rsidRDefault="00EA3AC1" w:rsidP="00EA3AC1">
      <w:pPr>
        <w:ind w:firstLine="482"/>
        <w:jc w:val="center"/>
        <w:rPr>
          <w:sz w:val="23"/>
        </w:rPr>
      </w:pPr>
      <w:proofErr w:type="gramStart"/>
      <w:r>
        <w:rPr>
          <w:w w:val="105"/>
          <w:sz w:val="23"/>
        </w:rPr>
        <w:t>max(</w:t>
      </w:r>
      <w:proofErr w:type="gramEnd"/>
      <w:r>
        <w:rPr>
          <w:i/>
          <w:w w:val="105"/>
          <w:sz w:val="23"/>
        </w:rPr>
        <w:t>L</w:t>
      </w:r>
      <w:r>
        <w:rPr>
          <w:i/>
          <w:w w:val="105"/>
          <w:position w:val="-5"/>
          <w:sz w:val="13"/>
        </w:rPr>
        <w:t xml:space="preserve">j </w:t>
      </w:r>
      <w:r>
        <w:rPr>
          <w:w w:val="105"/>
          <w:sz w:val="23"/>
        </w:rPr>
        <w:t>)</w:t>
      </w:r>
    </w:p>
    <w:p w14:paraId="1E2C8F37" w14:textId="77777777" w:rsidR="00EA3AC1" w:rsidRDefault="00EA3AC1" w:rsidP="00EA3AC1">
      <w:pPr>
        <w:pStyle w:val="afe"/>
        <w:ind w:firstLine="480"/>
        <w:rPr>
          <w:lang w:eastAsia="zh-CN"/>
        </w:rPr>
      </w:pPr>
      <w:r>
        <w:rPr>
          <w:lang w:eastAsia="zh-CN"/>
        </w:rPr>
        <w:t xml:space="preserve">其中， </w:t>
      </w:r>
      <w:r>
        <w:rPr>
          <w:rFonts w:ascii="Times New Roman" w:eastAsia="Times New Roman"/>
          <w:i/>
          <w:sz w:val="23"/>
          <w:lang w:eastAsia="zh-CN"/>
        </w:rPr>
        <w:t>L</w:t>
      </w:r>
      <w:r>
        <w:rPr>
          <w:rFonts w:ascii="Times New Roman" w:eastAsia="Times New Roman"/>
          <w:i/>
          <w:position w:val="-5"/>
          <w:sz w:val="13"/>
          <w:lang w:eastAsia="zh-CN"/>
        </w:rPr>
        <w:t xml:space="preserve">j </w:t>
      </w:r>
      <w:r>
        <w:rPr>
          <w:lang w:eastAsia="zh-CN"/>
        </w:rPr>
        <w:t>为最终确立的巡检路线行走的总时间。</w:t>
      </w:r>
    </w:p>
    <w:p w14:paraId="2E7EF025" w14:textId="77777777" w:rsidR="00EA3AC1" w:rsidRDefault="00EA3AC1" w:rsidP="00EA3AC1">
      <w:pPr>
        <w:pStyle w:val="afe"/>
        <w:ind w:firstLine="480"/>
        <w:rPr>
          <w:lang w:eastAsia="zh-CN"/>
        </w:rPr>
      </w:pPr>
      <w:r>
        <w:rPr>
          <w:lang w:eastAsia="zh-CN"/>
        </w:rPr>
        <w:t>最后，由题意要求，假设各巡检点巡检所耗时间为</w:t>
      </w:r>
      <w:r>
        <w:rPr>
          <w:rFonts w:ascii="Times New Roman" w:eastAsia="Times New Roman"/>
          <w:i/>
          <w:lang w:eastAsia="zh-CN"/>
        </w:rPr>
        <w:t>t</w:t>
      </w:r>
      <w:proofErr w:type="spellStart"/>
      <w:r>
        <w:rPr>
          <w:rFonts w:ascii="Times New Roman" w:eastAsia="Times New Roman"/>
          <w:i/>
          <w:position w:val="-5"/>
          <w:sz w:val="14"/>
          <w:lang w:eastAsia="zh-CN"/>
        </w:rPr>
        <w:t>i</w:t>
      </w:r>
      <w:proofErr w:type="spellEnd"/>
      <w:r>
        <w:rPr>
          <w:rFonts w:ascii="Times New Roman" w:eastAsia="Times New Roman"/>
          <w:i/>
          <w:position w:val="-5"/>
          <w:sz w:val="14"/>
          <w:lang w:eastAsia="zh-CN"/>
        </w:rPr>
        <w:t xml:space="preserve"> </w:t>
      </w:r>
      <w:r>
        <w:rPr>
          <w:lang w:eastAsia="zh-CN"/>
        </w:rPr>
        <w:t xml:space="preserve">，巡检人数为 </w:t>
      </w:r>
      <w:r>
        <w:rPr>
          <w:rFonts w:ascii="Times New Roman" w:eastAsia="Times New Roman"/>
          <w:i/>
          <w:lang w:eastAsia="zh-CN"/>
        </w:rPr>
        <w:t xml:space="preserve">K </w:t>
      </w:r>
      <w:r>
        <w:rPr>
          <w:lang w:eastAsia="zh-CN"/>
        </w:rPr>
        <w:t>,则可得到目标规划模型如下：</w:t>
      </w:r>
    </w:p>
    <w:p w14:paraId="56CF9A00" w14:textId="77777777" w:rsidR="00EA3AC1" w:rsidRDefault="00EA3AC1" w:rsidP="00EA3AC1">
      <w:pPr>
        <w:pStyle w:val="afe"/>
        <w:ind w:firstLine="380"/>
        <w:rPr>
          <w:sz w:val="19"/>
          <w:lang w:eastAsia="zh-CN"/>
        </w:rPr>
      </w:pPr>
    </w:p>
    <w:p w14:paraId="7553D4AD" w14:textId="77777777" w:rsidR="00EA3AC1" w:rsidRDefault="00EA3AC1" w:rsidP="00EA3AC1">
      <w:pPr>
        <w:pStyle w:val="afe"/>
        <w:ind w:firstLine="503"/>
        <w:jc w:val="center"/>
        <w:rPr>
          <w:rFonts w:ascii="Times New Roman" w:hAnsi="Times New Roman"/>
          <w:i/>
        </w:rPr>
      </w:pPr>
      <w:r>
        <w:rPr>
          <w:rFonts w:ascii="Times New Roman" w:hAnsi="Times New Roman"/>
          <w:w w:val="105"/>
        </w:rPr>
        <w:t xml:space="preserve">min </w:t>
      </w:r>
      <w:r>
        <w:rPr>
          <w:rFonts w:ascii="Symbol" w:hAnsi="Symbol"/>
          <w:w w:val="105"/>
        </w:rPr>
        <w:t></w:t>
      </w:r>
      <w:r>
        <w:rPr>
          <w:rFonts w:ascii="Times New Roman" w:hAnsi="Times New Roman"/>
          <w:w w:val="105"/>
        </w:rPr>
        <w:t xml:space="preserve"> </w:t>
      </w:r>
      <w:r>
        <w:rPr>
          <w:rFonts w:ascii="Times New Roman" w:hAnsi="Times New Roman"/>
          <w:i/>
          <w:w w:val="105"/>
        </w:rPr>
        <w:t>K</w:t>
      </w:r>
    </w:p>
    <w:p w14:paraId="2C12F985" w14:textId="77777777" w:rsidR="00EA3AC1" w:rsidRDefault="00EA3AC1" w:rsidP="00EA3AC1">
      <w:pPr>
        <w:tabs>
          <w:tab w:val="left" w:pos="572"/>
        </w:tabs>
        <w:ind w:firstLine="480"/>
        <w:jc w:val="center"/>
        <w:rPr>
          <w:sz w:val="14"/>
        </w:rPr>
      </w:pPr>
      <w:r>
        <w:rPr>
          <w:rFonts w:ascii="Symbol" w:hAnsi="Symbol"/>
          <w:position w:val="-9"/>
        </w:rPr>
        <w:t></w:t>
      </w:r>
      <w:r>
        <w:rPr>
          <w:position w:val="-9"/>
        </w:rPr>
        <w:tab/>
      </w:r>
      <w:r>
        <w:rPr>
          <w:sz w:val="14"/>
        </w:rPr>
        <w:t xml:space="preserve">26   </w:t>
      </w:r>
      <w:r>
        <w:rPr>
          <w:spacing w:val="5"/>
          <w:sz w:val="14"/>
        </w:rPr>
        <w:t xml:space="preserve"> </w:t>
      </w:r>
      <w:r>
        <w:rPr>
          <w:sz w:val="14"/>
        </w:rPr>
        <w:t>26</w:t>
      </w:r>
    </w:p>
    <w:p w14:paraId="6EFB22C7" w14:textId="77777777" w:rsidR="00EA3AC1" w:rsidRDefault="00EA3AC1" w:rsidP="00EA3AC1">
      <w:pPr>
        <w:ind w:firstLine="464"/>
        <w:jc w:val="center"/>
      </w:pPr>
      <w:r>
        <w:rPr>
          <w:i/>
          <w:spacing w:val="-5"/>
          <w:w w:val="101"/>
          <w:position w:val="-18"/>
        </w:rPr>
        <w:t>s</w:t>
      </w:r>
      <w:r>
        <w:rPr>
          <w:spacing w:val="-16"/>
          <w:w w:val="101"/>
          <w:position w:val="-18"/>
        </w:rPr>
        <w:t>.</w:t>
      </w:r>
      <w:r>
        <w:rPr>
          <w:i/>
          <w:w w:val="101"/>
          <w:position w:val="-18"/>
        </w:rPr>
        <w:t>t</w:t>
      </w:r>
      <w:r>
        <w:rPr>
          <w:i/>
          <w:spacing w:val="-15"/>
          <w:position w:val="-18"/>
        </w:rPr>
        <w:t xml:space="preserve"> </w:t>
      </w:r>
      <w:r>
        <w:rPr>
          <w:rFonts w:ascii="Symbol" w:hAnsi="Symbol"/>
          <w:spacing w:val="-10"/>
          <w:w w:val="101"/>
          <w:position w:val="-4"/>
        </w:rPr>
        <w:t></w:t>
      </w:r>
      <w:r>
        <w:rPr>
          <w:i/>
          <w:w w:val="101"/>
        </w:rPr>
        <w:t>T</w:t>
      </w:r>
      <w:r>
        <w:rPr>
          <w:i/>
          <w:spacing w:val="21"/>
        </w:rPr>
        <w:t xml:space="preserve"> </w:t>
      </w:r>
      <w:r>
        <w:rPr>
          <w:rFonts w:ascii="Symbol" w:hAnsi="Symbol"/>
          <w:w w:val="101"/>
        </w:rPr>
        <w:t></w:t>
      </w:r>
      <w:r>
        <w:rPr>
          <w:spacing w:val="-8"/>
        </w:rPr>
        <w:t xml:space="preserve"> </w:t>
      </w:r>
      <w:r>
        <w:rPr>
          <w:rFonts w:ascii="Symbol" w:hAnsi="Symbol"/>
          <w:spacing w:val="26"/>
          <w:w w:val="101"/>
          <w:position w:val="-4"/>
          <w:sz w:val="36"/>
        </w:rPr>
        <w:t></w:t>
      </w:r>
      <w:r>
        <w:rPr>
          <w:rFonts w:ascii="Symbol" w:hAnsi="Symbol"/>
          <w:spacing w:val="25"/>
          <w:w w:val="101"/>
          <w:position w:val="-4"/>
          <w:sz w:val="36"/>
        </w:rPr>
        <w:t></w:t>
      </w:r>
      <w:r>
        <w:rPr>
          <w:spacing w:val="-11"/>
          <w:w w:val="101"/>
        </w:rPr>
        <w:t>(</w:t>
      </w:r>
      <w:proofErr w:type="gramStart"/>
      <w:r>
        <w:rPr>
          <w:i/>
          <w:spacing w:val="-19"/>
          <w:w w:val="101"/>
        </w:rPr>
        <w:t>T</w:t>
      </w:r>
      <w:proofErr w:type="spellStart"/>
      <w:r>
        <w:rPr>
          <w:i/>
          <w:position w:val="-5"/>
          <w:sz w:val="14"/>
        </w:rPr>
        <w:t>ij</w:t>
      </w:r>
      <w:proofErr w:type="spellEnd"/>
      <w:r>
        <w:rPr>
          <w:i/>
          <w:position w:val="-5"/>
          <w:sz w:val="14"/>
        </w:rPr>
        <w:t xml:space="preserve">  </w:t>
      </w:r>
      <w:r>
        <w:rPr>
          <w:rFonts w:ascii="Symbol" w:hAnsi="Symbol"/>
          <w:w w:val="101"/>
        </w:rPr>
        <w:t></w:t>
      </w:r>
      <w:proofErr w:type="gramEnd"/>
      <w:r>
        <w:rPr>
          <w:spacing w:val="-26"/>
        </w:rPr>
        <w:t xml:space="preserve"> </w:t>
      </w:r>
      <w:r>
        <w:rPr>
          <w:i/>
          <w:spacing w:val="-1"/>
          <w:w w:val="101"/>
        </w:rPr>
        <w:t>t</w:t>
      </w:r>
      <w:proofErr w:type="spellStart"/>
      <w:r>
        <w:rPr>
          <w:i/>
          <w:position w:val="-5"/>
          <w:sz w:val="14"/>
        </w:rPr>
        <w:t>i</w:t>
      </w:r>
      <w:proofErr w:type="spellEnd"/>
      <w:r>
        <w:rPr>
          <w:i/>
          <w:spacing w:val="-4"/>
          <w:position w:val="-5"/>
          <w:sz w:val="14"/>
        </w:rPr>
        <w:t xml:space="preserve"> </w:t>
      </w:r>
      <w:r>
        <w:rPr>
          <w:w w:val="101"/>
        </w:rPr>
        <w:t>)</w:t>
      </w:r>
    </w:p>
    <w:p w14:paraId="337226BA" w14:textId="77777777" w:rsidR="00EA3AC1" w:rsidRDefault="00EA3AC1" w:rsidP="00EA3AC1">
      <w:pPr>
        <w:tabs>
          <w:tab w:val="left" w:pos="551"/>
        </w:tabs>
        <w:ind w:firstLine="480"/>
        <w:jc w:val="center"/>
        <w:rPr>
          <w:sz w:val="14"/>
        </w:rPr>
      </w:pPr>
      <w:r>
        <w:rPr>
          <w:noProof/>
        </w:rPr>
        <mc:AlternateContent>
          <mc:Choice Requires="wps">
            <w:drawing>
              <wp:anchor distT="0" distB="0" distL="114300" distR="114300" simplePos="0" relativeHeight="251681792" behindDoc="1" locked="0" layoutInCell="1" allowOverlap="1" wp14:anchorId="1353E584" wp14:editId="1498A4A4">
                <wp:simplePos x="0" y="0"/>
                <wp:positionH relativeFrom="page">
                  <wp:posOffset>3397250</wp:posOffset>
                </wp:positionH>
                <wp:positionV relativeFrom="paragraph">
                  <wp:posOffset>242570</wp:posOffset>
                </wp:positionV>
                <wp:extent cx="76200" cy="186690"/>
                <wp:effectExtent l="0" t="0" r="3175" b="0"/>
                <wp:wrapNone/>
                <wp:docPr id="209833558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3145A" w14:textId="77777777" w:rsidR="00EA3AC1" w:rsidRDefault="00EA3AC1" w:rsidP="00EA3AC1">
                            <w:pPr>
                              <w:pStyle w:val="afe"/>
                              <w:spacing w:line="294" w:lineRule="exact"/>
                              <w:ind w:firstLine="484"/>
                              <w:rPr>
                                <w:rFonts w:ascii="Symbol" w:hAnsi="Symbol" w:hint="eastAsia"/>
                              </w:rPr>
                            </w:pPr>
                            <w:r>
                              <w:rPr>
                                <w:rFonts w:ascii="Symbol" w:hAnsi="Symbol"/>
                                <w:w w:val="10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3E584" id="Text Box 11" o:spid="_x0000_s1027" type="#_x0000_t202" style="position:absolute;left:0;text-align:left;margin-left:267.5pt;margin-top:19.1pt;width:6pt;height:14.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" filled="f" stroked="f">
                <v:textbox inset="0,0,0,0">
                  <w:txbxContent>
                    <w:p w14:paraId="4173145A" w14:textId="77777777" w:rsidR="00EA3AC1" w:rsidRDefault="00EA3AC1" w:rsidP="00EA3AC1">
                      <w:pPr>
                        <w:pStyle w:val="afe"/>
                        <w:spacing w:line="294" w:lineRule="exact"/>
                        <w:ind w:firstLine="484"/>
                        <w:rPr>
                          <w:rFonts w:ascii="Symbol" w:hAnsi="Symbol" w:hint="eastAsia"/>
                        </w:rPr>
                      </w:pPr>
                      <w:r>
                        <w:rPr>
                          <w:rFonts w:ascii="Symbol" w:hAnsi="Symbol"/>
                          <w:w w:val="101"/>
                        </w:rPr>
                        <w:t></w:t>
                      </w:r>
                    </w:p>
                  </w:txbxContent>
                </v:textbox>
                <w10:wrap anchorx="page"/>
              </v:shape>
            </w:pict>
          </mc:Fallback>
        </mc:AlternateContent>
      </w:r>
      <w:r>
        <w:rPr>
          <w:rFonts w:ascii="Symbol" w:hAnsi="Symbol"/>
        </w:rPr>
        <w:t></w:t>
      </w:r>
      <w:r>
        <w:tab/>
      </w:r>
      <w:r>
        <w:rPr>
          <w:i/>
          <w:position w:val="1"/>
          <w:sz w:val="14"/>
        </w:rPr>
        <w:t>i</w:t>
      </w:r>
      <w:r>
        <w:rPr>
          <w:rFonts w:ascii="Symbol" w:hAnsi="Symbol"/>
          <w:position w:val="1"/>
          <w:sz w:val="14"/>
        </w:rPr>
        <w:t></w:t>
      </w:r>
      <w:r>
        <w:rPr>
          <w:position w:val="1"/>
          <w:sz w:val="14"/>
        </w:rPr>
        <w:t xml:space="preserve">1   </w:t>
      </w:r>
      <w:r>
        <w:rPr>
          <w:i/>
          <w:position w:val="1"/>
          <w:sz w:val="14"/>
        </w:rPr>
        <w:t>j</w:t>
      </w:r>
      <w:r>
        <w:rPr>
          <w:i/>
          <w:spacing w:val="-14"/>
          <w:position w:val="1"/>
          <w:sz w:val="14"/>
        </w:rPr>
        <w:t xml:space="preserve"> </w:t>
      </w:r>
      <w:r>
        <w:rPr>
          <w:rFonts w:ascii="Symbol" w:hAnsi="Symbol"/>
          <w:spacing w:val="-4"/>
          <w:position w:val="1"/>
          <w:sz w:val="14"/>
        </w:rPr>
        <w:t></w:t>
      </w:r>
      <w:r>
        <w:rPr>
          <w:spacing w:val="-4"/>
          <w:position w:val="1"/>
          <w:sz w:val="14"/>
        </w:rPr>
        <w:t>1</w:t>
      </w:r>
    </w:p>
    <w:p w14:paraId="3D447FEB" w14:textId="77777777" w:rsidR="00EA3AC1" w:rsidRDefault="00EA3AC1" w:rsidP="00EA3AC1">
      <w:pPr>
        <w:ind w:firstLine="280"/>
        <w:jc w:val="center"/>
        <w:rPr>
          <w:sz w:val="14"/>
        </w:rPr>
        <w:sectPr w:rsidR="00EA3AC1" w:rsidSect="00EA3AC1">
          <w:pgSz w:w="11910" w:h="16840"/>
          <w:pgMar w:top="1440" w:right="1560" w:bottom="1380" w:left="1680" w:header="0" w:footer="1195" w:gutter="0"/>
          <w:cols w:space="720"/>
        </w:sectPr>
      </w:pPr>
    </w:p>
    <w:p w14:paraId="07EC25C1" w14:textId="77777777" w:rsidR="00EA3AC1" w:rsidRDefault="00EA3AC1" w:rsidP="00EA3AC1">
      <w:pPr>
        <w:pStyle w:val="afe"/>
        <w:ind w:firstLine="560"/>
        <w:rPr>
          <w:rFonts w:ascii="Times New Roman"/>
          <w:sz w:val="28"/>
        </w:rPr>
      </w:pPr>
    </w:p>
    <w:p w14:paraId="09710641" w14:textId="77777777" w:rsidR="00EA3AC1" w:rsidRDefault="00EA3AC1" w:rsidP="00EA3AC1">
      <w:pPr>
        <w:pStyle w:val="afe"/>
        <w:ind w:firstLine="540"/>
        <w:rPr>
          <w:rFonts w:ascii="Times New Roman"/>
          <w:sz w:val="27"/>
        </w:rPr>
      </w:pPr>
    </w:p>
    <w:p w14:paraId="50099460" w14:textId="77777777" w:rsidR="00EA3AC1" w:rsidRDefault="00EA3AC1" w:rsidP="00EA3AC1">
      <w:pPr>
        <w:ind w:firstLine="417"/>
        <w:rPr>
          <w:sz w:val="23"/>
        </w:rPr>
      </w:pPr>
      <w:r>
        <w:rPr>
          <w:spacing w:val="-27"/>
          <w:w w:val="110"/>
        </w:rPr>
        <w:t>其中，</w:t>
      </w:r>
      <w:r>
        <w:rPr>
          <w:spacing w:val="-27"/>
          <w:w w:val="110"/>
        </w:rPr>
        <w:t xml:space="preserve"> </w:t>
      </w:r>
      <w:proofErr w:type="spellStart"/>
      <w:r>
        <w:rPr>
          <w:i/>
          <w:w w:val="110"/>
          <w:sz w:val="23"/>
        </w:rPr>
        <w:t>i</w:t>
      </w:r>
      <w:proofErr w:type="spellEnd"/>
      <w:r>
        <w:rPr>
          <w:i/>
          <w:w w:val="110"/>
          <w:sz w:val="23"/>
        </w:rPr>
        <w:t xml:space="preserve"> </w:t>
      </w:r>
      <w:r>
        <w:rPr>
          <w:rFonts w:ascii="Symbol" w:hAnsi="Symbol"/>
          <w:spacing w:val="-3"/>
          <w:w w:val="110"/>
          <w:sz w:val="23"/>
        </w:rPr>
        <w:t></w:t>
      </w:r>
      <w:r>
        <w:rPr>
          <w:spacing w:val="-3"/>
          <w:w w:val="110"/>
          <w:sz w:val="23"/>
        </w:rPr>
        <w:t>1</w:t>
      </w:r>
      <w:r>
        <w:rPr>
          <w:spacing w:val="-23"/>
          <w:w w:val="110"/>
          <w:sz w:val="23"/>
        </w:rPr>
        <w:t xml:space="preserve">, </w:t>
      </w:r>
      <w:r>
        <w:rPr>
          <w:spacing w:val="-3"/>
          <w:w w:val="110"/>
          <w:sz w:val="23"/>
        </w:rPr>
        <w:t>2</w:t>
      </w:r>
      <w:r>
        <w:rPr>
          <w:spacing w:val="-10"/>
          <w:w w:val="110"/>
          <w:sz w:val="23"/>
        </w:rPr>
        <w:t>,.</w:t>
      </w:r>
      <w:proofErr w:type="gramStart"/>
      <w:r>
        <w:rPr>
          <w:spacing w:val="-10"/>
          <w:w w:val="110"/>
          <w:sz w:val="23"/>
        </w:rPr>
        <w:t>..</w:t>
      </w:r>
      <w:proofErr w:type="gramEnd"/>
      <w:r>
        <w:rPr>
          <w:spacing w:val="-10"/>
          <w:w w:val="110"/>
          <w:sz w:val="23"/>
        </w:rPr>
        <w:t xml:space="preserve">, </w:t>
      </w:r>
      <w:r>
        <w:rPr>
          <w:spacing w:val="-6"/>
          <w:w w:val="110"/>
          <w:sz w:val="23"/>
        </w:rPr>
        <w:t>26</w:t>
      </w:r>
      <w:r>
        <w:rPr>
          <w:spacing w:val="-4"/>
          <w:w w:val="110"/>
          <w:sz w:val="23"/>
        </w:rPr>
        <w:t xml:space="preserve">, </w:t>
      </w:r>
      <w:r>
        <w:rPr>
          <w:i/>
          <w:w w:val="110"/>
          <w:sz w:val="23"/>
        </w:rPr>
        <w:t xml:space="preserve">j </w:t>
      </w:r>
      <w:r>
        <w:rPr>
          <w:rFonts w:ascii="Symbol" w:hAnsi="Symbol"/>
          <w:spacing w:val="-4"/>
          <w:w w:val="110"/>
          <w:sz w:val="23"/>
        </w:rPr>
        <w:t></w:t>
      </w:r>
      <w:r>
        <w:rPr>
          <w:spacing w:val="-4"/>
          <w:w w:val="110"/>
          <w:sz w:val="23"/>
        </w:rPr>
        <w:t>1</w:t>
      </w:r>
      <w:r>
        <w:rPr>
          <w:spacing w:val="-23"/>
          <w:w w:val="110"/>
          <w:sz w:val="23"/>
        </w:rPr>
        <w:t xml:space="preserve">, </w:t>
      </w:r>
      <w:r>
        <w:rPr>
          <w:spacing w:val="-3"/>
          <w:w w:val="110"/>
          <w:sz w:val="23"/>
        </w:rPr>
        <w:t>2</w:t>
      </w:r>
      <w:r>
        <w:rPr>
          <w:spacing w:val="-10"/>
          <w:w w:val="110"/>
          <w:sz w:val="23"/>
        </w:rPr>
        <w:t xml:space="preserve">,..., </w:t>
      </w:r>
      <w:r>
        <w:rPr>
          <w:spacing w:val="-4"/>
          <w:w w:val="110"/>
          <w:sz w:val="23"/>
        </w:rPr>
        <w:t>26</w:t>
      </w:r>
    </w:p>
    <w:p w14:paraId="1A8DF986" w14:textId="77777777" w:rsidR="00EA3AC1" w:rsidRDefault="00EA3AC1" w:rsidP="00EA3AC1">
      <w:pPr>
        <w:ind w:firstLine="480"/>
      </w:pPr>
      <w:r>
        <w:br w:type="column"/>
      </w:r>
      <w:r>
        <w:rPr>
          <w:rFonts w:ascii="Symbol" w:hAnsi="Symbol"/>
          <w:position w:val="10"/>
        </w:rPr>
        <w:t></w:t>
      </w:r>
      <w:proofErr w:type="gramStart"/>
      <w:r>
        <w:rPr>
          <w:i/>
        </w:rPr>
        <w:t xml:space="preserve">T  </w:t>
      </w:r>
      <w:r>
        <w:rPr>
          <w:rFonts w:ascii="Symbol" w:hAnsi="Symbol"/>
        </w:rPr>
        <w:t></w:t>
      </w:r>
      <w:proofErr w:type="gramEnd"/>
      <w:r>
        <w:t xml:space="preserve"> 35</w:t>
      </w:r>
    </w:p>
    <w:p w14:paraId="53AA4A91" w14:textId="77777777" w:rsidR="00EA3AC1" w:rsidRDefault="00EA3AC1" w:rsidP="00EA3AC1">
      <w:pPr>
        <w:ind w:firstLine="480"/>
        <w:sectPr w:rsidR="00EA3AC1" w:rsidSect="00EA3AC1">
          <w:type w:val="continuous"/>
          <w:pgSz w:w="11910" w:h="16840"/>
          <w:pgMar w:top="1500" w:right="1560" w:bottom="1380" w:left="1680" w:header="720" w:footer="720" w:gutter="0"/>
          <w:cols w:num="2" w:space="720" w:equalWidth="0">
            <w:col w:w="3372" w:space="178"/>
            <w:col w:w="5120"/>
          </w:cols>
        </w:sectPr>
      </w:pPr>
    </w:p>
    <w:p w14:paraId="46FB820E" w14:textId="77777777" w:rsidR="00EA3AC1" w:rsidRDefault="00EA3AC1" w:rsidP="00EA3AC1">
      <w:pPr>
        <w:pStyle w:val="afe"/>
        <w:ind w:firstLine="440"/>
        <w:rPr>
          <w:rFonts w:ascii="Times New Roman"/>
          <w:sz w:val="22"/>
        </w:rPr>
      </w:pPr>
    </w:p>
    <w:p w14:paraId="39B923B6" w14:textId="77777777" w:rsidR="00EA3AC1" w:rsidRDefault="00EA3AC1" w:rsidP="00EA3AC1">
      <w:pPr>
        <w:pStyle w:val="1"/>
        <w:numPr>
          <w:ilvl w:val="2"/>
          <w:numId w:val="42"/>
        </w:numPr>
        <w:tabs>
          <w:tab w:val="left" w:pos="1099"/>
          <w:tab w:val="left" w:pos="1100"/>
        </w:tabs>
        <w:spacing w:before="0" w:after="0"/>
        <w:ind w:left="0" w:hanging="979"/>
        <w:jc w:val="center"/>
      </w:pPr>
      <w:r>
        <w:t>求解模型：</w:t>
      </w:r>
    </w:p>
    <w:p w14:paraId="0E9BC1AE" w14:textId="77777777" w:rsidR="00EA3AC1" w:rsidRDefault="00EA3AC1" w:rsidP="00EA3AC1">
      <w:pPr>
        <w:pStyle w:val="afe"/>
        <w:ind w:firstLine="460"/>
        <w:rPr>
          <w:lang w:eastAsia="zh-CN"/>
        </w:rPr>
      </w:pPr>
      <w:r>
        <w:rPr>
          <w:spacing w:val="-5"/>
          <w:lang w:eastAsia="zh-CN"/>
        </w:rPr>
        <w:t>假设工人第一天上班时，第一天上班时间为 8：00</w:t>
      </w:r>
      <w:r>
        <w:rPr>
          <w:spacing w:val="-2"/>
          <w:lang w:eastAsia="zh-CN"/>
        </w:rPr>
        <w:t>；各巡检点设备由巡检人员开启，每班上班八小时左右</w:t>
      </w:r>
    </w:p>
    <w:p w14:paraId="0861EB68" w14:textId="77777777" w:rsidR="00EA3AC1" w:rsidRDefault="00EA3AC1" w:rsidP="00EA3AC1">
      <w:pPr>
        <w:pStyle w:val="afe"/>
        <w:ind w:firstLine="464"/>
        <w:rPr>
          <w:lang w:eastAsia="zh-CN"/>
        </w:rPr>
      </w:pPr>
      <w:r>
        <w:rPr>
          <w:spacing w:val="-4"/>
          <w:lang w:eastAsia="zh-CN"/>
        </w:rPr>
        <w:t>以最短路径中包含巡检点较多的几条巡检路径为主要排查对</w:t>
      </w:r>
      <w:proofErr w:type="gramStart"/>
      <w:r>
        <w:rPr>
          <w:spacing w:val="-4"/>
          <w:lang w:eastAsia="zh-CN"/>
        </w:rPr>
        <w:t>象</w:t>
      </w:r>
      <w:proofErr w:type="gramEnd"/>
      <w:r>
        <w:rPr>
          <w:spacing w:val="-4"/>
          <w:lang w:eastAsia="zh-CN"/>
        </w:rPr>
        <w:t>，并用最小周</w:t>
      </w:r>
      <w:r>
        <w:rPr>
          <w:spacing w:val="-33"/>
          <w:lang w:eastAsia="zh-CN"/>
        </w:rPr>
        <w:t xml:space="preserve">期 </w:t>
      </w:r>
      <w:r>
        <w:rPr>
          <w:lang w:eastAsia="zh-CN"/>
        </w:rPr>
        <w:t>35min</w:t>
      </w:r>
      <w:r>
        <w:rPr>
          <w:spacing w:val="-8"/>
          <w:lang w:eastAsia="zh-CN"/>
        </w:rPr>
        <w:t xml:space="preserve"> 为各条路径的周期来筛选巡检路线。</w:t>
      </w:r>
    </w:p>
    <w:p w14:paraId="2F90BB4A" w14:textId="77777777" w:rsidR="00EA3AC1" w:rsidRDefault="00EA3AC1" w:rsidP="00EA3AC1">
      <w:pPr>
        <w:pStyle w:val="afe"/>
        <w:ind w:firstLine="480"/>
        <w:rPr>
          <w:lang w:eastAsia="zh-CN"/>
        </w:rPr>
      </w:pPr>
      <w:r>
        <w:rPr>
          <w:lang w:eastAsia="zh-CN"/>
        </w:rPr>
        <w:t>下面用图论法求解该模型：</w:t>
      </w:r>
    </w:p>
    <w:p w14:paraId="5E6DDCCC" w14:textId="77777777" w:rsidR="00EA3AC1" w:rsidRDefault="00EA3AC1" w:rsidP="00EA3AC1">
      <w:pPr>
        <w:pStyle w:val="afe"/>
        <w:ind w:firstLine="400"/>
        <w:rPr>
          <w:lang w:eastAsia="zh-CN"/>
        </w:rPr>
      </w:pPr>
      <w:r>
        <w:rPr>
          <w:rFonts w:ascii="黑体" w:eastAsia="黑体" w:hint="eastAsia"/>
          <w:spacing w:val="-20"/>
          <w:lang w:eastAsia="zh-CN"/>
        </w:rPr>
        <w:t xml:space="preserve">路线 </w:t>
      </w:r>
      <w:r>
        <w:rPr>
          <w:rFonts w:ascii="黑体" w:eastAsia="黑体" w:hint="eastAsia"/>
          <w:spacing w:val="-17"/>
          <w:lang w:eastAsia="zh-CN"/>
        </w:rPr>
        <w:t>1：</w:t>
      </w:r>
      <w:r>
        <w:rPr>
          <w:lang w:eastAsia="zh-CN"/>
        </w:rPr>
        <w:t>鉴于最小线路周期中巡检尽可能多的点及优先考虑只连通一个点的</w:t>
      </w:r>
      <w:r>
        <w:rPr>
          <w:spacing w:val="-24"/>
          <w:lang w:eastAsia="zh-CN"/>
        </w:rPr>
        <w:t>目标。所以尝试从起始点</w:t>
      </w:r>
      <w:r>
        <w:rPr>
          <w:lang w:eastAsia="zh-CN"/>
        </w:rPr>
        <w:t>（XJ0022</w:t>
      </w:r>
      <w:r>
        <w:rPr>
          <w:spacing w:val="-120"/>
          <w:lang w:eastAsia="zh-CN"/>
        </w:rPr>
        <w:t>）</w:t>
      </w:r>
      <w:r>
        <w:rPr>
          <w:spacing w:val="-28"/>
          <w:lang w:eastAsia="zh-CN"/>
        </w:rPr>
        <w:t xml:space="preserve">出发，不检修 </w:t>
      </w:r>
      <w:r>
        <w:rPr>
          <w:lang w:eastAsia="zh-CN"/>
        </w:rPr>
        <w:t>XJ0022</w:t>
      </w:r>
      <w:r>
        <w:rPr>
          <w:spacing w:val="-25"/>
          <w:lang w:eastAsia="zh-CN"/>
        </w:rPr>
        <w:t xml:space="preserve"> 依次经过 </w:t>
      </w:r>
      <w:r>
        <w:rPr>
          <w:lang w:eastAsia="zh-CN"/>
        </w:rPr>
        <w:t>XJ</w:t>
      </w:r>
      <w:r>
        <w:rPr>
          <w:spacing w:val="1"/>
          <w:lang w:eastAsia="zh-CN"/>
        </w:rPr>
        <w:t>0</w:t>
      </w:r>
      <w:r>
        <w:rPr>
          <w:lang w:eastAsia="zh-CN"/>
        </w:rPr>
        <w:t>021</w:t>
      </w:r>
      <w:r>
        <w:rPr>
          <w:spacing w:val="-120"/>
          <w:lang w:eastAsia="zh-CN"/>
        </w:rPr>
        <w:t>、</w:t>
      </w:r>
      <w:r>
        <w:rPr>
          <w:lang w:eastAsia="zh-CN"/>
        </w:rPr>
        <w:t>XJ0004、</w:t>
      </w:r>
    </w:p>
    <w:p w14:paraId="37BC72EC" w14:textId="77777777" w:rsidR="00EA3AC1" w:rsidRDefault="00EA3AC1" w:rsidP="00EA3AC1">
      <w:pPr>
        <w:pStyle w:val="afe"/>
        <w:ind w:firstLine="480"/>
        <w:rPr>
          <w:lang w:eastAsia="zh-CN"/>
        </w:rPr>
      </w:pPr>
      <w:r>
        <w:rPr>
          <w:lang w:eastAsia="zh-CN"/>
        </w:rPr>
        <w:t>XJ0002、XJ0001、XJ0003、XJ0006、XJ0014</w:t>
      </w:r>
      <w:r>
        <w:rPr>
          <w:spacing w:val="-12"/>
          <w:lang w:eastAsia="zh-CN"/>
        </w:rPr>
        <w:t xml:space="preserve"> 等巡检点，因为</w:t>
      </w:r>
      <w:proofErr w:type="gramStart"/>
      <w:r>
        <w:rPr>
          <w:spacing w:val="-12"/>
          <w:lang w:eastAsia="zh-CN"/>
        </w:rPr>
        <w:t>不</w:t>
      </w:r>
      <w:proofErr w:type="gramEnd"/>
      <w:r>
        <w:rPr>
          <w:spacing w:val="-12"/>
          <w:lang w:eastAsia="zh-CN"/>
        </w:rPr>
        <w:t xml:space="preserve">巡检 </w:t>
      </w:r>
      <w:r>
        <w:rPr>
          <w:lang w:eastAsia="zh-CN"/>
        </w:rPr>
        <w:t>XJ0022，所</w:t>
      </w:r>
      <w:r>
        <w:rPr>
          <w:spacing w:val="-6"/>
          <w:lang w:eastAsia="zh-CN"/>
        </w:rPr>
        <w:t xml:space="preserve">以最终回到 </w:t>
      </w:r>
      <w:r>
        <w:rPr>
          <w:lang w:eastAsia="zh-CN"/>
        </w:rPr>
        <w:t>XJ0021</w:t>
      </w:r>
      <w:r>
        <w:rPr>
          <w:spacing w:val="-8"/>
          <w:lang w:eastAsia="zh-CN"/>
        </w:rPr>
        <w:t xml:space="preserve"> 即可。因为该路线中损耗时间为 </w:t>
      </w:r>
      <w:r>
        <w:rPr>
          <w:lang w:eastAsia="zh-CN"/>
        </w:rPr>
        <w:t>37min，而线路损耗时间要</w:t>
      </w:r>
      <w:r>
        <w:rPr>
          <w:spacing w:val="-14"/>
          <w:lang w:eastAsia="zh-CN"/>
        </w:rPr>
        <w:t xml:space="preserve">控制在 </w:t>
      </w:r>
      <w:r>
        <w:rPr>
          <w:lang w:eastAsia="zh-CN"/>
        </w:rPr>
        <w:t>35min</w:t>
      </w:r>
      <w:r>
        <w:rPr>
          <w:spacing w:val="-12"/>
          <w:lang w:eastAsia="zh-CN"/>
        </w:rPr>
        <w:t xml:space="preserve"> 及以下，经观察可以将 </w:t>
      </w:r>
      <w:r>
        <w:rPr>
          <w:lang w:eastAsia="zh-CN"/>
        </w:rPr>
        <w:t>XJ0002</w:t>
      </w:r>
      <w:r>
        <w:rPr>
          <w:spacing w:val="-37"/>
          <w:lang w:eastAsia="zh-CN"/>
        </w:rPr>
        <w:t xml:space="preserve"> 或 </w:t>
      </w:r>
      <w:r>
        <w:rPr>
          <w:lang w:eastAsia="zh-CN"/>
        </w:rPr>
        <w:t>XJ0004</w:t>
      </w:r>
      <w:r>
        <w:rPr>
          <w:spacing w:val="-8"/>
          <w:lang w:eastAsia="zh-CN"/>
        </w:rPr>
        <w:t xml:space="preserve"> 放在其他路线中巡检,又</w:t>
      </w:r>
      <w:r>
        <w:rPr>
          <w:spacing w:val="-31"/>
          <w:lang w:eastAsia="zh-CN"/>
        </w:rPr>
        <w:t xml:space="preserve">因为 </w:t>
      </w:r>
      <w:r>
        <w:rPr>
          <w:lang w:eastAsia="zh-CN"/>
        </w:rPr>
        <w:t>XJ0002</w:t>
      </w:r>
      <w:r>
        <w:rPr>
          <w:spacing w:val="-13"/>
          <w:lang w:eastAsia="zh-CN"/>
        </w:rPr>
        <w:t xml:space="preserve"> 为各条最短路径的交集点,所以选择 </w:t>
      </w:r>
      <w:r>
        <w:rPr>
          <w:lang w:eastAsia="zh-CN"/>
        </w:rPr>
        <w:t>XJ0002</w:t>
      </w:r>
      <w:r>
        <w:rPr>
          <w:spacing w:val="-31"/>
          <w:lang w:eastAsia="zh-CN"/>
        </w:rPr>
        <w:t xml:space="preserve"> 为线路 </w:t>
      </w:r>
      <w:r>
        <w:rPr>
          <w:lang w:eastAsia="zh-CN"/>
        </w:rPr>
        <w:t>1</w:t>
      </w:r>
      <w:r>
        <w:rPr>
          <w:spacing w:val="-11"/>
          <w:lang w:eastAsia="zh-CN"/>
        </w:rPr>
        <w:t xml:space="preserve"> 中</w:t>
      </w:r>
      <w:proofErr w:type="gramStart"/>
      <w:r>
        <w:rPr>
          <w:spacing w:val="-11"/>
          <w:lang w:eastAsia="zh-CN"/>
        </w:rPr>
        <w:t>不</w:t>
      </w:r>
      <w:proofErr w:type="gramEnd"/>
      <w:r>
        <w:rPr>
          <w:spacing w:val="-11"/>
          <w:lang w:eastAsia="zh-CN"/>
        </w:rPr>
        <w:t xml:space="preserve">巡检的点， </w:t>
      </w:r>
      <w:r>
        <w:rPr>
          <w:spacing w:val="-16"/>
          <w:lang w:eastAsia="zh-CN"/>
        </w:rPr>
        <w:t xml:space="preserve">此时巡检线路周期刚好为 </w:t>
      </w:r>
      <w:r>
        <w:rPr>
          <w:lang w:eastAsia="zh-CN"/>
        </w:rPr>
        <w:t>35min</w:t>
      </w:r>
      <w:r>
        <w:rPr>
          <w:spacing w:val="-10"/>
          <w:lang w:eastAsia="zh-CN"/>
        </w:rPr>
        <w:t xml:space="preserve">。易知当线路周期为 </w:t>
      </w:r>
      <w:r>
        <w:rPr>
          <w:lang w:eastAsia="zh-CN"/>
        </w:rPr>
        <w:t>35min</w:t>
      </w:r>
      <w:r>
        <w:rPr>
          <w:spacing w:val="-9"/>
          <w:lang w:eastAsia="zh-CN"/>
        </w:rPr>
        <w:t xml:space="preserve"> 时，每班工作周期为</w:t>
      </w:r>
    </w:p>
    <w:p w14:paraId="5391A864" w14:textId="77777777" w:rsidR="00EA3AC1" w:rsidRDefault="00EA3AC1" w:rsidP="00EA3AC1">
      <w:pPr>
        <w:pStyle w:val="afe"/>
        <w:ind w:firstLine="480"/>
        <w:rPr>
          <w:lang w:eastAsia="zh-CN"/>
        </w:rPr>
      </w:pPr>
      <w:r>
        <w:rPr>
          <w:lang w:eastAsia="zh-CN"/>
        </w:rPr>
        <w:t>14 次。由此得到路线 1 的循环路线图，如下：</w:t>
      </w:r>
    </w:p>
    <w:p w14:paraId="15F5EA4F" w14:textId="77777777" w:rsidR="00EA3AC1" w:rsidRDefault="00EA3AC1" w:rsidP="00EA3AC1">
      <w:pPr>
        <w:ind w:firstLine="480"/>
        <w:sectPr w:rsidR="00EA3AC1" w:rsidSect="00EA3AC1">
          <w:type w:val="continuous"/>
          <w:pgSz w:w="11910" w:h="16840"/>
          <w:pgMar w:top="1500" w:right="1560" w:bottom="1380" w:left="1680" w:header="720" w:footer="720" w:gutter="0"/>
          <w:cols w:space="720"/>
        </w:sectPr>
      </w:pPr>
    </w:p>
    <w:p w14:paraId="162A9458" w14:textId="77777777" w:rsidR="00EA3AC1" w:rsidRDefault="00EA3AC1" w:rsidP="00EA3AC1">
      <w:pPr>
        <w:pStyle w:val="afe"/>
        <w:ind w:firstLine="400"/>
        <w:rPr>
          <w:sz w:val="20"/>
        </w:rPr>
      </w:pPr>
      <w:r>
        <w:rPr>
          <w:noProof/>
          <w:sz w:val="20"/>
        </w:rPr>
        <w:lastRenderedPageBreak/>
        <w:drawing>
          <wp:inline distT="0" distB="0" distL="0" distR="0" wp14:anchorId="3EF0D715" wp14:editId="3878209D">
            <wp:extent cx="2923540" cy="1295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2924174" cy="1295400"/>
                    </a:xfrm>
                    <a:prstGeom prst="rect">
                      <a:avLst/>
                    </a:prstGeom>
                  </pic:spPr>
                </pic:pic>
              </a:graphicData>
            </a:graphic>
          </wp:inline>
        </w:drawing>
      </w:r>
    </w:p>
    <w:p w14:paraId="7A89BDEB" w14:textId="77777777" w:rsidR="00EA3AC1" w:rsidRDefault="00EA3AC1" w:rsidP="00EA3AC1">
      <w:pPr>
        <w:pStyle w:val="2"/>
        <w:spacing w:before="0" w:after="0"/>
      </w:pPr>
      <w:r>
        <w:t>图</w:t>
      </w:r>
      <w:r>
        <w:t xml:space="preserve"> 1: </w:t>
      </w:r>
      <w:r>
        <w:t>路线</w:t>
      </w:r>
      <w:r>
        <w:t xml:space="preserve"> 1 </w:t>
      </w:r>
      <w:r>
        <w:t>的循环路线图</w:t>
      </w:r>
    </w:p>
    <w:p w14:paraId="1147EB4B" w14:textId="77777777" w:rsidR="00EA3AC1" w:rsidRDefault="00EA3AC1" w:rsidP="00EA3AC1">
      <w:pPr>
        <w:pStyle w:val="afe"/>
        <w:ind w:firstLine="442"/>
        <w:rPr>
          <w:b/>
          <w:sz w:val="22"/>
          <w:lang w:eastAsia="zh-CN"/>
        </w:rPr>
      </w:pPr>
    </w:p>
    <w:p w14:paraId="0F1A46BC" w14:textId="77777777" w:rsidR="00EA3AC1" w:rsidRDefault="00EA3AC1" w:rsidP="00EA3AC1">
      <w:pPr>
        <w:ind w:firstLine="478"/>
      </w:pPr>
      <w:r>
        <w:rPr>
          <w:b/>
          <w:w w:val="99"/>
        </w:rPr>
        <w:t>路线</w:t>
      </w:r>
      <w:r>
        <w:rPr>
          <w:b/>
          <w:spacing w:val="-61"/>
        </w:rPr>
        <w:t xml:space="preserve"> </w:t>
      </w:r>
      <w:r>
        <w:rPr>
          <w:b/>
          <w:spacing w:val="1"/>
          <w:w w:val="99"/>
        </w:rPr>
        <w:t>1</w:t>
      </w:r>
      <w:r>
        <w:rPr>
          <w:b/>
          <w:w w:val="99"/>
        </w:rPr>
        <w:t>：</w:t>
      </w:r>
      <w:r>
        <w:rPr>
          <w:spacing w:val="-300"/>
          <w:position w:val="-3"/>
          <w:sz w:val="36"/>
        </w:rPr>
        <w:t>○</w:t>
      </w:r>
      <w:r>
        <w:t>22</w:t>
      </w:r>
      <w:r>
        <w:rPr>
          <w:spacing w:val="-30"/>
        </w:rPr>
        <w:t xml:space="preserve"> →</w:t>
      </w:r>
      <w:r>
        <w:rPr>
          <w:spacing w:val="-300"/>
          <w:position w:val="-3"/>
          <w:sz w:val="36"/>
        </w:rPr>
        <w:t>○</w:t>
      </w:r>
      <w:r>
        <w:t>21</w:t>
      </w:r>
      <w:r>
        <w:rPr>
          <w:spacing w:val="-30"/>
        </w:rPr>
        <w:t xml:space="preserve"> →</w:t>
      </w:r>
      <w:r>
        <w:rPr>
          <w:spacing w:val="-240"/>
          <w:position w:val="-3"/>
          <w:sz w:val="36"/>
        </w:rPr>
        <w:t>○</w:t>
      </w:r>
      <w:r>
        <w:t>4 →</w:t>
      </w:r>
      <w:r>
        <w:rPr>
          <w:spacing w:val="-240"/>
          <w:position w:val="-3"/>
          <w:sz w:val="36"/>
        </w:rPr>
        <w:t>□</w:t>
      </w:r>
      <w:r>
        <w:t>2 →</w:t>
      </w:r>
      <w:r>
        <w:rPr>
          <w:spacing w:val="-240"/>
          <w:position w:val="-3"/>
          <w:sz w:val="36"/>
        </w:rPr>
        <w:t>○</w:t>
      </w:r>
      <w:r>
        <w:t>1 →</w:t>
      </w:r>
      <w:r>
        <w:rPr>
          <w:spacing w:val="-240"/>
          <w:position w:val="-3"/>
          <w:sz w:val="36"/>
        </w:rPr>
        <w:t>○</w:t>
      </w:r>
      <w:r>
        <w:t>3 →</w:t>
      </w:r>
      <w:r>
        <w:rPr>
          <w:spacing w:val="-240"/>
          <w:position w:val="-3"/>
          <w:sz w:val="36"/>
        </w:rPr>
        <w:t>○</w:t>
      </w:r>
      <w:r>
        <w:t>6 →</w:t>
      </w:r>
      <w:r>
        <w:rPr>
          <w:spacing w:val="-300"/>
          <w:position w:val="-3"/>
          <w:sz w:val="36"/>
        </w:rPr>
        <w:t>○</w:t>
      </w:r>
      <w:r>
        <w:t>14</w:t>
      </w:r>
      <w:r>
        <w:rPr>
          <w:spacing w:val="-30"/>
        </w:rPr>
        <w:t xml:space="preserve"> →</w:t>
      </w:r>
      <w:r>
        <w:rPr>
          <w:spacing w:val="-300"/>
          <w:position w:val="-3"/>
          <w:sz w:val="36"/>
        </w:rPr>
        <w:t>○</w:t>
      </w:r>
      <w:r>
        <w:t>21</w:t>
      </w:r>
    </w:p>
    <w:p w14:paraId="7E184D65" w14:textId="77777777" w:rsidR="00EA3AC1" w:rsidRDefault="00EA3AC1" w:rsidP="00EA3AC1">
      <w:pPr>
        <w:pStyle w:val="afe"/>
        <w:ind w:firstLine="478"/>
        <w:rPr>
          <w:lang w:eastAsia="zh-CN"/>
        </w:rPr>
      </w:pPr>
      <w:r>
        <w:rPr>
          <w:b/>
          <w:w w:val="99"/>
          <w:lang w:eastAsia="zh-CN"/>
        </w:rPr>
        <w:t>行走时间：</w:t>
      </w:r>
      <w:r>
        <w:rPr>
          <w:b/>
          <w:spacing w:val="13"/>
          <w:lang w:eastAsia="zh-CN"/>
        </w:rPr>
        <w:t xml:space="preserve"> </w:t>
      </w:r>
      <w:r>
        <w:rPr>
          <w:rFonts w:ascii="Times New Roman" w:eastAsia="Times New Roman" w:hAnsi="Times New Roman"/>
          <w:i/>
          <w:spacing w:val="-8"/>
          <w:w w:val="98"/>
          <w:lang w:eastAsia="zh-CN"/>
        </w:rPr>
        <w:t>C</w:t>
      </w:r>
      <w:r>
        <w:rPr>
          <w:rFonts w:ascii="Times New Roman" w:eastAsia="Times New Roman" w:hAnsi="Times New Roman"/>
          <w:spacing w:val="11"/>
          <w:w w:val="98"/>
          <w:lang w:eastAsia="zh-CN"/>
        </w:rPr>
        <w:t>1</w:t>
      </w:r>
      <w:r>
        <w:rPr>
          <w:lang w:eastAsia="zh-CN"/>
        </w:rPr>
        <w:t>=20min,</w:t>
      </w:r>
      <w:r>
        <w:rPr>
          <w:spacing w:val="-240"/>
          <w:position w:val="-3"/>
          <w:sz w:val="36"/>
          <w:lang w:eastAsia="zh-CN"/>
        </w:rPr>
        <w:t>□</w:t>
      </w:r>
      <w:r>
        <w:rPr>
          <w:lang w:eastAsia="zh-CN"/>
        </w:rPr>
        <w:t>2</w:t>
      </w:r>
      <w:r>
        <w:rPr>
          <w:spacing w:val="-2"/>
          <w:lang w:eastAsia="zh-CN"/>
        </w:rPr>
        <w:t xml:space="preserve"> 表示只路过</w:t>
      </w:r>
      <w:proofErr w:type="gramStart"/>
      <w:r>
        <w:rPr>
          <w:spacing w:val="-2"/>
          <w:lang w:eastAsia="zh-CN"/>
        </w:rPr>
        <w:t>不</w:t>
      </w:r>
      <w:proofErr w:type="gramEnd"/>
      <w:r>
        <w:rPr>
          <w:spacing w:val="-2"/>
          <w:lang w:eastAsia="zh-CN"/>
        </w:rPr>
        <w:t xml:space="preserve">巡检，从 </w:t>
      </w:r>
      <w:r>
        <w:rPr>
          <w:lang w:eastAsia="zh-CN"/>
        </w:rPr>
        <w:t>21→21</w:t>
      </w:r>
      <w:r>
        <w:rPr>
          <w:spacing w:val="-5"/>
          <w:lang w:eastAsia="zh-CN"/>
        </w:rPr>
        <w:t xml:space="preserve"> 循环巡检一周为</w:t>
      </w:r>
    </w:p>
    <w:p w14:paraId="055E1741" w14:textId="77777777" w:rsidR="00EA3AC1" w:rsidRDefault="00EA3AC1" w:rsidP="00EA3AC1">
      <w:pPr>
        <w:pStyle w:val="afe"/>
        <w:ind w:firstLine="480"/>
        <w:rPr>
          <w:lang w:eastAsia="zh-CN"/>
        </w:rPr>
      </w:pPr>
      <w:r>
        <w:rPr>
          <w:lang w:eastAsia="zh-CN"/>
        </w:rPr>
        <w:t>35min。</w:t>
      </w:r>
    </w:p>
    <w:p w14:paraId="05AEB9F6" w14:textId="77777777" w:rsidR="00EA3AC1" w:rsidRDefault="00EA3AC1" w:rsidP="00EA3AC1">
      <w:pPr>
        <w:pStyle w:val="afe"/>
        <w:ind w:firstLine="480"/>
        <w:rPr>
          <w:lang w:eastAsia="zh-CN"/>
        </w:rPr>
      </w:pPr>
      <w:r>
        <w:rPr>
          <w:lang w:eastAsia="zh-CN"/>
        </w:rPr>
        <w:t>各巡检点具体时间算法：</w:t>
      </w:r>
    </w:p>
    <w:p w14:paraId="1B20BF54" w14:textId="77777777" w:rsidR="00EA3AC1" w:rsidRDefault="00EA3AC1" w:rsidP="00EA3AC1">
      <w:pPr>
        <w:pStyle w:val="afe"/>
        <w:ind w:firstLine="480"/>
        <w:rPr>
          <w:lang w:eastAsia="zh-CN"/>
        </w:rPr>
      </w:pPr>
      <w:r>
        <w:rPr>
          <w:lang w:eastAsia="zh-CN"/>
        </w:rPr>
        <w:t>到达时间 = 前一个点离开时间 + 行走所耗时</w:t>
      </w:r>
      <w:proofErr w:type="gramStart"/>
      <w:r>
        <w:rPr>
          <w:lang w:eastAsia="zh-CN"/>
        </w:rPr>
        <w:t>间离开</w:t>
      </w:r>
      <w:proofErr w:type="gramEnd"/>
      <w:r>
        <w:rPr>
          <w:lang w:eastAsia="zh-CN"/>
        </w:rPr>
        <w:t>时间 = 该点到达时间 + 巡检所耗时间</w:t>
      </w:r>
    </w:p>
    <w:p w14:paraId="5258AC64" w14:textId="77777777" w:rsidR="00EA3AC1" w:rsidRDefault="00EA3AC1" w:rsidP="00EA3AC1">
      <w:pPr>
        <w:pStyle w:val="afe"/>
        <w:ind w:firstLine="482"/>
        <w:rPr>
          <w:lang w:eastAsia="zh-CN"/>
        </w:rPr>
      </w:pPr>
      <w:r>
        <w:rPr>
          <w:b/>
          <w:lang w:eastAsia="zh-CN"/>
        </w:rPr>
        <w:t>路线 1 安排</w:t>
      </w:r>
      <w:r>
        <w:rPr>
          <w:rFonts w:ascii="黑体" w:eastAsia="黑体" w:hint="eastAsia"/>
          <w:lang w:eastAsia="zh-CN"/>
        </w:rPr>
        <w:t>：</w:t>
      </w:r>
      <w:r>
        <w:rPr>
          <w:lang w:eastAsia="zh-CN"/>
        </w:rPr>
        <w:t>第一天上班时间为 8:00，</w:t>
      </w:r>
      <w:proofErr w:type="gramStart"/>
      <w:r>
        <w:rPr>
          <w:lang w:eastAsia="zh-CN"/>
        </w:rPr>
        <w:t>不</w:t>
      </w:r>
      <w:proofErr w:type="gramEnd"/>
      <w:r>
        <w:rPr>
          <w:lang w:eastAsia="zh-CN"/>
        </w:rPr>
        <w:t>巡检 XJ0022，直接从 XJ0022 到</w:t>
      </w:r>
    </w:p>
    <w:p w14:paraId="2EDA5EFB" w14:textId="77777777" w:rsidR="00EA3AC1" w:rsidRDefault="00EA3AC1" w:rsidP="00EA3AC1">
      <w:pPr>
        <w:pStyle w:val="afe"/>
        <w:ind w:firstLine="480"/>
        <w:rPr>
          <w:lang w:eastAsia="zh-CN"/>
        </w:rPr>
      </w:pPr>
      <w:r>
        <w:rPr>
          <w:lang w:eastAsia="zh-CN"/>
        </w:rPr>
        <w:t>XJ0021</w:t>
      </w:r>
      <w:r>
        <w:rPr>
          <w:spacing w:val="-23"/>
          <w:lang w:eastAsia="zh-CN"/>
        </w:rPr>
        <w:t xml:space="preserve"> 损耗时间为 </w:t>
      </w:r>
      <w:r>
        <w:rPr>
          <w:lang w:eastAsia="zh-CN"/>
        </w:rPr>
        <w:t>2m</w:t>
      </w:r>
      <w:r>
        <w:rPr>
          <w:spacing w:val="1"/>
          <w:lang w:eastAsia="zh-CN"/>
        </w:rPr>
        <w:t>i</w:t>
      </w:r>
      <w:r>
        <w:rPr>
          <w:lang w:eastAsia="zh-CN"/>
        </w:rPr>
        <w:t>n</w:t>
      </w:r>
      <w:r>
        <w:rPr>
          <w:spacing w:val="-33"/>
          <w:lang w:eastAsia="zh-CN"/>
        </w:rPr>
        <w:t xml:space="preserve">，所以到达 </w:t>
      </w:r>
      <w:r>
        <w:rPr>
          <w:lang w:eastAsia="zh-CN"/>
        </w:rPr>
        <w:t>XJ0021</w:t>
      </w:r>
      <w:r>
        <w:rPr>
          <w:spacing w:val="-27"/>
          <w:lang w:eastAsia="zh-CN"/>
        </w:rPr>
        <w:t xml:space="preserve"> 的时间为 </w:t>
      </w:r>
      <w:r>
        <w:rPr>
          <w:lang w:eastAsia="zh-CN"/>
        </w:rPr>
        <w:t>8:02</w:t>
      </w:r>
      <w:r>
        <w:rPr>
          <w:spacing w:val="-26"/>
          <w:lang w:eastAsia="zh-CN"/>
        </w:rPr>
        <w:t xml:space="preserve">，然后开始巡检 </w:t>
      </w:r>
      <w:r>
        <w:rPr>
          <w:lang w:eastAsia="zh-CN"/>
        </w:rPr>
        <w:t>XJ0021，</w:t>
      </w:r>
      <w:r>
        <w:rPr>
          <w:spacing w:val="-11"/>
          <w:lang w:eastAsia="zh-CN"/>
        </w:rPr>
        <w:t xml:space="preserve">所耗时间为 </w:t>
      </w:r>
      <w:r>
        <w:rPr>
          <w:spacing w:val="-4"/>
          <w:lang w:eastAsia="zh-CN"/>
        </w:rPr>
        <w:t>3min</w:t>
      </w:r>
      <w:r>
        <w:rPr>
          <w:spacing w:val="-9"/>
          <w:lang w:eastAsia="zh-CN"/>
        </w:rPr>
        <w:t xml:space="preserve">，所以离开时间为 </w:t>
      </w:r>
      <w:r>
        <w:rPr>
          <w:lang w:eastAsia="zh-CN"/>
        </w:rPr>
        <w:t>8:05,</w:t>
      </w:r>
      <w:r>
        <w:rPr>
          <w:spacing w:val="-30"/>
          <w:lang w:eastAsia="zh-CN"/>
        </w:rPr>
        <w:t xml:space="preserve">到 </w:t>
      </w:r>
      <w:r>
        <w:rPr>
          <w:lang w:eastAsia="zh-CN"/>
        </w:rPr>
        <w:t>XJ0004</w:t>
      </w:r>
      <w:r>
        <w:rPr>
          <w:spacing w:val="-14"/>
          <w:lang w:eastAsia="zh-CN"/>
        </w:rPr>
        <w:t xml:space="preserve"> 行走损耗时间为 </w:t>
      </w:r>
      <w:r>
        <w:rPr>
          <w:spacing w:val="-4"/>
          <w:lang w:eastAsia="zh-CN"/>
        </w:rPr>
        <w:t>1min</w:t>
      </w:r>
      <w:r>
        <w:rPr>
          <w:spacing w:val="-2"/>
          <w:lang w:eastAsia="zh-CN"/>
        </w:rPr>
        <w:t>，所以</w:t>
      </w:r>
      <w:r>
        <w:rPr>
          <w:spacing w:val="-13"/>
          <w:lang w:eastAsia="zh-CN"/>
        </w:rPr>
        <w:t xml:space="preserve">到达时间为 </w:t>
      </w:r>
      <w:r>
        <w:rPr>
          <w:lang w:eastAsia="zh-CN"/>
        </w:rPr>
        <w:t>8:06</w:t>
      </w:r>
      <w:r>
        <w:rPr>
          <w:spacing w:val="-7"/>
          <w:lang w:eastAsia="zh-CN"/>
        </w:rPr>
        <w:t xml:space="preserve">，巡检损耗时间为 </w:t>
      </w:r>
      <w:r>
        <w:rPr>
          <w:lang w:eastAsia="zh-CN"/>
        </w:rPr>
        <w:t>2min</w:t>
      </w:r>
      <w:r>
        <w:rPr>
          <w:spacing w:val="-7"/>
          <w:lang w:eastAsia="zh-CN"/>
        </w:rPr>
        <w:t xml:space="preserve">，所以离开时间为 </w:t>
      </w:r>
      <w:r>
        <w:rPr>
          <w:lang w:eastAsia="zh-CN"/>
        </w:rPr>
        <w:t>8:08</w:t>
      </w:r>
      <w:r>
        <w:rPr>
          <w:spacing w:val="-5"/>
          <w:lang w:eastAsia="zh-CN"/>
        </w:rPr>
        <w:t>。以此类推，得到该路线中各点的所有到达时间及离开时间表。</w:t>
      </w:r>
    </w:p>
    <w:p w14:paraId="0A7A972F" w14:textId="77777777" w:rsidR="00EA3AC1" w:rsidRDefault="00EA3AC1" w:rsidP="00EA3AC1">
      <w:pPr>
        <w:pStyle w:val="afe"/>
        <w:ind w:firstLine="480"/>
        <w:rPr>
          <w:lang w:eastAsia="zh-CN"/>
        </w:rPr>
      </w:pPr>
      <w:r>
        <w:rPr>
          <w:lang w:eastAsia="zh-CN"/>
        </w:rPr>
        <w:t>具体巡检时间表如下表 2：</w:t>
      </w:r>
    </w:p>
    <w:p w14:paraId="1C068AF1" w14:textId="77777777" w:rsidR="00EA3AC1" w:rsidRDefault="00EA3AC1" w:rsidP="00EA3AC1">
      <w:pPr>
        <w:pStyle w:val="afe"/>
        <w:ind w:firstLine="460"/>
        <w:rPr>
          <w:sz w:val="23"/>
          <w:lang w:eastAsia="zh-CN"/>
        </w:rPr>
      </w:pPr>
    </w:p>
    <w:p w14:paraId="420D011D" w14:textId="77777777" w:rsidR="00EA3AC1" w:rsidRDefault="00EA3AC1" w:rsidP="00EA3AC1">
      <w:pPr>
        <w:pStyle w:val="2"/>
        <w:spacing w:before="0" w:after="0"/>
      </w:pPr>
      <w:r>
        <w:t>表</w:t>
      </w:r>
      <w:r>
        <w:t xml:space="preserve"> 2: </w:t>
      </w:r>
      <w:r>
        <w:t>线路</w:t>
      </w:r>
      <w:r>
        <w:t xml:space="preserve"> 1 </w:t>
      </w:r>
      <w:r>
        <w:t>工人到各巡检点时间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EA3AC1" w14:paraId="6F1DF0C1" w14:textId="77777777" w:rsidTr="001D0E79">
        <w:trPr>
          <w:trHeight w:val="620"/>
        </w:trPr>
        <w:tc>
          <w:tcPr>
            <w:tcW w:w="1303" w:type="dxa"/>
            <w:tcBorders>
              <w:left w:val="nil"/>
              <w:bottom w:val="single" w:sz="4" w:space="0" w:color="000000"/>
              <w:right w:val="single" w:sz="4" w:space="0" w:color="000000"/>
            </w:tcBorders>
          </w:tcPr>
          <w:p w14:paraId="07F08CE8" w14:textId="77777777" w:rsidR="00EA3AC1" w:rsidRDefault="00EA3AC1" w:rsidP="00EA3AC1">
            <w:pPr>
              <w:pStyle w:val="TableParagraph"/>
              <w:spacing w:line="240" w:lineRule="auto"/>
              <w:ind w:firstLine="480"/>
              <w:rPr>
                <w:sz w:val="24"/>
              </w:rPr>
            </w:pPr>
            <w:proofErr w:type="spellStart"/>
            <w:r>
              <w:rPr>
                <w:sz w:val="24"/>
              </w:rPr>
              <w:t>巡检点</w:t>
            </w:r>
            <w:proofErr w:type="spellEnd"/>
          </w:p>
          <w:p w14:paraId="325A4BD1" w14:textId="77777777" w:rsidR="00EA3AC1" w:rsidRDefault="00EA3AC1" w:rsidP="00EA3AC1">
            <w:pPr>
              <w:pStyle w:val="TableParagraph"/>
              <w:spacing w:line="240" w:lineRule="auto"/>
              <w:ind w:firstLine="480"/>
              <w:rPr>
                <w:sz w:val="24"/>
              </w:rPr>
            </w:pPr>
            <w:proofErr w:type="spellStart"/>
            <w:r>
              <w:rPr>
                <w:sz w:val="24"/>
              </w:rPr>
              <w:t>序号</w:t>
            </w:r>
            <w:proofErr w:type="spellEnd"/>
          </w:p>
        </w:tc>
        <w:tc>
          <w:tcPr>
            <w:tcW w:w="2573" w:type="dxa"/>
            <w:tcBorders>
              <w:left w:val="single" w:sz="4" w:space="0" w:color="000000"/>
              <w:bottom w:val="single" w:sz="4" w:space="0" w:color="000000"/>
              <w:right w:val="single" w:sz="4" w:space="0" w:color="000000"/>
            </w:tcBorders>
          </w:tcPr>
          <w:p w14:paraId="4D1B58DB"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2D2CB1C9" w14:textId="77777777" w:rsidR="00EA3AC1" w:rsidRDefault="00EA3AC1" w:rsidP="00EA3AC1">
            <w:pPr>
              <w:pStyle w:val="TableParagraph"/>
              <w:spacing w:line="240" w:lineRule="auto"/>
              <w:ind w:firstLine="480"/>
              <w:rPr>
                <w:sz w:val="24"/>
              </w:rPr>
            </w:pPr>
            <w:proofErr w:type="spellStart"/>
            <w:r>
              <w:rPr>
                <w:sz w:val="24"/>
              </w:rPr>
              <w:t>第二次</w:t>
            </w:r>
            <w:proofErr w:type="spellEnd"/>
          </w:p>
          <w:p w14:paraId="26AD38E6" w14:textId="77777777" w:rsidR="00EA3AC1" w:rsidRDefault="00EA3AC1" w:rsidP="00EA3AC1">
            <w:pPr>
              <w:pStyle w:val="TableParagraph"/>
              <w:spacing w:line="240" w:lineRule="auto"/>
              <w:ind w:firstLine="480"/>
              <w:rPr>
                <w:sz w:val="24"/>
              </w:rPr>
            </w:pPr>
            <w:proofErr w:type="spellStart"/>
            <w:r>
              <w:rPr>
                <w:sz w:val="24"/>
              </w:rPr>
              <w:t>到达时间</w:t>
            </w:r>
            <w:proofErr w:type="spellEnd"/>
          </w:p>
        </w:tc>
        <w:tc>
          <w:tcPr>
            <w:tcW w:w="1289" w:type="dxa"/>
            <w:tcBorders>
              <w:left w:val="single" w:sz="4" w:space="0" w:color="000000"/>
              <w:bottom w:val="single" w:sz="4" w:space="0" w:color="000000"/>
              <w:right w:val="single" w:sz="4" w:space="0" w:color="000000"/>
            </w:tcBorders>
          </w:tcPr>
          <w:p w14:paraId="5E6C90F7" w14:textId="77777777" w:rsidR="00EA3AC1" w:rsidRDefault="00EA3AC1" w:rsidP="00EA3AC1">
            <w:pPr>
              <w:pStyle w:val="TableParagraph"/>
              <w:spacing w:line="240" w:lineRule="auto"/>
              <w:ind w:firstLine="422"/>
              <w:jc w:val="left"/>
              <w:rPr>
                <w:b/>
                <w:sz w:val="21"/>
              </w:rPr>
            </w:pPr>
          </w:p>
          <w:p w14:paraId="06024387"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1FE545D2" w14:textId="77777777" w:rsidR="00EA3AC1" w:rsidRDefault="00EA3AC1" w:rsidP="00EA3AC1">
            <w:pPr>
              <w:pStyle w:val="TableParagraph"/>
              <w:spacing w:line="240" w:lineRule="auto"/>
              <w:ind w:firstLine="480"/>
              <w:jc w:val="left"/>
              <w:rPr>
                <w:sz w:val="24"/>
              </w:rPr>
            </w:pPr>
            <w:proofErr w:type="spellStart"/>
            <w:r>
              <w:rPr>
                <w:sz w:val="24"/>
              </w:rPr>
              <w:t>第十三次</w:t>
            </w:r>
            <w:proofErr w:type="spellEnd"/>
          </w:p>
          <w:p w14:paraId="39B45079"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557FFADC" w14:textId="77777777" w:rsidR="00EA3AC1" w:rsidRDefault="00EA3AC1" w:rsidP="00EA3AC1">
            <w:pPr>
              <w:pStyle w:val="TableParagraph"/>
              <w:spacing w:line="240" w:lineRule="auto"/>
              <w:ind w:firstLine="480"/>
              <w:jc w:val="left"/>
              <w:rPr>
                <w:sz w:val="24"/>
              </w:rPr>
            </w:pPr>
            <w:proofErr w:type="spellStart"/>
            <w:r>
              <w:rPr>
                <w:sz w:val="24"/>
              </w:rPr>
              <w:t>第十四次</w:t>
            </w:r>
            <w:proofErr w:type="spellEnd"/>
          </w:p>
          <w:p w14:paraId="29C7C003"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r>
      <w:tr w:rsidR="00EA3AC1" w14:paraId="1274836B"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AAA08C2" w14:textId="77777777" w:rsidR="00EA3AC1" w:rsidRDefault="00EA3AC1" w:rsidP="00EA3AC1">
            <w:pPr>
              <w:pStyle w:val="TableParagraph"/>
              <w:spacing w:line="240" w:lineRule="auto"/>
              <w:ind w:firstLine="480"/>
              <w:jc w:val="right"/>
              <w:rPr>
                <w:sz w:val="24"/>
              </w:rPr>
            </w:pPr>
            <w:r>
              <w:rPr>
                <w:sz w:val="24"/>
              </w:rPr>
              <w:t>XJ0021</w:t>
            </w:r>
          </w:p>
        </w:tc>
        <w:tc>
          <w:tcPr>
            <w:tcW w:w="2573" w:type="dxa"/>
            <w:tcBorders>
              <w:top w:val="single" w:sz="4" w:space="0" w:color="000000"/>
              <w:left w:val="single" w:sz="4" w:space="0" w:color="000000"/>
              <w:bottom w:val="single" w:sz="4" w:space="0" w:color="000000"/>
              <w:right w:val="single" w:sz="4" w:space="0" w:color="000000"/>
            </w:tcBorders>
          </w:tcPr>
          <w:p w14:paraId="181EE301" w14:textId="77777777" w:rsidR="00EA3AC1" w:rsidRDefault="00EA3AC1" w:rsidP="00EA3AC1">
            <w:pPr>
              <w:pStyle w:val="TableParagraph"/>
              <w:spacing w:line="240" w:lineRule="auto"/>
              <w:ind w:firstLine="480"/>
              <w:rPr>
                <w:sz w:val="24"/>
              </w:rPr>
            </w:pPr>
            <w:r>
              <w:rPr>
                <w:sz w:val="24"/>
              </w:rPr>
              <w:t>8:02-8:05</w:t>
            </w:r>
          </w:p>
        </w:tc>
        <w:tc>
          <w:tcPr>
            <w:tcW w:w="1286" w:type="dxa"/>
            <w:tcBorders>
              <w:top w:val="single" w:sz="4" w:space="0" w:color="000000"/>
              <w:left w:val="single" w:sz="4" w:space="0" w:color="000000"/>
              <w:bottom w:val="single" w:sz="4" w:space="0" w:color="000000"/>
              <w:right w:val="single" w:sz="4" w:space="0" w:color="000000"/>
            </w:tcBorders>
          </w:tcPr>
          <w:p w14:paraId="73F75FBF" w14:textId="77777777" w:rsidR="00EA3AC1" w:rsidRDefault="00EA3AC1" w:rsidP="00EA3AC1">
            <w:pPr>
              <w:pStyle w:val="TableParagraph"/>
              <w:spacing w:line="240" w:lineRule="auto"/>
              <w:ind w:firstLine="480"/>
              <w:rPr>
                <w:sz w:val="24"/>
              </w:rPr>
            </w:pPr>
            <w:r>
              <w:rPr>
                <w:sz w:val="24"/>
              </w:rPr>
              <w:t>8:37</w:t>
            </w:r>
          </w:p>
        </w:tc>
        <w:tc>
          <w:tcPr>
            <w:tcW w:w="1289" w:type="dxa"/>
            <w:tcBorders>
              <w:top w:val="single" w:sz="4" w:space="0" w:color="000000"/>
              <w:left w:val="single" w:sz="4" w:space="0" w:color="000000"/>
              <w:bottom w:val="single" w:sz="4" w:space="0" w:color="000000"/>
              <w:right w:val="single" w:sz="4" w:space="0" w:color="000000"/>
            </w:tcBorders>
          </w:tcPr>
          <w:p w14:paraId="7421200A"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5D71100" w14:textId="77777777" w:rsidR="00EA3AC1" w:rsidRDefault="00EA3AC1" w:rsidP="00EA3AC1">
            <w:pPr>
              <w:pStyle w:val="TableParagraph"/>
              <w:spacing w:line="240" w:lineRule="auto"/>
              <w:ind w:firstLine="480"/>
              <w:jc w:val="left"/>
              <w:rPr>
                <w:sz w:val="24"/>
              </w:rPr>
            </w:pPr>
            <w:r>
              <w:rPr>
                <w:sz w:val="24"/>
              </w:rPr>
              <w:t>15:02</w:t>
            </w:r>
          </w:p>
        </w:tc>
        <w:tc>
          <w:tcPr>
            <w:tcW w:w="1287" w:type="dxa"/>
            <w:tcBorders>
              <w:top w:val="single" w:sz="4" w:space="0" w:color="000000"/>
              <w:left w:val="single" w:sz="4" w:space="0" w:color="000000"/>
              <w:bottom w:val="single" w:sz="4" w:space="0" w:color="000000"/>
              <w:right w:val="nil"/>
            </w:tcBorders>
          </w:tcPr>
          <w:p w14:paraId="16B40019" w14:textId="77777777" w:rsidR="00EA3AC1" w:rsidRDefault="00EA3AC1" w:rsidP="00EA3AC1">
            <w:pPr>
              <w:pStyle w:val="TableParagraph"/>
              <w:spacing w:line="240" w:lineRule="auto"/>
              <w:ind w:firstLine="480"/>
              <w:jc w:val="left"/>
              <w:rPr>
                <w:sz w:val="24"/>
              </w:rPr>
            </w:pPr>
            <w:r>
              <w:rPr>
                <w:sz w:val="24"/>
              </w:rPr>
              <w:t>15:37</w:t>
            </w:r>
          </w:p>
        </w:tc>
      </w:tr>
      <w:tr w:rsidR="00EA3AC1" w14:paraId="776B0009"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1AE26C86" w14:textId="77777777" w:rsidR="00EA3AC1" w:rsidRDefault="00EA3AC1" w:rsidP="00EA3AC1">
            <w:pPr>
              <w:pStyle w:val="TableParagraph"/>
              <w:spacing w:line="240" w:lineRule="auto"/>
              <w:ind w:firstLine="480"/>
              <w:jc w:val="right"/>
              <w:rPr>
                <w:sz w:val="24"/>
              </w:rPr>
            </w:pPr>
            <w:r>
              <w:rPr>
                <w:sz w:val="24"/>
              </w:rPr>
              <w:t>XJ0004</w:t>
            </w:r>
          </w:p>
        </w:tc>
        <w:tc>
          <w:tcPr>
            <w:tcW w:w="2573" w:type="dxa"/>
            <w:tcBorders>
              <w:top w:val="single" w:sz="4" w:space="0" w:color="000000"/>
              <w:left w:val="single" w:sz="4" w:space="0" w:color="000000"/>
              <w:bottom w:val="single" w:sz="4" w:space="0" w:color="000000"/>
              <w:right w:val="single" w:sz="4" w:space="0" w:color="000000"/>
            </w:tcBorders>
          </w:tcPr>
          <w:p w14:paraId="7B6A238C" w14:textId="77777777" w:rsidR="00EA3AC1" w:rsidRDefault="00EA3AC1" w:rsidP="00EA3AC1">
            <w:pPr>
              <w:pStyle w:val="TableParagraph"/>
              <w:spacing w:line="240" w:lineRule="auto"/>
              <w:ind w:firstLine="480"/>
              <w:rPr>
                <w:sz w:val="24"/>
              </w:rPr>
            </w:pPr>
            <w:r>
              <w:rPr>
                <w:sz w:val="24"/>
              </w:rPr>
              <w:t>8:06-8:08</w:t>
            </w:r>
          </w:p>
        </w:tc>
        <w:tc>
          <w:tcPr>
            <w:tcW w:w="1286" w:type="dxa"/>
            <w:tcBorders>
              <w:top w:val="single" w:sz="4" w:space="0" w:color="000000"/>
              <w:left w:val="single" w:sz="4" w:space="0" w:color="000000"/>
              <w:bottom w:val="single" w:sz="4" w:space="0" w:color="000000"/>
              <w:right w:val="single" w:sz="4" w:space="0" w:color="000000"/>
            </w:tcBorders>
          </w:tcPr>
          <w:p w14:paraId="31E2AE04" w14:textId="77777777" w:rsidR="00EA3AC1" w:rsidRDefault="00EA3AC1" w:rsidP="00EA3AC1">
            <w:pPr>
              <w:pStyle w:val="TableParagraph"/>
              <w:spacing w:line="240" w:lineRule="auto"/>
              <w:ind w:firstLine="480"/>
              <w:rPr>
                <w:sz w:val="24"/>
              </w:rPr>
            </w:pPr>
            <w:r>
              <w:rPr>
                <w:sz w:val="24"/>
              </w:rPr>
              <w:t>8:41</w:t>
            </w:r>
          </w:p>
        </w:tc>
        <w:tc>
          <w:tcPr>
            <w:tcW w:w="1289" w:type="dxa"/>
            <w:tcBorders>
              <w:top w:val="single" w:sz="4" w:space="0" w:color="000000"/>
              <w:left w:val="single" w:sz="4" w:space="0" w:color="000000"/>
              <w:bottom w:val="single" w:sz="4" w:space="0" w:color="000000"/>
              <w:right w:val="single" w:sz="4" w:space="0" w:color="000000"/>
            </w:tcBorders>
          </w:tcPr>
          <w:p w14:paraId="603AA88B"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560B536" w14:textId="77777777" w:rsidR="00EA3AC1" w:rsidRDefault="00EA3AC1" w:rsidP="00EA3AC1">
            <w:pPr>
              <w:pStyle w:val="TableParagraph"/>
              <w:spacing w:line="240" w:lineRule="auto"/>
              <w:ind w:firstLine="480"/>
              <w:jc w:val="left"/>
              <w:rPr>
                <w:sz w:val="24"/>
              </w:rPr>
            </w:pPr>
            <w:r>
              <w:rPr>
                <w:sz w:val="24"/>
              </w:rPr>
              <w:t>15:06</w:t>
            </w:r>
          </w:p>
        </w:tc>
        <w:tc>
          <w:tcPr>
            <w:tcW w:w="1287" w:type="dxa"/>
            <w:tcBorders>
              <w:top w:val="single" w:sz="4" w:space="0" w:color="000000"/>
              <w:left w:val="single" w:sz="4" w:space="0" w:color="000000"/>
              <w:bottom w:val="single" w:sz="4" w:space="0" w:color="000000"/>
              <w:right w:val="nil"/>
            </w:tcBorders>
          </w:tcPr>
          <w:p w14:paraId="2A14B4DB" w14:textId="77777777" w:rsidR="00EA3AC1" w:rsidRDefault="00EA3AC1" w:rsidP="00EA3AC1">
            <w:pPr>
              <w:pStyle w:val="TableParagraph"/>
              <w:spacing w:line="240" w:lineRule="auto"/>
              <w:ind w:firstLine="480"/>
              <w:jc w:val="left"/>
              <w:rPr>
                <w:sz w:val="24"/>
              </w:rPr>
            </w:pPr>
            <w:r>
              <w:rPr>
                <w:sz w:val="24"/>
              </w:rPr>
              <w:t>15:41</w:t>
            </w:r>
          </w:p>
        </w:tc>
      </w:tr>
      <w:tr w:rsidR="00EA3AC1" w14:paraId="6551C00E"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5EED483D" w14:textId="77777777" w:rsidR="00EA3AC1" w:rsidRDefault="00EA3AC1" w:rsidP="00EA3AC1">
            <w:pPr>
              <w:pStyle w:val="TableParagraph"/>
              <w:spacing w:line="240" w:lineRule="auto"/>
              <w:ind w:firstLine="480"/>
              <w:jc w:val="right"/>
              <w:rPr>
                <w:sz w:val="24"/>
              </w:rPr>
            </w:pPr>
            <w:r>
              <w:rPr>
                <w:sz w:val="24"/>
              </w:rPr>
              <w:t>XJ0002</w:t>
            </w:r>
          </w:p>
        </w:tc>
        <w:tc>
          <w:tcPr>
            <w:tcW w:w="2573" w:type="dxa"/>
            <w:tcBorders>
              <w:top w:val="single" w:sz="4" w:space="0" w:color="000000"/>
              <w:left w:val="single" w:sz="4" w:space="0" w:color="000000"/>
              <w:bottom w:val="single" w:sz="4" w:space="0" w:color="000000"/>
              <w:right w:val="single" w:sz="4" w:space="0" w:color="000000"/>
            </w:tcBorders>
          </w:tcPr>
          <w:p w14:paraId="4FF92673" w14:textId="77777777" w:rsidR="00EA3AC1" w:rsidRDefault="00EA3AC1" w:rsidP="00EA3AC1">
            <w:pPr>
              <w:pStyle w:val="TableParagraph"/>
              <w:spacing w:line="240" w:lineRule="auto"/>
              <w:ind w:firstLine="480"/>
              <w:rPr>
                <w:sz w:val="24"/>
              </w:rPr>
            </w:pPr>
            <w:r>
              <w:rPr>
                <w:sz w:val="24"/>
              </w:rPr>
              <w:t>8:11-8:11</w:t>
            </w:r>
          </w:p>
        </w:tc>
        <w:tc>
          <w:tcPr>
            <w:tcW w:w="1286" w:type="dxa"/>
            <w:tcBorders>
              <w:top w:val="single" w:sz="4" w:space="0" w:color="000000"/>
              <w:left w:val="single" w:sz="4" w:space="0" w:color="000000"/>
              <w:bottom w:val="single" w:sz="4" w:space="0" w:color="000000"/>
              <w:right w:val="single" w:sz="4" w:space="0" w:color="000000"/>
            </w:tcBorders>
          </w:tcPr>
          <w:p w14:paraId="2444DEE6" w14:textId="77777777" w:rsidR="00EA3AC1" w:rsidRDefault="00EA3AC1" w:rsidP="00EA3AC1">
            <w:pPr>
              <w:pStyle w:val="TableParagraph"/>
              <w:spacing w:line="240" w:lineRule="auto"/>
              <w:ind w:firstLine="480"/>
              <w:rPr>
                <w:sz w:val="24"/>
              </w:rPr>
            </w:pPr>
            <w:r>
              <w:rPr>
                <w:sz w:val="24"/>
              </w:rPr>
              <w:t>8:46</w:t>
            </w:r>
          </w:p>
        </w:tc>
        <w:tc>
          <w:tcPr>
            <w:tcW w:w="1289" w:type="dxa"/>
            <w:tcBorders>
              <w:top w:val="single" w:sz="4" w:space="0" w:color="000000"/>
              <w:left w:val="single" w:sz="4" w:space="0" w:color="000000"/>
              <w:bottom w:val="single" w:sz="4" w:space="0" w:color="000000"/>
              <w:right w:val="single" w:sz="4" w:space="0" w:color="000000"/>
            </w:tcBorders>
          </w:tcPr>
          <w:p w14:paraId="0127DE39"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184DAD0" w14:textId="77777777" w:rsidR="00EA3AC1" w:rsidRDefault="00EA3AC1" w:rsidP="00EA3AC1">
            <w:pPr>
              <w:pStyle w:val="TableParagraph"/>
              <w:spacing w:line="240" w:lineRule="auto"/>
              <w:ind w:firstLine="480"/>
              <w:jc w:val="left"/>
              <w:rPr>
                <w:sz w:val="24"/>
              </w:rPr>
            </w:pPr>
            <w:r>
              <w:rPr>
                <w:sz w:val="24"/>
              </w:rPr>
              <w:t>15:11</w:t>
            </w:r>
          </w:p>
        </w:tc>
        <w:tc>
          <w:tcPr>
            <w:tcW w:w="1287" w:type="dxa"/>
            <w:tcBorders>
              <w:top w:val="single" w:sz="4" w:space="0" w:color="000000"/>
              <w:left w:val="single" w:sz="4" w:space="0" w:color="000000"/>
              <w:bottom w:val="single" w:sz="4" w:space="0" w:color="000000"/>
              <w:right w:val="nil"/>
            </w:tcBorders>
          </w:tcPr>
          <w:p w14:paraId="10CB60EB" w14:textId="77777777" w:rsidR="00EA3AC1" w:rsidRDefault="00EA3AC1" w:rsidP="00EA3AC1">
            <w:pPr>
              <w:pStyle w:val="TableParagraph"/>
              <w:spacing w:line="240" w:lineRule="auto"/>
              <w:ind w:firstLine="480"/>
              <w:jc w:val="left"/>
              <w:rPr>
                <w:sz w:val="24"/>
              </w:rPr>
            </w:pPr>
            <w:r>
              <w:rPr>
                <w:sz w:val="24"/>
              </w:rPr>
              <w:t>15:46</w:t>
            </w:r>
          </w:p>
        </w:tc>
      </w:tr>
      <w:tr w:rsidR="00EA3AC1" w14:paraId="5BED835A"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0C41CB21" w14:textId="77777777" w:rsidR="00EA3AC1" w:rsidRDefault="00EA3AC1" w:rsidP="00EA3AC1">
            <w:pPr>
              <w:pStyle w:val="TableParagraph"/>
              <w:spacing w:line="240" w:lineRule="auto"/>
              <w:ind w:firstLine="480"/>
              <w:jc w:val="right"/>
              <w:rPr>
                <w:sz w:val="24"/>
              </w:rPr>
            </w:pPr>
            <w:r>
              <w:rPr>
                <w:sz w:val="24"/>
              </w:rPr>
              <w:t>XJ0001</w:t>
            </w:r>
          </w:p>
        </w:tc>
        <w:tc>
          <w:tcPr>
            <w:tcW w:w="2573" w:type="dxa"/>
            <w:tcBorders>
              <w:top w:val="single" w:sz="4" w:space="0" w:color="000000"/>
              <w:left w:val="single" w:sz="4" w:space="0" w:color="000000"/>
              <w:bottom w:val="single" w:sz="4" w:space="0" w:color="000000"/>
              <w:right w:val="single" w:sz="4" w:space="0" w:color="000000"/>
            </w:tcBorders>
          </w:tcPr>
          <w:p w14:paraId="531A75FF" w14:textId="77777777" w:rsidR="00EA3AC1" w:rsidRDefault="00EA3AC1" w:rsidP="00EA3AC1">
            <w:pPr>
              <w:pStyle w:val="TableParagraph"/>
              <w:spacing w:line="240" w:lineRule="auto"/>
              <w:ind w:firstLine="480"/>
              <w:rPr>
                <w:sz w:val="24"/>
              </w:rPr>
            </w:pPr>
            <w:r>
              <w:rPr>
                <w:sz w:val="24"/>
              </w:rPr>
              <w:t>8:13-8:16</w:t>
            </w:r>
          </w:p>
        </w:tc>
        <w:tc>
          <w:tcPr>
            <w:tcW w:w="1286" w:type="dxa"/>
            <w:tcBorders>
              <w:top w:val="single" w:sz="4" w:space="0" w:color="000000"/>
              <w:left w:val="single" w:sz="4" w:space="0" w:color="000000"/>
              <w:bottom w:val="single" w:sz="4" w:space="0" w:color="000000"/>
              <w:right w:val="single" w:sz="4" w:space="0" w:color="000000"/>
            </w:tcBorders>
          </w:tcPr>
          <w:p w14:paraId="392D9CA4" w14:textId="77777777" w:rsidR="00EA3AC1" w:rsidRDefault="00EA3AC1" w:rsidP="00EA3AC1">
            <w:pPr>
              <w:pStyle w:val="TableParagraph"/>
              <w:spacing w:line="240" w:lineRule="auto"/>
              <w:ind w:firstLine="480"/>
              <w:rPr>
                <w:sz w:val="24"/>
              </w:rPr>
            </w:pPr>
            <w:r>
              <w:rPr>
                <w:sz w:val="24"/>
              </w:rPr>
              <w:t>8:48</w:t>
            </w:r>
          </w:p>
        </w:tc>
        <w:tc>
          <w:tcPr>
            <w:tcW w:w="1289" w:type="dxa"/>
            <w:tcBorders>
              <w:top w:val="single" w:sz="4" w:space="0" w:color="000000"/>
              <w:left w:val="single" w:sz="4" w:space="0" w:color="000000"/>
              <w:bottom w:val="single" w:sz="4" w:space="0" w:color="000000"/>
              <w:right w:val="single" w:sz="4" w:space="0" w:color="000000"/>
            </w:tcBorders>
          </w:tcPr>
          <w:p w14:paraId="25DF13B9"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A04795E" w14:textId="77777777" w:rsidR="00EA3AC1" w:rsidRDefault="00EA3AC1" w:rsidP="00EA3AC1">
            <w:pPr>
              <w:pStyle w:val="TableParagraph"/>
              <w:spacing w:line="240" w:lineRule="auto"/>
              <w:ind w:firstLine="480"/>
              <w:jc w:val="left"/>
              <w:rPr>
                <w:sz w:val="24"/>
              </w:rPr>
            </w:pPr>
            <w:r>
              <w:rPr>
                <w:sz w:val="24"/>
              </w:rPr>
              <w:t>15:13</w:t>
            </w:r>
          </w:p>
        </w:tc>
        <w:tc>
          <w:tcPr>
            <w:tcW w:w="1287" w:type="dxa"/>
            <w:tcBorders>
              <w:top w:val="single" w:sz="4" w:space="0" w:color="000000"/>
              <w:left w:val="single" w:sz="4" w:space="0" w:color="000000"/>
              <w:bottom w:val="single" w:sz="4" w:space="0" w:color="000000"/>
              <w:right w:val="nil"/>
            </w:tcBorders>
          </w:tcPr>
          <w:p w14:paraId="18B11133" w14:textId="77777777" w:rsidR="00EA3AC1" w:rsidRDefault="00EA3AC1" w:rsidP="00EA3AC1">
            <w:pPr>
              <w:pStyle w:val="TableParagraph"/>
              <w:spacing w:line="240" w:lineRule="auto"/>
              <w:ind w:firstLine="480"/>
              <w:jc w:val="left"/>
              <w:rPr>
                <w:sz w:val="24"/>
              </w:rPr>
            </w:pPr>
            <w:r>
              <w:rPr>
                <w:sz w:val="24"/>
              </w:rPr>
              <w:t>15:48</w:t>
            </w:r>
          </w:p>
        </w:tc>
      </w:tr>
      <w:tr w:rsidR="00EA3AC1" w14:paraId="669E892D"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41D50BE1" w14:textId="77777777" w:rsidR="00EA3AC1" w:rsidRDefault="00EA3AC1" w:rsidP="00EA3AC1">
            <w:pPr>
              <w:pStyle w:val="TableParagraph"/>
              <w:spacing w:line="240" w:lineRule="auto"/>
              <w:ind w:firstLine="480"/>
              <w:jc w:val="right"/>
              <w:rPr>
                <w:sz w:val="24"/>
              </w:rPr>
            </w:pPr>
            <w:r>
              <w:rPr>
                <w:sz w:val="24"/>
              </w:rPr>
              <w:t>XJ0003</w:t>
            </w:r>
          </w:p>
        </w:tc>
        <w:tc>
          <w:tcPr>
            <w:tcW w:w="2573" w:type="dxa"/>
            <w:tcBorders>
              <w:top w:val="single" w:sz="4" w:space="0" w:color="000000"/>
              <w:left w:val="single" w:sz="4" w:space="0" w:color="000000"/>
              <w:bottom w:val="single" w:sz="4" w:space="0" w:color="000000"/>
              <w:right w:val="single" w:sz="4" w:space="0" w:color="000000"/>
            </w:tcBorders>
          </w:tcPr>
          <w:p w14:paraId="25359E11" w14:textId="77777777" w:rsidR="00EA3AC1" w:rsidRDefault="00EA3AC1" w:rsidP="00EA3AC1">
            <w:pPr>
              <w:pStyle w:val="TableParagraph"/>
              <w:spacing w:line="240" w:lineRule="auto"/>
              <w:ind w:firstLine="480"/>
              <w:rPr>
                <w:sz w:val="24"/>
              </w:rPr>
            </w:pPr>
            <w:r>
              <w:rPr>
                <w:sz w:val="24"/>
              </w:rPr>
              <w:t>8:19-8:22</w:t>
            </w:r>
          </w:p>
        </w:tc>
        <w:tc>
          <w:tcPr>
            <w:tcW w:w="1286" w:type="dxa"/>
            <w:tcBorders>
              <w:top w:val="single" w:sz="4" w:space="0" w:color="000000"/>
              <w:left w:val="single" w:sz="4" w:space="0" w:color="000000"/>
              <w:bottom w:val="single" w:sz="4" w:space="0" w:color="000000"/>
              <w:right w:val="single" w:sz="4" w:space="0" w:color="000000"/>
            </w:tcBorders>
          </w:tcPr>
          <w:p w14:paraId="14FDB829" w14:textId="77777777" w:rsidR="00EA3AC1" w:rsidRDefault="00EA3AC1" w:rsidP="00EA3AC1">
            <w:pPr>
              <w:pStyle w:val="TableParagraph"/>
              <w:spacing w:line="240" w:lineRule="auto"/>
              <w:ind w:firstLine="480"/>
              <w:rPr>
                <w:sz w:val="24"/>
              </w:rPr>
            </w:pPr>
            <w:r>
              <w:rPr>
                <w:sz w:val="24"/>
              </w:rPr>
              <w:t>8:54</w:t>
            </w:r>
          </w:p>
        </w:tc>
        <w:tc>
          <w:tcPr>
            <w:tcW w:w="1289" w:type="dxa"/>
            <w:tcBorders>
              <w:top w:val="single" w:sz="4" w:space="0" w:color="000000"/>
              <w:left w:val="single" w:sz="4" w:space="0" w:color="000000"/>
              <w:bottom w:val="single" w:sz="4" w:space="0" w:color="000000"/>
              <w:right w:val="single" w:sz="4" w:space="0" w:color="000000"/>
            </w:tcBorders>
          </w:tcPr>
          <w:p w14:paraId="648EC965"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4D112FD" w14:textId="77777777" w:rsidR="00EA3AC1" w:rsidRDefault="00EA3AC1" w:rsidP="00EA3AC1">
            <w:pPr>
              <w:pStyle w:val="TableParagraph"/>
              <w:spacing w:line="240" w:lineRule="auto"/>
              <w:ind w:firstLine="480"/>
              <w:jc w:val="left"/>
              <w:rPr>
                <w:sz w:val="24"/>
              </w:rPr>
            </w:pPr>
            <w:r>
              <w:rPr>
                <w:sz w:val="24"/>
              </w:rPr>
              <w:t>15:19</w:t>
            </w:r>
          </w:p>
        </w:tc>
        <w:tc>
          <w:tcPr>
            <w:tcW w:w="1287" w:type="dxa"/>
            <w:tcBorders>
              <w:top w:val="single" w:sz="4" w:space="0" w:color="000000"/>
              <w:left w:val="single" w:sz="4" w:space="0" w:color="000000"/>
              <w:bottom w:val="single" w:sz="4" w:space="0" w:color="000000"/>
              <w:right w:val="nil"/>
            </w:tcBorders>
          </w:tcPr>
          <w:p w14:paraId="73D251F1" w14:textId="77777777" w:rsidR="00EA3AC1" w:rsidRDefault="00EA3AC1" w:rsidP="00EA3AC1">
            <w:pPr>
              <w:pStyle w:val="TableParagraph"/>
              <w:spacing w:line="240" w:lineRule="auto"/>
              <w:ind w:firstLine="480"/>
              <w:jc w:val="left"/>
              <w:rPr>
                <w:sz w:val="24"/>
              </w:rPr>
            </w:pPr>
            <w:r>
              <w:rPr>
                <w:sz w:val="24"/>
              </w:rPr>
              <w:t>15:54</w:t>
            </w:r>
          </w:p>
        </w:tc>
      </w:tr>
      <w:tr w:rsidR="00EA3AC1" w14:paraId="5667FDC5"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B0182A6" w14:textId="77777777" w:rsidR="00EA3AC1" w:rsidRDefault="00EA3AC1" w:rsidP="00EA3AC1">
            <w:pPr>
              <w:pStyle w:val="TableParagraph"/>
              <w:spacing w:line="240" w:lineRule="auto"/>
              <w:ind w:firstLine="480"/>
              <w:jc w:val="right"/>
              <w:rPr>
                <w:sz w:val="24"/>
              </w:rPr>
            </w:pPr>
            <w:r>
              <w:rPr>
                <w:sz w:val="24"/>
              </w:rPr>
              <w:t>XJ0006</w:t>
            </w:r>
          </w:p>
        </w:tc>
        <w:tc>
          <w:tcPr>
            <w:tcW w:w="2573" w:type="dxa"/>
            <w:tcBorders>
              <w:top w:val="single" w:sz="4" w:space="0" w:color="000000"/>
              <w:left w:val="single" w:sz="4" w:space="0" w:color="000000"/>
              <w:bottom w:val="single" w:sz="4" w:space="0" w:color="000000"/>
              <w:right w:val="single" w:sz="4" w:space="0" w:color="000000"/>
            </w:tcBorders>
          </w:tcPr>
          <w:p w14:paraId="33FE0B73" w14:textId="77777777" w:rsidR="00EA3AC1" w:rsidRDefault="00EA3AC1" w:rsidP="00EA3AC1">
            <w:pPr>
              <w:pStyle w:val="TableParagraph"/>
              <w:spacing w:line="240" w:lineRule="auto"/>
              <w:ind w:firstLine="480"/>
              <w:rPr>
                <w:sz w:val="24"/>
              </w:rPr>
            </w:pPr>
            <w:r>
              <w:rPr>
                <w:sz w:val="24"/>
              </w:rPr>
              <w:t>8:23-8:26</w:t>
            </w:r>
          </w:p>
        </w:tc>
        <w:tc>
          <w:tcPr>
            <w:tcW w:w="1286" w:type="dxa"/>
            <w:tcBorders>
              <w:top w:val="single" w:sz="4" w:space="0" w:color="000000"/>
              <w:left w:val="single" w:sz="4" w:space="0" w:color="000000"/>
              <w:bottom w:val="single" w:sz="4" w:space="0" w:color="000000"/>
              <w:right w:val="single" w:sz="4" w:space="0" w:color="000000"/>
            </w:tcBorders>
          </w:tcPr>
          <w:p w14:paraId="3409F90B" w14:textId="77777777" w:rsidR="00EA3AC1" w:rsidRDefault="00EA3AC1" w:rsidP="00EA3AC1">
            <w:pPr>
              <w:pStyle w:val="TableParagraph"/>
              <w:spacing w:line="240" w:lineRule="auto"/>
              <w:ind w:firstLine="480"/>
              <w:rPr>
                <w:sz w:val="24"/>
              </w:rPr>
            </w:pPr>
            <w:r>
              <w:rPr>
                <w:sz w:val="24"/>
              </w:rPr>
              <w:t>8:58</w:t>
            </w:r>
          </w:p>
        </w:tc>
        <w:tc>
          <w:tcPr>
            <w:tcW w:w="1289" w:type="dxa"/>
            <w:tcBorders>
              <w:top w:val="single" w:sz="4" w:space="0" w:color="000000"/>
              <w:left w:val="single" w:sz="4" w:space="0" w:color="000000"/>
              <w:bottom w:val="single" w:sz="4" w:space="0" w:color="000000"/>
              <w:right w:val="single" w:sz="4" w:space="0" w:color="000000"/>
            </w:tcBorders>
          </w:tcPr>
          <w:p w14:paraId="7DA3F2A9"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5A12B2B" w14:textId="77777777" w:rsidR="00EA3AC1" w:rsidRDefault="00EA3AC1" w:rsidP="00EA3AC1">
            <w:pPr>
              <w:pStyle w:val="TableParagraph"/>
              <w:spacing w:line="240" w:lineRule="auto"/>
              <w:ind w:firstLine="480"/>
              <w:jc w:val="left"/>
              <w:rPr>
                <w:sz w:val="24"/>
              </w:rPr>
            </w:pPr>
            <w:r>
              <w:rPr>
                <w:sz w:val="24"/>
              </w:rPr>
              <w:t>15:23</w:t>
            </w:r>
          </w:p>
        </w:tc>
        <w:tc>
          <w:tcPr>
            <w:tcW w:w="1287" w:type="dxa"/>
            <w:tcBorders>
              <w:top w:val="single" w:sz="4" w:space="0" w:color="000000"/>
              <w:left w:val="single" w:sz="4" w:space="0" w:color="000000"/>
              <w:bottom w:val="single" w:sz="4" w:space="0" w:color="000000"/>
              <w:right w:val="nil"/>
            </w:tcBorders>
          </w:tcPr>
          <w:p w14:paraId="6301C824" w14:textId="77777777" w:rsidR="00EA3AC1" w:rsidRDefault="00EA3AC1" w:rsidP="00EA3AC1">
            <w:pPr>
              <w:pStyle w:val="TableParagraph"/>
              <w:spacing w:line="240" w:lineRule="auto"/>
              <w:ind w:firstLine="480"/>
              <w:jc w:val="left"/>
              <w:rPr>
                <w:sz w:val="24"/>
              </w:rPr>
            </w:pPr>
            <w:r>
              <w:rPr>
                <w:sz w:val="24"/>
              </w:rPr>
              <w:t>15:58</w:t>
            </w:r>
          </w:p>
        </w:tc>
      </w:tr>
      <w:tr w:rsidR="00EA3AC1" w14:paraId="70B42BBF"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E7F4F99" w14:textId="77777777" w:rsidR="00EA3AC1" w:rsidRDefault="00EA3AC1" w:rsidP="00EA3AC1">
            <w:pPr>
              <w:pStyle w:val="TableParagraph"/>
              <w:spacing w:line="240" w:lineRule="auto"/>
              <w:ind w:firstLine="480"/>
              <w:jc w:val="right"/>
              <w:rPr>
                <w:sz w:val="24"/>
              </w:rPr>
            </w:pPr>
            <w:r>
              <w:rPr>
                <w:sz w:val="24"/>
              </w:rPr>
              <w:t>XJ0014</w:t>
            </w:r>
          </w:p>
        </w:tc>
        <w:tc>
          <w:tcPr>
            <w:tcW w:w="2573" w:type="dxa"/>
            <w:tcBorders>
              <w:top w:val="single" w:sz="4" w:space="0" w:color="000000"/>
              <w:left w:val="single" w:sz="4" w:space="0" w:color="000000"/>
              <w:bottom w:val="single" w:sz="4" w:space="0" w:color="000000"/>
              <w:right w:val="single" w:sz="4" w:space="0" w:color="000000"/>
            </w:tcBorders>
          </w:tcPr>
          <w:p w14:paraId="251D830A" w14:textId="77777777" w:rsidR="00EA3AC1" w:rsidRDefault="00EA3AC1" w:rsidP="00EA3AC1">
            <w:pPr>
              <w:pStyle w:val="TableParagraph"/>
              <w:spacing w:line="240" w:lineRule="auto"/>
              <w:ind w:firstLine="480"/>
              <w:rPr>
                <w:sz w:val="24"/>
              </w:rPr>
            </w:pPr>
            <w:r>
              <w:rPr>
                <w:sz w:val="24"/>
              </w:rPr>
              <w:t>8:27-8:30</w:t>
            </w:r>
          </w:p>
        </w:tc>
        <w:tc>
          <w:tcPr>
            <w:tcW w:w="1286" w:type="dxa"/>
            <w:tcBorders>
              <w:top w:val="single" w:sz="4" w:space="0" w:color="000000"/>
              <w:left w:val="single" w:sz="4" w:space="0" w:color="000000"/>
              <w:bottom w:val="single" w:sz="4" w:space="0" w:color="000000"/>
              <w:right w:val="single" w:sz="4" w:space="0" w:color="000000"/>
            </w:tcBorders>
          </w:tcPr>
          <w:p w14:paraId="7838E42E" w14:textId="77777777" w:rsidR="00EA3AC1" w:rsidRDefault="00EA3AC1" w:rsidP="00EA3AC1">
            <w:pPr>
              <w:pStyle w:val="TableParagraph"/>
              <w:spacing w:line="240" w:lineRule="auto"/>
              <w:ind w:firstLine="480"/>
              <w:rPr>
                <w:sz w:val="24"/>
              </w:rPr>
            </w:pPr>
            <w:r>
              <w:rPr>
                <w:sz w:val="24"/>
              </w:rPr>
              <w:t>9:02</w:t>
            </w:r>
          </w:p>
        </w:tc>
        <w:tc>
          <w:tcPr>
            <w:tcW w:w="1289" w:type="dxa"/>
            <w:tcBorders>
              <w:top w:val="single" w:sz="4" w:space="0" w:color="000000"/>
              <w:left w:val="single" w:sz="4" w:space="0" w:color="000000"/>
              <w:bottom w:val="single" w:sz="4" w:space="0" w:color="000000"/>
              <w:right w:val="single" w:sz="4" w:space="0" w:color="000000"/>
            </w:tcBorders>
          </w:tcPr>
          <w:p w14:paraId="3996B8D7"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63DDAF5" w14:textId="77777777" w:rsidR="00EA3AC1" w:rsidRDefault="00EA3AC1" w:rsidP="00EA3AC1">
            <w:pPr>
              <w:pStyle w:val="TableParagraph"/>
              <w:spacing w:line="240" w:lineRule="auto"/>
              <w:ind w:firstLine="480"/>
              <w:jc w:val="left"/>
              <w:rPr>
                <w:sz w:val="24"/>
              </w:rPr>
            </w:pPr>
            <w:r>
              <w:rPr>
                <w:sz w:val="24"/>
              </w:rPr>
              <w:t>15:27</w:t>
            </w:r>
          </w:p>
        </w:tc>
        <w:tc>
          <w:tcPr>
            <w:tcW w:w="1287" w:type="dxa"/>
            <w:tcBorders>
              <w:top w:val="single" w:sz="4" w:space="0" w:color="000000"/>
              <w:left w:val="single" w:sz="4" w:space="0" w:color="000000"/>
              <w:bottom w:val="single" w:sz="4" w:space="0" w:color="000000"/>
              <w:right w:val="nil"/>
            </w:tcBorders>
          </w:tcPr>
          <w:p w14:paraId="6E05D473" w14:textId="77777777" w:rsidR="00EA3AC1" w:rsidRDefault="00EA3AC1" w:rsidP="00EA3AC1">
            <w:pPr>
              <w:pStyle w:val="TableParagraph"/>
              <w:spacing w:line="240" w:lineRule="auto"/>
              <w:ind w:firstLine="480"/>
              <w:jc w:val="left"/>
              <w:rPr>
                <w:sz w:val="24"/>
              </w:rPr>
            </w:pPr>
            <w:r>
              <w:rPr>
                <w:sz w:val="24"/>
              </w:rPr>
              <w:t>16:02</w:t>
            </w:r>
          </w:p>
        </w:tc>
      </w:tr>
    </w:tbl>
    <w:p w14:paraId="4AFF34D9" w14:textId="77777777" w:rsidR="00EA3AC1" w:rsidRDefault="00EA3AC1" w:rsidP="00EA3AC1">
      <w:pPr>
        <w:pStyle w:val="afe"/>
        <w:ind w:firstLine="402"/>
        <w:rPr>
          <w:b/>
          <w:sz w:val="20"/>
        </w:rPr>
      </w:pPr>
    </w:p>
    <w:p w14:paraId="3B9B496A" w14:textId="77777777" w:rsidR="00EA3AC1" w:rsidRDefault="00EA3AC1" w:rsidP="00EA3AC1">
      <w:pPr>
        <w:pStyle w:val="afe"/>
        <w:ind w:firstLine="480"/>
        <w:rPr>
          <w:lang w:eastAsia="zh-CN"/>
        </w:rPr>
      </w:pPr>
      <w:r>
        <w:rPr>
          <w:lang w:eastAsia="zh-CN"/>
        </w:rPr>
        <w:t xml:space="preserve">观察表 2，发现路线 1 早班八小时可以工作 14 </w:t>
      </w:r>
      <w:proofErr w:type="gramStart"/>
      <w:r>
        <w:rPr>
          <w:lang w:eastAsia="zh-CN"/>
        </w:rPr>
        <w:t>个</w:t>
      </w:r>
      <w:proofErr w:type="gramEnd"/>
      <w:r>
        <w:rPr>
          <w:lang w:eastAsia="zh-CN"/>
        </w:rPr>
        <w:t>周期。</w:t>
      </w:r>
    </w:p>
    <w:p w14:paraId="4F5C4684" w14:textId="77777777" w:rsidR="00EA3AC1" w:rsidRDefault="00EA3AC1" w:rsidP="00EA3AC1">
      <w:pPr>
        <w:pStyle w:val="afe"/>
        <w:ind w:firstLine="398"/>
        <w:rPr>
          <w:lang w:eastAsia="zh-CN"/>
        </w:rPr>
      </w:pPr>
      <w:r>
        <w:rPr>
          <w:b/>
          <w:spacing w:val="-21"/>
          <w:lang w:eastAsia="zh-CN"/>
        </w:rPr>
        <w:t xml:space="preserve">路线 </w:t>
      </w:r>
      <w:r>
        <w:rPr>
          <w:b/>
          <w:lang w:eastAsia="zh-CN"/>
        </w:rPr>
        <w:t>2</w:t>
      </w:r>
      <w:r>
        <w:rPr>
          <w:b/>
          <w:spacing w:val="-20"/>
          <w:lang w:eastAsia="zh-CN"/>
        </w:rPr>
        <w:t xml:space="preserve"> 安排</w:t>
      </w:r>
      <w:r>
        <w:rPr>
          <w:spacing w:val="-11"/>
          <w:lang w:eastAsia="zh-CN"/>
        </w:rPr>
        <w:t>：再次从起始点</w:t>
      </w:r>
      <w:r>
        <w:rPr>
          <w:spacing w:val="-4"/>
          <w:lang w:eastAsia="zh-CN"/>
        </w:rPr>
        <w:t>（XJ0022）</w:t>
      </w:r>
      <w:r>
        <w:rPr>
          <w:spacing w:val="-15"/>
          <w:lang w:eastAsia="zh-CN"/>
        </w:rPr>
        <w:t xml:space="preserve">出发，同路线 </w:t>
      </w:r>
      <w:r>
        <w:rPr>
          <w:lang w:eastAsia="zh-CN"/>
        </w:rPr>
        <w:t>1</w:t>
      </w:r>
      <w:r>
        <w:rPr>
          <w:spacing w:val="-21"/>
          <w:lang w:eastAsia="zh-CN"/>
        </w:rPr>
        <w:t xml:space="preserve"> 相同，不检修 </w:t>
      </w:r>
      <w:r>
        <w:rPr>
          <w:lang w:eastAsia="zh-CN"/>
        </w:rPr>
        <w:t xml:space="preserve">XJ0022 </w:t>
      </w:r>
      <w:r>
        <w:rPr>
          <w:spacing w:val="-13"/>
          <w:lang w:eastAsia="zh-CN"/>
        </w:rPr>
        <w:t>时，巡检点最</w:t>
      </w:r>
      <w:r>
        <w:rPr>
          <w:spacing w:val="-13"/>
          <w:lang w:eastAsia="zh-CN"/>
        </w:rPr>
        <w:lastRenderedPageBreak/>
        <w:t xml:space="preserve">多，且时间刚好 </w:t>
      </w:r>
      <w:r>
        <w:rPr>
          <w:spacing w:val="-7"/>
          <w:lang w:eastAsia="zh-CN"/>
        </w:rPr>
        <w:t>35min</w:t>
      </w:r>
      <w:r>
        <w:rPr>
          <w:spacing w:val="-11"/>
          <w:lang w:eastAsia="zh-CN"/>
        </w:rPr>
        <w:t xml:space="preserve">，所以不检修 </w:t>
      </w:r>
      <w:r>
        <w:rPr>
          <w:spacing w:val="-6"/>
          <w:lang w:eastAsia="zh-CN"/>
        </w:rPr>
        <w:t>XJ0022</w:t>
      </w:r>
      <w:r>
        <w:rPr>
          <w:spacing w:val="-10"/>
          <w:lang w:eastAsia="zh-CN"/>
        </w:rPr>
        <w:t xml:space="preserve">，并依次经过 </w:t>
      </w:r>
      <w:r>
        <w:rPr>
          <w:lang w:eastAsia="zh-CN"/>
        </w:rPr>
        <w:t>XJ0020、</w:t>
      </w:r>
    </w:p>
    <w:p w14:paraId="220A1C15" w14:textId="77777777" w:rsidR="00EA3AC1" w:rsidRDefault="00EA3AC1" w:rsidP="00EA3AC1">
      <w:pPr>
        <w:pStyle w:val="afe"/>
        <w:ind w:firstLine="480"/>
        <w:jc w:val="both"/>
        <w:rPr>
          <w:lang w:eastAsia="zh-CN"/>
        </w:rPr>
      </w:pPr>
      <w:r>
        <w:rPr>
          <w:lang w:eastAsia="zh-CN"/>
        </w:rPr>
        <w:t>XJ0019</w:t>
      </w:r>
      <w:r>
        <w:rPr>
          <w:spacing w:val="-77"/>
          <w:lang w:eastAsia="zh-CN"/>
        </w:rPr>
        <w:t>、</w:t>
      </w:r>
      <w:r>
        <w:rPr>
          <w:lang w:eastAsia="zh-CN"/>
        </w:rPr>
        <w:t>XJ0002</w:t>
      </w:r>
      <w:r>
        <w:rPr>
          <w:spacing w:val="-77"/>
          <w:lang w:eastAsia="zh-CN"/>
        </w:rPr>
        <w:t>、</w:t>
      </w:r>
      <w:r>
        <w:rPr>
          <w:lang w:eastAsia="zh-CN"/>
        </w:rPr>
        <w:t>XJ0003</w:t>
      </w:r>
      <w:r>
        <w:rPr>
          <w:spacing w:val="-77"/>
          <w:lang w:eastAsia="zh-CN"/>
        </w:rPr>
        <w:t>、</w:t>
      </w:r>
      <w:r>
        <w:rPr>
          <w:lang w:eastAsia="zh-CN"/>
        </w:rPr>
        <w:t>XJ0005</w:t>
      </w:r>
      <w:r>
        <w:rPr>
          <w:spacing w:val="-77"/>
          <w:lang w:eastAsia="zh-CN"/>
        </w:rPr>
        <w:t>、</w:t>
      </w:r>
      <w:r>
        <w:rPr>
          <w:lang w:eastAsia="zh-CN"/>
        </w:rPr>
        <w:t>XJ0007</w:t>
      </w:r>
      <w:r>
        <w:rPr>
          <w:spacing w:val="-21"/>
          <w:lang w:eastAsia="zh-CN"/>
        </w:rPr>
        <w:t xml:space="preserve"> 等巡检点，同样，因为</w:t>
      </w:r>
      <w:proofErr w:type="gramStart"/>
      <w:r>
        <w:rPr>
          <w:spacing w:val="-21"/>
          <w:lang w:eastAsia="zh-CN"/>
        </w:rPr>
        <w:t>不</w:t>
      </w:r>
      <w:proofErr w:type="gramEnd"/>
      <w:r>
        <w:rPr>
          <w:spacing w:val="-21"/>
          <w:lang w:eastAsia="zh-CN"/>
        </w:rPr>
        <w:t xml:space="preserve">巡检 </w:t>
      </w:r>
      <w:r>
        <w:rPr>
          <w:lang w:eastAsia="zh-CN"/>
        </w:rPr>
        <w:t xml:space="preserve">XJ0022， </w:t>
      </w:r>
      <w:r>
        <w:rPr>
          <w:spacing w:val="-8"/>
          <w:lang w:eastAsia="zh-CN"/>
        </w:rPr>
        <w:t xml:space="preserve">所以最后回到 </w:t>
      </w:r>
      <w:r>
        <w:rPr>
          <w:lang w:eastAsia="zh-CN"/>
        </w:rPr>
        <w:t>XJ0020</w:t>
      </w:r>
      <w:r>
        <w:rPr>
          <w:spacing w:val="-17"/>
          <w:lang w:eastAsia="zh-CN"/>
        </w:rPr>
        <w:t xml:space="preserve"> 即可,除了 </w:t>
      </w:r>
      <w:r>
        <w:rPr>
          <w:lang w:eastAsia="zh-CN"/>
        </w:rPr>
        <w:t>XJ0003</w:t>
      </w:r>
      <w:r>
        <w:rPr>
          <w:spacing w:val="-23"/>
          <w:lang w:eastAsia="zh-CN"/>
        </w:rPr>
        <w:t xml:space="preserve"> 在线路 </w:t>
      </w:r>
      <w:r>
        <w:rPr>
          <w:lang w:eastAsia="zh-CN"/>
        </w:rPr>
        <w:t>1</w:t>
      </w:r>
      <w:r>
        <w:rPr>
          <w:spacing w:val="-8"/>
          <w:lang w:eastAsia="zh-CN"/>
        </w:rPr>
        <w:t xml:space="preserve"> 中已经巡检，故不再巡检只是</w:t>
      </w:r>
      <w:r>
        <w:rPr>
          <w:spacing w:val="-10"/>
          <w:lang w:eastAsia="zh-CN"/>
        </w:rPr>
        <w:t xml:space="preserve">路过，其余点全部巡检。总共损耗时间恰好也是 </w:t>
      </w:r>
      <w:r>
        <w:rPr>
          <w:lang w:eastAsia="zh-CN"/>
        </w:rPr>
        <w:t>35min</w:t>
      </w:r>
      <w:r>
        <w:rPr>
          <w:spacing w:val="-3"/>
          <w:lang w:eastAsia="zh-CN"/>
        </w:rPr>
        <w:t>。由此得到具体巡检线路图如下：</w:t>
      </w:r>
    </w:p>
    <w:p w14:paraId="78E41B35" w14:textId="77777777" w:rsidR="00EA3AC1" w:rsidRDefault="00EA3AC1" w:rsidP="00EA3AC1">
      <w:pPr>
        <w:ind w:firstLine="480"/>
        <w:sectPr w:rsidR="00EA3AC1" w:rsidSect="00EA3AC1">
          <w:pgSz w:w="11910" w:h="16840"/>
          <w:pgMar w:top="1500" w:right="1320" w:bottom="1380" w:left="1320" w:header="0" w:footer="1195" w:gutter="0"/>
          <w:cols w:space="720"/>
        </w:sectPr>
      </w:pPr>
    </w:p>
    <w:p w14:paraId="61F4A854" w14:textId="77777777" w:rsidR="00EA3AC1" w:rsidRDefault="00EA3AC1" w:rsidP="00EA3AC1">
      <w:pPr>
        <w:pStyle w:val="afe"/>
        <w:ind w:firstLine="400"/>
        <w:rPr>
          <w:sz w:val="20"/>
        </w:rPr>
      </w:pPr>
      <w:r>
        <w:rPr>
          <w:noProof/>
          <w:sz w:val="20"/>
        </w:rPr>
        <w:lastRenderedPageBreak/>
        <w:drawing>
          <wp:inline distT="0" distB="0" distL="0" distR="0" wp14:anchorId="7387F4A8" wp14:editId="41C1D821">
            <wp:extent cx="3085465" cy="1600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3086099" cy="1600200"/>
                    </a:xfrm>
                    <a:prstGeom prst="rect">
                      <a:avLst/>
                    </a:prstGeom>
                  </pic:spPr>
                </pic:pic>
              </a:graphicData>
            </a:graphic>
          </wp:inline>
        </w:drawing>
      </w:r>
    </w:p>
    <w:p w14:paraId="01EA83E6" w14:textId="77777777" w:rsidR="00EA3AC1" w:rsidRDefault="00EA3AC1" w:rsidP="00EA3AC1">
      <w:pPr>
        <w:pStyle w:val="afe"/>
        <w:ind w:firstLine="120"/>
        <w:rPr>
          <w:sz w:val="6"/>
        </w:rPr>
      </w:pPr>
    </w:p>
    <w:p w14:paraId="1CD2B8D1" w14:textId="77777777" w:rsidR="00EA3AC1" w:rsidRDefault="00EA3AC1" w:rsidP="00EA3AC1">
      <w:pPr>
        <w:pStyle w:val="2"/>
        <w:spacing w:before="0" w:after="0"/>
        <w:ind w:firstLine="2496"/>
      </w:pPr>
      <w:r>
        <w:t>图</w:t>
      </w:r>
      <w:r>
        <w:t xml:space="preserve"> 2: </w:t>
      </w:r>
      <w:r>
        <w:t>路线</w:t>
      </w:r>
      <w:r>
        <w:t xml:space="preserve"> 2 </w:t>
      </w:r>
      <w:r>
        <w:t>的循环路线图</w:t>
      </w:r>
    </w:p>
    <w:p w14:paraId="5B08EE7C" w14:textId="77777777" w:rsidR="00EA3AC1" w:rsidRDefault="00EA3AC1" w:rsidP="00EA3AC1">
      <w:pPr>
        <w:pStyle w:val="afe"/>
        <w:ind w:firstLine="442"/>
        <w:rPr>
          <w:b/>
          <w:sz w:val="22"/>
          <w:lang w:eastAsia="zh-CN"/>
        </w:rPr>
      </w:pPr>
    </w:p>
    <w:p w14:paraId="00B2039C" w14:textId="77777777" w:rsidR="00EA3AC1" w:rsidRDefault="00EA3AC1" w:rsidP="00EA3AC1">
      <w:pPr>
        <w:ind w:firstLine="478"/>
      </w:pPr>
      <w:r>
        <w:rPr>
          <w:b/>
          <w:w w:val="99"/>
        </w:rPr>
        <w:t>路线</w:t>
      </w:r>
      <w:r>
        <w:rPr>
          <w:b/>
          <w:spacing w:val="-61"/>
        </w:rPr>
        <w:t xml:space="preserve"> </w:t>
      </w:r>
      <w:r>
        <w:rPr>
          <w:b/>
          <w:spacing w:val="1"/>
          <w:w w:val="99"/>
        </w:rPr>
        <w:t>2</w:t>
      </w:r>
      <w:r>
        <w:rPr>
          <w:b/>
          <w:w w:val="99"/>
        </w:rPr>
        <w:t>：</w:t>
      </w:r>
      <w:r>
        <w:rPr>
          <w:spacing w:val="-300"/>
          <w:position w:val="-3"/>
          <w:sz w:val="36"/>
        </w:rPr>
        <w:t>○</w:t>
      </w:r>
      <w:r>
        <w:t>22</w:t>
      </w:r>
      <w:r>
        <w:rPr>
          <w:spacing w:val="-30"/>
        </w:rPr>
        <w:t xml:space="preserve"> →</w:t>
      </w:r>
      <w:r>
        <w:rPr>
          <w:spacing w:val="-300"/>
          <w:position w:val="-3"/>
          <w:sz w:val="36"/>
        </w:rPr>
        <w:t>○</w:t>
      </w:r>
      <w:r>
        <w:t>20</w:t>
      </w:r>
      <w:r>
        <w:rPr>
          <w:spacing w:val="-30"/>
        </w:rPr>
        <w:t xml:space="preserve"> →</w:t>
      </w:r>
      <w:r>
        <w:rPr>
          <w:spacing w:val="-300"/>
          <w:position w:val="-3"/>
          <w:sz w:val="36"/>
        </w:rPr>
        <w:t>○</w:t>
      </w:r>
      <w:r>
        <w:t>19</w:t>
      </w:r>
      <w:r>
        <w:rPr>
          <w:spacing w:val="-30"/>
        </w:rPr>
        <w:t xml:space="preserve"> →</w:t>
      </w:r>
      <w:r>
        <w:rPr>
          <w:spacing w:val="-240"/>
          <w:position w:val="-3"/>
          <w:sz w:val="36"/>
        </w:rPr>
        <w:t>○</w:t>
      </w:r>
      <w:r>
        <w:t>2 →</w:t>
      </w:r>
      <w:r>
        <w:rPr>
          <w:spacing w:val="-240"/>
          <w:position w:val="-3"/>
          <w:sz w:val="36"/>
        </w:rPr>
        <w:t>□</w:t>
      </w:r>
      <w:r>
        <w:t>3 →</w:t>
      </w:r>
      <w:r>
        <w:rPr>
          <w:spacing w:val="-240"/>
          <w:position w:val="-3"/>
          <w:sz w:val="36"/>
        </w:rPr>
        <w:t>○</w:t>
      </w:r>
      <w:r>
        <w:t>5 →</w:t>
      </w:r>
      <w:r>
        <w:rPr>
          <w:spacing w:val="-240"/>
          <w:position w:val="-3"/>
          <w:sz w:val="36"/>
        </w:rPr>
        <w:t>○</w:t>
      </w:r>
      <w:r>
        <w:t>7 →</w:t>
      </w:r>
      <w:r>
        <w:rPr>
          <w:spacing w:val="-300"/>
          <w:position w:val="-3"/>
          <w:sz w:val="36"/>
        </w:rPr>
        <w:t>○</w:t>
      </w:r>
      <w:r>
        <w:t>20</w:t>
      </w:r>
    </w:p>
    <w:p w14:paraId="4841351D" w14:textId="77777777" w:rsidR="00EA3AC1" w:rsidRDefault="00EA3AC1" w:rsidP="00EA3AC1">
      <w:pPr>
        <w:pStyle w:val="afe"/>
        <w:ind w:firstLine="478"/>
        <w:rPr>
          <w:lang w:eastAsia="zh-CN"/>
        </w:rPr>
      </w:pPr>
      <w:r>
        <w:rPr>
          <w:b/>
          <w:w w:val="99"/>
          <w:lang w:eastAsia="zh-CN"/>
        </w:rPr>
        <w:t>行走时间：</w:t>
      </w:r>
      <w:r>
        <w:rPr>
          <w:b/>
          <w:spacing w:val="-90"/>
          <w:lang w:eastAsia="zh-CN"/>
        </w:rPr>
        <w:t xml:space="preserve"> </w:t>
      </w:r>
      <w:r>
        <w:rPr>
          <w:rFonts w:ascii="Times New Roman" w:eastAsia="Times New Roman" w:hAnsi="Times New Roman"/>
          <w:i/>
          <w:spacing w:val="16"/>
          <w:w w:val="102"/>
          <w:lang w:eastAsia="zh-CN"/>
        </w:rPr>
        <w:t>C</w:t>
      </w:r>
      <w:r>
        <w:rPr>
          <w:rFonts w:ascii="Times New Roman" w:eastAsia="Times New Roman" w:hAnsi="Times New Roman"/>
          <w:w w:val="102"/>
          <w:lang w:eastAsia="zh-CN"/>
        </w:rPr>
        <w:t>2</w:t>
      </w:r>
      <w:r>
        <w:rPr>
          <w:rFonts w:ascii="Times New Roman" w:eastAsia="Times New Roman" w:hAnsi="Times New Roman"/>
          <w:lang w:eastAsia="zh-CN"/>
        </w:rPr>
        <w:t xml:space="preserve"> </w:t>
      </w:r>
      <w:r>
        <w:rPr>
          <w:lang w:eastAsia="zh-CN"/>
        </w:rPr>
        <w:t>=24min,</w:t>
      </w:r>
      <w:r>
        <w:rPr>
          <w:spacing w:val="-240"/>
          <w:position w:val="-3"/>
          <w:sz w:val="36"/>
          <w:lang w:eastAsia="zh-CN"/>
        </w:rPr>
        <w:t>□</w:t>
      </w:r>
      <w:r>
        <w:rPr>
          <w:lang w:eastAsia="zh-CN"/>
        </w:rPr>
        <w:t>3 表示只路过</w:t>
      </w:r>
      <w:proofErr w:type="gramStart"/>
      <w:r>
        <w:rPr>
          <w:lang w:eastAsia="zh-CN"/>
        </w:rPr>
        <w:t>不</w:t>
      </w:r>
      <w:proofErr w:type="gramEnd"/>
      <w:r>
        <w:rPr>
          <w:lang w:eastAsia="zh-CN"/>
        </w:rPr>
        <w:t xml:space="preserve">巡检，从 </w:t>
      </w:r>
      <w:r>
        <w:rPr>
          <w:spacing w:val="1"/>
          <w:lang w:eastAsia="zh-CN"/>
        </w:rPr>
        <w:t>2</w:t>
      </w:r>
      <w:r>
        <w:rPr>
          <w:lang w:eastAsia="zh-CN"/>
        </w:rPr>
        <w:t>0→20 循环巡检一周为 35min.</w:t>
      </w:r>
    </w:p>
    <w:p w14:paraId="089F7148" w14:textId="77777777" w:rsidR="00EA3AC1" w:rsidRDefault="00EA3AC1" w:rsidP="00EA3AC1">
      <w:pPr>
        <w:pStyle w:val="afe"/>
        <w:ind w:firstLine="480"/>
        <w:rPr>
          <w:lang w:eastAsia="zh-CN"/>
        </w:rPr>
      </w:pPr>
      <w:r>
        <w:rPr>
          <w:lang w:eastAsia="zh-CN"/>
        </w:rPr>
        <w:t>具体巡检时间表如下：</w:t>
      </w:r>
    </w:p>
    <w:p w14:paraId="67C98AA1" w14:textId="77777777" w:rsidR="00EA3AC1" w:rsidRDefault="00EA3AC1" w:rsidP="00EA3AC1">
      <w:pPr>
        <w:pStyle w:val="2"/>
        <w:spacing w:before="0" w:after="0"/>
      </w:pPr>
      <w:r>
        <w:t>表</w:t>
      </w:r>
      <w:r>
        <w:t xml:space="preserve"> 3: </w:t>
      </w:r>
      <w:r>
        <w:t>线路</w:t>
      </w:r>
      <w:r>
        <w:t xml:space="preserve"> 2 </w:t>
      </w:r>
      <w:r>
        <w:t>工人到达各巡检点时间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EA3AC1" w14:paraId="3F3FAA5A" w14:textId="77777777" w:rsidTr="001D0E79">
        <w:trPr>
          <w:trHeight w:val="620"/>
        </w:trPr>
        <w:tc>
          <w:tcPr>
            <w:tcW w:w="1303" w:type="dxa"/>
            <w:tcBorders>
              <w:left w:val="nil"/>
              <w:bottom w:val="single" w:sz="4" w:space="0" w:color="000000"/>
              <w:right w:val="single" w:sz="4" w:space="0" w:color="000000"/>
            </w:tcBorders>
          </w:tcPr>
          <w:p w14:paraId="39D83A86" w14:textId="77777777" w:rsidR="00EA3AC1" w:rsidRDefault="00EA3AC1" w:rsidP="00EA3AC1">
            <w:pPr>
              <w:pStyle w:val="TableParagraph"/>
              <w:spacing w:line="240" w:lineRule="auto"/>
              <w:ind w:firstLine="480"/>
              <w:rPr>
                <w:sz w:val="24"/>
              </w:rPr>
            </w:pPr>
            <w:proofErr w:type="spellStart"/>
            <w:r>
              <w:rPr>
                <w:sz w:val="24"/>
              </w:rPr>
              <w:t>巡检点</w:t>
            </w:r>
            <w:proofErr w:type="spellEnd"/>
          </w:p>
          <w:p w14:paraId="374A0012" w14:textId="77777777" w:rsidR="00EA3AC1" w:rsidRDefault="00EA3AC1" w:rsidP="00EA3AC1">
            <w:pPr>
              <w:pStyle w:val="TableParagraph"/>
              <w:spacing w:line="240" w:lineRule="auto"/>
              <w:ind w:firstLine="480"/>
              <w:rPr>
                <w:sz w:val="24"/>
              </w:rPr>
            </w:pPr>
            <w:proofErr w:type="spellStart"/>
            <w:r>
              <w:rPr>
                <w:sz w:val="24"/>
              </w:rPr>
              <w:t>序号</w:t>
            </w:r>
            <w:proofErr w:type="spellEnd"/>
          </w:p>
        </w:tc>
        <w:tc>
          <w:tcPr>
            <w:tcW w:w="2573" w:type="dxa"/>
            <w:tcBorders>
              <w:left w:val="single" w:sz="4" w:space="0" w:color="000000"/>
              <w:bottom w:val="single" w:sz="4" w:space="0" w:color="000000"/>
              <w:right w:val="single" w:sz="4" w:space="0" w:color="000000"/>
            </w:tcBorders>
          </w:tcPr>
          <w:p w14:paraId="2CF180C4"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47E5AAF5" w14:textId="77777777" w:rsidR="00EA3AC1" w:rsidRDefault="00EA3AC1" w:rsidP="00EA3AC1">
            <w:pPr>
              <w:pStyle w:val="TableParagraph"/>
              <w:spacing w:line="240" w:lineRule="auto"/>
              <w:ind w:firstLine="480"/>
              <w:rPr>
                <w:sz w:val="24"/>
              </w:rPr>
            </w:pPr>
            <w:proofErr w:type="spellStart"/>
            <w:r>
              <w:rPr>
                <w:sz w:val="24"/>
              </w:rPr>
              <w:t>第二次</w:t>
            </w:r>
            <w:proofErr w:type="spellEnd"/>
          </w:p>
          <w:p w14:paraId="50DC44FB" w14:textId="77777777" w:rsidR="00EA3AC1" w:rsidRDefault="00EA3AC1" w:rsidP="00EA3AC1">
            <w:pPr>
              <w:pStyle w:val="TableParagraph"/>
              <w:spacing w:line="240" w:lineRule="auto"/>
              <w:ind w:firstLine="480"/>
              <w:rPr>
                <w:sz w:val="24"/>
              </w:rPr>
            </w:pPr>
            <w:proofErr w:type="spellStart"/>
            <w:r>
              <w:rPr>
                <w:sz w:val="24"/>
              </w:rPr>
              <w:t>到达时间</w:t>
            </w:r>
            <w:proofErr w:type="spellEnd"/>
          </w:p>
        </w:tc>
        <w:tc>
          <w:tcPr>
            <w:tcW w:w="1289" w:type="dxa"/>
            <w:tcBorders>
              <w:left w:val="single" w:sz="4" w:space="0" w:color="000000"/>
              <w:bottom w:val="single" w:sz="4" w:space="0" w:color="000000"/>
              <w:right w:val="single" w:sz="4" w:space="0" w:color="000000"/>
            </w:tcBorders>
          </w:tcPr>
          <w:p w14:paraId="2D4F3211" w14:textId="77777777" w:rsidR="00EA3AC1" w:rsidRDefault="00EA3AC1" w:rsidP="00EA3AC1">
            <w:pPr>
              <w:pStyle w:val="TableParagraph"/>
              <w:spacing w:line="240" w:lineRule="auto"/>
              <w:ind w:firstLine="422"/>
              <w:jc w:val="left"/>
              <w:rPr>
                <w:b/>
                <w:sz w:val="21"/>
              </w:rPr>
            </w:pPr>
          </w:p>
          <w:p w14:paraId="52408AB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1115A44F" w14:textId="77777777" w:rsidR="00EA3AC1" w:rsidRDefault="00EA3AC1" w:rsidP="00EA3AC1">
            <w:pPr>
              <w:pStyle w:val="TableParagraph"/>
              <w:spacing w:line="240" w:lineRule="auto"/>
              <w:ind w:firstLine="480"/>
              <w:jc w:val="left"/>
              <w:rPr>
                <w:sz w:val="24"/>
              </w:rPr>
            </w:pPr>
            <w:proofErr w:type="spellStart"/>
            <w:r>
              <w:rPr>
                <w:sz w:val="24"/>
              </w:rPr>
              <w:t>第十三次</w:t>
            </w:r>
            <w:proofErr w:type="spellEnd"/>
          </w:p>
          <w:p w14:paraId="064D35C8"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5B14ED48" w14:textId="77777777" w:rsidR="00EA3AC1" w:rsidRDefault="00EA3AC1" w:rsidP="00EA3AC1">
            <w:pPr>
              <w:pStyle w:val="TableParagraph"/>
              <w:spacing w:line="240" w:lineRule="auto"/>
              <w:ind w:firstLine="480"/>
              <w:jc w:val="left"/>
              <w:rPr>
                <w:sz w:val="24"/>
              </w:rPr>
            </w:pPr>
            <w:proofErr w:type="spellStart"/>
            <w:r>
              <w:rPr>
                <w:sz w:val="24"/>
              </w:rPr>
              <w:t>第十四次</w:t>
            </w:r>
            <w:proofErr w:type="spellEnd"/>
          </w:p>
          <w:p w14:paraId="4CDFC2C4"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r>
      <w:tr w:rsidR="00EA3AC1" w14:paraId="6616511E"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08770DAC" w14:textId="77777777" w:rsidR="00EA3AC1" w:rsidRDefault="00EA3AC1" w:rsidP="00EA3AC1">
            <w:pPr>
              <w:pStyle w:val="TableParagraph"/>
              <w:spacing w:line="240" w:lineRule="auto"/>
              <w:ind w:firstLine="480"/>
              <w:jc w:val="right"/>
              <w:rPr>
                <w:sz w:val="24"/>
              </w:rPr>
            </w:pPr>
            <w:r>
              <w:rPr>
                <w:sz w:val="24"/>
              </w:rPr>
              <w:t>XJ0020</w:t>
            </w:r>
          </w:p>
        </w:tc>
        <w:tc>
          <w:tcPr>
            <w:tcW w:w="2573" w:type="dxa"/>
            <w:tcBorders>
              <w:top w:val="single" w:sz="4" w:space="0" w:color="000000"/>
              <w:left w:val="single" w:sz="4" w:space="0" w:color="000000"/>
              <w:bottom w:val="single" w:sz="4" w:space="0" w:color="000000"/>
              <w:right w:val="single" w:sz="4" w:space="0" w:color="000000"/>
            </w:tcBorders>
          </w:tcPr>
          <w:p w14:paraId="5A544431" w14:textId="77777777" w:rsidR="00EA3AC1" w:rsidRDefault="00EA3AC1" w:rsidP="00EA3AC1">
            <w:pPr>
              <w:pStyle w:val="TableParagraph"/>
              <w:spacing w:line="240" w:lineRule="auto"/>
              <w:ind w:firstLine="480"/>
              <w:rPr>
                <w:sz w:val="24"/>
              </w:rPr>
            </w:pPr>
            <w:r>
              <w:rPr>
                <w:sz w:val="24"/>
              </w:rPr>
              <w:t>8:02-8:05</w:t>
            </w:r>
          </w:p>
        </w:tc>
        <w:tc>
          <w:tcPr>
            <w:tcW w:w="1286" w:type="dxa"/>
            <w:tcBorders>
              <w:top w:val="single" w:sz="4" w:space="0" w:color="000000"/>
              <w:left w:val="single" w:sz="4" w:space="0" w:color="000000"/>
              <w:bottom w:val="single" w:sz="4" w:space="0" w:color="000000"/>
              <w:right w:val="single" w:sz="4" w:space="0" w:color="000000"/>
            </w:tcBorders>
          </w:tcPr>
          <w:p w14:paraId="6DC8FB4B" w14:textId="77777777" w:rsidR="00EA3AC1" w:rsidRDefault="00EA3AC1" w:rsidP="00EA3AC1">
            <w:pPr>
              <w:pStyle w:val="TableParagraph"/>
              <w:spacing w:line="240" w:lineRule="auto"/>
              <w:ind w:firstLine="480"/>
              <w:rPr>
                <w:sz w:val="24"/>
              </w:rPr>
            </w:pPr>
            <w:r>
              <w:rPr>
                <w:sz w:val="24"/>
              </w:rPr>
              <w:t>8:37</w:t>
            </w:r>
          </w:p>
        </w:tc>
        <w:tc>
          <w:tcPr>
            <w:tcW w:w="1289" w:type="dxa"/>
            <w:tcBorders>
              <w:top w:val="single" w:sz="4" w:space="0" w:color="000000"/>
              <w:left w:val="single" w:sz="4" w:space="0" w:color="000000"/>
              <w:bottom w:val="single" w:sz="4" w:space="0" w:color="000000"/>
              <w:right w:val="single" w:sz="4" w:space="0" w:color="000000"/>
            </w:tcBorders>
          </w:tcPr>
          <w:p w14:paraId="525D50E0"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0F4791D" w14:textId="77777777" w:rsidR="00EA3AC1" w:rsidRDefault="00EA3AC1" w:rsidP="00EA3AC1">
            <w:pPr>
              <w:pStyle w:val="TableParagraph"/>
              <w:spacing w:line="240" w:lineRule="auto"/>
              <w:ind w:firstLine="480"/>
              <w:jc w:val="left"/>
              <w:rPr>
                <w:sz w:val="24"/>
              </w:rPr>
            </w:pPr>
            <w:r>
              <w:rPr>
                <w:sz w:val="24"/>
              </w:rPr>
              <w:t>15:02</w:t>
            </w:r>
          </w:p>
        </w:tc>
        <w:tc>
          <w:tcPr>
            <w:tcW w:w="1287" w:type="dxa"/>
            <w:tcBorders>
              <w:top w:val="single" w:sz="4" w:space="0" w:color="000000"/>
              <w:left w:val="single" w:sz="4" w:space="0" w:color="000000"/>
              <w:bottom w:val="single" w:sz="4" w:space="0" w:color="000000"/>
              <w:right w:val="nil"/>
            </w:tcBorders>
          </w:tcPr>
          <w:p w14:paraId="1DD74247" w14:textId="77777777" w:rsidR="00EA3AC1" w:rsidRDefault="00EA3AC1" w:rsidP="00EA3AC1">
            <w:pPr>
              <w:pStyle w:val="TableParagraph"/>
              <w:spacing w:line="240" w:lineRule="auto"/>
              <w:ind w:firstLine="480"/>
              <w:jc w:val="left"/>
              <w:rPr>
                <w:sz w:val="24"/>
              </w:rPr>
            </w:pPr>
            <w:r>
              <w:rPr>
                <w:sz w:val="24"/>
              </w:rPr>
              <w:t>15:37</w:t>
            </w:r>
          </w:p>
        </w:tc>
      </w:tr>
      <w:tr w:rsidR="00EA3AC1" w14:paraId="15E57F2F"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0132D600" w14:textId="77777777" w:rsidR="00EA3AC1" w:rsidRDefault="00EA3AC1" w:rsidP="00EA3AC1">
            <w:pPr>
              <w:pStyle w:val="TableParagraph"/>
              <w:spacing w:line="240" w:lineRule="auto"/>
              <w:ind w:firstLine="480"/>
              <w:jc w:val="right"/>
              <w:rPr>
                <w:sz w:val="24"/>
              </w:rPr>
            </w:pPr>
            <w:r>
              <w:rPr>
                <w:sz w:val="24"/>
              </w:rPr>
              <w:t>XJ0019</w:t>
            </w:r>
          </w:p>
        </w:tc>
        <w:tc>
          <w:tcPr>
            <w:tcW w:w="2573" w:type="dxa"/>
            <w:tcBorders>
              <w:top w:val="single" w:sz="4" w:space="0" w:color="000000"/>
              <w:left w:val="single" w:sz="4" w:space="0" w:color="000000"/>
              <w:bottom w:val="single" w:sz="4" w:space="0" w:color="000000"/>
              <w:right w:val="single" w:sz="4" w:space="0" w:color="000000"/>
            </w:tcBorders>
          </w:tcPr>
          <w:p w14:paraId="16487945" w14:textId="77777777" w:rsidR="00EA3AC1" w:rsidRDefault="00EA3AC1" w:rsidP="00EA3AC1">
            <w:pPr>
              <w:pStyle w:val="TableParagraph"/>
              <w:spacing w:line="240" w:lineRule="auto"/>
              <w:ind w:firstLine="480"/>
              <w:rPr>
                <w:sz w:val="24"/>
              </w:rPr>
            </w:pPr>
            <w:r>
              <w:rPr>
                <w:sz w:val="24"/>
              </w:rPr>
              <w:t>8:07-8:09</w:t>
            </w:r>
          </w:p>
        </w:tc>
        <w:tc>
          <w:tcPr>
            <w:tcW w:w="1286" w:type="dxa"/>
            <w:tcBorders>
              <w:top w:val="single" w:sz="4" w:space="0" w:color="000000"/>
              <w:left w:val="single" w:sz="4" w:space="0" w:color="000000"/>
              <w:bottom w:val="single" w:sz="4" w:space="0" w:color="000000"/>
              <w:right w:val="single" w:sz="4" w:space="0" w:color="000000"/>
            </w:tcBorders>
          </w:tcPr>
          <w:p w14:paraId="7561198A" w14:textId="77777777" w:rsidR="00EA3AC1" w:rsidRDefault="00EA3AC1" w:rsidP="00EA3AC1">
            <w:pPr>
              <w:pStyle w:val="TableParagraph"/>
              <w:spacing w:line="240" w:lineRule="auto"/>
              <w:ind w:firstLine="480"/>
              <w:rPr>
                <w:sz w:val="24"/>
              </w:rPr>
            </w:pPr>
            <w:r>
              <w:rPr>
                <w:sz w:val="24"/>
              </w:rPr>
              <w:t>8:42</w:t>
            </w:r>
          </w:p>
        </w:tc>
        <w:tc>
          <w:tcPr>
            <w:tcW w:w="1289" w:type="dxa"/>
            <w:tcBorders>
              <w:top w:val="single" w:sz="4" w:space="0" w:color="000000"/>
              <w:left w:val="single" w:sz="4" w:space="0" w:color="000000"/>
              <w:bottom w:val="single" w:sz="4" w:space="0" w:color="000000"/>
              <w:right w:val="single" w:sz="4" w:space="0" w:color="000000"/>
            </w:tcBorders>
          </w:tcPr>
          <w:p w14:paraId="291DC7CC"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6869454" w14:textId="77777777" w:rsidR="00EA3AC1" w:rsidRDefault="00EA3AC1" w:rsidP="00EA3AC1">
            <w:pPr>
              <w:pStyle w:val="TableParagraph"/>
              <w:spacing w:line="240" w:lineRule="auto"/>
              <w:ind w:firstLine="480"/>
              <w:jc w:val="left"/>
              <w:rPr>
                <w:sz w:val="24"/>
              </w:rPr>
            </w:pPr>
            <w:r>
              <w:rPr>
                <w:sz w:val="24"/>
              </w:rPr>
              <w:t>15:07</w:t>
            </w:r>
          </w:p>
        </w:tc>
        <w:tc>
          <w:tcPr>
            <w:tcW w:w="1287" w:type="dxa"/>
            <w:tcBorders>
              <w:top w:val="single" w:sz="4" w:space="0" w:color="000000"/>
              <w:left w:val="single" w:sz="4" w:space="0" w:color="000000"/>
              <w:bottom w:val="single" w:sz="4" w:space="0" w:color="000000"/>
              <w:right w:val="nil"/>
            </w:tcBorders>
          </w:tcPr>
          <w:p w14:paraId="23F555B3" w14:textId="77777777" w:rsidR="00EA3AC1" w:rsidRDefault="00EA3AC1" w:rsidP="00EA3AC1">
            <w:pPr>
              <w:pStyle w:val="TableParagraph"/>
              <w:spacing w:line="240" w:lineRule="auto"/>
              <w:ind w:firstLine="480"/>
              <w:jc w:val="left"/>
              <w:rPr>
                <w:sz w:val="24"/>
              </w:rPr>
            </w:pPr>
            <w:r>
              <w:rPr>
                <w:sz w:val="24"/>
              </w:rPr>
              <w:t>15:42</w:t>
            </w:r>
          </w:p>
        </w:tc>
      </w:tr>
      <w:tr w:rsidR="00EA3AC1" w14:paraId="018BEDB1"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204CE8AC" w14:textId="77777777" w:rsidR="00EA3AC1" w:rsidRDefault="00EA3AC1" w:rsidP="00EA3AC1">
            <w:pPr>
              <w:pStyle w:val="TableParagraph"/>
              <w:spacing w:line="240" w:lineRule="auto"/>
              <w:ind w:firstLine="480"/>
              <w:jc w:val="right"/>
              <w:rPr>
                <w:sz w:val="24"/>
              </w:rPr>
            </w:pPr>
            <w:r>
              <w:rPr>
                <w:sz w:val="24"/>
              </w:rPr>
              <w:t>XJ0002</w:t>
            </w:r>
          </w:p>
        </w:tc>
        <w:tc>
          <w:tcPr>
            <w:tcW w:w="2573" w:type="dxa"/>
            <w:tcBorders>
              <w:top w:val="single" w:sz="4" w:space="0" w:color="000000"/>
              <w:left w:val="single" w:sz="4" w:space="0" w:color="000000"/>
              <w:bottom w:val="single" w:sz="4" w:space="0" w:color="000000"/>
              <w:right w:val="single" w:sz="4" w:space="0" w:color="000000"/>
            </w:tcBorders>
          </w:tcPr>
          <w:p w14:paraId="4186C39C" w14:textId="77777777" w:rsidR="00EA3AC1" w:rsidRDefault="00EA3AC1" w:rsidP="00EA3AC1">
            <w:pPr>
              <w:pStyle w:val="TableParagraph"/>
              <w:spacing w:line="240" w:lineRule="auto"/>
              <w:ind w:firstLine="480"/>
              <w:rPr>
                <w:sz w:val="24"/>
              </w:rPr>
            </w:pPr>
            <w:r>
              <w:rPr>
                <w:sz w:val="24"/>
              </w:rPr>
              <w:t>8:14-8:16</w:t>
            </w:r>
          </w:p>
        </w:tc>
        <w:tc>
          <w:tcPr>
            <w:tcW w:w="1286" w:type="dxa"/>
            <w:tcBorders>
              <w:top w:val="single" w:sz="4" w:space="0" w:color="000000"/>
              <w:left w:val="single" w:sz="4" w:space="0" w:color="000000"/>
              <w:bottom w:val="single" w:sz="4" w:space="0" w:color="000000"/>
              <w:right w:val="single" w:sz="4" w:space="0" w:color="000000"/>
            </w:tcBorders>
          </w:tcPr>
          <w:p w14:paraId="6A0B0931" w14:textId="77777777" w:rsidR="00EA3AC1" w:rsidRDefault="00EA3AC1" w:rsidP="00EA3AC1">
            <w:pPr>
              <w:pStyle w:val="TableParagraph"/>
              <w:spacing w:line="240" w:lineRule="auto"/>
              <w:ind w:firstLine="480"/>
              <w:rPr>
                <w:sz w:val="24"/>
              </w:rPr>
            </w:pPr>
            <w:r>
              <w:rPr>
                <w:sz w:val="24"/>
              </w:rPr>
              <w:t>8:49</w:t>
            </w:r>
          </w:p>
        </w:tc>
        <w:tc>
          <w:tcPr>
            <w:tcW w:w="1289" w:type="dxa"/>
            <w:tcBorders>
              <w:top w:val="single" w:sz="4" w:space="0" w:color="000000"/>
              <w:left w:val="single" w:sz="4" w:space="0" w:color="000000"/>
              <w:bottom w:val="single" w:sz="4" w:space="0" w:color="000000"/>
              <w:right w:val="single" w:sz="4" w:space="0" w:color="000000"/>
            </w:tcBorders>
          </w:tcPr>
          <w:p w14:paraId="446C8E9E"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3A819DE" w14:textId="77777777" w:rsidR="00EA3AC1" w:rsidRDefault="00EA3AC1" w:rsidP="00EA3AC1">
            <w:pPr>
              <w:pStyle w:val="TableParagraph"/>
              <w:spacing w:line="240" w:lineRule="auto"/>
              <w:ind w:firstLine="480"/>
              <w:jc w:val="left"/>
              <w:rPr>
                <w:sz w:val="24"/>
              </w:rPr>
            </w:pPr>
            <w:r>
              <w:rPr>
                <w:sz w:val="24"/>
              </w:rPr>
              <w:t>15:14</w:t>
            </w:r>
          </w:p>
        </w:tc>
        <w:tc>
          <w:tcPr>
            <w:tcW w:w="1287" w:type="dxa"/>
            <w:tcBorders>
              <w:top w:val="single" w:sz="4" w:space="0" w:color="000000"/>
              <w:left w:val="single" w:sz="4" w:space="0" w:color="000000"/>
              <w:bottom w:val="single" w:sz="4" w:space="0" w:color="000000"/>
              <w:right w:val="nil"/>
            </w:tcBorders>
          </w:tcPr>
          <w:p w14:paraId="32F524A7" w14:textId="77777777" w:rsidR="00EA3AC1" w:rsidRDefault="00EA3AC1" w:rsidP="00EA3AC1">
            <w:pPr>
              <w:pStyle w:val="TableParagraph"/>
              <w:spacing w:line="240" w:lineRule="auto"/>
              <w:ind w:firstLine="480"/>
              <w:jc w:val="left"/>
              <w:rPr>
                <w:sz w:val="24"/>
              </w:rPr>
            </w:pPr>
            <w:r>
              <w:rPr>
                <w:sz w:val="24"/>
              </w:rPr>
              <w:t>15:49</w:t>
            </w:r>
          </w:p>
        </w:tc>
      </w:tr>
      <w:tr w:rsidR="00EA3AC1" w14:paraId="0C0E70E5"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702A5CAA" w14:textId="77777777" w:rsidR="00EA3AC1" w:rsidRDefault="00EA3AC1" w:rsidP="00EA3AC1">
            <w:pPr>
              <w:pStyle w:val="TableParagraph"/>
              <w:spacing w:line="240" w:lineRule="auto"/>
              <w:ind w:firstLine="480"/>
              <w:jc w:val="right"/>
              <w:rPr>
                <w:sz w:val="24"/>
              </w:rPr>
            </w:pPr>
            <w:r>
              <w:rPr>
                <w:sz w:val="24"/>
              </w:rPr>
              <w:t>XJ0003</w:t>
            </w:r>
          </w:p>
        </w:tc>
        <w:tc>
          <w:tcPr>
            <w:tcW w:w="2573" w:type="dxa"/>
            <w:tcBorders>
              <w:top w:val="single" w:sz="4" w:space="0" w:color="000000"/>
              <w:left w:val="single" w:sz="4" w:space="0" w:color="000000"/>
              <w:bottom w:val="single" w:sz="4" w:space="0" w:color="000000"/>
              <w:right w:val="single" w:sz="4" w:space="0" w:color="000000"/>
            </w:tcBorders>
          </w:tcPr>
          <w:p w14:paraId="2431DCE6" w14:textId="77777777" w:rsidR="00EA3AC1" w:rsidRDefault="00EA3AC1" w:rsidP="00EA3AC1">
            <w:pPr>
              <w:pStyle w:val="TableParagraph"/>
              <w:spacing w:line="240" w:lineRule="auto"/>
              <w:ind w:firstLine="480"/>
              <w:rPr>
                <w:sz w:val="24"/>
              </w:rPr>
            </w:pPr>
            <w:r>
              <w:rPr>
                <w:sz w:val="24"/>
              </w:rPr>
              <w:t>8:17-8:17</w:t>
            </w:r>
          </w:p>
        </w:tc>
        <w:tc>
          <w:tcPr>
            <w:tcW w:w="1286" w:type="dxa"/>
            <w:tcBorders>
              <w:top w:val="single" w:sz="4" w:space="0" w:color="000000"/>
              <w:left w:val="single" w:sz="4" w:space="0" w:color="000000"/>
              <w:bottom w:val="single" w:sz="4" w:space="0" w:color="000000"/>
              <w:right w:val="single" w:sz="4" w:space="0" w:color="000000"/>
            </w:tcBorders>
          </w:tcPr>
          <w:p w14:paraId="27F41B3A" w14:textId="77777777" w:rsidR="00EA3AC1" w:rsidRDefault="00EA3AC1" w:rsidP="00EA3AC1">
            <w:pPr>
              <w:pStyle w:val="TableParagraph"/>
              <w:spacing w:line="240" w:lineRule="auto"/>
              <w:ind w:firstLine="480"/>
              <w:rPr>
                <w:sz w:val="24"/>
              </w:rPr>
            </w:pPr>
            <w:r>
              <w:rPr>
                <w:sz w:val="24"/>
              </w:rPr>
              <w:t>8:52</w:t>
            </w:r>
          </w:p>
        </w:tc>
        <w:tc>
          <w:tcPr>
            <w:tcW w:w="1289" w:type="dxa"/>
            <w:tcBorders>
              <w:top w:val="single" w:sz="4" w:space="0" w:color="000000"/>
              <w:left w:val="single" w:sz="4" w:space="0" w:color="000000"/>
              <w:bottom w:val="single" w:sz="4" w:space="0" w:color="000000"/>
              <w:right w:val="single" w:sz="4" w:space="0" w:color="000000"/>
            </w:tcBorders>
          </w:tcPr>
          <w:p w14:paraId="5AC55856"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FDAB408" w14:textId="77777777" w:rsidR="00EA3AC1" w:rsidRDefault="00EA3AC1" w:rsidP="00EA3AC1">
            <w:pPr>
              <w:pStyle w:val="TableParagraph"/>
              <w:spacing w:line="240" w:lineRule="auto"/>
              <w:ind w:firstLine="480"/>
              <w:jc w:val="left"/>
              <w:rPr>
                <w:sz w:val="24"/>
              </w:rPr>
            </w:pPr>
            <w:r>
              <w:rPr>
                <w:sz w:val="24"/>
              </w:rPr>
              <w:t>15:17</w:t>
            </w:r>
          </w:p>
        </w:tc>
        <w:tc>
          <w:tcPr>
            <w:tcW w:w="1287" w:type="dxa"/>
            <w:tcBorders>
              <w:top w:val="single" w:sz="4" w:space="0" w:color="000000"/>
              <w:left w:val="single" w:sz="4" w:space="0" w:color="000000"/>
              <w:bottom w:val="single" w:sz="4" w:space="0" w:color="000000"/>
              <w:right w:val="nil"/>
            </w:tcBorders>
          </w:tcPr>
          <w:p w14:paraId="64397A1C" w14:textId="77777777" w:rsidR="00EA3AC1" w:rsidRDefault="00EA3AC1" w:rsidP="00EA3AC1">
            <w:pPr>
              <w:pStyle w:val="TableParagraph"/>
              <w:spacing w:line="240" w:lineRule="auto"/>
              <w:ind w:firstLine="480"/>
              <w:jc w:val="left"/>
              <w:rPr>
                <w:sz w:val="24"/>
              </w:rPr>
            </w:pPr>
            <w:r>
              <w:rPr>
                <w:sz w:val="24"/>
              </w:rPr>
              <w:t>15:48</w:t>
            </w:r>
          </w:p>
        </w:tc>
      </w:tr>
      <w:tr w:rsidR="00EA3AC1" w14:paraId="260F0947"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210DCA2C" w14:textId="77777777" w:rsidR="00EA3AC1" w:rsidRDefault="00EA3AC1" w:rsidP="00EA3AC1">
            <w:pPr>
              <w:pStyle w:val="TableParagraph"/>
              <w:spacing w:line="240" w:lineRule="auto"/>
              <w:ind w:firstLine="480"/>
              <w:jc w:val="right"/>
              <w:rPr>
                <w:sz w:val="24"/>
              </w:rPr>
            </w:pPr>
            <w:r>
              <w:rPr>
                <w:sz w:val="24"/>
              </w:rPr>
              <w:t>XJ0005</w:t>
            </w:r>
          </w:p>
        </w:tc>
        <w:tc>
          <w:tcPr>
            <w:tcW w:w="2573" w:type="dxa"/>
            <w:tcBorders>
              <w:top w:val="single" w:sz="4" w:space="0" w:color="000000"/>
              <w:left w:val="single" w:sz="4" w:space="0" w:color="000000"/>
              <w:bottom w:val="single" w:sz="4" w:space="0" w:color="000000"/>
              <w:right w:val="single" w:sz="4" w:space="0" w:color="000000"/>
            </w:tcBorders>
          </w:tcPr>
          <w:p w14:paraId="2911D0AE" w14:textId="77777777" w:rsidR="00EA3AC1" w:rsidRDefault="00EA3AC1" w:rsidP="00EA3AC1">
            <w:pPr>
              <w:pStyle w:val="TableParagraph"/>
              <w:spacing w:line="240" w:lineRule="auto"/>
              <w:ind w:firstLine="480"/>
              <w:rPr>
                <w:sz w:val="24"/>
              </w:rPr>
            </w:pPr>
            <w:r>
              <w:rPr>
                <w:sz w:val="24"/>
              </w:rPr>
              <w:t>8:18-8:20</w:t>
            </w:r>
          </w:p>
        </w:tc>
        <w:tc>
          <w:tcPr>
            <w:tcW w:w="1286" w:type="dxa"/>
            <w:tcBorders>
              <w:top w:val="single" w:sz="4" w:space="0" w:color="000000"/>
              <w:left w:val="single" w:sz="4" w:space="0" w:color="000000"/>
              <w:bottom w:val="single" w:sz="4" w:space="0" w:color="000000"/>
              <w:right w:val="single" w:sz="4" w:space="0" w:color="000000"/>
            </w:tcBorders>
          </w:tcPr>
          <w:p w14:paraId="2B7F5CC2" w14:textId="77777777" w:rsidR="00EA3AC1" w:rsidRDefault="00EA3AC1" w:rsidP="00EA3AC1">
            <w:pPr>
              <w:pStyle w:val="TableParagraph"/>
              <w:spacing w:line="240" w:lineRule="auto"/>
              <w:ind w:firstLine="480"/>
              <w:rPr>
                <w:sz w:val="24"/>
              </w:rPr>
            </w:pPr>
            <w:r>
              <w:rPr>
                <w:sz w:val="24"/>
              </w:rPr>
              <w:t>8:53</w:t>
            </w:r>
          </w:p>
        </w:tc>
        <w:tc>
          <w:tcPr>
            <w:tcW w:w="1289" w:type="dxa"/>
            <w:tcBorders>
              <w:top w:val="single" w:sz="4" w:space="0" w:color="000000"/>
              <w:left w:val="single" w:sz="4" w:space="0" w:color="000000"/>
              <w:bottom w:val="single" w:sz="4" w:space="0" w:color="000000"/>
              <w:right w:val="single" w:sz="4" w:space="0" w:color="000000"/>
            </w:tcBorders>
          </w:tcPr>
          <w:p w14:paraId="5016452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1670E36" w14:textId="77777777" w:rsidR="00EA3AC1" w:rsidRDefault="00EA3AC1" w:rsidP="00EA3AC1">
            <w:pPr>
              <w:pStyle w:val="TableParagraph"/>
              <w:spacing w:line="240" w:lineRule="auto"/>
              <w:ind w:firstLine="480"/>
              <w:jc w:val="left"/>
              <w:rPr>
                <w:sz w:val="24"/>
              </w:rPr>
            </w:pPr>
            <w:r>
              <w:rPr>
                <w:sz w:val="24"/>
              </w:rPr>
              <w:t>15:18</w:t>
            </w:r>
          </w:p>
        </w:tc>
        <w:tc>
          <w:tcPr>
            <w:tcW w:w="1287" w:type="dxa"/>
            <w:tcBorders>
              <w:top w:val="single" w:sz="4" w:space="0" w:color="000000"/>
              <w:left w:val="single" w:sz="4" w:space="0" w:color="000000"/>
              <w:bottom w:val="single" w:sz="4" w:space="0" w:color="000000"/>
              <w:right w:val="nil"/>
            </w:tcBorders>
          </w:tcPr>
          <w:p w14:paraId="6998CD76" w14:textId="77777777" w:rsidR="00EA3AC1" w:rsidRDefault="00EA3AC1" w:rsidP="00EA3AC1">
            <w:pPr>
              <w:pStyle w:val="TableParagraph"/>
              <w:spacing w:line="240" w:lineRule="auto"/>
              <w:ind w:firstLine="480"/>
              <w:jc w:val="left"/>
              <w:rPr>
                <w:sz w:val="24"/>
              </w:rPr>
            </w:pPr>
            <w:r>
              <w:rPr>
                <w:sz w:val="24"/>
              </w:rPr>
              <w:t>15:53</w:t>
            </w:r>
          </w:p>
        </w:tc>
      </w:tr>
      <w:tr w:rsidR="00EA3AC1" w14:paraId="1EC83D1F"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29E3ACD4" w14:textId="77777777" w:rsidR="00EA3AC1" w:rsidRDefault="00EA3AC1" w:rsidP="00EA3AC1">
            <w:pPr>
              <w:pStyle w:val="TableParagraph"/>
              <w:spacing w:line="240" w:lineRule="auto"/>
              <w:ind w:firstLine="480"/>
              <w:jc w:val="right"/>
              <w:rPr>
                <w:sz w:val="24"/>
              </w:rPr>
            </w:pPr>
            <w:r>
              <w:rPr>
                <w:sz w:val="24"/>
              </w:rPr>
              <w:t>XJ0007</w:t>
            </w:r>
          </w:p>
        </w:tc>
        <w:tc>
          <w:tcPr>
            <w:tcW w:w="2573" w:type="dxa"/>
            <w:tcBorders>
              <w:top w:val="single" w:sz="4" w:space="0" w:color="000000"/>
              <w:left w:val="single" w:sz="4" w:space="0" w:color="000000"/>
              <w:bottom w:val="single" w:sz="4" w:space="0" w:color="000000"/>
              <w:right w:val="single" w:sz="4" w:space="0" w:color="000000"/>
            </w:tcBorders>
          </w:tcPr>
          <w:p w14:paraId="1E6A1829" w14:textId="77777777" w:rsidR="00EA3AC1" w:rsidRDefault="00EA3AC1" w:rsidP="00EA3AC1">
            <w:pPr>
              <w:pStyle w:val="TableParagraph"/>
              <w:spacing w:line="240" w:lineRule="auto"/>
              <w:ind w:firstLine="480"/>
              <w:rPr>
                <w:sz w:val="24"/>
              </w:rPr>
            </w:pPr>
            <w:r>
              <w:rPr>
                <w:sz w:val="24"/>
              </w:rPr>
              <w:t>8:22-8:24</w:t>
            </w:r>
          </w:p>
        </w:tc>
        <w:tc>
          <w:tcPr>
            <w:tcW w:w="1286" w:type="dxa"/>
            <w:tcBorders>
              <w:top w:val="single" w:sz="4" w:space="0" w:color="000000"/>
              <w:left w:val="single" w:sz="4" w:space="0" w:color="000000"/>
              <w:bottom w:val="single" w:sz="4" w:space="0" w:color="000000"/>
              <w:right w:val="single" w:sz="4" w:space="0" w:color="000000"/>
            </w:tcBorders>
          </w:tcPr>
          <w:p w14:paraId="672D99E2" w14:textId="77777777" w:rsidR="00EA3AC1" w:rsidRDefault="00EA3AC1" w:rsidP="00EA3AC1">
            <w:pPr>
              <w:pStyle w:val="TableParagraph"/>
              <w:spacing w:line="240" w:lineRule="auto"/>
              <w:ind w:firstLine="480"/>
              <w:rPr>
                <w:sz w:val="24"/>
              </w:rPr>
            </w:pPr>
            <w:r>
              <w:rPr>
                <w:sz w:val="24"/>
              </w:rPr>
              <w:t>8:57</w:t>
            </w:r>
          </w:p>
        </w:tc>
        <w:tc>
          <w:tcPr>
            <w:tcW w:w="1289" w:type="dxa"/>
            <w:tcBorders>
              <w:top w:val="single" w:sz="4" w:space="0" w:color="000000"/>
              <w:left w:val="single" w:sz="4" w:space="0" w:color="000000"/>
              <w:bottom w:val="single" w:sz="4" w:space="0" w:color="000000"/>
              <w:right w:val="single" w:sz="4" w:space="0" w:color="000000"/>
            </w:tcBorders>
          </w:tcPr>
          <w:p w14:paraId="5B756DC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3009294" w14:textId="77777777" w:rsidR="00EA3AC1" w:rsidRDefault="00EA3AC1" w:rsidP="00EA3AC1">
            <w:pPr>
              <w:pStyle w:val="TableParagraph"/>
              <w:spacing w:line="240" w:lineRule="auto"/>
              <w:ind w:firstLine="480"/>
              <w:jc w:val="left"/>
              <w:rPr>
                <w:sz w:val="24"/>
              </w:rPr>
            </w:pPr>
            <w:r>
              <w:rPr>
                <w:sz w:val="24"/>
              </w:rPr>
              <w:t>15:22</w:t>
            </w:r>
          </w:p>
        </w:tc>
        <w:tc>
          <w:tcPr>
            <w:tcW w:w="1287" w:type="dxa"/>
            <w:tcBorders>
              <w:top w:val="single" w:sz="4" w:space="0" w:color="000000"/>
              <w:left w:val="single" w:sz="4" w:space="0" w:color="000000"/>
              <w:bottom w:val="single" w:sz="4" w:space="0" w:color="000000"/>
              <w:right w:val="nil"/>
            </w:tcBorders>
          </w:tcPr>
          <w:p w14:paraId="08040F36" w14:textId="77777777" w:rsidR="00EA3AC1" w:rsidRDefault="00EA3AC1" w:rsidP="00EA3AC1">
            <w:pPr>
              <w:pStyle w:val="TableParagraph"/>
              <w:spacing w:line="240" w:lineRule="auto"/>
              <w:ind w:firstLine="480"/>
              <w:jc w:val="left"/>
              <w:rPr>
                <w:sz w:val="24"/>
              </w:rPr>
            </w:pPr>
            <w:r>
              <w:rPr>
                <w:sz w:val="24"/>
              </w:rPr>
              <w:t>15:57</w:t>
            </w:r>
          </w:p>
        </w:tc>
      </w:tr>
    </w:tbl>
    <w:p w14:paraId="02DD9213" w14:textId="77777777" w:rsidR="00EA3AC1" w:rsidRDefault="00EA3AC1" w:rsidP="00EA3AC1">
      <w:pPr>
        <w:pStyle w:val="afe"/>
        <w:ind w:firstLine="402"/>
        <w:rPr>
          <w:b/>
          <w:sz w:val="20"/>
        </w:rPr>
      </w:pPr>
    </w:p>
    <w:p w14:paraId="0939A525" w14:textId="77777777" w:rsidR="00EA3AC1" w:rsidRDefault="00EA3AC1" w:rsidP="00EA3AC1">
      <w:pPr>
        <w:pStyle w:val="afe"/>
        <w:ind w:firstLine="480"/>
        <w:rPr>
          <w:lang w:eastAsia="zh-CN"/>
        </w:rPr>
      </w:pPr>
      <w:r>
        <w:rPr>
          <w:lang w:eastAsia="zh-CN"/>
        </w:rPr>
        <w:t>观察表 3 可得，路线 2 在八小时内，也可以巡检 14 次</w:t>
      </w:r>
    </w:p>
    <w:p w14:paraId="03811F70" w14:textId="77777777" w:rsidR="00EA3AC1" w:rsidRDefault="00EA3AC1" w:rsidP="00EA3AC1">
      <w:pPr>
        <w:pStyle w:val="afe"/>
        <w:ind w:firstLine="386"/>
        <w:rPr>
          <w:lang w:eastAsia="zh-CN"/>
        </w:rPr>
      </w:pPr>
      <w:r>
        <w:rPr>
          <w:b/>
          <w:spacing w:val="-24"/>
          <w:lang w:eastAsia="zh-CN"/>
        </w:rPr>
        <w:t xml:space="preserve">路线 </w:t>
      </w:r>
      <w:r>
        <w:rPr>
          <w:b/>
          <w:lang w:eastAsia="zh-CN"/>
        </w:rPr>
        <w:t>3</w:t>
      </w:r>
      <w:r>
        <w:rPr>
          <w:b/>
          <w:spacing w:val="-23"/>
          <w:lang w:eastAsia="zh-CN"/>
        </w:rPr>
        <w:t xml:space="preserve"> 安排</w:t>
      </w:r>
      <w:r>
        <w:rPr>
          <w:rFonts w:ascii="黑体" w:eastAsia="黑体" w:hint="eastAsia"/>
          <w:spacing w:val="-120"/>
          <w:lang w:eastAsia="zh-CN"/>
        </w:rPr>
        <w:t>：</w:t>
      </w:r>
      <w:r>
        <w:rPr>
          <w:spacing w:val="-18"/>
          <w:lang w:eastAsia="zh-CN"/>
        </w:rPr>
        <w:t xml:space="preserve">再次从 </w:t>
      </w:r>
      <w:r>
        <w:rPr>
          <w:lang w:eastAsia="zh-CN"/>
        </w:rPr>
        <w:t>XJ0022</w:t>
      </w:r>
      <w:r>
        <w:rPr>
          <w:spacing w:val="-31"/>
          <w:lang w:eastAsia="zh-CN"/>
        </w:rPr>
        <w:t xml:space="preserve"> 出发，依次经过 </w:t>
      </w:r>
      <w:r>
        <w:rPr>
          <w:lang w:eastAsia="zh-CN"/>
        </w:rPr>
        <w:t>XJ0023</w:t>
      </w:r>
      <w:r>
        <w:rPr>
          <w:spacing w:val="-120"/>
          <w:lang w:eastAsia="zh-CN"/>
        </w:rPr>
        <w:t>、</w:t>
      </w:r>
      <w:r>
        <w:rPr>
          <w:lang w:eastAsia="zh-CN"/>
        </w:rPr>
        <w:t>XJ0024</w:t>
      </w:r>
      <w:r>
        <w:rPr>
          <w:spacing w:val="-120"/>
          <w:lang w:eastAsia="zh-CN"/>
        </w:rPr>
        <w:t>、</w:t>
      </w:r>
      <w:r>
        <w:rPr>
          <w:lang w:eastAsia="zh-CN"/>
        </w:rPr>
        <w:t>XJ0009</w:t>
      </w:r>
      <w:r>
        <w:rPr>
          <w:spacing w:val="-120"/>
          <w:lang w:eastAsia="zh-CN"/>
        </w:rPr>
        <w:t>、</w:t>
      </w:r>
      <w:r>
        <w:rPr>
          <w:lang w:eastAsia="zh-CN"/>
        </w:rPr>
        <w:t>XJ0025、</w:t>
      </w:r>
    </w:p>
    <w:p w14:paraId="0B9FCF7E" w14:textId="77777777" w:rsidR="00EA3AC1" w:rsidRDefault="00EA3AC1" w:rsidP="00EA3AC1">
      <w:pPr>
        <w:pStyle w:val="afe"/>
        <w:ind w:firstLine="480"/>
        <w:jc w:val="both"/>
        <w:rPr>
          <w:lang w:eastAsia="zh-CN"/>
        </w:rPr>
      </w:pPr>
      <w:r>
        <w:rPr>
          <w:lang w:eastAsia="zh-CN"/>
        </w:rPr>
        <w:t>XJ0026</w:t>
      </w:r>
      <w:r>
        <w:rPr>
          <w:spacing w:val="-8"/>
          <w:lang w:eastAsia="zh-CN"/>
        </w:rPr>
        <w:t xml:space="preserve"> 并巡检各点，因为时间不够，所以不去 </w:t>
      </w:r>
      <w:r>
        <w:rPr>
          <w:lang w:eastAsia="zh-CN"/>
        </w:rPr>
        <w:t>XJ0027,</w:t>
      </w:r>
      <w:r>
        <w:rPr>
          <w:spacing w:val="-6"/>
          <w:lang w:eastAsia="zh-CN"/>
        </w:rPr>
        <w:t xml:space="preserve">原路返回到 </w:t>
      </w:r>
      <w:r>
        <w:rPr>
          <w:lang w:eastAsia="zh-CN"/>
        </w:rPr>
        <w:t>XJ0022，经</w:t>
      </w:r>
      <w:r>
        <w:rPr>
          <w:spacing w:val="-3"/>
          <w:lang w:eastAsia="zh-CN"/>
        </w:rPr>
        <w:t xml:space="preserve">计算，此时该周期时间为 </w:t>
      </w:r>
      <w:r>
        <w:rPr>
          <w:lang w:eastAsia="zh-CN"/>
        </w:rPr>
        <w:t>33min</w:t>
      </w:r>
      <w:r>
        <w:rPr>
          <w:spacing w:val="-4"/>
          <w:lang w:eastAsia="zh-CN"/>
        </w:rPr>
        <w:t xml:space="preserve">。观察发现，将 </w:t>
      </w:r>
      <w:r>
        <w:rPr>
          <w:lang w:eastAsia="zh-CN"/>
        </w:rPr>
        <w:t>XJ0022</w:t>
      </w:r>
      <w:r>
        <w:rPr>
          <w:spacing w:val="-6"/>
          <w:lang w:eastAsia="zh-CN"/>
        </w:rPr>
        <w:t xml:space="preserve"> 也一起巡检时，刚好达</w:t>
      </w:r>
      <w:r>
        <w:rPr>
          <w:spacing w:val="-34"/>
          <w:lang w:eastAsia="zh-CN"/>
        </w:rPr>
        <w:t xml:space="preserve">到 </w:t>
      </w:r>
      <w:r>
        <w:rPr>
          <w:lang w:eastAsia="zh-CN"/>
        </w:rPr>
        <w:t>35min</w:t>
      </w:r>
      <w:r>
        <w:rPr>
          <w:spacing w:val="-12"/>
          <w:lang w:eastAsia="zh-CN"/>
        </w:rPr>
        <w:t xml:space="preserve"> 的最小周期。由此得到路线 </w:t>
      </w:r>
      <w:r>
        <w:rPr>
          <w:lang w:eastAsia="zh-CN"/>
        </w:rPr>
        <w:t>3</w:t>
      </w:r>
      <w:r>
        <w:rPr>
          <w:spacing w:val="-8"/>
          <w:lang w:eastAsia="zh-CN"/>
        </w:rPr>
        <w:t xml:space="preserve"> 具体路线循环图如下：</w:t>
      </w:r>
    </w:p>
    <w:p w14:paraId="0CE7C7C2" w14:textId="77777777" w:rsidR="00EA3AC1" w:rsidRDefault="00EA3AC1" w:rsidP="00EA3AC1">
      <w:pPr>
        <w:pStyle w:val="afe"/>
        <w:ind w:firstLine="480"/>
        <w:rPr>
          <w:sz w:val="7"/>
          <w:lang w:eastAsia="zh-CN"/>
        </w:rPr>
      </w:pPr>
      <w:r>
        <w:rPr>
          <w:noProof/>
        </w:rPr>
        <w:drawing>
          <wp:anchor distT="0" distB="0" distL="0" distR="0" simplePos="0" relativeHeight="251659264" behindDoc="0" locked="0" layoutInCell="1" allowOverlap="1" wp14:anchorId="448D30A5" wp14:editId="77900ECB">
            <wp:simplePos x="0" y="0"/>
            <wp:positionH relativeFrom="page">
              <wp:posOffset>1941195</wp:posOffset>
            </wp:positionH>
            <wp:positionV relativeFrom="paragraph">
              <wp:posOffset>88265</wp:posOffset>
            </wp:positionV>
            <wp:extent cx="3667125" cy="1247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3667125" cy="1247775"/>
                    </a:xfrm>
                    <a:prstGeom prst="rect">
                      <a:avLst/>
                    </a:prstGeom>
                  </pic:spPr>
                </pic:pic>
              </a:graphicData>
            </a:graphic>
          </wp:anchor>
        </w:drawing>
      </w:r>
    </w:p>
    <w:p w14:paraId="32E705C8" w14:textId="77777777" w:rsidR="00EA3AC1" w:rsidRDefault="00EA3AC1" w:rsidP="00EA3AC1">
      <w:pPr>
        <w:ind w:firstLine="358"/>
      </w:pPr>
      <w:r>
        <w:rPr>
          <w:b/>
          <w:spacing w:val="-31"/>
        </w:rPr>
        <w:lastRenderedPageBreak/>
        <w:t>图</w:t>
      </w:r>
      <w:r>
        <w:rPr>
          <w:b/>
          <w:spacing w:val="-31"/>
        </w:rPr>
        <w:t xml:space="preserve"> </w:t>
      </w:r>
      <w:r>
        <w:rPr>
          <w:b/>
        </w:rPr>
        <w:t>3:</w:t>
      </w:r>
      <w:r>
        <w:rPr>
          <w:b/>
          <w:spacing w:val="-16"/>
        </w:rPr>
        <w:t xml:space="preserve"> </w:t>
      </w:r>
      <w:r>
        <w:rPr>
          <w:b/>
          <w:spacing w:val="-16"/>
        </w:rPr>
        <w:t>线路</w:t>
      </w:r>
      <w:r>
        <w:rPr>
          <w:b/>
          <w:spacing w:val="-16"/>
        </w:rPr>
        <w:t xml:space="preserve"> </w:t>
      </w:r>
      <w:r>
        <w:rPr>
          <w:b/>
        </w:rPr>
        <w:t>3</w:t>
      </w:r>
      <w:r>
        <w:rPr>
          <w:b/>
          <w:spacing w:val="-11"/>
        </w:rPr>
        <w:t xml:space="preserve"> </w:t>
      </w:r>
      <w:r>
        <w:rPr>
          <w:b/>
          <w:spacing w:val="-11"/>
        </w:rPr>
        <w:t>的循环线路图</w:t>
      </w:r>
      <w:r>
        <w:rPr>
          <w:b/>
          <w:w w:val="99"/>
        </w:rPr>
        <w:t>线路</w:t>
      </w:r>
      <w:r>
        <w:rPr>
          <w:b/>
          <w:spacing w:val="-61"/>
        </w:rPr>
        <w:t xml:space="preserve"> </w:t>
      </w:r>
      <w:r>
        <w:rPr>
          <w:b/>
          <w:spacing w:val="1"/>
          <w:w w:val="99"/>
        </w:rPr>
        <w:t>3</w:t>
      </w:r>
      <w:r>
        <w:rPr>
          <w:b/>
          <w:w w:val="99"/>
        </w:rPr>
        <w:t>：</w:t>
      </w:r>
      <w:r>
        <w:rPr>
          <w:spacing w:val="-300"/>
          <w:position w:val="-3"/>
          <w:sz w:val="36"/>
        </w:rPr>
        <w:t>○</w:t>
      </w:r>
      <w:r>
        <w:t>22</w:t>
      </w:r>
      <w:r>
        <w:rPr>
          <w:spacing w:val="-30"/>
        </w:rPr>
        <w:t xml:space="preserve"> →</w:t>
      </w:r>
      <w:r>
        <w:rPr>
          <w:spacing w:val="-300"/>
          <w:position w:val="-3"/>
          <w:sz w:val="36"/>
        </w:rPr>
        <w:t>○</w:t>
      </w:r>
      <w:r>
        <w:t>24</w:t>
      </w:r>
      <w:r>
        <w:rPr>
          <w:spacing w:val="-30"/>
        </w:rPr>
        <w:t xml:space="preserve"> →</w:t>
      </w:r>
      <w:r>
        <w:rPr>
          <w:spacing w:val="-240"/>
          <w:position w:val="-3"/>
          <w:sz w:val="36"/>
        </w:rPr>
        <w:t>○</w:t>
      </w:r>
      <w:r>
        <w:t>9 →</w:t>
      </w:r>
      <w:r>
        <w:rPr>
          <w:spacing w:val="-300"/>
          <w:position w:val="-3"/>
          <w:sz w:val="36"/>
        </w:rPr>
        <w:t>○</w:t>
      </w:r>
      <w:r>
        <w:t>25</w:t>
      </w:r>
      <w:r>
        <w:rPr>
          <w:spacing w:val="-30"/>
        </w:rPr>
        <w:t xml:space="preserve"> →</w:t>
      </w:r>
      <w:r>
        <w:rPr>
          <w:spacing w:val="-300"/>
          <w:position w:val="-3"/>
          <w:sz w:val="36"/>
        </w:rPr>
        <w:t>○</w:t>
      </w:r>
      <w:r>
        <w:t>26</w:t>
      </w:r>
      <w:r>
        <w:rPr>
          <w:spacing w:val="-30"/>
        </w:rPr>
        <w:t xml:space="preserve"> →</w:t>
      </w:r>
      <w:r>
        <w:rPr>
          <w:spacing w:val="-300"/>
          <w:position w:val="-3"/>
          <w:sz w:val="36"/>
        </w:rPr>
        <w:t>○</w:t>
      </w:r>
      <w:r>
        <w:t>22</w:t>
      </w:r>
    </w:p>
    <w:p w14:paraId="63D58999" w14:textId="77777777" w:rsidR="00EA3AC1" w:rsidRDefault="00EA3AC1" w:rsidP="00EA3AC1">
      <w:pPr>
        <w:pStyle w:val="afe"/>
        <w:ind w:firstLine="482"/>
        <w:rPr>
          <w:lang w:eastAsia="zh-CN"/>
        </w:rPr>
      </w:pPr>
      <w:r>
        <w:rPr>
          <w:b/>
          <w:lang w:eastAsia="zh-CN"/>
        </w:rPr>
        <w:t>行走时间</w:t>
      </w:r>
      <w:r>
        <w:rPr>
          <w:spacing w:val="-46"/>
          <w:lang w:eastAsia="zh-CN"/>
        </w:rPr>
        <w:t xml:space="preserve">： </w:t>
      </w:r>
      <w:r>
        <w:rPr>
          <w:rFonts w:ascii="Times New Roman" w:eastAsia="Times New Roman" w:hAnsi="Times New Roman"/>
          <w:i/>
          <w:spacing w:val="3"/>
          <w:lang w:eastAsia="zh-CN"/>
        </w:rPr>
        <w:t>C</w:t>
      </w:r>
      <w:r>
        <w:rPr>
          <w:rFonts w:ascii="Times New Roman" w:eastAsia="Times New Roman" w:hAnsi="Times New Roman"/>
          <w:spacing w:val="3"/>
          <w:lang w:eastAsia="zh-CN"/>
        </w:rPr>
        <w:t>3</w:t>
      </w:r>
      <w:r>
        <w:rPr>
          <w:rFonts w:ascii="Times New Roman" w:eastAsia="Times New Roman" w:hAnsi="Times New Roman"/>
          <w:spacing w:val="2"/>
          <w:lang w:eastAsia="zh-CN"/>
        </w:rPr>
        <w:t xml:space="preserve"> </w:t>
      </w:r>
      <w:r>
        <w:rPr>
          <w:lang w:eastAsia="zh-CN"/>
        </w:rPr>
        <w:t>=20min,</w:t>
      </w:r>
      <w:r>
        <w:rPr>
          <w:spacing w:val="-29"/>
          <w:lang w:eastAsia="zh-CN"/>
        </w:rPr>
        <w:t xml:space="preserve">从 </w:t>
      </w:r>
      <w:r>
        <w:rPr>
          <w:lang w:eastAsia="zh-CN"/>
        </w:rPr>
        <w:t>22→22</w:t>
      </w:r>
      <w:r>
        <w:rPr>
          <w:spacing w:val="-14"/>
          <w:lang w:eastAsia="zh-CN"/>
        </w:rPr>
        <w:t xml:space="preserve"> 循环巡检一周为 </w:t>
      </w:r>
      <w:r>
        <w:rPr>
          <w:lang w:eastAsia="zh-CN"/>
        </w:rPr>
        <w:t>35min 得到具体巡检时间表如下：</w:t>
      </w:r>
    </w:p>
    <w:p w14:paraId="120C9185" w14:textId="77777777" w:rsidR="00EA3AC1" w:rsidRDefault="00EA3AC1" w:rsidP="00EA3AC1">
      <w:pPr>
        <w:ind w:firstLine="480"/>
        <w:sectPr w:rsidR="00EA3AC1" w:rsidSect="00EA3AC1">
          <w:pgSz w:w="11910" w:h="16840"/>
          <w:pgMar w:top="1560" w:right="1320" w:bottom="1380" w:left="1320" w:header="0" w:footer="1195" w:gutter="0"/>
          <w:cols w:space="720"/>
        </w:sectPr>
      </w:pPr>
    </w:p>
    <w:p w14:paraId="0737541E" w14:textId="77777777" w:rsidR="00EA3AC1" w:rsidRDefault="00EA3AC1" w:rsidP="00EA3AC1">
      <w:pPr>
        <w:pStyle w:val="2"/>
        <w:spacing w:before="0" w:after="0"/>
      </w:pPr>
      <w:r>
        <w:lastRenderedPageBreak/>
        <w:t>表</w:t>
      </w:r>
      <w:r>
        <w:t xml:space="preserve"> 4: </w:t>
      </w:r>
      <w:r>
        <w:t>线路</w:t>
      </w:r>
      <w:r>
        <w:t xml:space="preserve"> 3 </w:t>
      </w:r>
      <w:r>
        <w:t>工人到达各巡检点时间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EA3AC1" w14:paraId="79AC59D3" w14:textId="77777777" w:rsidTr="001D0E79">
        <w:trPr>
          <w:trHeight w:val="620"/>
        </w:trPr>
        <w:tc>
          <w:tcPr>
            <w:tcW w:w="1303" w:type="dxa"/>
            <w:tcBorders>
              <w:left w:val="nil"/>
              <w:bottom w:val="single" w:sz="4" w:space="0" w:color="000000"/>
              <w:right w:val="single" w:sz="4" w:space="0" w:color="000000"/>
            </w:tcBorders>
          </w:tcPr>
          <w:p w14:paraId="70A2AA3C" w14:textId="77777777" w:rsidR="00EA3AC1" w:rsidRDefault="00EA3AC1" w:rsidP="00EA3AC1">
            <w:pPr>
              <w:pStyle w:val="TableParagraph"/>
              <w:spacing w:line="240" w:lineRule="auto"/>
              <w:ind w:firstLine="480"/>
              <w:rPr>
                <w:sz w:val="24"/>
              </w:rPr>
            </w:pPr>
            <w:proofErr w:type="spellStart"/>
            <w:r>
              <w:rPr>
                <w:sz w:val="24"/>
              </w:rPr>
              <w:t>巡检点</w:t>
            </w:r>
            <w:proofErr w:type="spellEnd"/>
          </w:p>
          <w:p w14:paraId="2B69A780" w14:textId="77777777" w:rsidR="00EA3AC1" w:rsidRDefault="00EA3AC1" w:rsidP="00EA3AC1">
            <w:pPr>
              <w:pStyle w:val="TableParagraph"/>
              <w:spacing w:line="240" w:lineRule="auto"/>
              <w:ind w:firstLine="480"/>
              <w:rPr>
                <w:sz w:val="24"/>
              </w:rPr>
            </w:pPr>
            <w:proofErr w:type="spellStart"/>
            <w:r>
              <w:rPr>
                <w:sz w:val="24"/>
              </w:rPr>
              <w:t>序号</w:t>
            </w:r>
            <w:proofErr w:type="spellEnd"/>
          </w:p>
        </w:tc>
        <w:tc>
          <w:tcPr>
            <w:tcW w:w="2573" w:type="dxa"/>
            <w:tcBorders>
              <w:left w:val="single" w:sz="4" w:space="0" w:color="000000"/>
              <w:bottom w:val="single" w:sz="4" w:space="0" w:color="000000"/>
              <w:right w:val="single" w:sz="4" w:space="0" w:color="000000"/>
            </w:tcBorders>
          </w:tcPr>
          <w:p w14:paraId="0F4B9BF7"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62AB0AA0" w14:textId="77777777" w:rsidR="00EA3AC1" w:rsidRDefault="00EA3AC1" w:rsidP="00EA3AC1">
            <w:pPr>
              <w:pStyle w:val="TableParagraph"/>
              <w:spacing w:line="240" w:lineRule="auto"/>
              <w:ind w:firstLine="480"/>
              <w:rPr>
                <w:sz w:val="24"/>
              </w:rPr>
            </w:pPr>
            <w:proofErr w:type="spellStart"/>
            <w:r>
              <w:rPr>
                <w:sz w:val="24"/>
              </w:rPr>
              <w:t>第二次</w:t>
            </w:r>
            <w:proofErr w:type="spellEnd"/>
          </w:p>
          <w:p w14:paraId="56C3894B" w14:textId="77777777" w:rsidR="00EA3AC1" w:rsidRDefault="00EA3AC1" w:rsidP="00EA3AC1">
            <w:pPr>
              <w:pStyle w:val="TableParagraph"/>
              <w:spacing w:line="240" w:lineRule="auto"/>
              <w:ind w:firstLine="480"/>
              <w:rPr>
                <w:sz w:val="24"/>
              </w:rPr>
            </w:pPr>
            <w:proofErr w:type="spellStart"/>
            <w:r>
              <w:rPr>
                <w:sz w:val="24"/>
              </w:rPr>
              <w:t>到达时间</w:t>
            </w:r>
            <w:proofErr w:type="spellEnd"/>
          </w:p>
        </w:tc>
        <w:tc>
          <w:tcPr>
            <w:tcW w:w="1289" w:type="dxa"/>
            <w:tcBorders>
              <w:left w:val="single" w:sz="4" w:space="0" w:color="000000"/>
              <w:bottom w:val="single" w:sz="4" w:space="0" w:color="000000"/>
              <w:right w:val="single" w:sz="4" w:space="0" w:color="000000"/>
            </w:tcBorders>
          </w:tcPr>
          <w:p w14:paraId="2676F50A" w14:textId="77777777" w:rsidR="00EA3AC1" w:rsidRDefault="00EA3AC1" w:rsidP="00EA3AC1">
            <w:pPr>
              <w:pStyle w:val="TableParagraph"/>
              <w:spacing w:line="240" w:lineRule="auto"/>
              <w:ind w:firstLine="422"/>
              <w:jc w:val="left"/>
              <w:rPr>
                <w:b/>
                <w:sz w:val="21"/>
              </w:rPr>
            </w:pPr>
          </w:p>
          <w:p w14:paraId="3CA33E99"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5DA555BD" w14:textId="77777777" w:rsidR="00EA3AC1" w:rsidRDefault="00EA3AC1" w:rsidP="00EA3AC1">
            <w:pPr>
              <w:pStyle w:val="TableParagraph"/>
              <w:spacing w:line="240" w:lineRule="auto"/>
              <w:ind w:firstLine="480"/>
              <w:jc w:val="left"/>
              <w:rPr>
                <w:sz w:val="24"/>
              </w:rPr>
            </w:pPr>
            <w:proofErr w:type="spellStart"/>
            <w:r>
              <w:rPr>
                <w:sz w:val="24"/>
              </w:rPr>
              <w:t>第十三次</w:t>
            </w:r>
            <w:proofErr w:type="spellEnd"/>
          </w:p>
          <w:p w14:paraId="2AD70B8D"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16E2FC8A" w14:textId="77777777" w:rsidR="00EA3AC1" w:rsidRDefault="00EA3AC1" w:rsidP="00EA3AC1">
            <w:pPr>
              <w:pStyle w:val="TableParagraph"/>
              <w:spacing w:line="240" w:lineRule="auto"/>
              <w:ind w:firstLine="480"/>
              <w:jc w:val="left"/>
              <w:rPr>
                <w:sz w:val="24"/>
              </w:rPr>
            </w:pPr>
            <w:proofErr w:type="spellStart"/>
            <w:r>
              <w:rPr>
                <w:sz w:val="24"/>
              </w:rPr>
              <w:t>第十四次</w:t>
            </w:r>
            <w:proofErr w:type="spellEnd"/>
          </w:p>
          <w:p w14:paraId="1CFEE538"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r>
      <w:tr w:rsidR="00EA3AC1" w14:paraId="61D78D15"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3FEF49A" w14:textId="77777777" w:rsidR="00EA3AC1" w:rsidRDefault="00EA3AC1" w:rsidP="00EA3AC1">
            <w:pPr>
              <w:pStyle w:val="TableParagraph"/>
              <w:spacing w:line="240" w:lineRule="auto"/>
              <w:ind w:firstLine="480"/>
              <w:jc w:val="right"/>
              <w:rPr>
                <w:sz w:val="24"/>
              </w:rPr>
            </w:pPr>
            <w:r>
              <w:rPr>
                <w:sz w:val="24"/>
              </w:rPr>
              <w:t>XJ0022</w:t>
            </w:r>
          </w:p>
        </w:tc>
        <w:tc>
          <w:tcPr>
            <w:tcW w:w="2573" w:type="dxa"/>
            <w:tcBorders>
              <w:top w:val="single" w:sz="4" w:space="0" w:color="000000"/>
              <w:left w:val="single" w:sz="4" w:space="0" w:color="000000"/>
              <w:bottom w:val="single" w:sz="4" w:space="0" w:color="000000"/>
              <w:right w:val="single" w:sz="4" w:space="0" w:color="000000"/>
            </w:tcBorders>
          </w:tcPr>
          <w:p w14:paraId="46FAA903" w14:textId="77777777" w:rsidR="00EA3AC1" w:rsidRDefault="00EA3AC1" w:rsidP="00EA3AC1">
            <w:pPr>
              <w:pStyle w:val="TableParagraph"/>
              <w:spacing w:line="240" w:lineRule="auto"/>
              <w:ind w:firstLine="480"/>
              <w:rPr>
                <w:sz w:val="24"/>
              </w:rPr>
            </w:pPr>
            <w:r>
              <w:rPr>
                <w:sz w:val="24"/>
              </w:rPr>
              <w:t>8:00-8:02</w:t>
            </w:r>
          </w:p>
        </w:tc>
        <w:tc>
          <w:tcPr>
            <w:tcW w:w="1286" w:type="dxa"/>
            <w:tcBorders>
              <w:top w:val="single" w:sz="4" w:space="0" w:color="000000"/>
              <w:left w:val="single" w:sz="4" w:space="0" w:color="000000"/>
              <w:bottom w:val="single" w:sz="4" w:space="0" w:color="000000"/>
              <w:right w:val="single" w:sz="4" w:space="0" w:color="000000"/>
            </w:tcBorders>
          </w:tcPr>
          <w:p w14:paraId="1932B59A" w14:textId="77777777" w:rsidR="00EA3AC1" w:rsidRDefault="00EA3AC1" w:rsidP="00EA3AC1">
            <w:pPr>
              <w:pStyle w:val="TableParagraph"/>
              <w:spacing w:line="240" w:lineRule="auto"/>
              <w:ind w:firstLine="480"/>
              <w:rPr>
                <w:sz w:val="24"/>
              </w:rPr>
            </w:pPr>
            <w:r>
              <w:rPr>
                <w:sz w:val="24"/>
              </w:rPr>
              <w:t>8:35</w:t>
            </w:r>
          </w:p>
        </w:tc>
        <w:tc>
          <w:tcPr>
            <w:tcW w:w="1289" w:type="dxa"/>
            <w:tcBorders>
              <w:top w:val="single" w:sz="4" w:space="0" w:color="000000"/>
              <w:left w:val="single" w:sz="4" w:space="0" w:color="000000"/>
              <w:bottom w:val="single" w:sz="4" w:space="0" w:color="000000"/>
              <w:right w:val="single" w:sz="4" w:space="0" w:color="000000"/>
            </w:tcBorders>
          </w:tcPr>
          <w:p w14:paraId="496DA2CC"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E0B3B63" w14:textId="77777777" w:rsidR="00EA3AC1" w:rsidRDefault="00EA3AC1" w:rsidP="00EA3AC1">
            <w:pPr>
              <w:pStyle w:val="TableParagraph"/>
              <w:spacing w:line="240" w:lineRule="auto"/>
              <w:ind w:firstLine="480"/>
              <w:jc w:val="left"/>
              <w:rPr>
                <w:sz w:val="24"/>
              </w:rPr>
            </w:pPr>
            <w:r>
              <w:rPr>
                <w:sz w:val="24"/>
              </w:rPr>
              <w:t>15:00</w:t>
            </w:r>
          </w:p>
        </w:tc>
        <w:tc>
          <w:tcPr>
            <w:tcW w:w="1287" w:type="dxa"/>
            <w:tcBorders>
              <w:top w:val="single" w:sz="4" w:space="0" w:color="000000"/>
              <w:left w:val="single" w:sz="4" w:space="0" w:color="000000"/>
              <w:bottom w:val="single" w:sz="4" w:space="0" w:color="000000"/>
              <w:right w:val="nil"/>
            </w:tcBorders>
          </w:tcPr>
          <w:p w14:paraId="5FF1FF2F" w14:textId="77777777" w:rsidR="00EA3AC1" w:rsidRDefault="00EA3AC1" w:rsidP="00EA3AC1">
            <w:pPr>
              <w:pStyle w:val="TableParagraph"/>
              <w:spacing w:line="240" w:lineRule="auto"/>
              <w:ind w:firstLine="480"/>
              <w:jc w:val="left"/>
              <w:rPr>
                <w:sz w:val="24"/>
              </w:rPr>
            </w:pPr>
            <w:r>
              <w:rPr>
                <w:sz w:val="24"/>
              </w:rPr>
              <w:t>15:35</w:t>
            </w:r>
          </w:p>
        </w:tc>
      </w:tr>
      <w:tr w:rsidR="00EA3AC1" w14:paraId="1487EDCC"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254C44C2" w14:textId="77777777" w:rsidR="00EA3AC1" w:rsidRDefault="00EA3AC1" w:rsidP="00EA3AC1">
            <w:pPr>
              <w:pStyle w:val="TableParagraph"/>
              <w:spacing w:line="240" w:lineRule="auto"/>
              <w:ind w:firstLine="480"/>
              <w:jc w:val="right"/>
              <w:rPr>
                <w:sz w:val="24"/>
              </w:rPr>
            </w:pPr>
            <w:r>
              <w:rPr>
                <w:sz w:val="24"/>
              </w:rPr>
              <w:t>XJ0023</w:t>
            </w:r>
          </w:p>
        </w:tc>
        <w:tc>
          <w:tcPr>
            <w:tcW w:w="2573" w:type="dxa"/>
            <w:tcBorders>
              <w:top w:val="single" w:sz="4" w:space="0" w:color="000000"/>
              <w:left w:val="single" w:sz="4" w:space="0" w:color="000000"/>
              <w:bottom w:val="single" w:sz="4" w:space="0" w:color="000000"/>
              <w:right w:val="single" w:sz="4" w:space="0" w:color="000000"/>
            </w:tcBorders>
          </w:tcPr>
          <w:p w14:paraId="79F6900E" w14:textId="77777777" w:rsidR="00EA3AC1" w:rsidRDefault="00EA3AC1" w:rsidP="00EA3AC1">
            <w:pPr>
              <w:pStyle w:val="TableParagraph"/>
              <w:spacing w:line="240" w:lineRule="auto"/>
              <w:ind w:firstLine="480"/>
              <w:rPr>
                <w:sz w:val="24"/>
              </w:rPr>
            </w:pPr>
            <w:r>
              <w:rPr>
                <w:sz w:val="24"/>
              </w:rPr>
              <w:t>8:03-8:06</w:t>
            </w:r>
          </w:p>
        </w:tc>
        <w:tc>
          <w:tcPr>
            <w:tcW w:w="1286" w:type="dxa"/>
            <w:tcBorders>
              <w:top w:val="single" w:sz="4" w:space="0" w:color="000000"/>
              <w:left w:val="single" w:sz="4" w:space="0" w:color="000000"/>
              <w:bottom w:val="single" w:sz="4" w:space="0" w:color="000000"/>
              <w:right w:val="single" w:sz="4" w:space="0" w:color="000000"/>
            </w:tcBorders>
          </w:tcPr>
          <w:p w14:paraId="0301512A" w14:textId="77777777" w:rsidR="00EA3AC1" w:rsidRDefault="00EA3AC1" w:rsidP="00EA3AC1">
            <w:pPr>
              <w:pStyle w:val="TableParagraph"/>
              <w:spacing w:line="240" w:lineRule="auto"/>
              <w:ind w:firstLine="480"/>
              <w:rPr>
                <w:sz w:val="24"/>
              </w:rPr>
            </w:pPr>
            <w:r>
              <w:rPr>
                <w:sz w:val="24"/>
              </w:rPr>
              <w:t>8:38</w:t>
            </w:r>
          </w:p>
        </w:tc>
        <w:tc>
          <w:tcPr>
            <w:tcW w:w="1289" w:type="dxa"/>
            <w:tcBorders>
              <w:top w:val="single" w:sz="4" w:space="0" w:color="000000"/>
              <w:left w:val="single" w:sz="4" w:space="0" w:color="000000"/>
              <w:bottom w:val="single" w:sz="4" w:space="0" w:color="000000"/>
              <w:right w:val="single" w:sz="4" w:space="0" w:color="000000"/>
            </w:tcBorders>
          </w:tcPr>
          <w:p w14:paraId="64937745"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853890F" w14:textId="77777777" w:rsidR="00EA3AC1" w:rsidRDefault="00EA3AC1" w:rsidP="00EA3AC1">
            <w:pPr>
              <w:pStyle w:val="TableParagraph"/>
              <w:spacing w:line="240" w:lineRule="auto"/>
              <w:ind w:firstLine="480"/>
              <w:jc w:val="left"/>
              <w:rPr>
                <w:sz w:val="24"/>
              </w:rPr>
            </w:pPr>
            <w:r>
              <w:rPr>
                <w:sz w:val="24"/>
              </w:rPr>
              <w:t>15:03</w:t>
            </w:r>
          </w:p>
        </w:tc>
        <w:tc>
          <w:tcPr>
            <w:tcW w:w="1287" w:type="dxa"/>
            <w:tcBorders>
              <w:top w:val="single" w:sz="4" w:space="0" w:color="000000"/>
              <w:left w:val="single" w:sz="4" w:space="0" w:color="000000"/>
              <w:bottom w:val="single" w:sz="4" w:space="0" w:color="000000"/>
              <w:right w:val="nil"/>
            </w:tcBorders>
          </w:tcPr>
          <w:p w14:paraId="07BDB9A7" w14:textId="77777777" w:rsidR="00EA3AC1" w:rsidRDefault="00EA3AC1" w:rsidP="00EA3AC1">
            <w:pPr>
              <w:pStyle w:val="TableParagraph"/>
              <w:spacing w:line="240" w:lineRule="auto"/>
              <w:ind w:firstLine="480"/>
              <w:jc w:val="left"/>
              <w:rPr>
                <w:sz w:val="24"/>
              </w:rPr>
            </w:pPr>
            <w:r>
              <w:rPr>
                <w:sz w:val="24"/>
              </w:rPr>
              <w:t>15:38</w:t>
            </w:r>
          </w:p>
        </w:tc>
      </w:tr>
      <w:tr w:rsidR="00EA3AC1" w14:paraId="34490DD3"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3DBA7271" w14:textId="77777777" w:rsidR="00EA3AC1" w:rsidRDefault="00EA3AC1" w:rsidP="00EA3AC1">
            <w:pPr>
              <w:pStyle w:val="TableParagraph"/>
              <w:spacing w:line="240" w:lineRule="auto"/>
              <w:ind w:firstLine="480"/>
              <w:jc w:val="right"/>
              <w:rPr>
                <w:sz w:val="24"/>
              </w:rPr>
            </w:pPr>
            <w:r>
              <w:rPr>
                <w:sz w:val="24"/>
              </w:rPr>
              <w:t>XJ0024</w:t>
            </w:r>
          </w:p>
        </w:tc>
        <w:tc>
          <w:tcPr>
            <w:tcW w:w="2573" w:type="dxa"/>
            <w:tcBorders>
              <w:top w:val="single" w:sz="4" w:space="0" w:color="000000"/>
              <w:left w:val="single" w:sz="4" w:space="0" w:color="000000"/>
              <w:bottom w:val="single" w:sz="4" w:space="0" w:color="000000"/>
              <w:right w:val="single" w:sz="4" w:space="0" w:color="000000"/>
            </w:tcBorders>
          </w:tcPr>
          <w:p w14:paraId="34C52FE5" w14:textId="77777777" w:rsidR="00EA3AC1" w:rsidRDefault="00EA3AC1" w:rsidP="00EA3AC1">
            <w:pPr>
              <w:pStyle w:val="TableParagraph"/>
              <w:spacing w:line="240" w:lineRule="auto"/>
              <w:ind w:firstLine="480"/>
              <w:rPr>
                <w:sz w:val="24"/>
              </w:rPr>
            </w:pPr>
            <w:r>
              <w:rPr>
                <w:sz w:val="24"/>
              </w:rPr>
              <w:t>8:07-8:09</w:t>
            </w:r>
          </w:p>
        </w:tc>
        <w:tc>
          <w:tcPr>
            <w:tcW w:w="1286" w:type="dxa"/>
            <w:tcBorders>
              <w:top w:val="single" w:sz="4" w:space="0" w:color="000000"/>
              <w:left w:val="single" w:sz="4" w:space="0" w:color="000000"/>
              <w:bottom w:val="single" w:sz="4" w:space="0" w:color="000000"/>
              <w:right w:val="single" w:sz="4" w:space="0" w:color="000000"/>
            </w:tcBorders>
          </w:tcPr>
          <w:p w14:paraId="0BCB2BAD" w14:textId="77777777" w:rsidR="00EA3AC1" w:rsidRDefault="00EA3AC1" w:rsidP="00EA3AC1">
            <w:pPr>
              <w:pStyle w:val="TableParagraph"/>
              <w:spacing w:line="240" w:lineRule="auto"/>
              <w:ind w:firstLine="480"/>
              <w:rPr>
                <w:sz w:val="24"/>
              </w:rPr>
            </w:pPr>
            <w:r>
              <w:rPr>
                <w:sz w:val="24"/>
              </w:rPr>
              <w:t>8:42</w:t>
            </w:r>
          </w:p>
        </w:tc>
        <w:tc>
          <w:tcPr>
            <w:tcW w:w="1289" w:type="dxa"/>
            <w:tcBorders>
              <w:top w:val="single" w:sz="4" w:space="0" w:color="000000"/>
              <w:left w:val="single" w:sz="4" w:space="0" w:color="000000"/>
              <w:bottom w:val="single" w:sz="4" w:space="0" w:color="000000"/>
              <w:right w:val="single" w:sz="4" w:space="0" w:color="000000"/>
            </w:tcBorders>
          </w:tcPr>
          <w:p w14:paraId="0C574A44"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BC8D1F2" w14:textId="77777777" w:rsidR="00EA3AC1" w:rsidRDefault="00EA3AC1" w:rsidP="00EA3AC1">
            <w:pPr>
              <w:pStyle w:val="TableParagraph"/>
              <w:spacing w:line="240" w:lineRule="auto"/>
              <w:ind w:firstLine="480"/>
              <w:jc w:val="left"/>
              <w:rPr>
                <w:sz w:val="24"/>
              </w:rPr>
            </w:pPr>
            <w:r>
              <w:rPr>
                <w:sz w:val="24"/>
              </w:rPr>
              <w:t>15:07</w:t>
            </w:r>
          </w:p>
        </w:tc>
        <w:tc>
          <w:tcPr>
            <w:tcW w:w="1287" w:type="dxa"/>
            <w:tcBorders>
              <w:top w:val="single" w:sz="4" w:space="0" w:color="000000"/>
              <w:left w:val="single" w:sz="4" w:space="0" w:color="000000"/>
              <w:bottom w:val="single" w:sz="4" w:space="0" w:color="000000"/>
              <w:right w:val="nil"/>
            </w:tcBorders>
          </w:tcPr>
          <w:p w14:paraId="322AF014" w14:textId="77777777" w:rsidR="00EA3AC1" w:rsidRDefault="00EA3AC1" w:rsidP="00EA3AC1">
            <w:pPr>
              <w:pStyle w:val="TableParagraph"/>
              <w:spacing w:line="240" w:lineRule="auto"/>
              <w:ind w:firstLine="480"/>
              <w:jc w:val="left"/>
              <w:rPr>
                <w:sz w:val="24"/>
              </w:rPr>
            </w:pPr>
            <w:r>
              <w:rPr>
                <w:sz w:val="24"/>
              </w:rPr>
              <w:t>15:42</w:t>
            </w:r>
          </w:p>
        </w:tc>
      </w:tr>
      <w:tr w:rsidR="00EA3AC1" w14:paraId="63A5A38E"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71A43A55" w14:textId="77777777" w:rsidR="00EA3AC1" w:rsidRDefault="00EA3AC1" w:rsidP="00EA3AC1">
            <w:pPr>
              <w:pStyle w:val="TableParagraph"/>
              <w:spacing w:line="240" w:lineRule="auto"/>
              <w:ind w:firstLine="480"/>
              <w:jc w:val="right"/>
              <w:rPr>
                <w:sz w:val="24"/>
              </w:rPr>
            </w:pPr>
            <w:r>
              <w:rPr>
                <w:sz w:val="24"/>
              </w:rPr>
              <w:t>XJ0009</w:t>
            </w:r>
          </w:p>
        </w:tc>
        <w:tc>
          <w:tcPr>
            <w:tcW w:w="2573" w:type="dxa"/>
            <w:tcBorders>
              <w:top w:val="single" w:sz="4" w:space="0" w:color="000000"/>
              <w:left w:val="single" w:sz="4" w:space="0" w:color="000000"/>
              <w:bottom w:val="single" w:sz="4" w:space="0" w:color="000000"/>
              <w:right w:val="single" w:sz="4" w:space="0" w:color="000000"/>
            </w:tcBorders>
          </w:tcPr>
          <w:p w14:paraId="445EB12F" w14:textId="77777777" w:rsidR="00EA3AC1" w:rsidRDefault="00EA3AC1" w:rsidP="00EA3AC1">
            <w:pPr>
              <w:pStyle w:val="TableParagraph"/>
              <w:spacing w:line="240" w:lineRule="auto"/>
              <w:ind w:firstLine="480"/>
              <w:rPr>
                <w:sz w:val="24"/>
              </w:rPr>
            </w:pPr>
            <w:r>
              <w:rPr>
                <w:sz w:val="24"/>
              </w:rPr>
              <w:t>8:11-8:15</w:t>
            </w:r>
          </w:p>
        </w:tc>
        <w:tc>
          <w:tcPr>
            <w:tcW w:w="1286" w:type="dxa"/>
            <w:tcBorders>
              <w:top w:val="single" w:sz="4" w:space="0" w:color="000000"/>
              <w:left w:val="single" w:sz="4" w:space="0" w:color="000000"/>
              <w:bottom w:val="single" w:sz="4" w:space="0" w:color="000000"/>
              <w:right w:val="single" w:sz="4" w:space="0" w:color="000000"/>
            </w:tcBorders>
          </w:tcPr>
          <w:p w14:paraId="7FC03DE6" w14:textId="77777777" w:rsidR="00EA3AC1" w:rsidRDefault="00EA3AC1" w:rsidP="00EA3AC1">
            <w:pPr>
              <w:pStyle w:val="TableParagraph"/>
              <w:spacing w:line="240" w:lineRule="auto"/>
              <w:ind w:firstLine="480"/>
              <w:rPr>
                <w:sz w:val="24"/>
              </w:rPr>
            </w:pPr>
            <w:r>
              <w:rPr>
                <w:sz w:val="24"/>
              </w:rPr>
              <w:t>8:46</w:t>
            </w:r>
          </w:p>
        </w:tc>
        <w:tc>
          <w:tcPr>
            <w:tcW w:w="1289" w:type="dxa"/>
            <w:tcBorders>
              <w:top w:val="single" w:sz="4" w:space="0" w:color="000000"/>
              <w:left w:val="single" w:sz="4" w:space="0" w:color="000000"/>
              <w:bottom w:val="single" w:sz="4" w:space="0" w:color="000000"/>
              <w:right w:val="single" w:sz="4" w:space="0" w:color="000000"/>
            </w:tcBorders>
          </w:tcPr>
          <w:p w14:paraId="0D139AFE"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42DAE42" w14:textId="77777777" w:rsidR="00EA3AC1" w:rsidRDefault="00EA3AC1" w:rsidP="00EA3AC1">
            <w:pPr>
              <w:pStyle w:val="TableParagraph"/>
              <w:spacing w:line="240" w:lineRule="auto"/>
              <w:ind w:firstLine="480"/>
              <w:jc w:val="left"/>
              <w:rPr>
                <w:sz w:val="24"/>
              </w:rPr>
            </w:pPr>
            <w:r>
              <w:rPr>
                <w:sz w:val="24"/>
              </w:rPr>
              <w:t>15:11</w:t>
            </w:r>
          </w:p>
        </w:tc>
        <w:tc>
          <w:tcPr>
            <w:tcW w:w="1287" w:type="dxa"/>
            <w:tcBorders>
              <w:top w:val="single" w:sz="4" w:space="0" w:color="000000"/>
              <w:left w:val="single" w:sz="4" w:space="0" w:color="000000"/>
              <w:bottom w:val="single" w:sz="4" w:space="0" w:color="000000"/>
              <w:right w:val="nil"/>
            </w:tcBorders>
          </w:tcPr>
          <w:p w14:paraId="2782E55B" w14:textId="77777777" w:rsidR="00EA3AC1" w:rsidRDefault="00EA3AC1" w:rsidP="00EA3AC1">
            <w:pPr>
              <w:pStyle w:val="TableParagraph"/>
              <w:spacing w:line="240" w:lineRule="auto"/>
              <w:ind w:firstLine="480"/>
              <w:jc w:val="left"/>
              <w:rPr>
                <w:sz w:val="24"/>
              </w:rPr>
            </w:pPr>
            <w:r>
              <w:rPr>
                <w:sz w:val="24"/>
              </w:rPr>
              <w:t>15:46</w:t>
            </w:r>
          </w:p>
        </w:tc>
      </w:tr>
      <w:tr w:rsidR="00EA3AC1" w14:paraId="79BE33E2"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4807412" w14:textId="77777777" w:rsidR="00EA3AC1" w:rsidRDefault="00EA3AC1" w:rsidP="00EA3AC1">
            <w:pPr>
              <w:pStyle w:val="TableParagraph"/>
              <w:spacing w:line="240" w:lineRule="auto"/>
              <w:ind w:firstLine="480"/>
              <w:jc w:val="right"/>
              <w:rPr>
                <w:sz w:val="24"/>
              </w:rPr>
            </w:pPr>
            <w:r>
              <w:rPr>
                <w:sz w:val="24"/>
              </w:rPr>
              <w:t>XJ0025</w:t>
            </w:r>
          </w:p>
        </w:tc>
        <w:tc>
          <w:tcPr>
            <w:tcW w:w="2573" w:type="dxa"/>
            <w:tcBorders>
              <w:top w:val="single" w:sz="4" w:space="0" w:color="000000"/>
              <w:left w:val="single" w:sz="4" w:space="0" w:color="000000"/>
              <w:bottom w:val="single" w:sz="4" w:space="0" w:color="000000"/>
              <w:right w:val="single" w:sz="4" w:space="0" w:color="000000"/>
            </w:tcBorders>
          </w:tcPr>
          <w:p w14:paraId="2EF1CF8D" w14:textId="77777777" w:rsidR="00EA3AC1" w:rsidRDefault="00EA3AC1" w:rsidP="00EA3AC1">
            <w:pPr>
              <w:pStyle w:val="TableParagraph"/>
              <w:spacing w:line="240" w:lineRule="auto"/>
              <w:ind w:firstLine="480"/>
              <w:rPr>
                <w:sz w:val="24"/>
              </w:rPr>
            </w:pPr>
            <w:r>
              <w:rPr>
                <w:sz w:val="24"/>
              </w:rPr>
              <w:t>8:18-8:20</w:t>
            </w:r>
          </w:p>
        </w:tc>
        <w:tc>
          <w:tcPr>
            <w:tcW w:w="1286" w:type="dxa"/>
            <w:tcBorders>
              <w:top w:val="single" w:sz="4" w:space="0" w:color="000000"/>
              <w:left w:val="single" w:sz="4" w:space="0" w:color="000000"/>
              <w:bottom w:val="single" w:sz="4" w:space="0" w:color="000000"/>
              <w:right w:val="single" w:sz="4" w:space="0" w:color="000000"/>
            </w:tcBorders>
          </w:tcPr>
          <w:p w14:paraId="0DB4151D" w14:textId="77777777" w:rsidR="00EA3AC1" w:rsidRDefault="00EA3AC1" w:rsidP="00EA3AC1">
            <w:pPr>
              <w:pStyle w:val="TableParagraph"/>
              <w:spacing w:line="240" w:lineRule="auto"/>
              <w:ind w:firstLine="480"/>
              <w:rPr>
                <w:sz w:val="24"/>
              </w:rPr>
            </w:pPr>
            <w:r>
              <w:rPr>
                <w:sz w:val="24"/>
              </w:rPr>
              <w:t>8:53</w:t>
            </w:r>
          </w:p>
        </w:tc>
        <w:tc>
          <w:tcPr>
            <w:tcW w:w="1289" w:type="dxa"/>
            <w:tcBorders>
              <w:top w:val="single" w:sz="4" w:space="0" w:color="000000"/>
              <w:left w:val="single" w:sz="4" w:space="0" w:color="000000"/>
              <w:bottom w:val="single" w:sz="4" w:space="0" w:color="000000"/>
              <w:right w:val="single" w:sz="4" w:space="0" w:color="000000"/>
            </w:tcBorders>
          </w:tcPr>
          <w:p w14:paraId="509AB88D"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AA6C9D8" w14:textId="77777777" w:rsidR="00EA3AC1" w:rsidRDefault="00EA3AC1" w:rsidP="00EA3AC1">
            <w:pPr>
              <w:pStyle w:val="TableParagraph"/>
              <w:spacing w:line="240" w:lineRule="auto"/>
              <w:ind w:firstLine="480"/>
              <w:jc w:val="left"/>
              <w:rPr>
                <w:sz w:val="24"/>
              </w:rPr>
            </w:pPr>
            <w:r>
              <w:rPr>
                <w:sz w:val="24"/>
              </w:rPr>
              <w:t>15:18</w:t>
            </w:r>
          </w:p>
        </w:tc>
        <w:tc>
          <w:tcPr>
            <w:tcW w:w="1287" w:type="dxa"/>
            <w:tcBorders>
              <w:top w:val="single" w:sz="4" w:space="0" w:color="000000"/>
              <w:left w:val="single" w:sz="4" w:space="0" w:color="000000"/>
              <w:bottom w:val="single" w:sz="4" w:space="0" w:color="000000"/>
              <w:right w:val="nil"/>
            </w:tcBorders>
          </w:tcPr>
          <w:p w14:paraId="4B9A4E64" w14:textId="77777777" w:rsidR="00EA3AC1" w:rsidRDefault="00EA3AC1" w:rsidP="00EA3AC1">
            <w:pPr>
              <w:pStyle w:val="TableParagraph"/>
              <w:spacing w:line="240" w:lineRule="auto"/>
              <w:ind w:firstLine="480"/>
              <w:jc w:val="left"/>
              <w:rPr>
                <w:sz w:val="24"/>
              </w:rPr>
            </w:pPr>
            <w:r>
              <w:rPr>
                <w:sz w:val="24"/>
              </w:rPr>
              <w:t>15:53</w:t>
            </w:r>
          </w:p>
        </w:tc>
      </w:tr>
      <w:tr w:rsidR="00EA3AC1" w14:paraId="7A5FE7EB"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10D951FA" w14:textId="77777777" w:rsidR="00EA3AC1" w:rsidRDefault="00EA3AC1" w:rsidP="00EA3AC1">
            <w:pPr>
              <w:pStyle w:val="TableParagraph"/>
              <w:spacing w:line="240" w:lineRule="auto"/>
              <w:ind w:firstLine="480"/>
              <w:jc w:val="right"/>
              <w:rPr>
                <w:sz w:val="24"/>
              </w:rPr>
            </w:pPr>
            <w:r>
              <w:rPr>
                <w:sz w:val="24"/>
              </w:rPr>
              <w:t>XJ0026</w:t>
            </w:r>
          </w:p>
        </w:tc>
        <w:tc>
          <w:tcPr>
            <w:tcW w:w="2573" w:type="dxa"/>
            <w:tcBorders>
              <w:top w:val="single" w:sz="4" w:space="0" w:color="000000"/>
              <w:left w:val="single" w:sz="4" w:space="0" w:color="000000"/>
              <w:bottom w:val="single" w:sz="4" w:space="0" w:color="000000"/>
              <w:right w:val="single" w:sz="4" w:space="0" w:color="000000"/>
            </w:tcBorders>
          </w:tcPr>
          <w:p w14:paraId="7C2A9472" w14:textId="77777777" w:rsidR="00EA3AC1" w:rsidRDefault="00EA3AC1" w:rsidP="00EA3AC1">
            <w:pPr>
              <w:pStyle w:val="TableParagraph"/>
              <w:spacing w:line="240" w:lineRule="auto"/>
              <w:ind w:firstLine="480"/>
              <w:rPr>
                <w:sz w:val="24"/>
              </w:rPr>
            </w:pPr>
            <w:r>
              <w:rPr>
                <w:sz w:val="24"/>
              </w:rPr>
              <w:t>8:23-8:25</w:t>
            </w:r>
          </w:p>
        </w:tc>
        <w:tc>
          <w:tcPr>
            <w:tcW w:w="1286" w:type="dxa"/>
            <w:tcBorders>
              <w:top w:val="single" w:sz="4" w:space="0" w:color="000000"/>
              <w:left w:val="single" w:sz="4" w:space="0" w:color="000000"/>
              <w:bottom w:val="single" w:sz="4" w:space="0" w:color="000000"/>
              <w:right w:val="single" w:sz="4" w:space="0" w:color="000000"/>
            </w:tcBorders>
          </w:tcPr>
          <w:p w14:paraId="088DD533" w14:textId="77777777" w:rsidR="00EA3AC1" w:rsidRDefault="00EA3AC1" w:rsidP="00EA3AC1">
            <w:pPr>
              <w:pStyle w:val="TableParagraph"/>
              <w:spacing w:line="240" w:lineRule="auto"/>
              <w:ind w:firstLine="480"/>
              <w:rPr>
                <w:sz w:val="24"/>
              </w:rPr>
            </w:pPr>
            <w:r>
              <w:rPr>
                <w:sz w:val="24"/>
              </w:rPr>
              <w:t>8:58</w:t>
            </w:r>
          </w:p>
        </w:tc>
        <w:tc>
          <w:tcPr>
            <w:tcW w:w="1289" w:type="dxa"/>
            <w:tcBorders>
              <w:top w:val="single" w:sz="4" w:space="0" w:color="000000"/>
              <w:left w:val="single" w:sz="4" w:space="0" w:color="000000"/>
              <w:bottom w:val="single" w:sz="4" w:space="0" w:color="000000"/>
              <w:right w:val="single" w:sz="4" w:space="0" w:color="000000"/>
            </w:tcBorders>
          </w:tcPr>
          <w:p w14:paraId="4438BBB3"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F85A861" w14:textId="77777777" w:rsidR="00EA3AC1" w:rsidRDefault="00EA3AC1" w:rsidP="00EA3AC1">
            <w:pPr>
              <w:pStyle w:val="TableParagraph"/>
              <w:spacing w:line="240" w:lineRule="auto"/>
              <w:ind w:firstLine="480"/>
              <w:jc w:val="left"/>
              <w:rPr>
                <w:sz w:val="24"/>
              </w:rPr>
            </w:pPr>
            <w:r>
              <w:rPr>
                <w:sz w:val="24"/>
              </w:rPr>
              <w:t>15:23</w:t>
            </w:r>
          </w:p>
        </w:tc>
        <w:tc>
          <w:tcPr>
            <w:tcW w:w="1287" w:type="dxa"/>
            <w:tcBorders>
              <w:top w:val="single" w:sz="4" w:space="0" w:color="000000"/>
              <w:left w:val="single" w:sz="4" w:space="0" w:color="000000"/>
              <w:bottom w:val="single" w:sz="4" w:space="0" w:color="000000"/>
              <w:right w:val="nil"/>
            </w:tcBorders>
          </w:tcPr>
          <w:p w14:paraId="55996FB9" w14:textId="77777777" w:rsidR="00EA3AC1" w:rsidRDefault="00EA3AC1" w:rsidP="00EA3AC1">
            <w:pPr>
              <w:pStyle w:val="TableParagraph"/>
              <w:spacing w:line="240" w:lineRule="auto"/>
              <w:ind w:firstLine="480"/>
              <w:jc w:val="left"/>
              <w:rPr>
                <w:sz w:val="24"/>
              </w:rPr>
            </w:pPr>
            <w:r>
              <w:rPr>
                <w:sz w:val="24"/>
              </w:rPr>
              <w:t>15:58</w:t>
            </w:r>
          </w:p>
        </w:tc>
      </w:tr>
    </w:tbl>
    <w:p w14:paraId="4C5108CC" w14:textId="77777777" w:rsidR="00EA3AC1" w:rsidRDefault="00EA3AC1" w:rsidP="00EA3AC1">
      <w:pPr>
        <w:pStyle w:val="afe"/>
        <w:ind w:firstLine="402"/>
        <w:rPr>
          <w:b/>
          <w:sz w:val="20"/>
        </w:rPr>
      </w:pPr>
    </w:p>
    <w:p w14:paraId="5BCB5FA3" w14:textId="77777777" w:rsidR="00EA3AC1" w:rsidRDefault="00EA3AC1" w:rsidP="00EA3AC1">
      <w:pPr>
        <w:pStyle w:val="afe"/>
        <w:ind w:firstLine="480"/>
        <w:rPr>
          <w:lang w:eastAsia="zh-CN"/>
        </w:rPr>
      </w:pPr>
      <w:r>
        <w:rPr>
          <w:noProof/>
        </w:rPr>
        <w:drawing>
          <wp:anchor distT="0" distB="0" distL="0" distR="0" simplePos="0" relativeHeight="251676672" behindDoc="1" locked="0" layoutInCell="1" allowOverlap="1" wp14:anchorId="6C946E51" wp14:editId="1558FAE9">
            <wp:simplePos x="0" y="0"/>
            <wp:positionH relativeFrom="page">
              <wp:posOffset>2560320</wp:posOffset>
            </wp:positionH>
            <wp:positionV relativeFrom="paragraph">
              <wp:posOffset>1109345</wp:posOffset>
            </wp:positionV>
            <wp:extent cx="2428875" cy="24574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2428874" cy="2457450"/>
                    </a:xfrm>
                    <a:prstGeom prst="rect">
                      <a:avLst/>
                    </a:prstGeom>
                  </pic:spPr>
                </pic:pic>
              </a:graphicData>
            </a:graphic>
          </wp:anchor>
        </w:drawing>
      </w:r>
      <w:r>
        <w:rPr>
          <w:b/>
          <w:spacing w:val="-21"/>
          <w:lang w:eastAsia="zh-CN"/>
        </w:rPr>
        <w:t xml:space="preserve">路线 </w:t>
      </w:r>
      <w:r>
        <w:rPr>
          <w:b/>
          <w:lang w:eastAsia="zh-CN"/>
        </w:rPr>
        <w:t>4</w:t>
      </w:r>
      <w:r>
        <w:rPr>
          <w:b/>
          <w:spacing w:val="-20"/>
          <w:lang w:eastAsia="zh-CN"/>
        </w:rPr>
        <w:t xml:space="preserve"> 安排</w:t>
      </w:r>
      <w:r>
        <w:rPr>
          <w:rFonts w:ascii="黑体" w:eastAsia="黑体" w:hint="eastAsia"/>
          <w:spacing w:val="-128"/>
          <w:sz w:val="28"/>
          <w:lang w:eastAsia="zh-CN"/>
        </w:rPr>
        <w:t>：</w:t>
      </w:r>
      <w:r>
        <w:rPr>
          <w:spacing w:val="-16"/>
          <w:lang w:eastAsia="zh-CN"/>
        </w:rPr>
        <w:t xml:space="preserve">再次从 </w:t>
      </w:r>
      <w:r>
        <w:rPr>
          <w:lang w:eastAsia="zh-CN"/>
        </w:rPr>
        <w:t>XJ0022</w:t>
      </w:r>
      <w:r>
        <w:rPr>
          <w:spacing w:val="-28"/>
          <w:lang w:eastAsia="zh-CN"/>
        </w:rPr>
        <w:t xml:space="preserve"> 出发，依次路过 </w:t>
      </w:r>
      <w:r>
        <w:rPr>
          <w:lang w:eastAsia="zh-CN"/>
        </w:rPr>
        <w:t>XJ0023</w:t>
      </w:r>
      <w:r>
        <w:rPr>
          <w:spacing w:val="-108"/>
          <w:lang w:eastAsia="zh-CN"/>
        </w:rPr>
        <w:t>、</w:t>
      </w:r>
      <w:r>
        <w:rPr>
          <w:lang w:eastAsia="zh-CN"/>
        </w:rPr>
        <w:t>XJ0024</w:t>
      </w:r>
      <w:r>
        <w:rPr>
          <w:spacing w:val="-108"/>
          <w:lang w:eastAsia="zh-CN"/>
        </w:rPr>
        <w:t>、</w:t>
      </w:r>
      <w:r>
        <w:rPr>
          <w:lang w:eastAsia="zh-CN"/>
        </w:rPr>
        <w:t>XJ0009</w:t>
      </w:r>
      <w:r>
        <w:rPr>
          <w:spacing w:val="-108"/>
          <w:lang w:eastAsia="zh-CN"/>
        </w:rPr>
        <w:t>、</w:t>
      </w:r>
      <w:r>
        <w:rPr>
          <w:lang w:eastAsia="zh-CN"/>
        </w:rPr>
        <w:t xml:space="preserve">XJ0025 </w:t>
      </w:r>
      <w:r>
        <w:rPr>
          <w:spacing w:val="-5"/>
          <w:lang w:eastAsia="zh-CN"/>
        </w:rPr>
        <w:t>且</w:t>
      </w:r>
      <w:proofErr w:type="gramStart"/>
      <w:r>
        <w:rPr>
          <w:spacing w:val="-5"/>
          <w:lang w:eastAsia="zh-CN"/>
        </w:rPr>
        <w:t>不</w:t>
      </w:r>
      <w:proofErr w:type="gramEnd"/>
      <w:r>
        <w:rPr>
          <w:spacing w:val="-5"/>
          <w:lang w:eastAsia="zh-CN"/>
        </w:rPr>
        <w:t xml:space="preserve">巡检，再依次经过 </w:t>
      </w:r>
      <w:r>
        <w:rPr>
          <w:lang w:eastAsia="zh-CN"/>
        </w:rPr>
        <w:t>XJ0017、XJ0008、XJ0006、XJ0010、XJ0012、XJ0015</w:t>
      </w:r>
      <w:r>
        <w:rPr>
          <w:spacing w:val="-24"/>
          <w:lang w:eastAsia="zh-CN"/>
        </w:rPr>
        <w:t xml:space="preserve"> 等点，XJ0006</w:t>
      </w:r>
      <w:r>
        <w:rPr>
          <w:spacing w:val="-12"/>
          <w:lang w:eastAsia="zh-CN"/>
        </w:rPr>
        <w:t xml:space="preserve"> </w:t>
      </w:r>
      <w:proofErr w:type="gramStart"/>
      <w:r>
        <w:rPr>
          <w:spacing w:val="-12"/>
          <w:lang w:eastAsia="zh-CN"/>
        </w:rPr>
        <w:t>不</w:t>
      </w:r>
      <w:proofErr w:type="gramEnd"/>
      <w:r>
        <w:rPr>
          <w:spacing w:val="-12"/>
          <w:lang w:eastAsia="zh-CN"/>
        </w:rPr>
        <w:t xml:space="preserve">巡检，之后直接路过 </w:t>
      </w:r>
      <w:r>
        <w:rPr>
          <w:lang w:eastAsia="zh-CN"/>
        </w:rPr>
        <w:t>XJ0026、XJ0025</w:t>
      </w:r>
      <w:r>
        <w:rPr>
          <w:spacing w:val="-13"/>
          <w:lang w:eastAsia="zh-CN"/>
        </w:rPr>
        <w:t xml:space="preserve"> 回到第一个巡检点 </w:t>
      </w:r>
      <w:r>
        <w:rPr>
          <w:lang w:eastAsia="zh-CN"/>
        </w:rPr>
        <w:t>XJ0017。</w:t>
      </w:r>
      <w:r>
        <w:rPr>
          <w:spacing w:val="-6"/>
          <w:lang w:eastAsia="zh-CN"/>
        </w:rPr>
        <w:t xml:space="preserve">后面的周期，直接从 </w:t>
      </w:r>
      <w:r>
        <w:rPr>
          <w:lang w:eastAsia="zh-CN"/>
        </w:rPr>
        <w:t>XJ0017</w:t>
      </w:r>
      <w:r>
        <w:rPr>
          <w:spacing w:val="-15"/>
          <w:lang w:eastAsia="zh-CN"/>
        </w:rPr>
        <w:t xml:space="preserve"> 出发，并经过 </w:t>
      </w:r>
      <w:r>
        <w:rPr>
          <w:lang w:eastAsia="zh-CN"/>
        </w:rPr>
        <w:t>XJ0026、XJ0025</w:t>
      </w:r>
      <w:r>
        <w:rPr>
          <w:spacing w:val="-29"/>
          <w:lang w:eastAsia="zh-CN"/>
        </w:rPr>
        <w:t xml:space="preserve"> 回到 </w:t>
      </w:r>
      <w:r>
        <w:rPr>
          <w:lang w:eastAsia="zh-CN"/>
        </w:rPr>
        <w:t>XJ0017</w:t>
      </w:r>
      <w:r>
        <w:rPr>
          <w:spacing w:val="-15"/>
          <w:lang w:eastAsia="zh-CN"/>
        </w:rPr>
        <w:t xml:space="preserve"> 即可。</w:t>
      </w:r>
      <w:r>
        <w:rPr>
          <w:spacing w:val="-22"/>
          <w:lang w:eastAsia="zh-CN"/>
        </w:rPr>
        <w:t xml:space="preserve">由此得到线路 </w:t>
      </w:r>
      <w:r>
        <w:rPr>
          <w:lang w:eastAsia="zh-CN"/>
        </w:rPr>
        <w:t>4</w:t>
      </w:r>
      <w:r>
        <w:rPr>
          <w:spacing w:val="-9"/>
          <w:lang w:eastAsia="zh-CN"/>
        </w:rPr>
        <w:t xml:space="preserve"> 循环路线图：</w:t>
      </w:r>
    </w:p>
    <w:p w14:paraId="2420CEC7" w14:textId="77777777" w:rsidR="00EA3AC1" w:rsidRDefault="00EA3AC1" w:rsidP="00EA3AC1">
      <w:pPr>
        <w:pStyle w:val="afe"/>
        <w:ind w:firstLine="480"/>
        <w:rPr>
          <w:lang w:eastAsia="zh-CN"/>
        </w:rPr>
      </w:pPr>
    </w:p>
    <w:p w14:paraId="19A9649D" w14:textId="77777777" w:rsidR="00EA3AC1" w:rsidRDefault="00EA3AC1" w:rsidP="00EA3AC1">
      <w:pPr>
        <w:pStyle w:val="afe"/>
        <w:ind w:firstLine="480"/>
        <w:rPr>
          <w:lang w:eastAsia="zh-CN"/>
        </w:rPr>
      </w:pPr>
    </w:p>
    <w:p w14:paraId="128596FB" w14:textId="77777777" w:rsidR="00EA3AC1" w:rsidRDefault="00EA3AC1" w:rsidP="00EA3AC1">
      <w:pPr>
        <w:pStyle w:val="afe"/>
        <w:ind w:firstLine="480"/>
        <w:rPr>
          <w:lang w:eastAsia="zh-CN"/>
        </w:rPr>
      </w:pPr>
    </w:p>
    <w:p w14:paraId="29FDDAA6" w14:textId="77777777" w:rsidR="00EA3AC1" w:rsidRDefault="00EA3AC1" w:rsidP="00EA3AC1">
      <w:pPr>
        <w:pStyle w:val="afe"/>
        <w:ind w:firstLine="480"/>
        <w:rPr>
          <w:lang w:eastAsia="zh-CN"/>
        </w:rPr>
      </w:pPr>
    </w:p>
    <w:p w14:paraId="0AB9E661" w14:textId="77777777" w:rsidR="00EA3AC1" w:rsidRDefault="00EA3AC1" w:rsidP="00EA3AC1">
      <w:pPr>
        <w:pStyle w:val="afe"/>
        <w:ind w:firstLine="480"/>
        <w:rPr>
          <w:lang w:eastAsia="zh-CN"/>
        </w:rPr>
      </w:pPr>
    </w:p>
    <w:p w14:paraId="18C7C313" w14:textId="77777777" w:rsidR="00EA3AC1" w:rsidRDefault="00EA3AC1" w:rsidP="00EA3AC1">
      <w:pPr>
        <w:pStyle w:val="afe"/>
        <w:ind w:firstLine="480"/>
        <w:rPr>
          <w:lang w:eastAsia="zh-CN"/>
        </w:rPr>
      </w:pPr>
    </w:p>
    <w:p w14:paraId="42936D58" w14:textId="77777777" w:rsidR="00EA3AC1" w:rsidRDefault="00EA3AC1" w:rsidP="00EA3AC1">
      <w:pPr>
        <w:pStyle w:val="afe"/>
        <w:ind w:firstLine="480"/>
        <w:rPr>
          <w:lang w:eastAsia="zh-CN"/>
        </w:rPr>
      </w:pPr>
    </w:p>
    <w:p w14:paraId="2CD6A0B6" w14:textId="77777777" w:rsidR="00EA3AC1" w:rsidRDefault="00EA3AC1" w:rsidP="00EA3AC1">
      <w:pPr>
        <w:pStyle w:val="afe"/>
        <w:ind w:firstLine="480"/>
        <w:rPr>
          <w:lang w:eastAsia="zh-CN"/>
        </w:rPr>
      </w:pPr>
    </w:p>
    <w:p w14:paraId="40E0347E" w14:textId="77777777" w:rsidR="00EA3AC1" w:rsidRDefault="00EA3AC1" w:rsidP="00EA3AC1">
      <w:pPr>
        <w:pStyle w:val="afe"/>
        <w:ind w:firstLine="480"/>
        <w:rPr>
          <w:lang w:eastAsia="zh-CN"/>
        </w:rPr>
      </w:pPr>
    </w:p>
    <w:p w14:paraId="744A9F76" w14:textId="77777777" w:rsidR="00EA3AC1" w:rsidRDefault="00EA3AC1" w:rsidP="00EA3AC1">
      <w:pPr>
        <w:pStyle w:val="afe"/>
        <w:ind w:firstLine="480"/>
        <w:rPr>
          <w:lang w:eastAsia="zh-CN"/>
        </w:rPr>
      </w:pPr>
    </w:p>
    <w:p w14:paraId="6DD45BF7" w14:textId="77777777" w:rsidR="00EA3AC1" w:rsidRDefault="00EA3AC1" w:rsidP="00EA3AC1">
      <w:pPr>
        <w:pStyle w:val="afe"/>
        <w:ind w:firstLine="580"/>
        <w:rPr>
          <w:sz w:val="29"/>
          <w:lang w:eastAsia="zh-CN"/>
        </w:rPr>
      </w:pPr>
    </w:p>
    <w:p w14:paraId="06D8F45E" w14:textId="77777777" w:rsidR="00EA3AC1" w:rsidRDefault="00EA3AC1" w:rsidP="00EA3AC1">
      <w:pPr>
        <w:ind w:firstLine="358"/>
      </w:pPr>
      <w:r>
        <w:rPr>
          <w:b/>
          <w:spacing w:val="-31"/>
        </w:rPr>
        <w:t>图</w:t>
      </w:r>
      <w:r>
        <w:rPr>
          <w:b/>
          <w:spacing w:val="-31"/>
        </w:rPr>
        <w:t xml:space="preserve"> </w:t>
      </w:r>
      <w:r>
        <w:rPr>
          <w:b/>
        </w:rPr>
        <w:t>4:</w:t>
      </w:r>
      <w:r>
        <w:rPr>
          <w:b/>
          <w:spacing w:val="-16"/>
        </w:rPr>
        <w:t xml:space="preserve"> </w:t>
      </w:r>
      <w:r>
        <w:rPr>
          <w:b/>
          <w:spacing w:val="-16"/>
        </w:rPr>
        <w:t>路线</w:t>
      </w:r>
      <w:r>
        <w:rPr>
          <w:b/>
          <w:spacing w:val="-16"/>
        </w:rPr>
        <w:t xml:space="preserve"> </w:t>
      </w:r>
      <w:r>
        <w:rPr>
          <w:b/>
        </w:rPr>
        <w:t>4</w:t>
      </w:r>
      <w:r>
        <w:rPr>
          <w:b/>
          <w:spacing w:val="-11"/>
        </w:rPr>
        <w:t xml:space="preserve"> </w:t>
      </w:r>
      <w:r>
        <w:rPr>
          <w:b/>
          <w:spacing w:val="-11"/>
        </w:rPr>
        <w:t>的循环路线图</w:t>
      </w:r>
      <w:r>
        <w:rPr>
          <w:b/>
          <w:w w:val="99"/>
        </w:rPr>
        <w:t>路线</w:t>
      </w:r>
      <w:r>
        <w:rPr>
          <w:b/>
          <w:spacing w:val="-62"/>
        </w:rPr>
        <w:t xml:space="preserve"> </w:t>
      </w:r>
      <w:r>
        <w:rPr>
          <w:b/>
          <w:spacing w:val="1"/>
          <w:w w:val="99"/>
        </w:rPr>
        <w:t>4</w:t>
      </w:r>
      <w:r>
        <w:rPr>
          <w:b/>
          <w:w w:val="99"/>
        </w:rPr>
        <w:t>：</w:t>
      </w:r>
      <w:r>
        <w:rPr>
          <w:spacing w:val="-300"/>
          <w:position w:val="-3"/>
          <w:sz w:val="36"/>
        </w:rPr>
        <w:t>○</w:t>
      </w:r>
      <w:r>
        <w:t>22</w:t>
      </w:r>
      <w:r>
        <w:rPr>
          <w:spacing w:val="-30"/>
        </w:rPr>
        <w:t xml:space="preserve"> →</w:t>
      </w:r>
      <w:r>
        <w:rPr>
          <w:spacing w:val="-300"/>
          <w:position w:val="-3"/>
          <w:sz w:val="36"/>
        </w:rPr>
        <w:t>○</w:t>
      </w:r>
      <w:r>
        <w:t>17</w:t>
      </w:r>
      <w:r>
        <w:rPr>
          <w:spacing w:val="-30"/>
        </w:rPr>
        <w:t xml:space="preserve"> →</w:t>
      </w:r>
      <w:r>
        <w:rPr>
          <w:spacing w:val="-240"/>
          <w:position w:val="-3"/>
          <w:sz w:val="36"/>
        </w:rPr>
        <w:t>○</w:t>
      </w:r>
      <w:r>
        <w:t>8 →</w:t>
      </w:r>
      <w:r>
        <w:rPr>
          <w:spacing w:val="-240"/>
          <w:position w:val="-3"/>
          <w:sz w:val="36"/>
        </w:rPr>
        <w:t>○</w:t>
      </w:r>
      <w:r>
        <w:t>6 →</w:t>
      </w:r>
      <w:r>
        <w:rPr>
          <w:spacing w:val="-300"/>
          <w:position w:val="-3"/>
          <w:sz w:val="36"/>
        </w:rPr>
        <w:t>○</w:t>
      </w:r>
      <w:r>
        <w:t>10</w:t>
      </w:r>
      <w:r>
        <w:rPr>
          <w:spacing w:val="-30"/>
        </w:rPr>
        <w:t xml:space="preserve"> →</w:t>
      </w:r>
      <w:r>
        <w:rPr>
          <w:spacing w:val="-300"/>
          <w:position w:val="-3"/>
          <w:sz w:val="36"/>
        </w:rPr>
        <w:t>○</w:t>
      </w:r>
      <w:r>
        <w:t>12</w:t>
      </w:r>
      <w:r>
        <w:rPr>
          <w:spacing w:val="-30"/>
        </w:rPr>
        <w:t xml:space="preserve"> →</w:t>
      </w:r>
      <w:r>
        <w:rPr>
          <w:spacing w:val="-300"/>
          <w:position w:val="-3"/>
          <w:sz w:val="36"/>
        </w:rPr>
        <w:t>○</w:t>
      </w:r>
      <w:r>
        <w:t>15</w:t>
      </w:r>
      <w:r>
        <w:rPr>
          <w:spacing w:val="-30"/>
        </w:rPr>
        <w:t xml:space="preserve"> →</w:t>
      </w:r>
      <w:r>
        <w:rPr>
          <w:spacing w:val="-300"/>
          <w:position w:val="-3"/>
          <w:sz w:val="36"/>
        </w:rPr>
        <w:t>○</w:t>
      </w:r>
      <w:r>
        <w:t>17</w:t>
      </w:r>
    </w:p>
    <w:p w14:paraId="4C236156" w14:textId="77777777" w:rsidR="00EA3AC1" w:rsidRDefault="00EA3AC1" w:rsidP="00EA3AC1">
      <w:pPr>
        <w:ind w:firstLine="478"/>
        <w:rPr>
          <w:b/>
        </w:rPr>
      </w:pPr>
      <w:r>
        <w:rPr>
          <w:b/>
          <w:w w:val="99"/>
        </w:rPr>
        <w:t>行走时间</w:t>
      </w:r>
      <w:r>
        <w:rPr>
          <w:spacing w:val="-28"/>
        </w:rPr>
        <w:t>：</w:t>
      </w:r>
      <w:r>
        <w:rPr>
          <w:rFonts w:eastAsia="Times New Roman"/>
          <w:i/>
          <w:spacing w:val="16"/>
          <w:w w:val="102"/>
        </w:rPr>
        <w:t>C</w:t>
      </w:r>
      <w:r>
        <w:rPr>
          <w:rFonts w:eastAsia="Times New Roman"/>
          <w:w w:val="102"/>
        </w:rPr>
        <w:t>4</w:t>
      </w:r>
      <w:r>
        <w:rPr>
          <w:rFonts w:eastAsia="Times New Roman"/>
        </w:rPr>
        <w:t xml:space="preserve"> </w:t>
      </w:r>
      <w:r>
        <w:t>=20min</w:t>
      </w:r>
      <w:r>
        <w:rPr>
          <w:spacing w:val="-56"/>
        </w:rPr>
        <w:t>，</w:t>
      </w:r>
      <w:r>
        <w:rPr>
          <w:spacing w:val="-240"/>
          <w:position w:val="-3"/>
          <w:sz w:val="36"/>
        </w:rPr>
        <w:t>□</w:t>
      </w:r>
      <w:r>
        <w:t>6</w:t>
      </w:r>
      <w:r>
        <w:rPr>
          <w:spacing w:val="-11"/>
        </w:rPr>
        <w:t xml:space="preserve"> </w:t>
      </w:r>
      <w:r>
        <w:rPr>
          <w:spacing w:val="-11"/>
        </w:rPr>
        <w:t>表示只路过</w:t>
      </w:r>
      <w:proofErr w:type="gramStart"/>
      <w:r>
        <w:rPr>
          <w:spacing w:val="-11"/>
        </w:rPr>
        <w:t>不</w:t>
      </w:r>
      <w:proofErr w:type="gramEnd"/>
      <w:r>
        <w:rPr>
          <w:spacing w:val="-11"/>
        </w:rPr>
        <w:t>巡检，从</w:t>
      </w:r>
      <w:r>
        <w:rPr>
          <w:spacing w:val="-11"/>
        </w:rPr>
        <w:t xml:space="preserve"> </w:t>
      </w:r>
      <w:r>
        <w:t>17→17</w:t>
      </w:r>
      <w:r>
        <w:rPr>
          <w:spacing w:val="-14"/>
        </w:rPr>
        <w:t xml:space="preserve"> </w:t>
      </w:r>
      <w:r>
        <w:rPr>
          <w:spacing w:val="-14"/>
        </w:rPr>
        <w:t>循环巡检一周为</w:t>
      </w:r>
      <w:r>
        <w:rPr>
          <w:spacing w:val="-14"/>
        </w:rPr>
        <w:t xml:space="preserve"> </w:t>
      </w:r>
      <w:r>
        <w:t>35min</w:t>
      </w:r>
      <w:r>
        <w:rPr>
          <w:b/>
          <w:spacing w:val="-31"/>
        </w:rPr>
        <w:t>表</w:t>
      </w:r>
      <w:r>
        <w:rPr>
          <w:b/>
          <w:spacing w:val="-31"/>
        </w:rPr>
        <w:t xml:space="preserve"> </w:t>
      </w:r>
      <w:r>
        <w:rPr>
          <w:b/>
        </w:rPr>
        <w:t>5:</w:t>
      </w:r>
      <w:r>
        <w:rPr>
          <w:b/>
          <w:spacing w:val="-17"/>
        </w:rPr>
        <w:t xml:space="preserve"> </w:t>
      </w:r>
      <w:r>
        <w:rPr>
          <w:b/>
          <w:spacing w:val="-17"/>
        </w:rPr>
        <w:t>线路</w:t>
      </w:r>
      <w:r>
        <w:rPr>
          <w:b/>
          <w:spacing w:val="-17"/>
        </w:rPr>
        <w:t xml:space="preserve"> </w:t>
      </w:r>
      <w:r>
        <w:rPr>
          <w:b/>
        </w:rPr>
        <w:t>4</w:t>
      </w:r>
      <w:r>
        <w:rPr>
          <w:b/>
          <w:spacing w:val="-9"/>
        </w:rPr>
        <w:t xml:space="preserve"> </w:t>
      </w:r>
      <w:r>
        <w:rPr>
          <w:b/>
          <w:spacing w:val="-9"/>
        </w:rPr>
        <w:t>中工人到达各巡检点的时间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EA3AC1" w14:paraId="15EE7F35" w14:textId="77777777" w:rsidTr="001D0E79">
        <w:trPr>
          <w:trHeight w:val="620"/>
        </w:trPr>
        <w:tc>
          <w:tcPr>
            <w:tcW w:w="1303" w:type="dxa"/>
            <w:tcBorders>
              <w:left w:val="nil"/>
              <w:bottom w:val="single" w:sz="4" w:space="0" w:color="000000"/>
              <w:right w:val="single" w:sz="4" w:space="0" w:color="000000"/>
            </w:tcBorders>
          </w:tcPr>
          <w:p w14:paraId="0459FA03"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c>
          <w:tcPr>
            <w:tcW w:w="2573" w:type="dxa"/>
            <w:tcBorders>
              <w:left w:val="single" w:sz="4" w:space="0" w:color="000000"/>
              <w:bottom w:val="single" w:sz="4" w:space="0" w:color="000000"/>
              <w:right w:val="single" w:sz="4" w:space="0" w:color="000000"/>
            </w:tcBorders>
          </w:tcPr>
          <w:p w14:paraId="0AD8E96F"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3E7FFE79" w14:textId="77777777" w:rsidR="00EA3AC1" w:rsidRDefault="00EA3AC1" w:rsidP="00EA3AC1">
            <w:pPr>
              <w:pStyle w:val="TableParagraph"/>
              <w:spacing w:line="240" w:lineRule="auto"/>
              <w:ind w:firstLine="480"/>
              <w:jc w:val="left"/>
              <w:rPr>
                <w:sz w:val="24"/>
              </w:rPr>
            </w:pPr>
            <w:proofErr w:type="spellStart"/>
            <w:r>
              <w:rPr>
                <w:sz w:val="24"/>
              </w:rPr>
              <w:t>第二次到达时间</w:t>
            </w:r>
            <w:proofErr w:type="spellEnd"/>
          </w:p>
        </w:tc>
        <w:tc>
          <w:tcPr>
            <w:tcW w:w="1289" w:type="dxa"/>
            <w:tcBorders>
              <w:left w:val="single" w:sz="4" w:space="0" w:color="000000"/>
              <w:bottom w:val="single" w:sz="4" w:space="0" w:color="000000"/>
              <w:right w:val="single" w:sz="4" w:space="0" w:color="000000"/>
            </w:tcBorders>
          </w:tcPr>
          <w:p w14:paraId="4F5235CF" w14:textId="77777777" w:rsidR="00EA3AC1" w:rsidRDefault="00EA3AC1" w:rsidP="00EA3AC1">
            <w:pPr>
              <w:pStyle w:val="TableParagraph"/>
              <w:spacing w:line="240" w:lineRule="auto"/>
              <w:ind w:firstLine="422"/>
              <w:jc w:val="left"/>
              <w:rPr>
                <w:b/>
                <w:sz w:val="21"/>
              </w:rPr>
            </w:pPr>
          </w:p>
          <w:p w14:paraId="1FE7157A"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7F2FA389" w14:textId="77777777" w:rsidR="00EA3AC1" w:rsidRDefault="00EA3AC1" w:rsidP="00EA3AC1">
            <w:pPr>
              <w:pStyle w:val="TableParagraph"/>
              <w:spacing w:line="240" w:lineRule="auto"/>
              <w:ind w:firstLine="480"/>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61A1C424" w14:textId="77777777" w:rsidR="00EA3AC1" w:rsidRDefault="00EA3AC1" w:rsidP="00EA3AC1">
            <w:pPr>
              <w:pStyle w:val="TableParagraph"/>
              <w:spacing w:line="240" w:lineRule="auto"/>
              <w:ind w:firstLine="480"/>
              <w:jc w:val="left"/>
              <w:rPr>
                <w:sz w:val="24"/>
              </w:rPr>
            </w:pPr>
            <w:proofErr w:type="spellStart"/>
            <w:r>
              <w:rPr>
                <w:sz w:val="24"/>
              </w:rPr>
              <w:t>第十四次到达时间</w:t>
            </w:r>
            <w:proofErr w:type="spellEnd"/>
          </w:p>
        </w:tc>
      </w:tr>
      <w:tr w:rsidR="00EA3AC1" w14:paraId="7121BE70"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7992DDD5" w14:textId="77777777" w:rsidR="00EA3AC1" w:rsidRDefault="00EA3AC1" w:rsidP="00EA3AC1">
            <w:pPr>
              <w:pStyle w:val="TableParagraph"/>
              <w:spacing w:line="240" w:lineRule="auto"/>
              <w:ind w:firstLine="480"/>
              <w:jc w:val="right"/>
              <w:rPr>
                <w:sz w:val="24"/>
              </w:rPr>
            </w:pPr>
            <w:r>
              <w:rPr>
                <w:sz w:val="24"/>
              </w:rPr>
              <w:t>XJ0017</w:t>
            </w:r>
          </w:p>
        </w:tc>
        <w:tc>
          <w:tcPr>
            <w:tcW w:w="2573" w:type="dxa"/>
            <w:tcBorders>
              <w:top w:val="single" w:sz="4" w:space="0" w:color="000000"/>
              <w:left w:val="single" w:sz="4" w:space="0" w:color="000000"/>
              <w:bottom w:val="single" w:sz="4" w:space="0" w:color="000000"/>
              <w:right w:val="single" w:sz="4" w:space="0" w:color="000000"/>
            </w:tcBorders>
          </w:tcPr>
          <w:p w14:paraId="12551C75" w14:textId="77777777" w:rsidR="00EA3AC1" w:rsidRDefault="00EA3AC1" w:rsidP="00EA3AC1">
            <w:pPr>
              <w:pStyle w:val="TableParagraph"/>
              <w:spacing w:line="240" w:lineRule="auto"/>
              <w:ind w:firstLine="480"/>
              <w:rPr>
                <w:sz w:val="24"/>
              </w:rPr>
            </w:pPr>
            <w:r>
              <w:rPr>
                <w:sz w:val="24"/>
              </w:rPr>
              <w:t>8:08-8:10</w:t>
            </w:r>
          </w:p>
        </w:tc>
        <w:tc>
          <w:tcPr>
            <w:tcW w:w="1286" w:type="dxa"/>
            <w:tcBorders>
              <w:top w:val="single" w:sz="4" w:space="0" w:color="000000"/>
              <w:left w:val="single" w:sz="4" w:space="0" w:color="000000"/>
              <w:bottom w:val="single" w:sz="4" w:space="0" w:color="000000"/>
              <w:right w:val="single" w:sz="4" w:space="0" w:color="000000"/>
            </w:tcBorders>
          </w:tcPr>
          <w:p w14:paraId="66317384" w14:textId="77777777" w:rsidR="00EA3AC1" w:rsidRDefault="00EA3AC1" w:rsidP="00EA3AC1">
            <w:pPr>
              <w:pStyle w:val="TableParagraph"/>
              <w:spacing w:line="240" w:lineRule="auto"/>
              <w:ind w:firstLine="480"/>
              <w:rPr>
                <w:sz w:val="24"/>
              </w:rPr>
            </w:pPr>
            <w:r>
              <w:rPr>
                <w:sz w:val="24"/>
              </w:rPr>
              <w:t>8:43</w:t>
            </w:r>
          </w:p>
        </w:tc>
        <w:tc>
          <w:tcPr>
            <w:tcW w:w="1289" w:type="dxa"/>
            <w:tcBorders>
              <w:top w:val="single" w:sz="4" w:space="0" w:color="000000"/>
              <w:left w:val="single" w:sz="4" w:space="0" w:color="000000"/>
              <w:bottom w:val="single" w:sz="4" w:space="0" w:color="000000"/>
              <w:right w:val="single" w:sz="4" w:space="0" w:color="000000"/>
            </w:tcBorders>
          </w:tcPr>
          <w:p w14:paraId="122985F1"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E04331C" w14:textId="77777777" w:rsidR="00EA3AC1" w:rsidRDefault="00EA3AC1" w:rsidP="00EA3AC1">
            <w:pPr>
              <w:pStyle w:val="TableParagraph"/>
              <w:spacing w:line="240" w:lineRule="auto"/>
              <w:ind w:firstLine="480"/>
              <w:jc w:val="left"/>
              <w:rPr>
                <w:sz w:val="24"/>
              </w:rPr>
            </w:pPr>
            <w:r>
              <w:rPr>
                <w:sz w:val="24"/>
              </w:rPr>
              <w:t>15:08</w:t>
            </w:r>
          </w:p>
        </w:tc>
        <w:tc>
          <w:tcPr>
            <w:tcW w:w="1287" w:type="dxa"/>
            <w:tcBorders>
              <w:top w:val="single" w:sz="4" w:space="0" w:color="000000"/>
              <w:left w:val="single" w:sz="4" w:space="0" w:color="000000"/>
              <w:bottom w:val="single" w:sz="4" w:space="0" w:color="000000"/>
              <w:right w:val="nil"/>
            </w:tcBorders>
          </w:tcPr>
          <w:p w14:paraId="62299ABA" w14:textId="77777777" w:rsidR="00EA3AC1" w:rsidRDefault="00EA3AC1" w:rsidP="00EA3AC1">
            <w:pPr>
              <w:pStyle w:val="TableParagraph"/>
              <w:spacing w:line="240" w:lineRule="auto"/>
              <w:ind w:firstLine="480"/>
              <w:jc w:val="left"/>
              <w:rPr>
                <w:sz w:val="24"/>
              </w:rPr>
            </w:pPr>
            <w:r>
              <w:rPr>
                <w:sz w:val="24"/>
              </w:rPr>
              <w:t>15:43</w:t>
            </w:r>
          </w:p>
        </w:tc>
      </w:tr>
      <w:tr w:rsidR="00EA3AC1" w14:paraId="04A6367E"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3693CBF8" w14:textId="77777777" w:rsidR="00EA3AC1" w:rsidRDefault="00EA3AC1" w:rsidP="00EA3AC1">
            <w:pPr>
              <w:pStyle w:val="TableParagraph"/>
              <w:spacing w:line="240" w:lineRule="auto"/>
              <w:ind w:firstLine="480"/>
              <w:jc w:val="right"/>
              <w:rPr>
                <w:sz w:val="24"/>
              </w:rPr>
            </w:pPr>
            <w:r>
              <w:rPr>
                <w:sz w:val="24"/>
              </w:rPr>
              <w:t>XJ0008</w:t>
            </w:r>
          </w:p>
        </w:tc>
        <w:tc>
          <w:tcPr>
            <w:tcW w:w="2573" w:type="dxa"/>
            <w:tcBorders>
              <w:top w:val="single" w:sz="4" w:space="0" w:color="000000"/>
              <w:left w:val="single" w:sz="4" w:space="0" w:color="000000"/>
              <w:bottom w:val="single" w:sz="4" w:space="0" w:color="000000"/>
              <w:right w:val="single" w:sz="4" w:space="0" w:color="000000"/>
            </w:tcBorders>
          </w:tcPr>
          <w:p w14:paraId="5F04B78B" w14:textId="77777777" w:rsidR="00EA3AC1" w:rsidRDefault="00EA3AC1" w:rsidP="00EA3AC1">
            <w:pPr>
              <w:pStyle w:val="TableParagraph"/>
              <w:spacing w:line="240" w:lineRule="auto"/>
              <w:ind w:firstLine="480"/>
              <w:rPr>
                <w:sz w:val="24"/>
              </w:rPr>
            </w:pPr>
            <w:r>
              <w:rPr>
                <w:sz w:val="24"/>
              </w:rPr>
              <w:t>8:11-8:14</w:t>
            </w:r>
          </w:p>
        </w:tc>
        <w:tc>
          <w:tcPr>
            <w:tcW w:w="1286" w:type="dxa"/>
            <w:tcBorders>
              <w:top w:val="single" w:sz="4" w:space="0" w:color="000000"/>
              <w:left w:val="single" w:sz="4" w:space="0" w:color="000000"/>
              <w:bottom w:val="single" w:sz="4" w:space="0" w:color="000000"/>
              <w:right w:val="single" w:sz="4" w:space="0" w:color="000000"/>
            </w:tcBorders>
          </w:tcPr>
          <w:p w14:paraId="53023027" w14:textId="77777777" w:rsidR="00EA3AC1" w:rsidRDefault="00EA3AC1" w:rsidP="00EA3AC1">
            <w:pPr>
              <w:pStyle w:val="TableParagraph"/>
              <w:spacing w:line="240" w:lineRule="auto"/>
              <w:ind w:firstLine="480"/>
              <w:rPr>
                <w:sz w:val="24"/>
              </w:rPr>
            </w:pPr>
            <w:r>
              <w:rPr>
                <w:sz w:val="24"/>
              </w:rPr>
              <w:t>8:46</w:t>
            </w:r>
          </w:p>
        </w:tc>
        <w:tc>
          <w:tcPr>
            <w:tcW w:w="1289" w:type="dxa"/>
            <w:tcBorders>
              <w:top w:val="single" w:sz="4" w:space="0" w:color="000000"/>
              <w:left w:val="single" w:sz="4" w:space="0" w:color="000000"/>
              <w:bottom w:val="single" w:sz="4" w:space="0" w:color="000000"/>
              <w:right w:val="single" w:sz="4" w:space="0" w:color="000000"/>
            </w:tcBorders>
          </w:tcPr>
          <w:p w14:paraId="15FE2E26"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33D2372" w14:textId="77777777" w:rsidR="00EA3AC1" w:rsidRDefault="00EA3AC1" w:rsidP="00EA3AC1">
            <w:pPr>
              <w:pStyle w:val="TableParagraph"/>
              <w:spacing w:line="240" w:lineRule="auto"/>
              <w:ind w:firstLine="480"/>
              <w:jc w:val="left"/>
              <w:rPr>
                <w:sz w:val="24"/>
              </w:rPr>
            </w:pPr>
            <w:r>
              <w:rPr>
                <w:sz w:val="24"/>
              </w:rPr>
              <w:t>15:11</w:t>
            </w:r>
          </w:p>
        </w:tc>
        <w:tc>
          <w:tcPr>
            <w:tcW w:w="1287" w:type="dxa"/>
            <w:tcBorders>
              <w:top w:val="single" w:sz="4" w:space="0" w:color="000000"/>
              <w:left w:val="single" w:sz="4" w:space="0" w:color="000000"/>
              <w:bottom w:val="single" w:sz="4" w:space="0" w:color="000000"/>
              <w:right w:val="nil"/>
            </w:tcBorders>
          </w:tcPr>
          <w:p w14:paraId="6B85BCBB" w14:textId="77777777" w:rsidR="00EA3AC1" w:rsidRDefault="00EA3AC1" w:rsidP="00EA3AC1">
            <w:pPr>
              <w:pStyle w:val="TableParagraph"/>
              <w:spacing w:line="240" w:lineRule="auto"/>
              <w:ind w:firstLine="480"/>
              <w:jc w:val="left"/>
              <w:rPr>
                <w:sz w:val="24"/>
              </w:rPr>
            </w:pPr>
            <w:r>
              <w:rPr>
                <w:sz w:val="24"/>
              </w:rPr>
              <w:t>15:46</w:t>
            </w:r>
          </w:p>
        </w:tc>
      </w:tr>
      <w:tr w:rsidR="00EA3AC1" w14:paraId="0D438593"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77852A41" w14:textId="77777777" w:rsidR="00EA3AC1" w:rsidRDefault="00EA3AC1" w:rsidP="00EA3AC1">
            <w:pPr>
              <w:pStyle w:val="TableParagraph"/>
              <w:spacing w:line="240" w:lineRule="auto"/>
              <w:ind w:firstLine="480"/>
              <w:jc w:val="right"/>
              <w:rPr>
                <w:sz w:val="24"/>
              </w:rPr>
            </w:pPr>
            <w:r>
              <w:rPr>
                <w:sz w:val="24"/>
              </w:rPr>
              <w:lastRenderedPageBreak/>
              <w:t>XJ0010</w:t>
            </w:r>
          </w:p>
        </w:tc>
        <w:tc>
          <w:tcPr>
            <w:tcW w:w="2573" w:type="dxa"/>
            <w:tcBorders>
              <w:top w:val="single" w:sz="4" w:space="0" w:color="000000"/>
              <w:left w:val="single" w:sz="4" w:space="0" w:color="000000"/>
              <w:bottom w:val="single" w:sz="4" w:space="0" w:color="000000"/>
              <w:right w:val="single" w:sz="4" w:space="0" w:color="000000"/>
            </w:tcBorders>
          </w:tcPr>
          <w:p w14:paraId="4AB2FF71" w14:textId="77777777" w:rsidR="00EA3AC1" w:rsidRDefault="00EA3AC1" w:rsidP="00EA3AC1">
            <w:pPr>
              <w:pStyle w:val="TableParagraph"/>
              <w:spacing w:line="240" w:lineRule="auto"/>
              <w:ind w:firstLine="480"/>
              <w:rPr>
                <w:sz w:val="24"/>
              </w:rPr>
            </w:pPr>
            <w:r>
              <w:rPr>
                <w:sz w:val="24"/>
              </w:rPr>
              <w:t>8:21-8:23</w:t>
            </w:r>
          </w:p>
        </w:tc>
        <w:tc>
          <w:tcPr>
            <w:tcW w:w="1286" w:type="dxa"/>
            <w:tcBorders>
              <w:top w:val="single" w:sz="4" w:space="0" w:color="000000"/>
              <w:left w:val="single" w:sz="4" w:space="0" w:color="000000"/>
              <w:bottom w:val="single" w:sz="4" w:space="0" w:color="000000"/>
              <w:right w:val="single" w:sz="4" w:space="0" w:color="000000"/>
            </w:tcBorders>
          </w:tcPr>
          <w:p w14:paraId="4FFE6765" w14:textId="77777777" w:rsidR="00EA3AC1" w:rsidRDefault="00EA3AC1" w:rsidP="00EA3AC1">
            <w:pPr>
              <w:pStyle w:val="TableParagraph"/>
              <w:spacing w:line="240" w:lineRule="auto"/>
              <w:ind w:firstLine="480"/>
              <w:rPr>
                <w:sz w:val="24"/>
              </w:rPr>
            </w:pPr>
            <w:r>
              <w:rPr>
                <w:sz w:val="24"/>
              </w:rPr>
              <w:t>8:56</w:t>
            </w:r>
          </w:p>
        </w:tc>
        <w:tc>
          <w:tcPr>
            <w:tcW w:w="1289" w:type="dxa"/>
            <w:tcBorders>
              <w:top w:val="single" w:sz="4" w:space="0" w:color="000000"/>
              <w:left w:val="single" w:sz="4" w:space="0" w:color="000000"/>
              <w:bottom w:val="single" w:sz="4" w:space="0" w:color="000000"/>
              <w:right w:val="single" w:sz="4" w:space="0" w:color="000000"/>
            </w:tcBorders>
          </w:tcPr>
          <w:p w14:paraId="6DD1634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4D9C574" w14:textId="77777777" w:rsidR="00EA3AC1" w:rsidRDefault="00EA3AC1" w:rsidP="00EA3AC1">
            <w:pPr>
              <w:pStyle w:val="TableParagraph"/>
              <w:spacing w:line="240" w:lineRule="auto"/>
              <w:ind w:firstLine="480"/>
              <w:jc w:val="left"/>
              <w:rPr>
                <w:sz w:val="24"/>
              </w:rPr>
            </w:pPr>
            <w:r>
              <w:rPr>
                <w:sz w:val="24"/>
              </w:rPr>
              <w:t>15:21</w:t>
            </w:r>
          </w:p>
        </w:tc>
        <w:tc>
          <w:tcPr>
            <w:tcW w:w="1287" w:type="dxa"/>
            <w:tcBorders>
              <w:top w:val="single" w:sz="4" w:space="0" w:color="000000"/>
              <w:left w:val="single" w:sz="4" w:space="0" w:color="000000"/>
              <w:bottom w:val="single" w:sz="4" w:space="0" w:color="000000"/>
              <w:right w:val="nil"/>
            </w:tcBorders>
          </w:tcPr>
          <w:p w14:paraId="0178AAF7" w14:textId="77777777" w:rsidR="00EA3AC1" w:rsidRDefault="00EA3AC1" w:rsidP="00EA3AC1">
            <w:pPr>
              <w:pStyle w:val="TableParagraph"/>
              <w:spacing w:line="240" w:lineRule="auto"/>
              <w:ind w:firstLine="480"/>
              <w:jc w:val="left"/>
              <w:rPr>
                <w:sz w:val="24"/>
              </w:rPr>
            </w:pPr>
            <w:r>
              <w:rPr>
                <w:sz w:val="24"/>
              </w:rPr>
              <w:t>15:56</w:t>
            </w:r>
          </w:p>
        </w:tc>
      </w:tr>
      <w:tr w:rsidR="00EA3AC1" w14:paraId="281C77E4"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72680296" w14:textId="77777777" w:rsidR="00EA3AC1" w:rsidRDefault="00EA3AC1" w:rsidP="00EA3AC1">
            <w:pPr>
              <w:pStyle w:val="TableParagraph"/>
              <w:spacing w:line="240" w:lineRule="auto"/>
              <w:ind w:firstLine="480"/>
              <w:jc w:val="right"/>
              <w:rPr>
                <w:sz w:val="24"/>
              </w:rPr>
            </w:pPr>
            <w:r>
              <w:rPr>
                <w:sz w:val="24"/>
              </w:rPr>
              <w:t>XJ0012</w:t>
            </w:r>
          </w:p>
        </w:tc>
        <w:tc>
          <w:tcPr>
            <w:tcW w:w="2573" w:type="dxa"/>
            <w:tcBorders>
              <w:top w:val="single" w:sz="4" w:space="0" w:color="000000"/>
              <w:left w:val="single" w:sz="4" w:space="0" w:color="000000"/>
              <w:bottom w:val="single" w:sz="4" w:space="0" w:color="000000"/>
              <w:right w:val="single" w:sz="4" w:space="0" w:color="000000"/>
            </w:tcBorders>
          </w:tcPr>
          <w:p w14:paraId="1B3823F3" w14:textId="77777777" w:rsidR="00EA3AC1" w:rsidRDefault="00EA3AC1" w:rsidP="00EA3AC1">
            <w:pPr>
              <w:pStyle w:val="TableParagraph"/>
              <w:spacing w:line="240" w:lineRule="auto"/>
              <w:ind w:firstLine="480"/>
              <w:rPr>
                <w:sz w:val="24"/>
              </w:rPr>
            </w:pPr>
            <w:r>
              <w:rPr>
                <w:sz w:val="24"/>
              </w:rPr>
              <w:t>8:29-8:31</w:t>
            </w:r>
          </w:p>
        </w:tc>
        <w:tc>
          <w:tcPr>
            <w:tcW w:w="1286" w:type="dxa"/>
            <w:tcBorders>
              <w:top w:val="single" w:sz="4" w:space="0" w:color="000000"/>
              <w:left w:val="single" w:sz="4" w:space="0" w:color="000000"/>
              <w:bottom w:val="single" w:sz="4" w:space="0" w:color="000000"/>
              <w:right w:val="single" w:sz="4" w:space="0" w:color="000000"/>
            </w:tcBorders>
          </w:tcPr>
          <w:p w14:paraId="53C7EF47" w14:textId="77777777" w:rsidR="00EA3AC1" w:rsidRDefault="00EA3AC1" w:rsidP="00EA3AC1">
            <w:pPr>
              <w:pStyle w:val="TableParagraph"/>
              <w:spacing w:line="240" w:lineRule="auto"/>
              <w:ind w:firstLine="480"/>
              <w:rPr>
                <w:sz w:val="24"/>
              </w:rPr>
            </w:pPr>
            <w:r>
              <w:rPr>
                <w:sz w:val="24"/>
              </w:rPr>
              <w:t>9:04</w:t>
            </w:r>
          </w:p>
        </w:tc>
        <w:tc>
          <w:tcPr>
            <w:tcW w:w="1289" w:type="dxa"/>
            <w:tcBorders>
              <w:top w:val="single" w:sz="4" w:space="0" w:color="000000"/>
              <w:left w:val="single" w:sz="4" w:space="0" w:color="000000"/>
              <w:bottom w:val="single" w:sz="4" w:space="0" w:color="000000"/>
              <w:right w:val="single" w:sz="4" w:space="0" w:color="000000"/>
            </w:tcBorders>
          </w:tcPr>
          <w:p w14:paraId="38335401"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42A82B5" w14:textId="77777777" w:rsidR="00EA3AC1" w:rsidRDefault="00EA3AC1" w:rsidP="00EA3AC1">
            <w:pPr>
              <w:pStyle w:val="TableParagraph"/>
              <w:spacing w:line="240" w:lineRule="auto"/>
              <w:ind w:firstLine="480"/>
              <w:jc w:val="left"/>
              <w:rPr>
                <w:sz w:val="24"/>
              </w:rPr>
            </w:pPr>
            <w:r>
              <w:rPr>
                <w:sz w:val="24"/>
              </w:rPr>
              <w:t>15:29</w:t>
            </w:r>
          </w:p>
        </w:tc>
        <w:tc>
          <w:tcPr>
            <w:tcW w:w="1287" w:type="dxa"/>
            <w:tcBorders>
              <w:top w:val="single" w:sz="4" w:space="0" w:color="000000"/>
              <w:left w:val="single" w:sz="4" w:space="0" w:color="000000"/>
              <w:bottom w:val="single" w:sz="4" w:space="0" w:color="000000"/>
              <w:right w:val="nil"/>
            </w:tcBorders>
          </w:tcPr>
          <w:p w14:paraId="0DE51327" w14:textId="77777777" w:rsidR="00EA3AC1" w:rsidRDefault="00EA3AC1" w:rsidP="00EA3AC1">
            <w:pPr>
              <w:pStyle w:val="TableParagraph"/>
              <w:spacing w:line="240" w:lineRule="auto"/>
              <w:ind w:firstLine="480"/>
              <w:jc w:val="left"/>
              <w:rPr>
                <w:sz w:val="24"/>
              </w:rPr>
            </w:pPr>
            <w:r>
              <w:rPr>
                <w:sz w:val="24"/>
              </w:rPr>
              <w:t>16:04</w:t>
            </w:r>
          </w:p>
        </w:tc>
      </w:tr>
      <w:tr w:rsidR="00EA3AC1" w14:paraId="1FB63274"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7302C8F" w14:textId="77777777" w:rsidR="00EA3AC1" w:rsidRDefault="00EA3AC1" w:rsidP="00EA3AC1">
            <w:pPr>
              <w:pStyle w:val="TableParagraph"/>
              <w:spacing w:line="240" w:lineRule="auto"/>
              <w:ind w:firstLine="480"/>
              <w:jc w:val="right"/>
              <w:rPr>
                <w:sz w:val="24"/>
              </w:rPr>
            </w:pPr>
            <w:r>
              <w:rPr>
                <w:sz w:val="24"/>
              </w:rPr>
              <w:t>XJ0015</w:t>
            </w:r>
          </w:p>
        </w:tc>
        <w:tc>
          <w:tcPr>
            <w:tcW w:w="2573" w:type="dxa"/>
            <w:tcBorders>
              <w:top w:val="single" w:sz="4" w:space="0" w:color="000000"/>
              <w:left w:val="single" w:sz="4" w:space="0" w:color="000000"/>
              <w:bottom w:val="single" w:sz="4" w:space="0" w:color="000000"/>
              <w:right w:val="single" w:sz="4" w:space="0" w:color="000000"/>
            </w:tcBorders>
          </w:tcPr>
          <w:p w14:paraId="3E2A55C5" w14:textId="77777777" w:rsidR="00EA3AC1" w:rsidRDefault="00EA3AC1" w:rsidP="00EA3AC1">
            <w:pPr>
              <w:pStyle w:val="TableParagraph"/>
              <w:spacing w:line="240" w:lineRule="auto"/>
              <w:ind w:firstLine="480"/>
              <w:rPr>
                <w:sz w:val="24"/>
              </w:rPr>
            </w:pPr>
            <w:r>
              <w:rPr>
                <w:sz w:val="24"/>
              </w:rPr>
              <w:t>8:33-8:35</w:t>
            </w:r>
          </w:p>
        </w:tc>
        <w:tc>
          <w:tcPr>
            <w:tcW w:w="1286" w:type="dxa"/>
            <w:tcBorders>
              <w:top w:val="single" w:sz="4" w:space="0" w:color="000000"/>
              <w:left w:val="single" w:sz="4" w:space="0" w:color="000000"/>
              <w:bottom w:val="single" w:sz="4" w:space="0" w:color="000000"/>
              <w:right w:val="single" w:sz="4" w:space="0" w:color="000000"/>
            </w:tcBorders>
          </w:tcPr>
          <w:p w14:paraId="79294F03" w14:textId="77777777" w:rsidR="00EA3AC1" w:rsidRDefault="00EA3AC1" w:rsidP="00EA3AC1">
            <w:pPr>
              <w:pStyle w:val="TableParagraph"/>
              <w:spacing w:line="240" w:lineRule="auto"/>
              <w:ind w:firstLine="480"/>
              <w:rPr>
                <w:sz w:val="24"/>
              </w:rPr>
            </w:pPr>
            <w:r>
              <w:rPr>
                <w:sz w:val="24"/>
              </w:rPr>
              <w:t>9:08</w:t>
            </w:r>
          </w:p>
        </w:tc>
        <w:tc>
          <w:tcPr>
            <w:tcW w:w="1289" w:type="dxa"/>
            <w:tcBorders>
              <w:top w:val="single" w:sz="4" w:space="0" w:color="000000"/>
              <w:left w:val="single" w:sz="4" w:space="0" w:color="000000"/>
              <w:bottom w:val="single" w:sz="4" w:space="0" w:color="000000"/>
              <w:right w:val="single" w:sz="4" w:space="0" w:color="000000"/>
            </w:tcBorders>
          </w:tcPr>
          <w:p w14:paraId="40C92E3C"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0FF8F4A" w14:textId="77777777" w:rsidR="00EA3AC1" w:rsidRDefault="00EA3AC1" w:rsidP="00EA3AC1">
            <w:pPr>
              <w:pStyle w:val="TableParagraph"/>
              <w:spacing w:line="240" w:lineRule="auto"/>
              <w:ind w:firstLine="480"/>
              <w:jc w:val="left"/>
              <w:rPr>
                <w:sz w:val="24"/>
              </w:rPr>
            </w:pPr>
            <w:r>
              <w:rPr>
                <w:sz w:val="24"/>
              </w:rPr>
              <w:t>15:33</w:t>
            </w:r>
          </w:p>
        </w:tc>
        <w:tc>
          <w:tcPr>
            <w:tcW w:w="1287" w:type="dxa"/>
            <w:tcBorders>
              <w:top w:val="single" w:sz="4" w:space="0" w:color="000000"/>
              <w:left w:val="single" w:sz="4" w:space="0" w:color="000000"/>
              <w:bottom w:val="single" w:sz="4" w:space="0" w:color="000000"/>
              <w:right w:val="nil"/>
            </w:tcBorders>
          </w:tcPr>
          <w:p w14:paraId="6728B50A" w14:textId="77777777" w:rsidR="00EA3AC1" w:rsidRDefault="00EA3AC1" w:rsidP="00EA3AC1">
            <w:pPr>
              <w:pStyle w:val="TableParagraph"/>
              <w:spacing w:line="240" w:lineRule="auto"/>
              <w:ind w:firstLine="480"/>
              <w:jc w:val="left"/>
              <w:rPr>
                <w:sz w:val="24"/>
              </w:rPr>
            </w:pPr>
            <w:r>
              <w:rPr>
                <w:sz w:val="24"/>
              </w:rPr>
              <w:t>16:08</w:t>
            </w:r>
          </w:p>
        </w:tc>
      </w:tr>
    </w:tbl>
    <w:p w14:paraId="2BBA47B6" w14:textId="77777777" w:rsidR="00EA3AC1" w:rsidRDefault="00EA3AC1" w:rsidP="00EA3AC1">
      <w:pPr>
        <w:ind w:firstLine="480"/>
        <w:sectPr w:rsidR="00EA3AC1" w:rsidSect="00EA3AC1">
          <w:pgSz w:w="11910" w:h="16840"/>
          <w:pgMar w:top="1580" w:right="1320" w:bottom="1380" w:left="1320" w:header="0" w:footer="1195" w:gutter="0"/>
          <w:cols w:space="720"/>
        </w:sectPr>
      </w:pPr>
    </w:p>
    <w:p w14:paraId="245DD41B" w14:textId="77777777" w:rsidR="00EA3AC1" w:rsidRDefault="00EA3AC1" w:rsidP="00EA3AC1">
      <w:pPr>
        <w:pStyle w:val="afe"/>
        <w:ind w:firstLine="386"/>
        <w:rPr>
          <w:lang w:eastAsia="zh-CN"/>
        </w:rPr>
      </w:pPr>
      <w:r>
        <w:rPr>
          <w:b/>
          <w:spacing w:val="-24"/>
          <w:lang w:eastAsia="zh-CN"/>
        </w:rPr>
        <w:lastRenderedPageBreak/>
        <w:t xml:space="preserve">路线 </w:t>
      </w:r>
      <w:r>
        <w:rPr>
          <w:b/>
          <w:lang w:eastAsia="zh-CN"/>
        </w:rPr>
        <w:t>5</w:t>
      </w:r>
      <w:r>
        <w:rPr>
          <w:b/>
          <w:spacing w:val="-23"/>
          <w:lang w:eastAsia="zh-CN"/>
        </w:rPr>
        <w:t xml:space="preserve"> 安排</w:t>
      </w:r>
      <w:r>
        <w:rPr>
          <w:rFonts w:ascii="黑体" w:eastAsia="黑体" w:hint="eastAsia"/>
          <w:spacing w:val="-120"/>
          <w:lang w:eastAsia="zh-CN"/>
        </w:rPr>
        <w:t>：</w:t>
      </w:r>
      <w:r>
        <w:rPr>
          <w:spacing w:val="-18"/>
          <w:lang w:eastAsia="zh-CN"/>
        </w:rPr>
        <w:t xml:space="preserve">再次从 </w:t>
      </w:r>
      <w:r>
        <w:rPr>
          <w:lang w:eastAsia="zh-CN"/>
        </w:rPr>
        <w:t>XJ0022</w:t>
      </w:r>
      <w:r>
        <w:rPr>
          <w:spacing w:val="-31"/>
          <w:lang w:eastAsia="zh-CN"/>
        </w:rPr>
        <w:t xml:space="preserve"> 出发，依次路过 </w:t>
      </w:r>
      <w:r>
        <w:rPr>
          <w:lang w:eastAsia="zh-CN"/>
        </w:rPr>
        <w:t>XJ0023</w:t>
      </w:r>
      <w:r>
        <w:rPr>
          <w:spacing w:val="-120"/>
          <w:lang w:eastAsia="zh-CN"/>
        </w:rPr>
        <w:t>、</w:t>
      </w:r>
      <w:r>
        <w:rPr>
          <w:lang w:eastAsia="zh-CN"/>
        </w:rPr>
        <w:t>XJ0024</w:t>
      </w:r>
      <w:r>
        <w:rPr>
          <w:spacing w:val="-120"/>
          <w:lang w:eastAsia="zh-CN"/>
        </w:rPr>
        <w:t>、</w:t>
      </w:r>
      <w:r>
        <w:rPr>
          <w:lang w:eastAsia="zh-CN"/>
        </w:rPr>
        <w:t>XJ0009</w:t>
      </w:r>
      <w:r>
        <w:rPr>
          <w:spacing w:val="-120"/>
          <w:lang w:eastAsia="zh-CN"/>
        </w:rPr>
        <w:t>、</w:t>
      </w:r>
      <w:r>
        <w:rPr>
          <w:lang w:eastAsia="zh-CN"/>
        </w:rPr>
        <w:t>XJ0025、</w:t>
      </w:r>
    </w:p>
    <w:p w14:paraId="3E9ED21F" w14:textId="77777777" w:rsidR="00EA3AC1" w:rsidRDefault="00EA3AC1" w:rsidP="00EA3AC1">
      <w:pPr>
        <w:pStyle w:val="afe"/>
        <w:ind w:firstLine="480"/>
        <w:jc w:val="both"/>
        <w:rPr>
          <w:lang w:eastAsia="zh-CN"/>
        </w:rPr>
      </w:pPr>
      <w:r>
        <w:rPr>
          <w:noProof/>
        </w:rPr>
        <w:drawing>
          <wp:anchor distT="0" distB="0" distL="0" distR="0" simplePos="0" relativeHeight="251677696" behindDoc="1" locked="0" layoutInCell="1" allowOverlap="1" wp14:anchorId="119E7C43" wp14:editId="0811D1FD">
            <wp:simplePos x="0" y="0"/>
            <wp:positionH relativeFrom="page">
              <wp:posOffset>2741295</wp:posOffset>
            </wp:positionH>
            <wp:positionV relativeFrom="paragraph">
              <wp:posOffset>643255</wp:posOffset>
            </wp:positionV>
            <wp:extent cx="2066925" cy="27241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2066924" cy="2724149"/>
                    </a:xfrm>
                    <a:prstGeom prst="rect">
                      <a:avLst/>
                    </a:prstGeom>
                  </pic:spPr>
                </pic:pic>
              </a:graphicData>
            </a:graphic>
          </wp:anchor>
        </w:drawing>
      </w:r>
      <w:r>
        <w:rPr>
          <w:lang w:eastAsia="zh-CN"/>
        </w:rPr>
        <w:t>XJ0026</w:t>
      </w:r>
      <w:r>
        <w:rPr>
          <w:spacing w:val="-36"/>
          <w:lang w:eastAsia="zh-CN"/>
        </w:rPr>
        <w:t>、</w:t>
      </w:r>
      <w:r>
        <w:rPr>
          <w:lang w:eastAsia="zh-CN"/>
        </w:rPr>
        <w:t>XJ0015</w:t>
      </w:r>
      <w:r>
        <w:rPr>
          <w:spacing w:val="-17"/>
          <w:lang w:eastAsia="zh-CN"/>
        </w:rPr>
        <w:t xml:space="preserve"> 等点，且</w:t>
      </w:r>
      <w:proofErr w:type="gramStart"/>
      <w:r>
        <w:rPr>
          <w:spacing w:val="-17"/>
          <w:lang w:eastAsia="zh-CN"/>
        </w:rPr>
        <w:t>不</w:t>
      </w:r>
      <w:proofErr w:type="gramEnd"/>
      <w:r>
        <w:rPr>
          <w:spacing w:val="-17"/>
          <w:lang w:eastAsia="zh-CN"/>
        </w:rPr>
        <w:t xml:space="preserve">巡检，再依次巡检 </w:t>
      </w:r>
      <w:r>
        <w:rPr>
          <w:lang w:eastAsia="zh-CN"/>
        </w:rPr>
        <w:t>XJ0018</w:t>
      </w:r>
      <w:r>
        <w:rPr>
          <w:spacing w:val="-36"/>
          <w:lang w:eastAsia="zh-CN"/>
        </w:rPr>
        <w:t>、</w:t>
      </w:r>
      <w:r>
        <w:rPr>
          <w:lang w:eastAsia="zh-CN"/>
        </w:rPr>
        <w:t>XJ0016</w:t>
      </w:r>
      <w:r>
        <w:rPr>
          <w:spacing w:val="-36"/>
          <w:lang w:eastAsia="zh-CN"/>
        </w:rPr>
        <w:t>、</w:t>
      </w:r>
      <w:r>
        <w:rPr>
          <w:lang w:eastAsia="zh-CN"/>
        </w:rPr>
        <w:t>XJ0013</w:t>
      </w:r>
      <w:r>
        <w:rPr>
          <w:spacing w:val="-36"/>
          <w:lang w:eastAsia="zh-CN"/>
        </w:rPr>
        <w:t>、</w:t>
      </w:r>
      <w:r>
        <w:rPr>
          <w:lang w:eastAsia="zh-CN"/>
        </w:rPr>
        <w:t xml:space="preserve">XJ0011 </w:t>
      </w:r>
      <w:r>
        <w:rPr>
          <w:spacing w:val="-4"/>
          <w:lang w:eastAsia="zh-CN"/>
        </w:rPr>
        <w:t xml:space="preserve">等点，之后回到第一个巡检点 </w:t>
      </w:r>
      <w:r>
        <w:rPr>
          <w:lang w:eastAsia="zh-CN"/>
        </w:rPr>
        <w:t>XJ0018，</w:t>
      </w:r>
      <w:r>
        <w:rPr>
          <w:spacing w:val="-5"/>
          <w:lang w:eastAsia="zh-CN"/>
        </w:rPr>
        <w:t xml:space="preserve">后面的周期直接在 </w:t>
      </w:r>
      <w:r>
        <w:rPr>
          <w:lang w:eastAsia="zh-CN"/>
        </w:rPr>
        <w:t>XJ0018</w:t>
      </w:r>
      <w:r>
        <w:rPr>
          <w:spacing w:val="-30"/>
          <w:lang w:eastAsia="zh-CN"/>
        </w:rPr>
        <w:t xml:space="preserve"> 到 </w:t>
      </w:r>
      <w:r>
        <w:rPr>
          <w:lang w:eastAsia="zh-CN"/>
        </w:rPr>
        <w:t>XJ0011</w:t>
      </w:r>
      <w:r>
        <w:rPr>
          <w:spacing w:val="-22"/>
          <w:lang w:eastAsia="zh-CN"/>
        </w:rPr>
        <w:t xml:space="preserve"> 之</w:t>
      </w:r>
      <w:r>
        <w:rPr>
          <w:spacing w:val="-26"/>
          <w:lang w:eastAsia="zh-CN"/>
        </w:rPr>
        <w:t xml:space="preserve">间往返。由此得到路线 </w:t>
      </w:r>
      <w:r>
        <w:rPr>
          <w:lang w:eastAsia="zh-CN"/>
        </w:rPr>
        <w:t>5</w:t>
      </w:r>
      <w:r>
        <w:rPr>
          <w:spacing w:val="-8"/>
          <w:lang w:eastAsia="zh-CN"/>
        </w:rPr>
        <w:t xml:space="preserve"> 的循环路线图：</w:t>
      </w:r>
    </w:p>
    <w:p w14:paraId="6DEFBF95" w14:textId="77777777" w:rsidR="00EA3AC1" w:rsidRDefault="00EA3AC1" w:rsidP="00EA3AC1">
      <w:pPr>
        <w:pStyle w:val="afe"/>
        <w:ind w:firstLine="480"/>
        <w:rPr>
          <w:lang w:eastAsia="zh-CN"/>
        </w:rPr>
      </w:pPr>
    </w:p>
    <w:p w14:paraId="2195AC8B" w14:textId="77777777" w:rsidR="00EA3AC1" w:rsidRDefault="00EA3AC1" w:rsidP="00EA3AC1">
      <w:pPr>
        <w:pStyle w:val="afe"/>
        <w:ind w:firstLine="480"/>
        <w:rPr>
          <w:lang w:eastAsia="zh-CN"/>
        </w:rPr>
      </w:pPr>
    </w:p>
    <w:p w14:paraId="06091C41" w14:textId="77777777" w:rsidR="00EA3AC1" w:rsidRDefault="00EA3AC1" w:rsidP="00EA3AC1">
      <w:pPr>
        <w:pStyle w:val="afe"/>
        <w:ind w:firstLine="480"/>
        <w:rPr>
          <w:lang w:eastAsia="zh-CN"/>
        </w:rPr>
      </w:pPr>
    </w:p>
    <w:p w14:paraId="268D8F3B" w14:textId="77777777" w:rsidR="00EA3AC1" w:rsidRDefault="00EA3AC1" w:rsidP="00EA3AC1">
      <w:pPr>
        <w:pStyle w:val="afe"/>
        <w:ind w:firstLine="480"/>
        <w:rPr>
          <w:lang w:eastAsia="zh-CN"/>
        </w:rPr>
      </w:pPr>
    </w:p>
    <w:p w14:paraId="1FBC84F4" w14:textId="77777777" w:rsidR="00EA3AC1" w:rsidRDefault="00EA3AC1" w:rsidP="00EA3AC1">
      <w:pPr>
        <w:pStyle w:val="afe"/>
        <w:ind w:firstLine="480"/>
        <w:rPr>
          <w:lang w:eastAsia="zh-CN"/>
        </w:rPr>
      </w:pPr>
    </w:p>
    <w:p w14:paraId="1E45592A" w14:textId="77777777" w:rsidR="00EA3AC1" w:rsidRDefault="00EA3AC1" w:rsidP="00EA3AC1">
      <w:pPr>
        <w:pStyle w:val="afe"/>
        <w:ind w:firstLine="480"/>
        <w:rPr>
          <w:lang w:eastAsia="zh-CN"/>
        </w:rPr>
      </w:pPr>
    </w:p>
    <w:p w14:paraId="657A4F89" w14:textId="77777777" w:rsidR="00EA3AC1" w:rsidRDefault="00EA3AC1" w:rsidP="00EA3AC1">
      <w:pPr>
        <w:pStyle w:val="afe"/>
        <w:ind w:firstLine="480"/>
        <w:rPr>
          <w:lang w:eastAsia="zh-CN"/>
        </w:rPr>
      </w:pPr>
    </w:p>
    <w:p w14:paraId="204A2C37" w14:textId="77777777" w:rsidR="00EA3AC1" w:rsidRDefault="00EA3AC1" w:rsidP="00EA3AC1">
      <w:pPr>
        <w:pStyle w:val="afe"/>
        <w:ind w:firstLine="480"/>
        <w:rPr>
          <w:lang w:eastAsia="zh-CN"/>
        </w:rPr>
      </w:pPr>
    </w:p>
    <w:p w14:paraId="588EED9B" w14:textId="77777777" w:rsidR="00EA3AC1" w:rsidRDefault="00EA3AC1" w:rsidP="00EA3AC1">
      <w:pPr>
        <w:pStyle w:val="afe"/>
        <w:ind w:firstLine="480"/>
        <w:rPr>
          <w:lang w:eastAsia="zh-CN"/>
        </w:rPr>
      </w:pPr>
    </w:p>
    <w:p w14:paraId="7E3E32EA" w14:textId="77777777" w:rsidR="00EA3AC1" w:rsidRDefault="00EA3AC1" w:rsidP="00EA3AC1">
      <w:pPr>
        <w:pStyle w:val="afe"/>
        <w:ind w:firstLine="480"/>
        <w:rPr>
          <w:lang w:eastAsia="zh-CN"/>
        </w:rPr>
      </w:pPr>
    </w:p>
    <w:p w14:paraId="33343285" w14:textId="77777777" w:rsidR="00EA3AC1" w:rsidRDefault="00EA3AC1" w:rsidP="00EA3AC1">
      <w:pPr>
        <w:pStyle w:val="afe"/>
        <w:ind w:firstLine="480"/>
        <w:rPr>
          <w:lang w:eastAsia="zh-CN"/>
        </w:rPr>
      </w:pPr>
    </w:p>
    <w:p w14:paraId="7482E75D" w14:textId="77777777" w:rsidR="00EA3AC1" w:rsidRDefault="00EA3AC1" w:rsidP="00EA3AC1">
      <w:pPr>
        <w:pStyle w:val="afe"/>
        <w:ind w:firstLine="580"/>
        <w:rPr>
          <w:sz w:val="29"/>
          <w:lang w:eastAsia="zh-CN"/>
        </w:rPr>
      </w:pPr>
    </w:p>
    <w:p w14:paraId="5CF2CCD3" w14:textId="77777777" w:rsidR="00EA3AC1" w:rsidRDefault="00EA3AC1" w:rsidP="00EA3AC1">
      <w:pPr>
        <w:ind w:firstLine="358"/>
      </w:pPr>
      <w:r>
        <w:rPr>
          <w:b/>
          <w:spacing w:val="-31"/>
        </w:rPr>
        <w:t>图</w:t>
      </w:r>
      <w:r>
        <w:rPr>
          <w:b/>
          <w:spacing w:val="-31"/>
        </w:rPr>
        <w:t xml:space="preserve"> </w:t>
      </w:r>
      <w:r>
        <w:rPr>
          <w:b/>
        </w:rPr>
        <w:t>5:</w:t>
      </w:r>
      <w:r>
        <w:rPr>
          <w:b/>
          <w:spacing w:val="-16"/>
        </w:rPr>
        <w:t xml:space="preserve"> </w:t>
      </w:r>
      <w:r>
        <w:rPr>
          <w:b/>
          <w:spacing w:val="-16"/>
        </w:rPr>
        <w:t>路线</w:t>
      </w:r>
      <w:r>
        <w:rPr>
          <w:b/>
          <w:spacing w:val="-16"/>
        </w:rPr>
        <w:t xml:space="preserve"> </w:t>
      </w:r>
      <w:r>
        <w:rPr>
          <w:b/>
        </w:rPr>
        <w:t>5</w:t>
      </w:r>
      <w:r>
        <w:rPr>
          <w:b/>
          <w:spacing w:val="-11"/>
        </w:rPr>
        <w:t xml:space="preserve"> </w:t>
      </w:r>
      <w:r>
        <w:rPr>
          <w:b/>
          <w:spacing w:val="-11"/>
        </w:rPr>
        <w:t>的循环线路图</w:t>
      </w:r>
      <w:r>
        <w:rPr>
          <w:b/>
          <w:w w:val="99"/>
        </w:rPr>
        <w:t>路线</w:t>
      </w:r>
      <w:r>
        <w:rPr>
          <w:b/>
          <w:spacing w:val="-62"/>
        </w:rPr>
        <w:t xml:space="preserve"> </w:t>
      </w:r>
      <w:r>
        <w:rPr>
          <w:b/>
          <w:spacing w:val="1"/>
          <w:w w:val="99"/>
        </w:rPr>
        <w:t>5</w:t>
      </w:r>
      <w:r>
        <w:rPr>
          <w:spacing w:val="-3"/>
        </w:rPr>
        <w:t>：</w:t>
      </w:r>
      <w:r>
        <w:rPr>
          <w:spacing w:val="-300"/>
          <w:position w:val="-3"/>
          <w:sz w:val="36"/>
        </w:rPr>
        <w:t>○</w:t>
      </w:r>
      <w:r>
        <w:t>22</w:t>
      </w:r>
      <w:r>
        <w:rPr>
          <w:spacing w:val="-30"/>
        </w:rPr>
        <w:t xml:space="preserve"> →</w:t>
      </w:r>
      <w:r>
        <w:rPr>
          <w:spacing w:val="-300"/>
          <w:position w:val="-3"/>
          <w:sz w:val="36"/>
        </w:rPr>
        <w:t>○</w:t>
      </w:r>
      <w:r>
        <w:t>18</w:t>
      </w:r>
      <w:r>
        <w:rPr>
          <w:spacing w:val="-30"/>
        </w:rPr>
        <w:t xml:space="preserve"> →</w:t>
      </w:r>
      <w:r>
        <w:rPr>
          <w:spacing w:val="-300"/>
          <w:position w:val="-3"/>
          <w:sz w:val="36"/>
        </w:rPr>
        <w:t>○</w:t>
      </w:r>
      <w:r>
        <w:t>16</w:t>
      </w:r>
      <w:r>
        <w:rPr>
          <w:spacing w:val="-30"/>
        </w:rPr>
        <w:t xml:space="preserve"> →</w:t>
      </w:r>
      <w:r>
        <w:rPr>
          <w:spacing w:val="-300"/>
          <w:position w:val="-3"/>
          <w:sz w:val="36"/>
        </w:rPr>
        <w:t>○</w:t>
      </w:r>
      <w:r>
        <w:t>13</w:t>
      </w:r>
      <w:r>
        <w:rPr>
          <w:spacing w:val="-30"/>
        </w:rPr>
        <w:t xml:space="preserve"> →</w:t>
      </w:r>
      <w:r>
        <w:rPr>
          <w:spacing w:val="-300"/>
          <w:position w:val="-3"/>
          <w:sz w:val="36"/>
        </w:rPr>
        <w:t>○</w:t>
      </w:r>
      <w:r>
        <w:t>11</w:t>
      </w:r>
      <w:r>
        <w:rPr>
          <w:spacing w:val="-30"/>
        </w:rPr>
        <w:t xml:space="preserve"> →</w:t>
      </w:r>
      <w:r>
        <w:rPr>
          <w:spacing w:val="-300"/>
          <w:position w:val="-3"/>
          <w:sz w:val="36"/>
        </w:rPr>
        <w:t>○</w:t>
      </w:r>
      <w:r>
        <w:t>18</w:t>
      </w:r>
    </w:p>
    <w:p w14:paraId="69A8A62C" w14:textId="77777777" w:rsidR="00EA3AC1" w:rsidRDefault="00EA3AC1" w:rsidP="00EA3AC1">
      <w:pPr>
        <w:pStyle w:val="afe"/>
        <w:ind w:firstLine="482"/>
        <w:rPr>
          <w:lang w:eastAsia="zh-CN"/>
        </w:rPr>
      </w:pPr>
      <w:r>
        <w:rPr>
          <w:b/>
          <w:lang w:eastAsia="zh-CN"/>
        </w:rPr>
        <w:t>行走时间</w:t>
      </w:r>
      <w:r>
        <w:rPr>
          <w:spacing w:val="-46"/>
          <w:lang w:eastAsia="zh-CN"/>
        </w:rPr>
        <w:t xml:space="preserve">： </w:t>
      </w:r>
      <w:r>
        <w:rPr>
          <w:rFonts w:ascii="Times New Roman" w:eastAsia="Times New Roman" w:hAnsi="Times New Roman"/>
          <w:i/>
          <w:spacing w:val="3"/>
          <w:lang w:eastAsia="zh-CN"/>
        </w:rPr>
        <w:t>C</w:t>
      </w:r>
      <w:r>
        <w:rPr>
          <w:rFonts w:ascii="Times New Roman" w:eastAsia="Times New Roman" w:hAnsi="Times New Roman"/>
          <w:spacing w:val="3"/>
          <w:lang w:eastAsia="zh-CN"/>
        </w:rPr>
        <w:t>5</w:t>
      </w:r>
      <w:r>
        <w:rPr>
          <w:rFonts w:ascii="Times New Roman" w:eastAsia="Times New Roman" w:hAnsi="Times New Roman"/>
          <w:spacing w:val="2"/>
          <w:lang w:eastAsia="zh-CN"/>
        </w:rPr>
        <w:t xml:space="preserve"> </w:t>
      </w:r>
      <w:r>
        <w:rPr>
          <w:lang w:eastAsia="zh-CN"/>
        </w:rPr>
        <w:t>=27min，</w:t>
      </w:r>
      <w:r>
        <w:rPr>
          <w:spacing w:val="-29"/>
          <w:lang w:eastAsia="zh-CN"/>
        </w:rPr>
        <w:t xml:space="preserve">从 </w:t>
      </w:r>
      <w:r>
        <w:rPr>
          <w:lang w:eastAsia="zh-CN"/>
        </w:rPr>
        <w:t>18→18</w:t>
      </w:r>
      <w:r>
        <w:rPr>
          <w:spacing w:val="-14"/>
          <w:lang w:eastAsia="zh-CN"/>
        </w:rPr>
        <w:t xml:space="preserve"> 循环巡检一周为 </w:t>
      </w:r>
      <w:r>
        <w:rPr>
          <w:lang w:eastAsia="zh-CN"/>
        </w:rPr>
        <w:t>35min。得到巡检时间表如下：</w:t>
      </w:r>
    </w:p>
    <w:p w14:paraId="05FBD8EE" w14:textId="77777777" w:rsidR="00EA3AC1" w:rsidRDefault="00EA3AC1" w:rsidP="00EA3AC1">
      <w:pPr>
        <w:pStyle w:val="2"/>
        <w:spacing w:before="0" w:after="0"/>
      </w:pPr>
      <w:r>
        <w:t>表</w:t>
      </w:r>
      <w:r>
        <w:t xml:space="preserve"> 6: </w:t>
      </w:r>
      <w:r>
        <w:t>线路</w:t>
      </w:r>
      <w:r>
        <w:t xml:space="preserve"> 5 </w:t>
      </w:r>
      <w:r>
        <w:t>工人到达各巡检点时间</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573"/>
        <w:gridCol w:w="1286"/>
        <w:gridCol w:w="1289"/>
        <w:gridCol w:w="1286"/>
        <w:gridCol w:w="1287"/>
      </w:tblGrid>
      <w:tr w:rsidR="00EA3AC1" w14:paraId="44170DB6" w14:textId="77777777" w:rsidTr="001D0E79">
        <w:trPr>
          <w:trHeight w:val="620"/>
        </w:trPr>
        <w:tc>
          <w:tcPr>
            <w:tcW w:w="1303" w:type="dxa"/>
            <w:tcBorders>
              <w:left w:val="nil"/>
              <w:bottom w:val="single" w:sz="4" w:space="0" w:color="000000"/>
              <w:right w:val="single" w:sz="4" w:space="0" w:color="000000"/>
            </w:tcBorders>
          </w:tcPr>
          <w:p w14:paraId="29BDC800"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c>
          <w:tcPr>
            <w:tcW w:w="2573" w:type="dxa"/>
            <w:tcBorders>
              <w:left w:val="single" w:sz="4" w:space="0" w:color="000000"/>
              <w:bottom w:val="single" w:sz="4" w:space="0" w:color="000000"/>
              <w:right w:val="single" w:sz="4" w:space="0" w:color="000000"/>
            </w:tcBorders>
          </w:tcPr>
          <w:p w14:paraId="70AE81E9"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1286" w:type="dxa"/>
            <w:tcBorders>
              <w:left w:val="single" w:sz="4" w:space="0" w:color="000000"/>
              <w:bottom w:val="single" w:sz="4" w:space="0" w:color="000000"/>
              <w:right w:val="single" w:sz="4" w:space="0" w:color="000000"/>
            </w:tcBorders>
          </w:tcPr>
          <w:p w14:paraId="71BAC6A5" w14:textId="77777777" w:rsidR="00EA3AC1" w:rsidRDefault="00EA3AC1" w:rsidP="00EA3AC1">
            <w:pPr>
              <w:pStyle w:val="TableParagraph"/>
              <w:spacing w:line="240" w:lineRule="auto"/>
              <w:ind w:firstLine="480"/>
              <w:jc w:val="left"/>
              <w:rPr>
                <w:sz w:val="24"/>
              </w:rPr>
            </w:pPr>
            <w:proofErr w:type="spellStart"/>
            <w:r>
              <w:rPr>
                <w:sz w:val="24"/>
              </w:rPr>
              <w:t>第二次到达时间</w:t>
            </w:r>
            <w:proofErr w:type="spellEnd"/>
          </w:p>
        </w:tc>
        <w:tc>
          <w:tcPr>
            <w:tcW w:w="1289" w:type="dxa"/>
            <w:tcBorders>
              <w:left w:val="single" w:sz="4" w:space="0" w:color="000000"/>
              <w:bottom w:val="single" w:sz="4" w:space="0" w:color="000000"/>
              <w:right w:val="single" w:sz="4" w:space="0" w:color="000000"/>
            </w:tcBorders>
          </w:tcPr>
          <w:p w14:paraId="2563A3A6" w14:textId="77777777" w:rsidR="00EA3AC1" w:rsidRDefault="00EA3AC1" w:rsidP="00EA3AC1">
            <w:pPr>
              <w:pStyle w:val="TableParagraph"/>
              <w:spacing w:line="240" w:lineRule="auto"/>
              <w:ind w:firstLine="422"/>
              <w:jc w:val="left"/>
              <w:rPr>
                <w:b/>
                <w:sz w:val="21"/>
              </w:rPr>
            </w:pPr>
          </w:p>
          <w:p w14:paraId="7A89ECF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1853F15C" w14:textId="77777777" w:rsidR="00EA3AC1" w:rsidRDefault="00EA3AC1" w:rsidP="00EA3AC1">
            <w:pPr>
              <w:pStyle w:val="TableParagraph"/>
              <w:spacing w:line="240" w:lineRule="auto"/>
              <w:ind w:firstLine="480"/>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675F0A32" w14:textId="77777777" w:rsidR="00EA3AC1" w:rsidRDefault="00EA3AC1" w:rsidP="00EA3AC1">
            <w:pPr>
              <w:pStyle w:val="TableParagraph"/>
              <w:spacing w:line="240" w:lineRule="auto"/>
              <w:ind w:firstLine="480"/>
              <w:jc w:val="left"/>
              <w:rPr>
                <w:sz w:val="24"/>
              </w:rPr>
            </w:pPr>
            <w:proofErr w:type="spellStart"/>
            <w:r>
              <w:rPr>
                <w:sz w:val="24"/>
              </w:rPr>
              <w:t>第十四次到达时间</w:t>
            </w:r>
            <w:proofErr w:type="spellEnd"/>
          </w:p>
        </w:tc>
      </w:tr>
      <w:tr w:rsidR="00EA3AC1" w14:paraId="4D93A543"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4375C806" w14:textId="77777777" w:rsidR="00EA3AC1" w:rsidRDefault="00EA3AC1" w:rsidP="00EA3AC1">
            <w:pPr>
              <w:pStyle w:val="TableParagraph"/>
              <w:spacing w:line="240" w:lineRule="auto"/>
              <w:ind w:firstLine="480"/>
              <w:jc w:val="right"/>
              <w:rPr>
                <w:sz w:val="24"/>
              </w:rPr>
            </w:pPr>
            <w:r>
              <w:rPr>
                <w:sz w:val="24"/>
              </w:rPr>
              <w:t>XJ0018</w:t>
            </w:r>
          </w:p>
        </w:tc>
        <w:tc>
          <w:tcPr>
            <w:tcW w:w="2573" w:type="dxa"/>
            <w:tcBorders>
              <w:top w:val="single" w:sz="4" w:space="0" w:color="000000"/>
              <w:left w:val="single" w:sz="4" w:space="0" w:color="000000"/>
              <w:bottom w:val="single" w:sz="4" w:space="0" w:color="000000"/>
              <w:right w:val="single" w:sz="4" w:space="0" w:color="000000"/>
            </w:tcBorders>
          </w:tcPr>
          <w:p w14:paraId="18875DE8" w14:textId="77777777" w:rsidR="00EA3AC1" w:rsidRDefault="00EA3AC1" w:rsidP="00EA3AC1">
            <w:pPr>
              <w:pStyle w:val="TableParagraph"/>
              <w:spacing w:line="240" w:lineRule="auto"/>
              <w:ind w:firstLine="480"/>
              <w:rPr>
                <w:sz w:val="24"/>
              </w:rPr>
            </w:pPr>
            <w:r>
              <w:rPr>
                <w:sz w:val="24"/>
              </w:rPr>
              <w:t>8:18-8:20</w:t>
            </w:r>
          </w:p>
        </w:tc>
        <w:tc>
          <w:tcPr>
            <w:tcW w:w="1286" w:type="dxa"/>
            <w:tcBorders>
              <w:top w:val="single" w:sz="4" w:space="0" w:color="000000"/>
              <w:left w:val="single" w:sz="4" w:space="0" w:color="000000"/>
              <w:bottom w:val="single" w:sz="4" w:space="0" w:color="000000"/>
              <w:right w:val="single" w:sz="4" w:space="0" w:color="000000"/>
            </w:tcBorders>
          </w:tcPr>
          <w:p w14:paraId="1C2A4AF3" w14:textId="77777777" w:rsidR="00EA3AC1" w:rsidRDefault="00EA3AC1" w:rsidP="00EA3AC1">
            <w:pPr>
              <w:pStyle w:val="TableParagraph"/>
              <w:spacing w:line="240" w:lineRule="auto"/>
              <w:ind w:firstLine="480"/>
              <w:rPr>
                <w:sz w:val="24"/>
              </w:rPr>
            </w:pPr>
            <w:r>
              <w:rPr>
                <w:sz w:val="24"/>
              </w:rPr>
              <w:t>8:53</w:t>
            </w:r>
          </w:p>
        </w:tc>
        <w:tc>
          <w:tcPr>
            <w:tcW w:w="1289" w:type="dxa"/>
            <w:tcBorders>
              <w:top w:val="single" w:sz="4" w:space="0" w:color="000000"/>
              <w:left w:val="single" w:sz="4" w:space="0" w:color="000000"/>
              <w:bottom w:val="single" w:sz="4" w:space="0" w:color="000000"/>
              <w:right w:val="single" w:sz="4" w:space="0" w:color="000000"/>
            </w:tcBorders>
          </w:tcPr>
          <w:p w14:paraId="1D8A1290"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4F6E053" w14:textId="77777777" w:rsidR="00EA3AC1" w:rsidRDefault="00EA3AC1" w:rsidP="00EA3AC1">
            <w:pPr>
              <w:pStyle w:val="TableParagraph"/>
              <w:spacing w:line="240" w:lineRule="auto"/>
              <w:ind w:firstLine="480"/>
              <w:jc w:val="left"/>
              <w:rPr>
                <w:sz w:val="24"/>
              </w:rPr>
            </w:pPr>
            <w:r>
              <w:rPr>
                <w:sz w:val="24"/>
              </w:rPr>
              <w:t>15:18</w:t>
            </w:r>
          </w:p>
        </w:tc>
        <w:tc>
          <w:tcPr>
            <w:tcW w:w="1287" w:type="dxa"/>
            <w:tcBorders>
              <w:top w:val="single" w:sz="4" w:space="0" w:color="000000"/>
              <w:left w:val="single" w:sz="4" w:space="0" w:color="000000"/>
              <w:bottom w:val="single" w:sz="4" w:space="0" w:color="000000"/>
              <w:right w:val="nil"/>
            </w:tcBorders>
          </w:tcPr>
          <w:p w14:paraId="1E08AAF8" w14:textId="77777777" w:rsidR="00EA3AC1" w:rsidRDefault="00EA3AC1" w:rsidP="00EA3AC1">
            <w:pPr>
              <w:pStyle w:val="TableParagraph"/>
              <w:spacing w:line="240" w:lineRule="auto"/>
              <w:ind w:firstLine="480"/>
              <w:jc w:val="left"/>
              <w:rPr>
                <w:sz w:val="24"/>
              </w:rPr>
            </w:pPr>
            <w:r>
              <w:rPr>
                <w:sz w:val="24"/>
              </w:rPr>
              <w:t>15:53</w:t>
            </w:r>
          </w:p>
        </w:tc>
      </w:tr>
      <w:tr w:rsidR="00EA3AC1" w14:paraId="38F1A88A"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3437EBE2" w14:textId="77777777" w:rsidR="00EA3AC1" w:rsidRDefault="00EA3AC1" w:rsidP="00EA3AC1">
            <w:pPr>
              <w:pStyle w:val="TableParagraph"/>
              <w:spacing w:line="240" w:lineRule="auto"/>
              <w:ind w:firstLine="480"/>
              <w:jc w:val="right"/>
              <w:rPr>
                <w:sz w:val="24"/>
              </w:rPr>
            </w:pPr>
            <w:r>
              <w:rPr>
                <w:sz w:val="24"/>
              </w:rPr>
              <w:t>XJ0016</w:t>
            </w:r>
          </w:p>
        </w:tc>
        <w:tc>
          <w:tcPr>
            <w:tcW w:w="2573" w:type="dxa"/>
            <w:tcBorders>
              <w:top w:val="single" w:sz="4" w:space="0" w:color="000000"/>
              <w:left w:val="single" w:sz="4" w:space="0" w:color="000000"/>
              <w:bottom w:val="single" w:sz="4" w:space="0" w:color="000000"/>
              <w:right w:val="single" w:sz="4" w:space="0" w:color="000000"/>
            </w:tcBorders>
          </w:tcPr>
          <w:p w14:paraId="60611032" w14:textId="77777777" w:rsidR="00EA3AC1" w:rsidRDefault="00EA3AC1" w:rsidP="00EA3AC1">
            <w:pPr>
              <w:pStyle w:val="TableParagraph"/>
              <w:spacing w:line="240" w:lineRule="auto"/>
              <w:ind w:firstLine="480"/>
              <w:rPr>
                <w:sz w:val="24"/>
              </w:rPr>
            </w:pPr>
            <w:r>
              <w:rPr>
                <w:sz w:val="24"/>
              </w:rPr>
              <w:t>8:23-8:26</w:t>
            </w:r>
          </w:p>
        </w:tc>
        <w:tc>
          <w:tcPr>
            <w:tcW w:w="1286" w:type="dxa"/>
            <w:tcBorders>
              <w:top w:val="single" w:sz="4" w:space="0" w:color="000000"/>
              <w:left w:val="single" w:sz="4" w:space="0" w:color="000000"/>
              <w:bottom w:val="single" w:sz="4" w:space="0" w:color="000000"/>
              <w:right w:val="single" w:sz="4" w:space="0" w:color="000000"/>
            </w:tcBorders>
          </w:tcPr>
          <w:p w14:paraId="06B738DE" w14:textId="77777777" w:rsidR="00EA3AC1" w:rsidRDefault="00EA3AC1" w:rsidP="00EA3AC1">
            <w:pPr>
              <w:pStyle w:val="TableParagraph"/>
              <w:spacing w:line="240" w:lineRule="auto"/>
              <w:ind w:firstLine="480"/>
              <w:rPr>
                <w:sz w:val="24"/>
              </w:rPr>
            </w:pPr>
            <w:r>
              <w:rPr>
                <w:sz w:val="24"/>
              </w:rPr>
              <w:t>8:58</w:t>
            </w:r>
          </w:p>
        </w:tc>
        <w:tc>
          <w:tcPr>
            <w:tcW w:w="1289" w:type="dxa"/>
            <w:tcBorders>
              <w:top w:val="single" w:sz="4" w:space="0" w:color="000000"/>
              <w:left w:val="single" w:sz="4" w:space="0" w:color="000000"/>
              <w:bottom w:val="single" w:sz="4" w:space="0" w:color="000000"/>
              <w:right w:val="single" w:sz="4" w:space="0" w:color="000000"/>
            </w:tcBorders>
          </w:tcPr>
          <w:p w14:paraId="3E0D42F0"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DCDC410" w14:textId="77777777" w:rsidR="00EA3AC1" w:rsidRDefault="00EA3AC1" w:rsidP="00EA3AC1">
            <w:pPr>
              <w:pStyle w:val="TableParagraph"/>
              <w:spacing w:line="240" w:lineRule="auto"/>
              <w:ind w:firstLine="480"/>
              <w:jc w:val="left"/>
              <w:rPr>
                <w:sz w:val="24"/>
              </w:rPr>
            </w:pPr>
            <w:r>
              <w:rPr>
                <w:sz w:val="24"/>
              </w:rPr>
              <w:t>15:23</w:t>
            </w:r>
          </w:p>
        </w:tc>
        <w:tc>
          <w:tcPr>
            <w:tcW w:w="1287" w:type="dxa"/>
            <w:tcBorders>
              <w:top w:val="single" w:sz="4" w:space="0" w:color="000000"/>
              <w:left w:val="single" w:sz="4" w:space="0" w:color="000000"/>
              <w:bottom w:val="single" w:sz="4" w:space="0" w:color="000000"/>
              <w:right w:val="nil"/>
            </w:tcBorders>
          </w:tcPr>
          <w:p w14:paraId="79E7493D" w14:textId="77777777" w:rsidR="00EA3AC1" w:rsidRDefault="00EA3AC1" w:rsidP="00EA3AC1">
            <w:pPr>
              <w:pStyle w:val="TableParagraph"/>
              <w:spacing w:line="240" w:lineRule="auto"/>
              <w:ind w:firstLine="480"/>
              <w:jc w:val="left"/>
              <w:rPr>
                <w:sz w:val="24"/>
              </w:rPr>
            </w:pPr>
            <w:r>
              <w:rPr>
                <w:sz w:val="24"/>
              </w:rPr>
              <w:t>15:58</w:t>
            </w:r>
          </w:p>
        </w:tc>
      </w:tr>
      <w:tr w:rsidR="00EA3AC1" w14:paraId="72DA56E1"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29DB87E2" w14:textId="77777777" w:rsidR="00EA3AC1" w:rsidRDefault="00EA3AC1" w:rsidP="00EA3AC1">
            <w:pPr>
              <w:pStyle w:val="TableParagraph"/>
              <w:spacing w:line="240" w:lineRule="auto"/>
              <w:ind w:firstLine="480"/>
              <w:jc w:val="right"/>
              <w:rPr>
                <w:sz w:val="24"/>
              </w:rPr>
            </w:pPr>
            <w:r>
              <w:rPr>
                <w:sz w:val="24"/>
              </w:rPr>
              <w:t>XJ0013</w:t>
            </w:r>
          </w:p>
        </w:tc>
        <w:tc>
          <w:tcPr>
            <w:tcW w:w="2573" w:type="dxa"/>
            <w:tcBorders>
              <w:top w:val="single" w:sz="4" w:space="0" w:color="000000"/>
              <w:left w:val="single" w:sz="4" w:space="0" w:color="000000"/>
              <w:bottom w:val="single" w:sz="4" w:space="0" w:color="000000"/>
              <w:right w:val="single" w:sz="4" w:space="0" w:color="000000"/>
            </w:tcBorders>
          </w:tcPr>
          <w:p w14:paraId="65F8A318" w14:textId="77777777" w:rsidR="00EA3AC1" w:rsidRDefault="00EA3AC1" w:rsidP="00EA3AC1">
            <w:pPr>
              <w:pStyle w:val="TableParagraph"/>
              <w:spacing w:line="240" w:lineRule="auto"/>
              <w:ind w:firstLine="480"/>
              <w:rPr>
                <w:sz w:val="24"/>
              </w:rPr>
            </w:pPr>
            <w:r>
              <w:rPr>
                <w:sz w:val="24"/>
              </w:rPr>
              <w:t>8:28-8:33</w:t>
            </w:r>
          </w:p>
        </w:tc>
        <w:tc>
          <w:tcPr>
            <w:tcW w:w="1286" w:type="dxa"/>
            <w:tcBorders>
              <w:top w:val="single" w:sz="4" w:space="0" w:color="000000"/>
              <w:left w:val="single" w:sz="4" w:space="0" w:color="000000"/>
              <w:bottom w:val="single" w:sz="4" w:space="0" w:color="000000"/>
              <w:right w:val="single" w:sz="4" w:space="0" w:color="000000"/>
            </w:tcBorders>
          </w:tcPr>
          <w:p w14:paraId="0E95C031" w14:textId="77777777" w:rsidR="00EA3AC1" w:rsidRDefault="00EA3AC1" w:rsidP="00EA3AC1">
            <w:pPr>
              <w:pStyle w:val="TableParagraph"/>
              <w:spacing w:line="240" w:lineRule="auto"/>
              <w:ind w:firstLine="480"/>
              <w:rPr>
                <w:sz w:val="24"/>
              </w:rPr>
            </w:pPr>
            <w:r>
              <w:rPr>
                <w:sz w:val="24"/>
              </w:rPr>
              <w:t>9:03</w:t>
            </w:r>
          </w:p>
        </w:tc>
        <w:tc>
          <w:tcPr>
            <w:tcW w:w="1289" w:type="dxa"/>
            <w:tcBorders>
              <w:top w:val="single" w:sz="4" w:space="0" w:color="000000"/>
              <w:left w:val="single" w:sz="4" w:space="0" w:color="000000"/>
              <w:bottom w:val="single" w:sz="4" w:space="0" w:color="000000"/>
              <w:right w:val="single" w:sz="4" w:space="0" w:color="000000"/>
            </w:tcBorders>
          </w:tcPr>
          <w:p w14:paraId="21FABD91"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B472C22" w14:textId="77777777" w:rsidR="00EA3AC1" w:rsidRDefault="00EA3AC1" w:rsidP="00EA3AC1">
            <w:pPr>
              <w:pStyle w:val="TableParagraph"/>
              <w:spacing w:line="240" w:lineRule="auto"/>
              <w:ind w:firstLine="480"/>
              <w:jc w:val="left"/>
              <w:rPr>
                <w:sz w:val="24"/>
              </w:rPr>
            </w:pPr>
            <w:r>
              <w:rPr>
                <w:sz w:val="24"/>
              </w:rPr>
              <w:t>15:28</w:t>
            </w:r>
          </w:p>
        </w:tc>
        <w:tc>
          <w:tcPr>
            <w:tcW w:w="1287" w:type="dxa"/>
            <w:tcBorders>
              <w:top w:val="single" w:sz="4" w:space="0" w:color="000000"/>
              <w:left w:val="single" w:sz="4" w:space="0" w:color="000000"/>
              <w:bottom w:val="single" w:sz="4" w:space="0" w:color="000000"/>
              <w:right w:val="nil"/>
            </w:tcBorders>
          </w:tcPr>
          <w:p w14:paraId="6474E0A0" w14:textId="77777777" w:rsidR="00EA3AC1" w:rsidRDefault="00EA3AC1" w:rsidP="00EA3AC1">
            <w:pPr>
              <w:pStyle w:val="TableParagraph"/>
              <w:spacing w:line="240" w:lineRule="auto"/>
              <w:ind w:firstLine="480"/>
              <w:jc w:val="left"/>
              <w:rPr>
                <w:sz w:val="24"/>
              </w:rPr>
            </w:pPr>
            <w:r>
              <w:rPr>
                <w:sz w:val="24"/>
              </w:rPr>
              <w:t>16:03</w:t>
            </w:r>
          </w:p>
        </w:tc>
      </w:tr>
      <w:tr w:rsidR="00EA3AC1" w14:paraId="3DC77A21"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3D43E023" w14:textId="77777777" w:rsidR="00EA3AC1" w:rsidRDefault="00EA3AC1" w:rsidP="00EA3AC1">
            <w:pPr>
              <w:pStyle w:val="TableParagraph"/>
              <w:spacing w:line="240" w:lineRule="auto"/>
              <w:ind w:firstLine="480"/>
              <w:jc w:val="right"/>
              <w:rPr>
                <w:sz w:val="24"/>
              </w:rPr>
            </w:pPr>
            <w:r>
              <w:rPr>
                <w:sz w:val="24"/>
              </w:rPr>
              <w:t>XJ0011</w:t>
            </w:r>
          </w:p>
        </w:tc>
        <w:tc>
          <w:tcPr>
            <w:tcW w:w="2573" w:type="dxa"/>
            <w:tcBorders>
              <w:top w:val="single" w:sz="4" w:space="0" w:color="000000"/>
              <w:left w:val="single" w:sz="4" w:space="0" w:color="000000"/>
              <w:bottom w:val="single" w:sz="4" w:space="0" w:color="000000"/>
              <w:right w:val="single" w:sz="4" w:space="0" w:color="000000"/>
            </w:tcBorders>
          </w:tcPr>
          <w:p w14:paraId="6FFA75DB" w14:textId="77777777" w:rsidR="00EA3AC1" w:rsidRDefault="00EA3AC1" w:rsidP="00EA3AC1">
            <w:pPr>
              <w:pStyle w:val="TableParagraph"/>
              <w:spacing w:line="240" w:lineRule="auto"/>
              <w:ind w:firstLine="480"/>
              <w:rPr>
                <w:sz w:val="24"/>
              </w:rPr>
            </w:pPr>
            <w:r>
              <w:rPr>
                <w:sz w:val="24"/>
              </w:rPr>
              <w:t>8:35-8:38</w:t>
            </w:r>
          </w:p>
        </w:tc>
        <w:tc>
          <w:tcPr>
            <w:tcW w:w="1286" w:type="dxa"/>
            <w:tcBorders>
              <w:top w:val="single" w:sz="4" w:space="0" w:color="000000"/>
              <w:left w:val="single" w:sz="4" w:space="0" w:color="000000"/>
              <w:bottom w:val="single" w:sz="4" w:space="0" w:color="000000"/>
              <w:right w:val="single" w:sz="4" w:space="0" w:color="000000"/>
            </w:tcBorders>
          </w:tcPr>
          <w:p w14:paraId="768835E9" w14:textId="77777777" w:rsidR="00EA3AC1" w:rsidRDefault="00EA3AC1" w:rsidP="00EA3AC1">
            <w:pPr>
              <w:pStyle w:val="TableParagraph"/>
              <w:spacing w:line="240" w:lineRule="auto"/>
              <w:ind w:firstLine="480"/>
              <w:rPr>
                <w:sz w:val="24"/>
              </w:rPr>
            </w:pPr>
            <w:r>
              <w:rPr>
                <w:sz w:val="24"/>
              </w:rPr>
              <w:t>9:10</w:t>
            </w:r>
          </w:p>
        </w:tc>
        <w:tc>
          <w:tcPr>
            <w:tcW w:w="1289" w:type="dxa"/>
            <w:tcBorders>
              <w:top w:val="single" w:sz="4" w:space="0" w:color="000000"/>
              <w:left w:val="single" w:sz="4" w:space="0" w:color="000000"/>
              <w:bottom w:val="single" w:sz="4" w:space="0" w:color="000000"/>
              <w:right w:val="single" w:sz="4" w:space="0" w:color="000000"/>
            </w:tcBorders>
          </w:tcPr>
          <w:p w14:paraId="62892673"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294FEE4" w14:textId="77777777" w:rsidR="00EA3AC1" w:rsidRDefault="00EA3AC1" w:rsidP="00EA3AC1">
            <w:pPr>
              <w:pStyle w:val="TableParagraph"/>
              <w:spacing w:line="240" w:lineRule="auto"/>
              <w:ind w:firstLine="480"/>
              <w:jc w:val="left"/>
              <w:rPr>
                <w:sz w:val="24"/>
              </w:rPr>
            </w:pPr>
            <w:r>
              <w:rPr>
                <w:sz w:val="24"/>
              </w:rPr>
              <w:t>15:35</w:t>
            </w:r>
          </w:p>
        </w:tc>
        <w:tc>
          <w:tcPr>
            <w:tcW w:w="1287" w:type="dxa"/>
            <w:tcBorders>
              <w:top w:val="single" w:sz="4" w:space="0" w:color="000000"/>
              <w:left w:val="single" w:sz="4" w:space="0" w:color="000000"/>
              <w:bottom w:val="single" w:sz="4" w:space="0" w:color="000000"/>
              <w:right w:val="nil"/>
            </w:tcBorders>
          </w:tcPr>
          <w:p w14:paraId="690346FE" w14:textId="77777777" w:rsidR="00EA3AC1" w:rsidRDefault="00EA3AC1" w:rsidP="00EA3AC1">
            <w:pPr>
              <w:pStyle w:val="TableParagraph"/>
              <w:spacing w:line="240" w:lineRule="auto"/>
              <w:ind w:firstLine="480"/>
              <w:jc w:val="left"/>
              <w:rPr>
                <w:sz w:val="24"/>
              </w:rPr>
            </w:pPr>
            <w:r>
              <w:rPr>
                <w:sz w:val="24"/>
              </w:rPr>
              <w:t>16:10</w:t>
            </w:r>
          </w:p>
        </w:tc>
      </w:tr>
    </w:tbl>
    <w:p w14:paraId="28A5277F" w14:textId="77777777" w:rsidR="00EA3AC1" w:rsidRDefault="00EA3AC1" w:rsidP="00EA3AC1">
      <w:pPr>
        <w:pStyle w:val="afe"/>
        <w:ind w:firstLine="402"/>
        <w:rPr>
          <w:b/>
          <w:sz w:val="20"/>
        </w:rPr>
      </w:pPr>
    </w:p>
    <w:p w14:paraId="62E8EF01" w14:textId="77777777" w:rsidR="00EA3AC1" w:rsidRDefault="00EA3AC1" w:rsidP="00EA3AC1">
      <w:pPr>
        <w:pStyle w:val="afe"/>
        <w:ind w:firstLine="480"/>
        <w:rPr>
          <w:lang w:eastAsia="zh-CN"/>
        </w:rPr>
      </w:pPr>
      <w:r>
        <w:rPr>
          <w:lang w:eastAsia="zh-CN"/>
        </w:rPr>
        <w:t xml:space="preserve">此时，五条路线刚好把 26 </w:t>
      </w:r>
      <w:proofErr w:type="gramStart"/>
      <w:r>
        <w:rPr>
          <w:lang w:eastAsia="zh-CN"/>
        </w:rPr>
        <w:t>个</w:t>
      </w:r>
      <w:proofErr w:type="gramEnd"/>
      <w:r>
        <w:rPr>
          <w:lang w:eastAsia="zh-CN"/>
        </w:rPr>
        <w:t>巡检点全部巡检。</w:t>
      </w:r>
    </w:p>
    <w:p w14:paraId="1D25D83A" w14:textId="77777777" w:rsidR="00EA3AC1" w:rsidRDefault="00EA3AC1" w:rsidP="00EA3AC1">
      <w:pPr>
        <w:pStyle w:val="afe"/>
        <w:ind w:firstLine="480"/>
        <w:rPr>
          <w:lang w:eastAsia="zh-CN"/>
        </w:rPr>
      </w:pPr>
      <w:r>
        <w:rPr>
          <w:lang w:eastAsia="zh-CN"/>
        </w:rPr>
        <w:t>因此得到具体路线如下图 1，具体路线行走总时间等数据如下表 7：</w:t>
      </w:r>
    </w:p>
    <w:p w14:paraId="4FE4DAE6" w14:textId="77777777" w:rsidR="00EA3AC1" w:rsidRDefault="00EA3AC1" w:rsidP="00EA3AC1">
      <w:pPr>
        <w:ind w:firstLine="480"/>
        <w:sectPr w:rsidR="00EA3AC1" w:rsidSect="00EA3AC1">
          <w:pgSz w:w="11910" w:h="16840"/>
          <w:pgMar w:top="1380" w:right="1320" w:bottom="1380" w:left="1320" w:header="0" w:footer="1195" w:gutter="0"/>
          <w:cols w:space="720"/>
        </w:sectPr>
      </w:pPr>
    </w:p>
    <w:p w14:paraId="19AE7B61" w14:textId="77777777" w:rsidR="00EA3AC1" w:rsidRDefault="00EA3AC1" w:rsidP="00EA3AC1">
      <w:pPr>
        <w:pStyle w:val="afe"/>
        <w:ind w:firstLine="400"/>
        <w:rPr>
          <w:sz w:val="20"/>
        </w:rPr>
      </w:pPr>
      <w:r>
        <w:rPr>
          <w:noProof/>
          <w:sz w:val="20"/>
        </w:rPr>
        <w:lastRenderedPageBreak/>
        <w:drawing>
          <wp:inline distT="0" distB="0" distL="0" distR="0" wp14:anchorId="2EB17A81" wp14:editId="69B5650D">
            <wp:extent cx="5253990" cy="303022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5" cstate="print"/>
                    <a:stretch>
                      <a:fillRect/>
                    </a:stretch>
                  </pic:blipFill>
                  <pic:spPr>
                    <a:xfrm>
                      <a:off x="0" y="0"/>
                      <a:ext cx="5254115" cy="3030854"/>
                    </a:xfrm>
                    <a:prstGeom prst="rect">
                      <a:avLst/>
                    </a:prstGeom>
                  </pic:spPr>
                </pic:pic>
              </a:graphicData>
            </a:graphic>
          </wp:inline>
        </w:drawing>
      </w:r>
    </w:p>
    <w:p w14:paraId="55BFF933" w14:textId="77777777" w:rsidR="00EA3AC1" w:rsidRDefault="00EA3AC1" w:rsidP="00EA3AC1">
      <w:pPr>
        <w:pStyle w:val="2"/>
        <w:spacing w:before="0" w:after="0"/>
      </w:pPr>
      <w:r>
        <w:t>图</w:t>
      </w:r>
      <w:r>
        <w:t xml:space="preserve"> 6</w:t>
      </w:r>
      <w:r>
        <w:t>：</w:t>
      </w:r>
      <w:r>
        <w:t xml:space="preserve"> </w:t>
      </w:r>
      <w:r>
        <w:t>固时上班五条路线巡检路线图</w:t>
      </w:r>
    </w:p>
    <w:p w14:paraId="40C805E0" w14:textId="77777777" w:rsidR="00EA3AC1" w:rsidRDefault="00EA3AC1" w:rsidP="00EA3AC1">
      <w:pPr>
        <w:ind w:firstLine="422"/>
        <w:rPr>
          <w:sz w:val="21"/>
        </w:rPr>
      </w:pPr>
      <w:r>
        <w:rPr>
          <w:b/>
          <w:sz w:val="21"/>
        </w:rPr>
        <w:t>（</w:t>
      </w:r>
      <w:r>
        <w:rPr>
          <w:b/>
          <w:spacing w:val="-19"/>
          <w:sz w:val="21"/>
        </w:rPr>
        <w:t>图</w:t>
      </w:r>
      <w:r>
        <w:rPr>
          <w:b/>
          <w:spacing w:val="-19"/>
          <w:sz w:val="21"/>
        </w:rPr>
        <w:t xml:space="preserve"> </w:t>
      </w:r>
      <w:r>
        <w:rPr>
          <w:b/>
          <w:sz w:val="21"/>
        </w:rPr>
        <w:t>6</w:t>
      </w:r>
      <w:r>
        <w:rPr>
          <w:b/>
          <w:spacing w:val="-19"/>
          <w:sz w:val="21"/>
        </w:rPr>
        <w:t xml:space="preserve"> </w:t>
      </w:r>
      <w:r>
        <w:rPr>
          <w:b/>
          <w:spacing w:val="-19"/>
          <w:sz w:val="21"/>
        </w:rPr>
        <w:t>说明：</w:t>
      </w:r>
      <w:r>
        <w:rPr>
          <w:spacing w:val="-7"/>
          <w:sz w:val="21"/>
        </w:rPr>
        <w:t>颜色相同的为一条巡检路线，巡检点边框颜色代表同颜色路巡检，其它</w:t>
      </w:r>
      <w:r>
        <w:rPr>
          <w:spacing w:val="-13"/>
          <w:sz w:val="21"/>
        </w:rPr>
        <w:t>路中颜色不同的点仅为路过。</w:t>
      </w:r>
      <w:r>
        <w:rPr>
          <w:sz w:val="21"/>
        </w:rPr>
        <w:t>）</w:t>
      </w:r>
    </w:p>
    <w:p w14:paraId="54962EE0" w14:textId="77777777" w:rsidR="00EA3AC1" w:rsidRDefault="00EA3AC1" w:rsidP="00EA3AC1">
      <w:pPr>
        <w:pStyle w:val="afe"/>
        <w:ind w:firstLine="460"/>
        <w:jc w:val="both"/>
        <w:rPr>
          <w:lang w:eastAsia="zh-CN"/>
        </w:rPr>
      </w:pPr>
      <w:r>
        <w:rPr>
          <w:spacing w:val="-5"/>
          <w:lang w:eastAsia="zh-CN"/>
        </w:rPr>
        <w:t xml:space="preserve">根据上图，可知每班最少需要 </w:t>
      </w:r>
      <w:r>
        <w:rPr>
          <w:lang w:eastAsia="zh-CN"/>
        </w:rPr>
        <w:t>5</w:t>
      </w:r>
      <w:r>
        <w:rPr>
          <w:spacing w:val="-24"/>
          <w:lang w:eastAsia="zh-CN"/>
        </w:rPr>
        <w:t xml:space="preserve"> 人，且 </w:t>
      </w:r>
      <w:r>
        <w:rPr>
          <w:lang w:eastAsia="zh-CN"/>
        </w:rPr>
        <w:t>5</w:t>
      </w:r>
      <w:r>
        <w:rPr>
          <w:spacing w:val="-8"/>
          <w:lang w:eastAsia="zh-CN"/>
        </w:rPr>
        <w:t xml:space="preserve"> 个人的巡检路线为： 第一个人：22→21→4→2→1→2→3→6→14→6→3→2→4→21 第二个人：22→20→19→2→3→5→7→5→3→2→19→20</w:t>
      </w:r>
    </w:p>
    <w:p w14:paraId="209132AD" w14:textId="77777777" w:rsidR="00EA3AC1" w:rsidRDefault="00EA3AC1" w:rsidP="00EA3AC1">
      <w:pPr>
        <w:pStyle w:val="afe"/>
        <w:ind w:firstLine="480"/>
        <w:rPr>
          <w:lang w:eastAsia="zh-CN"/>
        </w:rPr>
      </w:pPr>
      <w:r>
        <w:rPr>
          <w:lang w:eastAsia="zh-CN"/>
        </w:rPr>
        <w:t>第三个人：22→23→24→9→25→26→25→9→24→23→22 第四个人：22→17→8→10→12→15→26→25→17</w:t>
      </w:r>
    </w:p>
    <w:p w14:paraId="7D51CE84" w14:textId="77777777" w:rsidR="00EA3AC1" w:rsidRDefault="00EA3AC1" w:rsidP="00EA3AC1">
      <w:pPr>
        <w:pStyle w:val="afe"/>
        <w:ind w:firstLine="480"/>
        <w:jc w:val="both"/>
        <w:rPr>
          <w:lang w:eastAsia="zh-CN"/>
        </w:rPr>
      </w:pPr>
      <w:r>
        <w:rPr>
          <w:lang w:eastAsia="zh-CN"/>
        </w:rPr>
        <w:t>第五个人：22→18→16→13→11→13→16→18</w:t>
      </w:r>
    </w:p>
    <w:p w14:paraId="466C9C95" w14:textId="77777777" w:rsidR="00EA3AC1" w:rsidRDefault="00EA3AC1" w:rsidP="00EA3AC1">
      <w:pPr>
        <w:pStyle w:val="afe"/>
        <w:ind w:firstLine="460"/>
        <w:rPr>
          <w:sz w:val="23"/>
          <w:lang w:eastAsia="zh-CN"/>
        </w:rPr>
      </w:pPr>
    </w:p>
    <w:p w14:paraId="4FBFD911" w14:textId="77777777" w:rsidR="00EA3AC1" w:rsidRDefault="00EA3AC1" w:rsidP="00EA3AC1">
      <w:pPr>
        <w:pStyle w:val="2"/>
        <w:spacing w:before="0" w:after="0"/>
      </w:pPr>
      <w:r>
        <w:t>表</w:t>
      </w:r>
      <w:r>
        <w:t xml:space="preserve"> 7</w:t>
      </w:r>
      <w:r>
        <w:t>：</w:t>
      </w:r>
      <w:r>
        <w:t xml:space="preserve"> </w:t>
      </w:r>
      <w:r>
        <w:t>五条巡检路线的巡检方案</w:t>
      </w:r>
    </w:p>
    <w:tbl>
      <w:tblPr>
        <w:tblW w:w="0" w:type="auto"/>
        <w:tblInd w:w="11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746"/>
        <w:gridCol w:w="1630"/>
        <w:gridCol w:w="1121"/>
        <w:gridCol w:w="1714"/>
        <w:gridCol w:w="1328"/>
      </w:tblGrid>
      <w:tr w:rsidR="00EA3AC1" w14:paraId="6F87CF9C" w14:textId="77777777" w:rsidTr="001D0E79">
        <w:trPr>
          <w:trHeight w:val="620"/>
        </w:trPr>
        <w:tc>
          <w:tcPr>
            <w:tcW w:w="2746" w:type="dxa"/>
            <w:tcBorders>
              <w:left w:val="nil"/>
              <w:bottom w:val="single" w:sz="4" w:space="0" w:color="000000"/>
              <w:right w:val="single" w:sz="4" w:space="0" w:color="000000"/>
            </w:tcBorders>
          </w:tcPr>
          <w:p w14:paraId="0DF75252" w14:textId="77777777" w:rsidR="00EA3AC1" w:rsidRDefault="00EA3AC1" w:rsidP="00EA3AC1">
            <w:pPr>
              <w:pStyle w:val="TableParagraph"/>
              <w:spacing w:line="240" w:lineRule="auto"/>
              <w:ind w:firstLine="420"/>
              <w:rPr>
                <w:sz w:val="21"/>
              </w:rPr>
            </w:pPr>
            <w:proofErr w:type="spellStart"/>
            <w:r>
              <w:rPr>
                <w:sz w:val="21"/>
              </w:rPr>
              <w:t>路线</w:t>
            </w:r>
            <w:proofErr w:type="spellEnd"/>
          </w:p>
        </w:tc>
        <w:tc>
          <w:tcPr>
            <w:tcW w:w="1630" w:type="dxa"/>
            <w:tcBorders>
              <w:left w:val="single" w:sz="4" w:space="0" w:color="000000"/>
              <w:bottom w:val="single" w:sz="4" w:space="0" w:color="000000"/>
              <w:right w:val="single" w:sz="4" w:space="0" w:color="000000"/>
            </w:tcBorders>
          </w:tcPr>
          <w:p w14:paraId="641DD1E7" w14:textId="77777777" w:rsidR="00EA3AC1" w:rsidRDefault="00EA3AC1" w:rsidP="00EA3AC1">
            <w:pPr>
              <w:pStyle w:val="TableParagraph"/>
              <w:spacing w:line="240" w:lineRule="auto"/>
              <w:ind w:firstLine="420"/>
              <w:rPr>
                <w:sz w:val="21"/>
              </w:rPr>
            </w:pPr>
            <w:proofErr w:type="spellStart"/>
            <w:r>
              <w:rPr>
                <w:sz w:val="21"/>
              </w:rPr>
              <w:t>路线行走时间</w:t>
            </w:r>
            <w:proofErr w:type="spellEnd"/>
          </w:p>
        </w:tc>
        <w:tc>
          <w:tcPr>
            <w:tcW w:w="1121" w:type="dxa"/>
            <w:tcBorders>
              <w:left w:val="single" w:sz="4" w:space="0" w:color="000000"/>
              <w:bottom w:val="single" w:sz="4" w:space="0" w:color="000000"/>
              <w:right w:val="single" w:sz="4" w:space="0" w:color="000000"/>
            </w:tcBorders>
          </w:tcPr>
          <w:p w14:paraId="670A7B02" w14:textId="77777777" w:rsidR="00EA3AC1" w:rsidRDefault="00EA3AC1" w:rsidP="00EA3AC1">
            <w:pPr>
              <w:pStyle w:val="TableParagraph"/>
              <w:spacing w:line="240" w:lineRule="auto"/>
              <w:ind w:firstLine="420"/>
              <w:rPr>
                <w:sz w:val="21"/>
              </w:rPr>
            </w:pPr>
            <w:proofErr w:type="spellStart"/>
            <w:r>
              <w:rPr>
                <w:sz w:val="21"/>
              </w:rPr>
              <w:t>巡检耗时</w:t>
            </w:r>
            <w:proofErr w:type="spellEnd"/>
          </w:p>
        </w:tc>
        <w:tc>
          <w:tcPr>
            <w:tcW w:w="1714" w:type="dxa"/>
            <w:tcBorders>
              <w:left w:val="single" w:sz="4" w:space="0" w:color="000000"/>
              <w:bottom w:val="single" w:sz="4" w:space="0" w:color="000000"/>
              <w:right w:val="single" w:sz="4" w:space="0" w:color="000000"/>
            </w:tcBorders>
          </w:tcPr>
          <w:p w14:paraId="181DF1BE" w14:textId="77777777" w:rsidR="00EA3AC1" w:rsidRDefault="00EA3AC1" w:rsidP="00EA3AC1">
            <w:pPr>
              <w:pStyle w:val="TableParagraph"/>
              <w:spacing w:line="240" w:lineRule="auto"/>
              <w:ind w:firstLine="420"/>
              <w:rPr>
                <w:sz w:val="21"/>
              </w:rPr>
            </w:pPr>
            <w:proofErr w:type="spellStart"/>
            <w:r>
              <w:rPr>
                <w:sz w:val="21"/>
              </w:rPr>
              <w:t>单次往返时间</w:t>
            </w:r>
            <w:proofErr w:type="spellEnd"/>
          </w:p>
        </w:tc>
        <w:tc>
          <w:tcPr>
            <w:tcW w:w="1328" w:type="dxa"/>
            <w:tcBorders>
              <w:left w:val="single" w:sz="4" w:space="0" w:color="000000"/>
              <w:bottom w:val="single" w:sz="4" w:space="0" w:color="000000"/>
              <w:right w:val="nil"/>
            </w:tcBorders>
          </w:tcPr>
          <w:p w14:paraId="4FCFBCB8" w14:textId="77777777" w:rsidR="00EA3AC1" w:rsidRDefault="00EA3AC1" w:rsidP="00EA3AC1">
            <w:pPr>
              <w:pStyle w:val="TableParagraph"/>
              <w:spacing w:line="240" w:lineRule="auto"/>
              <w:ind w:firstLine="420"/>
              <w:rPr>
                <w:sz w:val="21"/>
              </w:rPr>
            </w:pPr>
            <w:proofErr w:type="spellStart"/>
            <w:r>
              <w:rPr>
                <w:sz w:val="21"/>
              </w:rPr>
              <w:t>巡检点个数</w:t>
            </w:r>
            <w:proofErr w:type="spellEnd"/>
          </w:p>
        </w:tc>
      </w:tr>
      <w:tr w:rsidR="00EA3AC1" w14:paraId="480EAE9E" w14:textId="77777777" w:rsidTr="001D0E79">
        <w:trPr>
          <w:trHeight w:val="620"/>
        </w:trPr>
        <w:tc>
          <w:tcPr>
            <w:tcW w:w="2746" w:type="dxa"/>
            <w:tcBorders>
              <w:top w:val="single" w:sz="4" w:space="0" w:color="000000"/>
              <w:left w:val="nil"/>
              <w:bottom w:val="single" w:sz="4" w:space="0" w:color="000000"/>
              <w:right w:val="single" w:sz="4" w:space="0" w:color="000000"/>
            </w:tcBorders>
          </w:tcPr>
          <w:p w14:paraId="48347BAC" w14:textId="77777777" w:rsidR="00EA3AC1" w:rsidRDefault="00EA3AC1" w:rsidP="00EA3AC1">
            <w:pPr>
              <w:pStyle w:val="TableParagraph"/>
              <w:spacing w:line="240" w:lineRule="auto"/>
              <w:ind w:firstLine="420"/>
              <w:rPr>
                <w:sz w:val="21"/>
              </w:rPr>
            </w:pPr>
            <w:r>
              <w:rPr>
                <w:rFonts w:ascii="Calibri" w:hAnsi="Calibri"/>
                <w:sz w:val="21"/>
              </w:rPr>
              <w:t>22</w:t>
            </w:r>
            <w:r>
              <w:rPr>
                <w:sz w:val="21"/>
              </w:rPr>
              <w:t>→</w:t>
            </w:r>
            <w:r>
              <w:rPr>
                <w:rFonts w:ascii="Calibri" w:hAnsi="Calibri"/>
                <w:sz w:val="21"/>
              </w:rPr>
              <w:t>21</w:t>
            </w:r>
            <w:r>
              <w:rPr>
                <w:sz w:val="21"/>
              </w:rPr>
              <w:t>→</w:t>
            </w:r>
            <w:r>
              <w:rPr>
                <w:rFonts w:ascii="Calibri" w:hAnsi="Calibri"/>
                <w:sz w:val="21"/>
              </w:rPr>
              <w:t>4</w:t>
            </w:r>
            <w:r>
              <w:rPr>
                <w:sz w:val="21"/>
              </w:rPr>
              <w:t>→</w:t>
            </w:r>
            <w:r>
              <w:rPr>
                <w:rFonts w:ascii="Calibri" w:hAnsi="Calibri"/>
                <w:sz w:val="21"/>
              </w:rPr>
              <w:t>2</w:t>
            </w:r>
            <w:r>
              <w:rPr>
                <w:sz w:val="21"/>
              </w:rPr>
              <w:t>→</w:t>
            </w:r>
            <w:r>
              <w:rPr>
                <w:rFonts w:ascii="Calibri" w:hAnsi="Calibri"/>
                <w:sz w:val="21"/>
              </w:rPr>
              <w:t>1</w:t>
            </w:r>
            <w:r>
              <w:rPr>
                <w:sz w:val="21"/>
              </w:rPr>
              <w:t>→</w:t>
            </w:r>
            <w:r>
              <w:rPr>
                <w:rFonts w:ascii="Calibri" w:hAnsi="Calibri"/>
                <w:sz w:val="21"/>
              </w:rPr>
              <w:t>2</w:t>
            </w:r>
            <w:r>
              <w:rPr>
                <w:sz w:val="21"/>
              </w:rPr>
              <w:t>→</w:t>
            </w:r>
            <w:r>
              <w:rPr>
                <w:rFonts w:ascii="Calibri" w:hAnsi="Calibri"/>
                <w:sz w:val="21"/>
              </w:rPr>
              <w:t>3</w:t>
            </w:r>
            <w:r>
              <w:rPr>
                <w:sz w:val="21"/>
              </w:rPr>
              <w:t>→</w:t>
            </w:r>
          </w:p>
          <w:p w14:paraId="207953D2" w14:textId="77777777" w:rsidR="00EA3AC1" w:rsidRDefault="00EA3AC1" w:rsidP="00EA3AC1">
            <w:pPr>
              <w:pStyle w:val="TableParagraph"/>
              <w:spacing w:line="240" w:lineRule="auto"/>
              <w:ind w:firstLine="420"/>
              <w:rPr>
                <w:rFonts w:ascii="Calibri" w:hAnsi="Calibri"/>
                <w:sz w:val="21"/>
              </w:rPr>
            </w:pPr>
            <w:r>
              <w:rPr>
                <w:rFonts w:ascii="Calibri" w:hAnsi="Calibri"/>
                <w:sz w:val="21"/>
              </w:rPr>
              <w:t>6</w:t>
            </w:r>
            <w:r>
              <w:rPr>
                <w:sz w:val="21"/>
              </w:rPr>
              <w:t>→</w:t>
            </w:r>
            <w:r>
              <w:rPr>
                <w:rFonts w:ascii="Calibri" w:hAnsi="Calibri"/>
                <w:sz w:val="21"/>
              </w:rPr>
              <w:t>14</w:t>
            </w:r>
            <w:r>
              <w:rPr>
                <w:sz w:val="21"/>
              </w:rPr>
              <w:t>→</w:t>
            </w:r>
            <w:r>
              <w:rPr>
                <w:rFonts w:ascii="Calibri" w:hAnsi="Calibri"/>
                <w:sz w:val="21"/>
              </w:rPr>
              <w:t>6</w:t>
            </w:r>
            <w:r>
              <w:rPr>
                <w:sz w:val="21"/>
              </w:rPr>
              <w:t>→</w:t>
            </w:r>
            <w:r>
              <w:rPr>
                <w:rFonts w:ascii="Calibri" w:hAnsi="Calibri"/>
                <w:sz w:val="21"/>
              </w:rPr>
              <w:t>3</w:t>
            </w:r>
            <w:r>
              <w:rPr>
                <w:sz w:val="21"/>
              </w:rPr>
              <w:t>→</w:t>
            </w:r>
            <w:r>
              <w:rPr>
                <w:rFonts w:ascii="Calibri" w:hAnsi="Calibri"/>
                <w:sz w:val="21"/>
              </w:rPr>
              <w:t>2</w:t>
            </w:r>
            <w:r>
              <w:rPr>
                <w:sz w:val="21"/>
              </w:rPr>
              <w:t>→</w:t>
            </w:r>
            <w:r>
              <w:rPr>
                <w:rFonts w:ascii="Calibri" w:hAnsi="Calibri"/>
                <w:sz w:val="21"/>
              </w:rPr>
              <w:t>4</w:t>
            </w:r>
            <w:r>
              <w:rPr>
                <w:sz w:val="21"/>
              </w:rPr>
              <w:t>→</w:t>
            </w:r>
            <w:r>
              <w:rPr>
                <w:rFonts w:ascii="Calibri" w:hAnsi="Calibri"/>
                <w:sz w:val="21"/>
              </w:rPr>
              <w:t>21</w:t>
            </w:r>
          </w:p>
        </w:tc>
        <w:tc>
          <w:tcPr>
            <w:tcW w:w="1630" w:type="dxa"/>
            <w:tcBorders>
              <w:top w:val="single" w:sz="4" w:space="0" w:color="000000"/>
              <w:left w:val="single" w:sz="4" w:space="0" w:color="000000"/>
              <w:bottom w:val="single" w:sz="4" w:space="0" w:color="000000"/>
              <w:right w:val="single" w:sz="4" w:space="0" w:color="000000"/>
            </w:tcBorders>
          </w:tcPr>
          <w:p w14:paraId="69916D10" w14:textId="77777777" w:rsidR="00EA3AC1" w:rsidRDefault="00EA3AC1" w:rsidP="00EA3AC1">
            <w:pPr>
              <w:pStyle w:val="TableParagraph"/>
              <w:spacing w:line="240" w:lineRule="auto"/>
              <w:ind w:firstLine="281"/>
              <w:jc w:val="left"/>
              <w:rPr>
                <w:b/>
                <w:sz w:val="14"/>
              </w:rPr>
            </w:pPr>
          </w:p>
          <w:p w14:paraId="0B11ED7C" w14:textId="77777777" w:rsidR="00EA3AC1" w:rsidRDefault="00EA3AC1" w:rsidP="00EA3AC1">
            <w:pPr>
              <w:pStyle w:val="TableParagraph"/>
              <w:spacing w:line="240" w:lineRule="auto"/>
              <w:ind w:firstLine="420"/>
              <w:rPr>
                <w:rFonts w:ascii="Calibri"/>
                <w:sz w:val="21"/>
              </w:rPr>
            </w:pPr>
            <w:r>
              <w:rPr>
                <w:rFonts w:ascii="Calibri"/>
                <w:sz w:val="21"/>
              </w:rPr>
              <w:t>20</w:t>
            </w:r>
          </w:p>
        </w:tc>
        <w:tc>
          <w:tcPr>
            <w:tcW w:w="1121" w:type="dxa"/>
            <w:tcBorders>
              <w:top w:val="single" w:sz="4" w:space="0" w:color="000000"/>
              <w:left w:val="single" w:sz="4" w:space="0" w:color="000000"/>
              <w:bottom w:val="single" w:sz="4" w:space="0" w:color="000000"/>
              <w:right w:val="single" w:sz="4" w:space="0" w:color="000000"/>
            </w:tcBorders>
          </w:tcPr>
          <w:p w14:paraId="49D06C63" w14:textId="77777777" w:rsidR="00EA3AC1" w:rsidRDefault="00EA3AC1" w:rsidP="00EA3AC1">
            <w:pPr>
              <w:pStyle w:val="TableParagraph"/>
              <w:spacing w:line="240" w:lineRule="auto"/>
              <w:ind w:firstLine="281"/>
              <w:jc w:val="left"/>
              <w:rPr>
                <w:b/>
                <w:sz w:val="14"/>
              </w:rPr>
            </w:pPr>
          </w:p>
          <w:p w14:paraId="5BDAF099" w14:textId="77777777" w:rsidR="00EA3AC1" w:rsidRDefault="00EA3AC1" w:rsidP="00EA3AC1">
            <w:pPr>
              <w:pStyle w:val="TableParagraph"/>
              <w:spacing w:line="240" w:lineRule="auto"/>
              <w:ind w:firstLine="420"/>
              <w:rPr>
                <w:rFonts w:ascii="Calibri"/>
                <w:sz w:val="21"/>
              </w:rPr>
            </w:pPr>
            <w:r>
              <w:rPr>
                <w:rFonts w:ascii="Calibri"/>
                <w:sz w:val="21"/>
              </w:rPr>
              <w:t>17</w:t>
            </w:r>
          </w:p>
        </w:tc>
        <w:tc>
          <w:tcPr>
            <w:tcW w:w="1714" w:type="dxa"/>
            <w:tcBorders>
              <w:top w:val="single" w:sz="4" w:space="0" w:color="000000"/>
              <w:left w:val="single" w:sz="4" w:space="0" w:color="000000"/>
              <w:bottom w:val="single" w:sz="4" w:space="0" w:color="000000"/>
              <w:right w:val="single" w:sz="4" w:space="0" w:color="000000"/>
            </w:tcBorders>
          </w:tcPr>
          <w:p w14:paraId="794D073A" w14:textId="77777777" w:rsidR="00EA3AC1" w:rsidRDefault="00EA3AC1" w:rsidP="00EA3AC1">
            <w:pPr>
              <w:pStyle w:val="TableParagraph"/>
              <w:spacing w:line="240" w:lineRule="auto"/>
              <w:ind w:firstLine="281"/>
              <w:jc w:val="left"/>
              <w:rPr>
                <w:b/>
                <w:sz w:val="14"/>
              </w:rPr>
            </w:pPr>
          </w:p>
          <w:p w14:paraId="1B1B409F" w14:textId="77777777" w:rsidR="00EA3AC1" w:rsidRDefault="00EA3AC1" w:rsidP="00EA3AC1">
            <w:pPr>
              <w:pStyle w:val="TableParagraph"/>
              <w:spacing w:line="240" w:lineRule="auto"/>
              <w:ind w:firstLine="420"/>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7F8AD3AC" w14:textId="77777777" w:rsidR="00EA3AC1" w:rsidRDefault="00EA3AC1" w:rsidP="00EA3AC1">
            <w:pPr>
              <w:pStyle w:val="TableParagraph"/>
              <w:spacing w:line="240" w:lineRule="auto"/>
              <w:ind w:firstLine="281"/>
              <w:jc w:val="left"/>
              <w:rPr>
                <w:b/>
                <w:sz w:val="14"/>
              </w:rPr>
            </w:pPr>
          </w:p>
          <w:p w14:paraId="0BE76B5E" w14:textId="77777777" w:rsidR="00EA3AC1" w:rsidRDefault="00EA3AC1" w:rsidP="00EA3AC1">
            <w:pPr>
              <w:pStyle w:val="TableParagraph"/>
              <w:spacing w:line="240" w:lineRule="auto"/>
              <w:ind w:firstLine="420"/>
              <w:rPr>
                <w:rFonts w:ascii="Calibri"/>
                <w:sz w:val="21"/>
              </w:rPr>
            </w:pPr>
            <w:r>
              <w:rPr>
                <w:rFonts w:ascii="Calibri"/>
                <w:sz w:val="21"/>
              </w:rPr>
              <w:t>6</w:t>
            </w:r>
          </w:p>
        </w:tc>
      </w:tr>
      <w:tr w:rsidR="00EA3AC1" w14:paraId="326D78A9" w14:textId="77777777" w:rsidTr="001D0E79">
        <w:trPr>
          <w:trHeight w:val="620"/>
        </w:trPr>
        <w:tc>
          <w:tcPr>
            <w:tcW w:w="2746" w:type="dxa"/>
            <w:tcBorders>
              <w:top w:val="single" w:sz="4" w:space="0" w:color="000000"/>
              <w:left w:val="nil"/>
              <w:bottom w:val="single" w:sz="4" w:space="0" w:color="000000"/>
              <w:right w:val="single" w:sz="4" w:space="0" w:color="000000"/>
            </w:tcBorders>
          </w:tcPr>
          <w:p w14:paraId="764DC973" w14:textId="77777777" w:rsidR="00EA3AC1" w:rsidRDefault="00EA3AC1" w:rsidP="00EA3AC1">
            <w:pPr>
              <w:pStyle w:val="TableParagraph"/>
              <w:spacing w:line="240" w:lineRule="auto"/>
              <w:ind w:firstLine="420"/>
              <w:rPr>
                <w:rFonts w:ascii="Calibri" w:hAnsi="Calibri"/>
                <w:sz w:val="21"/>
              </w:rPr>
            </w:pPr>
            <w:r>
              <w:rPr>
                <w:rFonts w:ascii="Calibri" w:hAnsi="Calibri"/>
                <w:sz w:val="21"/>
              </w:rPr>
              <w:t>22</w:t>
            </w:r>
            <w:r>
              <w:rPr>
                <w:sz w:val="21"/>
              </w:rPr>
              <w:t>→</w:t>
            </w:r>
            <w:r>
              <w:rPr>
                <w:rFonts w:ascii="Calibri" w:hAnsi="Calibri"/>
                <w:sz w:val="21"/>
              </w:rPr>
              <w:t>20</w:t>
            </w:r>
            <w:r>
              <w:rPr>
                <w:sz w:val="21"/>
              </w:rPr>
              <w:t>→</w:t>
            </w:r>
            <w:r>
              <w:rPr>
                <w:rFonts w:ascii="Calibri" w:hAnsi="Calibri"/>
                <w:sz w:val="21"/>
              </w:rPr>
              <w:t>19</w:t>
            </w:r>
            <w:r>
              <w:rPr>
                <w:sz w:val="21"/>
              </w:rPr>
              <w:t>→</w:t>
            </w:r>
            <w:r>
              <w:rPr>
                <w:rFonts w:ascii="Calibri" w:hAnsi="Calibri"/>
                <w:sz w:val="21"/>
              </w:rPr>
              <w:t>2</w:t>
            </w:r>
            <w:r>
              <w:rPr>
                <w:sz w:val="21"/>
              </w:rPr>
              <w:t>→</w:t>
            </w:r>
            <w:r>
              <w:rPr>
                <w:rFonts w:ascii="Calibri" w:hAnsi="Calibri"/>
                <w:sz w:val="21"/>
              </w:rPr>
              <w:t>3</w:t>
            </w:r>
            <w:r>
              <w:rPr>
                <w:sz w:val="21"/>
              </w:rPr>
              <w:t>→</w:t>
            </w:r>
            <w:r>
              <w:rPr>
                <w:rFonts w:ascii="Calibri" w:hAnsi="Calibri"/>
                <w:sz w:val="21"/>
              </w:rPr>
              <w:t>5</w:t>
            </w:r>
            <w:r>
              <w:rPr>
                <w:sz w:val="21"/>
              </w:rPr>
              <w:t>→</w:t>
            </w:r>
            <w:r>
              <w:rPr>
                <w:rFonts w:ascii="Calibri" w:hAnsi="Calibri"/>
                <w:sz w:val="21"/>
              </w:rPr>
              <w:t>7</w:t>
            </w:r>
          </w:p>
          <w:p w14:paraId="213629C1" w14:textId="77777777" w:rsidR="00EA3AC1" w:rsidRDefault="00EA3AC1" w:rsidP="00EA3AC1">
            <w:pPr>
              <w:pStyle w:val="TableParagraph"/>
              <w:spacing w:line="240" w:lineRule="auto"/>
              <w:ind w:firstLine="420"/>
              <w:rPr>
                <w:rFonts w:ascii="Calibri" w:hAnsi="Calibri"/>
                <w:sz w:val="21"/>
              </w:rPr>
            </w:pPr>
            <w:r>
              <w:rPr>
                <w:sz w:val="21"/>
              </w:rPr>
              <w:t>→</w:t>
            </w:r>
            <w:r>
              <w:rPr>
                <w:rFonts w:ascii="Calibri" w:hAnsi="Calibri"/>
                <w:sz w:val="21"/>
              </w:rPr>
              <w:t>5</w:t>
            </w:r>
            <w:r>
              <w:rPr>
                <w:sz w:val="21"/>
              </w:rPr>
              <w:t>→</w:t>
            </w:r>
            <w:r>
              <w:rPr>
                <w:rFonts w:ascii="Calibri" w:hAnsi="Calibri"/>
                <w:sz w:val="21"/>
              </w:rPr>
              <w:t>3</w:t>
            </w:r>
            <w:r>
              <w:rPr>
                <w:sz w:val="21"/>
              </w:rPr>
              <w:t>→</w:t>
            </w:r>
            <w:r>
              <w:rPr>
                <w:rFonts w:ascii="Calibri" w:hAnsi="Calibri"/>
                <w:sz w:val="21"/>
              </w:rPr>
              <w:t>2</w:t>
            </w:r>
            <w:r>
              <w:rPr>
                <w:sz w:val="21"/>
              </w:rPr>
              <w:t>→</w:t>
            </w:r>
            <w:r>
              <w:rPr>
                <w:rFonts w:ascii="Calibri" w:hAnsi="Calibri"/>
                <w:sz w:val="21"/>
              </w:rPr>
              <w:t>19</w:t>
            </w:r>
            <w:r>
              <w:rPr>
                <w:sz w:val="21"/>
              </w:rPr>
              <w:t>→</w:t>
            </w:r>
            <w:r>
              <w:rPr>
                <w:rFonts w:ascii="Calibri" w:hAnsi="Calibri"/>
                <w:sz w:val="21"/>
              </w:rPr>
              <w:t>20</w:t>
            </w:r>
          </w:p>
        </w:tc>
        <w:tc>
          <w:tcPr>
            <w:tcW w:w="1630" w:type="dxa"/>
            <w:tcBorders>
              <w:top w:val="single" w:sz="4" w:space="0" w:color="000000"/>
              <w:left w:val="single" w:sz="4" w:space="0" w:color="000000"/>
              <w:bottom w:val="single" w:sz="4" w:space="0" w:color="000000"/>
              <w:right w:val="single" w:sz="4" w:space="0" w:color="000000"/>
            </w:tcBorders>
          </w:tcPr>
          <w:p w14:paraId="35EC9706" w14:textId="77777777" w:rsidR="00EA3AC1" w:rsidRDefault="00EA3AC1" w:rsidP="00EA3AC1">
            <w:pPr>
              <w:pStyle w:val="TableParagraph"/>
              <w:spacing w:line="240" w:lineRule="auto"/>
              <w:ind w:firstLine="281"/>
              <w:jc w:val="left"/>
              <w:rPr>
                <w:b/>
                <w:sz w:val="14"/>
              </w:rPr>
            </w:pPr>
          </w:p>
          <w:p w14:paraId="506A86B6" w14:textId="77777777" w:rsidR="00EA3AC1" w:rsidRDefault="00EA3AC1" w:rsidP="00EA3AC1">
            <w:pPr>
              <w:pStyle w:val="TableParagraph"/>
              <w:spacing w:line="240" w:lineRule="auto"/>
              <w:ind w:firstLine="420"/>
              <w:rPr>
                <w:rFonts w:ascii="Calibri"/>
                <w:sz w:val="21"/>
              </w:rPr>
            </w:pPr>
            <w:r>
              <w:rPr>
                <w:rFonts w:ascii="Calibri"/>
                <w:sz w:val="21"/>
              </w:rPr>
              <w:t>24</w:t>
            </w:r>
          </w:p>
        </w:tc>
        <w:tc>
          <w:tcPr>
            <w:tcW w:w="1121" w:type="dxa"/>
            <w:tcBorders>
              <w:top w:val="single" w:sz="4" w:space="0" w:color="000000"/>
              <w:left w:val="single" w:sz="4" w:space="0" w:color="000000"/>
              <w:bottom w:val="single" w:sz="4" w:space="0" w:color="000000"/>
              <w:right w:val="single" w:sz="4" w:space="0" w:color="000000"/>
            </w:tcBorders>
          </w:tcPr>
          <w:p w14:paraId="21BEE38A" w14:textId="77777777" w:rsidR="00EA3AC1" w:rsidRDefault="00EA3AC1" w:rsidP="00EA3AC1">
            <w:pPr>
              <w:pStyle w:val="TableParagraph"/>
              <w:spacing w:line="240" w:lineRule="auto"/>
              <w:ind w:firstLine="281"/>
              <w:jc w:val="left"/>
              <w:rPr>
                <w:b/>
                <w:sz w:val="14"/>
              </w:rPr>
            </w:pPr>
          </w:p>
          <w:p w14:paraId="332BDC6E" w14:textId="77777777" w:rsidR="00EA3AC1" w:rsidRDefault="00EA3AC1" w:rsidP="00EA3AC1">
            <w:pPr>
              <w:pStyle w:val="TableParagraph"/>
              <w:spacing w:line="240" w:lineRule="auto"/>
              <w:ind w:firstLine="420"/>
              <w:rPr>
                <w:rFonts w:ascii="Calibri"/>
                <w:sz w:val="21"/>
              </w:rPr>
            </w:pPr>
            <w:r>
              <w:rPr>
                <w:rFonts w:ascii="Calibri"/>
                <w:sz w:val="21"/>
              </w:rPr>
              <w:t>11</w:t>
            </w:r>
          </w:p>
        </w:tc>
        <w:tc>
          <w:tcPr>
            <w:tcW w:w="1714" w:type="dxa"/>
            <w:tcBorders>
              <w:top w:val="single" w:sz="4" w:space="0" w:color="000000"/>
              <w:left w:val="single" w:sz="4" w:space="0" w:color="000000"/>
              <w:bottom w:val="single" w:sz="4" w:space="0" w:color="000000"/>
              <w:right w:val="single" w:sz="4" w:space="0" w:color="000000"/>
            </w:tcBorders>
          </w:tcPr>
          <w:p w14:paraId="34B443C0" w14:textId="77777777" w:rsidR="00EA3AC1" w:rsidRDefault="00EA3AC1" w:rsidP="00EA3AC1">
            <w:pPr>
              <w:pStyle w:val="TableParagraph"/>
              <w:spacing w:line="240" w:lineRule="auto"/>
              <w:ind w:firstLine="281"/>
              <w:jc w:val="left"/>
              <w:rPr>
                <w:b/>
                <w:sz w:val="14"/>
              </w:rPr>
            </w:pPr>
          </w:p>
          <w:p w14:paraId="0297E3C9" w14:textId="77777777" w:rsidR="00EA3AC1" w:rsidRDefault="00EA3AC1" w:rsidP="00EA3AC1">
            <w:pPr>
              <w:pStyle w:val="TableParagraph"/>
              <w:spacing w:line="240" w:lineRule="auto"/>
              <w:ind w:firstLine="420"/>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180A50FE" w14:textId="77777777" w:rsidR="00EA3AC1" w:rsidRDefault="00EA3AC1" w:rsidP="00EA3AC1">
            <w:pPr>
              <w:pStyle w:val="TableParagraph"/>
              <w:spacing w:line="240" w:lineRule="auto"/>
              <w:ind w:firstLine="281"/>
              <w:jc w:val="left"/>
              <w:rPr>
                <w:b/>
                <w:sz w:val="14"/>
              </w:rPr>
            </w:pPr>
          </w:p>
          <w:p w14:paraId="5ED1D1E0" w14:textId="77777777" w:rsidR="00EA3AC1" w:rsidRDefault="00EA3AC1" w:rsidP="00EA3AC1">
            <w:pPr>
              <w:pStyle w:val="TableParagraph"/>
              <w:spacing w:line="240" w:lineRule="auto"/>
              <w:ind w:firstLine="420"/>
              <w:rPr>
                <w:rFonts w:ascii="Calibri"/>
                <w:sz w:val="21"/>
              </w:rPr>
            </w:pPr>
            <w:r>
              <w:rPr>
                <w:rFonts w:ascii="Calibri"/>
                <w:sz w:val="21"/>
              </w:rPr>
              <w:t>5</w:t>
            </w:r>
          </w:p>
        </w:tc>
      </w:tr>
      <w:tr w:rsidR="00EA3AC1" w14:paraId="6454E28C" w14:textId="77777777" w:rsidTr="001D0E79">
        <w:trPr>
          <w:trHeight w:val="620"/>
        </w:trPr>
        <w:tc>
          <w:tcPr>
            <w:tcW w:w="2746" w:type="dxa"/>
            <w:tcBorders>
              <w:top w:val="single" w:sz="4" w:space="0" w:color="000000"/>
              <w:left w:val="nil"/>
              <w:bottom w:val="single" w:sz="4" w:space="0" w:color="000000"/>
              <w:right w:val="single" w:sz="4" w:space="0" w:color="000000"/>
            </w:tcBorders>
          </w:tcPr>
          <w:p w14:paraId="2CBAAFA8" w14:textId="77777777" w:rsidR="00EA3AC1" w:rsidRDefault="00EA3AC1" w:rsidP="00EA3AC1">
            <w:pPr>
              <w:pStyle w:val="TableParagraph"/>
              <w:spacing w:line="240" w:lineRule="auto"/>
              <w:ind w:firstLine="420"/>
              <w:rPr>
                <w:sz w:val="21"/>
              </w:rPr>
            </w:pPr>
            <w:r>
              <w:rPr>
                <w:rFonts w:ascii="Calibri" w:hAnsi="Calibri"/>
                <w:sz w:val="21"/>
              </w:rPr>
              <w:t>22</w:t>
            </w:r>
            <w:r>
              <w:rPr>
                <w:sz w:val="21"/>
              </w:rPr>
              <w:t>→</w:t>
            </w:r>
            <w:r>
              <w:rPr>
                <w:rFonts w:ascii="Calibri" w:hAnsi="Calibri"/>
                <w:sz w:val="21"/>
              </w:rPr>
              <w:t>23</w:t>
            </w:r>
            <w:r>
              <w:rPr>
                <w:sz w:val="21"/>
              </w:rPr>
              <w:t>→</w:t>
            </w:r>
            <w:r>
              <w:rPr>
                <w:rFonts w:ascii="Calibri" w:hAnsi="Calibri"/>
                <w:sz w:val="21"/>
              </w:rPr>
              <w:t>24</w:t>
            </w:r>
            <w:r>
              <w:rPr>
                <w:sz w:val="21"/>
              </w:rPr>
              <w:t>→</w:t>
            </w:r>
            <w:r>
              <w:rPr>
                <w:rFonts w:ascii="Calibri" w:hAnsi="Calibri"/>
                <w:sz w:val="21"/>
              </w:rPr>
              <w:t>9</w:t>
            </w:r>
            <w:r>
              <w:rPr>
                <w:sz w:val="21"/>
              </w:rPr>
              <w:t>→</w:t>
            </w:r>
            <w:r>
              <w:rPr>
                <w:rFonts w:ascii="Calibri" w:hAnsi="Calibri"/>
                <w:sz w:val="21"/>
              </w:rPr>
              <w:t>25</w:t>
            </w:r>
            <w:r>
              <w:rPr>
                <w:sz w:val="21"/>
              </w:rPr>
              <w:t>→</w:t>
            </w:r>
            <w:r>
              <w:rPr>
                <w:rFonts w:ascii="Calibri" w:hAnsi="Calibri"/>
                <w:sz w:val="21"/>
              </w:rPr>
              <w:t>26</w:t>
            </w:r>
            <w:r>
              <w:rPr>
                <w:sz w:val="21"/>
              </w:rPr>
              <w:t>→</w:t>
            </w:r>
          </w:p>
          <w:p w14:paraId="10F185B8" w14:textId="77777777" w:rsidR="00EA3AC1" w:rsidRDefault="00EA3AC1" w:rsidP="00EA3AC1">
            <w:pPr>
              <w:pStyle w:val="TableParagraph"/>
              <w:spacing w:line="240" w:lineRule="auto"/>
              <w:ind w:firstLine="420"/>
              <w:rPr>
                <w:rFonts w:ascii="Calibri" w:hAnsi="Calibri"/>
                <w:sz w:val="21"/>
              </w:rPr>
            </w:pPr>
            <w:r>
              <w:rPr>
                <w:rFonts w:ascii="Calibri" w:hAnsi="Calibri"/>
                <w:sz w:val="21"/>
              </w:rPr>
              <w:t>25</w:t>
            </w:r>
            <w:r>
              <w:rPr>
                <w:sz w:val="21"/>
              </w:rPr>
              <w:t>→</w:t>
            </w:r>
            <w:r>
              <w:rPr>
                <w:rFonts w:ascii="Calibri" w:hAnsi="Calibri"/>
                <w:sz w:val="21"/>
              </w:rPr>
              <w:t>9</w:t>
            </w:r>
            <w:r>
              <w:rPr>
                <w:sz w:val="21"/>
              </w:rPr>
              <w:t>→</w:t>
            </w:r>
            <w:r>
              <w:rPr>
                <w:rFonts w:ascii="Calibri" w:hAnsi="Calibri"/>
                <w:sz w:val="21"/>
              </w:rPr>
              <w:t>24</w:t>
            </w:r>
            <w:r>
              <w:rPr>
                <w:sz w:val="21"/>
              </w:rPr>
              <w:t>→</w:t>
            </w:r>
            <w:r>
              <w:rPr>
                <w:rFonts w:ascii="Calibri" w:hAnsi="Calibri"/>
                <w:sz w:val="21"/>
              </w:rPr>
              <w:t>23</w:t>
            </w:r>
            <w:r>
              <w:rPr>
                <w:sz w:val="21"/>
              </w:rPr>
              <w:t>→</w:t>
            </w:r>
            <w:r>
              <w:rPr>
                <w:rFonts w:ascii="Calibri" w:hAnsi="Calibri"/>
                <w:sz w:val="21"/>
              </w:rPr>
              <w:t>22</w:t>
            </w:r>
          </w:p>
        </w:tc>
        <w:tc>
          <w:tcPr>
            <w:tcW w:w="1630" w:type="dxa"/>
            <w:tcBorders>
              <w:top w:val="single" w:sz="4" w:space="0" w:color="000000"/>
              <w:left w:val="single" w:sz="4" w:space="0" w:color="000000"/>
              <w:bottom w:val="single" w:sz="4" w:space="0" w:color="000000"/>
              <w:right w:val="single" w:sz="4" w:space="0" w:color="000000"/>
            </w:tcBorders>
          </w:tcPr>
          <w:p w14:paraId="1CA3947A" w14:textId="77777777" w:rsidR="00EA3AC1" w:rsidRDefault="00EA3AC1" w:rsidP="00EA3AC1">
            <w:pPr>
              <w:pStyle w:val="TableParagraph"/>
              <w:spacing w:line="240" w:lineRule="auto"/>
              <w:ind w:firstLine="281"/>
              <w:jc w:val="left"/>
              <w:rPr>
                <w:b/>
                <w:sz w:val="14"/>
              </w:rPr>
            </w:pPr>
          </w:p>
          <w:p w14:paraId="4A83BB60" w14:textId="77777777" w:rsidR="00EA3AC1" w:rsidRDefault="00EA3AC1" w:rsidP="00EA3AC1">
            <w:pPr>
              <w:pStyle w:val="TableParagraph"/>
              <w:spacing w:line="240" w:lineRule="auto"/>
              <w:ind w:firstLine="420"/>
              <w:rPr>
                <w:rFonts w:ascii="Calibri"/>
                <w:sz w:val="21"/>
              </w:rPr>
            </w:pPr>
            <w:r>
              <w:rPr>
                <w:rFonts w:ascii="Calibri"/>
                <w:sz w:val="21"/>
              </w:rPr>
              <w:t>20</w:t>
            </w:r>
          </w:p>
        </w:tc>
        <w:tc>
          <w:tcPr>
            <w:tcW w:w="1121" w:type="dxa"/>
            <w:tcBorders>
              <w:top w:val="single" w:sz="4" w:space="0" w:color="000000"/>
              <w:left w:val="single" w:sz="4" w:space="0" w:color="000000"/>
              <w:bottom w:val="single" w:sz="4" w:space="0" w:color="000000"/>
              <w:right w:val="single" w:sz="4" w:space="0" w:color="000000"/>
            </w:tcBorders>
          </w:tcPr>
          <w:p w14:paraId="3AB82E69" w14:textId="77777777" w:rsidR="00EA3AC1" w:rsidRDefault="00EA3AC1" w:rsidP="00EA3AC1">
            <w:pPr>
              <w:pStyle w:val="TableParagraph"/>
              <w:spacing w:line="240" w:lineRule="auto"/>
              <w:ind w:firstLine="281"/>
              <w:jc w:val="left"/>
              <w:rPr>
                <w:b/>
                <w:sz w:val="14"/>
              </w:rPr>
            </w:pPr>
          </w:p>
          <w:p w14:paraId="46D9587F" w14:textId="77777777" w:rsidR="00EA3AC1" w:rsidRDefault="00EA3AC1" w:rsidP="00EA3AC1">
            <w:pPr>
              <w:pStyle w:val="TableParagraph"/>
              <w:spacing w:line="240" w:lineRule="auto"/>
              <w:ind w:firstLine="420"/>
              <w:rPr>
                <w:rFonts w:ascii="Calibri"/>
                <w:sz w:val="21"/>
              </w:rPr>
            </w:pPr>
            <w:r>
              <w:rPr>
                <w:rFonts w:ascii="Calibri"/>
                <w:sz w:val="21"/>
              </w:rPr>
              <w:t>15</w:t>
            </w:r>
          </w:p>
        </w:tc>
        <w:tc>
          <w:tcPr>
            <w:tcW w:w="1714" w:type="dxa"/>
            <w:tcBorders>
              <w:top w:val="single" w:sz="4" w:space="0" w:color="000000"/>
              <w:left w:val="single" w:sz="4" w:space="0" w:color="000000"/>
              <w:bottom w:val="single" w:sz="4" w:space="0" w:color="000000"/>
              <w:right w:val="single" w:sz="4" w:space="0" w:color="000000"/>
            </w:tcBorders>
          </w:tcPr>
          <w:p w14:paraId="1B24DEA0" w14:textId="77777777" w:rsidR="00EA3AC1" w:rsidRDefault="00EA3AC1" w:rsidP="00EA3AC1">
            <w:pPr>
              <w:pStyle w:val="TableParagraph"/>
              <w:spacing w:line="240" w:lineRule="auto"/>
              <w:ind w:firstLine="281"/>
              <w:jc w:val="left"/>
              <w:rPr>
                <w:b/>
                <w:sz w:val="14"/>
              </w:rPr>
            </w:pPr>
          </w:p>
          <w:p w14:paraId="707D5579" w14:textId="77777777" w:rsidR="00EA3AC1" w:rsidRDefault="00EA3AC1" w:rsidP="00EA3AC1">
            <w:pPr>
              <w:pStyle w:val="TableParagraph"/>
              <w:spacing w:line="240" w:lineRule="auto"/>
              <w:ind w:firstLine="420"/>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1344E963" w14:textId="77777777" w:rsidR="00EA3AC1" w:rsidRDefault="00EA3AC1" w:rsidP="00EA3AC1">
            <w:pPr>
              <w:pStyle w:val="TableParagraph"/>
              <w:spacing w:line="240" w:lineRule="auto"/>
              <w:ind w:firstLine="281"/>
              <w:jc w:val="left"/>
              <w:rPr>
                <w:b/>
                <w:sz w:val="14"/>
              </w:rPr>
            </w:pPr>
          </w:p>
          <w:p w14:paraId="55BA3A21" w14:textId="77777777" w:rsidR="00EA3AC1" w:rsidRDefault="00EA3AC1" w:rsidP="00EA3AC1">
            <w:pPr>
              <w:pStyle w:val="TableParagraph"/>
              <w:spacing w:line="240" w:lineRule="auto"/>
              <w:ind w:firstLine="420"/>
              <w:rPr>
                <w:rFonts w:ascii="Calibri"/>
                <w:sz w:val="21"/>
              </w:rPr>
            </w:pPr>
            <w:r>
              <w:rPr>
                <w:rFonts w:ascii="Calibri"/>
                <w:sz w:val="21"/>
              </w:rPr>
              <w:t>6</w:t>
            </w:r>
          </w:p>
        </w:tc>
      </w:tr>
      <w:tr w:rsidR="00EA3AC1" w14:paraId="0E4A01EE" w14:textId="77777777" w:rsidTr="001D0E79">
        <w:trPr>
          <w:trHeight w:val="620"/>
        </w:trPr>
        <w:tc>
          <w:tcPr>
            <w:tcW w:w="2746" w:type="dxa"/>
            <w:tcBorders>
              <w:top w:val="single" w:sz="4" w:space="0" w:color="000000"/>
              <w:left w:val="nil"/>
              <w:bottom w:val="single" w:sz="4" w:space="0" w:color="000000"/>
              <w:right w:val="single" w:sz="4" w:space="0" w:color="000000"/>
            </w:tcBorders>
          </w:tcPr>
          <w:p w14:paraId="2783F78B" w14:textId="77777777" w:rsidR="00EA3AC1" w:rsidRDefault="00EA3AC1" w:rsidP="00EA3AC1">
            <w:pPr>
              <w:pStyle w:val="TableParagraph"/>
              <w:spacing w:line="240" w:lineRule="auto"/>
              <w:ind w:firstLine="420"/>
              <w:rPr>
                <w:sz w:val="21"/>
              </w:rPr>
            </w:pPr>
            <w:r>
              <w:rPr>
                <w:rFonts w:ascii="Calibri" w:hAnsi="Calibri"/>
                <w:sz w:val="21"/>
              </w:rPr>
              <w:t>22</w:t>
            </w:r>
            <w:r>
              <w:rPr>
                <w:sz w:val="21"/>
              </w:rPr>
              <w:t>→</w:t>
            </w:r>
            <w:r>
              <w:rPr>
                <w:rFonts w:ascii="Calibri" w:hAnsi="Calibri"/>
                <w:sz w:val="21"/>
              </w:rPr>
              <w:t>17</w:t>
            </w:r>
            <w:r>
              <w:rPr>
                <w:sz w:val="21"/>
              </w:rPr>
              <w:t>→</w:t>
            </w:r>
            <w:r>
              <w:rPr>
                <w:rFonts w:ascii="Calibri" w:hAnsi="Calibri"/>
                <w:sz w:val="21"/>
              </w:rPr>
              <w:t>8</w:t>
            </w:r>
            <w:r>
              <w:rPr>
                <w:sz w:val="21"/>
              </w:rPr>
              <w:t>→</w:t>
            </w:r>
            <w:r>
              <w:rPr>
                <w:rFonts w:ascii="Calibri" w:hAnsi="Calibri"/>
                <w:sz w:val="21"/>
              </w:rPr>
              <w:t>10</w:t>
            </w:r>
            <w:r>
              <w:rPr>
                <w:sz w:val="21"/>
              </w:rPr>
              <w:t>→</w:t>
            </w:r>
            <w:r>
              <w:rPr>
                <w:rFonts w:ascii="Calibri" w:hAnsi="Calibri"/>
                <w:sz w:val="21"/>
              </w:rPr>
              <w:t>12</w:t>
            </w:r>
            <w:r>
              <w:rPr>
                <w:sz w:val="21"/>
              </w:rPr>
              <w:t>→</w:t>
            </w:r>
            <w:r>
              <w:rPr>
                <w:rFonts w:ascii="Calibri" w:hAnsi="Calibri"/>
                <w:sz w:val="21"/>
              </w:rPr>
              <w:t>15</w:t>
            </w:r>
            <w:r>
              <w:rPr>
                <w:sz w:val="21"/>
              </w:rPr>
              <w:t>→</w:t>
            </w:r>
          </w:p>
          <w:p w14:paraId="0CBC4B71" w14:textId="77777777" w:rsidR="00EA3AC1" w:rsidRDefault="00EA3AC1" w:rsidP="00EA3AC1">
            <w:pPr>
              <w:pStyle w:val="TableParagraph"/>
              <w:spacing w:line="240" w:lineRule="auto"/>
              <w:ind w:firstLine="420"/>
              <w:rPr>
                <w:rFonts w:ascii="Calibri" w:hAnsi="Calibri"/>
                <w:sz w:val="21"/>
              </w:rPr>
            </w:pPr>
            <w:r>
              <w:rPr>
                <w:rFonts w:ascii="Calibri" w:hAnsi="Calibri"/>
                <w:sz w:val="21"/>
              </w:rPr>
              <w:t>26</w:t>
            </w:r>
            <w:r>
              <w:rPr>
                <w:sz w:val="21"/>
              </w:rPr>
              <w:t>→</w:t>
            </w:r>
            <w:r>
              <w:rPr>
                <w:rFonts w:ascii="Calibri" w:hAnsi="Calibri"/>
                <w:sz w:val="21"/>
              </w:rPr>
              <w:t>25</w:t>
            </w:r>
            <w:r>
              <w:rPr>
                <w:sz w:val="21"/>
              </w:rPr>
              <w:t>→</w:t>
            </w:r>
            <w:r>
              <w:rPr>
                <w:rFonts w:ascii="Calibri" w:hAnsi="Calibri"/>
                <w:sz w:val="21"/>
              </w:rPr>
              <w:t>17</w:t>
            </w:r>
          </w:p>
        </w:tc>
        <w:tc>
          <w:tcPr>
            <w:tcW w:w="1630" w:type="dxa"/>
            <w:tcBorders>
              <w:top w:val="single" w:sz="4" w:space="0" w:color="000000"/>
              <w:left w:val="single" w:sz="4" w:space="0" w:color="000000"/>
              <w:bottom w:val="single" w:sz="4" w:space="0" w:color="000000"/>
              <w:right w:val="single" w:sz="4" w:space="0" w:color="000000"/>
            </w:tcBorders>
          </w:tcPr>
          <w:p w14:paraId="2EA6ED84" w14:textId="77777777" w:rsidR="00EA3AC1" w:rsidRDefault="00EA3AC1" w:rsidP="00EA3AC1">
            <w:pPr>
              <w:pStyle w:val="TableParagraph"/>
              <w:spacing w:line="240" w:lineRule="auto"/>
              <w:ind w:firstLine="281"/>
              <w:jc w:val="left"/>
              <w:rPr>
                <w:b/>
                <w:sz w:val="14"/>
              </w:rPr>
            </w:pPr>
          </w:p>
          <w:p w14:paraId="54F2B506" w14:textId="77777777" w:rsidR="00EA3AC1" w:rsidRDefault="00EA3AC1" w:rsidP="00EA3AC1">
            <w:pPr>
              <w:pStyle w:val="TableParagraph"/>
              <w:spacing w:line="240" w:lineRule="auto"/>
              <w:ind w:firstLine="420"/>
              <w:rPr>
                <w:rFonts w:ascii="Calibri"/>
                <w:sz w:val="21"/>
              </w:rPr>
            </w:pPr>
            <w:r>
              <w:rPr>
                <w:rFonts w:ascii="Calibri"/>
                <w:sz w:val="21"/>
              </w:rPr>
              <w:t>26</w:t>
            </w:r>
          </w:p>
        </w:tc>
        <w:tc>
          <w:tcPr>
            <w:tcW w:w="1121" w:type="dxa"/>
            <w:tcBorders>
              <w:top w:val="single" w:sz="4" w:space="0" w:color="000000"/>
              <w:left w:val="single" w:sz="4" w:space="0" w:color="000000"/>
              <w:bottom w:val="single" w:sz="4" w:space="0" w:color="000000"/>
              <w:right w:val="single" w:sz="4" w:space="0" w:color="000000"/>
            </w:tcBorders>
          </w:tcPr>
          <w:p w14:paraId="7E17795F" w14:textId="77777777" w:rsidR="00EA3AC1" w:rsidRDefault="00EA3AC1" w:rsidP="00EA3AC1">
            <w:pPr>
              <w:pStyle w:val="TableParagraph"/>
              <w:spacing w:line="240" w:lineRule="auto"/>
              <w:ind w:firstLine="281"/>
              <w:jc w:val="left"/>
              <w:rPr>
                <w:b/>
                <w:sz w:val="14"/>
              </w:rPr>
            </w:pPr>
          </w:p>
          <w:p w14:paraId="65983BAD" w14:textId="77777777" w:rsidR="00EA3AC1" w:rsidRDefault="00EA3AC1" w:rsidP="00EA3AC1">
            <w:pPr>
              <w:pStyle w:val="TableParagraph"/>
              <w:spacing w:line="240" w:lineRule="auto"/>
              <w:ind w:firstLine="420"/>
              <w:rPr>
                <w:rFonts w:ascii="Calibri"/>
                <w:sz w:val="21"/>
              </w:rPr>
            </w:pPr>
            <w:r>
              <w:rPr>
                <w:rFonts w:ascii="Calibri"/>
                <w:sz w:val="21"/>
              </w:rPr>
              <w:t>13</w:t>
            </w:r>
          </w:p>
        </w:tc>
        <w:tc>
          <w:tcPr>
            <w:tcW w:w="1714" w:type="dxa"/>
            <w:tcBorders>
              <w:top w:val="single" w:sz="4" w:space="0" w:color="000000"/>
              <w:left w:val="single" w:sz="4" w:space="0" w:color="000000"/>
              <w:bottom w:val="single" w:sz="4" w:space="0" w:color="000000"/>
              <w:right w:val="single" w:sz="4" w:space="0" w:color="000000"/>
            </w:tcBorders>
          </w:tcPr>
          <w:p w14:paraId="1C3659F4" w14:textId="77777777" w:rsidR="00EA3AC1" w:rsidRDefault="00EA3AC1" w:rsidP="00EA3AC1">
            <w:pPr>
              <w:pStyle w:val="TableParagraph"/>
              <w:spacing w:line="240" w:lineRule="auto"/>
              <w:ind w:firstLine="281"/>
              <w:jc w:val="left"/>
              <w:rPr>
                <w:b/>
                <w:sz w:val="14"/>
              </w:rPr>
            </w:pPr>
          </w:p>
          <w:p w14:paraId="6C25B403" w14:textId="77777777" w:rsidR="00EA3AC1" w:rsidRDefault="00EA3AC1" w:rsidP="00EA3AC1">
            <w:pPr>
              <w:pStyle w:val="TableParagraph"/>
              <w:spacing w:line="240" w:lineRule="auto"/>
              <w:ind w:firstLine="420"/>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7D77D724" w14:textId="77777777" w:rsidR="00EA3AC1" w:rsidRDefault="00EA3AC1" w:rsidP="00EA3AC1">
            <w:pPr>
              <w:pStyle w:val="TableParagraph"/>
              <w:spacing w:line="240" w:lineRule="auto"/>
              <w:ind w:firstLine="281"/>
              <w:jc w:val="left"/>
              <w:rPr>
                <w:b/>
                <w:sz w:val="14"/>
              </w:rPr>
            </w:pPr>
          </w:p>
          <w:p w14:paraId="79856A40" w14:textId="77777777" w:rsidR="00EA3AC1" w:rsidRDefault="00EA3AC1" w:rsidP="00EA3AC1">
            <w:pPr>
              <w:pStyle w:val="TableParagraph"/>
              <w:spacing w:line="240" w:lineRule="auto"/>
              <w:ind w:firstLine="420"/>
              <w:rPr>
                <w:rFonts w:ascii="Calibri"/>
                <w:sz w:val="21"/>
              </w:rPr>
            </w:pPr>
            <w:r>
              <w:rPr>
                <w:rFonts w:ascii="Calibri"/>
                <w:sz w:val="21"/>
              </w:rPr>
              <w:t>5</w:t>
            </w:r>
          </w:p>
        </w:tc>
      </w:tr>
      <w:tr w:rsidR="00EA3AC1" w14:paraId="1893F881" w14:textId="77777777" w:rsidTr="001D0E79">
        <w:trPr>
          <w:trHeight w:val="620"/>
        </w:trPr>
        <w:tc>
          <w:tcPr>
            <w:tcW w:w="2746" w:type="dxa"/>
            <w:tcBorders>
              <w:top w:val="single" w:sz="4" w:space="0" w:color="000000"/>
              <w:left w:val="nil"/>
              <w:bottom w:val="single" w:sz="4" w:space="0" w:color="000000"/>
              <w:right w:val="single" w:sz="4" w:space="0" w:color="000000"/>
            </w:tcBorders>
          </w:tcPr>
          <w:p w14:paraId="4838B17F" w14:textId="77777777" w:rsidR="00EA3AC1" w:rsidRDefault="00EA3AC1" w:rsidP="00EA3AC1">
            <w:pPr>
              <w:pStyle w:val="TableParagraph"/>
              <w:spacing w:line="240" w:lineRule="auto"/>
              <w:ind w:firstLine="420"/>
              <w:rPr>
                <w:rFonts w:ascii="Calibri" w:hAnsi="Calibri"/>
                <w:sz w:val="21"/>
              </w:rPr>
            </w:pPr>
            <w:r>
              <w:rPr>
                <w:rFonts w:ascii="Calibri" w:hAnsi="Calibri"/>
                <w:sz w:val="21"/>
              </w:rPr>
              <w:t>22</w:t>
            </w:r>
            <w:r>
              <w:rPr>
                <w:sz w:val="21"/>
              </w:rPr>
              <w:t>→</w:t>
            </w:r>
            <w:r>
              <w:rPr>
                <w:rFonts w:ascii="Calibri" w:hAnsi="Calibri"/>
                <w:sz w:val="21"/>
              </w:rPr>
              <w:t>18</w:t>
            </w:r>
            <w:r>
              <w:rPr>
                <w:sz w:val="21"/>
              </w:rPr>
              <w:t>→</w:t>
            </w:r>
            <w:r>
              <w:rPr>
                <w:rFonts w:ascii="Calibri" w:hAnsi="Calibri"/>
                <w:sz w:val="21"/>
              </w:rPr>
              <w:t>16</w:t>
            </w:r>
            <w:r>
              <w:rPr>
                <w:sz w:val="21"/>
              </w:rPr>
              <w:t>→</w:t>
            </w:r>
            <w:r>
              <w:rPr>
                <w:rFonts w:ascii="Calibri" w:hAnsi="Calibri"/>
                <w:sz w:val="21"/>
              </w:rPr>
              <w:t>13</w:t>
            </w:r>
            <w:r>
              <w:rPr>
                <w:sz w:val="21"/>
              </w:rPr>
              <w:t>→</w:t>
            </w:r>
            <w:r>
              <w:rPr>
                <w:rFonts w:ascii="Calibri" w:hAnsi="Calibri"/>
                <w:sz w:val="21"/>
              </w:rPr>
              <w:t>11</w:t>
            </w:r>
            <w:r>
              <w:rPr>
                <w:sz w:val="21"/>
              </w:rPr>
              <w:t>→</w:t>
            </w:r>
            <w:r>
              <w:rPr>
                <w:rFonts w:ascii="Calibri" w:hAnsi="Calibri"/>
                <w:sz w:val="21"/>
              </w:rPr>
              <w:t>13</w:t>
            </w:r>
          </w:p>
          <w:p w14:paraId="41FE2B28" w14:textId="77777777" w:rsidR="00EA3AC1" w:rsidRDefault="00EA3AC1" w:rsidP="00EA3AC1">
            <w:pPr>
              <w:pStyle w:val="TableParagraph"/>
              <w:spacing w:line="240" w:lineRule="auto"/>
              <w:ind w:firstLine="420"/>
              <w:rPr>
                <w:rFonts w:ascii="Calibri" w:hAnsi="Calibri"/>
                <w:sz w:val="21"/>
              </w:rPr>
            </w:pPr>
            <w:r>
              <w:rPr>
                <w:sz w:val="21"/>
              </w:rPr>
              <w:t>→</w:t>
            </w:r>
            <w:r>
              <w:rPr>
                <w:rFonts w:ascii="Calibri" w:hAnsi="Calibri"/>
                <w:sz w:val="21"/>
              </w:rPr>
              <w:t>16</w:t>
            </w:r>
            <w:r>
              <w:rPr>
                <w:sz w:val="21"/>
              </w:rPr>
              <w:t>→</w:t>
            </w:r>
            <w:r>
              <w:rPr>
                <w:rFonts w:ascii="Calibri" w:hAnsi="Calibri"/>
                <w:sz w:val="21"/>
              </w:rPr>
              <w:t>18</w:t>
            </w:r>
          </w:p>
        </w:tc>
        <w:tc>
          <w:tcPr>
            <w:tcW w:w="1630" w:type="dxa"/>
            <w:tcBorders>
              <w:top w:val="single" w:sz="4" w:space="0" w:color="000000"/>
              <w:left w:val="single" w:sz="4" w:space="0" w:color="000000"/>
              <w:bottom w:val="single" w:sz="4" w:space="0" w:color="000000"/>
              <w:right w:val="single" w:sz="4" w:space="0" w:color="000000"/>
            </w:tcBorders>
          </w:tcPr>
          <w:p w14:paraId="4ECA6516" w14:textId="77777777" w:rsidR="00EA3AC1" w:rsidRDefault="00EA3AC1" w:rsidP="00EA3AC1">
            <w:pPr>
              <w:pStyle w:val="TableParagraph"/>
              <w:spacing w:line="240" w:lineRule="auto"/>
              <w:ind w:firstLine="281"/>
              <w:jc w:val="left"/>
              <w:rPr>
                <w:b/>
                <w:sz w:val="14"/>
              </w:rPr>
            </w:pPr>
          </w:p>
          <w:p w14:paraId="4594E8BD" w14:textId="77777777" w:rsidR="00EA3AC1" w:rsidRDefault="00EA3AC1" w:rsidP="00EA3AC1">
            <w:pPr>
              <w:pStyle w:val="TableParagraph"/>
              <w:spacing w:line="240" w:lineRule="auto"/>
              <w:ind w:firstLine="420"/>
              <w:rPr>
                <w:rFonts w:ascii="Calibri"/>
                <w:sz w:val="21"/>
              </w:rPr>
            </w:pPr>
            <w:r>
              <w:rPr>
                <w:rFonts w:ascii="Calibri"/>
                <w:sz w:val="21"/>
              </w:rPr>
              <w:t>32</w:t>
            </w:r>
          </w:p>
        </w:tc>
        <w:tc>
          <w:tcPr>
            <w:tcW w:w="1121" w:type="dxa"/>
            <w:tcBorders>
              <w:top w:val="single" w:sz="4" w:space="0" w:color="000000"/>
              <w:left w:val="single" w:sz="4" w:space="0" w:color="000000"/>
              <w:bottom w:val="single" w:sz="4" w:space="0" w:color="000000"/>
              <w:right w:val="single" w:sz="4" w:space="0" w:color="000000"/>
            </w:tcBorders>
          </w:tcPr>
          <w:p w14:paraId="7CB17C23" w14:textId="77777777" w:rsidR="00EA3AC1" w:rsidRDefault="00EA3AC1" w:rsidP="00EA3AC1">
            <w:pPr>
              <w:pStyle w:val="TableParagraph"/>
              <w:spacing w:line="240" w:lineRule="auto"/>
              <w:ind w:firstLine="281"/>
              <w:jc w:val="left"/>
              <w:rPr>
                <w:b/>
                <w:sz w:val="14"/>
              </w:rPr>
            </w:pPr>
          </w:p>
          <w:p w14:paraId="3FF456FB" w14:textId="77777777" w:rsidR="00EA3AC1" w:rsidRDefault="00EA3AC1" w:rsidP="00EA3AC1">
            <w:pPr>
              <w:pStyle w:val="TableParagraph"/>
              <w:spacing w:line="240" w:lineRule="auto"/>
              <w:ind w:firstLine="420"/>
              <w:rPr>
                <w:rFonts w:ascii="Calibri"/>
                <w:sz w:val="21"/>
              </w:rPr>
            </w:pPr>
            <w:r>
              <w:rPr>
                <w:rFonts w:ascii="Calibri"/>
                <w:sz w:val="21"/>
              </w:rPr>
              <w:t>15</w:t>
            </w:r>
          </w:p>
        </w:tc>
        <w:tc>
          <w:tcPr>
            <w:tcW w:w="1714" w:type="dxa"/>
            <w:tcBorders>
              <w:top w:val="single" w:sz="4" w:space="0" w:color="000000"/>
              <w:left w:val="single" w:sz="4" w:space="0" w:color="000000"/>
              <w:bottom w:val="single" w:sz="4" w:space="0" w:color="000000"/>
              <w:right w:val="single" w:sz="4" w:space="0" w:color="000000"/>
            </w:tcBorders>
          </w:tcPr>
          <w:p w14:paraId="1BB9B639" w14:textId="77777777" w:rsidR="00EA3AC1" w:rsidRDefault="00EA3AC1" w:rsidP="00EA3AC1">
            <w:pPr>
              <w:pStyle w:val="TableParagraph"/>
              <w:spacing w:line="240" w:lineRule="auto"/>
              <w:ind w:firstLine="281"/>
              <w:jc w:val="left"/>
              <w:rPr>
                <w:b/>
                <w:sz w:val="14"/>
              </w:rPr>
            </w:pPr>
          </w:p>
          <w:p w14:paraId="3E9076C8" w14:textId="77777777" w:rsidR="00EA3AC1" w:rsidRDefault="00EA3AC1" w:rsidP="00EA3AC1">
            <w:pPr>
              <w:pStyle w:val="TableParagraph"/>
              <w:spacing w:line="240" w:lineRule="auto"/>
              <w:ind w:firstLine="420"/>
              <w:rPr>
                <w:rFonts w:ascii="Calibri"/>
                <w:sz w:val="21"/>
              </w:rPr>
            </w:pPr>
            <w:r>
              <w:rPr>
                <w:rFonts w:ascii="Calibri"/>
                <w:sz w:val="21"/>
              </w:rPr>
              <w:t>35</w:t>
            </w:r>
          </w:p>
        </w:tc>
        <w:tc>
          <w:tcPr>
            <w:tcW w:w="1328" w:type="dxa"/>
            <w:tcBorders>
              <w:top w:val="single" w:sz="4" w:space="0" w:color="000000"/>
              <w:left w:val="single" w:sz="4" w:space="0" w:color="000000"/>
              <w:bottom w:val="single" w:sz="4" w:space="0" w:color="000000"/>
              <w:right w:val="nil"/>
            </w:tcBorders>
          </w:tcPr>
          <w:p w14:paraId="4729BAD6" w14:textId="77777777" w:rsidR="00EA3AC1" w:rsidRDefault="00EA3AC1" w:rsidP="00EA3AC1">
            <w:pPr>
              <w:pStyle w:val="TableParagraph"/>
              <w:spacing w:line="240" w:lineRule="auto"/>
              <w:ind w:firstLine="281"/>
              <w:jc w:val="left"/>
              <w:rPr>
                <w:b/>
                <w:sz w:val="14"/>
              </w:rPr>
            </w:pPr>
          </w:p>
          <w:p w14:paraId="26F177F7" w14:textId="77777777" w:rsidR="00EA3AC1" w:rsidRDefault="00EA3AC1" w:rsidP="00EA3AC1">
            <w:pPr>
              <w:pStyle w:val="TableParagraph"/>
              <w:spacing w:line="240" w:lineRule="auto"/>
              <w:ind w:firstLine="420"/>
              <w:rPr>
                <w:rFonts w:ascii="Calibri"/>
                <w:sz w:val="21"/>
              </w:rPr>
            </w:pPr>
            <w:r>
              <w:rPr>
                <w:rFonts w:ascii="Calibri"/>
                <w:sz w:val="21"/>
              </w:rPr>
              <w:t>4</w:t>
            </w:r>
          </w:p>
        </w:tc>
      </w:tr>
    </w:tbl>
    <w:p w14:paraId="7FB1220F" w14:textId="77777777" w:rsidR="00EA3AC1" w:rsidRDefault="00EA3AC1" w:rsidP="00EA3AC1">
      <w:pPr>
        <w:pStyle w:val="afe"/>
        <w:ind w:firstLine="402"/>
        <w:rPr>
          <w:b/>
          <w:sz w:val="20"/>
        </w:rPr>
      </w:pPr>
    </w:p>
    <w:p w14:paraId="4974984D" w14:textId="77777777" w:rsidR="00EA3AC1" w:rsidRDefault="00EA3AC1" w:rsidP="00EA3AC1">
      <w:pPr>
        <w:pStyle w:val="afe"/>
        <w:ind w:firstLine="480"/>
        <w:jc w:val="both"/>
        <w:rPr>
          <w:lang w:eastAsia="zh-CN"/>
        </w:rPr>
      </w:pPr>
      <w:r>
        <w:rPr>
          <w:lang w:eastAsia="zh-CN"/>
        </w:rPr>
        <w:t>观察表 7 可得，每班最少需要 5 个人，巡检线路如上表（路线）所示，且第</w:t>
      </w:r>
    </w:p>
    <w:p w14:paraId="1903AFBF" w14:textId="77777777" w:rsidR="00EA3AC1" w:rsidRDefault="00EA3AC1" w:rsidP="00EA3AC1">
      <w:pPr>
        <w:pStyle w:val="afe"/>
        <w:ind w:firstLine="416"/>
        <w:jc w:val="both"/>
        <w:rPr>
          <w:lang w:eastAsia="zh-CN"/>
        </w:rPr>
      </w:pPr>
      <w:r>
        <w:rPr>
          <w:spacing w:val="-16"/>
          <w:lang w:eastAsia="zh-CN"/>
        </w:rPr>
        <w:t xml:space="preserve">一班为 </w:t>
      </w:r>
      <w:r>
        <w:rPr>
          <w:lang w:eastAsia="zh-CN"/>
        </w:rPr>
        <w:t>13</w:t>
      </w:r>
      <w:r>
        <w:rPr>
          <w:spacing w:val="-15"/>
          <w:lang w:eastAsia="zh-CN"/>
        </w:rPr>
        <w:t xml:space="preserve"> 周期班，第二、三班为 </w:t>
      </w:r>
      <w:r>
        <w:rPr>
          <w:lang w:eastAsia="zh-CN"/>
        </w:rPr>
        <w:t>14</w:t>
      </w:r>
      <w:r>
        <w:rPr>
          <w:spacing w:val="-11"/>
          <w:lang w:eastAsia="zh-CN"/>
        </w:rPr>
        <w:t xml:space="preserve"> 周期班，最后，鉴于工作量平衡问题，应采</w:t>
      </w:r>
      <w:r>
        <w:rPr>
          <w:spacing w:val="-10"/>
          <w:lang w:eastAsia="zh-CN"/>
        </w:rPr>
        <w:t>用线路、</w:t>
      </w:r>
      <w:r>
        <w:rPr>
          <w:spacing w:val="-10"/>
          <w:lang w:eastAsia="zh-CN"/>
        </w:rPr>
        <w:lastRenderedPageBreak/>
        <w:t xml:space="preserve">班次轮换制。三个班次总的具体巡检线路及巡检时间表见附录表 </w:t>
      </w:r>
      <w:r>
        <w:rPr>
          <w:lang w:eastAsia="zh-CN"/>
        </w:rPr>
        <w:t>1</w:t>
      </w:r>
      <w:r>
        <w:rPr>
          <w:spacing w:val="-12"/>
          <w:lang w:eastAsia="zh-CN"/>
        </w:rPr>
        <w:t>、附</w:t>
      </w:r>
      <w:r>
        <w:rPr>
          <w:spacing w:val="-21"/>
          <w:lang w:eastAsia="zh-CN"/>
        </w:rPr>
        <w:t xml:space="preserve">录表 </w:t>
      </w:r>
      <w:r>
        <w:rPr>
          <w:lang w:eastAsia="zh-CN"/>
        </w:rPr>
        <w:t>2</w:t>
      </w:r>
      <w:r>
        <w:rPr>
          <w:spacing w:val="-12"/>
          <w:lang w:eastAsia="zh-CN"/>
        </w:rPr>
        <w:t xml:space="preserve">、附录表 </w:t>
      </w:r>
      <w:r>
        <w:rPr>
          <w:lang w:eastAsia="zh-CN"/>
        </w:rPr>
        <w:t>3。</w:t>
      </w:r>
    </w:p>
    <w:p w14:paraId="3D79E9D6" w14:textId="77777777" w:rsidR="00EA3AC1" w:rsidRDefault="00EA3AC1" w:rsidP="00EA3AC1">
      <w:pPr>
        <w:ind w:firstLine="480"/>
        <w:sectPr w:rsidR="00EA3AC1" w:rsidSect="00EA3AC1">
          <w:footerReference w:type="default" r:id="rId16"/>
          <w:pgSz w:w="11910" w:h="16840"/>
          <w:pgMar w:top="1520" w:right="1280" w:bottom="1380" w:left="1560" w:header="0" w:footer="1195" w:gutter="0"/>
          <w:cols w:space="720"/>
        </w:sectPr>
      </w:pPr>
    </w:p>
    <w:p w14:paraId="090C7A1B" w14:textId="77777777" w:rsidR="00EA3AC1" w:rsidRDefault="00EA3AC1" w:rsidP="00EA3AC1">
      <w:pPr>
        <w:pStyle w:val="1"/>
        <w:numPr>
          <w:ilvl w:val="2"/>
          <w:numId w:val="42"/>
        </w:numPr>
        <w:tabs>
          <w:tab w:val="left" w:pos="961"/>
        </w:tabs>
        <w:spacing w:before="0" w:after="0"/>
        <w:ind w:left="0" w:hanging="840"/>
        <w:jc w:val="center"/>
      </w:pPr>
      <w:r>
        <w:rPr>
          <w:spacing w:val="-2"/>
        </w:rPr>
        <w:lastRenderedPageBreak/>
        <w:t>均衡度分析：</w:t>
      </w:r>
    </w:p>
    <w:p w14:paraId="3EB51C99" w14:textId="77777777" w:rsidR="00EA3AC1" w:rsidRDefault="00EA3AC1" w:rsidP="00EA3AC1">
      <w:pPr>
        <w:pStyle w:val="afe"/>
        <w:ind w:firstLine="480"/>
        <w:rPr>
          <w:lang w:eastAsia="zh-CN"/>
        </w:rPr>
      </w:pPr>
      <w:r>
        <w:rPr>
          <w:lang w:eastAsia="zh-CN"/>
        </w:rPr>
        <w:t xml:space="preserve">以各巡检路线行走总时间 </w:t>
      </w:r>
      <w:r>
        <w:rPr>
          <w:rFonts w:ascii="Times New Roman" w:eastAsia="Times New Roman"/>
          <w:i/>
          <w:lang w:eastAsia="zh-CN"/>
        </w:rPr>
        <w:t>L</w:t>
      </w:r>
      <w:r>
        <w:rPr>
          <w:rFonts w:ascii="Times New Roman" w:eastAsia="Times New Roman"/>
          <w:i/>
          <w:position w:val="-5"/>
          <w:sz w:val="13"/>
          <w:lang w:eastAsia="zh-CN"/>
        </w:rPr>
        <w:t xml:space="preserve">j </w:t>
      </w:r>
      <w:r>
        <w:rPr>
          <w:lang w:eastAsia="zh-CN"/>
        </w:rPr>
        <w:t>为均衡度衡量标准，代入如下均衡度模型：</w:t>
      </w:r>
    </w:p>
    <w:p w14:paraId="4516FBAA" w14:textId="77777777" w:rsidR="00EA3AC1" w:rsidRDefault="00EA3AC1" w:rsidP="00EA3AC1">
      <w:pPr>
        <w:ind w:firstLine="480"/>
        <w:jc w:val="center"/>
        <w:rPr>
          <w:sz w:val="23"/>
        </w:rPr>
      </w:pPr>
      <w:r>
        <w:rPr>
          <w:noProof/>
        </w:rPr>
        <mc:AlternateContent>
          <mc:Choice Requires="wps">
            <w:drawing>
              <wp:anchor distT="0" distB="0" distL="114300" distR="114300" simplePos="0" relativeHeight="251682816" behindDoc="1" locked="0" layoutInCell="1" allowOverlap="1" wp14:anchorId="6EF29AC8" wp14:editId="6C28DC8B">
                <wp:simplePos x="0" y="0"/>
                <wp:positionH relativeFrom="page">
                  <wp:posOffset>3321685</wp:posOffset>
                </wp:positionH>
                <wp:positionV relativeFrom="paragraph">
                  <wp:posOffset>257810</wp:posOffset>
                </wp:positionV>
                <wp:extent cx="1145540" cy="0"/>
                <wp:effectExtent l="6985" t="8890" r="9525" b="10160"/>
                <wp:wrapNone/>
                <wp:docPr id="156826645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73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D408A" id="Line 12"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1.55pt,20.3pt" to="351.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" strokeweight=".20339mm">
                <w10:wrap anchorx="page"/>
              </v:line>
            </w:pict>
          </mc:Fallback>
        </mc:AlternateContent>
      </w:r>
      <w:r>
        <w:rPr>
          <w:i/>
          <w:w w:val="105"/>
          <w:position w:val="-17"/>
          <w:sz w:val="23"/>
        </w:rPr>
        <w:t xml:space="preserve">a </w:t>
      </w:r>
      <w:r>
        <w:rPr>
          <w:rFonts w:ascii="Symbol" w:hAnsi="Symbol"/>
          <w:w w:val="105"/>
          <w:position w:val="-17"/>
          <w:sz w:val="23"/>
        </w:rPr>
        <w:t></w:t>
      </w:r>
      <w:r>
        <w:rPr>
          <w:w w:val="105"/>
          <w:position w:val="-17"/>
          <w:sz w:val="23"/>
        </w:rPr>
        <w:t xml:space="preserve"> </w:t>
      </w:r>
      <w:proofErr w:type="gramStart"/>
      <w:r>
        <w:rPr>
          <w:w w:val="105"/>
          <w:sz w:val="23"/>
        </w:rPr>
        <w:t>max(</w:t>
      </w:r>
      <w:proofErr w:type="gramEnd"/>
      <w:r>
        <w:rPr>
          <w:i/>
          <w:w w:val="105"/>
          <w:sz w:val="23"/>
        </w:rPr>
        <w:t>L</w:t>
      </w:r>
      <w:r>
        <w:rPr>
          <w:i/>
          <w:w w:val="105"/>
          <w:position w:val="-5"/>
          <w:sz w:val="13"/>
        </w:rPr>
        <w:t xml:space="preserve">j </w:t>
      </w:r>
      <w:r>
        <w:rPr>
          <w:w w:val="105"/>
          <w:sz w:val="23"/>
        </w:rPr>
        <w:t xml:space="preserve">) </w:t>
      </w:r>
      <w:r>
        <w:rPr>
          <w:rFonts w:ascii="Symbol" w:hAnsi="Symbol"/>
          <w:w w:val="105"/>
          <w:sz w:val="23"/>
        </w:rPr>
        <w:t></w:t>
      </w:r>
      <w:r>
        <w:rPr>
          <w:w w:val="105"/>
          <w:sz w:val="23"/>
        </w:rPr>
        <w:t xml:space="preserve"> min(</w:t>
      </w:r>
      <w:r>
        <w:rPr>
          <w:i/>
          <w:w w:val="105"/>
          <w:sz w:val="23"/>
        </w:rPr>
        <w:t>L</w:t>
      </w:r>
      <w:r>
        <w:rPr>
          <w:i/>
          <w:w w:val="105"/>
          <w:position w:val="-5"/>
          <w:sz w:val="13"/>
        </w:rPr>
        <w:t xml:space="preserve">j </w:t>
      </w:r>
      <w:r>
        <w:rPr>
          <w:w w:val="105"/>
          <w:sz w:val="23"/>
        </w:rPr>
        <w:t>)</w:t>
      </w:r>
    </w:p>
    <w:p w14:paraId="1DC179AF" w14:textId="77777777" w:rsidR="00EA3AC1" w:rsidRDefault="00EA3AC1" w:rsidP="00EA3AC1">
      <w:pPr>
        <w:ind w:firstLine="482"/>
        <w:jc w:val="center"/>
        <w:rPr>
          <w:sz w:val="23"/>
        </w:rPr>
      </w:pPr>
      <w:proofErr w:type="gramStart"/>
      <w:r>
        <w:rPr>
          <w:w w:val="105"/>
          <w:sz w:val="23"/>
        </w:rPr>
        <w:t>max(</w:t>
      </w:r>
      <w:proofErr w:type="gramEnd"/>
      <w:r>
        <w:rPr>
          <w:i/>
          <w:w w:val="105"/>
          <w:sz w:val="23"/>
        </w:rPr>
        <w:t>L</w:t>
      </w:r>
      <w:r>
        <w:rPr>
          <w:i/>
          <w:w w:val="105"/>
          <w:position w:val="-5"/>
          <w:sz w:val="13"/>
        </w:rPr>
        <w:t xml:space="preserve">j </w:t>
      </w:r>
      <w:r>
        <w:rPr>
          <w:w w:val="105"/>
          <w:sz w:val="23"/>
        </w:rPr>
        <w:t>)</w:t>
      </w:r>
    </w:p>
    <w:p w14:paraId="2265E8A5" w14:textId="77777777" w:rsidR="00EA3AC1" w:rsidRDefault="00EA3AC1" w:rsidP="00EA3AC1">
      <w:pPr>
        <w:pStyle w:val="afe"/>
        <w:ind w:firstLine="504"/>
        <w:jc w:val="both"/>
      </w:pPr>
      <w:r>
        <w:rPr>
          <w:spacing w:val="6"/>
          <w:lang w:eastAsia="zh-CN"/>
        </w:rPr>
        <w:t>求得均衡度</w:t>
      </w:r>
      <w:r>
        <w:rPr>
          <w:rFonts w:ascii="Times New Roman" w:eastAsia="Times New Roman" w:hAnsi="Times New Roman"/>
          <w:i/>
          <w:lang w:eastAsia="zh-CN"/>
        </w:rPr>
        <w:t xml:space="preserve">a </w:t>
      </w:r>
      <w:r>
        <w:rPr>
          <w:rFonts w:ascii="Symbol" w:eastAsia="Symbol" w:hAnsi="Symbol"/>
          <w:lang w:eastAsia="zh-CN"/>
        </w:rPr>
        <w:t></w:t>
      </w:r>
      <w:r>
        <w:rPr>
          <w:rFonts w:ascii="Times New Roman" w:eastAsia="Times New Roman" w:hAnsi="Times New Roman"/>
          <w:lang w:eastAsia="zh-CN"/>
        </w:rPr>
        <w:t xml:space="preserve"> </w:t>
      </w:r>
      <w:r>
        <w:rPr>
          <w:rFonts w:ascii="Times New Roman" w:eastAsia="Times New Roman" w:hAnsi="Times New Roman"/>
          <w:spacing w:val="-6"/>
          <w:lang w:eastAsia="zh-CN"/>
        </w:rPr>
        <w:t xml:space="preserve">0.375 </w:t>
      </w:r>
      <w:r>
        <w:rPr>
          <w:rFonts w:ascii="Symbol" w:eastAsia="Symbol" w:hAnsi="Symbol"/>
          <w:lang w:eastAsia="zh-CN"/>
        </w:rPr>
        <w:t></w:t>
      </w:r>
      <w:r>
        <w:rPr>
          <w:rFonts w:ascii="Times New Roman" w:eastAsia="Times New Roman" w:hAnsi="Times New Roman"/>
          <w:lang w:eastAsia="zh-CN"/>
        </w:rPr>
        <w:t xml:space="preserve"> </w:t>
      </w:r>
      <w:r>
        <w:rPr>
          <w:rFonts w:ascii="Times New Roman" w:eastAsia="Times New Roman" w:hAnsi="Times New Roman"/>
          <w:spacing w:val="-5"/>
          <w:lang w:eastAsia="zh-CN"/>
        </w:rPr>
        <w:t>0.15</w:t>
      </w:r>
      <w:r>
        <w:rPr>
          <w:spacing w:val="-4"/>
          <w:lang w:eastAsia="zh-CN"/>
        </w:rPr>
        <w:t>，所以认为均衡度不好，鉴于对巡检人员上班进</w:t>
      </w:r>
      <w:r>
        <w:rPr>
          <w:spacing w:val="-11"/>
          <w:lang w:eastAsia="zh-CN"/>
        </w:rPr>
        <w:t>行三班、</w:t>
      </w:r>
      <w:proofErr w:type="gramStart"/>
      <w:r>
        <w:rPr>
          <w:spacing w:val="-11"/>
          <w:lang w:eastAsia="zh-CN"/>
        </w:rPr>
        <w:t>五线轮倒排班</w:t>
      </w:r>
      <w:proofErr w:type="gramEnd"/>
      <w:r>
        <w:rPr>
          <w:spacing w:val="-11"/>
          <w:lang w:eastAsia="zh-CN"/>
        </w:rPr>
        <w:t>，也可使每名工人在一周或一个月内工作量尽量均衡。</w:t>
      </w:r>
      <w:proofErr w:type="spellStart"/>
      <w:r>
        <w:rPr>
          <w:spacing w:val="-11"/>
        </w:rPr>
        <w:t>所以不再重新求解模型</w:t>
      </w:r>
      <w:proofErr w:type="spellEnd"/>
      <w:r>
        <w:rPr>
          <w:spacing w:val="-11"/>
        </w:rPr>
        <w:t>。</w:t>
      </w:r>
    </w:p>
    <w:p w14:paraId="3A9AD304" w14:textId="77777777" w:rsidR="00EA3AC1" w:rsidRDefault="00EA3AC1" w:rsidP="00EA3AC1">
      <w:pPr>
        <w:pStyle w:val="1"/>
        <w:numPr>
          <w:ilvl w:val="2"/>
          <w:numId w:val="42"/>
        </w:numPr>
        <w:tabs>
          <w:tab w:val="left" w:pos="961"/>
        </w:tabs>
        <w:spacing w:before="0" w:after="0"/>
        <w:ind w:left="0" w:hanging="840"/>
        <w:jc w:val="center"/>
      </w:pPr>
      <w:r>
        <w:rPr>
          <w:spacing w:val="-1"/>
        </w:rPr>
        <w:t>模型优化：</w:t>
      </w:r>
    </w:p>
    <w:p w14:paraId="609E0875" w14:textId="77777777" w:rsidR="00EA3AC1" w:rsidRDefault="00EA3AC1" w:rsidP="00EA3AC1">
      <w:pPr>
        <w:pStyle w:val="afe"/>
        <w:ind w:firstLine="464"/>
        <w:jc w:val="both"/>
        <w:rPr>
          <w:lang w:eastAsia="zh-CN"/>
        </w:rPr>
      </w:pPr>
      <w:r>
        <w:rPr>
          <w:spacing w:val="-4"/>
          <w:lang w:eastAsia="zh-CN"/>
        </w:rPr>
        <w:t>鉴于上述模型在巡检人员每个周期的回程中浪费大量时间，尝试对该模型以</w:t>
      </w:r>
      <w:r>
        <w:rPr>
          <w:spacing w:val="-8"/>
          <w:lang w:eastAsia="zh-CN"/>
        </w:rPr>
        <w:t>减少回程行走时间为目标进行优化，经过观察巡检路线图，发现，</w:t>
      </w:r>
      <w:proofErr w:type="gramStart"/>
      <w:r>
        <w:rPr>
          <w:spacing w:val="-8"/>
          <w:lang w:eastAsia="zh-CN"/>
        </w:rPr>
        <w:t>只需让</w:t>
      </w:r>
      <w:proofErr w:type="gramEnd"/>
      <w:r>
        <w:rPr>
          <w:spacing w:val="-8"/>
          <w:lang w:eastAsia="zh-CN"/>
        </w:rPr>
        <w:t>每个人</w:t>
      </w:r>
      <w:r>
        <w:rPr>
          <w:spacing w:val="-12"/>
          <w:lang w:eastAsia="zh-CN"/>
        </w:rPr>
        <w:t>从起始点出发，沿着同样的路线，</w:t>
      </w:r>
      <w:proofErr w:type="gramStart"/>
      <w:r>
        <w:rPr>
          <w:spacing w:val="-12"/>
          <w:lang w:eastAsia="zh-CN"/>
        </w:rPr>
        <w:t>绕最大</w:t>
      </w:r>
      <w:proofErr w:type="gramEnd"/>
      <w:r>
        <w:rPr>
          <w:spacing w:val="-12"/>
          <w:lang w:eastAsia="zh-CN"/>
        </w:rPr>
        <w:t>的圈，巡检所有的巡检点，使得所有巡</w:t>
      </w:r>
      <w:r>
        <w:rPr>
          <w:spacing w:val="-15"/>
          <w:lang w:eastAsia="zh-CN"/>
        </w:rPr>
        <w:t>检点在同一条路线之中，然后回到起始点，就能</w:t>
      </w:r>
      <w:proofErr w:type="gramStart"/>
      <w:r>
        <w:rPr>
          <w:spacing w:val="-15"/>
          <w:lang w:eastAsia="zh-CN"/>
        </w:rPr>
        <w:t>减小原</w:t>
      </w:r>
      <w:proofErr w:type="gramEnd"/>
      <w:r>
        <w:rPr>
          <w:spacing w:val="-15"/>
          <w:lang w:eastAsia="zh-CN"/>
        </w:rPr>
        <w:t>模型中周期回程浪费的时间。增大人力资源利用率，减少生产成本。</w:t>
      </w:r>
    </w:p>
    <w:p w14:paraId="29B75FB3" w14:textId="77777777" w:rsidR="00EA3AC1" w:rsidRDefault="00EA3AC1" w:rsidP="00EA3AC1">
      <w:pPr>
        <w:pStyle w:val="afe"/>
        <w:ind w:firstLine="480"/>
        <w:rPr>
          <w:lang w:eastAsia="zh-CN"/>
        </w:rPr>
      </w:pPr>
      <w:r>
        <w:rPr>
          <w:noProof/>
        </w:rPr>
        <w:drawing>
          <wp:anchor distT="0" distB="0" distL="0" distR="0" simplePos="0" relativeHeight="251660288" behindDoc="0" locked="0" layoutInCell="1" allowOverlap="1" wp14:anchorId="76A1C44B" wp14:editId="36F45E91">
            <wp:simplePos x="0" y="0"/>
            <wp:positionH relativeFrom="page">
              <wp:posOffset>1447800</wp:posOffset>
            </wp:positionH>
            <wp:positionV relativeFrom="paragraph">
              <wp:posOffset>265430</wp:posOffset>
            </wp:positionV>
            <wp:extent cx="5265420" cy="267208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7" cstate="print"/>
                    <a:stretch>
                      <a:fillRect/>
                    </a:stretch>
                  </pic:blipFill>
                  <pic:spPr>
                    <a:xfrm>
                      <a:off x="0" y="0"/>
                      <a:ext cx="5265168" cy="2672143"/>
                    </a:xfrm>
                    <a:prstGeom prst="rect">
                      <a:avLst/>
                    </a:prstGeom>
                  </pic:spPr>
                </pic:pic>
              </a:graphicData>
            </a:graphic>
          </wp:anchor>
        </w:drawing>
      </w:r>
      <w:r>
        <w:rPr>
          <w:lang w:eastAsia="zh-CN"/>
        </w:rPr>
        <w:t>经过重新规划路线，得到如下巡检路线图：</w:t>
      </w:r>
    </w:p>
    <w:p w14:paraId="7ADF1EC8" w14:textId="77777777" w:rsidR="00EA3AC1" w:rsidRDefault="00EA3AC1" w:rsidP="00EA3AC1">
      <w:pPr>
        <w:pStyle w:val="2"/>
        <w:spacing w:before="0" w:after="0"/>
      </w:pPr>
      <w:r>
        <w:t>图</w:t>
      </w:r>
      <w:r>
        <w:t xml:space="preserve"> 7</w:t>
      </w:r>
      <w:r>
        <w:t>：</w:t>
      </w:r>
      <w:r>
        <w:t xml:space="preserve"> </w:t>
      </w:r>
      <w:r>
        <w:t>固时上班不分区巡检路线图</w:t>
      </w:r>
    </w:p>
    <w:p w14:paraId="5CACC6CE" w14:textId="77777777" w:rsidR="00EA3AC1" w:rsidRDefault="00EA3AC1" w:rsidP="00EA3AC1">
      <w:pPr>
        <w:pStyle w:val="afe"/>
        <w:ind w:firstLine="462"/>
        <w:rPr>
          <w:b/>
          <w:sz w:val="23"/>
          <w:lang w:eastAsia="zh-CN"/>
        </w:rPr>
      </w:pPr>
    </w:p>
    <w:p w14:paraId="6B53B941" w14:textId="77777777" w:rsidR="00EA3AC1" w:rsidRDefault="00EA3AC1" w:rsidP="00EA3AC1">
      <w:pPr>
        <w:pStyle w:val="afe"/>
        <w:ind w:firstLine="444"/>
        <w:jc w:val="both"/>
        <w:rPr>
          <w:lang w:eastAsia="zh-CN"/>
        </w:rPr>
      </w:pPr>
      <w:r>
        <w:rPr>
          <w:spacing w:val="-9"/>
          <w:lang w:eastAsia="zh-CN"/>
        </w:rPr>
        <w:t>经过观察发现，该巡检路线模型虽然可以有效减少回程时间，但是因为固时</w:t>
      </w:r>
      <w:r>
        <w:rPr>
          <w:spacing w:val="-13"/>
          <w:lang w:eastAsia="zh-CN"/>
        </w:rPr>
        <w:t>上班的限制，所以每次上班时，都要巡检人员先按顺序走到其第一个周期内负责</w:t>
      </w:r>
      <w:r>
        <w:rPr>
          <w:spacing w:val="-17"/>
          <w:lang w:eastAsia="zh-CN"/>
        </w:rPr>
        <w:t>的区域才能开始正式开始工作，而第一班的巡检人员下班之后，下一班的巡检人</w:t>
      </w:r>
      <w:r>
        <w:rPr>
          <w:spacing w:val="-20"/>
          <w:lang w:eastAsia="zh-CN"/>
        </w:rPr>
        <w:t>员还要再次先走到第一班巡检人员第一个周期负责的区域才能正式开始工作，另</w:t>
      </w:r>
      <w:r>
        <w:rPr>
          <w:spacing w:val="-11"/>
          <w:lang w:eastAsia="zh-CN"/>
        </w:rPr>
        <w:t>外，第一班之后的设备不可能等巡检人员到达之后才启动，所以舍弃这种优化模型。</w:t>
      </w:r>
    </w:p>
    <w:p w14:paraId="05F6EC73" w14:textId="77777777" w:rsidR="00EA3AC1" w:rsidRDefault="00EA3AC1" w:rsidP="00EA3AC1">
      <w:pPr>
        <w:pStyle w:val="afe"/>
        <w:ind w:firstLine="480"/>
        <w:rPr>
          <w:lang w:eastAsia="zh-CN"/>
        </w:rPr>
      </w:pPr>
      <w:r>
        <w:rPr>
          <w:lang w:eastAsia="zh-CN"/>
        </w:rPr>
        <w:t>该优化模型不可用于固时上班情况下。故舍去。</w:t>
      </w:r>
    </w:p>
    <w:p w14:paraId="6CD9B8BD" w14:textId="77777777" w:rsidR="00EA3AC1" w:rsidRDefault="00EA3AC1" w:rsidP="00EA3AC1">
      <w:pPr>
        <w:pStyle w:val="afe"/>
        <w:ind w:firstLine="480"/>
        <w:rPr>
          <w:lang w:eastAsia="zh-CN"/>
        </w:rPr>
      </w:pPr>
    </w:p>
    <w:p w14:paraId="77911701" w14:textId="77777777" w:rsidR="00EA3AC1" w:rsidRDefault="00EA3AC1" w:rsidP="00EA3AC1">
      <w:pPr>
        <w:pStyle w:val="afe"/>
        <w:ind w:firstLine="660"/>
        <w:rPr>
          <w:sz w:val="33"/>
          <w:lang w:eastAsia="zh-CN"/>
        </w:rPr>
      </w:pPr>
    </w:p>
    <w:p w14:paraId="142C7462" w14:textId="77777777" w:rsidR="00EA3AC1" w:rsidRDefault="00EA3AC1" w:rsidP="00EA3AC1">
      <w:pPr>
        <w:pStyle w:val="1"/>
        <w:spacing w:before="0" w:after="0"/>
      </w:pPr>
      <w:r>
        <w:t>问题二 固时上班可休息进餐模型</w:t>
      </w:r>
    </w:p>
    <w:p w14:paraId="08798030" w14:textId="77777777" w:rsidR="00EA3AC1" w:rsidRDefault="00EA3AC1" w:rsidP="00EA3AC1">
      <w:pPr>
        <w:pStyle w:val="afe"/>
        <w:ind w:firstLine="380"/>
        <w:rPr>
          <w:rFonts w:ascii="黑体"/>
          <w:sz w:val="19"/>
          <w:lang w:eastAsia="zh-CN"/>
        </w:rPr>
      </w:pPr>
    </w:p>
    <w:p w14:paraId="383767D6" w14:textId="77777777" w:rsidR="00EA3AC1" w:rsidRDefault="00EA3AC1" w:rsidP="00EA3AC1">
      <w:pPr>
        <w:pStyle w:val="aa"/>
        <w:numPr>
          <w:ilvl w:val="2"/>
          <w:numId w:val="43"/>
        </w:numPr>
        <w:tabs>
          <w:tab w:val="left" w:pos="961"/>
        </w:tabs>
        <w:autoSpaceDE w:val="0"/>
        <w:autoSpaceDN w:val="0"/>
        <w:ind w:left="0" w:firstLineChars="0" w:firstLine="556"/>
        <w:jc w:val="left"/>
        <w:rPr>
          <w:rFonts w:ascii="黑体" w:eastAsia="黑体"/>
          <w:sz w:val="28"/>
        </w:rPr>
      </w:pPr>
      <w:r>
        <w:rPr>
          <w:rFonts w:ascii="黑体" w:eastAsia="黑体" w:hint="eastAsia"/>
          <w:spacing w:val="-1"/>
          <w:sz w:val="28"/>
        </w:rPr>
        <w:t>建立模型：</w:t>
      </w:r>
    </w:p>
    <w:p w14:paraId="409751A3" w14:textId="77777777" w:rsidR="00EA3AC1" w:rsidRDefault="00EA3AC1" w:rsidP="00EA3AC1">
      <w:pPr>
        <w:ind w:firstLine="560"/>
        <w:rPr>
          <w:rFonts w:ascii="黑体" w:eastAsia="黑体"/>
          <w:sz w:val="28"/>
        </w:rPr>
        <w:sectPr w:rsidR="00EA3AC1" w:rsidSect="00EA3AC1">
          <w:footerReference w:type="default" r:id="rId18"/>
          <w:pgSz w:w="11910" w:h="16840"/>
          <w:pgMar w:top="1380" w:right="1220" w:bottom="1380" w:left="1680" w:header="0" w:footer="1195" w:gutter="0"/>
          <w:pgNumType w:start="11"/>
          <w:cols w:space="720"/>
        </w:sectPr>
      </w:pPr>
    </w:p>
    <w:p w14:paraId="0823AC57" w14:textId="77777777" w:rsidR="00EA3AC1" w:rsidRDefault="00EA3AC1" w:rsidP="00EA3AC1">
      <w:pPr>
        <w:pStyle w:val="afe"/>
        <w:ind w:firstLine="408"/>
        <w:rPr>
          <w:lang w:eastAsia="zh-CN"/>
        </w:rPr>
      </w:pPr>
      <w:r>
        <w:rPr>
          <w:spacing w:val="-18"/>
          <w:lang w:eastAsia="zh-CN"/>
        </w:rPr>
        <w:t xml:space="preserve">首先，我们针对题目新增的每两小时休息十分钟这个条件，引入时间冗余 </w:t>
      </w:r>
      <w:r>
        <w:rPr>
          <w:rFonts w:ascii="Times New Roman" w:eastAsia="Times New Roman"/>
          <w:i/>
          <w:lang w:eastAsia="zh-CN"/>
        </w:rPr>
        <w:t xml:space="preserve">R </w:t>
      </w:r>
      <w:r>
        <w:rPr>
          <w:lang w:eastAsia="zh-CN"/>
        </w:rPr>
        <w:t>。时间冗余定义如下：</w:t>
      </w:r>
    </w:p>
    <w:p w14:paraId="5B973C14" w14:textId="77777777" w:rsidR="00EA3AC1" w:rsidRDefault="00EA3AC1" w:rsidP="00EA3AC1">
      <w:pPr>
        <w:ind w:firstLine="503"/>
        <w:jc w:val="center"/>
        <w:rPr>
          <w:i/>
          <w:sz w:val="23"/>
        </w:rPr>
      </w:pPr>
      <w:r>
        <w:rPr>
          <w:i/>
          <w:w w:val="110"/>
          <w:sz w:val="23"/>
        </w:rPr>
        <w:t xml:space="preserve">R </w:t>
      </w:r>
      <w:r>
        <w:rPr>
          <w:rFonts w:ascii="Symbol" w:hAnsi="Symbol"/>
          <w:w w:val="110"/>
          <w:sz w:val="23"/>
        </w:rPr>
        <w:t></w:t>
      </w:r>
      <w:r>
        <w:rPr>
          <w:w w:val="110"/>
          <w:sz w:val="23"/>
        </w:rPr>
        <w:t xml:space="preserve"> </w:t>
      </w:r>
      <w:r>
        <w:rPr>
          <w:i/>
          <w:w w:val="110"/>
          <w:sz w:val="23"/>
        </w:rPr>
        <w:t xml:space="preserve">q </w:t>
      </w:r>
      <w:r>
        <w:rPr>
          <w:rFonts w:ascii="Symbol" w:hAnsi="Symbol"/>
          <w:spacing w:val="8"/>
          <w:w w:val="110"/>
          <w:sz w:val="23"/>
        </w:rPr>
        <w:t></w:t>
      </w:r>
      <w:r>
        <w:rPr>
          <w:i/>
          <w:spacing w:val="8"/>
          <w:w w:val="110"/>
          <w:sz w:val="23"/>
        </w:rPr>
        <w:t>T</w:t>
      </w:r>
    </w:p>
    <w:p w14:paraId="53E8A720" w14:textId="77777777" w:rsidR="00EA3AC1" w:rsidRDefault="00EA3AC1" w:rsidP="00EA3AC1">
      <w:pPr>
        <w:pStyle w:val="afe"/>
        <w:ind w:firstLine="480"/>
        <w:rPr>
          <w:lang w:eastAsia="zh-CN"/>
        </w:rPr>
      </w:pPr>
      <w:r>
        <w:rPr>
          <w:lang w:eastAsia="zh-CN"/>
        </w:rPr>
        <w:t xml:space="preserve">其中， </w:t>
      </w:r>
      <w:r>
        <w:rPr>
          <w:rFonts w:ascii="Times New Roman" w:eastAsia="Times New Roman"/>
          <w:i/>
          <w:lang w:eastAsia="zh-CN"/>
        </w:rPr>
        <w:t xml:space="preserve">q </w:t>
      </w:r>
      <w:r>
        <w:rPr>
          <w:lang w:eastAsia="zh-CN"/>
        </w:rPr>
        <w:t xml:space="preserve">为固时上班模型中每条线路的周期, </w:t>
      </w:r>
      <w:r>
        <w:rPr>
          <w:rFonts w:ascii="Times New Roman" w:eastAsia="Times New Roman"/>
          <w:i/>
          <w:lang w:eastAsia="zh-CN"/>
        </w:rPr>
        <w:t xml:space="preserve">T </w:t>
      </w:r>
      <w:r>
        <w:rPr>
          <w:lang w:eastAsia="zh-CN"/>
        </w:rPr>
        <w:t>为该线路的总耗时。</w:t>
      </w:r>
    </w:p>
    <w:p w14:paraId="1F606AFE" w14:textId="77777777" w:rsidR="00EA3AC1" w:rsidRDefault="00EA3AC1" w:rsidP="00EA3AC1">
      <w:pPr>
        <w:pStyle w:val="afe"/>
        <w:ind w:firstLine="480"/>
        <w:jc w:val="center"/>
        <w:rPr>
          <w:lang w:eastAsia="zh-CN"/>
        </w:rPr>
      </w:pPr>
      <w:r>
        <w:rPr>
          <w:lang w:eastAsia="zh-CN"/>
        </w:rPr>
        <w:t>在</w:t>
      </w:r>
      <w:proofErr w:type="gramStart"/>
      <w:r>
        <w:rPr>
          <w:lang w:eastAsia="zh-CN"/>
        </w:rPr>
        <w:t>问题一固时</w:t>
      </w:r>
      <w:proofErr w:type="gramEnd"/>
      <w:r>
        <w:rPr>
          <w:lang w:eastAsia="zh-CN"/>
        </w:rPr>
        <w:t>上班无休息时间模型的基础上，增加以每 2 小时时间冗余为</w:t>
      </w:r>
    </w:p>
    <w:p w14:paraId="50F5491F" w14:textId="77777777" w:rsidR="00EA3AC1" w:rsidRDefault="00EA3AC1" w:rsidP="00EA3AC1">
      <w:pPr>
        <w:pStyle w:val="afe"/>
        <w:ind w:firstLine="480"/>
        <w:rPr>
          <w:lang w:eastAsia="zh-CN"/>
        </w:rPr>
      </w:pPr>
      <w:r>
        <w:rPr>
          <w:lang w:eastAsia="zh-CN"/>
        </w:rPr>
        <w:lastRenderedPageBreak/>
        <w:t>5-10 分钟可以作为休息为约束条件，得到目标规划模型如下：</w:t>
      </w:r>
    </w:p>
    <w:p w14:paraId="6D03029A" w14:textId="77777777" w:rsidR="00EA3AC1" w:rsidRDefault="00EA3AC1" w:rsidP="00EA3AC1">
      <w:pPr>
        <w:pStyle w:val="afe"/>
        <w:ind w:firstLine="480"/>
        <w:jc w:val="center"/>
      </w:pPr>
      <w:r>
        <w:rPr>
          <w:noProof/>
        </w:rPr>
        <w:drawing>
          <wp:inline distT="0" distB="0" distL="114300" distR="114300" wp14:anchorId="57DCBB1D" wp14:editId="4A032A97">
            <wp:extent cx="1979930" cy="1406525"/>
            <wp:effectExtent l="0" t="0" r="127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1979930" cy="1406525"/>
                    </a:xfrm>
                    <a:prstGeom prst="rect">
                      <a:avLst/>
                    </a:prstGeom>
                    <a:noFill/>
                    <a:ln>
                      <a:noFill/>
                    </a:ln>
                  </pic:spPr>
                </pic:pic>
              </a:graphicData>
            </a:graphic>
          </wp:inline>
        </w:drawing>
      </w:r>
    </w:p>
    <w:p w14:paraId="2787ADB5" w14:textId="77777777" w:rsidR="00EA3AC1" w:rsidRDefault="00EA3AC1" w:rsidP="00EA3AC1">
      <w:pPr>
        <w:pStyle w:val="afe"/>
        <w:ind w:firstLine="480"/>
        <w:rPr>
          <w:lang w:eastAsia="zh-CN"/>
        </w:rPr>
      </w:pPr>
      <w:r>
        <w:rPr>
          <w:lang w:eastAsia="zh-CN"/>
        </w:rPr>
        <w:t xml:space="preserve">其中， </w:t>
      </w:r>
      <w:r>
        <w:rPr>
          <w:rFonts w:ascii="Times New Roman" w:eastAsia="Times New Roman"/>
          <w:i/>
          <w:lang w:eastAsia="zh-CN"/>
        </w:rPr>
        <w:t>R</w:t>
      </w:r>
      <w:r>
        <w:rPr>
          <w:rFonts w:ascii="Times New Roman" w:eastAsia="Times New Roman"/>
          <w:i/>
          <w:position w:val="-5"/>
          <w:sz w:val="14"/>
          <w:lang w:eastAsia="zh-CN"/>
        </w:rPr>
        <w:t xml:space="preserve">c </w:t>
      </w:r>
      <w:r>
        <w:rPr>
          <w:lang w:eastAsia="zh-CN"/>
        </w:rPr>
        <w:t>表示该</w:t>
      </w:r>
      <w:proofErr w:type="gramStart"/>
      <w:r>
        <w:rPr>
          <w:lang w:eastAsia="zh-CN"/>
        </w:rPr>
        <w:t>线路第</w:t>
      </w:r>
      <w:proofErr w:type="gramEnd"/>
      <w:r>
        <w:rPr>
          <w:rFonts w:ascii="Times New Roman" w:eastAsia="Times New Roman"/>
          <w:i/>
          <w:lang w:eastAsia="zh-CN"/>
        </w:rPr>
        <w:t xml:space="preserve">c </w:t>
      </w:r>
      <w:proofErr w:type="gramStart"/>
      <w:r>
        <w:rPr>
          <w:lang w:eastAsia="zh-CN"/>
        </w:rPr>
        <w:t>个</w:t>
      </w:r>
      <w:proofErr w:type="gramEnd"/>
      <w:r>
        <w:rPr>
          <w:lang w:eastAsia="zh-CN"/>
        </w:rPr>
        <w:t>周期之后的时间冗余。</w:t>
      </w:r>
    </w:p>
    <w:p w14:paraId="1B1FB1A1" w14:textId="77777777" w:rsidR="00EA3AC1" w:rsidRDefault="00EA3AC1" w:rsidP="00EA3AC1">
      <w:pPr>
        <w:pStyle w:val="1"/>
        <w:numPr>
          <w:ilvl w:val="2"/>
          <w:numId w:val="43"/>
        </w:numPr>
        <w:tabs>
          <w:tab w:val="left" w:pos="1321"/>
        </w:tabs>
        <w:spacing w:before="0" w:after="0"/>
        <w:ind w:left="0" w:hanging="420"/>
        <w:jc w:val="both"/>
      </w:pPr>
      <w:r>
        <w:rPr>
          <w:spacing w:val="-3"/>
        </w:rPr>
        <w:t>求解固时上班可休息进餐模型：</w:t>
      </w:r>
    </w:p>
    <w:p w14:paraId="29EE1BCC" w14:textId="77777777" w:rsidR="00EA3AC1" w:rsidRDefault="00EA3AC1" w:rsidP="00EA3AC1">
      <w:pPr>
        <w:pStyle w:val="afe"/>
        <w:ind w:firstLine="460"/>
        <w:jc w:val="both"/>
        <w:rPr>
          <w:lang w:eastAsia="zh-CN"/>
        </w:rPr>
      </w:pPr>
      <w:r>
        <w:rPr>
          <w:spacing w:val="-5"/>
          <w:lang w:eastAsia="zh-CN"/>
        </w:rPr>
        <w:t xml:space="preserve">首先在固时上班无休息模型基础上进行分析，发现该模型每条路线，每个周期的时间冗余都太小，无法满足每两小时后的时间冗余大于等于 </w:t>
      </w:r>
      <w:r>
        <w:rPr>
          <w:lang w:eastAsia="zh-CN"/>
        </w:rPr>
        <w:t>5min，所以考</w:t>
      </w:r>
      <w:r>
        <w:rPr>
          <w:spacing w:val="-11"/>
          <w:lang w:eastAsia="zh-CN"/>
        </w:rPr>
        <w:t xml:space="preserve">虑在该模型 </w:t>
      </w:r>
      <w:r>
        <w:rPr>
          <w:lang w:eastAsia="zh-CN"/>
        </w:rPr>
        <w:t>5</w:t>
      </w:r>
      <w:r>
        <w:rPr>
          <w:spacing w:val="-8"/>
          <w:lang w:eastAsia="zh-CN"/>
        </w:rPr>
        <w:t xml:space="preserve"> 条路线基础上，巡检人员数逐级递增，直到满足条件要求。</w:t>
      </w:r>
    </w:p>
    <w:p w14:paraId="2EAD1E54" w14:textId="77777777" w:rsidR="00EA3AC1" w:rsidRDefault="00EA3AC1" w:rsidP="00EA3AC1">
      <w:pPr>
        <w:pStyle w:val="afe"/>
        <w:ind w:firstLine="480"/>
        <w:rPr>
          <w:lang w:eastAsia="zh-CN"/>
        </w:rPr>
      </w:pPr>
      <w:r>
        <w:rPr>
          <w:lang w:eastAsia="zh-CN"/>
        </w:rPr>
        <w:t>对于 12 点和 6 点进餐时间 30 分钟的问题，因为各巡检点的最小巡检周期为</w:t>
      </w:r>
    </w:p>
    <w:p w14:paraId="42713F5A" w14:textId="77777777" w:rsidR="00EA3AC1" w:rsidRDefault="00EA3AC1" w:rsidP="00EA3AC1">
      <w:pPr>
        <w:pStyle w:val="afe"/>
        <w:ind w:firstLine="480"/>
        <w:jc w:val="both"/>
        <w:rPr>
          <w:lang w:eastAsia="zh-CN"/>
        </w:rPr>
      </w:pPr>
      <w:r>
        <w:rPr>
          <w:lang w:eastAsia="zh-CN"/>
        </w:rPr>
        <w:t>35min，而且是固时上班，所以认为，在这 30 分钟内，必须有人来顶替巡检人员</w:t>
      </w:r>
    </w:p>
    <w:p w14:paraId="0D983A70" w14:textId="77777777" w:rsidR="00EA3AC1" w:rsidRDefault="00EA3AC1" w:rsidP="00EA3AC1">
      <w:pPr>
        <w:pStyle w:val="afe"/>
        <w:ind w:firstLine="448"/>
        <w:jc w:val="both"/>
        <w:rPr>
          <w:lang w:eastAsia="zh-CN"/>
        </w:rPr>
      </w:pPr>
      <w:r>
        <w:rPr>
          <w:spacing w:val="-8"/>
          <w:lang w:eastAsia="zh-CN"/>
        </w:rPr>
        <w:t xml:space="preserve">继续工作，否则设备就有可能损坏。另外，设定 </w:t>
      </w:r>
      <w:r>
        <w:rPr>
          <w:lang w:eastAsia="zh-CN"/>
        </w:rPr>
        <w:t>12:00</w:t>
      </w:r>
      <w:r>
        <w:rPr>
          <w:spacing w:val="-40"/>
          <w:lang w:eastAsia="zh-CN"/>
        </w:rPr>
        <w:t xml:space="preserve"> 与 </w:t>
      </w:r>
      <w:r>
        <w:rPr>
          <w:lang w:eastAsia="zh-CN"/>
        </w:rPr>
        <w:t>20:00</w:t>
      </w:r>
      <w:r>
        <w:rPr>
          <w:spacing w:val="-30"/>
          <w:lang w:eastAsia="zh-CN"/>
        </w:rPr>
        <w:t xml:space="preserve"> 为第 </w:t>
      </w:r>
      <w:r>
        <w:rPr>
          <w:lang w:eastAsia="zh-CN"/>
        </w:rPr>
        <w:t>1</w:t>
      </w:r>
      <w:r>
        <w:rPr>
          <w:spacing w:val="-24"/>
          <w:lang w:eastAsia="zh-CN"/>
        </w:rPr>
        <w:t xml:space="preserve"> 班与第 </w:t>
      </w:r>
      <w:r>
        <w:rPr>
          <w:lang w:eastAsia="zh-CN"/>
        </w:rPr>
        <w:t xml:space="preserve">2 </w:t>
      </w:r>
      <w:r>
        <w:rPr>
          <w:spacing w:val="-7"/>
          <w:lang w:eastAsia="zh-CN"/>
        </w:rPr>
        <w:t xml:space="preserve">班上班时间，且第 </w:t>
      </w:r>
      <w:r>
        <w:rPr>
          <w:lang w:eastAsia="zh-CN"/>
        </w:rPr>
        <w:t>3</w:t>
      </w:r>
      <w:r>
        <w:rPr>
          <w:spacing w:val="-13"/>
          <w:lang w:eastAsia="zh-CN"/>
        </w:rPr>
        <w:t xml:space="preserve"> 班的上班时间为凌晨 </w:t>
      </w:r>
      <w:r>
        <w:rPr>
          <w:lang w:eastAsia="zh-CN"/>
        </w:rPr>
        <w:t>4:00。</w:t>
      </w:r>
    </w:p>
    <w:p w14:paraId="24068CE4" w14:textId="77777777" w:rsidR="00EA3AC1" w:rsidRDefault="00EA3AC1" w:rsidP="00EA3AC1">
      <w:pPr>
        <w:pStyle w:val="afe"/>
        <w:ind w:firstLine="480"/>
        <w:rPr>
          <w:lang w:eastAsia="zh-CN"/>
        </w:rPr>
      </w:pPr>
      <w:r>
        <w:rPr>
          <w:lang w:eastAsia="zh-CN"/>
        </w:rPr>
        <w:t>下面使用图论法求解模型：</w:t>
      </w:r>
    </w:p>
    <w:p w14:paraId="2A57D521" w14:textId="77777777" w:rsidR="00EA3AC1" w:rsidRDefault="00EA3AC1" w:rsidP="00EA3AC1">
      <w:pPr>
        <w:pStyle w:val="afe"/>
        <w:ind w:firstLine="480"/>
        <w:jc w:val="both"/>
        <w:rPr>
          <w:rFonts w:ascii="黑体" w:eastAsia="黑体"/>
          <w:lang w:eastAsia="zh-CN"/>
        </w:rPr>
      </w:pPr>
      <w:r>
        <w:rPr>
          <w:rFonts w:ascii="黑体" w:eastAsia="黑体" w:hint="eastAsia"/>
          <w:lang w:eastAsia="zh-CN"/>
        </w:rPr>
        <w:t>休息模型：</w:t>
      </w:r>
    </w:p>
    <w:p w14:paraId="069825B7" w14:textId="77777777" w:rsidR="00EA3AC1" w:rsidRDefault="00EA3AC1" w:rsidP="00EA3AC1">
      <w:pPr>
        <w:pStyle w:val="afe"/>
        <w:ind w:firstLine="480"/>
        <w:rPr>
          <w:lang w:eastAsia="zh-CN"/>
        </w:rPr>
      </w:pPr>
      <w:r>
        <w:rPr>
          <w:rFonts w:ascii="黑体" w:eastAsia="黑体" w:hint="eastAsia"/>
          <w:lang w:eastAsia="zh-CN"/>
        </w:rPr>
        <w:t>路线 1</w:t>
      </w:r>
      <w:r>
        <w:rPr>
          <w:rFonts w:ascii="黑体" w:eastAsia="黑体" w:hint="eastAsia"/>
          <w:sz w:val="28"/>
          <w:lang w:eastAsia="zh-CN"/>
        </w:rPr>
        <w:t>：</w:t>
      </w:r>
      <w:r>
        <w:rPr>
          <w:lang w:eastAsia="zh-CN"/>
        </w:rPr>
        <w:t>从起始点（XJ0022）出发，为使路线包含巡检点更多，且周期为</w:t>
      </w:r>
    </w:p>
    <w:p w14:paraId="15EB7EFA" w14:textId="77777777" w:rsidR="00EA3AC1" w:rsidRDefault="00EA3AC1" w:rsidP="00EA3AC1">
      <w:pPr>
        <w:pStyle w:val="afe"/>
        <w:ind w:firstLine="480"/>
        <w:jc w:val="both"/>
        <w:rPr>
          <w:lang w:eastAsia="zh-CN"/>
        </w:rPr>
      </w:pPr>
      <w:r>
        <w:rPr>
          <w:lang w:eastAsia="zh-CN"/>
        </w:rPr>
        <w:t>35mi</w:t>
      </w:r>
      <w:r>
        <w:rPr>
          <w:spacing w:val="-1"/>
          <w:lang w:eastAsia="zh-CN"/>
        </w:rPr>
        <w:t>n</w:t>
      </w:r>
      <w:r>
        <w:rPr>
          <w:spacing w:val="-26"/>
          <w:lang w:eastAsia="zh-CN"/>
        </w:rPr>
        <w:t>，所以</w:t>
      </w:r>
      <w:proofErr w:type="gramStart"/>
      <w:r>
        <w:rPr>
          <w:spacing w:val="-26"/>
          <w:lang w:eastAsia="zh-CN"/>
        </w:rPr>
        <w:t>不</w:t>
      </w:r>
      <w:proofErr w:type="gramEnd"/>
      <w:r>
        <w:rPr>
          <w:spacing w:val="-26"/>
          <w:lang w:eastAsia="zh-CN"/>
        </w:rPr>
        <w:t xml:space="preserve">巡检 </w:t>
      </w:r>
      <w:r>
        <w:rPr>
          <w:lang w:eastAsia="zh-CN"/>
        </w:rPr>
        <w:t>XJ0022</w:t>
      </w:r>
      <w:r>
        <w:rPr>
          <w:spacing w:val="-26"/>
          <w:lang w:eastAsia="zh-CN"/>
        </w:rPr>
        <w:t xml:space="preserve">，并依次经过 </w:t>
      </w:r>
      <w:r>
        <w:rPr>
          <w:lang w:eastAsia="zh-CN"/>
        </w:rPr>
        <w:t>XJ0021</w:t>
      </w:r>
      <w:r>
        <w:rPr>
          <w:spacing w:val="-115"/>
          <w:lang w:eastAsia="zh-CN"/>
        </w:rPr>
        <w:t>、</w:t>
      </w:r>
      <w:r>
        <w:rPr>
          <w:lang w:eastAsia="zh-CN"/>
        </w:rPr>
        <w:t>XJ0004</w:t>
      </w:r>
      <w:r>
        <w:rPr>
          <w:spacing w:val="-116"/>
          <w:lang w:eastAsia="zh-CN"/>
        </w:rPr>
        <w:t>、</w:t>
      </w:r>
      <w:r>
        <w:rPr>
          <w:lang w:eastAsia="zh-CN"/>
        </w:rPr>
        <w:t>XJ0002</w:t>
      </w:r>
      <w:r>
        <w:rPr>
          <w:spacing w:val="-116"/>
          <w:lang w:eastAsia="zh-CN"/>
        </w:rPr>
        <w:t>、</w:t>
      </w:r>
      <w:r>
        <w:rPr>
          <w:lang w:eastAsia="zh-CN"/>
        </w:rPr>
        <w:t>XJ0</w:t>
      </w:r>
      <w:r>
        <w:rPr>
          <w:spacing w:val="-3"/>
          <w:lang w:eastAsia="zh-CN"/>
        </w:rPr>
        <w:t>0</w:t>
      </w:r>
      <w:r>
        <w:rPr>
          <w:lang w:eastAsia="zh-CN"/>
        </w:rPr>
        <w:t>01</w:t>
      </w:r>
      <w:r>
        <w:rPr>
          <w:spacing w:val="-116"/>
          <w:lang w:eastAsia="zh-CN"/>
        </w:rPr>
        <w:t>、</w:t>
      </w:r>
      <w:r>
        <w:rPr>
          <w:lang w:eastAsia="zh-CN"/>
        </w:rPr>
        <w:t>XJ0003、</w:t>
      </w:r>
    </w:p>
    <w:p w14:paraId="0672F7B8" w14:textId="77777777" w:rsidR="00EA3AC1" w:rsidRDefault="00EA3AC1" w:rsidP="00EA3AC1">
      <w:pPr>
        <w:pStyle w:val="afe"/>
        <w:ind w:firstLine="480"/>
        <w:jc w:val="both"/>
        <w:rPr>
          <w:lang w:eastAsia="zh-CN"/>
        </w:rPr>
      </w:pPr>
      <w:r>
        <w:rPr>
          <w:lang w:eastAsia="zh-CN"/>
        </w:rPr>
        <w:t>XJ0006、XJ0014 等巡检点，同样，因为</w:t>
      </w:r>
      <w:proofErr w:type="gramStart"/>
      <w:r>
        <w:rPr>
          <w:lang w:eastAsia="zh-CN"/>
        </w:rPr>
        <w:t>不</w:t>
      </w:r>
      <w:proofErr w:type="gramEnd"/>
      <w:r>
        <w:rPr>
          <w:lang w:eastAsia="zh-CN"/>
        </w:rPr>
        <w:t xml:space="preserve">巡检 XJ0022，所以最后回到 XJ0021 </w:t>
      </w:r>
      <w:r>
        <w:rPr>
          <w:spacing w:val="-5"/>
          <w:lang w:eastAsia="zh-CN"/>
        </w:rPr>
        <w:t xml:space="preserve">即可,此时发现 </w:t>
      </w:r>
      <w:r>
        <w:rPr>
          <w:lang w:eastAsia="zh-CN"/>
        </w:rPr>
        <w:t>XJ0021</w:t>
      </w:r>
      <w:r>
        <w:rPr>
          <w:spacing w:val="-10"/>
          <w:lang w:eastAsia="zh-CN"/>
        </w:rPr>
        <w:t xml:space="preserve"> 的巡检周期为 </w:t>
      </w:r>
      <w:r>
        <w:rPr>
          <w:lang w:eastAsia="zh-CN"/>
        </w:rPr>
        <w:t>80min，</w:t>
      </w:r>
      <w:r>
        <w:rPr>
          <w:spacing w:val="-6"/>
          <w:lang w:eastAsia="zh-CN"/>
        </w:rPr>
        <w:t xml:space="preserve">所以只需要每 </w:t>
      </w:r>
      <w:r>
        <w:rPr>
          <w:lang w:eastAsia="zh-CN"/>
        </w:rPr>
        <w:t>2</w:t>
      </w:r>
      <w:r>
        <w:rPr>
          <w:spacing w:val="-13"/>
          <w:lang w:eastAsia="zh-CN"/>
        </w:rPr>
        <w:t xml:space="preserve"> </w:t>
      </w:r>
      <w:proofErr w:type="gramStart"/>
      <w:r>
        <w:rPr>
          <w:spacing w:val="-13"/>
          <w:lang w:eastAsia="zh-CN"/>
        </w:rPr>
        <w:t>个</w:t>
      </w:r>
      <w:proofErr w:type="gramEnd"/>
      <w:r>
        <w:rPr>
          <w:spacing w:val="-13"/>
          <w:lang w:eastAsia="zh-CN"/>
        </w:rPr>
        <w:t xml:space="preserve">周期回 </w:t>
      </w:r>
      <w:r>
        <w:rPr>
          <w:lang w:eastAsia="zh-CN"/>
        </w:rPr>
        <w:t xml:space="preserve">XJ0021 </w:t>
      </w:r>
      <w:r>
        <w:rPr>
          <w:spacing w:val="-3"/>
          <w:lang w:eastAsia="zh-CN"/>
        </w:rPr>
        <w:t xml:space="preserve">一次，故该路线在上班 </w:t>
      </w:r>
      <w:r>
        <w:rPr>
          <w:lang w:eastAsia="zh-CN"/>
        </w:rPr>
        <w:t>2</w:t>
      </w:r>
      <w:r>
        <w:rPr>
          <w:spacing w:val="-7"/>
          <w:lang w:eastAsia="zh-CN"/>
        </w:rPr>
        <w:t xml:space="preserve"> 小时的时间冗余为 </w:t>
      </w:r>
      <w:r>
        <w:rPr>
          <w:lang w:eastAsia="zh-CN"/>
        </w:rPr>
        <w:t>8min，</w:t>
      </w:r>
      <w:r>
        <w:rPr>
          <w:spacing w:val="-2"/>
          <w:lang w:eastAsia="zh-CN"/>
        </w:rPr>
        <w:t xml:space="preserve">可以用作休息，即满足每 </w:t>
      </w:r>
      <w:r>
        <w:rPr>
          <w:lang w:eastAsia="zh-CN"/>
        </w:rPr>
        <w:t xml:space="preserve">2 </w:t>
      </w:r>
      <w:r>
        <w:rPr>
          <w:spacing w:val="-13"/>
          <w:lang w:eastAsia="zh-CN"/>
        </w:rPr>
        <w:t xml:space="preserve">小时休息 </w:t>
      </w:r>
      <w:r>
        <w:rPr>
          <w:lang w:eastAsia="zh-CN"/>
        </w:rPr>
        <w:t>5-10min</w:t>
      </w:r>
      <w:r>
        <w:rPr>
          <w:spacing w:val="-12"/>
          <w:lang w:eastAsia="zh-CN"/>
        </w:rPr>
        <w:t xml:space="preserve"> 的要求。</w:t>
      </w:r>
    </w:p>
    <w:p w14:paraId="0395F87B" w14:textId="77777777" w:rsidR="00EA3AC1" w:rsidRDefault="00EA3AC1" w:rsidP="00EA3AC1">
      <w:pPr>
        <w:pStyle w:val="afe"/>
        <w:ind w:firstLine="460"/>
        <w:rPr>
          <w:sz w:val="23"/>
          <w:lang w:eastAsia="zh-CN"/>
        </w:rPr>
      </w:pPr>
    </w:p>
    <w:p w14:paraId="2B6A47B9" w14:textId="77777777" w:rsidR="00EA3AC1" w:rsidRDefault="00EA3AC1" w:rsidP="00EA3AC1">
      <w:pPr>
        <w:pStyle w:val="2"/>
        <w:spacing w:before="0" w:after="0"/>
      </w:pPr>
      <w:r>
        <w:t>表</w:t>
      </w:r>
      <w:r>
        <w:t xml:space="preserve"> 8</w:t>
      </w:r>
      <w:r>
        <w:t>：</w:t>
      </w:r>
      <w:r>
        <w:t xml:space="preserve"> </w:t>
      </w:r>
      <w:r>
        <w:t>路线</w:t>
      </w:r>
      <w:r>
        <w:t xml:space="preserve"> 1 </w:t>
      </w:r>
      <w:r>
        <w:t>巡检时间表</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EA3AC1" w14:paraId="61B23B0A" w14:textId="77777777" w:rsidTr="001D0E79">
        <w:trPr>
          <w:trHeight w:val="620"/>
        </w:trPr>
        <w:tc>
          <w:tcPr>
            <w:tcW w:w="1303" w:type="dxa"/>
            <w:tcBorders>
              <w:left w:val="nil"/>
              <w:bottom w:val="single" w:sz="4" w:space="0" w:color="000000"/>
              <w:right w:val="single" w:sz="4" w:space="0" w:color="000000"/>
            </w:tcBorders>
          </w:tcPr>
          <w:p w14:paraId="274E5129" w14:textId="77777777" w:rsidR="00EA3AC1" w:rsidRDefault="00EA3AC1" w:rsidP="00EA3AC1">
            <w:pPr>
              <w:pStyle w:val="TableParagraph"/>
              <w:spacing w:line="240" w:lineRule="auto"/>
              <w:ind w:firstLine="480"/>
              <w:rPr>
                <w:sz w:val="24"/>
              </w:rPr>
            </w:pPr>
            <w:proofErr w:type="spellStart"/>
            <w:r>
              <w:rPr>
                <w:sz w:val="24"/>
              </w:rPr>
              <w:t>巡检点</w:t>
            </w:r>
            <w:proofErr w:type="spellEnd"/>
          </w:p>
          <w:p w14:paraId="028C5A48" w14:textId="77777777" w:rsidR="00EA3AC1" w:rsidRDefault="00EA3AC1" w:rsidP="00EA3AC1">
            <w:pPr>
              <w:pStyle w:val="TableParagraph"/>
              <w:spacing w:line="240" w:lineRule="auto"/>
              <w:ind w:firstLine="480"/>
              <w:rPr>
                <w:sz w:val="24"/>
              </w:rPr>
            </w:pPr>
            <w:proofErr w:type="spellStart"/>
            <w:r>
              <w:rPr>
                <w:sz w:val="24"/>
              </w:rPr>
              <w:t>序号</w:t>
            </w:r>
            <w:proofErr w:type="spellEnd"/>
          </w:p>
        </w:tc>
        <w:tc>
          <w:tcPr>
            <w:tcW w:w="2185" w:type="dxa"/>
            <w:tcBorders>
              <w:left w:val="single" w:sz="4" w:space="0" w:color="000000"/>
              <w:bottom w:val="single" w:sz="4" w:space="0" w:color="000000"/>
              <w:right w:val="single" w:sz="4" w:space="0" w:color="000000"/>
            </w:tcBorders>
          </w:tcPr>
          <w:p w14:paraId="5D701B1A"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30CC8EF6" w14:textId="77777777" w:rsidR="00EA3AC1" w:rsidRDefault="00EA3AC1" w:rsidP="00EA3AC1">
            <w:pPr>
              <w:pStyle w:val="TableParagraph"/>
              <w:spacing w:line="240" w:lineRule="auto"/>
              <w:ind w:firstLine="480"/>
              <w:rPr>
                <w:sz w:val="24"/>
              </w:rPr>
            </w:pPr>
            <w:proofErr w:type="spellStart"/>
            <w:r>
              <w:rPr>
                <w:sz w:val="24"/>
              </w:rPr>
              <w:t>第四次巡检时间段</w:t>
            </w:r>
            <w:proofErr w:type="spellEnd"/>
          </w:p>
        </w:tc>
        <w:tc>
          <w:tcPr>
            <w:tcW w:w="696" w:type="dxa"/>
            <w:tcBorders>
              <w:left w:val="single" w:sz="4" w:space="0" w:color="000000"/>
              <w:bottom w:val="single" w:sz="4" w:space="0" w:color="000000"/>
              <w:right w:val="single" w:sz="4" w:space="0" w:color="000000"/>
            </w:tcBorders>
          </w:tcPr>
          <w:p w14:paraId="32954E08"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24DF5A81" w14:textId="77777777" w:rsidR="00EA3AC1" w:rsidRDefault="00EA3AC1" w:rsidP="00EA3AC1">
            <w:pPr>
              <w:pStyle w:val="TableParagraph"/>
              <w:spacing w:line="240" w:lineRule="auto"/>
              <w:ind w:firstLine="480"/>
              <w:jc w:val="left"/>
              <w:rPr>
                <w:sz w:val="24"/>
              </w:rPr>
            </w:pPr>
            <w:proofErr w:type="spellStart"/>
            <w:r>
              <w:rPr>
                <w:sz w:val="24"/>
              </w:rPr>
              <w:t>第十三次</w:t>
            </w:r>
            <w:proofErr w:type="spellEnd"/>
          </w:p>
          <w:p w14:paraId="279FD949"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c>
          <w:tcPr>
            <w:tcW w:w="1287" w:type="dxa"/>
            <w:tcBorders>
              <w:left w:val="single" w:sz="4" w:space="0" w:color="000000"/>
              <w:bottom w:val="single" w:sz="4" w:space="0" w:color="000000"/>
              <w:right w:val="nil"/>
            </w:tcBorders>
          </w:tcPr>
          <w:p w14:paraId="3A5F97DE" w14:textId="77777777" w:rsidR="00EA3AC1" w:rsidRDefault="00EA3AC1" w:rsidP="00EA3AC1">
            <w:pPr>
              <w:pStyle w:val="TableParagraph"/>
              <w:spacing w:line="240" w:lineRule="auto"/>
              <w:ind w:firstLine="480"/>
              <w:jc w:val="left"/>
              <w:rPr>
                <w:sz w:val="24"/>
              </w:rPr>
            </w:pPr>
            <w:proofErr w:type="spellStart"/>
            <w:r>
              <w:rPr>
                <w:sz w:val="24"/>
              </w:rPr>
              <w:t>第十四次</w:t>
            </w:r>
            <w:proofErr w:type="spellEnd"/>
          </w:p>
          <w:p w14:paraId="0051EB08" w14:textId="77777777" w:rsidR="00EA3AC1" w:rsidRDefault="00EA3AC1" w:rsidP="00EA3AC1">
            <w:pPr>
              <w:pStyle w:val="TableParagraph"/>
              <w:spacing w:line="240" w:lineRule="auto"/>
              <w:ind w:firstLine="480"/>
              <w:jc w:val="left"/>
              <w:rPr>
                <w:sz w:val="24"/>
              </w:rPr>
            </w:pPr>
            <w:proofErr w:type="spellStart"/>
            <w:r>
              <w:rPr>
                <w:sz w:val="24"/>
              </w:rPr>
              <w:t>到达时间</w:t>
            </w:r>
            <w:proofErr w:type="spellEnd"/>
          </w:p>
        </w:tc>
      </w:tr>
      <w:tr w:rsidR="00EA3AC1" w14:paraId="1A381319"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0D8FE420" w14:textId="77777777" w:rsidR="00EA3AC1" w:rsidRDefault="00EA3AC1" w:rsidP="00EA3AC1">
            <w:pPr>
              <w:pStyle w:val="TableParagraph"/>
              <w:spacing w:line="240" w:lineRule="auto"/>
              <w:ind w:firstLine="480"/>
              <w:jc w:val="right"/>
              <w:rPr>
                <w:sz w:val="24"/>
              </w:rPr>
            </w:pPr>
            <w:r>
              <w:rPr>
                <w:sz w:val="24"/>
              </w:rPr>
              <w:t>XJ0021</w:t>
            </w:r>
          </w:p>
        </w:tc>
        <w:tc>
          <w:tcPr>
            <w:tcW w:w="2185" w:type="dxa"/>
            <w:tcBorders>
              <w:top w:val="single" w:sz="4" w:space="0" w:color="000000"/>
              <w:left w:val="single" w:sz="4" w:space="0" w:color="000000"/>
              <w:bottom w:val="single" w:sz="4" w:space="0" w:color="000000"/>
              <w:right w:val="single" w:sz="4" w:space="0" w:color="000000"/>
            </w:tcBorders>
          </w:tcPr>
          <w:p w14:paraId="642F5A4B" w14:textId="77777777" w:rsidR="00EA3AC1" w:rsidRDefault="00EA3AC1" w:rsidP="00EA3AC1">
            <w:pPr>
              <w:pStyle w:val="TableParagraph"/>
              <w:spacing w:line="240" w:lineRule="auto"/>
              <w:ind w:firstLine="480"/>
              <w:rPr>
                <w:sz w:val="24"/>
              </w:rPr>
            </w:pPr>
            <w:r>
              <w:rPr>
                <w:sz w:val="24"/>
              </w:rPr>
              <w:t>3:52-3:55</w:t>
            </w:r>
          </w:p>
        </w:tc>
        <w:tc>
          <w:tcPr>
            <w:tcW w:w="2268" w:type="dxa"/>
            <w:tcBorders>
              <w:top w:val="single" w:sz="4" w:space="0" w:color="000000"/>
              <w:left w:val="single" w:sz="4" w:space="0" w:color="000000"/>
              <w:bottom w:val="single" w:sz="4" w:space="0" w:color="000000"/>
              <w:right w:val="single" w:sz="4" w:space="0" w:color="000000"/>
            </w:tcBorders>
          </w:tcPr>
          <w:p w14:paraId="07A7D1B5" w14:textId="77777777" w:rsidR="00EA3AC1" w:rsidRDefault="00EA3AC1" w:rsidP="00EA3AC1">
            <w:pPr>
              <w:pStyle w:val="TableParagraph"/>
              <w:spacing w:line="240" w:lineRule="auto"/>
              <w:ind w:firstLine="480"/>
              <w:rPr>
                <w:sz w:val="24"/>
              </w:rPr>
            </w:pPr>
            <w:proofErr w:type="spellStart"/>
            <w:r>
              <w:rPr>
                <w:sz w:val="24"/>
              </w:rPr>
              <w:t>可休息</w:t>
            </w:r>
            <w:proofErr w:type="spellEnd"/>
            <w:r>
              <w:rPr>
                <w:sz w:val="24"/>
              </w:rPr>
              <w:t xml:space="preserve"> 8min</w:t>
            </w:r>
          </w:p>
        </w:tc>
        <w:tc>
          <w:tcPr>
            <w:tcW w:w="696" w:type="dxa"/>
            <w:tcBorders>
              <w:top w:val="single" w:sz="4" w:space="0" w:color="000000"/>
              <w:left w:val="single" w:sz="4" w:space="0" w:color="000000"/>
              <w:bottom w:val="single" w:sz="4" w:space="0" w:color="000000"/>
              <w:right w:val="single" w:sz="4" w:space="0" w:color="000000"/>
            </w:tcBorders>
          </w:tcPr>
          <w:p w14:paraId="4C24B3CB"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7123E93" w14:textId="77777777" w:rsidR="00EA3AC1" w:rsidRDefault="00EA3AC1" w:rsidP="00EA3AC1">
            <w:pPr>
              <w:pStyle w:val="TableParagraph"/>
              <w:spacing w:line="240" w:lineRule="auto"/>
              <w:ind w:firstLine="480"/>
              <w:jc w:val="left"/>
              <w:rPr>
                <w:sz w:val="24"/>
              </w:rPr>
            </w:pPr>
            <w:proofErr w:type="spellStart"/>
            <w:r>
              <w:rPr>
                <w:sz w:val="24"/>
              </w:rPr>
              <w:t>可休息</w:t>
            </w:r>
            <w:proofErr w:type="spellEnd"/>
          </w:p>
        </w:tc>
        <w:tc>
          <w:tcPr>
            <w:tcW w:w="1287" w:type="dxa"/>
            <w:tcBorders>
              <w:top w:val="single" w:sz="4" w:space="0" w:color="000000"/>
              <w:left w:val="single" w:sz="4" w:space="0" w:color="000000"/>
              <w:bottom w:val="single" w:sz="4" w:space="0" w:color="000000"/>
              <w:right w:val="nil"/>
            </w:tcBorders>
          </w:tcPr>
          <w:p w14:paraId="51F76059" w14:textId="77777777" w:rsidR="00EA3AC1" w:rsidRDefault="00EA3AC1" w:rsidP="00EA3AC1">
            <w:pPr>
              <w:pStyle w:val="TableParagraph"/>
              <w:spacing w:line="240" w:lineRule="auto"/>
              <w:ind w:firstLine="480"/>
              <w:jc w:val="left"/>
              <w:rPr>
                <w:sz w:val="24"/>
              </w:rPr>
            </w:pPr>
            <w:r>
              <w:rPr>
                <w:sz w:val="24"/>
              </w:rPr>
              <w:t>11:32</w:t>
            </w:r>
          </w:p>
        </w:tc>
      </w:tr>
      <w:tr w:rsidR="00EA3AC1" w14:paraId="5EEA6D04"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7441549C" w14:textId="77777777" w:rsidR="00EA3AC1" w:rsidRDefault="00EA3AC1" w:rsidP="00EA3AC1">
            <w:pPr>
              <w:pStyle w:val="TableParagraph"/>
              <w:spacing w:line="240" w:lineRule="auto"/>
              <w:ind w:firstLine="480"/>
              <w:jc w:val="right"/>
              <w:rPr>
                <w:sz w:val="24"/>
              </w:rPr>
            </w:pPr>
            <w:r>
              <w:rPr>
                <w:sz w:val="24"/>
              </w:rPr>
              <w:t>XJ0004</w:t>
            </w:r>
          </w:p>
        </w:tc>
        <w:tc>
          <w:tcPr>
            <w:tcW w:w="2185" w:type="dxa"/>
            <w:tcBorders>
              <w:top w:val="single" w:sz="4" w:space="0" w:color="000000"/>
              <w:left w:val="single" w:sz="4" w:space="0" w:color="000000"/>
              <w:bottom w:val="single" w:sz="4" w:space="0" w:color="000000"/>
              <w:right w:val="single" w:sz="4" w:space="0" w:color="000000"/>
            </w:tcBorders>
          </w:tcPr>
          <w:p w14:paraId="0957DD29" w14:textId="77777777" w:rsidR="00EA3AC1" w:rsidRDefault="00EA3AC1" w:rsidP="00EA3AC1">
            <w:pPr>
              <w:pStyle w:val="TableParagraph"/>
              <w:spacing w:line="240" w:lineRule="auto"/>
              <w:ind w:firstLine="480"/>
              <w:rPr>
                <w:sz w:val="24"/>
              </w:rPr>
            </w:pPr>
            <w:r>
              <w:rPr>
                <w:sz w:val="24"/>
              </w:rPr>
              <w:t>3:56-3:59</w:t>
            </w:r>
          </w:p>
        </w:tc>
        <w:tc>
          <w:tcPr>
            <w:tcW w:w="2268" w:type="dxa"/>
            <w:tcBorders>
              <w:top w:val="single" w:sz="4" w:space="0" w:color="000000"/>
              <w:left w:val="single" w:sz="4" w:space="0" w:color="000000"/>
              <w:bottom w:val="single" w:sz="4" w:space="0" w:color="000000"/>
              <w:right w:val="single" w:sz="4" w:space="0" w:color="000000"/>
            </w:tcBorders>
          </w:tcPr>
          <w:p w14:paraId="0ACC245F" w14:textId="77777777" w:rsidR="00EA3AC1" w:rsidRDefault="00EA3AC1" w:rsidP="00EA3AC1">
            <w:pPr>
              <w:pStyle w:val="TableParagraph"/>
              <w:spacing w:line="240" w:lineRule="auto"/>
              <w:ind w:firstLine="480"/>
              <w:rPr>
                <w:sz w:val="24"/>
              </w:rPr>
            </w:pPr>
            <w:r>
              <w:rPr>
                <w:sz w:val="24"/>
              </w:rPr>
              <w:t>5:41-5:44</w:t>
            </w:r>
          </w:p>
        </w:tc>
        <w:tc>
          <w:tcPr>
            <w:tcW w:w="696" w:type="dxa"/>
            <w:tcBorders>
              <w:top w:val="single" w:sz="4" w:space="0" w:color="000000"/>
              <w:left w:val="single" w:sz="4" w:space="0" w:color="000000"/>
              <w:bottom w:val="single" w:sz="4" w:space="0" w:color="000000"/>
              <w:right w:val="single" w:sz="4" w:space="0" w:color="000000"/>
            </w:tcBorders>
          </w:tcPr>
          <w:p w14:paraId="549C060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09F6F18" w14:textId="77777777" w:rsidR="00EA3AC1" w:rsidRDefault="00EA3AC1" w:rsidP="00EA3AC1">
            <w:pPr>
              <w:pStyle w:val="TableParagraph"/>
              <w:spacing w:line="240" w:lineRule="auto"/>
              <w:ind w:firstLine="480"/>
              <w:jc w:val="left"/>
              <w:rPr>
                <w:sz w:val="24"/>
              </w:rPr>
            </w:pPr>
            <w:r>
              <w:rPr>
                <w:sz w:val="24"/>
              </w:rPr>
              <w:t>11:01</w:t>
            </w:r>
          </w:p>
        </w:tc>
        <w:tc>
          <w:tcPr>
            <w:tcW w:w="1287" w:type="dxa"/>
            <w:tcBorders>
              <w:top w:val="single" w:sz="4" w:space="0" w:color="000000"/>
              <w:left w:val="single" w:sz="4" w:space="0" w:color="000000"/>
              <w:bottom w:val="single" w:sz="4" w:space="0" w:color="000000"/>
              <w:right w:val="nil"/>
            </w:tcBorders>
          </w:tcPr>
          <w:p w14:paraId="7F75A290" w14:textId="77777777" w:rsidR="00EA3AC1" w:rsidRDefault="00EA3AC1" w:rsidP="00EA3AC1">
            <w:pPr>
              <w:pStyle w:val="TableParagraph"/>
              <w:spacing w:line="240" w:lineRule="auto"/>
              <w:ind w:firstLine="480"/>
              <w:jc w:val="left"/>
              <w:rPr>
                <w:sz w:val="24"/>
              </w:rPr>
            </w:pPr>
            <w:r>
              <w:rPr>
                <w:sz w:val="24"/>
              </w:rPr>
              <w:t>11:36</w:t>
            </w:r>
          </w:p>
        </w:tc>
      </w:tr>
      <w:tr w:rsidR="00EA3AC1" w14:paraId="099CCFB7"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2651DD3" w14:textId="77777777" w:rsidR="00EA3AC1" w:rsidRDefault="00EA3AC1" w:rsidP="00EA3AC1">
            <w:pPr>
              <w:pStyle w:val="TableParagraph"/>
              <w:spacing w:line="240" w:lineRule="auto"/>
              <w:ind w:firstLine="480"/>
              <w:jc w:val="right"/>
              <w:rPr>
                <w:sz w:val="24"/>
              </w:rPr>
            </w:pPr>
            <w:r>
              <w:rPr>
                <w:sz w:val="24"/>
              </w:rPr>
              <w:t>XJ0001</w:t>
            </w:r>
          </w:p>
        </w:tc>
        <w:tc>
          <w:tcPr>
            <w:tcW w:w="2185" w:type="dxa"/>
            <w:tcBorders>
              <w:top w:val="single" w:sz="4" w:space="0" w:color="000000"/>
              <w:left w:val="single" w:sz="4" w:space="0" w:color="000000"/>
              <w:bottom w:val="single" w:sz="4" w:space="0" w:color="000000"/>
              <w:right w:val="single" w:sz="4" w:space="0" w:color="000000"/>
            </w:tcBorders>
          </w:tcPr>
          <w:p w14:paraId="5C360CA7" w14:textId="77777777" w:rsidR="00EA3AC1" w:rsidRDefault="00EA3AC1" w:rsidP="00EA3AC1">
            <w:pPr>
              <w:pStyle w:val="TableParagraph"/>
              <w:spacing w:line="240" w:lineRule="auto"/>
              <w:ind w:firstLine="480"/>
              <w:rPr>
                <w:sz w:val="24"/>
              </w:rPr>
            </w:pPr>
            <w:r>
              <w:rPr>
                <w:sz w:val="24"/>
              </w:rPr>
              <w:t>4:03-4:05</w:t>
            </w:r>
          </w:p>
        </w:tc>
        <w:tc>
          <w:tcPr>
            <w:tcW w:w="2268" w:type="dxa"/>
            <w:tcBorders>
              <w:top w:val="single" w:sz="4" w:space="0" w:color="000000"/>
              <w:left w:val="single" w:sz="4" w:space="0" w:color="000000"/>
              <w:bottom w:val="single" w:sz="4" w:space="0" w:color="000000"/>
              <w:right w:val="single" w:sz="4" w:space="0" w:color="000000"/>
            </w:tcBorders>
          </w:tcPr>
          <w:p w14:paraId="20905D2E" w14:textId="77777777" w:rsidR="00EA3AC1" w:rsidRDefault="00EA3AC1" w:rsidP="00EA3AC1">
            <w:pPr>
              <w:pStyle w:val="TableParagraph"/>
              <w:spacing w:line="240" w:lineRule="auto"/>
              <w:ind w:firstLine="480"/>
              <w:rPr>
                <w:sz w:val="24"/>
              </w:rPr>
            </w:pPr>
            <w:r>
              <w:rPr>
                <w:sz w:val="24"/>
              </w:rPr>
              <w:t>5:48-5:50</w:t>
            </w:r>
          </w:p>
        </w:tc>
        <w:tc>
          <w:tcPr>
            <w:tcW w:w="696" w:type="dxa"/>
            <w:tcBorders>
              <w:top w:val="single" w:sz="4" w:space="0" w:color="000000"/>
              <w:left w:val="single" w:sz="4" w:space="0" w:color="000000"/>
              <w:bottom w:val="single" w:sz="4" w:space="0" w:color="000000"/>
              <w:right w:val="single" w:sz="4" w:space="0" w:color="000000"/>
            </w:tcBorders>
          </w:tcPr>
          <w:p w14:paraId="5D536083"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62AA6145" w14:textId="77777777" w:rsidR="00EA3AC1" w:rsidRDefault="00EA3AC1" w:rsidP="00EA3AC1">
            <w:pPr>
              <w:pStyle w:val="TableParagraph"/>
              <w:spacing w:line="240" w:lineRule="auto"/>
              <w:ind w:firstLine="480"/>
              <w:jc w:val="left"/>
              <w:rPr>
                <w:sz w:val="24"/>
              </w:rPr>
            </w:pPr>
            <w:r>
              <w:rPr>
                <w:sz w:val="24"/>
              </w:rPr>
              <w:t>11:08</w:t>
            </w:r>
          </w:p>
        </w:tc>
        <w:tc>
          <w:tcPr>
            <w:tcW w:w="1287" w:type="dxa"/>
            <w:tcBorders>
              <w:top w:val="single" w:sz="4" w:space="0" w:color="000000"/>
              <w:left w:val="single" w:sz="4" w:space="0" w:color="000000"/>
              <w:bottom w:val="single" w:sz="4" w:space="0" w:color="000000"/>
              <w:right w:val="nil"/>
            </w:tcBorders>
          </w:tcPr>
          <w:p w14:paraId="3D62928C" w14:textId="77777777" w:rsidR="00EA3AC1" w:rsidRDefault="00EA3AC1" w:rsidP="00EA3AC1">
            <w:pPr>
              <w:pStyle w:val="TableParagraph"/>
              <w:spacing w:line="240" w:lineRule="auto"/>
              <w:ind w:firstLine="480"/>
              <w:jc w:val="left"/>
              <w:rPr>
                <w:sz w:val="24"/>
              </w:rPr>
            </w:pPr>
            <w:r>
              <w:rPr>
                <w:sz w:val="24"/>
              </w:rPr>
              <w:t>11:43</w:t>
            </w:r>
          </w:p>
        </w:tc>
      </w:tr>
      <w:tr w:rsidR="00EA3AC1" w14:paraId="5B0F005C"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5FD96490" w14:textId="77777777" w:rsidR="00EA3AC1" w:rsidRDefault="00EA3AC1" w:rsidP="00EA3AC1">
            <w:pPr>
              <w:pStyle w:val="TableParagraph"/>
              <w:spacing w:line="240" w:lineRule="auto"/>
              <w:ind w:firstLine="480"/>
              <w:jc w:val="right"/>
              <w:rPr>
                <w:sz w:val="24"/>
              </w:rPr>
            </w:pPr>
            <w:r>
              <w:rPr>
                <w:sz w:val="24"/>
              </w:rPr>
              <w:t>XJ0003</w:t>
            </w:r>
          </w:p>
        </w:tc>
        <w:tc>
          <w:tcPr>
            <w:tcW w:w="2185" w:type="dxa"/>
            <w:tcBorders>
              <w:top w:val="single" w:sz="4" w:space="0" w:color="000000"/>
              <w:left w:val="single" w:sz="4" w:space="0" w:color="000000"/>
              <w:bottom w:val="single" w:sz="4" w:space="0" w:color="000000"/>
              <w:right w:val="single" w:sz="4" w:space="0" w:color="000000"/>
            </w:tcBorders>
          </w:tcPr>
          <w:p w14:paraId="31F3D449" w14:textId="77777777" w:rsidR="00EA3AC1" w:rsidRDefault="00EA3AC1" w:rsidP="00EA3AC1">
            <w:pPr>
              <w:pStyle w:val="TableParagraph"/>
              <w:spacing w:line="240" w:lineRule="auto"/>
              <w:ind w:firstLine="480"/>
              <w:rPr>
                <w:sz w:val="24"/>
              </w:rPr>
            </w:pPr>
            <w:r>
              <w:rPr>
                <w:sz w:val="24"/>
              </w:rPr>
              <w:t>4:09-4:11</w:t>
            </w:r>
          </w:p>
        </w:tc>
        <w:tc>
          <w:tcPr>
            <w:tcW w:w="2268" w:type="dxa"/>
            <w:tcBorders>
              <w:top w:val="single" w:sz="4" w:space="0" w:color="000000"/>
              <w:left w:val="single" w:sz="4" w:space="0" w:color="000000"/>
              <w:bottom w:val="single" w:sz="4" w:space="0" w:color="000000"/>
              <w:right w:val="single" w:sz="4" w:space="0" w:color="000000"/>
            </w:tcBorders>
          </w:tcPr>
          <w:p w14:paraId="7223C48A" w14:textId="77777777" w:rsidR="00EA3AC1" w:rsidRDefault="00EA3AC1" w:rsidP="00EA3AC1">
            <w:pPr>
              <w:pStyle w:val="TableParagraph"/>
              <w:spacing w:line="240" w:lineRule="auto"/>
              <w:ind w:firstLine="480"/>
              <w:rPr>
                <w:sz w:val="24"/>
              </w:rPr>
            </w:pPr>
            <w:r>
              <w:rPr>
                <w:sz w:val="24"/>
              </w:rPr>
              <w:t>5:54-5:56</w:t>
            </w:r>
          </w:p>
        </w:tc>
        <w:tc>
          <w:tcPr>
            <w:tcW w:w="696" w:type="dxa"/>
            <w:tcBorders>
              <w:top w:val="single" w:sz="4" w:space="0" w:color="000000"/>
              <w:left w:val="single" w:sz="4" w:space="0" w:color="000000"/>
              <w:bottom w:val="single" w:sz="4" w:space="0" w:color="000000"/>
              <w:right w:val="single" w:sz="4" w:space="0" w:color="000000"/>
            </w:tcBorders>
          </w:tcPr>
          <w:p w14:paraId="6137E209"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7E74F82" w14:textId="77777777" w:rsidR="00EA3AC1" w:rsidRDefault="00EA3AC1" w:rsidP="00EA3AC1">
            <w:pPr>
              <w:pStyle w:val="TableParagraph"/>
              <w:spacing w:line="240" w:lineRule="auto"/>
              <w:ind w:firstLine="480"/>
              <w:jc w:val="left"/>
              <w:rPr>
                <w:sz w:val="24"/>
              </w:rPr>
            </w:pPr>
            <w:r>
              <w:rPr>
                <w:sz w:val="24"/>
              </w:rPr>
              <w:t>11:14</w:t>
            </w:r>
          </w:p>
        </w:tc>
        <w:tc>
          <w:tcPr>
            <w:tcW w:w="1287" w:type="dxa"/>
            <w:tcBorders>
              <w:top w:val="single" w:sz="4" w:space="0" w:color="000000"/>
              <w:left w:val="single" w:sz="4" w:space="0" w:color="000000"/>
              <w:bottom w:val="single" w:sz="4" w:space="0" w:color="000000"/>
              <w:right w:val="nil"/>
            </w:tcBorders>
          </w:tcPr>
          <w:p w14:paraId="3FE1F8B5" w14:textId="77777777" w:rsidR="00EA3AC1" w:rsidRDefault="00EA3AC1" w:rsidP="00EA3AC1">
            <w:pPr>
              <w:pStyle w:val="TableParagraph"/>
              <w:spacing w:line="240" w:lineRule="auto"/>
              <w:ind w:firstLine="480"/>
              <w:jc w:val="left"/>
              <w:rPr>
                <w:sz w:val="24"/>
              </w:rPr>
            </w:pPr>
            <w:r>
              <w:rPr>
                <w:sz w:val="24"/>
              </w:rPr>
              <w:t>11:49</w:t>
            </w:r>
          </w:p>
        </w:tc>
      </w:tr>
      <w:tr w:rsidR="00EA3AC1" w14:paraId="331DCAF8"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98DA3A2" w14:textId="77777777" w:rsidR="00EA3AC1" w:rsidRDefault="00EA3AC1" w:rsidP="00EA3AC1">
            <w:pPr>
              <w:pStyle w:val="TableParagraph"/>
              <w:spacing w:line="240" w:lineRule="auto"/>
              <w:ind w:firstLine="480"/>
              <w:jc w:val="right"/>
              <w:rPr>
                <w:sz w:val="24"/>
              </w:rPr>
            </w:pPr>
            <w:r>
              <w:rPr>
                <w:sz w:val="24"/>
              </w:rPr>
              <w:t>XJ0006</w:t>
            </w:r>
          </w:p>
        </w:tc>
        <w:tc>
          <w:tcPr>
            <w:tcW w:w="2185" w:type="dxa"/>
            <w:tcBorders>
              <w:top w:val="single" w:sz="4" w:space="0" w:color="000000"/>
              <w:left w:val="single" w:sz="4" w:space="0" w:color="000000"/>
              <w:bottom w:val="single" w:sz="4" w:space="0" w:color="000000"/>
              <w:right w:val="single" w:sz="4" w:space="0" w:color="000000"/>
            </w:tcBorders>
          </w:tcPr>
          <w:p w14:paraId="79CB725D" w14:textId="77777777" w:rsidR="00EA3AC1" w:rsidRDefault="00EA3AC1" w:rsidP="00EA3AC1">
            <w:pPr>
              <w:pStyle w:val="TableParagraph"/>
              <w:spacing w:line="240" w:lineRule="auto"/>
              <w:ind w:firstLine="480"/>
              <w:rPr>
                <w:sz w:val="24"/>
              </w:rPr>
            </w:pPr>
            <w:r>
              <w:rPr>
                <w:sz w:val="24"/>
              </w:rPr>
              <w:t>4:13-4:15</w:t>
            </w:r>
          </w:p>
        </w:tc>
        <w:tc>
          <w:tcPr>
            <w:tcW w:w="2268" w:type="dxa"/>
            <w:tcBorders>
              <w:top w:val="single" w:sz="4" w:space="0" w:color="000000"/>
              <w:left w:val="single" w:sz="4" w:space="0" w:color="000000"/>
              <w:bottom w:val="single" w:sz="4" w:space="0" w:color="000000"/>
              <w:right w:val="single" w:sz="4" w:space="0" w:color="000000"/>
            </w:tcBorders>
          </w:tcPr>
          <w:p w14:paraId="0CEF44F0" w14:textId="77777777" w:rsidR="00EA3AC1" w:rsidRDefault="00EA3AC1" w:rsidP="00EA3AC1">
            <w:pPr>
              <w:pStyle w:val="TableParagraph"/>
              <w:spacing w:line="240" w:lineRule="auto"/>
              <w:ind w:firstLine="480"/>
              <w:rPr>
                <w:sz w:val="24"/>
              </w:rPr>
            </w:pPr>
            <w:r>
              <w:rPr>
                <w:sz w:val="24"/>
              </w:rPr>
              <w:t>5:58-6:00</w:t>
            </w:r>
          </w:p>
        </w:tc>
        <w:tc>
          <w:tcPr>
            <w:tcW w:w="696" w:type="dxa"/>
            <w:tcBorders>
              <w:top w:val="single" w:sz="4" w:space="0" w:color="000000"/>
              <w:left w:val="single" w:sz="4" w:space="0" w:color="000000"/>
              <w:bottom w:val="single" w:sz="4" w:space="0" w:color="000000"/>
              <w:right w:val="single" w:sz="4" w:space="0" w:color="000000"/>
            </w:tcBorders>
          </w:tcPr>
          <w:p w14:paraId="5234551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CB081FC" w14:textId="77777777" w:rsidR="00EA3AC1" w:rsidRDefault="00EA3AC1" w:rsidP="00EA3AC1">
            <w:pPr>
              <w:pStyle w:val="TableParagraph"/>
              <w:spacing w:line="240" w:lineRule="auto"/>
              <w:ind w:firstLine="480"/>
              <w:jc w:val="left"/>
              <w:rPr>
                <w:sz w:val="24"/>
              </w:rPr>
            </w:pPr>
            <w:r>
              <w:rPr>
                <w:sz w:val="24"/>
              </w:rPr>
              <w:t>11:18</w:t>
            </w:r>
          </w:p>
        </w:tc>
        <w:tc>
          <w:tcPr>
            <w:tcW w:w="1287" w:type="dxa"/>
            <w:tcBorders>
              <w:top w:val="single" w:sz="4" w:space="0" w:color="000000"/>
              <w:left w:val="single" w:sz="4" w:space="0" w:color="000000"/>
              <w:bottom w:val="single" w:sz="4" w:space="0" w:color="000000"/>
              <w:right w:val="nil"/>
            </w:tcBorders>
          </w:tcPr>
          <w:p w14:paraId="5A777058" w14:textId="77777777" w:rsidR="00EA3AC1" w:rsidRDefault="00EA3AC1" w:rsidP="00EA3AC1">
            <w:pPr>
              <w:pStyle w:val="TableParagraph"/>
              <w:spacing w:line="240" w:lineRule="auto"/>
              <w:ind w:firstLine="480"/>
              <w:jc w:val="left"/>
              <w:rPr>
                <w:sz w:val="24"/>
              </w:rPr>
            </w:pPr>
            <w:r>
              <w:rPr>
                <w:sz w:val="24"/>
              </w:rPr>
              <w:t>11:53</w:t>
            </w:r>
          </w:p>
        </w:tc>
      </w:tr>
      <w:tr w:rsidR="00EA3AC1" w14:paraId="6B3CFBC6"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19004E42" w14:textId="77777777" w:rsidR="00EA3AC1" w:rsidRDefault="00EA3AC1" w:rsidP="00EA3AC1">
            <w:pPr>
              <w:pStyle w:val="TableParagraph"/>
              <w:spacing w:line="240" w:lineRule="auto"/>
              <w:ind w:firstLine="480"/>
              <w:jc w:val="right"/>
              <w:rPr>
                <w:sz w:val="24"/>
              </w:rPr>
            </w:pPr>
            <w:r>
              <w:rPr>
                <w:sz w:val="24"/>
              </w:rPr>
              <w:t>XJ0014</w:t>
            </w:r>
          </w:p>
        </w:tc>
        <w:tc>
          <w:tcPr>
            <w:tcW w:w="2185" w:type="dxa"/>
            <w:tcBorders>
              <w:top w:val="single" w:sz="4" w:space="0" w:color="000000"/>
              <w:left w:val="single" w:sz="4" w:space="0" w:color="000000"/>
              <w:bottom w:val="single" w:sz="4" w:space="0" w:color="000000"/>
              <w:right w:val="single" w:sz="4" w:space="0" w:color="000000"/>
            </w:tcBorders>
          </w:tcPr>
          <w:p w14:paraId="3BC6FC5D" w14:textId="77777777" w:rsidR="00EA3AC1" w:rsidRDefault="00EA3AC1" w:rsidP="00EA3AC1">
            <w:pPr>
              <w:pStyle w:val="TableParagraph"/>
              <w:spacing w:line="240" w:lineRule="auto"/>
              <w:ind w:firstLine="480"/>
              <w:rPr>
                <w:sz w:val="24"/>
              </w:rPr>
            </w:pPr>
            <w:r>
              <w:rPr>
                <w:sz w:val="24"/>
              </w:rPr>
              <w:t>4:17-4:20</w:t>
            </w:r>
          </w:p>
        </w:tc>
        <w:tc>
          <w:tcPr>
            <w:tcW w:w="2268" w:type="dxa"/>
            <w:tcBorders>
              <w:top w:val="single" w:sz="4" w:space="0" w:color="000000"/>
              <w:left w:val="single" w:sz="4" w:space="0" w:color="000000"/>
              <w:bottom w:val="single" w:sz="4" w:space="0" w:color="000000"/>
              <w:right w:val="single" w:sz="4" w:space="0" w:color="000000"/>
            </w:tcBorders>
          </w:tcPr>
          <w:p w14:paraId="5BCC5313" w14:textId="77777777" w:rsidR="00EA3AC1" w:rsidRDefault="00EA3AC1" w:rsidP="00EA3AC1">
            <w:pPr>
              <w:pStyle w:val="TableParagraph"/>
              <w:spacing w:line="240" w:lineRule="auto"/>
              <w:ind w:firstLine="480"/>
              <w:rPr>
                <w:sz w:val="24"/>
              </w:rPr>
            </w:pPr>
            <w:r>
              <w:rPr>
                <w:sz w:val="24"/>
              </w:rPr>
              <w:t>6:02-6:05</w:t>
            </w:r>
          </w:p>
        </w:tc>
        <w:tc>
          <w:tcPr>
            <w:tcW w:w="696" w:type="dxa"/>
            <w:tcBorders>
              <w:top w:val="single" w:sz="4" w:space="0" w:color="000000"/>
              <w:left w:val="single" w:sz="4" w:space="0" w:color="000000"/>
              <w:bottom w:val="single" w:sz="4" w:space="0" w:color="000000"/>
              <w:right w:val="single" w:sz="4" w:space="0" w:color="000000"/>
            </w:tcBorders>
          </w:tcPr>
          <w:p w14:paraId="489BF132"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180D738" w14:textId="77777777" w:rsidR="00EA3AC1" w:rsidRDefault="00EA3AC1" w:rsidP="00EA3AC1">
            <w:pPr>
              <w:pStyle w:val="TableParagraph"/>
              <w:spacing w:line="240" w:lineRule="auto"/>
              <w:ind w:firstLine="480"/>
              <w:jc w:val="left"/>
              <w:rPr>
                <w:sz w:val="24"/>
              </w:rPr>
            </w:pPr>
            <w:r>
              <w:rPr>
                <w:sz w:val="24"/>
              </w:rPr>
              <w:t>11:22</w:t>
            </w:r>
          </w:p>
        </w:tc>
        <w:tc>
          <w:tcPr>
            <w:tcW w:w="1287" w:type="dxa"/>
            <w:tcBorders>
              <w:top w:val="single" w:sz="4" w:space="0" w:color="000000"/>
              <w:left w:val="single" w:sz="4" w:space="0" w:color="000000"/>
              <w:bottom w:val="single" w:sz="4" w:space="0" w:color="000000"/>
              <w:right w:val="nil"/>
            </w:tcBorders>
          </w:tcPr>
          <w:p w14:paraId="66CD40D4" w14:textId="77777777" w:rsidR="00EA3AC1" w:rsidRDefault="00EA3AC1" w:rsidP="00EA3AC1">
            <w:pPr>
              <w:pStyle w:val="TableParagraph"/>
              <w:spacing w:line="240" w:lineRule="auto"/>
              <w:ind w:firstLine="480"/>
              <w:jc w:val="left"/>
              <w:rPr>
                <w:sz w:val="24"/>
              </w:rPr>
            </w:pPr>
            <w:r>
              <w:rPr>
                <w:sz w:val="24"/>
              </w:rPr>
              <w:t>11:57</w:t>
            </w:r>
          </w:p>
        </w:tc>
      </w:tr>
    </w:tbl>
    <w:p w14:paraId="1D93D750" w14:textId="77777777" w:rsidR="00EA3AC1" w:rsidRDefault="00EA3AC1" w:rsidP="00EA3AC1">
      <w:pPr>
        <w:pStyle w:val="afe"/>
        <w:ind w:firstLine="402"/>
        <w:rPr>
          <w:b/>
          <w:sz w:val="20"/>
        </w:rPr>
      </w:pPr>
    </w:p>
    <w:p w14:paraId="4BB7DF9E" w14:textId="77777777" w:rsidR="00EA3AC1" w:rsidRDefault="00EA3AC1" w:rsidP="00EA3AC1">
      <w:pPr>
        <w:pStyle w:val="afe"/>
        <w:ind w:firstLine="480"/>
        <w:rPr>
          <w:lang w:eastAsia="zh-CN"/>
        </w:rPr>
      </w:pPr>
      <w:r>
        <w:rPr>
          <w:lang w:eastAsia="zh-CN"/>
        </w:rPr>
        <w:t xml:space="preserve">观察表 8 可知，每 2 </w:t>
      </w:r>
      <w:proofErr w:type="gramStart"/>
      <w:r>
        <w:rPr>
          <w:lang w:eastAsia="zh-CN"/>
        </w:rPr>
        <w:t>个</w:t>
      </w:r>
      <w:proofErr w:type="gramEnd"/>
      <w:r>
        <w:rPr>
          <w:lang w:eastAsia="zh-CN"/>
        </w:rPr>
        <w:t>周期都可以休息一次，每 2 小时左右可休息 8min。</w:t>
      </w:r>
    </w:p>
    <w:p w14:paraId="680A9C25" w14:textId="77777777" w:rsidR="00EA3AC1" w:rsidRDefault="00EA3AC1" w:rsidP="00EA3AC1">
      <w:pPr>
        <w:ind w:firstLine="480"/>
        <w:sectPr w:rsidR="00EA3AC1" w:rsidSect="00EA3AC1">
          <w:type w:val="continuous"/>
          <w:pgSz w:w="11910" w:h="16840"/>
          <w:pgMar w:top="1500" w:right="1320" w:bottom="1380" w:left="1320" w:header="720" w:footer="720" w:gutter="0"/>
          <w:cols w:space="720"/>
        </w:sectPr>
      </w:pPr>
    </w:p>
    <w:p w14:paraId="7A1518EB" w14:textId="77777777" w:rsidR="00EA3AC1" w:rsidRDefault="00EA3AC1" w:rsidP="00EA3AC1">
      <w:pPr>
        <w:pStyle w:val="afe"/>
        <w:ind w:firstLine="480"/>
        <w:jc w:val="both"/>
        <w:rPr>
          <w:lang w:eastAsia="zh-CN"/>
        </w:rPr>
      </w:pPr>
      <w:r>
        <w:rPr>
          <w:lang w:eastAsia="zh-CN"/>
        </w:rPr>
        <w:lastRenderedPageBreak/>
        <w:t>满足每两小时休息 5-10 分钟的条件，故采用该路线方案。</w:t>
      </w:r>
    </w:p>
    <w:p w14:paraId="1669FBA4" w14:textId="77777777" w:rsidR="00EA3AC1" w:rsidRDefault="00EA3AC1" w:rsidP="00EA3AC1">
      <w:pPr>
        <w:pStyle w:val="afe"/>
        <w:ind w:firstLine="400"/>
        <w:rPr>
          <w:lang w:eastAsia="zh-CN"/>
        </w:rPr>
      </w:pPr>
      <w:r>
        <w:rPr>
          <w:rFonts w:ascii="黑体" w:eastAsia="黑体" w:hint="eastAsia"/>
          <w:spacing w:val="-20"/>
          <w:lang w:eastAsia="zh-CN"/>
        </w:rPr>
        <w:t xml:space="preserve">路线 </w:t>
      </w:r>
      <w:r>
        <w:rPr>
          <w:rFonts w:ascii="黑体" w:eastAsia="黑体" w:hint="eastAsia"/>
          <w:spacing w:val="-16"/>
          <w:lang w:eastAsia="zh-CN"/>
        </w:rPr>
        <w:t>2：</w:t>
      </w:r>
      <w:r>
        <w:rPr>
          <w:spacing w:val="-6"/>
          <w:lang w:eastAsia="zh-CN"/>
        </w:rPr>
        <w:t>再次从起始点</w:t>
      </w:r>
      <w:r>
        <w:rPr>
          <w:spacing w:val="-4"/>
          <w:lang w:eastAsia="zh-CN"/>
        </w:rPr>
        <w:t>（XJ0022）</w:t>
      </w:r>
      <w:r>
        <w:rPr>
          <w:spacing w:val="-15"/>
          <w:lang w:eastAsia="zh-CN"/>
        </w:rPr>
        <w:t xml:space="preserve">出发，同路线 </w:t>
      </w:r>
      <w:r>
        <w:rPr>
          <w:lang w:eastAsia="zh-CN"/>
        </w:rPr>
        <w:t>1</w:t>
      </w:r>
      <w:r>
        <w:rPr>
          <w:spacing w:val="-20"/>
          <w:lang w:eastAsia="zh-CN"/>
        </w:rPr>
        <w:t xml:space="preserve"> 相同，不检修 </w:t>
      </w:r>
      <w:r>
        <w:rPr>
          <w:lang w:eastAsia="zh-CN"/>
        </w:rPr>
        <w:t>XJ0022</w:t>
      </w:r>
      <w:r>
        <w:rPr>
          <w:spacing w:val="-20"/>
          <w:lang w:eastAsia="zh-CN"/>
        </w:rPr>
        <w:t xml:space="preserve"> 时， </w:t>
      </w:r>
      <w:r>
        <w:rPr>
          <w:spacing w:val="-26"/>
          <w:lang w:eastAsia="zh-CN"/>
        </w:rPr>
        <w:t xml:space="preserve">巡检点最多，且时间刚好 </w:t>
      </w:r>
      <w:r>
        <w:rPr>
          <w:lang w:eastAsia="zh-CN"/>
        </w:rPr>
        <w:t>35min</w:t>
      </w:r>
      <w:r>
        <w:rPr>
          <w:spacing w:val="-28"/>
          <w:lang w:eastAsia="zh-CN"/>
        </w:rPr>
        <w:t xml:space="preserve">，所以不检修 </w:t>
      </w:r>
      <w:r>
        <w:rPr>
          <w:spacing w:val="1"/>
          <w:lang w:eastAsia="zh-CN"/>
        </w:rPr>
        <w:t>X</w:t>
      </w:r>
      <w:r>
        <w:rPr>
          <w:lang w:eastAsia="zh-CN"/>
        </w:rPr>
        <w:t>J0022</w:t>
      </w:r>
      <w:r>
        <w:rPr>
          <w:spacing w:val="-28"/>
          <w:lang w:eastAsia="zh-CN"/>
        </w:rPr>
        <w:t xml:space="preserve">，并依次经过 </w:t>
      </w:r>
      <w:r>
        <w:rPr>
          <w:lang w:eastAsia="zh-CN"/>
        </w:rPr>
        <w:t>XJ0020</w:t>
      </w:r>
      <w:r>
        <w:rPr>
          <w:spacing w:val="-120"/>
          <w:lang w:eastAsia="zh-CN"/>
        </w:rPr>
        <w:t>、</w:t>
      </w:r>
      <w:r>
        <w:rPr>
          <w:lang w:eastAsia="zh-CN"/>
        </w:rPr>
        <w:t>XJ0019、</w:t>
      </w:r>
    </w:p>
    <w:p w14:paraId="7AE77740" w14:textId="77777777" w:rsidR="00EA3AC1" w:rsidRDefault="00EA3AC1" w:rsidP="00EA3AC1">
      <w:pPr>
        <w:pStyle w:val="afe"/>
        <w:ind w:firstLine="480"/>
        <w:jc w:val="both"/>
        <w:rPr>
          <w:lang w:eastAsia="zh-CN"/>
        </w:rPr>
      </w:pPr>
      <w:r>
        <w:rPr>
          <w:lang w:eastAsia="zh-CN"/>
        </w:rPr>
        <w:t>XJ0002、XJ0003、XJ0005、XJ0007</w:t>
      </w:r>
      <w:r>
        <w:rPr>
          <w:spacing w:val="-11"/>
          <w:lang w:eastAsia="zh-CN"/>
        </w:rPr>
        <w:t xml:space="preserve"> 等巡检点，同样，因为</w:t>
      </w:r>
      <w:proofErr w:type="gramStart"/>
      <w:r>
        <w:rPr>
          <w:spacing w:val="-11"/>
          <w:lang w:eastAsia="zh-CN"/>
        </w:rPr>
        <w:t>不</w:t>
      </w:r>
      <w:proofErr w:type="gramEnd"/>
      <w:r>
        <w:rPr>
          <w:spacing w:val="-11"/>
          <w:lang w:eastAsia="zh-CN"/>
        </w:rPr>
        <w:t xml:space="preserve">巡检 </w:t>
      </w:r>
      <w:r>
        <w:rPr>
          <w:lang w:eastAsia="zh-CN"/>
        </w:rPr>
        <w:t>XJ0022，所以</w:t>
      </w:r>
      <w:r>
        <w:rPr>
          <w:spacing w:val="-10"/>
          <w:lang w:eastAsia="zh-CN"/>
        </w:rPr>
        <w:t xml:space="preserve">最后回到 </w:t>
      </w:r>
      <w:r>
        <w:rPr>
          <w:lang w:eastAsia="zh-CN"/>
        </w:rPr>
        <w:t>XJ0020</w:t>
      </w:r>
      <w:r>
        <w:rPr>
          <w:spacing w:val="-12"/>
          <w:lang w:eastAsia="zh-CN"/>
        </w:rPr>
        <w:t xml:space="preserve"> 即可,此时发现 </w:t>
      </w:r>
      <w:r>
        <w:rPr>
          <w:lang w:eastAsia="zh-CN"/>
        </w:rPr>
        <w:t>XJ0005</w:t>
      </w:r>
      <w:r>
        <w:rPr>
          <w:spacing w:val="-20"/>
          <w:lang w:eastAsia="zh-CN"/>
        </w:rPr>
        <w:t xml:space="preserve"> 周期为 </w:t>
      </w:r>
      <w:r>
        <w:rPr>
          <w:lang w:eastAsia="zh-CN"/>
        </w:rPr>
        <w:t>720min，</w:t>
      </w:r>
      <w:r>
        <w:rPr>
          <w:spacing w:val="-24"/>
          <w:lang w:eastAsia="zh-CN"/>
        </w:rPr>
        <w:t xml:space="preserve">每 </w:t>
      </w:r>
      <w:r>
        <w:rPr>
          <w:lang w:eastAsia="zh-CN"/>
        </w:rPr>
        <w:t>20</w:t>
      </w:r>
      <w:r>
        <w:rPr>
          <w:spacing w:val="-7"/>
          <w:lang w:eastAsia="zh-CN"/>
        </w:rPr>
        <w:t xml:space="preserve"> </w:t>
      </w:r>
      <w:proofErr w:type="gramStart"/>
      <w:r>
        <w:rPr>
          <w:spacing w:val="-7"/>
          <w:lang w:eastAsia="zh-CN"/>
        </w:rPr>
        <w:t>个</w:t>
      </w:r>
      <w:proofErr w:type="gramEnd"/>
      <w:r>
        <w:rPr>
          <w:spacing w:val="-7"/>
          <w:lang w:eastAsia="zh-CN"/>
        </w:rPr>
        <w:t>周期巡检一次即可，XJ0007</w:t>
      </w:r>
      <w:r>
        <w:rPr>
          <w:spacing w:val="-16"/>
          <w:lang w:eastAsia="zh-CN"/>
        </w:rPr>
        <w:t xml:space="preserve"> 周期为 </w:t>
      </w:r>
      <w:r>
        <w:rPr>
          <w:lang w:eastAsia="zh-CN"/>
        </w:rPr>
        <w:t>80min，</w:t>
      </w:r>
      <w:r>
        <w:rPr>
          <w:spacing w:val="-19"/>
          <w:lang w:eastAsia="zh-CN"/>
        </w:rPr>
        <w:t xml:space="preserve">每 </w:t>
      </w:r>
      <w:r>
        <w:rPr>
          <w:lang w:eastAsia="zh-CN"/>
        </w:rPr>
        <w:t>2</w:t>
      </w:r>
      <w:r>
        <w:rPr>
          <w:spacing w:val="-9"/>
          <w:lang w:eastAsia="zh-CN"/>
        </w:rPr>
        <w:t xml:space="preserve"> </w:t>
      </w:r>
      <w:proofErr w:type="gramStart"/>
      <w:r>
        <w:rPr>
          <w:spacing w:val="-9"/>
          <w:lang w:eastAsia="zh-CN"/>
        </w:rPr>
        <w:t>个</w:t>
      </w:r>
      <w:proofErr w:type="gramEnd"/>
      <w:r>
        <w:rPr>
          <w:spacing w:val="-9"/>
          <w:lang w:eastAsia="zh-CN"/>
        </w:rPr>
        <w:t xml:space="preserve">周期巡检一次即可，所以每 </w:t>
      </w:r>
      <w:r>
        <w:rPr>
          <w:lang w:eastAsia="zh-CN"/>
        </w:rPr>
        <w:t>2</w:t>
      </w:r>
      <w:r>
        <w:rPr>
          <w:spacing w:val="-7"/>
          <w:lang w:eastAsia="zh-CN"/>
        </w:rPr>
        <w:t xml:space="preserve"> </w:t>
      </w:r>
      <w:proofErr w:type="gramStart"/>
      <w:r>
        <w:rPr>
          <w:spacing w:val="-7"/>
          <w:lang w:eastAsia="zh-CN"/>
        </w:rPr>
        <w:t>个</w:t>
      </w:r>
      <w:proofErr w:type="gramEnd"/>
      <w:r>
        <w:rPr>
          <w:spacing w:val="-7"/>
          <w:lang w:eastAsia="zh-CN"/>
        </w:rPr>
        <w:t>周期巡检</w:t>
      </w:r>
    </w:p>
    <w:p w14:paraId="1CD6C6B1" w14:textId="77777777" w:rsidR="00EA3AC1" w:rsidRDefault="00EA3AC1" w:rsidP="00EA3AC1">
      <w:pPr>
        <w:pStyle w:val="afe"/>
        <w:ind w:firstLine="480"/>
        <w:jc w:val="both"/>
        <w:rPr>
          <w:lang w:eastAsia="zh-CN"/>
        </w:rPr>
      </w:pPr>
      <w:r>
        <w:rPr>
          <w:lang w:eastAsia="zh-CN"/>
        </w:rPr>
        <w:t>XJ0007 一次即可，所以每 2 小时可休息 10min，即满足条件。</w:t>
      </w:r>
    </w:p>
    <w:p w14:paraId="76913243" w14:textId="77777777" w:rsidR="00EA3AC1" w:rsidRDefault="00EA3AC1" w:rsidP="00EA3AC1">
      <w:pPr>
        <w:pStyle w:val="afe"/>
        <w:ind w:firstLine="460"/>
        <w:rPr>
          <w:sz w:val="23"/>
          <w:lang w:eastAsia="zh-CN"/>
        </w:rPr>
      </w:pPr>
    </w:p>
    <w:p w14:paraId="3B423CDC" w14:textId="77777777" w:rsidR="00EA3AC1" w:rsidRDefault="00EA3AC1" w:rsidP="00EA3AC1">
      <w:pPr>
        <w:pStyle w:val="2"/>
        <w:spacing w:before="0" w:after="0"/>
      </w:pPr>
      <w:r>
        <w:t>表</w:t>
      </w:r>
      <w:r>
        <w:t xml:space="preserve"> 9</w:t>
      </w:r>
      <w:r>
        <w:t>：</w:t>
      </w:r>
      <w:r>
        <w:t xml:space="preserve"> </w:t>
      </w:r>
      <w:r>
        <w:t>路线</w:t>
      </w:r>
      <w:r>
        <w:t xml:space="preserve"> 2 </w:t>
      </w:r>
      <w:r>
        <w:t>巡检时间表</w:t>
      </w:r>
    </w:p>
    <w:tbl>
      <w:tblPr>
        <w:tblW w:w="0" w:type="auto"/>
        <w:tblInd w:w="122"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289"/>
        <w:gridCol w:w="2185"/>
        <w:gridCol w:w="2268"/>
        <w:gridCol w:w="696"/>
        <w:gridCol w:w="1286"/>
        <w:gridCol w:w="1287"/>
      </w:tblGrid>
      <w:tr w:rsidR="00EA3AC1" w14:paraId="3F98DB86" w14:textId="77777777" w:rsidTr="001D0E79">
        <w:trPr>
          <w:trHeight w:val="620"/>
        </w:trPr>
        <w:tc>
          <w:tcPr>
            <w:tcW w:w="1289" w:type="dxa"/>
            <w:tcBorders>
              <w:left w:val="nil"/>
              <w:bottom w:val="single" w:sz="4" w:space="0" w:color="000000"/>
              <w:right w:val="single" w:sz="4" w:space="0" w:color="000000"/>
            </w:tcBorders>
          </w:tcPr>
          <w:p w14:paraId="77259BF6"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78DD169D"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54B974C1" w14:textId="77777777" w:rsidR="00EA3AC1" w:rsidRDefault="00EA3AC1" w:rsidP="00EA3AC1">
            <w:pPr>
              <w:pStyle w:val="TableParagraph"/>
              <w:spacing w:line="240" w:lineRule="auto"/>
              <w:ind w:firstLine="480"/>
              <w:rPr>
                <w:sz w:val="24"/>
              </w:rPr>
            </w:pPr>
            <w:proofErr w:type="spellStart"/>
            <w:r>
              <w:rPr>
                <w:sz w:val="24"/>
              </w:rPr>
              <w:t>第四次巡检时间段</w:t>
            </w:r>
            <w:proofErr w:type="spellEnd"/>
          </w:p>
        </w:tc>
        <w:tc>
          <w:tcPr>
            <w:tcW w:w="696" w:type="dxa"/>
            <w:tcBorders>
              <w:left w:val="single" w:sz="4" w:space="0" w:color="000000"/>
              <w:bottom w:val="single" w:sz="4" w:space="0" w:color="000000"/>
              <w:right w:val="single" w:sz="4" w:space="0" w:color="000000"/>
            </w:tcBorders>
          </w:tcPr>
          <w:p w14:paraId="69C0E35B"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27DF12B2" w14:textId="77777777" w:rsidR="00EA3AC1" w:rsidRDefault="00EA3AC1" w:rsidP="00EA3AC1">
            <w:pPr>
              <w:pStyle w:val="TableParagraph"/>
              <w:spacing w:line="240" w:lineRule="auto"/>
              <w:ind w:firstLine="480"/>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33DCFB13" w14:textId="77777777" w:rsidR="00EA3AC1" w:rsidRDefault="00EA3AC1" w:rsidP="00EA3AC1">
            <w:pPr>
              <w:pStyle w:val="TableParagraph"/>
              <w:spacing w:line="240" w:lineRule="auto"/>
              <w:ind w:firstLine="480"/>
              <w:jc w:val="left"/>
              <w:rPr>
                <w:sz w:val="24"/>
              </w:rPr>
            </w:pPr>
            <w:proofErr w:type="spellStart"/>
            <w:r>
              <w:rPr>
                <w:sz w:val="24"/>
              </w:rPr>
              <w:t>第十四次到达时间</w:t>
            </w:r>
            <w:proofErr w:type="spellEnd"/>
          </w:p>
        </w:tc>
      </w:tr>
      <w:tr w:rsidR="00EA3AC1" w14:paraId="360F4360" w14:textId="77777777" w:rsidTr="001D0E79">
        <w:trPr>
          <w:trHeight w:val="300"/>
        </w:trPr>
        <w:tc>
          <w:tcPr>
            <w:tcW w:w="1289" w:type="dxa"/>
            <w:tcBorders>
              <w:top w:val="single" w:sz="4" w:space="0" w:color="000000"/>
              <w:left w:val="nil"/>
              <w:bottom w:val="single" w:sz="4" w:space="0" w:color="000000"/>
              <w:right w:val="single" w:sz="4" w:space="0" w:color="000000"/>
            </w:tcBorders>
          </w:tcPr>
          <w:p w14:paraId="662A726D" w14:textId="77777777" w:rsidR="00EA3AC1" w:rsidRDefault="00EA3AC1" w:rsidP="00EA3AC1">
            <w:pPr>
              <w:pStyle w:val="TableParagraph"/>
              <w:spacing w:line="240" w:lineRule="auto"/>
              <w:ind w:firstLine="480"/>
              <w:jc w:val="right"/>
              <w:rPr>
                <w:sz w:val="24"/>
              </w:rPr>
            </w:pPr>
            <w:r>
              <w:rPr>
                <w:sz w:val="24"/>
              </w:rPr>
              <w:t>XJ0020</w:t>
            </w:r>
          </w:p>
        </w:tc>
        <w:tc>
          <w:tcPr>
            <w:tcW w:w="2185" w:type="dxa"/>
            <w:tcBorders>
              <w:top w:val="single" w:sz="4" w:space="0" w:color="000000"/>
              <w:left w:val="single" w:sz="4" w:space="0" w:color="000000"/>
              <w:bottom w:val="single" w:sz="4" w:space="0" w:color="000000"/>
              <w:right w:val="single" w:sz="4" w:space="0" w:color="000000"/>
            </w:tcBorders>
          </w:tcPr>
          <w:p w14:paraId="0574BC22" w14:textId="77777777" w:rsidR="00EA3AC1" w:rsidRDefault="00EA3AC1" w:rsidP="00EA3AC1">
            <w:pPr>
              <w:pStyle w:val="TableParagraph"/>
              <w:spacing w:line="240" w:lineRule="auto"/>
              <w:ind w:firstLine="480"/>
              <w:rPr>
                <w:sz w:val="24"/>
              </w:rPr>
            </w:pPr>
            <w:r>
              <w:rPr>
                <w:sz w:val="24"/>
              </w:rPr>
              <w:t>3:52-3:55</w:t>
            </w:r>
          </w:p>
        </w:tc>
        <w:tc>
          <w:tcPr>
            <w:tcW w:w="2268" w:type="dxa"/>
            <w:tcBorders>
              <w:top w:val="single" w:sz="4" w:space="0" w:color="000000"/>
              <w:left w:val="single" w:sz="4" w:space="0" w:color="000000"/>
              <w:bottom w:val="single" w:sz="4" w:space="0" w:color="000000"/>
              <w:right w:val="single" w:sz="4" w:space="0" w:color="000000"/>
            </w:tcBorders>
          </w:tcPr>
          <w:p w14:paraId="6A62137B" w14:textId="77777777" w:rsidR="00EA3AC1" w:rsidRDefault="00EA3AC1" w:rsidP="00EA3AC1">
            <w:pPr>
              <w:pStyle w:val="TableParagraph"/>
              <w:spacing w:line="240" w:lineRule="auto"/>
              <w:ind w:firstLine="480"/>
              <w:rPr>
                <w:sz w:val="24"/>
              </w:rPr>
            </w:pPr>
            <w:r>
              <w:rPr>
                <w:sz w:val="24"/>
              </w:rPr>
              <w:t>5:37-5:40</w:t>
            </w:r>
          </w:p>
        </w:tc>
        <w:tc>
          <w:tcPr>
            <w:tcW w:w="696" w:type="dxa"/>
            <w:tcBorders>
              <w:top w:val="single" w:sz="4" w:space="0" w:color="000000"/>
              <w:left w:val="single" w:sz="4" w:space="0" w:color="000000"/>
              <w:bottom w:val="single" w:sz="4" w:space="0" w:color="000000"/>
              <w:right w:val="single" w:sz="4" w:space="0" w:color="000000"/>
            </w:tcBorders>
          </w:tcPr>
          <w:p w14:paraId="4F923930"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7A8C8AB" w14:textId="77777777" w:rsidR="00EA3AC1" w:rsidRDefault="00EA3AC1" w:rsidP="00EA3AC1">
            <w:pPr>
              <w:pStyle w:val="TableParagraph"/>
              <w:spacing w:line="240" w:lineRule="auto"/>
              <w:ind w:firstLine="480"/>
              <w:jc w:val="left"/>
              <w:rPr>
                <w:sz w:val="24"/>
              </w:rPr>
            </w:pPr>
            <w:r>
              <w:rPr>
                <w:sz w:val="24"/>
              </w:rPr>
              <w:t>10:57</w:t>
            </w:r>
          </w:p>
        </w:tc>
        <w:tc>
          <w:tcPr>
            <w:tcW w:w="1287" w:type="dxa"/>
            <w:tcBorders>
              <w:top w:val="single" w:sz="4" w:space="0" w:color="000000"/>
              <w:left w:val="single" w:sz="4" w:space="0" w:color="000000"/>
              <w:bottom w:val="single" w:sz="4" w:space="0" w:color="000000"/>
              <w:right w:val="nil"/>
            </w:tcBorders>
          </w:tcPr>
          <w:p w14:paraId="612726FB" w14:textId="77777777" w:rsidR="00EA3AC1" w:rsidRDefault="00EA3AC1" w:rsidP="00EA3AC1">
            <w:pPr>
              <w:pStyle w:val="TableParagraph"/>
              <w:spacing w:line="240" w:lineRule="auto"/>
              <w:ind w:firstLine="480"/>
              <w:jc w:val="left"/>
              <w:rPr>
                <w:sz w:val="24"/>
              </w:rPr>
            </w:pPr>
            <w:r>
              <w:rPr>
                <w:sz w:val="24"/>
              </w:rPr>
              <w:t>11:32</w:t>
            </w:r>
          </w:p>
        </w:tc>
      </w:tr>
      <w:tr w:rsidR="00EA3AC1" w14:paraId="79A902D6" w14:textId="77777777" w:rsidTr="001D0E79">
        <w:trPr>
          <w:trHeight w:val="300"/>
        </w:trPr>
        <w:tc>
          <w:tcPr>
            <w:tcW w:w="1289" w:type="dxa"/>
            <w:tcBorders>
              <w:top w:val="single" w:sz="4" w:space="0" w:color="000000"/>
              <w:left w:val="nil"/>
              <w:bottom w:val="single" w:sz="4" w:space="0" w:color="000000"/>
              <w:right w:val="single" w:sz="4" w:space="0" w:color="000000"/>
            </w:tcBorders>
          </w:tcPr>
          <w:p w14:paraId="02988BB3" w14:textId="77777777" w:rsidR="00EA3AC1" w:rsidRDefault="00EA3AC1" w:rsidP="00EA3AC1">
            <w:pPr>
              <w:pStyle w:val="TableParagraph"/>
              <w:spacing w:line="240" w:lineRule="auto"/>
              <w:ind w:firstLine="480"/>
              <w:jc w:val="right"/>
              <w:rPr>
                <w:sz w:val="24"/>
              </w:rPr>
            </w:pPr>
            <w:r>
              <w:rPr>
                <w:sz w:val="24"/>
              </w:rPr>
              <w:t>XJ0019</w:t>
            </w:r>
          </w:p>
        </w:tc>
        <w:tc>
          <w:tcPr>
            <w:tcW w:w="2185" w:type="dxa"/>
            <w:tcBorders>
              <w:top w:val="single" w:sz="4" w:space="0" w:color="000000"/>
              <w:left w:val="single" w:sz="4" w:space="0" w:color="000000"/>
              <w:bottom w:val="single" w:sz="4" w:space="0" w:color="000000"/>
              <w:right w:val="single" w:sz="4" w:space="0" w:color="000000"/>
            </w:tcBorders>
          </w:tcPr>
          <w:p w14:paraId="313412FE" w14:textId="77777777" w:rsidR="00EA3AC1" w:rsidRDefault="00EA3AC1" w:rsidP="00EA3AC1">
            <w:pPr>
              <w:pStyle w:val="TableParagraph"/>
              <w:spacing w:line="240" w:lineRule="auto"/>
              <w:ind w:firstLine="480"/>
              <w:rPr>
                <w:sz w:val="24"/>
              </w:rPr>
            </w:pPr>
            <w:r>
              <w:rPr>
                <w:sz w:val="24"/>
              </w:rPr>
              <w:t>3:57-3:59</w:t>
            </w:r>
          </w:p>
        </w:tc>
        <w:tc>
          <w:tcPr>
            <w:tcW w:w="2268" w:type="dxa"/>
            <w:tcBorders>
              <w:top w:val="single" w:sz="4" w:space="0" w:color="000000"/>
              <w:left w:val="single" w:sz="4" w:space="0" w:color="000000"/>
              <w:bottom w:val="single" w:sz="4" w:space="0" w:color="000000"/>
              <w:right w:val="single" w:sz="4" w:space="0" w:color="000000"/>
            </w:tcBorders>
          </w:tcPr>
          <w:p w14:paraId="35C96042" w14:textId="77777777" w:rsidR="00EA3AC1" w:rsidRDefault="00EA3AC1" w:rsidP="00EA3AC1">
            <w:pPr>
              <w:pStyle w:val="TableParagraph"/>
              <w:spacing w:line="240" w:lineRule="auto"/>
              <w:ind w:firstLine="480"/>
              <w:rPr>
                <w:sz w:val="24"/>
              </w:rPr>
            </w:pPr>
            <w:r>
              <w:rPr>
                <w:sz w:val="24"/>
              </w:rPr>
              <w:t>5:42-5:44</w:t>
            </w:r>
          </w:p>
        </w:tc>
        <w:tc>
          <w:tcPr>
            <w:tcW w:w="696" w:type="dxa"/>
            <w:tcBorders>
              <w:top w:val="single" w:sz="4" w:space="0" w:color="000000"/>
              <w:left w:val="single" w:sz="4" w:space="0" w:color="000000"/>
              <w:bottom w:val="single" w:sz="4" w:space="0" w:color="000000"/>
              <w:right w:val="single" w:sz="4" w:space="0" w:color="000000"/>
            </w:tcBorders>
          </w:tcPr>
          <w:p w14:paraId="097EA77C"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AEBFBEA" w14:textId="77777777" w:rsidR="00EA3AC1" w:rsidRDefault="00EA3AC1" w:rsidP="00EA3AC1">
            <w:pPr>
              <w:pStyle w:val="TableParagraph"/>
              <w:spacing w:line="240" w:lineRule="auto"/>
              <w:ind w:firstLine="480"/>
              <w:jc w:val="left"/>
              <w:rPr>
                <w:sz w:val="24"/>
              </w:rPr>
            </w:pPr>
            <w:r>
              <w:rPr>
                <w:sz w:val="24"/>
              </w:rPr>
              <w:t>11:02</w:t>
            </w:r>
          </w:p>
        </w:tc>
        <w:tc>
          <w:tcPr>
            <w:tcW w:w="1287" w:type="dxa"/>
            <w:tcBorders>
              <w:top w:val="single" w:sz="4" w:space="0" w:color="000000"/>
              <w:left w:val="single" w:sz="4" w:space="0" w:color="000000"/>
              <w:bottom w:val="single" w:sz="4" w:space="0" w:color="000000"/>
              <w:right w:val="nil"/>
            </w:tcBorders>
          </w:tcPr>
          <w:p w14:paraId="2A2C1EDE" w14:textId="77777777" w:rsidR="00EA3AC1" w:rsidRDefault="00EA3AC1" w:rsidP="00EA3AC1">
            <w:pPr>
              <w:pStyle w:val="TableParagraph"/>
              <w:spacing w:line="240" w:lineRule="auto"/>
              <w:ind w:firstLine="480"/>
              <w:jc w:val="left"/>
              <w:rPr>
                <w:sz w:val="24"/>
              </w:rPr>
            </w:pPr>
            <w:r>
              <w:rPr>
                <w:sz w:val="24"/>
              </w:rPr>
              <w:t>11:37</w:t>
            </w:r>
          </w:p>
        </w:tc>
      </w:tr>
      <w:tr w:rsidR="00EA3AC1" w14:paraId="53EFE2C2" w14:textId="77777777" w:rsidTr="001D0E79">
        <w:trPr>
          <w:trHeight w:val="300"/>
        </w:trPr>
        <w:tc>
          <w:tcPr>
            <w:tcW w:w="1289" w:type="dxa"/>
            <w:tcBorders>
              <w:top w:val="single" w:sz="4" w:space="0" w:color="000000"/>
              <w:left w:val="nil"/>
              <w:bottom w:val="single" w:sz="4" w:space="0" w:color="000000"/>
              <w:right w:val="single" w:sz="4" w:space="0" w:color="000000"/>
            </w:tcBorders>
          </w:tcPr>
          <w:p w14:paraId="63DEC3ED" w14:textId="77777777" w:rsidR="00EA3AC1" w:rsidRDefault="00EA3AC1" w:rsidP="00EA3AC1">
            <w:pPr>
              <w:pStyle w:val="TableParagraph"/>
              <w:spacing w:line="240" w:lineRule="auto"/>
              <w:ind w:firstLine="480"/>
              <w:jc w:val="right"/>
              <w:rPr>
                <w:sz w:val="24"/>
              </w:rPr>
            </w:pPr>
            <w:r>
              <w:rPr>
                <w:sz w:val="24"/>
              </w:rPr>
              <w:t>XJ0002</w:t>
            </w:r>
          </w:p>
        </w:tc>
        <w:tc>
          <w:tcPr>
            <w:tcW w:w="2185" w:type="dxa"/>
            <w:tcBorders>
              <w:top w:val="single" w:sz="4" w:space="0" w:color="000000"/>
              <w:left w:val="single" w:sz="4" w:space="0" w:color="000000"/>
              <w:bottom w:val="single" w:sz="4" w:space="0" w:color="000000"/>
              <w:right w:val="single" w:sz="4" w:space="0" w:color="000000"/>
            </w:tcBorders>
          </w:tcPr>
          <w:p w14:paraId="740F426C" w14:textId="77777777" w:rsidR="00EA3AC1" w:rsidRDefault="00EA3AC1" w:rsidP="00EA3AC1">
            <w:pPr>
              <w:pStyle w:val="TableParagraph"/>
              <w:spacing w:line="240" w:lineRule="auto"/>
              <w:ind w:firstLine="480"/>
              <w:rPr>
                <w:sz w:val="24"/>
              </w:rPr>
            </w:pPr>
            <w:r>
              <w:rPr>
                <w:sz w:val="24"/>
              </w:rPr>
              <w:t>4:04-4:06</w:t>
            </w:r>
          </w:p>
        </w:tc>
        <w:tc>
          <w:tcPr>
            <w:tcW w:w="2268" w:type="dxa"/>
            <w:tcBorders>
              <w:top w:val="single" w:sz="4" w:space="0" w:color="000000"/>
              <w:left w:val="single" w:sz="4" w:space="0" w:color="000000"/>
              <w:bottom w:val="single" w:sz="4" w:space="0" w:color="000000"/>
              <w:right w:val="single" w:sz="4" w:space="0" w:color="000000"/>
            </w:tcBorders>
          </w:tcPr>
          <w:p w14:paraId="08741596" w14:textId="77777777" w:rsidR="00EA3AC1" w:rsidRDefault="00EA3AC1" w:rsidP="00EA3AC1">
            <w:pPr>
              <w:pStyle w:val="TableParagraph"/>
              <w:spacing w:line="240" w:lineRule="auto"/>
              <w:ind w:firstLine="480"/>
              <w:rPr>
                <w:sz w:val="24"/>
              </w:rPr>
            </w:pPr>
            <w:r>
              <w:rPr>
                <w:sz w:val="24"/>
              </w:rPr>
              <w:t>5:49-5:51</w:t>
            </w:r>
          </w:p>
        </w:tc>
        <w:tc>
          <w:tcPr>
            <w:tcW w:w="696" w:type="dxa"/>
            <w:tcBorders>
              <w:top w:val="single" w:sz="4" w:space="0" w:color="000000"/>
              <w:left w:val="single" w:sz="4" w:space="0" w:color="000000"/>
              <w:bottom w:val="single" w:sz="4" w:space="0" w:color="000000"/>
              <w:right w:val="single" w:sz="4" w:space="0" w:color="000000"/>
            </w:tcBorders>
          </w:tcPr>
          <w:p w14:paraId="686CC1C7"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F52E887" w14:textId="77777777" w:rsidR="00EA3AC1" w:rsidRDefault="00EA3AC1" w:rsidP="00EA3AC1">
            <w:pPr>
              <w:pStyle w:val="TableParagraph"/>
              <w:spacing w:line="240" w:lineRule="auto"/>
              <w:ind w:firstLine="480"/>
              <w:jc w:val="left"/>
              <w:rPr>
                <w:sz w:val="24"/>
              </w:rPr>
            </w:pPr>
            <w:r>
              <w:rPr>
                <w:sz w:val="24"/>
              </w:rPr>
              <w:t>11:09</w:t>
            </w:r>
          </w:p>
        </w:tc>
        <w:tc>
          <w:tcPr>
            <w:tcW w:w="1287" w:type="dxa"/>
            <w:tcBorders>
              <w:top w:val="single" w:sz="4" w:space="0" w:color="000000"/>
              <w:left w:val="single" w:sz="4" w:space="0" w:color="000000"/>
              <w:bottom w:val="single" w:sz="4" w:space="0" w:color="000000"/>
              <w:right w:val="nil"/>
            </w:tcBorders>
          </w:tcPr>
          <w:p w14:paraId="1AAF58D7" w14:textId="77777777" w:rsidR="00EA3AC1" w:rsidRDefault="00EA3AC1" w:rsidP="00EA3AC1">
            <w:pPr>
              <w:pStyle w:val="TableParagraph"/>
              <w:spacing w:line="240" w:lineRule="auto"/>
              <w:ind w:firstLine="480"/>
              <w:jc w:val="left"/>
              <w:rPr>
                <w:sz w:val="24"/>
              </w:rPr>
            </w:pPr>
            <w:r>
              <w:rPr>
                <w:sz w:val="24"/>
              </w:rPr>
              <w:t>11:44</w:t>
            </w:r>
          </w:p>
        </w:tc>
      </w:tr>
      <w:tr w:rsidR="00EA3AC1" w14:paraId="31AC657A" w14:textId="77777777" w:rsidTr="001D0E79">
        <w:trPr>
          <w:trHeight w:val="300"/>
        </w:trPr>
        <w:tc>
          <w:tcPr>
            <w:tcW w:w="1289" w:type="dxa"/>
            <w:tcBorders>
              <w:top w:val="single" w:sz="4" w:space="0" w:color="000000"/>
              <w:left w:val="nil"/>
              <w:bottom w:val="single" w:sz="4" w:space="0" w:color="000000"/>
              <w:right w:val="single" w:sz="4" w:space="0" w:color="000000"/>
            </w:tcBorders>
          </w:tcPr>
          <w:p w14:paraId="34DAFE39" w14:textId="77777777" w:rsidR="00EA3AC1" w:rsidRDefault="00EA3AC1" w:rsidP="00EA3AC1">
            <w:pPr>
              <w:pStyle w:val="TableParagraph"/>
              <w:spacing w:line="240" w:lineRule="auto"/>
              <w:ind w:firstLine="480"/>
              <w:jc w:val="right"/>
              <w:rPr>
                <w:sz w:val="24"/>
              </w:rPr>
            </w:pPr>
            <w:r>
              <w:rPr>
                <w:sz w:val="24"/>
              </w:rPr>
              <w:t>XJ0005</w:t>
            </w:r>
          </w:p>
        </w:tc>
        <w:tc>
          <w:tcPr>
            <w:tcW w:w="2185" w:type="dxa"/>
            <w:tcBorders>
              <w:top w:val="single" w:sz="4" w:space="0" w:color="000000"/>
              <w:left w:val="single" w:sz="4" w:space="0" w:color="000000"/>
              <w:bottom w:val="single" w:sz="4" w:space="0" w:color="000000"/>
              <w:right w:val="single" w:sz="4" w:space="0" w:color="000000"/>
            </w:tcBorders>
          </w:tcPr>
          <w:p w14:paraId="5057B110" w14:textId="77777777" w:rsidR="00EA3AC1" w:rsidRDefault="00EA3AC1" w:rsidP="00EA3AC1">
            <w:pPr>
              <w:pStyle w:val="TableParagraph"/>
              <w:spacing w:line="240" w:lineRule="auto"/>
              <w:ind w:firstLine="480"/>
              <w:rPr>
                <w:sz w:val="24"/>
              </w:rPr>
            </w:pPr>
            <w:r>
              <w:rPr>
                <w:sz w:val="24"/>
              </w:rPr>
              <w:t>4:08-4:08</w:t>
            </w:r>
          </w:p>
        </w:tc>
        <w:tc>
          <w:tcPr>
            <w:tcW w:w="2268" w:type="dxa"/>
            <w:vMerge w:val="restart"/>
            <w:tcBorders>
              <w:top w:val="single" w:sz="4" w:space="0" w:color="000000"/>
              <w:left w:val="single" w:sz="4" w:space="0" w:color="000000"/>
              <w:bottom w:val="single" w:sz="4" w:space="0" w:color="000000"/>
              <w:right w:val="single" w:sz="4" w:space="0" w:color="000000"/>
            </w:tcBorders>
          </w:tcPr>
          <w:p w14:paraId="4F30A347" w14:textId="77777777" w:rsidR="00EA3AC1" w:rsidRDefault="00EA3AC1" w:rsidP="00EA3AC1">
            <w:pPr>
              <w:pStyle w:val="TableParagraph"/>
              <w:spacing w:line="240" w:lineRule="auto"/>
              <w:ind w:firstLine="480"/>
              <w:jc w:val="left"/>
              <w:rPr>
                <w:sz w:val="24"/>
              </w:rPr>
            </w:pPr>
            <w:proofErr w:type="spellStart"/>
            <w:r>
              <w:rPr>
                <w:sz w:val="24"/>
              </w:rPr>
              <w:t>可休息</w:t>
            </w:r>
            <w:proofErr w:type="spellEnd"/>
            <w:r>
              <w:rPr>
                <w:sz w:val="24"/>
              </w:rPr>
              <w:t xml:space="preserve"> 10min</w:t>
            </w:r>
          </w:p>
        </w:tc>
        <w:tc>
          <w:tcPr>
            <w:tcW w:w="696" w:type="dxa"/>
            <w:tcBorders>
              <w:top w:val="single" w:sz="4" w:space="0" w:color="000000"/>
              <w:left w:val="single" w:sz="4" w:space="0" w:color="000000"/>
              <w:bottom w:val="single" w:sz="4" w:space="0" w:color="000000"/>
              <w:right w:val="single" w:sz="4" w:space="0" w:color="000000"/>
            </w:tcBorders>
          </w:tcPr>
          <w:p w14:paraId="17F4CD49" w14:textId="77777777" w:rsidR="00EA3AC1" w:rsidRDefault="00EA3AC1" w:rsidP="00EA3AC1">
            <w:pPr>
              <w:pStyle w:val="TableParagraph"/>
              <w:spacing w:line="240" w:lineRule="auto"/>
              <w:ind w:firstLine="960"/>
              <w:jc w:val="left"/>
              <w:rPr>
                <w:sz w:val="24"/>
              </w:rPr>
            </w:pPr>
            <w:r>
              <w:rPr>
                <w:w w:val="200"/>
                <w:sz w:val="24"/>
              </w:rPr>
              <w:t>„„</w:t>
            </w:r>
          </w:p>
        </w:tc>
        <w:tc>
          <w:tcPr>
            <w:tcW w:w="1286" w:type="dxa"/>
            <w:vMerge w:val="restart"/>
            <w:tcBorders>
              <w:top w:val="single" w:sz="4" w:space="0" w:color="000000"/>
              <w:left w:val="single" w:sz="4" w:space="0" w:color="000000"/>
              <w:bottom w:val="single" w:sz="4" w:space="0" w:color="000000"/>
              <w:right w:val="single" w:sz="4" w:space="0" w:color="000000"/>
            </w:tcBorders>
          </w:tcPr>
          <w:p w14:paraId="257431FA" w14:textId="77777777" w:rsidR="00EA3AC1" w:rsidRDefault="00EA3AC1" w:rsidP="00EA3AC1">
            <w:pPr>
              <w:pStyle w:val="TableParagraph"/>
              <w:spacing w:line="240" w:lineRule="auto"/>
              <w:ind w:firstLine="480"/>
              <w:jc w:val="left"/>
              <w:rPr>
                <w:sz w:val="24"/>
              </w:rPr>
            </w:pPr>
            <w:proofErr w:type="spellStart"/>
            <w:r>
              <w:rPr>
                <w:sz w:val="24"/>
              </w:rPr>
              <w:t>可休息</w:t>
            </w:r>
            <w:proofErr w:type="spellEnd"/>
          </w:p>
        </w:tc>
        <w:tc>
          <w:tcPr>
            <w:tcW w:w="1287" w:type="dxa"/>
            <w:tcBorders>
              <w:top w:val="single" w:sz="4" w:space="0" w:color="000000"/>
              <w:left w:val="single" w:sz="4" w:space="0" w:color="000000"/>
              <w:bottom w:val="single" w:sz="4" w:space="0" w:color="000000"/>
              <w:right w:val="nil"/>
            </w:tcBorders>
          </w:tcPr>
          <w:p w14:paraId="75AE1018" w14:textId="77777777" w:rsidR="00EA3AC1" w:rsidRDefault="00EA3AC1" w:rsidP="00EA3AC1">
            <w:pPr>
              <w:pStyle w:val="TableParagraph"/>
              <w:spacing w:line="240" w:lineRule="auto"/>
              <w:ind w:firstLine="480"/>
              <w:jc w:val="left"/>
              <w:rPr>
                <w:sz w:val="24"/>
              </w:rPr>
            </w:pPr>
            <w:r>
              <w:rPr>
                <w:sz w:val="24"/>
              </w:rPr>
              <w:t>11:48</w:t>
            </w:r>
          </w:p>
        </w:tc>
      </w:tr>
      <w:tr w:rsidR="00EA3AC1" w14:paraId="61B94A75" w14:textId="77777777" w:rsidTr="001D0E79">
        <w:trPr>
          <w:trHeight w:val="300"/>
        </w:trPr>
        <w:tc>
          <w:tcPr>
            <w:tcW w:w="1289" w:type="dxa"/>
            <w:tcBorders>
              <w:top w:val="single" w:sz="4" w:space="0" w:color="000000"/>
              <w:left w:val="nil"/>
              <w:bottom w:val="single" w:sz="4" w:space="0" w:color="000000"/>
              <w:right w:val="single" w:sz="4" w:space="0" w:color="000000"/>
            </w:tcBorders>
          </w:tcPr>
          <w:p w14:paraId="3DBDBD6E" w14:textId="77777777" w:rsidR="00EA3AC1" w:rsidRDefault="00EA3AC1" w:rsidP="00EA3AC1">
            <w:pPr>
              <w:pStyle w:val="TableParagraph"/>
              <w:spacing w:line="240" w:lineRule="auto"/>
              <w:ind w:firstLine="480"/>
              <w:jc w:val="right"/>
              <w:rPr>
                <w:sz w:val="24"/>
              </w:rPr>
            </w:pPr>
            <w:r>
              <w:rPr>
                <w:sz w:val="24"/>
              </w:rPr>
              <w:t>XJ0007</w:t>
            </w:r>
          </w:p>
        </w:tc>
        <w:tc>
          <w:tcPr>
            <w:tcW w:w="2185" w:type="dxa"/>
            <w:tcBorders>
              <w:top w:val="single" w:sz="4" w:space="0" w:color="000000"/>
              <w:left w:val="single" w:sz="4" w:space="0" w:color="000000"/>
              <w:bottom w:val="single" w:sz="4" w:space="0" w:color="000000"/>
              <w:right w:val="single" w:sz="4" w:space="0" w:color="000000"/>
            </w:tcBorders>
          </w:tcPr>
          <w:p w14:paraId="33190312" w14:textId="77777777" w:rsidR="00EA3AC1" w:rsidRDefault="00EA3AC1" w:rsidP="00EA3AC1">
            <w:pPr>
              <w:pStyle w:val="TableParagraph"/>
              <w:spacing w:line="240" w:lineRule="auto"/>
              <w:ind w:firstLine="480"/>
              <w:rPr>
                <w:sz w:val="24"/>
              </w:rPr>
            </w:pPr>
            <w:r>
              <w:rPr>
                <w:sz w:val="24"/>
              </w:rPr>
              <w:t>4:10-4:12</w:t>
            </w:r>
          </w:p>
        </w:tc>
        <w:tc>
          <w:tcPr>
            <w:tcW w:w="2268" w:type="dxa"/>
            <w:vMerge/>
            <w:tcBorders>
              <w:top w:val="nil"/>
              <w:left w:val="single" w:sz="4" w:space="0" w:color="000000"/>
              <w:bottom w:val="single" w:sz="4" w:space="0" w:color="000000"/>
              <w:right w:val="single" w:sz="4" w:space="0" w:color="000000"/>
            </w:tcBorders>
          </w:tcPr>
          <w:p w14:paraId="6197A8C5" w14:textId="77777777" w:rsidR="00EA3AC1" w:rsidRDefault="00EA3AC1" w:rsidP="00EA3AC1">
            <w:pPr>
              <w:ind w:firstLine="40"/>
              <w:rPr>
                <w:sz w:val="2"/>
                <w:szCs w:val="2"/>
              </w:rPr>
            </w:pPr>
          </w:p>
        </w:tc>
        <w:tc>
          <w:tcPr>
            <w:tcW w:w="696" w:type="dxa"/>
            <w:tcBorders>
              <w:top w:val="single" w:sz="4" w:space="0" w:color="000000"/>
              <w:left w:val="single" w:sz="4" w:space="0" w:color="000000"/>
              <w:bottom w:val="single" w:sz="4" w:space="0" w:color="000000"/>
              <w:right w:val="single" w:sz="4" w:space="0" w:color="000000"/>
            </w:tcBorders>
          </w:tcPr>
          <w:p w14:paraId="1232889A" w14:textId="77777777" w:rsidR="00EA3AC1" w:rsidRDefault="00EA3AC1" w:rsidP="00EA3AC1">
            <w:pPr>
              <w:pStyle w:val="TableParagraph"/>
              <w:spacing w:line="240" w:lineRule="auto"/>
              <w:ind w:firstLine="960"/>
              <w:jc w:val="left"/>
              <w:rPr>
                <w:sz w:val="24"/>
              </w:rPr>
            </w:pPr>
            <w:r>
              <w:rPr>
                <w:w w:val="200"/>
                <w:sz w:val="24"/>
              </w:rPr>
              <w:t>„„</w:t>
            </w:r>
          </w:p>
        </w:tc>
        <w:tc>
          <w:tcPr>
            <w:tcW w:w="1286" w:type="dxa"/>
            <w:vMerge/>
            <w:tcBorders>
              <w:top w:val="nil"/>
              <w:left w:val="single" w:sz="4" w:space="0" w:color="000000"/>
              <w:bottom w:val="single" w:sz="4" w:space="0" w:color="000000"/>
              <w:right w:val="single" w:sz="4" w:space="0" w:color="000000"/>
            </w:tcBorders>
          </w:tcPr>
          <w:p w14:paraId="37AF392A" w14:textId="77777777" w:rsidR="00EA3AC1" w:rsidRDefault="00EA3AC1" w:rsidP="00EA3AC1">
            <w:pPr>
              <w:ind w:firstLine="40"/>
              <w:rPr>
                <w:sz w:val="2"/>
                <w:szCs w:val="2"/>
              </w:rPr>
            </w:pPr>
          </w:p>
        </w:tc>
        <w:tc>
          <w:tcPr>
            <w:tcW w:w="1287" w:type="dxa"/>
            <w:tcBorders>
              <w:top w:val="single" w:sz="4" w:space="0" w:color="000000"/>
              <w:left w:val="single" w:sz="4" w:space="0" w:color="000000"/>
              <w:bottom w:val="single" w:sz="4" w:space="0" w:color="000000"/>
              <w:right w:val="nil"/>
            </w:tcBorders>
          </w:tcPr>
          <w:p w14:paraId="5830C318" w14:textId="77777777" w:rsidR="00EA3AC1" w:rsidRDefault="00EA3AC1" w:rsidP="00EA3AC1">
            <w:pPr>
              <w:pStyle w:val="TableParagraph"/>
              <w:spacing w:line="240" w:lineRule="auto"/>
              <w:ind w:firstLine="480"/>
              <w:jc w:val="left"/>
              <w:rPr>
                <w:sz w:val="24"/>
              </w:rPr>
            </w:pPr>
            <w:r>
              <w:rPr>
                <w:sz w:val="24"/>
              </w:rPr>
              <w:t>11:50</w:t>
            </w:r>
          </w:p>
        </w:tc>
      </w:tr>
    </w:tbl>
    <w:p w14:paraId="1C6A4312" w14:textId="77777777" w:rsidR="00EA3AC1" w:rsidRDefault="00EA3AC1" w:rsidP="00EA3AC1">
      <w:pPr>
        <w:pStyle w:val="afe"/>
        <w:ind w:firstLine="402"/>
        <w:rPr>
          <w:b/>
          <w:sz w:val="20"/>
        </w:rPr>
      </w:pPr>
    </w:p>
    <w:p w14:paraId="339BD7D7" w14:textId="77777777" w:rsidR="00EA3AC1" w:rsidRDefault="00EA3AC1" w:rsidP="00EA3AC1">
      <w:pPr>
        <w:pStyle w:val="afe"/>
        <w:ind w:firstLine="480"/>
        <w:rPr>
          <w:lang w:eastAsia="zh-CN"/>
        </w:rPr>
      </w:pPr>
      <w:r>
        <w:rPr>
          <w:lang w:eastAsia="zh-CN"/>
        </w:rPr>
        <w:t xml:space="preserve">观察表 9 可知，每 2 </w:t>
      </w:r>
      <w:proofErr w:type="gramStart"/>
      <w:r>
        <w:rPr>
          <w:lang w:eastAsia="zh-CN"/>
        </w:rPr>
        <w:t>个</w:t>
      </w:r>
      <w:proofErr w:type="gramEnd"/>
      <w:r>
        <w:rPr>
          <w:lang w:eastAsia="zh-CN"/>
        </w:rPr>
        <w:t>小时可休息 10min。故该路线可采用。</w:t>
      </w:r>
    </w:p>
    <w:p w14:paraId="7CB425D3" w14:textId="77777777" w:rsidR="00EA3AC1" w:rsidRDefault="00EA3AC1" w:rsidP="00EA3AC1">
      <w:pPr>
        <w:pStyle w:val="afe"/>
        <w:ind w:firstLine="404"/>
        <w:jc w:val="both"/>
      </w:pPr>
      <w:r>
        <w:rPr>
          <w:rFonts w:ascii="黑体" w:eastAsia="黑体" w:hint="eastAsia"/>
          <w:spacing w:val="-19"/>
          <w:lang w:eastAsia="zh-CN"/>
        </w:rPr>
        <w:t xml:space="preserve">路线 </w:t>
      </w:r>
      <w:r>
        <w:rPr>
          <w:rFonts w:ascii="黑体" w:eastAsia="黑体" w:hint="eastAsia"/>
          <w:lang w:eastAsia="zh-CN"/>
        </w:rPr>
        <w:t>3：</w:t>
      </w:r>
      <w:r>
        <w:rPr>
          <w:spacing w:val="-14"/>
          <w:lang w:eastAsia="zh-CN"/>
        </w:rPr>
        <w:t xml:space="preserve">再次从 </w:t>
      </w:r>
      <w:r>
        <w:rPr>
          <w:lang w:eastAsia="zh-CN"/>
        </w:rPr>
        <w:t>XJ0022</w:t>
      </w:r>
      <w:r>
        <w:rPr>
          <w:spacing w:val="-14"/>
          <w:lang w:eastAsia="zh-CN"/>
        </w:rPr>
        <w:t xml:space="preserve"> 出发，依次经过 </w:t>
      </w:r>
      <w:r>
        <w:rPr>
          <w:lang w:eastAsia="zh-CN"/>
        </w:rPr>
        <w:t xml:space="preserve">XJ0023、XJ0024、XJ0009、XJ0025 </w:t>
      </w:r>
      <w:r>
        <w:rPr>
          <w:spacing w:val="-5"/>
          <w:lang w:eastAsia="zh-CN"/>
        </w:rPr>
        <w:t xml:space="preserve">并巡检各点，巡检 </w:t>
      </w:r>
      <w:r>
        <w:rPr>
          <w:lang w:eastAsia="zh-CN"/>
        </w:rPr>
        <w:t>XJ0022</w:t>
      </w:r>
      <w:r>
        <w:rPr>
          <w:spacing w:val="-11"/>
          <w:lang w:eastAsia="zh-CN"/>
        </w:rPr>
        <w:t xml:space="preserve">。不去 </w:t>
      </w:r>
      <w:r>
        <w:rPr>
          <w:lang w:eastAsia="zh-CN"/>
        </w:rPr>
        <w:t>XJ0026</w:t>
      </w:r>
      <w:r>
        <w:rPr>
          <w:spacing w:val="-11"/>
          <w:lang w:eastAsia="zh-CN"/>
        </w:rPr>
        <w:t xml:space="preserve"> 的原因是只有当 </w:t>
      </w:r>
      <w:r>
        <w:rPr>
          <w:lang w:eastAsia="zh-CN"/>
        </w:rPr>
        <w:t>XJ0025</w:t>
      </w:r>
      <w:r>
        <w:rPr>
          <w:spacing w:val="-8"/>
          <w:lang w:eastAsia="zh-CN"/>
        </w:rPr>
        <w:t xml:space="preserve"> 为终点时，才</w:t>
      </w:r>
      <w:r>
        <w:rPr>
          <w:spacing w:val="-13"/>
          <w:lang w:eastAsia="zh-CN"/>
        </w:rPr>
        <w:t xml:space="preserve">能有时间冗余。此时因为 </w:t>
      </w:r>
      <w:r>
        <w:rPr>
          <w:lang w:eastAsia="zh-CN"/>
        </w:rPr>
        <w:t>XJ0025</w:t>
      </w:r>
      <w:r>
        <w:rPr>
          <w:spacing w:val="-16"/>
          <w:lang w:eastAsia="zh-CN"/>
        </w:rPr>
        <w:t xml:space="preserve"> 的巡检周期为 </w:t>
      </w:r>
      <w:r>
        <w:rPr>
          <w:spacing w:val="-3"/>
          <w:lang w:eastAsia="zh-CN"/>
        </w:rPr>
        <w:t>120min</w:t>
      </w:r>
      <w:r>
        <w:rPr>
          <w:spacing w:val="-2"/>
          <w:lang w:eastAsia="zh-CN"/>
        </w:rPr>
        <w:t>，所以每三个周期巡检一</w:t>
      </w:r>
      <w:r>
        <w:rPr>
          <w:spacing w:val="-11"/>
          <w:lang w:eastAsia="zh-CN"/>
        </w:rPr>
        <w:t>次即可。</w:t>
      </w:r>
      <w:proofErr w:type="spellStart"/>
      <w:r>
        <w:rPr>
          <w:spacing w:val="-11"/>
        </w:rPr>
        <w:t>且每</w:t>
      </w:r>
      <w:proofErr w:type="spellEnd"/>
      <w:r>
        <w:rPr>
          <w:spacing w:val="-11"/>
        </w:rPr>
        <w:t xml:space="preserve"> </w:t>
      </w:r>
      <w:r>
        <w:t>2</w:t>
      </w:r>
      <w:r>
        <w:rPr>
          <w:spacing w:val="-16"/>
        </w:rPr>
        <w:t xml:space="preserve"> </w:t>
      </w:r>
      <w:proofErr w:type="spellStart"/>
      <w:r>
        <w:rPr>
          <w:spacing w:val="-16"/>
        </w:rPr>
        <w:t>个小时可休息</w:t>
      </w:r>
      <w:proofErr w:type="spellEnd"/>
      <w:r>
        <w:rPr>
          <w:spacing w:val="-16"/>
        </w:rPr>
        <w:t xml:space="preserve"> </w:t>
      </w:r>
      <w:r>
        <w:t>6</w:t>
      </w:r>
      <w:r>
        <w:rPr>
          <w:spacing w:val="-15"/>
        </w:rPr>
        <w:t xml:space="preserve"> </w:t>
      </w:r>
      <w:proofErr w:type="spellStart"/>
      <w:r>
        <w:rPr>
          <w:spacing w:val="-15"/>
        </w:rPr>
        <w:t>分钟</w:t>
      </w:r>
      <w:proofErr w:type="spellEnd"/>
      <w:r>
        <w:rPr>
          <w:spacing w:val="-15"/>
        </w:rPr>
        <w:t>。</w:t>
      </w:r>
    </w:p>
    <w:p w14:paraId="261BFDE0" w14:textId="77777777" w:rsidR="00EA3AC1" w:rsidRDefault="00EA3AC1" w:rsidP="00EA3AC1">
      <w:pPr>
        <w:pStyle w:val="2"/>
        <w:spacing w:before="0" w:after="0"/>
      </w:pPr>
      <w:r>
        <w:t>表</w:t>
      </w:r>
      <w:r>
        <w:t xml:space="preserve"> 10: </w:t>
      </w:r>
      <w:r>
        <w:t>路线</w:t>
      </w:r>
      <w:r>
        <w:t xml:space="preserve"> 3 </w:t>
      </w:r>
      <w:r>
        <w:t>巡检时间表</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EA3AC1" w14:paraId="0F2CC29A" w14:textId="77777777" w:rsidTr="001D0E79">
        <w:trPr>
          <w:trHeight w:val="620"/>
        </w:trPr>
        <w:tc>
          <w:tcPr>
            <w:tcW w:w="1303" w:type="dxa"/>
            <w:tcBorders>
              <w:left w:val="nil"/>
              <w:bottom w:val="single" w:sz="4" w:space="0" w:color="000000"/>
              <w:right w:val="single" w:sz="4" w:space="0" w:color="000000"/>
            </w:tcBorders>
          </w:tcPr>
          <w:p w14:paraId="1AE73559"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32F648F0"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2D58DC1B" w14:textId="77777777" w:rsidR="00EA3AC1" w:rsidRDefault="00EA3AC1" w:rsidP="00EA3AC1">
            <w:pPr>
              <w:pStyle w:val="TableParagraph"/>
              <w:spacing w:line="240" w:lineRule="auto"/>
              <w:ind w:firstLine="480"/>
              <w:rPr>
                <w:sz w:val="24"/>
              </w:rPr>
            </w:pPr>
            <w:proofErr w:type="spellStart"/>
            <w:r>
              <w:rPr>
                <w:sz w:val="24"/>
              </w:rPr>
              <w:t>第三次巡检时间段</w:t>
            </w:r>
            <w:proofErr w:type="spellEnd"/>
          </w:p>
        </w:tc>
        <w:tc>
          <w:tcPr>
            <w:tcW w:w="696" w:type="dxa"/>
            <w:tcBorders>
              <w:left w:val="single" w:sz="4" w:space="0" w:color="000000"/>
              <w:bottom w:val="single" w:sz="4" w:space="0" w:color="000000"/>
              <w:right w:val="single" w:sz="4" w:space="0" w:color="000000"/>
            </w:tcBorders>
          </w:tcPr>
          <w:p w14:paraId="4500C522" w14:textId="77777777" w:rsidR="00EA3AC1" w:rsidRDefault="00EA3AC1" w:rsidP="00EA3AC1">
            <w:pPr>
              <w:pStyle w:val="TableParagraph"/>
              <w:spacing w:line="240" w:lineRule="auto"/>
              <w:ind w:firstLine="422"/>
              <w:jc w:val="left"/>
              <w:rPr>
                <w:b/>
                <w:sz w:val="21"/>
              </w:rPr>
            </w:pPr>
          </w:p>
          <w:p w14:paraId="49979493"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572BA278" w14:textId="77777777" w:rsidR="00EA3AC1" w:rsidRDefault="00EA3AC1" w:rsidP="00EA3AC1">
            <w:pPr>
              <w:pStyle w:val="TableParagraph"/>
              <w:spacing w:line="240" w:lineRule="auto"/>
              <w:ind w:firstLine="480"/>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4004B1FB" w14:textId="77777777" w:rsidR="00EA3AC1" w:rsidRDefault="00EA3AC1" w:rsidP="00EA3AC1">
            <w:pPr>
              <w:pStyle w:val="TableParagraph"/>
              <w:spacing w:line="240" w:lineRule="auto"/>
              <w:ind w:firstLine="480"/>
              <w:jc w:val="left"/>
              <w:rPr>
                <w:sz w:val="24"/>
              </w:rPr>
            </w:pPr>
            <w:proofErr w:type="spellStart"/>
            <w:r>
              <w:rPr>
                <w:sz w:val="24"/>
              </w:rPr>
              <w:t>第十四次到达时间</w:t>
            </w:r>
            <w:proofErr w:type="spellEnd"/>
          </w:p>
        </w:tc>
      </w:tr>
      <w:tr w:rsidR="00EA3AC1" w14:paraId="533C9690"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43324E4F" w14:textId="77777777" w:rsidR="00EA3AC1" w:rsidRDefault="00EA3AC1" w:rsidP="00EA3AC1">
            <w:pPr>
              <w:pStyle w:val="TableParagraph"/>
              <w:spacing w:line="240" w:lineRule="auto"/>
              <w:ind w:firstLine="480"/>
              <w:jc w:val="right"/>
              <w:rPr>
                <w:sz w:val="24"/>
              </w:rPr>
            </w:pPr>
            <w:r>
              <w:rPr>
                <w:sz w:val="24"/>
              </w:rPr>
              <w:t>XJ0022</w:t>
            </w:r>
          </w:p>
        </w:tc>
        <w:tc>
          <w:tcPr>
            <w:tcW w:w="2185" w:type="dxa"/>
            <w:tcBorders>
              <w:top w:val="single" w:sz="4" w:space="0" w:color="000000"/>
              <w:left w:val="single" w:sz="4" w:space="0" w:color="000000"/>
              <w:bottom w:val="single" w:sz="4" w:space="0" w:color="000000"/>
              <w:right w:val="single" w:sz="4" w:space="0" w:color="000000"/>
            </w:tcBorders>
          </w:tcPr>
          <w:p w14:paraId="7BF307A9" w14:textId="77777777" w:rsidR="00EA3AC1" w:rsidRDefault="00EA3AC1" w:rsidP="00EA3AC1">
            <w:pPr>
              <w:pStyle w:val="TableParagraph"/>
              <w:spacing w:line="240" w:lineRule="auto"/>
              <w:ind w:firstLine="480"/>
              <w:rPr>
                <w:sz w:val="24"/>
              </w:rPr>
            </w:pPr>
            <w:r>
              <w:rPr>
                <w:sz w:val="24"/>
              </w:rPr>
              <w:t>3:50-3:52</w:t>
            </w:r>
          </w:p>
        </w:tc>
        <w:tc>
          <w:tcPr>
            <w:tcW w:w="2268" w:type="dxa"/>
            <w:tcBorders>
              <w:top w:val="single" w:sz="4" w:space="0" w:color="000000"/>
              <w:left w:val="single" w:sz="4" w:space="0" w:color="000000"/>
              <w:bottom w:val="single" w:sz="4" w:space="0" w:color="000000"/>
              <w:right w:val="single" w:sz="4" w:space="0" w:color="000000"/>
            </w:tcBorders>
          </w:tcPr>
          <w:p w14:paraId="3579CBDE" w14:textId="77777777" w:rsidR="00EA3AC1" w:rsidRDefault="00EA3AC1" w:rsidP="00EA3AC1">
            <w:pPr>
              <w:pStyle w:val="TableParagraph"/>
              <w:spacing w:line="240" w:lineRule="auto"/>
              <w:ind w:firstLine="480"/>
              <w:rPr>
                <w:sz w:val="24"/>
              </w:rPr>
            </w:pPr>
            <w:r>
              <w:rPr>
                <w:sz w:val="24"/>
              </w:rPr>
              <w:t>5:00-5:02</w:t>
            </w:r>
          </w:p>
        </w:tc>
        <w:tc>
          <w:tcPr>
            <w:tcW w:w="696" w:type="dxa"/>
            <w:tcBorders>
              <w:top w:val="single" w:sz="4" w:space="0" w:color="000000"/>
              <w:left w:val="single" w:sz="4" w:space="0" w:color="000000"/>
              <w:bottom w:val="single" w:sz="4" w:space="0" w:color="000000"/>
              <w:right w:val="single" w:sz="4" w:space="0" w:color="000000"/>
            </w:tcBorders>
          </w:tcPr>
          <w:p w14:paraId="1C8EC5AA"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2C41BF36" w14:textId="77777777" w:rsidR="00EA3AC1" w:rsidRDefault="00EA3AC1" w:rsidP="00EA3AC1">
            <w:pPr>
              <w:pStyle w:val="TableParagraph"/>
              <w:spacing w:line="240" w:lineRule="auto"/>
              <w:ind w:firstLine="480"/>
              <w:jc w:val="left"/>
              <w:rPr>
                <w:sz w:val="24"/>
              </w:rPr>
            </w:pPr>
            <w:r>
              <w:rPr>
                <w:sz w:val="24"/>
              </w:rPr>
              <w:t>10:55</w:t>
            </w:r>
          </w:p>
        </w:tc>
        <w:tc>
          <w:tcPr>
            <w:tcW w:w="1287" w:type="dxa"/>
            <w:tcBorders>
              <w:top w:val="single" w:sz="4" w:space="0" w:color="000000"/>
              <w:left w:val="single" w:sz="4" w:space="0" w:color="000000"/>
              <w:bottom w:val="single" w:sz="4" w:space="0" w:color="000000"/>
              <w:right w:val="nil"/>
            </w:tcBorders>
          </w:tcPr>
          <w:p w14:paraId="715133C9" w14:textId="77777777" w:rsidR="00EA3AC1" w:rsidRDefault="00EA3AC1" w:rsidP="00EA3AC1">
            <w:pPr>
              <w:pStyle w:val="TableParagraph"/>
              <w:spacing w:line="240" w:lineRule="auto"/>
              <w:ind w:firstLine="480"/>
              <w:jc w:val="left"/>
              <w:rPr>
                <w:sz w:val="24"/>
              </w:rPr>
            </w:pPr>
            <w:r>
              <w:rPr>
                <w:sz w:val="24"/>
              </w:rPr>
              <w:t>11:30</w:t>
            </w:r>
          </w:p>
        </w:tc>
      </w:tr>
      <w:tr w:rsidR="00EA3AC1" w14:paraId="5112BA76"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5668E58F" w14:textId="77777777" w:rsidR="00EA3AC1" w:rsidRDefault="00EA3AC1" w:rsidP="00EA3AC1">
            <w:pPr>
              <w:pStyle w:val="TableParagraph"/>
              <w:spacing w:line="240" w:lineRule="auto"/>
              <w:ind w:firstLine="480"/>
              <w:jc w:val="right"/>
              <w:rPr>
                <w:sz w:val="24"/>
              </w:rPr>
            </w:pPr>
            <w:r>
              <w:rPr>
                <w:sz w:val="24"/>
              </w:rPr>
              <w:t>XJ0023</w:t>
            </w:r>
          </w:p>
        </w:tc>
        <w:tc>
          <w:tcPr>
            <w:tcW w:w="2185" w:type="dxa"/>
            <w:tcBorders>
              <w:top w:val="single" w:sz="4" w:space="0" w:color="000000"/>
              <w:left w:val="single" w:sz="4" w:space="0" w:color="000000"/>
              <w:bottom w:val="single" w:sz="4" w:space="0" w:color="000000"/>
              <w:right w:val="single" w:sz="4" w:space="0" w:color="000000"/>
            </w:tcBorders>
          </w:tcPr>
          <w:p w14:paraId="113B7139" w14:textId="77777777" w:rsidR="00EA3AC1" w:rsidRDefault="00EA3AC1" w:rsidP="00EA3AC1">
            <w:pPr>
              <w:pStyle w:val="TableParagraph"/>
              <w:spacing w:line="240" w:lineRule="auto"/>
              <w:ind w:firstLine="480"/>
              <w:rPr>
                <w:sz w:val="24"/>
              </w:rPr>
            </w:pPr>
            <w:r>
              <w:rPr>
                <w:sz w:val="24"/>
              </w:rPr>
              <w:t>3:53-3:56</w:t>
            </w:r>
          </w:p>
        </w:tc>
        <w:tc>
          <w:tcPr>
            <w:tcW w:w="2268" w:type="dxa"/>
            <w:tcBorders>
              <w:top w:val="single" w:sz="4" w:space="0" w:color="000000"/>
              <w:left w:val="single" w:sz="4" w:space="0" w:color="000000"/>
              <w:bottom w:val="single" w:sz="4" w:space="0" w:color="000000"/>
              <w:right w:val="single" w:sz="4" w:space="0" w:color="000000"/>
            </w:tcBorders>
          </w:tcPr>
          <w:p w14:paraId="30735C1E" w14:textId="77777777" w:rsidR="00EA3AC1" w:rsidRDefault="00EA3AC1" w:rsidP="00EA3AC1">
            <w:pPr>
              <w:pStyle w:val="TableParagraph"/>
              <w:spacing w:line="240" w:lineRule="auto"/>
              <w:ind w:firstLine="480"/>
              <w:rPr>
                <w:sz w:val="24"/>
              </w:rPr>
            </w:pPr>
            <w:r>
              <w:rPr>
                <w:sz w:val="24"/>
              </w:rPr>
              <w:t>5:03-5:06</w:t>
            </w:r>
          </w:p>
        </w:tc>
        <w:tc>
          <w:tcPr>
            <w:tcW w:w="696" w:type="dxa"/>
            <w:tcBorders>
              <w:top w:val="single" w:sz="4" w:space="0" w:color="000000"/>
              <w:left w:val="single" w:sz="4" w:space="0" w:color="000000"/>
              <w:bottom w:val="single" w:sz="4" w:space="0" w:color="000000"/>
              <w:right w:val="single" w:sz="4" w:space="0" w:color="000000"/>
            </w:tcBorders>
          </w:tcPr>
          <w:p w14:paraId="54A1BE84"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C16C311" w14:textId="77777777" w:rsidR="00EA3AC1" w:rsidRDefault="00EA3AC1" w:rsidP="00EA3AC1">
            <w:pPr>
              <w:pStyle w:val="TableParagraph"/>
              <w:spacing w:line="240" w:lineRule="auto"/>
              <w:ind w:firstLine="480"/>
              <w:jc w:val="left"/>
              <w:rPr>
                <w:sz w:val="24"/>
              </w:rPr>
            </w:pPr>
            <w:r>
              <w:rPr>
                <w:sz w:val="24"/>
              </w:rPr>
              <w:t>10:58</w:t>
            </w:r>
          </w:p>
        </w:tc>
        <w:tc>
          <w:tcPr>
            <w:tcW w:w="1287" w:type="dxa"/>
            <w:tcBorders>
              <w:top w:val="single" w:sz="4" w:space="0" w:color="000000"/>
              <w:left w:val="single" w:sz="4" w:space="0" w:color="000000"/>
              <w:bottom w:val="single" w:sz="4" w:space="0" w:color="000000"/>
              <w:right w:val="nil"/>
            </w:tcBorders>
          </w:tcPr>
          <w:p w14:paraId="70463957" w14:textId="77777777" w:rsidR="00EA3AC1" w:rsidRDefault="00EA3AC1" w:rsidP="00EA3AC1">
            <w:pPr>
              <w:pStyle w:val="TableParagraph"/>
              <w:spacing w:line="240" w:lineRule="auto"/>
              <w:ind w:firstLine="480"/>
              <w:jc w:val="left"/>
              <w:rPr>
                <w:sz w:val="24"/>
              </w:rPr>
            </w:pPr>
            <w:r>
              <w:rPr>
                <w:sz w:val="24"/>
              </w:rPr>
              <w:t>11:33</w:t>
            </w:r>
          </w:p>
        </w:tc>
      </w:tr>
      <w:tr w:rsidR="00EA3AC1" w14:paraId="51634800"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56882472" w14:textId="77777777" w:rsidR="00EA3AC1" w:rsidRDefault="00EA3AC1" w:rsidP="00EA3AC1">
            <w:pPr>
              <w:pStyle w:val="TableParagraph"/>
              <w:spacing w:line="240" w:lineRule="auto"/>
              <w:ind w:firstLine="480"/>
              <w:jc w:val="right"/>
              <w:rPr>
                <w:sz w:val="24"/>
              </w:rPr>
            </w:pPr>
            <w:r>
              <w:rPr>
                <w:sz w:val="24"/>
              </w:rPr>
              <w:t>XJ0024</w:t>
            </w:r>
          </w:p>
        </w:tc>
        <w:tc>
          <w:tcPr>
            <w:tcW w:w="2185" w:type="dxa"/>
            <w:tcBorders>
              <w:top w:val="single" w:sz="4" w:space="0" w:color="000000"/>
              <w:left w:val="single" w:sz="4" w:space="0" w:color="000000"/>
              <w:bottom w:val="single" w:sz="4" w:space="0" w:color="000000"/>
              <w:right w:val="single" w:sz="4" w:space="0" w:color="000000"/>
            </w:tcBorders>
          </w:tcPr>
          <w:p w14:paraId="3FEB129D" w14:textId="77777777" w:rsidR="00EA3AC1" w:rsidRDefault="00EA3AC1" w:rsidP="00EA3AC1">
            <w:pPr>
              <w:pStyle w:val="TableParagraph"/>
              <w:spacing w:line="240" w:lineRule="auto"/>
              <w:ind w:firstLine="480"/>
              <w:rPr>
                <w:sz w:val="24"/>
              </w:rPr>
            </w:pPr>
            <w:r>
              <w:rPr>
                <w:sz w:val="24"/>
              </w:rPr>
              <w:t>3:57-3:59</w:t>
            </w:r>
          </w:p>
        </w:tc>
        <w:tc>
          <w:tcPr>
            <w:tcW w:w="2268" w:type="dxa"/>
            <w:tcBorders>
              <w:top w:val="single" w:sz="4" w:space="0" w:color="000000"/>
              <w:left w:val="single" w:sz="4" w:space="0" w:color="000000"/>
              <w:bottom w:val="single" w:sz="4" w:space="0" w:color="000000"/>
              <w:right w:val="single" w:sz="4" w:space="0" w:color="000000"/>
            </w:tcBorders>
          </w:tcPr>
          <w:p w14:paraId="3835EBC6" w14:textId="77777777" w:rsidR="00EA3AC1" w:rsidRDefault="00EA3AC1" w:rsidP="00EA3AC1">
            <w:pPr>
              <w:pStyle w:val="TableParagraph"/>
              <w:spacing w:line="240" w:lineRule="auto"/>
              <w:ind w:firstLine="480"/>
              <w:rPr>
                <w:sz w:val="24"/>
              </w:rPr>
            </w:pPr>
            <w:r>
              <w:rPr>
                <w:sz w:val="24"/>
              </w:rPr>
              <w:t>5:07-5:09</w:t>
            </w:r>
          </w:p>
        </w:tc>
        <w:tc>
          <w:tcPr>
            <w:tcW w:w="696" w:type="dxa"/>
            <w:tcBorders>
              <w:top w:val="single" w:sz="4" w:space="0" w:color="000000"/>
              <w:left w:val="single" w:sz="4" w:space="0" w:color="000000"/>
              <w:bottom w:val="single" w:sz="4" w:space="0" w:color="000000"/>
              <w:right w:val="single" w:sz="4" w:space="0" w:color="000000"/>
            </w:tcBorders>
          </w:tcPr>
          <w:p w14:paraId="07A2E380"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EFE4D71" w14:textId="77777777" w:rsidR="00EA3AC1" w:rsidRDefault="00EA3AC1" w:rsidP="00EA3AC1">
            <w:pPr>
              <w:pStyle w:val="TableParagraph"/>
              <w:spacing w:line="240" w:lineRule="auto"/>
              <w:ind w:firstLine="480"/>
              <w:jc w:val="left"/>
              <w:rPr>
                <w:sz w:val="24"/>
              </w:rPr>
            </w:pPr>
            <w:r>
              <w:rPr>
                <w:sz w:val="24"/>
              </w:rPr>
              <w:t>11:02</w:t>
            </w:r>
          </w:p>
        </w:tc>
        <w:tc>
          <w:tcPr>
            <w:tcW w:w="1287" w:type="dxa"/>
            <w:tcBorders>
              <w:top w:val="single" w:sz="4" w:space="0" w:color="000000"/>
              <w:left w:val="single" w:sz="4" w:space="0" w:color="000000"/>
              <w:bottom w:val="single" w:sz="4" w:space="0" w:color="000000"/>
              <w:right w:val="nil"/>
            </w:tcBorders>
          </w:tcPr>
          <w:p w14:paraId="4CED9468" w14:textId="77777777" w:rsidR="00EA3AC1" w:rsidRDefault="00EA3AC1" w:rsidP="00EA3AC1">
            <w:pPr>
              <w:pStyle w:val="TableParagraph"/>
              <w:spacing w:line="240" w:lineRule="auto"/>
              <w:ind w:firstLine="480"/>
              <w:jc w:val="left"/>
              <w:rPr>
                <w:sz w:val="24"/>
              </w:rPr>
            </w:pPr>
            <w:r>
              <w:rPr>
                <w:sz w:val="24"/>
              </w:rPr>
              <w:t>11:37</w:t>
            </w:r>
          </w:p>
        </w:tc>
      </w:tr>
      <w:tr w:rsidR="00EA3AC1" w14:paraId="196F9F93"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8CE0941" w14:textId="77777777" w:rsidR="00EA3AC1" w:rsidRDefault="00EA3AC1" w:rsidP="00EA3AC1">
            <w:pPr>
              <w:pStyle w:val="TableParagraph"/>
              <w:spacing w:line="240" w:lineRule="auto"/>
              <w:ind w:firstLine="480"/>
              <w:jc w:val="right"/>
              <w:rPr>
                <w:sz w:val="24"/>
              </w:rPr>
            </w:pPr>
            <w:r>
              <w:rPr>
                <w:sz w:val="24"/>
              </w:rPr>
              <w:t>XJ0009</w:t>
            </w:r>
          </w:p>
        </w:tc>
        <w:tc>
          <w:tcPr>
            <w:tcW w:w="2185" w:type="dxa"/>
            <w:tcBorders>
              <w:top w:val="single" w:sz="4" w:space="0" w:color="000000"/>
              <w:left w:val="single" w:sz="4" w:space="0" w:color="000000"/>
              <w:bottom w:val="single" w:sz="4" w:space="0" w:color="000000"/>
              <w:right w:val="single" w:sz="4" w:space="0" w:color="000000"/>
            </w:tcBorders>
          </w:tcPr>
          <w:p w14:paraId="4345F9F9" w14:textId="77777777" w:rsidR="00EA3AC1" w:rsidRDefault="00EA3AC1" w:rsidP="00EA3AC1">
            <w:pPr>
              <w:pStyle w:val="TableParagraph"/>
              <w:spacing w:line="240" w:lineRule="auto"/>
              <w:ind w:firstLine="480"/>
              <w:rPr>
                <w:sz w:val="24"/>
              </w:rPr>
            </w:pPr>
            <w:r>
              <w:rPr>
                <w:sz w:val="24"/>
              </w:rPr>
              <w:t>4:01-4:05</w:t>
            </w:r>
          </w:p>
        </w:tc>
        <w:tc>
          <w:tcPr>
            <w:tcW w:w="2268" w:type="dxa"/>
            <w:tcBorders>
              <w:top w:val="single" w:sz="4" w:space="0" w:color="000000"/>
              <w:left w:val="single" w:sz="4" w:space="0" w:color="000000"/>
              <w:bottom w:val="single" w:sz="4" w:space="0" w:color="000000"/>
              <w:right w:val="single" w:sz="4" w:space="0" w:color="000000"/>
            </w:tcBorders>
          </w:tcPr>
          <w:p w14:paraId="6E93ACDB" w14:textId="77777777" w:rsidR="00EA3AC1" w:rsidRDefault="00EA3AC1" w:rsidP="00EA3AC1">
            <w:pPr>
              <w:pStyle w:val="TableParagraph"/>
              <w:spacing w:line="240" w:lineRule="auto"/>
              <w:ind w:firstLine="480"/>
              <w:rPr>
                <w:sz w:val="24"/>
              </w:rPr>
            </w:pPr>
            <w:r>
              <w:rPr>
                <w:sz w:val="24"/>
              </w:rPr>
              <w:t>5:11-5:15</w:t>
            </w:r>
          </w:p>
        </w:tc>
        <w:tc>
          <w:tcPr>
            <w:tcW w:w="696" w:type="dxa"/>
            <w:tcBorders>
              <w:top w:val="single" w:sz="4" w:space="0" w:color="000000"/>
              <w:left w:val="single" w:sz="4" w:space="0" w:color="000000"/>
              <w:bottom w:val="single" w:sz="4" w:space="0" w:color="000000"/>
              <w:right w:val="single" w:sz="4" w:space="0" w:color="000000"/>
            </w:tcBorders>
          </w:tcPr>
          <w:p w14:paraId="325B40E0"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1D499D4" w14:textId="77777777" w:rsidR="00EA3AC1" w:rsidRDefault="00EA3AC1" w:rsidP="00EA3AC1">
            <w:pPr>
              <w:pStyle w:val="TableParagraph"/>
              <w:spacing w:line="240" w:lineRule="auto"/>
              <w:ind w:firstLine="480"/>
              <w:jc w:val="left"/>
              <w:rPr>
                <w:sz w:val="24"/>
              </w:rPr>
            </w:pPr>
            <w:r>
              <w:rPr>
                <w:sz w:val="24"/>
              </w:rPr>
              <w:t>11：06</w:t>
            </w:r>
          </w:p>
        </w:tc>
        <w:tc>
          <w:tcPr>
            <w:tcW w:w="1287" w:type="dxa"/>
            <w:tcBorders>
              <w:top w:val="single" w:sz="4" w:space="0" w:color="000000"/>
              <w:left w:val="single" w:sz="4" w:space="0" w:color="000000"/>
              <w:bottom w:val="single" w:sz="4" w:space="0" w:color="000000"/>
              <w:right w:val="nil"/>
            </w:tcBorders>
          </w:tcPr>
          <w:p w14:paraId="041E4CA9" w14:textId="77777777" w:rsidR="00EA3AC1" w:rsidRDefault="00EA3AC1" w:rsidP="00EA3AC1">
            <w:pPr>
              <w:pStyle w:val="TableParagraph"/>
              <w:spacing w:line="240" w:lineRule="auto"/>
              <w:ind w:firstLine="480"/>
              <w:jc w:val="left"/>
              <w:rPr>
                <w:sz w:val="24"/>
              </w:rPr>
            </w:pPr>
            <w:r>
              <w:rPr>
                <w:sz w:val="24"/>
              </w:rPr>
              <w:t>11:41</w:t>
            </w:r>
          </w:p>
        </w:tc>
      </w:tr>
      <w:tr w:rsidR="00EA3AC1" w14:paraId="2329A216"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A499C5F" w14:textId="77777777" w:rsidR="00EA3AC1" w:rsidRDefault="00EA3AC1" w:rsidP="00EA3AC1">
            <w:pPr>
              <w:pStyle w:val="TableParagraph"/>
              <w:spacing w:line="240" w:lineRule="auto"/>
              <w:ind w:firstLine="480"/>
              <w:jc w:val="right"/>
              <w:rPr>
                <w:sz w:val="24"/>
              </w:rPr>
            </w:pPr>
            <w:r>
              <w:rPr>
                <w:sz w:val="24"/>
              </w:rPr>
              <w:t>XJ0025</w:t>
            </w:r>
          </w:p>
        </w:tc>
        <w:tc>
          <w:tcPr>
            <w:tcW w:w="2185" w:type="dxa"/>
            <w:tcBorders>
              <w:top w:val="single" w:sz="4" w:space="0" w:color="000000"/>
              <w:left w:val="single" w:sz="4" w:space="0" w:color="000000"/>
              <w:bottom w:val="single" w:sz="4" w:space="0" w:color="000000"/>
              <w:right w:val="single" w:sz="4" w:space="0" w:color="000000"/>
            </w:tcBorders>
          </w:tcPr>
          <w:p w14:paraId="2500DDC7" w14:textId="77777777" w:rsidR="00EA3AC1" w:rsidRDefault="00EA3AC1" w:rsidP="00EA3AC1">
            <w:pPr>
              <w:pStyle w:val="TableParagraph"/>
              <w:spacing w:line="240" w:lineRule="auto"/>
              <w:ind w:firstLine="480"/>
              <w:rPr>
                <w:sz w:val="24"/>
              </w:rPr>
            </w:pPr>
            <w:proofErr w:type="spellStart"/>
            <w:r>
              <w:rPr>
                <w:sz w:val="24"/>
              </w:rPr>
              <w:t>可休息</w:t>
            </w:r>
            <w:proofErr w:type="spellEnd"/>
            <w:r>
              <w:rPr>
                <w:sz w:val="24"/>
              </w:rPr>
              <w:t xml:space="preserve"> 6min</w:t>
            </w:r>
          </w:p>
        </w:tc>
        <w:tc>
          <w:tcPr>
            <w:tcW w:w="2268" w:type="dxa"/>
            <w:tcBorders>
              <w:top w:val="single" w:sz="4" w:space="0" w:color="000000"/>
              <w:left w:val="single" w:sz="4" w:space="0" w:color="000000"/>
              <w:bottom w:val="single" w:sz="4" w:space="0" w:color="000000"/>
              <w:right w:val="single" w:sz="4" w:space="0" w:color="000000"/>
            </w:tcBorders>
          </w:tcPr>
          <w:p w14:paraId="2D48D909" w14:textId="77777777" w:rsidR="00EA3AC1" w:rsidRDefault="00EA3AC1" w:rsidP="00EA3AC1">
            <w:pPr>
              <w:pStyle w:val="TableParagraph"/>
              <w:spacing w:line="240" w:lineRule="auto"/>
              <w:ind w:firstLine="480"/>
              <w:rPr>
                <w:sz w:val="24"/>
              </w:rPr>
            </w:pPr>
            <w:r>
              <w:rPr>
                <w:sz w:val="24"/>
              </w:rPr>
              <w:t>5:18-5:20</w:t>
            </w:r>
          </w:p>
        </w:tc>
        <w:tc>
          <w:tcPr>
            <w:tcW w:w="696" w:type="dxa"/>
            <w:tcBorders>
              <w:top w:val="single" w:sz="4" w:space="0" w:color="000000"/>
              <w:left w:val="single" w:sz="4" w:space="0" w:color="000000"/>
              <w:bottom w:val="single" w:sz="4" w:space="0" w:color="000000"/>
              <w:right w:val="single" w:sz="4" w:space="0" w:color="000000"/>
            </w:tcBorders>
          </w:tcPr>
          <w:p w14:paraId="5EBAFB85"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6500192" w14:textId="77777777" w:rsidR="00EA3AC1" w:rsidRDefault="00EA3AC1" w:rsidP="00EA3AC1">
            <w:pPr>
              <w:pStyle w:val="TableParagraph"/>
              <w:spacing w:line="240" w:lineRule="auto"/>
              <w:ind w:firstLine="480"/>
              <w:jc w:val="left"/>
              <w:rPr>
                <w:sz w:val="24"/>
              </w:rPr>
            </w:pPr>
            <w:proofErr w:type="spellStart"/>
            <w:r>
              <w:rPr>
                <w:sz w:val="24"/>
              </w:rPr>
              <w:t>可休息</w:t>
            </w:r>
            <w:proofErr w:type="spellEnd"/>
          </w:p>
        </w:tc>
        <w:tc>
          <w:tcPr>
            <w:tcW w:w="1287" w:type="dxa"/>
            <w:tcBorders>
              <w:top w:val="single" w:sz="4" w:space="0" w:color="000000"/>
              <w:left w:val="single" w:sz="4" w:space="0" w:color="000000"/>
              <w:bottom w:val="single" w:sz="4" w:space="0" w:color="000000"/>
              <w:right w:val="nil"/>
            </w:tcBorders>
          </w:tcPr>
          <w:p w14:paraId="0659193B" w14:textId="77777777" w:rsidR="00EA3AC1" w:rsidRDefault="00EA3AC1" w:rsidP="00EA3AC1">
            <w:pPr>
              <w:pStyle w:val="TableParagraph"/>
              <w:spacing w:line="240" w:lineRule="auto"/>
              <w:ind w:firstLine="480"/>
              <w:jc w:val="left"/>
              <w:rPr>
                <w:sz w:val="24"/>
              </w:rPr>
            </w:pPr>
            <w:r>
              <w:rPr>
                <w:sz w:val="24"/>
              </w:rPr>
              <w:t>11:48</w:t>
            </w:r>
          </w:p>
        </w:tc>
      </w:tr>
    </w:tbl>
    <w:p w14:paraId="0F3BDB92" w14:textId="77777777" w:rsidR="00EA3AC1" w:rsidRDefault="00EA3AC1" w:rsidP="00EA3AC1">
      <w:pPr>
        <w:pStyle w:val="afe"/>
        <w:ind w:firstLine="402"/>
        <w:rPr>
          <w:b/>
          <w:sz w:val="20"/>
        </w:rPr>
      </w:pPr>
    </w:p>
    <w:p w14:paraId="06631EA6" w14:textId="77777777" w:rsidR="00EA3AC1" w:rsidRDefault="00EA3AC1" w:rsidP="00EA3AC1">
      <w:pPr>
        <w:pStyle w:val="afe"/>
        <w:ind w:firstLine="480"/>
        <w:rPr>
          <w:lang w:eastAsia="zh-CN"/>
        </w:rPr>
      </w:pPr>
      <w:r>
        <w:rPr>
          <w:lang w:eastAsia="zh-CN"/>
        </w:rPr>
        <w:t>观察表 10 发现，每 2 小时休息 6 分钟，故该路线可用。</w:t>
      </w:r>
    </w:p>
    <w:p w14:paraId="239B7909" w14:textId="77777777" w:rsidR="00EA3AC1" w:rsidRDefault="00EA3AC1" w:rsidP="00EA3AC1">
      <w:pPr>
        <w:pStyle w:val="afe"/>
        <w:ind w:firstLine="408"/>
        <w:rPr>
          <w:lang w:eastAsia="zh-CN"/>
        </w:rPr>
      </w:pPr>
      <w:r>
        <w:rPr>
          <w:rFonts w:ascii="黑体" w:eastAsia="黑体" w:hint="eastAsia"/>
          <w:spacing w:val="-18"/>
          <w:lang w:eastAsia="zh-CN"/>
        </w:rPr>
        <w:t xml:space="preserve">路线 </w:t>
      </w:r>
      <w:r>
        <w:rPr>
          <w:rFonts w:ascii="黑体" w:eastAsia="黑体" w:hint="eastAsia"/>
          <w:lang w:eastAsia="zh-CN"/>
        </w:rPr>
        <w:t>4：</w:t>
      </w:r>
      <w:r>
        <w:rPr>
          <w:spacing w:val="-14"/>
          <w:lang w:eastAsia="zh-CN"/>
        </w:rPr>
        <w:t xml:space="preserve">再次从 </w:t>
      </w:r>
      <w:r>
        <w:rPr>
          <w:lang w:eastAsia="zh-CN"/>
        </w:rPr>
        <w:t>XJ0022</w:t>
      </w:r>
      <w:r>
        <w:rPr>
          <w:spacing w:val="-14"/>
          <w:lang w:eastAsia="zh-CN"/>
        </w:rPr>
        <w:t xml:space="preserve"> 出发，依次路过 </w:t>
      </w:r>
      <w:r>
        <w:rPr>
          <w:lang w:eastAsia="zh-CN"/>
        </w:rPr>
        <w:t xml:space="preserve">XJ0023、XJ0024、XJ0009、XJ0025 </w:t>
      </w:r>
      <w:r>
        <w:rPr>
          <w:spacing w:val="-5"/>
          <w:lang w:eastAsia="zh-CN"/>
        </w:rPr>
        <w:t>且</w:t>
      </w:r>
      <w:proofErr w:type="gramStart"/>
      <w:r>
        <w:rPr>
          <w:spacing w:val="-5"/>
          <w:lang w:eastAsia="zh-CN"/>
        </w:rPr>
        <w:t>不</w:t>
      </w:r>
      <w:proofErr w:type="gramEnd"/>
      <w:r>
        <w:rPr>
          <w:spacing w:val="-5"/>
          <w:lang w:eastAsia="zh-CN"/>
        </w:rPr>
        <w:t xml:space="preserve">巡检，再依次经过 </w:t>
      </w:r>
      <w:r>
        <w:rPr>
          <w:lang w:eastAsia="zh-CN"/>
        </w:rPr>
        <w:t>XJ0017、XJ0008、XJ0006、XJ0010、XJ0012、XJ0015</w:t>
      </w:r>
      <w:r>
        <w:rPr>
          <w:spacing w:val="-24"/>
          <w:lang w:eastAsia="zh-CN"/>
        </w:rPr>
        <w:t xml:space="preserve"> 等点，XJ0006</w:t>
      </w:r>
      <w:r>
        <w:rPr>
          <w:spacing w:val="-12"/>
          <w:lang w:eastAsia="zh-CN"/>
        </w:rPr>
        <w:t xml:space="preserve"> </w:t>
      </w:r>
      <w:proofErr w:type="gramStart"/>
      <w:r>
        <w:rPr>
          <w:spacing w:val="-12"/>
          <w:lang w:eastAsia="zh-CN"/>
        </w:rPr>
        <w:t>不</w:t>
      </w:r>
      <w:proofErr w:type="gramEnd"/>
      <w:r>
        <w:rPr>
          <w:spacing w:val="-12"/>
          <w:lang w:eastAsia="zh-CN"/>
        </w:rPr>
        <w:t xml:space="preserve">巡检，之后直接路过 </w:t>
      </w:r>
      <w:r>
        <w:rPr>
          <w:lang w:eastAsia="zh-CN"/>
        </w:rPr>
        <w:t>XJ0026、XJ0025</w:t>
      </w:r>
      <w:r>
        <w:rPr>
          <w:spacing w:val="-13"/>
          <w:lang w:eastAsia="zh-CN"/>
        </w:rPr>
        <w:t xml:space="preserve"> 回到第一个巡检点 </w:t>
      </w:r>
      <w:r>
        <w:rPr>
          <w:lang w:eastAsia="zh-CN"/>
        </w:rPr>
        <w:t>XJ0017。</w:t>
      </w:r>
      <w:r>
        <w:rPr>
          <w:spacing w:val="-6"/>
          <w:lang w:eastAsia="zh-CN"/>
        </w:rPr>
        <w:t xml:space="preserve">后面的周期，直接从 </w:t>
      </w:r>
      <w:r>
        <w:rPr>
          <w:lang w:eastAsia="zh-CN"/>
        </w:rPr>
        <w:t>XJ0017</w:t>
      </w:r>
      <w:r>
        <w:rPr>
          <w:spacing w:val="-15"/>
          <w:lang w:eastAsia="zh-CN"/>
        </w:rPr>
        <w:t xml:space="preserve"> 出</w:t>
      </w:r>
      <w:r>
        <w:rPr>
          <w:spacing w:val="-15"/>
          <w:lang w:eastAsia="zh-CN"/>
        </w:rPr>
        <w:lastRenderedPageBreak/>
        <w:t xml:space="preserve">发，并经过 </w:t>
      </w:r>
      <w:r>
        <w:rPr>
          <w:lang w:eastAsia="zh-CN"/>
        </w:rPr>
        <w:t>XJ0026、XJ0025</w:t>
      </w:r>
      <w:r>
        <w:rPr>
          <w:spacing w:val="-29"/>
          <w:lang w:eastAsia="zh-CN"/>
        </w:rPr>
        <w:t xml:space="preserve"> 回到 </w:t>
      </w:r>
      <w:r>
        <w:rPr>
          <w:lang w:eastAsia="zh-CN"/>
        </w:rPr>
        <w:t>XJ0017</w:t>
      </w:r>
      <w:r>
        <w:rPr>
          <w:spacing w:val="-15"/>
          <w:lang w:eastAsia="zh-CN"/>
        </w:rPr>
        <w:t xml:space="preserve"> 即可。</w:t>
      </w:r>
      <w:r>
        <w:rPr>
          <w:spacing w:val="-29"/>
          <w:lang w:eastAsia="zh-CN"/>
        </w:rPr>
        <w:t xml:space="preserve">因为 </w:t>
      </w:r>
      <w:r>
        <w:rPr>
          <w:lang w:eastAsia="zh-CN"/>
        </w:rPr>
        <w:t>XJ0017</w:t>
      </w:r>
      <w:r>
        <w:rPr>
          <w:spacing w:val="-17"/>
          <w:lang w:eastAsia="zh-CN"/>
        </w:rPr>
        <w:t xml:space="preserve"> 巡检周期为 </w:t>
      </w:r>
      <w:r>
        <w:rPr>
          <w:lang w:eastAsia="zh-CN"/>
        </w:rPr>
        <w:t>480min，</w:t>
      </w:r>
      <w:r>
        <w:rPr>
          <w:spacing w:val="-10"/>
          <w:lang w:eastAsia="zh-CN"/>
        </w:rPr>
        <w:t xml:space="preserve">所以只需每 </w:t>
      </w:r>
      <w:r>
        <w:rPr>
          <w:lang w:eastAsia="zh-CN"/>
        </w:rPr>
        <w:t>13</w:t>
      </w:r>
      <w:r>
        <w:rPr>
          <w:spacing w:val="-8"/>
          <w:lang w:eastAsia="zh-CN"/>
        </w:rPr>
        <w:t xml:space="preserve"> 周期巡检一次即可</w:t>
      </w:r>
      <w:r>
        <w:rPr>
          <w:lang w:eastAsia="zh-CN"/>
        </w:rPr>
        <w:t>，XJ0010</w:t>
      </w:r>
      <w:r>
        <w:rPr>
          <w:spacing w:val="-28"/>
          <w:lang w:eastAsia="zh-CN"/>
        </w:rPr>
        <w:t xml:space="preserve"> 巡</w:t>
      </w:r>
      <w:r>
        <w:rPr>
          <w:spacing w:val="-32"/>
          <w:lang w:eastAsia="zh-CN"/>
        </w:rPr>
        <w:t xml:space="preserve">检周期为 </w:t>
      </w:r>
      <w:r>
        <w:rPr>
          <w:lang w:eastAsia="zh-CN"/>
        </w:rPr>
        <w:t>120min，</w:t>
      </w:r>
      <w:r>
        <w:rPr>
          <w:spacing w:val="-22"/>
          <w:lang w:eastAsia="zh-CN"/>
        </w:rPr>
        <w:t xml:space="preserve">每 </w:t>
      </w:r>
      <w:r>
        <w:rPr>
          <w:lang w:eastAsia="zh-CN"/>
        </w:rPr>
        <w:t>3</w:t>
      </w:r>
      <w:r>
        <w:rPr>
          <w:spacing w:val="-9"/>
          <w:lang w:eastAsia="zh-CN"/>
        </w:rPr>
        <w:t xml:space="preserve"> </w:t>
      </w:r>
      <w:proofErr w:type="gramStart"/>
      <w:r>
        <w:rPr>
          <w:spacing w:val="-9"/>
          <w:lang w:eastAsia="zh-CN"/>
        </w:rPr>
        <w:t>个</w:t>
      </w:r>
      <w:proofErr w:type="gramEnd"/>
      <w:r>
        <w:rPr>
          <w:spacing w:val="-9"/>
          <w:lang w:eastAsia="zh-CN"/>
        </w:rPr>
        <w:t xml:space="preserve">周期巡检一次即可。经计算得到，该路线每 </w:t>
      </w:r>
      <w:r>
        <w:rPr>
          <w:lang w:eastAsia="zh-CN"/>
        </w:rPr>
        <w:t>2</w:t>
      </w:r>
      <w:r>
        <w:rPr>
          <w:spacing w:val="-12"/>
          <w:lang w:eastAsia="zh-CN"/>
        </w:rPr>
        <w:t xml:space="preserve"> 小时可</w:t>
      </w:r>
      <w:r>
        <w:rPr>
          <w:spacing w:val="-29"/>
          <w:lang w:eastAsia="zh-CN"/>
        </w:rPr>
        <w:t xml:space="preserve">休息 </w:t>
      </w:r>
      <w:r>
        <w:rPr>
          <w:lang w:eastAsia="zh-CN"/>
        </w:rPr>
        <w:t>6min。</w:t>
      </w:r>
    </w:p>
    <w:p w14:paraId="1E7F00A0" w14:textId="77777777" w:rsidR="00EA3AC1" w:rsidRDefault="00EA3AC1" w:rsidP="00EA3AC1">
      <w:pPr>
        <w:ind w:firstLine="480"/>
        <w:sectPr w:rsidR="00EA3AC1" w:rsidSect="00EA3AC1">
          <w:pgSz w:w="11910" w:h="16840"/>
          <w:pgMar w:top="1380" w:right="1320" w:bottom="1380" w:left="1320" w:header="0" w:footer="1195" w:gutter="0"/>
          <w:cols w:space="720"/>
        </w:sectPr>
      </w:pPr>
    </w:p>
    <w:p w14:paraId="0947B001" w14:textId="77777777" w:rsidR="00EA3AC1" w:rsidRDefault="00EA3AC1" w:rsidP="00EA3AC1">
      <w:pPr>
        <w:pStyle w:val="2"/>
        <w:spacing w:before="0" w:after="0"/>
      </w:pPr>
      <w:r>
        <w:lastRenderedPageBreak/>
        <w:t>表</w:t>
      </w:r>
      <w:r>
        <w:t xml:space="preserve"> 11: </w:t>
      </w:r>
      <w:r>
        <w:t>路线</w:t>
      </w:r>
      <w:r>
        <w:t xml:space="preserve"> 4 </w:t>
      </w:r>
      <w:r>
        <w:t>巡检时间表</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EA3AC1" w14:paraId="4ABF9BCE" w14:textId="77777777" w:rsidTr="001D0E79">
        <w:trPr>
          <w:trHeight w:val="620"/>
        </w:trPr>
        <w:tc>
          <w:tcPr>
            <w:tcW w:w="1303" w:type="dxa"/>
            <w:tcBorders>
              <w:left w:val="nil"/>
              <w:bottom w:val="single" w:sz="4" w:space="0" w:color="000000"/>
              <w:right w:val="single" w:sz="4" w:space="0" w:color="000000"/>
            </w:tcBorders>
          </w:tcPr>
          <w:p w14:paraId="1E37BA7B"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5AF9C94A"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3BABF619" w14:textId="77777777" w:rsidR="00EA3AC1" w:rsidRDefault="00EA3AC1" w:rsidP="00EA3AC1">
            <w:pPr>
              <w:pStyle w:val="TableParagraph"/>
              <w:spacing w:line="240" w:lineRule="auto"/>
              <w:ind w:firstLine="480"/>
              <w:rPr>
                <w:sz w:val="24"/>
              </w:rPr>
            </w:pPr>
            <w:proofErr w:type="spellStart"/>
            <w:r>
              <w:rPr>
                <w:sz w:val="24"/>
              </w:rPr>
              <w:t>第三次巡检时间段</w:t>
            </w:r>
            <w:proofErr w:type="spellEnd"/>
          </w:p>
        </w:tc>
        <w:tc>
          <w:tcPr>
            <w:tcW w:w="696" w:type="dxa"/>
            <w:tcBorders>
              <w:left w:val="single" w:sz="4" w:space="0" w:color="000000"/>
              <w:bottom w:val="single" w:sz="4" w:space="0" w:color="000000"/>
              <w:right w:val="single" w:sz="4" w:space="0" w:color="000000"/>
            </w:tcBorders>
          </w:tcPr>
          <w:p w14:paraId="4F0CEB3B" w14:textId="77777777" w:rsidR="00EA3AC1" w:rsidRDefault="00EA3AC1" w:rsidP="00EA3AC1">
            <w:pPr>
              <w:pStyle w:val="TableParagraph"/>
              <w:spacing w:line="240" w:lineRule="auto"/>
              <w:ind w:firstLine="422"/>
              <w:jc w:val="left"/>
              <w:rPr>
                <w:b/>
                <w:sz w:val="21"/>
              </w:rPr>
            </w:pPr>
          </w:p>
          <w:p w14:paraId="3DA92195"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1C7A213B" w14:textId="77777777" w:rsidR="00EA3AC1" w:rsidRDefault="00EA3AC1" w:rsidP="00EA3AC1">
            <w:pPr>
              <w:pStyle w:val="TableParagraph"/>
              <w:spacing w:line="240" w:lineRule="auto"/>
              <w:ind w:firstLine="480"/>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14598E95" w14:textId="77777777" w:rsidR="00EA3AC1" w:rsidRDefault="00EA3AC1" w:rsidP="00EA3AC1">
            <w:pPr>
              <w:pStyle w:val="TableParagraph"/>
              <w:spacing w:line="240" w:lineRule="auto"/>
              <w:ind w:firstLine="480"/>
              <w:jc w:val="left"/>
              <w:rPr>
                <w:sz w:val="24"/>
              </w:rPr>
            </w:pPr>
            <w:proofErr w:type="spellStart"/>
            <w:r>
              <w:rPr>
                <w:sz w:val="24"/>
              </w:rPr>
              <w:t>第十四次到达时间</w:t>
            </w:r>
            <w:proofErr w:type="spellEnd"/>
          </w:p>
        </w:tc>
      </w:tr>
      <w:tr w:rsidR="00EA3AC1" w14:paraId="3452BA0B"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33C91816" w14:textId="77777777" w:rsidR="00EA3AC1" w:rsidRDefault="00EA3AC1" w:rsidP="00EA3AC1">
            <w:pPr>
              <w:pStyle w:val="TableParagraph"/>
              <w:spacing w:line="240" w:lineRule="auto"/>
              <w:ind w:firstLine="480"/>
              <w:jc w:val="right"/>
              <w:rPr>
                <w:sz w:val="24"/>
              </w:rPr>
            </w:pPr>
            <w:r>
              <w:rPr>
                <w:sz w:val="24"/>
              </w:rPr>
              <w:t>XJ0017</w:t>
            </w:r>
          </w:p>
        </w:tc>
        <w:tc>
          <w:tcPr>
            <w:tcW w:w="2185" w:type="dxa"/>
            <w:tcBorders>
              <w:top w:val="single" w:sz="4" w:space="0" w:color="000000"/>
              <w:left w:val="single" w:sz="4" w:space="0" w:color="000000"/>
              <w:bottom w:val="single" w:sz="4" w:space="0" w:color="000000"/>
              <w:right w:val="single" w:sz="4" w:space="0" w:color="000000"/>
            </w:tcBorders>
          </w:tcPr>
          <w:p w14:paraId="44ADCD32" w14:textId="77777777" w:rsidR="00EA3AC1" w:rsidRDefault="00EA3AC1" w:rsidP="00EA3AC1">
            <w:pPr>
              <w:pStyle w:val="TableParagraph"/>
              <w:spacing w:line="240" w:lineRule="auto"/>
              <w:ind w:firstLine="480"/>
              <w:rPr>
                <w:sz w:val="24"/>
              </w:rPr>
            </w:pPr>
            <w:r>
              <w:rPr>
                <w:sz w:val="24"/>
              </w:rPr>
              <w:t>4:00-4:00</w:t>
            </w:r>
          </w:p>
        </w:tc>
        <w:tc>
          <w:tcPr>
            <w:tcW w:w="2268" w:type="dxa"/>
            <w:tcBorders>
              <w:top w:val="single" w:sz="4" w:space="0" w:color="000000"/>
              <w:left w:val="single" w:sz="4" w:space="0" w:color="000000"/>
              <w:bottom w:val="single" w:sz="4" w:space="0" w:color="000000"/>
              <w:right w:val="single" w:sz="4" w:space="0" w:color="000000"/>
            </w:tcBorders>
          </w:tcPr>
          <w:p w14:paraId="5AA5E2C3" w14:textId="77777777" w:rsidR="00EA3AC1" w:rsidRDefault="00EA3AC1" w:rsidP="00EA3AC1">
            <w:pPr>
              <w:pStyle w:val="TableParagraph"/>
              <w:spacing w:line="240" w:lineRule="auto"/>
              <w:ind w:firstLine="480"/>
              <w:rPr>
                <w:sz w:val="24"/>
              </w:rPr>
            </w:pPr>
            <w:proofErr w:type="spellStart"/>
            <w:r>
              <w:rPr>
                <w:sz w:val="24"/>
              </w:rPr>
              <w:t>可休息</w:t>
            </w:r>
            <w:proofErr w:type="spellEnd"/>
            <w:r>
              <w:rPr>
                <w:sz w:val="24"/>
              </w:rPr>
              <w:t xml:space="preserve"> 6min</w:t>
            </w:r>
          </w:p>
        </w:tc>
        <w:tc>
          <w:tcPr>
            <w:tcW w:w="696" w:type="dxa"/>
            <w:tcBorders>
              <w:top w:val="single" w:sz="4" w:space="0" w:color="000000"/>
              <w:left w:val="single" w:sz="4" w:space="0" w:color="000000"/>
              <w:bottom w:val="single" w:sz="4" w:space="0" w:color="000000"/>
              <w:right w:val="single" w:sz="4" w:space="0" w:color="000000"/>
            </w:tcBorders>
          </w:tcPr>
          <w:p w14:paraId="28F92663"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9426BBE" w14:textId="77777777" w:rsidR="00EA3AC1" w:rsidRDefault="00EA3AC1" w:rsidP="00EA3AC1">
            <w:pPr>
              <w:pStyle w:val="TableParagraph"/>
              <w:spacing w:line="240" w:lineRule="auto"/>
              <w:ind w:firstLine="480"/>
              <w:jc w:val="left"/>
              <w:rPr>
                <w:sz w:val="24"/>
              </w:rPr>
            </w:pPr>
            <w:r>
              <w:rPr>
                <w:sz w:val="24"/>
              </w:rPr>
              <w:t>11:05</w:t>
            </w:r>
          </w:p>
        </w:tc>
        <w:tc>
          <w:tcPr>
            <w:tcW w:w="1287" w:type="dxa"/>
            <w:tcBorders>
              <w:top w:val="single" w:sz="4" w:space="0" w:color="000000"/>
              <w:left w:val="single" w:sz="4" w:space="0" w:color="000000"/>
              <w:bottom w:val="single" w:sz="4" w:space="0" w:color="000000"/>
              <w:right w:val="nil"/>
            </w:tcBorders>
          </w:tcPr>
          <w:p w14:paraId="042C58AE" w14:textId="77777777" w:rsidR="00EA3AC1" w:rsidRDefault="00EA3AC1" w:rsidP="00EA3AC1">
            <w:pPr>
              <w:pStyle w:val="TableParagraph"/>
              <w:spacing w:line="240" w:lineRule="auto"/>
              <w:ind w:firstLine="480"/>
              <w:jc w:val="left"/>
              <w:rPr>
                <w:sz w:val="24"/>
              </w:rPr>
            </w:pPr>
            <w:r>
              <w:rPr>
                <w:sz w:val="24"/>
              </w:rPr>
              <w:t>11:40</w:t>
            </w:r>
          </w:p>
        </w:tc>
      </w:tr>
      <w:tr w:rsidR="00EA3AC1" w14:paraId="46373D0B"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64B7FFA0" w14:textId="77777777" w:rsidR="00EA3AC1" w:rsidRDefault="00EA3AC1" w:rsidP="00EA3AC1">
            <w:pPr>
              <w:pStyle w:val="TableParagraph"/>
              <w:spacing w:line="240" w:lineRule="auto"/>
              <w:ind w:firstLine="480"/>
              <w:jc w:val="right"/>
              <w:rPr>
                <w:sz w:val="24"/>
              </w:rPr>
            </w:pPr>
            <w:r>
              <w:rPr>
                <w:sz w:val="24"/>
              </w:rPr>
              <w:t>XJ0008</w:t>
            </w:r>
          </w:p>
        </w:tc>
        <w:tc>
          <w:tcPr>
            <w:tcW w:w="2185" w:type="dxa"/>
            <w:tcBorders>
              <w:top w:val="single" w:sz="4" w:space="0" w:color="000000"/>
              <w:left w:val="single" w:sz="4" w:space="0" w:color="000000"/>
              <w:bottom w:val="single" w:sz="4" w:space="0" w:color="000000"/>
              <w:right w:val="single" w:sz="4" w:space="0" w:color="000000"/>
            </w:tcBorders>
          </w:tcPr>
          <w:p w14:paraId="01D68FD8" w14:textId="77777777" w:rsidR="00EA3AC1" w:rsidRDefault="00EA3AC1" w:rsidP="00EA3AC1">
            <w:pPr>
              <w:pStyle w:val="TableParagraph"/>
              <w:spacing w:line="240" w:lineRule="auto"/>
              <w:ind w:firstLine="480"/>
              <w:rPr>
                <w:sz w:val="24"/>
              </w:rPr>
            </w:pPr>
            <w:r>
              <w:rPr>
                <w:sz w:val="24"/>
              </w:rPr>
              <w:t>4:01-4:04</w:t>
            </w:r>
          </w:p>
        </w:tc>
        <w:tc>
          <w:tcPr>
            <w:tcW w:w="2268" w:type="dxa"/>
            <w:tcBorders>
              <w:top w:val="single" w:sz="4" w:space="0" w:color="000000"/>
              <w:left w:val="single" w:sz="4" w:space="0" w:color="000000"/>
              <w:bottom w:val="single" w:sz="4" w:space="0" w:color="000000"/>
              <w:right w:val="single" w:sz="4" w:space="0" w:color="000000"/>
            </w:tcBorders>
          </w:tcPr>
          <w:p w14:paraId="1F590878" w14:textId="77777777" w:rsidR="00EA3AC1" w:rsidRDefault="00EA3AC1" w:rsidP="00EA3AC1">
            <w:pPr>
              <w:pStyle w:val="TableParagraph"/>
              <w:spacing w:line="240" w:lineRule="auto"/>
              <w:ind w:firstLine="480"/>
              <w:rPr>
                <w:sz w:val="24"/>
              </w:rPr>
            </w:pPr>
            <w:r>
              <w:rPr>
                <w:sz w:val="24"/>
              </w:rPr>
              <w:t>5:11-5:14</w:t>
            </w:r>
          </w:p>
        </w:tc>
        <w:tc>
          <w:tcPr>
            <w:tcW w:w="696" w:type="dxa"/>
            <w:tcBorders>
              <w:top w:val="single" w:sz="4" w:space="0" w:color="000000"/>
              <w:left w:val="single" w:sz="4" w:space="0" w:color="000000"/>
              <w:bottom w:val="single" w:sz="4" w:space="0" w:color="000000"/>
              <w:right w:val="single" w:sz="4" w:space="0" w:color="000000"/>
            </w:tcBorders>
          </w:tcPr>
          <w:p w14:paraId="35A6A383"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4DBA0BF" w14:textId="77777777" w:rsidR="00EA3AC1" w:rsidRDefault="00EA3AC1" w:rsidP="00EA3AC1">
            <w:pPr>
              <w:pStyle w:val="TableParagraph"/>
              <w:spacing w:line="240" w:lineRule="auto"/>
              <w:ind w:firstLine="480"/>
              <w:jc w:val="left"/>
              <w:rPr>
                <w:sz w:val="24"/>
              </w:rPr>
            </w:pPr>
            <w:r>
              <w:rPr>
                <w:sz w:val="24"/>
              </w:rPr>
              <w:t>11:06</w:t>
            </w:r>
          </w:p>
        </w:tc>
        <w:tc>
          <w:tcPr>
            <w:tcW w:w="1287" w:type="dxa"/>
            <w:tcBorders>
              <w:top w:val="single" w:sz="4" w:space="0" w:color="000000"/>
              <w:left w:val="single" w:sz="4" w:space="0" w:color="000000"/>
              <w:bottom w:val="single" w:sz="4" w:space="0" w:color="000000"/>
              <w:right w:val="nil"/>
            </w:tcBorders>
          </w:tcPr>
          <w:p w14:paraId="08B29628" w14:textId="77777777" w:rsidR="00EA3AC1" w:rsidRDefault="00EA3AC1" w:rsidP="00EA3AC1">
            <w:pPr>
              <w:pStyle w:val="TableParagraph"/>
              <w:spacing w:line="240" w:lineRule="auto"/>
              <w:ind w:firstLine="480"/>
              <w:jc w:val="left"/>
              <w:rPr>
                <w:sz w:val="24"/>
              </w:rPr>
            </w:pPr>
            <w:r>
              <w:rPr>
                <w:sz w:val="24"/>
              </w:rPr>
              <w:t>11:41</w:t>
            </w:r>
          </w:p>
        </w:tc>
      </w:tr>
      <w:tr w:rsidR="00EA3AC1" w14:paraId="7BEF4430"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502DB7E5" w14:textId="77777777" w:rsidR="00EA3AC1" w:rsidRDefault="00EA3AC1" w:rsidP="00EA3AC1">
            <w:pPr>
              <w:pStyle w:val="TableParagraph"/>
              <w:spacing w:line="240" w:lineRule="auto"/>
              <w:ind w:firstLine="480"/>
              <w:jc w:val="right"/>
              <w:rPr>
                <w:sz w:val="24"/>
              </w:rPr>
            </w:pPr>
            <w:r>
              <w:rPr>
                <w:sz w:val="24"/>
              </w:rPr>
              <w:t>XJ0010</w:t>
            </w:r>
          </w:p>
        </w:tc>
        <w:tc>
          <w:tcPr>
            <w:tcW w:w="2185" w:type="dxa"/>
            <w:tcBorders>
              <w:top w:val="single" w:sz="4" w:space="0" w:color="000000"/>
              <w:left w:val="single" w:sz="4" w:space="0" w:color="000000"/>
              <w:bottom w:val="single" w:sz="4" w:space="0" w:color="000000"/>
              <w:right w:val="single" w:sz="4" w:space="0" w:color="000000"/>
            </w:tcBorders>
          </w:tcPr>
          <w:p w14:paraId="04F4B16C" w14:textId="77777777" w:rsidR="00EA3AC1" w:rsidRDefault="00EA3AC1" w:rsidP="00EA3AC1">
            <w:pPr>
              <w:pStyle w:val="TableParagraph"/>
              <w:spacing w:line="240" w:lineRule="auto"/>
              <w:ind w:firstLine="480"/>
              <w:rPr>
                <w:sz w:val="24"/>
              </w:rPr>
            </w:pPr>
            <w:r>
              <w:rPr>
                <w:sz w:val="24"/>
              </w:rPr>
              <w:t>4:11-4:11</w:t>
            </w:r>
          </w:p>
        </w:tc>
        <w:tc>
          <w:tcPr>
            <w:tcW w:w="2268" w:type="dxa"/>
            <w:tcBorders>
              <w:top w:val="single" w:sz="4" w:space="0" w:color="000000"/>
              <w:left w:val="single" w:sz="4" w:space="0" w:color="000000"/>
              <w:bottom w:val="single" w:sz="4" w:space="0" w:color="000000"/>
              <w:right w:val="single" w:sz="4" w:space="0" w:color="000000"/>
            </w:tcBorders>
          </w:tcPr>
          <w:p w14:paraId="3A473EEC" w14:textId="77777777" w:rsidR="00EA3AC1" w:rsidRDefault="00EA3AC1" w:rsidP="00EA3AC1">
            <w:pPr>
              <w:pStyle w:val="TableParagraph"/>
              <w:spacing w:line="240" w:lineRule="auto"/>
              <w:ind w:firstLine="480"/>
              <w:rPr>
                <w:sz w:val="24"/>
              </w:rPr>
            </w:pPr>
            <w:r>
              <w:rPr>
                <w:sz w:val="24"/>
              </w:rPr>
              <w:t>5:21-5:23</w:t>
            </w:r>
          </w:p>
        </w:tc>
        <w:tc>
          <w:tcPr>
            <w:tcW w:w="696" w:type="dxa"/>
            <w:tcBorders>
              <w:top w:val="single" w:sz="4" w:space="0" w:color="000000"/>
              <w:left w:val="single" w:sz="4" w:space="0" w:color="000000"/>
              <w:bottom w:val="single" w:sz="4" w:space="0" w:color="000000"/>
              <w:right w:val="single" w:sz="4" w:space="0" w:color="000000"/>
            </w:tcBorders>
          </w:tcPr>
          <w:p w14:paraId="5A45B089"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E925894" w14:textId="77777777" w:rsidR="00EA3AC1" w:rsidRDefault="00EA3AC1" w:rsidP="00EA3AC1">
            <w:pPr>
              <w:pStyle w:val="TableParagraph"/>
              <w:spacing w:line="240" w:lineRule="auto"/>
              <w:ind w:firstLine="480"/>
              <w:jc w:val="left"/>
              <w:rPr>
                <w:sz w:val="24"/>
              </w:rPr>
            </w:pPr>
            <w:r>
              <w:rPr>
                <w:sz w:val="24"/>
              </w:rPr>
              <w:t>11:13</w:t>
            </w:r>
          </w:p>
        </w:tc>
        <w:tc>
          <w:tcPr>
            <w:tcW w:w="1287" w:type="dxa"/>
            <w:tcBorders>
              <w:top w:val="single" w:sz="4" w:space="0" w:color="000000"/>
              <w:left w:val="single" w:sz="4" w:space="0" w:color="000000"/>
              <w:bottom w:val="single" w:sz="4" w:space="0" w:color="000000"/>
              <w:right w:val="nil"/>
            </w:tcBorders>
          </w:tcPr>
          <w:p w14:paraId="0F5CF352" w14:textId="77777777" w:rsidR="00EA3AC1" w:rsidRDefault="00EA3AC1" w:rsidP="00EA3AC1">
            <w:pPr>
              <w:pStyle w:val="TableParagraph"/>
              <w:spacing w:line="240" w:lineRule="auto"/>
              <w:ind w:firstLine="480"/>
              <w:jc w:val="left"/>
              <w:rPr>
                <w:sz w:val="24"/>
              </w:rPr>
            </w:pPr>
            <w:r>
              <w:rPr>
                <w:sz w:val="24"/>
              </w:rPr>
              <w:t>11:51</w:t>
            </w:r>
          </w:p>
        </w:tc>
      </w:tr>
      <w:tr w:rsidR="00EA3AC1" w14:paraId="5DF858F7"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2517D682" w14:textId="77777777" w:rsidR="00EA3AC1" w:rsidRDefault="00EA3AC1" w:rsidP="00EA3AC1">
            <w:pPr>
              <w:pStyle w:val="TableParagraph"/>
              <w:spacing w:line="240" w:lineRule="auto"/>
              <w:ind w:firstLine="480"/>
              <w:jc w:val="right"/>
              <w:rPr>
                <w:sz w:val="24"/>
              </w:rPr>
            </w:pPr>
            <w:r>
              <w:rPr>
                <w:sz w:val="24"/>
              </w:rPr>
              <w:t>XJ0012</w:t>
            </w:r>
          </w:p>
        </w:tc>
        <w:tc>
          <w:tcPr>
            <w:tcW w:w="2185" w:type="dxa"/>
            <w:tcBorders>
              <w:top w:val="single" w:sz="4" w:space="0" w:color="000000"/>
              <w:left w:val="single" w:sz="4" w:space="0" w:color="000000"/>
              <w:bottom w:val="single" w:sz="4" w:space="0" w:color="000000"/>
              <w:right w:val="single" w:sz="4" w:space="0" w:color="000000"/>
            </w:tcBorders>
          </w:tcPr>
          <w:p w14:paraId="1E8CF073" w14:textId="77777777" w:rsidR="00EA3AC1" w:rsidRDefault="00EA3AC1" w:rsidP="00EA3AC1">
            <w:pPr>
              <w:pStyle w:val="TableParagraph"/>
              <w:spacing w:line="240" w:lineRule="auto"/>
              <w:ind w:firstLine="480"/>
              <w:rPr>
                <w:sz w:val="24"/>
              </w:rPr>
            </w:pPr>
            <w:r>
              <w:rPr>
                <w:sz w:val="24"/>
              </w:rPr>
              <w:t>4:17-4:19</w:t>
            </w:r>
          </w:p>
        </w:tc>
        <w:tc>
          <w:tcPr>
            <w:tcW w:w="2268" w:type="dxa"/>
            <w:tcBorders>
              <w:top w:val="single" w:sz="4" w:space="0" w:color="000000"/>
              <w:left w:val="single" w:sz="4" w:space="0" w:color="000000"/>
              <w:bottom w:val="single" w:sz="4" w:space="0" w:color="000000"/>
              <w:right w:val="single" w:sz="4" w:space="0" w:color="000000"/>
            </w:tcBorders>
          </w:tcPr>
          <w:p w14:paraId="1FF14099" w14:textId="77777777" w:rsidR="00EA3AC1" w:rsidRDefault="00EA3AC1" w:rsidP="00EA3AC1">
            <w:pPr>
              <w:pStyle w:val="TableParagraph"/>
              <w:spacing w:line="240" w:lineRule="auto"/>
              <w:ind w:firstLine="480"/>
              <w:rPr>
                <w:sz w:val="24"/>
              </w:rPr>
            </w:pPr>
            <w:r>
              <w:rPr>
                <w:sz w:val="24"/>
              </w:rPr>
              <w:t>5:27-5:29</w:t>
            </w:r>
          </w:p>
        </w:tc>
        <w:tc>
          <w:tcPr>
            <w:tcW w:w="696" w:type="dxa"/>
            <w:tcBorders>
              <w:top w:val="single" w:sz="4" w:space="0" w:color="000000"/>
              <w:left w:val="single" w:sz="4" w:space="0" w:color="000000"/>
              <w:bottom w:val="single" w:sz="4" w:space="0" w:color="000000"/>
              <w:right w:val="single" w:sz="4" w:space="0" w:color="000000"/>
            </w:tcBorders>
          </w:tcPr>
          <w:p w14:paraId="0547F8BD"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351E2541" w14:textId="77777777" w:rsidR="00EA3AC1" w:rsidRDefault="00EA3AC1" w:rsidP="00EA3AC1">
            <w:pPr>
              <w:pStyle w:val="TableParagraph"/>
              <w:spacing w:line="240" w:lineRule="auto"/>
              <w:ind w:firstLine="480"/>
              <w:jc w:val="left"/>
              <w:rPr>
                <w:sz w:val="24"/>
              </w:rPr>
            </w:pPr>
            <w:r>
              <w:rPr>
                <w:sz w:val="24"/>
              </w:rPr>
              <w:t>11:24</w:t>
            </w:r>
          </w:p>
        </w:tc>
        <w:tc>
          <w:tcPr>
            <w:tcW w:w="1287" w:type="dxa"/>
            <w:tcBorders>
              <w:top w:val="single" w:sz="4" w:space="0" w:color="000000"/>
              <w:left w:val="single" w:sz="4" w:space="0" w:color="000000"/>
              <w:bottom w:val="single" w:sz="4" w:space="0" w:color="000000"/>
              <w:right w:val="nil"/>
            </w:tcBorders>
          </w:tcPr>
          <w:p w14:paraId="60880A19" w14:textId="77777777" w:rsidR="00EA3AC1" w:rsidRDefault="00EA3AC1" w:rsidP="00EA3AC1">
            <w:pPr>
              <w:pStyle w:val="TableParagraph"/>
              <w:spacing w:line="240" w:lineRule="auto"/>
              <w:ind w:firstLine="480"/>
              <w:jc w:val="left"/>
              <w:rPr>
                <w:sz w:val="24"/>
              </w:rPr>
            </w:pPr>
            <w:r>
              <w:rPr>
                <w:sz w:val="24"/>
              </w:rPr>
              <w:t>11:59</w:t>
            </w:r>
          </w:p>
        </w:tc>
      </w:tr>
      <w:tr w:rsidR="00EA3AC1" w14:paraId="7F09B4ED"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1B79ED8D" w14:textId="77777777" w:rsidR="00EA3AC1" w:rsidRDefault="00EA3AC1" w:rsidP="00EA3AC1">
            <w:pPr>
              <w:pStyle w:val="TableParagraph"/>
              <w:spacing w:line="240" w:lineRule="auto"/>
              <w:ind w:firstLine="480"/>
              <w:jc w:val="right"/>
              <w:rPr>
                <w:sz w:val="24"/>
              </w:rPr>
            </w:pPr>
            <w:r>
              <w:rPr>
                <w:sz w:val="24"/>
              </w:rPr>
              <w:t>XJ0015</w:t>
            </w:r>
          </w:p>
        </w:tc>
        <w:tc>
          <w:tcPr>
            <w:tcW w:w="2185" w:type="dxa"/>
            <w:tcBorders>
              <w:top w:val="single" w:sz="4" w:space="0" w:color="000000"/>
              <w:left w:val="single" w:sz="4" w:space="0" w:color="000000"/>
              <w:bottom w:val="single" w:sz="4" w:space="0" w:color="000000"/>
              <w:right w:val="single" w:sz="4" w:space="0" w:color="000000"/>
            </w:tcBorders>
          </w:tcPr>
          <w:p w14:paraId="2F9AEA54" w14:textId="77777777" w:rsidR="00EA3AC1" w:rsidRDefault="00EA3AC1" w:rsidP="00EA3AC1">
            <w:pPr>
              <w:pStyle w:val="TableParagraph"/>
              <w:spacing w:line="240" w:lineRule="auto"/>
              <w:ind w:firstLine="480"/>
              <w:rPr>
                <w:sz w:val="24"/>
              </w:rPr>
            </w:pPr>
            <w:r>
              <w:rPr>
                <w:sz w:val="24"/>
              </w:rPr>
              <w:t>4:21-4:23</w:t>
            </w:r>
          </w:p>
        </w:tc>
        <w:tc>
          <w:tcPr>
            <w:tcW w:w="2268" w:type="dxa"/>
            <w:tcBorders>
              <w:top w:val="single" w:sz="4" w:space="0" w:color="000000"/>
              <w:left w:val="single" w:sz="4" w:space="0" w:color="000000"/>
              <w:bottom w:val="single" w:sz="4" w:space="0" w:color="000000"/>
              <w:right w:val="single" w:sz="4" w:space="0" w:color="000000"/>
            </w:tcBorders>
          </w:tcPr>
          <w:p w14:paraId="651C6384" w14:textId="77777777" w:rsidR="00EA3AC1" w:rsidRDefault="00EA3AC1" w:rsidP="00EA3AC1">
            <w:pPr>
              <w:pStyle w:val="TableParagraph"/>
              <w:spacing w:line="240" w:lineRule="auto"/>
              <w:ind w:firstLine="480"/>
              <w:rPr>
                <w:sz w:val="24"/>
              </w:rPr>
            </w:pPr>
            <w:r>
              <w:rPr>
                <w:sz w:val="24"/>
              </w:rPr>
              <w:t>5:31-5:33</w:t>
            </w:r>
          </w:p>
        </w:tc>
        <w:tc>
          <w:tcPr>
            <w:tcW w:w="696" w:type="dxa"/>
            <w:tcBorders>
              <w:top w:val="single" w:sz="4" w:space="0" w:color="000000"/>
              <w:left w:val="single" w:sz="4" w:space="0" w:color="000000"/>
              <w:bottom w:val="single" w:sz="4" w:space="0" w:color="000000"/>
              <w:right w:val="single" w:sz="4" w:space="0" w:color="000000"/>
            </w:tcBorders>
          </w:tcPr>
          <w:p w14:paraId="0D22B857"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08069EFA" w14:textId="77777777" w:rsidR="00EA3AC1" w:rsidRDefault="00EA3AC1" w:rsidP="00EA3AC1">
            <w:pPr>
              <w:pStyle w:val="TableParagraph"/>
              <w:spacing w:line="240" w:lineRule="auto"/>
              <w:ind w:firstLine="480"/>
              <w:jc w:val="left"/>
              <w:rPr>
                <w:sz w:val="24"/>
              </w:rPr>
            </w:pPr>
            <w:r>
              <w:rPr>
                <w:sz w:val="24"/>
              </w:rPr>
              <w:t>11:28</w:t>
            </w:r>
          </w:p>
        </w:tc>
        <w:tc>
          <w:tcPr>
            <w:tcW w:w="1287" w:type="dxa"/>
            <w:tcBorders>
              <w:top w:val="single" w:sz="4" w:space="0" w:color="000000"/>
              <w:left w:val="single" w:sz="4" w:space="0" w:color="000000"/>
              <w:bottom w:val="single" w:sz="4" w:space="0" w:color="000000"/>
              <w:right w:val="nil"/>
            </w:tcBorders>
          </w:tcPr>
          <w:p w14:paraId="010D873C" w14:textId="77777777" w:rsidR="00EA3AC1" w:rsidRDefault="00EA3AC1" w:rsidP="00EA3AC1">
            <w:pPr>
              <w:pStyle w:val="TableParagraph"/>
              <w:spacing w:line="240" w:lineRule="auto"/>
              <w:ind w:firstLine="480"/>
              <w:jc w:val="left"/>
              <w:rPr>
                <w:sz w:val="24"/>
              </w:rPr>
            </w:pPr>
            <w:r>
              <w:rPr>
                <w:sz w:val="24"/>
              </w:rPr>
              <w:t>12:03</w:t>
            </w:r>
          </w:p>
        </w:tc>
      </w:tr>
    </w:tbl>
    <w:p w14:paraId="326EE7C7" w14:textId="77777777" w:rsidR="00EA3AC1" w:rsidRDefault="00EA3AC1" w:rsidP="00EA3AC1">
      <w:pPr>
        <w:pStyle w:val="afe"/>
        <w:ind w:firstLine="402"/>
        <w:rPr>
          <w:b/>
          <w:sz w:val="20"/>
        </w:rPr>
      </w:pPr>
    </w:p>
    <w:p w14:paraId="63BE9016" w14:textId="77777777" w:rsidR="00EA3AC1" w:rsidRDefault="00EA3AC1" w:rsidP="00EA3AC1">
      <w:pPr>
        <w:pStyle w:val="afe"/>
        <w:ind w:firstLine="480"/>
        <w:rPr>
          <w:lang w:eastAsia="zh-CN"/>
        </w:rPr>
      </w:pPr>
      <w:r>
        <w:rPr>
          <w:lang w:eastAsia="zh-CN"/>
        </w:rPr>
        <w:t>观察表 11 可知，该路线每 2 小时休息 6min，故此路线可用。</w:t>
      </w:r>
    </w:p>
    <w:p w14:paraId="20AA912F" w14:textId="77777777" w:rsidR="00EA3AC1" w:rsidRDefault="00EA3AC1" w:rsidP="00EA3AC1">
      <w:pPr>
        <w:pStyle w:val="afe"/>
        <w:ind w:firstLine="480"/>
        <w:rPr>
          <w:lang w:eastAsia="zh-CN"/>
        </w:rPr>
      </w:pPr>
      <w:r>
        <w:rPr>
          <w:rFonts w:ascii="黑体" w:eastAsia="黑体" w:hint="eastAsia"/>
          <w:lang w:eastAsia="zh-CN"/>
        </w:rPr>
        <w:t>路线 5：</w:t>
      </w:r>
      <w:r>
        <w:rPr>
          <w:lang w:eastAsia="zh-CN"/>
        </w:rPr>
        <w:t>再次从 XJ0022 出发，依次路过 XJ0023、XJ0024、XJ0009、XJ0025、</w:t>
      </w:r>
    </w:p>
    <w:p w14:paraId="4A906ED9" w14:textId="77777777" w:rsidR="00EA3AC1" w:rsidRDefault="00EA3AC1" w:rsidP="00EA3AC1">
      <w:pPr>
        <w:pStyle w:val="afe"/>
        <w:ind w:firstLine="480"/>
        <w:jc w:val="both"/>
        <w:rPr>
          <w:lang w:eastAsia="zh-CN"/>
        </w:rPr>
      </w:pPr>
      <w:r>
        <w:rPr>
          <w:lang w:eastAsia="zh-CN"/>
        </w:rPr>
        <w:t>XJ0026</w:t>
      </w:r>
      <w:r>
        <w:rPr>
          <w:spacing w:val="-36"/>
          <w:lang w:eastAsia="zh-CN"/>
        </w:rPr>
        <w:t>、</w:t>
      </w:r>
      <w:r>
        <w:rPr>
          <w:lang w:eastAsia="zh-CN"/>
        </w:rPr>
        <w:t>XJ0015</w:t>
      </w:r>
      <w:r>
        <w:rPr>
          <w:spacing w:val="-17"/>
          <w:lang w:eastAsia="zh-CN"/>
        </w:rPr>
        <w:t xml:space="preserve"> 等点，且</w:t>
      </w:r>
      <w:proofErr w:type="gramStart"/>
      <w:r>
        <w:rPr>
          <w:spacing w:val="-17"/>
          <w:lang w:eastAsia="zh-CN"/>
        </w:rPr>
        <w:t>不</w:t>
      </w:r>
      <w:proofErr w:type="gramEnd"/>
      <w:r>
        <w:rPr>
          <w:spacing w:val="-17"/>
          <w:lang w:eastAsia="zh-CN"/>
        </w:rPr>
        <w:t xml:space="preserve">巡检，再依次巡检 </w:t>
      </w:r>
      <w:r>
        <w:rPr>
          <w:lang w:eastAsia="zh-CN"/>
        </w:rPr>
        <w:t>XJ0018</w:t>
      </w:r>
      <w:r>
        <w:rPr>
          <w:spacing w:val="-36"/>
          <w:lang w:eastAsia="zh-CN"/>
        </w:rPr>
        <w:t>、</w:t>
      </w:r>
      <w:r>
        <w:rPr>
          <w:lang w:eastAsia="zh-CN"/>
        </w:rPr>
        <w:t>XJ0016</w:t>
      </w:r>
      <w:r>
        <w:rPr>
          <w:spacing w:val="-36"/>
          <w:lang w:eastAsia="zh-CN"/>
        </w:rPr>
        <w:t>、</w:t>
      </w:r>
      <w:r>
        <w:rPr>
          <w:lang w:eastAsia="zh-CN"/>
        </w:rPr>
        <w:t>XJ0013</w:t>
      </w:r>
      <w:r>
        <w:rPr>
          <w:spacing w:val="-36"/>
          <w:lang w:eastAsia="zh-CN"/>
        </w:rPr>
        <w:t>、</w:t>
      </w:r>
      <w:r>
        <w:rPr>
          <w:lang w:eastAsia="zh-CN"/>
        </w:rPr>
        <w:t xml:space="preserve">XJ0011 </w:t>
      </w:r>
      <w:r>
        <w:rPr>
          <w:spacing w:val="-4"/>
          <w:lang w:eastAsia="zh-CN"/>
        </w:rPr>
        <w:t xml:space="preserve">等点，之后回到第一个巡检点 </w:t>
      </w:r>
      <w:r>
        <w:rPr>
          <w:lang w:eastAsia="zh-CN"/>
        </w:rPr>
        <w:t>XJ0018，</w:t>
      </w:r>
      <w:r>
        <w:rPr>
          <w:spacing w:val="-5"/>
          <w:lang w:eastAsia="zh-CN"/>
        </w:rPr>
        <w:t xml:space="preserve">后面的周期直接在 </w:t>
      </w:r>
      <w:r>
        <w:rPr>
          <w:lang w:eastAsia="zh-CN"/>
        </w:rPr>
        <w:t>XJ0018</w:t>
      </w:r>
      <w:r>
        <w:rPr>
          <w:spacing w:val="-30"/>
          <w:lang w:eastAsia="zh-CN"/>
        </w:rPr>
        <w:t xml:space="preserve"> 到 </w:t>
      </w:r>
      <w:r>
        <w:rPr>
          <w:lang w:eastAsia="zh-CN"/>
        </w:rPr>
        <w:t>XJ0011</w:t>
      </w:r>
      <w:r>
        <w:rPr>
          <w:spacing w:val="-22"/>
          <w:lang w:eastAsia="zh-CN"/>
        </w:rPr>
        <w:t xml:space="preserve"> 之</w:t>
      </w:r>
      <w:r>
        <w:rPr>
          <w:spacing w:val="-26"/>
          <w:lang w:eastAsia="zh-CN"/>
        </w:rPr>
        <w:t xml:space="preserve">间往返。其中 </w:t>
      </w:r>
      <w:r>
        <w:rPr>
          <w:lang w:eastAsia="zh-CN"/>
        </w:rPr>
        <w:t>XJ0013</w:t>
      </w:r>
      <w:r>
        <w:rPr>
          <w:spacing w:val="-14"/>
          <w:lang w:eastAsia="zh-CN"/>
        </w:rPr>
        <w:t xml:space="preserve"> 巡检周期为 </w:t>
      </w:r>
      <w:r>
        <w:rPr>
          <w:lang w:eastAsia="zh-CN"/>
        </w:rPr>
        <w:t>80min，</w:t>
      </w:r>
      <w:r>
        <w:rPr>
          <w:spacing w:val="-22"/>
          <w:lang w:eastAsia="zh-CN"/>
        </w:rPr>
        <w:t xml:space="preserve">每 </w:t>
      </w:r>
      <w:r>
        <w:rPr>
          <w:lang w:eastAsia="zh-CN"/>
        </w:rPr>
        <w:t>2</w:t>
      </w:r>
      <w:r>
        <w:rPr>
          <w:spacing w:val="-7"/>
          <w:lang w:eastAsia="zh-CN"/>
        </w:rPr>
        <w:t xml:space="preserve"> </w:t>
      </w:r>
      <w:proofErr w:type="gramStart"/>
      <w:r>
        <w:rPr>
          <w:spacing w:val="-7"/>
          <w:lang w:eastAsia="zh-CN"/>
        </w:rPr>
        <w:t>个</w:t>
      </w:r>
      <w:proofErr w:type="gramEnd"/>
      <w:r>
        <w:rPr>
          <w:spacing w:val="-7"/>
          <w:lang w:eastAsia="zh-CN"/>
        </w:rPr>
        <w:t>周期巡检一次即可，且该路线时间冗余较多，所以该路线每两小时都可休息十分钟。</w:t>
      </w:r>
    </w:p>
    <w:p w14:paraId="21F94C35" w14:textId="77777777" w:rsidR="00EA3AC1" w:rsidRDefault="00EA3AC1" w:rsidP="00EA3AC1">
      <w:pPr>
        <w:pStyle w:val="afe"/>
        <w:ind w:firstLine="460"/>
        <w:rPr>
          <w:sz w:val="23"/>
          <w:lang w:eastAsia="zh-CN"/>
        </w:rPr>
      </w:pPr>
    </w:p>
    <w:p w14:paraId="73ED4AC4" w14:textId="77777777" w:rsidR="00EA3AC1" w:rsidRDefault="00EA3AC1" w:rsidP="00EA3AC1">
      <w:pPr>
        <w:pStyle w:val="2"/>
        <w:spacing w:before="0" w:after="0"/>
      </w:pPr>
      <w:r>
        <w:t>表</w:t>
      </w:r>
      <w:r>
        <w:t xml:space="preserve"> 12</w:t>
      </w:r>
      <w:r>
        <w:t>：</w:t>
      </w:r>
      <w:r>
        <w:t xml:space="preserve"> </w:t>
      </w:r>
      <w:r>
        <w:t>路线</w:t>
      </w:r>
      <w:r>
        <w:t xml:space="preserve"> 5 </w:t>
      </w:r>
      <w:r>
        <w:t>巡检时间表</w:t>
      </w:r>
    </w:p>
    <w:tbl>
      <w:tblPr>
        <w:tblW w:w="0" w:type="auto"/>
        <w:tblInd w:w="108"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3"/>
        <w:gridCol w:w="2185"/>
        <w:gridCol w:w="2268"/>
        <w:gridCol w:w="696"/>
        <w:gridCol w:w="1286"/>
        <w:gridCol w:w="1287"/>
      </w:tblGrid>
      <w:tr w:rsidR="00EA3AC1" w14:paraId="34B58CD0" w14:textId="77777777" w:rsidTr="001D0E79">
        <w:trPr>
          <w:trHeight w:val="620"/>
        </w:trPr>
        <w:tc>
          <w:tcPr>
            <w:tcW w:w="1303" w:type="dxa"/>
            <w:tcBorders>
              <w:left w:val="nil"/>
              <w:bottom w:val="single" w:sz="4" w:space="0" w:color="000000"/>
              <w:right w:val="single" w:sz="4" w:space="0" w:color="000000"/>
            </w:tcBorders>
          </w:tcPr>
          <w:p w14:paraId="715A4646"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c>
          <w:tcPr>
            <w:tcW w:w="2185" w:type="dxa"/>
            <w:tcBorders>
              <w:left w:val="single" w:sz="4" w:space="0" w:color="000000"/>
              <w:bottom w:val="single" w:sz="4" w:space="0" w:color="000000"/>
              <w:right w:val="single" w:sz="4" w:space="0" w:color="000000"/>
            </w:tcBorders>
          </w:tcPr>
          <w:p w14:paraId="2F46DC0C" w14:textId="77777777" w:rsidR="00EA3AC1" w:rsidRDefault="00EA3AC1" w:rsidP="00EA3AC1">
            <w:pPr>
              <w:pStyle w:val="TableParagraph"/>
              <w:spacing w:line="240" w:lineRule="auto"/>
              <w:ind w:firstLine="480"/>
              <w:rPr>
                <w:sz w:val="24"/>
              </w:rPr>
            </w:pPr>
            <w:proofErr w:type="spellStart"/>
            <w:r>
              <w:rPr>
                <w:sz w:val="24"/>
              </w:rPr>
              <w:t>第一次巡检时间段</w:t>
            </w:r>
            <w:proofErr w:type="spellEnd"/>
          </w:p>
        </w:tc>
        <w:tc>
          <w:tcPr>
            <w:tcW w:w="2268" w:type="dxa"/>
            <w:tcBorders>
              <w:left w:val="single" w:sz="4" w:space="0" w:color="000000"/>
              <w:bottom w:val="single" w:sz="4" w:space="0" w:color="000000"/>
              <w:right w:val="single" w:sz="4" w:space="0" w:color="000000"/>
            </w:tcBorders>
          </w:tcPr>
          <w:p w14:paraId="4C74927F" w14:textId="77777777" w:rsidR="00EA3AC1" w:rsidRDefault="00EA3AC1" w:rsidP="00EA3AC1">
            <w:pPr>
              <w:pStyle w:val="TableParagraph"/>
              <w:spacing w:line="240" w:lineRule="auto"/>
              <w:ind w:firstLine="480"/>
              <w:rPr>
                <w:sz w:val="24"/>
              </w:rPr>
            </w:pPr>
            <w:proofErr w:type="spellStart"/>
            <w:r>
              <w:rPr>
                <w:sz w:val="24"/>
              </w:rPr>
              <w:t>第四次巡检时间段</w:t>
            </w:r>
            <w:proofErr w:type="spellEnd"/>
          </w:p>
        </w:tc>
        <w:tc>
          <w:tcPr>
            <w:tcW w:w="696" w:type="dxa"/>
            <w:tcBorders>
              <w:left w:val="single" w:sz="4" w:space="0" w:color="000000"/>
              <w:bottom w:val="single" w:sz="4" w:space="0" w:color="000000"/>
              <w:right w:val="single" w:sz="4" w:space="0" w:color="000000"/>
            </w:tcBorders>
          </w:tcPr>
          <w:p w14:paraId="2F24FFAF"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left w:val="single" w:sz="4" w:space="0" w:color="000000"/>
              <w:bottom w:val="single" w:sz="4" w:space="0" w:color="000000"/>
              <w:right w:val="single" w:sz="4" w:space="0" w:color="000000"/>
            </w:tcBorders>
          </w:tcPr>
          <w:p w14:paraId="3971A57B" w14:textId="77777777" w:rsidR="00EA3AC1" w:rsidRDefault="00EA3AC1" w:rsidP="00EA3AC1">
            <w:pPr>
              <w:pStyle w:val="TableParagraph"/>
              <w:spacing w:line="240" w:lineRule="auto"/>
              <w:ind w:firstLine="480"/>
              <w:jc w:val="left"/>
              <w:rPr>
                <w:sz w:val="24"/>
              </w:rPr>
            </w:pPr>
            <w:proofErr w:type="spellStart"/>
            <w:r>
              <w:rPr>
                <w:sz w:val="24"/>
              </w:rPr>
              <w:t>第十三次到达时间</w:t>
            </w:r>
            <w:proofErr w:type="spellEnd"/>
          </w:p>
        </w:tc>
        <w:tc>
          <w:tcPr>
            <w:tcW w:w="1287" w:type="dxa"/>
            <w:tcBorders>
              <w:left w:val="single" w:sz="4" w:space="0" w:color="000000"/>
              <w:bottom w:val="single" w:sz="4" w:space="0" w:color="000000"/>
              <w:right w:val="nil"/>
            </w:tcBorders>
          </w:tcPr>
          <w:p w14:paraId="57E62F68" w14:textId="77777777" w:rsidR="00EA3AC1" w:rsidRDefault="00EA3AC1" w:rsidP="00EA3AC1">
            <w:pPr>
              <w:pStyle w:val="TableParagraph"/>
              <w:spacing w:line="240" w:lineRule="auto"/>
              <w:ind w:firstLine="480"/>
              <w:jc w:val="left"/>
              <w:rPr>
                <w:sz w:val="24"/>
              </w:rPr>
            </w:pPr>
            <w:proofErr w:type="spellStart"/>
            <w:r>
              <w:rPr>
                <w:sz w:val="24"/>
              </w:rPr>
              <w:t>第十四次到达时间</w:t>
            </w:r>
            <w:proofErr w:type="spellEnd"/>
          </w:p>
        </w:tc>
      </w:tr>
      <w:tr w:rsidR="00EA3AC1" w14:paraId="56F6D2FD"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33E7CDD9" w14:textId="77777777" w:rsidR="00EA3AC1" w:rsidRDefault="00EA3AC1" w:rsidP="00EA3AC1">
            <w:pPr>
              <w:pStyle w:val="TableParagraph"/>
              <w:spacing w:line="240" w:lineRule="auto"/>
              <w:ind w:firstLine="480"/>
              <w:jc w:val="right"/>
              <w:rPr>
                <w:sz w:val="24"/>
              </w:rPr>
            </w:pPr>
            <w:r>
              <w:rPr>
                <w:sz w:val="24"/>
              </w:rPr>
              <w:t>XJ0018</w:t>
            </w:r>
          </w:p>
        </w:tc>
        <w:tc>
          <w:tcPr>
            <w:tcW w:w="2185" w:type="dxa"/>
            <w:tcBorders>
              <w:top w:val="single" w:sz="4" w:space="0" w:color="000000"/>
              <w:left w:val="single" w:sz="4" w:space="0" w:color="000000"/>
              <w:bottom w:val="single" w:sz="4" w:space="0" w:color="000000"/>
              <w:right w:val="single" w:sz="4" w:space="0" w:color="000000"/>
            </w:tcBorders>
          </w:tcPr>
          <w:p w14:paraId="5ED0BFD8" w14:textId="77777777" w:rsidR="00EA3AC1" w:rsidRDefault="00EA3AC1" w:rsidP="00EA3AC1">
            <w:pPr>
              <w:pStyle w:val="TableParagraph"/>
              <w:spacing w:line="240" w:lineRule="auto"/>
              <w:ind w:firstLine="480"/>
              <w:rPr>
                <w:sz w:val="24"/>
              </w:rPr>
            </w:pPr>
            <w:r>
              <w:rPr>
                <w:sz w:val="24"/>
              </w:rPr>
              <w:t>4:08-4:10</w:t>
            </w:r>
          </w:p>
        </w:tc>
        <w:tc>
          <w:tcPr>
            <w:tcW w:w="2268" w:type="dxa"/>
            <w:tcBorders>
              <w:top w:val="single" w:sz="4" w:space="0" w:color="000000"/>
              <w:left w:val="single" w:sz="4" w:space="0" w:color="000000"/>
              <w:bottom w:val="single" w:sz="4" w:space="0" w:color="000000"/>
              <w:right w:val="single" w:sz="4" w:space="0" w:color="000000"/>
            </w:tcBorders>
          </w:tcPr>
          <w:p w14:paraId="095C9C49" w14:textId="77777777" w:rsidR="00EA3AC1" w:rsidRDefault="00EA3AC1" w:rsidP="00EA3AC1">
            <w:pPr>
              <w:pStyle w:val="TableParagraph"/>
              <w:spacing w:line="240" w:lineRule="auto"/>
              <w:ind w:firstLine="480"/>
              <w:rPr>
                <w:sz w:val="24"/>
              </w:rPr>
            </w:pPr>
            <w:r>
              <w:rPr>
                <w:sz w:val="24"/>
              </w:rPr>
              <w:t>5:53-5:55</w:t>
            </w:r>
          </w:p>
        </w:tc>
        <w:tc>
          <w:tcPr>
            <w:tcW w:w="696" w:type="dxa"/>
            <w:tcBorders>
              <w:top w:val="single" w:sz="4" w:space="0" w:color="000000"/>
              <w:left w:val="single" w:sz="4" w:space="0" w:color="000000"/>
              <w:bottom w:val="single" w:sz="4" w:space="0" w:color="000000"/>
              <w:right w:val="single" w:sz="4" w:space="0" w:color="000000"/>
            </w:tcBorders>
          </w:tcPr>
          <w:p w14:paraId="40E455B1"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12B8317C" w14:textId="77777777" w:rsidR="00EA3AC1" w:rsidRDefault="00EA3AC1" w:rsidP="00EA3AC1">
            <w:pPr>
              <w:pStyle w:val="TableParagraph"/>
              <w:spacing w:line="240" w:lineRule="auto"/>
              <w:ind w:firstLine="480"/>
              <w:jc w:val="left"/>
              <w:rPr>
                <w:sz w:val="24"/>
              </w:rPr>
            </w:pPr>
            <w:r>
              <w:rPr>
                <w:sz w:val="24"/>
              </w:rPr>
              <w:t>11:13</w:t>
            </w:r>
          </w:p>
        </w:tc>
        <w:tc>
          <w:tcPr>
            <w:tcW w:w="1287" w:type="dxa"/>
            <w:tcBorders>
              <w:top w:val="single" w:sz="4" w:space="0" w:color="000000"/>
              <w:left w:val="single" w:sz="4" w:space="0" w:color="000000"/>
              <w:bottom w:val="single" w:sz="4" w:space="0" w:color="000000"/>
              <w:right w:val="nil"/>
            </w:tcBorders>
          </w:tcPr>
          <w:p w14:paraId="3F4F0EC8" w14:textId="77777777" w:rsidR="00EA3AC1" w:rsidRDefault="00EA3AC1" w:rsidP="00EA3AC1">
            <w:pPr>
              <w:pStyle w:val="TableParagraph"/>
              <w:spacing w:line="240" w:lineRule="auto"/>
              <w:ind w:firstLine="480"/>
              <w:jc w:val="left"/>
              <w:rPr>
                <w:sz w:val="24"/>
              </w:rPr>
            </w:pPr>
            <w:r>
              <w:rPr>
                <w:sz w:val="24"/>
              </w:rPr>
              <w:t>11:48</w:t>
            </w:r>
          </w:p>
        </w:tc>
      </w:tr>
      <w:tr w:rsidR="00EA3AC1" w14:paraId="1DDD93E5"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560926ED" w14:textId="77777777" w:rsidR="00EA3AC1" w:rsidRDefault="00EA3AC1" w:rsidP="00EA3AC1">
            <w:pPr>
              <w:pStyle w:val="TableParagraph"/>
              <w:spacing w:line="240" w:lineRule="auto"/>
              <w:ind w:firstLine="480"/>
              <w:jc w:val="right"/>
              <w:rPr>
                <w:sz w:val="24"/>
              </w:rPr>
            </w:pPr>
            <w:r>
              <w:rPr>
                <w:sz w:val="24"/>
              </w:rPr>
              <w:t>XJ0016</w:t>
            </w:r>
          </w:p>
        </w:tc>
        <w:tc>
          <w:tcPr>
            <w:tcW w:w="2185" w:type="dxa"/>
            <w:tcBorders>
              <w:top w:val="single" w:sz="4" w:space="0" w:color="000000"/>
              <w:left w:val="single" w:sz="4" w:space="0" w:color="000000"/>
              <w:bottom w:val="single" w:sz="4" w:space="0" w:color="000000"/>
              <w:right w:val="single" w:sz="4" w:space="0" w:color="000000"/>
            </w:tcBorders>
          </w:tcPr>
          <w:p w14:paraId="382724F8" w14:textId="77777777" w:rsidR="00EA3AC1" w:rsidRDefault="00EA3AC1" w:rsidP="00EA3AC1">
            <w:pPr>
              <w:pStyle w:val="TableParagraph"/>
              <w:spacing w:line="240" w:lineRule="auto"/>
              <w:ind w:firstLine="480"/>
              <w:rPr>
                <w:sz w:val="24"/>
              </w:rPr>
            </w:pPr>
            <w:r>
              <w:rPr>
                <w:sz w:val="24"/>
              </w:rPr>
              <w:t>4:13-4:16</w:t>
            </w:r>
          </w:p>
        </w:tc>
        <w:tc>
          <w:tcPr>
            <w:tcW w:w="2268" w:type="dxa"/>
            <w:tcBorders>
              <w:top w:val="single" w:sz="4" w:space="0" w:color="000000"/>
              <w:left w:val="single" w:sz="4" w:space="0" w:color="000000"/>
              <w:bottom w:val="single" w:sz="4" w:space="0" w:color="000000"/>
              <w:right w:val="single" w:sz="4" w:space="0" w:color="000000"/>
            </w:tcBorders>
          </w:tcPr>
          <w:p w14:paraId="50C213E3" w14:textId="77777777" w:rsidR="00EA3AC1" w:rsidRDefault="00EA3AC1" w:rsidP="00EA3AC1">
            <w:pPr>
              <w:pStyle w:val="TableParagraph"/>
              <w:spacing w:line="240" w:lineRule="auto"/>
              <w:ind w:firstLine="480"/>
              <w:rPr>
                <w:sz w:val="24"/>
              </w:rPr>
            </w:pPr>
            <w:r>
              <w:rPr>
                <w:sz w:val="24"/>
              </w:rPr>
              <w:t>5:58-6:01</w:t>
            </w:r>
          </w:p>
        </w:tc>
        <w:tc>
          <w:tcPr>
            <w:tcW w:w="696" w:type="dxa"/>
            <w:tcBorders>
              <w:top w:val="single" w:sz="4" w:space="0" w:color="000000"/>
              <w:left w:val="single" w:sz="4" w:space="0" w:color="000000"/>
              <w:bottom w:val="single" w:sz="4" w:space="0" w:color="000000"/>
              <w:right w:val="single" w:sz="4" w:space="0" w:color="000000"/>
            </w:tcBorders>
          </w:tcPr>
          <w:p w14:paraId="4081C47B"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4D5B746E" w14:textId="77777777" w:rsidR="00EA3AC1" w:rsidRDefault="00EA3AC1" w:rsidP="00EA3AC1">
            <w:pPr>
              <w:pStyle w:val="TableParagraph"/>
              <w:spacing w:line="240" w:lineRule="auto"/>
              <w:ind w:firstLine="480"/>
              <w:jc w:val="left"/>
              <w:rPr>
                <w:sz w:val="24"/>
              </w:rPr>
            </w:pPr>
            <w:r>
              <w:rPr>
                <w:sz w:val="24"/>
              </w:rPr>
              <w:t>11:18</w:t>
            </w:r>
          </w:p>
        </w:tc>
        <w:tc>
          <w:tcPr>
            <w:tcW w:w="1287" w:type="dxa"/>
            <w:tcBorders>
              <w:top w:val="single" w:sz="4" w:space="0" w:color="000000"/>
              <w:left w:val="single" w:sz="4" w:space="0" w:color="000000"/>
              <w:bottom w:val="single" w:sz="4" w:space="0" w:color="000000"/>
              <w:right w:val="nil"/>
            </w:tcBorders>
          </w:tcPr>
          <w:p w14:paraId="488E8052" w14:textId="77777777" w:rsidR="00EA3AC1" w:rsidRDefault="00EA3AC1" w:rsidP="00EA3AC1">
            <w:pPr>
              <w:pStyle w:val="TableParagraph"/>
              <w:spacing w:line="240" w:lineRule="auto"/>
              <w:ind w:firstLine="480"/>
              <w:jc w:val="left"/>
              <w:rPr>
                <w:sz w:val="24"/>
              </w:rPr>
            </w:pPr>
            <w:r>
              <w:rPr>
                <w:sz w:val="24"/>
              </w:rPr>
              <w:t>11:53</w:t>
            </w:r>
          </w:p>
        </w:tc>
      </w:tr>
      <w:tr w:rsidR="00EA3AC1" w14:paraId="39416ED6"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587F8451" w14:textId="77777777" w:rsidR="00EA3AC1" w:rsidRDefault="00EA3AC1" w:rsidP="00EA3AC1">
            <w:pPr>
              <w:pStyle w:val="TableParagraph"/>
              <w:spacing w:line="240" w:lineRule="auto"/>
              <w:ind w:firstLine="480"/>
              <w:jc w:val="right"/>
              <w:rPr>
                <w:sz w:val="24"/>
              </w:rPr>
            </w:pPr>
            <w:r>
              <w:rPr>
                <w:sz w:val="24"/>
              </w:rPr>
              <w:t>XJ0013</w:t>
            </w:r>
          </w:p>
        </w:tc>
        <w:tc>
          <w:tcPr>
            <w:tcW w:w="2185" w:type="dxa"/>
            <w:tcBorders>
              <w:top w:val="single" w:sz="4" w:space="0" w:color="000000"/>
              <w:left w:val="single" w:sz="4" w:space="0" w:color="000000"/>
              <w:bottom w:val="single" w:sz="4" w:space="0" w:color="000000"/>
              <w:right w:val="single" w:sz="4" w:space="0" w:color="000000"/>
            </w:tcBorders>
          </w:tcPr>
          <w:p w14:paraId="2F04063F" w14:textId="77777777" w:rsidR="00EA3AC1" w:rsidRDefault="00EA3AC1" w:rsidP="00EA3AC1">
            <w:pPr>
              <w:pStyle w:val="TableParagraph"/>
              <w:spacing w:line="240" w:lineRule="auto"/>
              <w:ind w:firstLine="480"/>
              <w:rPr>
                <w:sz w:val="24"/>
              </w:rPr>
            </w:pPr>
            <w:r>
              <w:rPr>
                <w:sz w:val="24"/>
              </w:rPr>
              <w:t>4:18-4:23</w:t>
            </w:r>
          </w:p>
        </w:tc>
        <w:tc>
          <w:tcPr>
            <w:tcW w:w="2268" w:type="dxa"/>
            <w:tcBorders>
              <w:top w:val="single" w:sz="4" w:space="0" w:color="000000"/>
              <w:left w:val="single" w:sz="4" w:space="0" w:color="000000"/>
              <w:bottom w:val="single" w:sz="4" w:space="0" w:color="000000"/>
              <w:right w:val="single" w:sz="4" w:space="0" w:color="000000"/>
            </w:tcBorders>
          </w:tcPr>
          <w:p w14:paraId="48706B2A" w14:textId="77777777" w:rsidR="00EA3AC1" w:rsidRDefault="00EA3AC1" w:rsidP="00EA3AC1">
            <w:pPr>
              <w:pStyle w:val="TableParagraph"/>
              <w:spacing w:line="240" w:lineRule="auto"/>
              <w:ind w:firstLine="480"/>
              <w:rPr>
                <w:sz w:val="24"/>
              </w:rPr>
            </w:pPr>
            <w:proofErr w:type="spellStart"/>
            <w:r>
              <w:rPr>
                <w:sz w:val="24"/>
              </w:rPr>
              <w:t>可休息</w:t>
            </w:r>
            <w:proofErr w:type="spellEnd"/>
          </w:p>
        </w:tc>
        <w:tc>
          <w:tcPr>
            <w:tcW w:w="696" w:type="dxa"/>
            <w:tcBorders>
              <w:top w:val="single" w:sz="4" w:space="0" w:color="000000"/>
              <w:left w:val="single" w:sz="4" w:space="0" w:color="000000"/>
              <w:bottom w:val="single" w:sz="4" w:space="0" w:color="000000"/>
              <w:right w:val="single" w:sz="4" w:space="0" w:color="000000"/>
            </w:tcBorders>
          </w:tcPr>
          <w:p w14:paraId="1BCC00A7"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7C41CAB3" w14:textId="77777777" w:rsidR="00EA3AC1" w:rsidRDefault="00EA3AC1" w:rsidP="00EA3AC1">
            <w:pPr>
              <w:pStyle w:val="TableParagraph"/>
              <w:spacing w:line="240" w:lineRule="auto"/>
              <w:ind w:firstLine="480"/>
              <w:jc w:val="left"/>
              <w:rPr>
                <w:sz w:val="24"/>
              </w:rPr>
            </w:pPr>
            <w:r>
              <w:rPr>
                <w:sz w:val="24"/>
              </w:rPr>
              <w:t>11:23</w:t>
            </w:r>
          </w:p>
        </w:tc>
        <w:tc>
          <w:tcPr>
            <w:tcW w:w="1287" w:type="dxa"/>
            <w:tcBorders>
              <w:top w:val="single" w:sz="4" w:space="0" w:color="000000"/>
              <w:left w:val="single" w:sz="4" w:space="0" w:color="000000"/>
              <w:bottom w:val="single" w:sz="4" w:space="0" w:color="000000"/>
              <w:right w:val="nil"/>
            </w:tcBorders>
          </w:tcPr>
          <w:p w14:paraId="030A3289" w14:textId="77777777" w:rsidR="00EA3AC1" w:rsidRDefault="00EA3AC1" w:rsidP="00EA3AC1">
            <w:pPr>
              <w:pStyle w:val="TableParagraph"/>
              <w:spacing w:line="240" w:lineRule="auto"/>
              <w:ind w:firstLine="480"/>
              <w:jc w:val="left"/>
              <w:rPr>
                <w:sz w:val="24"/>
              </w:rPr>
            </w:pPr>
            <w:r>
              <w:rPr>
                <w:sz w:val="24"/>
              </w:rPr>
              <w:t>11:58</w:t>
            </w:r>
          </w:p>
        </w:tc>
      </w:tr>
      <w:tr w:rsidR="00EA3AC1" w14:paraId="4ED6AEF4" w14:textId="77777777" w:rsidTr="001D0E79">
        <w:trPr>
          <w:trHeight w:val="300"/>
        </w:trPr>
        <w:tc>
          <w:tcPr>
            <w:tcW w:w="1303" w:type="dxa"/>
            <w:tcBorders>
              <w:top w:val="single" w:sz="4" w:space="0" w:color="000000"/>
              <w:left w:val="nil"/>
              <w:bottom w:val="single" w:sz="4" w:space="0" w:color="000000"/>
              <w:right w:val="single" w:sz="4" w:space="0" w:color="000000"/>
            </w:tcBorders>
          </w:tcPr>
          <w:p w14:paraId="1E45E302" w14:textId="77777777" w:rsidR="00EA3AC1" w:rsidRDefault="00EA3AC1" w:rsidP="00EA3AC1">
            <w:pPr>
              <w:pStyle w:val="TableParagraph"/>
              <w:spacing w:line="240" w:lineRule="auto"/>
              <w:ind w:firstLine="480"/>
              <w:jc w:val="right"/>
              <w:rPr>
                <w:sz w:val="24"/>
              </w:rPr>
            </w:pPr>
            <w:r>
              <w:rPr>
                <w:sz w:val="24"/>
              </w:rPr>
              <w:t>XJ0011</w:t>
            </w:r>
          </w:p>
        </w:tc>
        <w:tc>
          <w:tcPr>
            <w:tcW w:w="2185" w:type="dxa"/>
            <w:tcBorders>
              <w:top w:val="single" w:sz="4" w:space="0" w:color="000000"/>
              <w:left w:val="single" w:sz="4" w:space="0" w:color="000000"/>
              <w:bottom w:val="single" w:sz="4" w:space="0" w:color="000000"/>
              <w:right w:val="single" w:sz="4" w:space="0" w:color="000000"/>
            </w:tcBorders>
          </w:tcPr>
          <w:p w14:paraId="7A229758" w14:textId="77777777" w:rsidR="00EA3AC1" w:rsidRDefault="00EA3AC1" w:rsidP="00EA3AC1">
            <w:pPr>
              <w:pStyle w:val="TableParagraph"/>
              <w:spacing w:line="240" w:lineRule="auto"/>
              <w:ind w:firstLine="480"/>
              <w:rPr>
                <w:sz w:val="24"/>
              </w:rPr>
            </w:pPr>
            <w:r>
              <w:rPr>
                <w:sz w:val="24"/>
              </w:rPr>
              <w:t>4:25-4:27</w:t>
            </w:r>
          </w:p>
        </w:tc>
        <w:tc>
          <w:tcPr>
            <w:tcW w:w="2268" w:type="dxa"/>
            <w:tcBorders>
              <w:top w:val="single" w:sz="4" w:space="0" w:color="000000"/>
              <w:left w:val="single" w:sz="4" w:space="0" w:color="000000"/>
              <w:bottom w:val="single" w:sz="4" w:space="0" w:color="000000"/>
              <w:right w:val="single" w:sz="4" w:space="0" w:color="000000"/>
            </w:tcBorders>
          </w:tcPr>
          <w:p w14:paraId="1C150016" w14:textId="77777777" w:rsidR="00EA3AC1" w:rsidRDefault="00EA3AC1" w:rsidP="00EA3AC1">
            <w:pPr>
              <w:pStyle w:val="TableParagraph"/>
              <w:spacing w:line="240" w:lineRule="auto"/>
              <w:ind w:firstLine="480"/>
              <w:rPr>
                <w:sz w:val="24"/>
              </w:rPr>
            </w:pPr>
            <w:r>
              <w:rPr>
                <w:sz w:val="24"/>
              </w:rPr>
              <w:t>6:10-6:12</w:t>
            </w:r>
          </w:p>
        </w:tc>
        <w:tc>
          <w:tcPr>
            <w:tcW w:w="696" w:type="dxa"/>
            <w:tcBorders>
              <w:top w:val="single" w:sz="4" w:space="0" w:color="000000"/>
              <w:left w:val="single" w:sz="4" w:space="0" w:color="000000"/>
              <w:bottom w:val="single" w:sz="4" w:space="0" w:color="000000"/>
              <w:right w:val="single" w:sz="4" w:space="0" w:color="000000"/>
            </w:tcBorders>
          </w:tcPr>
          <w:p w14:paraId="6CB0FBDE" w14:textId="77777777" w:rsidR="00EA3AC1" w:rsidRDefault="00EA3AC1" w:rsidP="00EA3AC1">
            <w:pPr>
              <w:pStyle w:val="TableParagraph"/>
              <w:spacing w:line="240" w:lineRule="auto"/>
              <w:ind w:firstLine="960"/>
              <w:jc w:val="left"/>
              <w:rPr>
                <w:sz w:val="24"/>
              </w:rPr>
            </w:pPr>
            <w:r>
              <w:rPr>
                <w:w w:val="200"/>
                <w:sz w:val="24"/>
              </w:rPr>
              <w:t>„„</w:t>
            </w:r>
          </w:p>
        </w:tc>
        <w:tc>
          <w:tcPr>
            <w:tcW w:w="1286" w:type="dxa"/>
            <w:tcBorders>
              <w:top w:val="single" w:sz="4" w:space="0" w:color="000000"/>
              <w:left w:val="single" w:sz="4" w:space="0" w:color="000000"/>
              <w:bottom w:val="single" w:sz="4" w:space="0" w:color="000000"/>
              <w:right w:val="single" w:sz="4" w:space="0" w:color="000000"/>
            </w:tcBorders>
          </w:tcPr>
          <w:p w14:paraId="5CBB7679" w14:textId="77777777" w:rsidR="00EA3AC1" w:rsidRDefault="00EA3AC1" w:rsidP="00EA3AC1">
            <w:pPr>
              <w:pStyle w:val="TableParagraph"/>
              <w:spacing w:line="240" w:lineRule="auto"/>
              <w:ind w:firstLine="480"/>
              <w:jc w:val="left"/>
              <w:rPr>
                <w:sz w:val="24"/>
              </w:rPr>
            </w:pPr>
            <w:r>
              <w:rPr>
                <w:sz w:val="24"/>
              </w:rPr>
              <w:t>11:30</w:t>
            </w:r>
          </w:p>
        </w:tc>
        <w:tc>
          <w:tcPr>
            <w:tcW w:w="1287" w:type="dxa"/>
            <w:tcBorders>
              <w:top w:val="single" w:sz="4" w:space="0" w:color="000000"/>
              <w:left w:val="single" w:sz="4" w:space="0" w:color="000000"/>
              <w:bottom w:val="single" w:sz="4" w:space="0" w:color="000000"/>
              <w:right w:val="nil"/>
            </w:tcBorders>
          </w:tcPr>
          <w:p w14:paraId="1EBCDF7E" w14:textId="77777777" w:rsidR="00EA3AC1" w:rsidRDefault="00EA3AC1" w:rsidP="00EA3AC1">
            <w:pPr>
              <w:pStyle w:val="TableParagraph"/>
              <w:spacing w:line="240" w:lineRule="auto"/>
              <w:ind w:firstLine="480"/>
              <w:jc w:val="left"/>
              <w:rPr>
                <w:sz w:val="24"/>
              </w:rPr>
            </w:pPr>
            <w:r>
              <w:rPr>
                <w:sz w:val="24"/>
              </w:rPr>
              <w:t>12:05</w:t>
            </w:r>
          </w:p>
        </w:tc>
      </w:tr>
    </w:tbl>
    <w:p w14:paraId="1D0299BD" w14:textId="77777777" w:rsidR="00EA3AC1" w:rsidRDefault="00EA3AC1" w:rsidP="00EA3AC1">
      <w:pPr>
        <w:pStyle w:val="afe"/>
        <w:ind w:firstLine="402"/>
        <w:rPr>
          <w:b/>
          <w:sz w:val="20"/>
        </w:rPr>
      </w:pPr>
    </w:p>
    <w:p w14:paraId="07D0AC00" w14:textId="77777777" w:rsidR="00EA3AC1" w:rsidRDefault="00EA3AC1" w:rsidP="00EA3AC1">
      <w:pPr>
        <w:pStyle w:val="afe"/>
        <w:ind w:firstLine="480"/>
        <w:rPr>
          <w:lang w:eastAsia="zh-CN"/>
        </w:rPr>
      </w:pPr>
      <w:r>
        <w:rPr>
          <w:lang w:eastAsia="zh-CN"/>
        </w:rPr>
        <w:t xml:space="preserve">观察表 12，每 2 </w:t>
      </w:r>
      <w:proofErr w:type="gramStart"/>
      <w:r>
        <w:rPr>
          <w:lang w:eastAsia="zh-CN"/>
        </w:rPr>
        <w:t>个</w:t>
      </w:r>
      <w:proofErr w:type="gramEnd"/>
      <w:r>
        <w:rPr>
          <w:lang w:eastAsia="zh-CN"/>
        </w:rPr>
        <w:t>小时可休息 10min，故该路线可用。</w:t>
      </w:r>
    </w:p>
    <w:p w14:paraId="6B632249" w14:textId="77777777" w:rsidR="00EA3AC1" w:rsidRDefault="00EA3AC1" w:rsidP="00EA3AC1">
      <w:pPr>
        <w:pStyle w:val="afe"/>
        <w:ind w:firstLine="480"/>
        <w:rPr>
          <w:lang w:eastAsia="zh-CN"/>
        </w:rPr>
      </w:pPr>
      <w:r>
        <w:rPr>
          <w:rFonts w:ascii="黑体" w:eastAsia="黑体" w:hint="eastAsia"/>
          <w:lang w:eastAsia="zh-CN"/>
        </w:rPr>
        <w:t>路线 6：</w:t>
      </w:r>
      <w:r>
        <w:rPr>
          <w:lang w:eastAsia="zh-CN"/>
        </w:rPr>
        <w:t>再次从 XJ0022 出发，依次路过 XJ0023、XJ0024、XJ0009、XJ0025、</w:t>
      </w:r>
    </w:p>
    <w:p w14:paraId="552743C1" w14:textId="77777777" w:rsidR="00EA3AC1" w:rsidRDefault="00EA3AC1" w:rsidP="00EA3AC1">
      <w:pPr>
        <w:pStyle w:val="afe"/>
        <w:ind w:firstLine="480"/>
        <w:jc w:val="both"/>
        <w:rPr>
          <w:lang w:eastAsia="zh-CN"/>
        </w:rPr>
      </w:pPr>
      <w:r>
        <w:rPr>
          <w:lang w:eastAsia="zh-CN"/>
        </w:rPr>
        <w:t>XJ0026</w:t>
      </w:r>
      <w:r>
        <w:rPr>
          <w:spacing w:val="-15"/>
          <w:lang w:eastAsia="zh-CN"/>
        </w:rPr>
        <w:t xml:space="preserve"> 等点，只巡检 </w:t>
      </w:r>
      <w:r>
        <w:rPr>
          <w:lang w:eastAsia="zh-CN"/>
        </w:rPr>
        <w:t>XJ0026,</w:t>
      </w:r>
      <w:r>
        <w:rPr>
          <w:spacing w:val="-8"/>
          <w:lang w:eastAsia="zh-CN"/>
        </w:rPr>
        <w:t xml:space="preserve">后面周期只在 </w:t>
      </w:r>
      <w:r>
        <w:rPr>
          <w:lang w:eastAsia="zh-CN"/>
        </w:rPr>
        <w:t>XJ0026</w:t>
      </w:r>
      <w:r>
        <w:rPr>
          <w:spacing w:val="-8"/>
          <w:lang w:eastAsia="zh-CN"/>
        </w:rPr>
        <w:t xml:space="preserve"> 巡检，其余时间可休息，每</w:t>
      </w:r>
      <w:r>
        <w:rPr>
          <w:spacing w:val="-14"/>
          <w:lang w:eastAsia="zh-CN"/>
        </w:rPr>
        <w:t xml:space="preserve">周期可休息时间为 </w:t>
      </w:r>
      <w:r>
        <w:rPr>
          <w:lang w:eastAsia="zh-CN"/>
        </w:rPr>
        <w:t>33min。</w:t>
      </w:r>
    </w:p>
    <w:p w14:paraId="5E5F190E" w14:textId="77777777" w:rsidR="00EA3AC1" w:rsidRDefault="00EA3AC1" w:rsidP="00EA3AC1">
      <w:pPr>
        <w:pStyle w:val="afe"/>
        <w:ind w:firstLine="480"/>
        <w:rPr>
          <w:lang w:eastAsia="zh-CN"/>
        </w:rPr>
      </w:pPr>
      <w:r>
        <w:rPr>
          <w:lang w:eastAsia="zh-CN"/>
        </w:rPr>
        <w:t>最终得到如下图所示包含所有巡检点的 6 条巡检路线，可满足每 2 小时休息</w:t>
      </w:r>
    </w:p>
    <w:p w14:paraId="0151150B" w14:textId="77777777" w:rsidR="00EA3AC1" w:rsidRDefault="00EA3AC1" w:rsidP="00EA3AC1">
      <w:pPr>
        <w:pStyle w:val="afe"/>
        <w:ind w:firstLine="480"/>
        <w:jc w:val="both"/>
        <w:rPr>
          <w:lang w:eastAsia="zh-CN"/>
        </w:rPr>
      </w:pPr>
      <w:r>
        <w:rPr>
          <w:noProof/>
        </w:rPr>
        <w:lastRenderedPageBreak/>
        <w:drawing>
          <wp:anchor distT="0" distB="0" distL="0" distR="0" simplePos="0" relativeHeight="251661312" behindDoc="0" locked="0" layoutInCell="1" allowOverlap="1" wp14:anchorId="7685C1A3" wp14:editId="046281CE">
            <wp:simplePos x="0" y="0"/>
            <wp:positionH relativeFrom="page">
              <wp:posOffset>2045970</wp:posOffset>
            </wp:positionH>
            <wp:positionV relativeFrom="paragraph">
              <wp:posOffset>263525</wp:posOffset>
            </wp:positionV>
            <wp:extent cx="3731895" cy="208470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20" cstate="print"/>
                    <a:stretch>
                      <a:fillRect/>
                    </a:stretch>
                  </pic:blipFill>
                  <pic:spPr>
                    <a:xfrm>
                      <a:off x="0" y="0"/>
                      <a:ext cx="3731793" cy="2084641"/>
                    </a:xfrm>
                    <a:prstGeom prst="rect">
                      <a:avLst/>
                    </a:prstGeom>
                  </pic:spPr>
                </pic:pic>
              </a:graphicData>
            </a:graphic>
          </wp:anchor>
        </w:drawing>
      </w:r>
      <w:r>
        <w:rPr>
          <w:lang w:eastAsia="zh-CN"/>
        </w:rPr>
        <w:t>5-10 分钟的要求。</w:t>
      </w:r>
    </w:p>
    <w:p w14:paraId="1EA0EA24" w14:textId="77777777" w:rsidR="00EA3AC1" w:rsidRDefault="00EA3AC1" w:rsidP="00EA3AC1">
      <w:pPr>
        <w:ind w:firstLine="358"/>
      </w:pPr>
      <w:r>
        <w:rPr>
          <w:b/>
          <w:spacing w:val="-31"/>
        </w:rPr>
        <w:t>图</w:t>
      </w:r>
      <w:r>
        <w:rPr>
          <w:b/>
          <w:spacing w:val="-31"/>
        </w:rPr>
        <w:t xml:space="preserve"> </w:t>
      </w:r>
      <w:r>
        <w:rPr>
          <w:b/>
        </w:rPr>
        <w:t>8</w:t>
      </w:r>
      <w:r>
        <w:rPr>
          <w:b/>
          <w:spacing w:val="-2"/>
        </w:rPr>
        <w:t>：</w:t>
      </w:r>
      <w:r>
        <w:rPr>
          <w:b/>
          <w:spacing w:val="-2"/>
        </w:rPr>
        <w:t xml:space="preserve"> </w:t>
      </w:r>
      <w:r>
        <w:rPr>
          <w:b/>
          <w:spacing w:val="-2"/>
        </w:rPr>
        <w:t>固时上班可休息巡检路线图</w:t>
      </w:r>
      <w:r>
        <w:rPr>
          <w:spacing w:val="-2"/>
        </w:rPr>
        <w:t>其中</w:t>
      </w:r>
      <w:r>
        <w:rPr>
          <w:noProof/>
          <w:spacing w:val="-1"/>
        </w:rPr>
        <w:drawing>
          <wp:inline distT="0" distB="0" distL="0" distR="0" wp14:anchorId="521A6B6A" wp14:editId="5A97A875">
            <wp:extent cx="262890" cy="19875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21" cstate="print"/>
                    <a:stretch>
                      <a:fillRect/>
                    </a:stretch>
                  </pic:blipFill>
                  <pic:spPr>
                    <a:xfrm>
                      <a:off x="0" y="0"/>
                      <a:ext cx="263461" cy="198755"/>
                    </a:xfrm>
                    <a:prstGeom prst="rect">
                      <a:avLst/>
                    </a:prstGeom>
                  </pic:spPr>
                </pic:pic>
              </a:graphicData>
            </a:graphic>
          </wp:inline>
        </w:drawing>
      </w:r>
      <w:r>
        <w:t>为节省休息时间点</w:t>
      </w:r>
      <w:r>
        <w:rPr>
          <w:noProof/>
          <w:spacing w:val="-1"/>
        </w:rPr>
        <w:drawing>
          <wp:inline distT="0" distB="0" distL="0" distR="0" wp14:anchorId="07268060" wp14:editId="6B179D9E">
            <wp:extent cx="226695" cy="19812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22" cstate="print"/>
                    <a:stretch>
                      <a:fillRect/>
                    </a:stretch>
                  </pic:blipFill>
                  <pic:spPr>
                    <a:xfrm>
                      <a:off x="0" y="0"/>
                      <a:ext cx="227329" cy="198462"/>
                    </a:xfrm>
                    <a:prstGeom prst="rect">
                      <a:avLst/>
                    </a:prstGeom>
                  </pic:spPr>
                </pic:pic>
              </a:graphicData>
            </a:graphic>
          </wp:inline>
        </w:drawing>
      </w:r>
      <w:r>
        <w:t>为只在该点工作</w:t>
      </w:r>
    </w:p>
    <w:p w14:paraId="1E4321D3" w14:textId="77777777" w:rsidR="00EA3AC1" w:rsidRDefault="00EA3AC1" w:rsidP="00EA3AC1">
      <w:pPr>
        <w:ind w:firstLine="480"/>
        <w:sectPr w:rsidR="00EA3AC1" w:rsidSect="00EA3AC1">
          <w:pgSz w:w="11910" w:h="16840"/>
          <w:pgMar w:top="1380" w:right="1320" w:bottom="1380" w:left="1320" w:header="0" w:footer="1195" w:gutter="0"/>
          <w:cols w:space="720"/>
        </w:sectPr>
      </w:pPr>
    </w:p>
    <w:p w14:paraId="10756A38" w14:textId="77777777" w:rsidR="00EA3AC1" w:rsidRDefault="00EA3AC1" w:rsidP="00EA3AC1">
      <w:pPr>
        <w:pStyle w:val="afe"/>
        <w:ind w:firstLine="480"/>
        <w:jc w:val="both"/>
        <w:rPr>
          <w:rFonts w:ascii="黑体" w:eastAsia="黑体"/>
          <w:sz w:val="28"/>
          <w:lang w:eastAsia="zh-CN"/>
        </w:rPr>
      </w:pPr>
      <w:r>
        <w:rPr>
          <w:rFonts w:ascii="黑体" w:eastAsia="黑体" w:hint="eastAsia"/>
          <w:lang w:eastAsia="zh-CN"/>
        </w:rPr>
        <w:lastRenderedPageBreak/>
        <w:t>休息进餐模型</w:t>
      </w:r>
      <w:r>
        <w:rPr>
          <w:rFonts w:ascii="黑体" w:eastAsia="黑体" w:hint="eastAsia"/>
          <w:sz w:val="28"/>
          <w:lang w:eastAsia="zh-CN"/>
        </w:rPr>
        <w:t>：</w:t>
      </w:r>
    </w:p>
    <w:p w14:paraId="037897EA" w14:textId="77777777" w:rsidR="00EA3AC1" w:rsidRDefault="00EA3AC1" w:rsidP="00EA3AC1">
      <w:pPr>
        <w:pStyle w:val="afe"/>
        <w:ind w:firstLine="464"/>
        <w:rPr>
          <w:lang w:eastAsia="zh-CN"/>
        </w:rPr>
      </w:pPr>
      <w:r>
        <w:rPr>
          <w:spacing w:val="-4"/>
          <w:lang w:eastAsia="zh-CN"/>
        </w:rPr>
        <w:t xml:space="preserve">在固时上班可休息模型的基础上，考虑 </w:t>
      </w:r>
      <w:r>
        <w:rPr>
          <w:lang w:eastAsia="zh-CN"/>
        </w:rPr>
        <w:t>12</w:t>
      </w:r>
      <w:r>
        <w:rPr>
          <w:spacing w:val="-20"/>
          <w:lang w:eastAsia="zh-CN"/>
        </w:rPr>
        <w:t xml:space="preserve"> 点、</w:t>
      </w:r>
      <w:r>
        <w:rPr>
          <w:lang w:eastAsia="zh-CN"/>
        </w:rPr>
        <w:t>6</w:t>
      </w:r>
      <w:r>
        <w:rPr>
          <w:spacing w:val="-8"/>
          <w:lang w:eastAsia="zh-CN"/>
        </w:rPr>
        <w:t xml:space="preserve"> 点进餐时人员分配问题。</w:t>
      </w:r>
      <w:r>
        <w:rPr>
          <w:spacing w:val="-13"/>
          <w:lang w:eastAsia="zh-CN"/>
        </w:rPr>
        <w:t>首先对进餐时间的巡检问题进行分析：因为进餐时也要有人去工作，且为固</w:t>
      </w:r>
    </w:p>
    <w:p w14:paraId="44689242" w14:textId="77777777" w:rsidR="00EA3AC1" w:rsidRDefault="00EA3AC1" w:rsidP="00EA3AC1">
      <w:pPr>
        <w:pStyle w:val="afe"/>
        <w:ind w:firstLine="440"/>
        <w:jc w:val="both"/>
        <w:rPr>
          <w:lang w:eastAsia="zh-CN"/>
        </w:rPr>
      </w:pPr>
      <w:r>
        <w:rPr>
          <w:spacing w:val="-10"/>
          <w:lang w:eastAsia="zh-CN"/>
        </w:rPr>
        <w:t>时上班，所以，在进餐时，要有同班的巡检人员顶替进餐人员工作，就只能在这</w:t>
      </w:r>
      <w:r>
        <w:rPr>
          <w:spacing w:val="-15"/>
          <w:lang w:eastAsia="zh-CN"/>
        </w:rPr>
        <w:t>个班内增加巡检人员的数量，如前一班巡检人员要在最后一个周期巡检完毕后才</w:t>
      </w:r>
      <w:r>
        <w:rPr>
          <w:spacing w:val="-18"/>
          <w:lang w:eastAsia="zh-CN"/>
        </w:rPr>
        <w:t xml:space="preserve">能下班，这时后一班的一部分人从 </w:t>
      </w:r>
      <w:r>
        <w:rPr>
          <w:lang w:eastAsia="zh-CN"/>
        </w:rPr>
        <w:t>XJ0022</w:t>
      </w:r>
      <w:r>
        <w:rPr>
          <w:spacing w:val="-7"/>
          <w:lang w:eastAsia="zh-CN"/>
        </w:rPr>
        <w:t xml:space="preserve"> 出发来</w:t>
      </w:r>
      <w:proofErr w:type="gramStart"/>
      <w:r>
        <w:rPr>
          <w:spacing w:val="-7"/>
          <w:lang w:eastAsia="zh-CN"/>
        </w:rPr>
        <w:t>接替第</w:t>
      </w:r>
      <w:proofErr w:type="gramEnd"/>
      <w:r>
        <w:rPr>
          <w:spacing w:val="-7"/>
          <w:lang w:eastAsia="zh-CN"/>
        </w:rPr>
        <w:t>一班人员，另一部分去</w:t>
      </w:r>
      <w:r>
        <w:rPr>
          <w:spacing w:val="-19"/>
          <w:lang w:eastAsia="zh-CN"/>
        </w:rPr>
        <w:t xml:space="preserve">进餐。而将 </w:t>
      </w:r>
      <w:r>
        <w:rPr>
          <w:lang w:eastAsia="zh-CN"/>
        </w:rPr>
        <w:t>2</w:t>
      </w:r>
      <w:r>
        <w:rPr>
          <w:spacing w:val="-11"/>
          <w:lang w:eastAsia="zh-CN"/>
        </w:rPr>
        <w:t xml:space="preserve"> </w:t>
      </w:r>
      <w:proofErr w:type="gramStart"/>
      <w:r>
        <w:rPr>
          <w:spacing w:val="-11"/>
          <w:lang w:eastAsia="zh-CN"/>
        </w:rPr>
        <w:t>个</w:t>
      </w:r>
      <w:proofErr w:type="gramEnd"/>
      <w:r>
        <w:rPr>
          <w:spacing w:val="-11"/>
          <w:lang w:eastAsia="zh-CN"/>
        </w:rPr>
        <w:t>进餐时间都放在同一班内，这样就可以有效的减少人员浪费，所</w:t>
      </w:r>
    </w:p>
    <w:p w14:paraId="7ABFD08B" w14:textId="77777777" w:rsidR="00EA3AC1" w:rsidRDefault="00EA3AC1" w:rsidP="00EA3AC1">
      <w:pPr>
        <w:pStyle w:val="afe"/>
        <w:ind w:firstLine="480"/>
        <w:jc w:val="both"/>
        <w:rPr>
          <w:lang w:eastAsia="zh-CN"/>
        </w:rPr>
      </w:pPr>
      <w:r>
        <w:rPr>
          <w:lang w:eastAsia="zh-CN"/>
        </w:rPr>
        <w:t>以假设三班上班时间分别调整到凌晨 4 点、中午 12 点、晚上 8 点。</w:t>
      </w:r>
    </w:p>
    <w:p w14:paraId="2BB04F7F" w14:textId="77777777" w:rsidR="00EA3AC1" w:rsidRDefault="00EA3AC1" w:rsidP="00EA3AC1">
      <w:pPr>
        <w:pStyle w:val="afe"/>
        <w:ind w:firstLine="432"/>
        <w:rPr>
          <w:lang w:eastAsia="zh-CN"/>
        </w:rPr>
      </w:pPr>
      <w:r>
        <w:rPr>
          <w:spacing w:val="-12"/>
          <w:lang w:eastAsia="zh-CN"/>
        </w:rPr>
        <w:t xml:space="preserve">经过分析发现，因为线路 </w:t>
      </w:r>
      <w:r>
        <w:rPr>
          <w:lang w:eastAsia="zh-CN"/>
        </w:rPr>
        <w:t>6</w:t>
      </w:r>
      <w:r>
        <w:rPr>
          <w:spacing w:val="-20"/>
          <w:lang w:eastAsia="zh-CN"/>
        </w:rPr>
        <w:t xml:space="preserve"> 只需巡检 </w:t>
      </w:r>
      <w:r>
        <w:rPr>
          <w:lang w:eastAsia="zh-CN"/>
        </w:rPr>
        <w:t>XJ0026</w:t>
      </w:r>
      <w:r>
        <w:rPr>
          <w:spacing w:val="-18"/>
          <w:lang w:eastAsia="zh-CN"/>
        </w:rPr>
        <w:t xml:space="preserve"> 这个点，对比以凌晨 </w:t>
      </w:r>
      <w:r>
        <w:rPr>
          <w:lang w:eastAsia="zh-CN"/>
        </w:rPr>
        <w:t>4:00</w:t>
      </w:r>
      <w:r>
        <w:rPr>
          <w:spacing w:val="-20"/>
          <w:lang w:eastAsia="zh-CN"/>
        </w:rPr>
        <w:t xml:space="preserve"> 为上</w:t>
      </w:r>
      <w:r>
        <w:rPr>
          <w:spacing w:val="-22"/>
          <w:lang w:eastAsia="zh-CN"/>
        </w:rPr>
        <w:t xml:space="preserve">班时间的巡检时间表，发现，进餐人员只需要在 </w:t>
      </w:r>
      <w:r>
        <w:rPr>
          <w:lang w:eastAsia="zh-CN"/>
        </w:rPr>
        <w:t>12:40</w:t>
      </w:r>
      <w:r>
        <w:rPr>
          <w:spacing w:val="-27"/>
          <w:lang w:eastAsia="zh-CN"/>
        </w:rPr>
        <w:t xml:space="preserve"> 回到 </w:t>
      </w:r>
      <w:r>
        <w:rPr>
          <w:lang w:eastAsia="zh-CN"/>
        </w:rPr>
        <w:t>XJ0026</w:t>
      </w:r>
      <w:r>
        <w:rPr>
          <w:spacing w:val="-10"/>
          <w:lang w:eastAsia="zh-CN"/>
        </w:rPr>
        <w:t xml:space="preserve"> 点即可，而</w:t>
      </w:r>
    </w:p>
    <w:p w14:paraId="25E67D4D" w14:textId="77777777" w:rsidR="00EA3AC1" w:rsidRDefault="00EA3AC1" w:rsidP="00EA3AC1">
      <w:pPr>
        <w:pStyle w:val="afe"/>
        <w:ind w:firstLine="480"/>
        <w:jc w:val="both"/>
        <w:rPr>
          <w:lang w:eastAsia="zh-CN"/>
        </w:rPr>
      </w:pPr>
      <w:r>
        <w:rPr>
          <w:lang w:eastAsia="zh-CN"/>
        </w:rPr>
        <w:t>XJ0022</w:t>
      </w:r>
      <w:r>
        <w:rPr>
          <w:spacing w:val="-38"/>
          <w:lang w:eastAsia="zh-CN"/>
        </w:rPr>
        <w:t xml:space="preserve"> 与 </w:t>
      </w:r>
      <w:r>
        <w:rPr>
          <w:lang w:eastAsia="zh-CN"/>
        </w:rPr>
        <w:t>XJ0026</w:t>
      </w:r>
      <w:r>
        <w:rPr>
          <w:spacing w:val="-12"/>
          <w:lang w:eastAsia="zh-CN"/>
        </w:rPr>
        <w:t xml:space="preserve"> 的最短路径所需时间刚好为 </w:t>
      </w:r>
      <w:r>
        <w:rPr>
          <w:lang w:eastAsia="zh-CN"/>
        </w:rPr>
        <w:t>10min，</w:t>
      </w:r>
      <w:r>
        <w:rPr>
          <w:spacing w:val="-19"/>
          <w:lang w:eastAsia="zh-CN"/>
        </w:rPr>
        <w:t xml:space="preserve">假设 </w:t>
      </w:r>
      <w:r>
        <w:rPr>
          <w:lang w:eastAsia="zh-CN"/>
        </w:rPr>
        <w:t>12:30</w:t>
      </w:r>
      <w:r>
        <w:rPr>
          <w:spacing w:val="-9"/>
          <w:lang w:eastAsia="zh-CN"/>
        </w:rPr>
        <w:t xml:space="preserve"> 时第二班负责</w:t>
      </w:r>
      <w:r>
        <w:rPr>
          <w:spacing w:val="-27"/>
          <w:lang w:eastAsia="zh-CN"/>
        </w:rPr>
        <w:t xml:space="preserve">线路 </w:t>
      </w:r>
      <w:r>
        <w:rPr>
          <w:lang w:eastAsia="zh-CN"/>
        </w:rPr>
        <w:t>6</w:t>
      </w:r>
      <w:r>
        <w:rPr>
          <w:spacing w:val="-13"/>
          <w:lang w:eastAsia="zh-CN"/>
        </w:rPr>
        <w:t xml:space="preserve"> 的巡检才刚出发，也可以在 </w:t>
      </w:r>
      <w:r>
        <w:rPr>
          <w:lang w:eastAsia="zh-CN"/>
        </w:rPr>
        <w:t>12:40</w:t>
      </w:r>
      <w:r>
        <w:rPr>
          <w:spacing w:val="-24"/>
          <w:lang w:eastAsia="zh-CN"/>
        </w:rPr>
        <w:t xml:space="preserve"> 时回到 </w:t>
      </w:r>
      <w:r>
        <w:rPr>
          <w:lang w:eastAsia="zh-CN"/>
        </w:rPr>
        <w:t>XJ0026,</w:t>
      </w:r>
      <w:r>
        <w:rPr>
          <w:spacing w:val="-14"/>
          <w:lang w:eastAsia="zh-CN"/>
        </w:rPr>
        <w:t xml:space="preserve">所以，线路 </w:t>
      </w:r>
      <w:r>
        <w:rPr>
          <w:lang w:eastAsia="zh-CN"/>
        </w:rPr>
        <w:t>6</w:t>
      </w:r>
      <w:r>
        <w:rPr>
          <w:spacing w:val="-12"/>
          <w:lang w:eastAsia="zh-CN"/>
        </w:rPr>
        <w:t xml:space="preserve"> 只需一名巡检人员就可以完成巡检任务。</w:t>
      </w:r>
    </w:p>
    <w:p w14:paraId="1661B55D" w14:textId="77777777" w:rsidR="00EA3AC1" w:rsidRDefault="00EA3AC1" w:rsidP="00EA3AC1">
      <w:pPr>
        <w:pStyle w:val="afe"/>
        <w:ind w:firstLine="420"/>
        <w:rPr>
          <w:lang w:eastAsia="zh-CN"/>
        </w:rPr>
      </w:pPr>
      <w:r>
        <w:rPr>
          <w:spacing w:val="-15"/>
          <w:lang w:eastAsia="zh-CN"/>
        </w:rPr>
        <w:t xml:space="preserve">而线路 </w:t>
      </w:r>
      <w:r>
        <w:rPr>
          <w:lang w:eastAsia="zh-CN"/>
        </w:rPr>
        <w:t>1</w:t>
      </w:r>
      <w:r>
        <w:rPr>
          <w:spacing w:val="-21"/>
          <w:lang w:eastAsia="zh-CN"/>
        </w:rPr>
        <w:t xml:space="preserve">、线路 </w:t>
      </w:r>
      <w:r>
        <w:rPr>
          <w:lang w:eastAsia="zh-CN"/>
        </w:rPr>
        <w:t>2</w:t>
      </w:r>
      <w:r>
        <w:rPr>
          <w:spacing w:val="-21"/>
          <w:lang w:eastAsia="zh-CN"/>
        </w:rPr>
        <w:t xml:space="preserve">、线路 </w:t>
      </w:r>
      <w:r>
        <w:rPr>
          <w:lang w:eastAsia="zh-CN"/>
        </w:rPr>
        <w:t>3</w:t>
      </w:r>
      <w:r>
        <w:rPr>
          <w:spacing w:val="-21"/>
          <w:lang w:eastAsia="zh-CN"/>
        </w:rPr>
        <w:t xml:space="preserve">、线路 </w:t>
      </w:r>
      <w:r>
        <w:rPr>
          <w:lang w:eastAsia="zh-CN"/>
        </w:rPr>
        <w:t>4</w:t>
      </w:r>
      <w:r>
        <w:rPr>
          <w:spacing w:val="-21"/>
          <w:lang w:eastAsia="zh-CN"/>
        </w:rPr>
        <w:t xml:space="preserve">、线路 </w:t>
      </w:r>
      <w:r>
        <w:rPr>
          <w:lang w:eastAsia="zh-CN"/>
        </w:rPr>
        <w:t>5</w:t>
      </w:r>
      <w:r>
        <w:rPr>
          <w:spacing w:val="-10"/>
          <w:lang w:eastAsia="zh-CN"/>
        </w:rPr>
        <w:t xml:space="preserve"> 的巡检人员在进餐后，不能按要</w:t>
      </w:r>
      <w:r>
        <w:rPr>
          <w:spacing w:val="-13"/>
          <w:lang w:eastAsia="zh-CN"/>
        </w:rPr>
        <w:t xml:space="preserve">求时间回到工作岗位，所以都需要 </w:t>
      </w:r>
      <w:r>
        <w:rPr>
          <w:lang w:eastAsia="zh-CN"/>
        </w:rPr>
        <w:t>2</w:t>
      </w:r>
      <w:r>
        <w:rPr>
          <w:spacing w:val="-11"/>
          <w:lang w:eastAsia="zh-CN"/>
        </w:rPr>
        <w:t xml:space="preserve"> 名巡检人员互相轮倒，进餐时间 </w:t>
      </w:r>
      <w:r>
        <w:rPr>
          <w:lang w:eastAsia="zh-CN"/>
        </w:rPr>
        <w:t>2</w:t>
      </w:r>
      <w:r>
        <w:rPr>
          <w:spacing w:val="-12"/>
          <w:lang w:eastAsia="zh-CN"/>
        </w:rPr>
        <w:t xml:space="preserve"> 人轮倒，</w:t>
      </w:r>
    </w:p>
    <w:p w14:paraId="3D7761B7" w14:textId="77777777" w:rsidR="00EA3AC1" w:rsidRDefault="00EA3AC1" w:rsidP="00EA3AC1">
      <w:pPr>
        <w:pStyle w:val="afe"/>
        <w:ind w:firstLine="480"/>
        <w:jc w:val="both"/>
        <w:rPr>
          <w:lang w:eastAsia="zh-CN"/>
        </w:rPr>
      </w:pPr>
      <w:r>
        <w:rPr>
          <w:lang w:eastAsia="zh-CN"/>
        </w:rPr>
        <w:t>非进餐时间 2 人一起巡检。</w:t>
      </w:r>
    </w:p>
    <w:p w14:paraId="27EC7469" w14:textId="77777777" w:rsidR="00EA3AC1" w:rsidRDefault="00EA3AC1" w:rsidP="00EA3AC1">
      <w:pPr>
        <w:pStyle w:val="afe"/>
        <w:ind w:firstLine="480"/>
        <w:rPr>
          <w:lang w:eastAsia="zh-CN"/>
        </w:rPr>
      </w:pPr>
      <w:r>
        <w:rPr>
          <w:lang w:eastAsia="zh-CN"/>
        </w:rPr>
        <w:t>在可休息进餐模型中，第一班需要 11 名巡检人员，第二班、第三班各需要</w:t>
      </w:r>
    </w:p>
    <w:p w14:paraId="353AAC33" w14:textId="77777777" w:rsidR="00EA3AC1" w:rsidRDefault="00EA3AC1" w:rsidP="00EA3AC1">
      <w:pPr>
        <w:pStyle w:val="afe"/>
        <w:ind w:firstLine="480"/>
        <w:jc w:val="both"/>
        <w:rPr>
          <w:lang w:eastAsia="zh-CN"/>
        </w:rPr>
      </w:pPr>
      <w:r>
        <w:rPr>
          <w:lang w:eastAsia="zh-CN"/>
        </w:rPr>
        <w:t>6 名巡检人员，每天共需要 23 名巡检人员工作。</w:t>
      </w:r>
    </w:p>
    <w:p w14:paraId="26ECE204" w14:textId="77777777" w:rsidR="00EA3AC1" w:rsidRDefault="00EA3AC1" w:rsidP="00EA3AC1">
      <w:pPr>
        <w:pStyle w:val="2"/>
        <w:spacing w:before="0" w:after="0"/>
      </w:pPr>
      <w:r>
        <w:t>表</w:t>
      </w:r>
      <w:r>
        <w:t xml:space="preserve"> 13</w:t>
      </w:r>
      <w:r>
        <w:t>：</w:t>
      </w:r>
      <w:r>
        <w:t xml:space="preserve"> </w:t>
      </w:r>
      <w:r>
        <w:t>各班次上下班时间及巡检人员数</w:t>
      </w:r>
    </w:p>
    <w:tbl>
      <w:tblPr>
        <w:tblW w:w="0" w:type="auto"/>
        <w:tblInd w:w="845"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719"/>
        <w:gridCol w:w="1704"/>
        <w:gridCol w:w="1704"/>
        <w:gridCol w:w="1704"/>
      </w:tblGrid>
      <w:tr w:rsidR="00EA3AC1" w14:paraId="0EB0B54F" w14:textId="77777777" w:rsidTr="001D0E79">
        <w:trPr>
          <w:trHeight w:val="320"/>
        </w:trPr>
        <w:tc>
          <w:tcPr>
            <w:tcW w:w="1719" w:type="dxa"/>
            <w:tcBorders>
              <w:left w:val="nil"/>
              <w:bottom w:val="single" w:sz="4" w:space="0" w:color="000000"/>
              <w:right w:val="single" w:sz="4" w:space="0" w:color="000000"/>
            </w:tcBorders>
          </w:tcPr>
          <w:p w14:paraId="68A783D9" w14:textId="77777777" w:rsidR="00EA3AC1" w:rsidRDefault="00EA3AC1" w:rsidP="00EA3AC1">
            <w:pPr>
              <w:pStyle w:val="TableParagraph"/>
              <w:spacing w:line="240" w:lineRule="auto"/>
              <w:ind w:firstLine="420"/>
              <w:rPr>
                <w:sz w:val="21"/>
              </w:rPr>
            </w:pPr>
            <w:proofErr w:type="spellStart"/>
            <w:r>
              <w:rPr>
                <w:sz w:val="21"/>
              </w:rPr>
              <w:t>班次</w:t>
            </w:r>
            <w:proofErr w:type="spellEnd"/>
          </w:p>
        </w:tc>
        <w:tc>
          <w:tcPr>
            <w:tcW w:w="1704" w:type="dxa"/>
            <w:tcBorders>
              <w:left w:val="single" w:sz="4" w:space="0" w:color="000000"/>
              <w:bottom w:val="single" w:sz="4" w:space="0" w:color="000000"/>
              <w:right w:val="single" w:sz="4" w:space="0" w:color="000000"/>
            </w:tcBorders>
          </w:tcPr>
          <w:p w14:paraId="7D7A1836" w14:textId="77777777" w:rsidR="00EA3AC1" w:rsidRDefault="00EA3AC1" w:rsidP="00EA3AC1">
            <w:pPr>
              <w:pStyle w:val="TableParagraph"/>
              <w:spacing w:line="240" w:lineRule="auto"/>
              <w:ind w:firstLine="420"/>
              <w:rPr>
                <w:sz w:val="21"/>
              </w:rPr>
            </w:pPr>
            <w:proofErr w:type="spellStart"/>
            <w:r>
              <w:rPr>
                <w:sz w:val="21"/>
              </w:rPr>
              <w:t>上班时间</w:t>
            </w:r>
            <w:proofErr w:type="spellEnd"/>
          </w:p>
        </w:tc>
        <w:tc>
          <w:tcPr>
            <w:tcW w:w="1704" w:type="dxa"/>
            <w:tcBorders>
              <w:left w:val="single" w:sz="4" w:space="0" w:color="000000"/>
              <w:bottom w:val="single" w:sz="4" w:space="0" w:color="000000"/>
              <w:right w:val="single" w:sz="4" w:space="0" w:color="000000"/>
            </w:tcBorders>
          </w:tcPr>
          <w:p w14:paraId="4FFFBD89" w14:textId="77777777" w:rsidR="00EA3AC1" w:rsidRDefault="00EA3AC1" w:rsidP="00EA3AC1">
            <w:pPr>
              <w:pStyle w:val="TableParagraph"/>
              <w:spacing w:line="240" w:lineRule="auto"/>
              <w:ind w:firstLine="420"/>
              <w:rPr>
                <w:sz w:val="21"/>
              </w:rPr>
            </w:pPr>
            <w:proofErr w:type="spellStart"/>
            <w:r>
              <w:rPr>
                <w:sz w:val="21"/>
              </w:rPr>
              <w:t>下班时间</w:t>
            </w:r>
            <w:proofErr w:type="spellEnd"/>
          </w:p>
        </w:tc>
        <w:tc>
          <w:tcPr>
            <w:tcW w:w="1704" w:type="dxa"/>
            <w:tcBorders>
              <w:left w:val="single" w:sz="4" w:space="0" w:color="000000"/>
              <w:bottom w:val="single" w:sz="4" w:space="0" w:color="000000"/>
              <w:right w:val="nil"/>
            </w:tcBorders>
          </w:tcPr>
          <w:p w14:paraId="21171C98" w14:textId="77777777" w:rsidR="00EA3AC1" w:rsidRDefault="00EA3AC1" w:rsidP="00EA3AC1">
            <w:pPr>
              <w:pStyle w:val="TableParagraph"/>
              <w:spacing w:line="240" w:lineRule="auto"/>
              <w:ind w:firstLine="420"/>
              <w:rPr>
                <w:sz w:val="21"/>
              </w:rPr>
            </w:pPr>
            <w:proofErr w:type="spellStart"/>
            <w:r>
              <w:rPr>
                <w:sz w:val="21"/>
              </w:rPr>
              <w:t>巡检人员数</w:t>
            </w:r>
            <w:proofErr w:type="spellEnd"/>
          </w:p>
        </w:tc>
      </w:tr>
      <w:tr w:rsidR="00EA3AC1" w14:paraId="5631F68C" w14:textId="77777777" w:rsidTr="001D0E79">
        <w:trPr>
          <w:trHeight w:val="300"/>
        </w:trPr>
        <w:tc>
          <w:tcPr>
            <w:tcW w:w="1719" w:type="dxa"/>
            <w:tcBorders>
              <w:top w:val="single" w:sz="4" w:space="0" w:color="000000"/>
              <w:left w:val="nil"/>
              <w:bottom w:val="single" w:sz="4" w:space="0" w:color="000000"/>
              <w:right w:val="single" w:sz="4" w:space="0" w:color="000000"/>
            </w:tcBorders>
          </w:tcPr>
          <w:p w14:paraId="2C28531E" w14:textId="77777777" w:rsidR="00EA3AC1" w:rsidRDefault="00EA3AC1" w:rsidP="00EA3AC1">
            <w:pPr>
              <w:pStyle w:val="TableParagraph"/>
              <w:spacing w:line="240" w:lineRule="auto"/>
              <w:ind w:firstLine="420"/>
              <w:rPr>
                <w:sz w:val="21"/>
              </w:rPr>
            </w:pPr>
            <w:proofErr w:type="spellStart"/>
            <w:r>
              <w:rPr>
                <w:sz w:val="21"/>
              </w:rPr>
              <w:t>第一班次</w:t>
            </w:r>
            <w:proofErr w:type="spellEnd"/>
          </w:p>
        </w:tc>
        <w:tc>
          <w:tcPr>
            <w:tcW w:w="1704" w:type="dxa"/>
            <w:tcBorders>
              <w:top w:val="single" w:sz="4" w:space="0" w:color="000000"/>
              <w:left w:val="single" w:sz="4" w:space="0" w:color="000000"/>
              <w:bottom w:val="single" w:sz="4" w:space="0" w:color="000000"/>
              <w:right w:val="single" w:sz="4" w:space="0" w:color="000000"/>
            </w:tcBorders>
          </w:tcPr>
          <w:p w14:paraId="22098150" w14:textId="77777777" w:rsidR="00EA3AC1" w:rsidRDefault="00EA3AC1" w:rsidP="00EA3AC1">
            <w:pPr>
              <w:pStyle w:val="TableParagraph"/>
              <w:spacing w:line="240" w:lineRule="auto"/>
              <w:ind w:firstLine="420"/>
              <w:rPr>
                <w:rFonts w:ascii="Calibri"/>
                <w:sz w:val="21"/>
              </w:rPr>
            </w:pPr>
            <w:r>
              <w:rPr>
                <w:rFonts w:ascii="Calibri"/>
                <w:sz w:val="21"/>
              </w:rPr>
              <w:t>12:00</w:t>
            </w:r>
          </w:p>
        </w:tc>
        <w:tc>
          <w:tcPr>
            <w:tcW w:w="1704" w:type="dxa"/>
            <w:tcBorders>
              <w:top w:val="single" w:sz="4" w:space="0" w:color="000000"/>
              <w:left w:val="single" w:sz="4" w:space="0" w:color="000000"/>
              <w:bottom w:val="single" w:sz="4" w:space="0" w:color="000000"/>
              <w:right w:val="single" w:sz="4" w:space="0" w:color="000000"/>
            </w:tcBorders>
          </w:tcPr>
          <w:p w14:paraId="61B2A49D" w14:textId="77777777" w:rsidR="00EA3AC1" w:rsidRDefault="00EA3AC1" w:rsidP="00EA3AC1">
            <w:pPr>
              <w:pStyle w:val="TableParagraph"/>
              <w:spacing w:line="240" w:lineRule="auto"/>
              <w:ind w:firstLine="420"/>
              <w:rPr>
                <w:rFonts w:ascii="Calibri"/>
                <w:sz w:val="21"/>
              </w:rPr>
            </w:pPr>
            <w:r>
              <w:rPr>
                <w:rFonts w:ascii="Calibri"/>
                <w:sz w:val="21"/>
              </w:rPr>
              <w:t>20:00</w:t>
            </w:r>
          </w:p>
        </w:tc>
        <w:tc>
          <w:tcPr>
            <w:tcW w:w="1704" w:type="dxa"/>
            <w:tcBorders>
              <w:top w:val="single" w:sz="4" w:space="0" w:color="000000"/>
              <w:left w:val="single" w:sz="4" w:space="0" w:color="000000"/>
              <w:bottom w:val="single" w:sz="4" w:space="0" w:color="000000"/>
              <w:right w:val="nil"/>
            </w:tcBorders>
          </w:tcPr>
          <w:p w14:paraId="1D6210FA" w14:textId="77777777" w:rsidR="00EA3AC1" w:rsidRDefault="00EA3AC1" w:rsidP="00EA3AC1">
            <w:pPr>
              <w:pStyle w:val="TableParagraph"/>
              <w:spacing w:line="240" w:lineRule="auto"/>
              <w:ind w:firstLine="420"/>
              <w:rPr>
                <w:rFonts w:ascii="Calibri"/>
                <w:sz w:val="21"/>
              </w:rPr>
            </w:pPr>
            <w:r>
              <w:rPr>
                <w:rFonts w:ascii="Calibri"/>
                <w:sz w:val="21"/>
              </w:rPr>
              <w:t>11</w:t>
            </w:r>
          </w:p>
        </w:tc>
      </w:tr>
      <w:tr w:rsidR="00EA3AC1" w14:paraId="251F6C0B" w14:textId="77777777" w:rsidTr="001D0E79">
        <w:trPr>
          <w:trHeight w:val="300"/>
        </w:trPr>
        <w:tc>
          <w:tcPr>
            <w:tcW w:w="1719" w:type="dxa"/>
            <w:tcBorders>
              <w:top w:val="single" w:sz="4" w:space="0" w:color="000000"/>
              <w:left w:val="nil"/>
              <w:bottom w:val="single" w:sz="4" w:space="0" w:color="000000"/>
              <w:right w:val="single" w:sz="4" w:space="0" w:color="000000"/>
            </w:tcBorders>
          </w:tcPr>
          <w:p w14:paraId="55CC4DBF" w14:textId="77777777" w:rsidR="00EA3AC1" w:rsidRDefault="00EA3AC1" w:rsidP="00EA3AC1">
            <w:pPr>
              <w:pStyle w:val="TableParagraph"/>
              <w:spacing w:line="240" w:lineRule="auto"/>
              <w:ind w:firstLine="420"/>
              <w:rPr>
                <w:sz w:val="21"/>
              </w:rPr>
            </w:pPr>
            <w:proofErr w:type="spellStart"/>
            <w:r>
              <w:rPr>
                <w:sz w:val="21"/>
              </w:rPr>
              <w:t>第二班次</w:t>
            </w:r>
            <w:proofErr w:type="spellEnd"/>
          </w:p>
        </w:tc>
        <w:tc>
          <w:tcPr>
            <w:tcW w:w="1704" w:type="dxa"/>
            <w:tcBorders>
              <w:top w:val="single" w:sz="4" w:space="0" w:color="000000"/>
              <w:left w:val="single" w:sz="4" w:space="0" w:color="000000"/>
              <w:bottom w:val="single" w:sz="4" w:space="0" w:color="000000"/>
              <w:right w:val="single" w:sz="4" w:space="0" w:color="000000"/>
            </w:tcBorders>
          </w:tcPr>
          <w:p w14:paraId="19CF8004" w14:textId="77777777" w:rsidR="00EA3AC1" w:rsidRDefault="00EA3AC1" w:rsidP="00EA3AC1">
            <w:pPr>
              <w:pStyle w:val="TableParagraph"/>
              <w:spacing w:line="240" w:lineRule="auto"/>
              <w:ind w:firstLine="420"/>
              <w:rPr>
                <w:rFonts w:ascii="Calibri"/>
                <w:sz w:val="21"/>
              </w:rPr>
            </w:pPr>
            <w:r>
              <w:rPr>
                <w:rFonts w:ascii="Calibri"/>
                <w:sz w:val="21"/>
              </w:rPr>
              <w:t>20:00</w:t>
            </w:r>
          </w:p>
        </w:tc>
        <w:tc>
          <w:tcPr>
            <w:tcW w:w="1704" w:type="dxa"/>
            <w:tcBorders>
              <w:top w:val="single" w:sz="4" w:space="0" w:color="000000"/>
              <w:left w:val="single" w:sz="4" w:space="0" w:color="000000"/>
              <w:bottom w:val="single" w:sz="4" w:space="0" w:color="000000"/>
              <w:right w:val="single" w:sz="4" w:space="0" w:color="000000"/>
            </w:tcBorders>
          </w:tcPr>
          <w:p w14:paraId="486ED4F2" w14:textId="77777777" w:rsidR="00EA3AC1" w:rsidRDefault="00EA3AC1" w:rsidP="00EA3AC1">
            <w:pPr>
              <w:pStyle w:val="TableParagraph"/>
              <w:spacing w:line="240" w:lineRule="auto"/>
              <w:ind w:firstLine="420"/>
              <w:rPr>
                <w:rFonts w:ascii="Calibri"/>
                <w:sz w:val="21"/>
              </w:rPr>
            </w:pPr>
            <w:r>
              <w:rPr>
                <w:rFonts w:ascii="Calibri"/>
                <w:sz w:val="21"/>
              </w:rPr>
              <w:t>4:00</w:t>
            </w:r>
          </w:p>
        </w:tc>
        <w:tc>
          <w:tcPr>
            <w:tcW w:w="1704" w:type="dxa"/>
            <w:tcBorders>
              <w:top w:val="single" w:sz="4" w:space="0" w:color="000000"/>
              <w:left w:val="single" w:sz="4" w:space="0" w:color="000000"/>
              <w:bottom w:val="single" w:sz="4" w:space="0" w:color="000000"/>
              <w:right w:val="nil"/>
            </w:tcBorders>
          </w:tcPr>
          <w:p w14:paraId="5EEC2A4B" w14:textId="77777777" w:rsidR="00EA3AC1" w:rsidRDefault="00EA3AC1" w:rsidP="00EA3AC1">
            <w:pPr>
              <w:pStyle w:val="TableParagraph"/>
              <w:spacing w:line="240" w:lineRule="auto"/>
              <w:ind w:firstLine="420"/>
              <w:rPr>
                <w:rFonts w:ascii="Calibri"/>
                <w:sz w:val="21"/>
              </w:rPr>
            </w:pPr>
            <w:r>
              <w:rPr>
                <w:rFonts w:ascii="Calibri"/>
                <w:sz w:val="21"/>
              </w:rPr>
              <w:t>6</w:t>
            </w:r>
          </w:p>
        </w:tc>
      </w:tr>
      <w:tr w:rsidR="00EA3AC1" w14:paraId="70D1C12A" w14:textId="77777777" w:rsidTr="001D0E79">
        <w:trPr>
          <w:trHeight w:val="300"/>
        </w:trPr>
        <w:tc>
          <w:tcPr>
            <w:tcW w:w="1719" w:type="dxa"/>
            <w:tcBorders>
              <w:top w:val="single" w:sz="4" w:space="0" w:color="000000"/>
              <w:left w:val="nil"/>
              <w:bottom w:val="single" w:sz="4" w:space="0" w:color="000000"/>
              <w:right w:val="single" w:sz="4" w:space="0" w:color="000000"/>
            </w:tcBorders>
          </w:tcPr>
          <w:p w14:paraId="4180B1F2" w14:textId="77777777" w:rsidR="00EA3AC1" w:rsidRDefault="00EA3AC1" w:rsidP="00EA3AC1">
            <w:pPr>
              <w:pStyle w:val="TableParagraph"/>
              <w:spacing w:line="240" w:lineRule="auto"/>
              <w:ind w:firstLine="420"/>
              <w:rPr>
                <w:sz w:val="21"/>
              </w:rPr>
            </w:pPr>
            <w:proofErr w:type="spellStart"/>
            <w:r>
              <w:rPr>
                <w:sz w:val="21"/>
              </w:rPr>
              <w:t>第三班次</w:t>
            </w:r>
            <w:proofErr w:type="spellEnd"/>
          </w:p>
        </w:tc>
        <w:tc>
          <w:tcPr>
            <w:tcW w:w="1704" w:type="dxa"/>
            <w:tcBorders>
              <w:top w:val="single" w:sz="4" w:space="0" w:color="000000"/>
              <w:left w:val="single" w:sz="4" w:space="0" w:color="000000"/>
              <w:bottom w:val="single" w:sz="4" w:space="0" w:color="000000"/>
              <w:right w:val="single" w:sz="4" w:space="0" w:color="000000"/>
            </w:tcBorders>
          </w:tcPr>
          <w:p w14:paraId="0137637D" w14:textId="77777777" w:rsidR="00EA3AC1" w:rsidRDefault="00EA3AC1" w:rsidP="00EA3AC1">
            <w:pPr>
              <w:pStyle w:val="TableParagraph"/>
              <w:spacing w:line="240" w:lineRule="auto"/>
              <w:ind w:firstLine="420"/>
              <w:rPr>
                <w:rFonts w:ascii="Calibri"/>
                <w:sz w:val="21"/>
              </w:rPr>
            </w:pPr>
            <w:r>
              <w:rPr>
                <w:rFonts w:ascii="Calibri"/>
                <w:sz w:val="21"/>
              </w:rPr>
              <w:t>4:00</w:t>
            </w:r>
          </w:p>
        </w:tc>
        <w:tc>
          <w:tcPr>
            <w:tcW w:w="1704" w:type="dxa"/>
            <w:tcBorders>
              <w:top w:val="single" w:sz="4" w:space="0" w:color="000000"/>
              <w:left w:val="single" w:sz="4" w:space="0" w:color="000000"/>
              <w:bottom w:val="single" w:sz="4" w:space="0" w:color="000000"/>
              <w:right w:val="single" w:sz="4" w:space="0" w:color="000000"/>
            </w:tcBorders>
          </w:tcPr>
          <w:p w14:paraId="44F06C54" w14:textId="77777777" w:rsidR="00EA3AC1" w:rsidRDefault="00EA3AC1" w:rsidP="00EA3AC1">
            <w:pPr>
              <w:pStyle w:val="TableParagraph"/>
              <w:spacing w:line="240" w:lineRule="auto"/>
              <w:ind w:firstLine="420"/>
              <w:rPr>
                <w:rFonts w:ascii="Calibri"/>
                <w:sz w:val="21"/>
              </w:rPr>
            </w:pPr>
            <w:r>
              <w:rPr>
                <w:rFonts w:ascii="Calibri"/>
                <w:sz w:val="21"/>
              </w:rPr>
              <w:t>12:00</w:t>
            </w:r>
          </w:p>
        </w:tc>
        <w:tc>
          <w:tcPr>
            <w:tcW w:w="1704" w:type="dxa"/>
            <w:tcBorders>
              <w:top w:val="single" w:sz="4" w:space="0" w:color="000000"/>
              <w:left w:val="single" w:sz="4" w:space="0" w:color="000000"/>
              <w:bottom w:val="single" w:sz="4" w:space="0" w:color="000000"/>
              <w:right w:val="nil"/>
            </w:tcBorders>
          </w:tcPr>
          <w:p w14:paraId="5678BC04" w14:textId="77777777" w:rsidR="00EA3AC1" w:rsidRDefault="00EA3AC1" w:rsidP="00EA3AC1">
            <w:pPr>
              <w:pStyle w:val="TableParagraph"/>
              <w:spacing w:line="240" w:lineRule="auto"/>
              <w:ind w:firstLine="420"/>
              <w:rPr>
                <w:rFonts w:ascii="Calibri"/>
                <w:sz w:val="21"/>
              </w:rPr>
            </w:pPr>
            <w:r>
              <w:rPr>
                <w:rFonts w:ascii="Calibri"/>
                <w:sz w:val="21"/>
              </w:rPr>
              <w:t>6</w:t>
            </w:r>
          </w:p>
        </w:tc>
      </w:tr>
    </w:tbl>
    <w:p w14:paraId="39EC4EAF" w14:textId="77777777" w:rsidR="00EA3AC1" w:rsidRDefault="00EA3AC1" w:rsidP="00EA3AC1">
      <w:pPr>
        <w:pStyle w:val="afe"/>
        <w:ind w:firstLine="402"/>
        <w:rPr>
          <w:b/>
          <w:sz w:val="20"/>
        </w:rPr>
      </w:pPr>
    </w:p>
    <w:p w14:paraId="3993751A" w14:textId="77777777" w:rsidR="00EA3AC1" w:rsidRDefault="00EA3AC1" w:rsidP="00EA3AC1">
      <w:pPr>
        <w:pStyle w:val="afe"/>
        <w:ind w:firstLine="480"/>
        <w:rPr>
          <w:lang w:eastAsia="zh-CN"/>
        </w:rPr>
      </w:pPr>
      <w:r>
        <w:rPr>
          <w:lang w:eastAsia="zh-CN"/>
        </w:rPr>
        <w:t xml:space="preserve">三个班次总的具体巡检时间表见附录表 </w:t>
      </w:r>
      <w:r>
        <w:rPr>
          <w:rFonts w:ascii="Calibri" w:eastAsia="Calibri"/>
          <w:lang w:eastAsia="zh-CN"/>
        </w:rPr>
        <w:t>4</w:t>
      </w:r>
      <w:r>
        <w:rPr>
          <w:lang w:eastAsia="zh-CN"/>
        </w:rPr>
        <w:t xml:space="preserve">、附录表 </w:t>
      </w:r>
      <w:r>
        <w:rPr>
          <w:rFonts w:ascii="Calibri" w:eastAsia="Calibri"/>
          <w:lang w:eastAsia="zh-CN"/>
        </w:rPr>
        <w:t>5</w:t>
      </w:r>
      <w:r>
        <w:rPr>
          <w:lang w:eastAsia="zh-CN"/>
        </w:rPr>
        <w:t xml:space="preserve">、附录表 </w:t>
      </w:r>
      <w:r>
        <w:rPr>
          <w:rFonts w:ascii="Calibri" w:eastAsia="Calibri"/>
          <w:lang w:eastAsia="zh-CN"/>
        </w:rPr>
        <w:t>6</w:t>
      </w:r>
      <w:r>
        <w:rPr>
          <w:lang w:eastAsia="zh-CN"/>
        </w:rPr>
        <w:t>。</w:t>
      </w:r>
    </w:p>
    <w:p w14:paraId="69004501" w14:textId="77777777" w:rsidR="00EA3AC1" w:rsidRDefault="00EA3AC1" w:rsidP="00EA3AC1">
      <w:pPr>
        <w:pStyle w:val="aa"/>
        <w:numPr>
          <w:ilvl w:val="2"/>
          <w:numId w:val="43"/>
        </w:numPr>
        <w:tabs>
          <w:tab w:val="left" w:pos="841"/>
        </w:tabs>
        <w:autoSpaceDE w:val="0"/>
        <w:autoSpaceDN w:val="0"/>
        <w:ind w:left="0" w:firstLineChars="0" w:firstLine="480"/>
        <w:jc w:val="both"/>
        <w:rPr>
          <w:rFonts w:ascii="黑体" w:eastAsia="黑体"/>
        </w:rPr>
      </w:pPr>
      <w:r>
        <w:rPr>
          <w:rFonts w:ascii="黑体" w:eastAsia="黑体" w:hint="eastAsia"/>
        </w:rPr>
        <w:t>固时上班可休息进餐模型均衡度分析：</w:t>
      </w:r>
    </w:p>
    <w:p w14:paraId="4A641A0B" w14:textId="77777777" w:rsidR="00EA3AC1" w:rsidRDefault="00EA3AC1" w:rsidP="00EA3AC1">
      <w:pPr>
        <w:pStyle w:val="afe"/>
        <w:ind w:firstLine="480"/>
        <w:rPr>
          <w:lang w:eastAsia="zh-CN"/>
        </w:rPr>
      </w:pPr>
      <w:r>
        <w:rPr>
          <w:lang w:eastAsia="zh-CN"/>
        </w:rPr>
        <w:t>对得到的固时上班可休息进餐模型分析可知，同一班次中的每个人工作量是完全相同的，只是各班次巡检人员之间上班时间不同，所以进行三班轮倒排班， 即可使每名工人在一周或一个月内工作量均衡。</w:t>
      </w:r>
    </w:p>
    <w:p w14:paraId="7D47FA4C" w14:textId="77777777" w:rsidR="00EA3AC1" w:rsidRDefault="00EA3AC1" w:rsidP="00EA3AC1">
      <w:pPr>
        <w:pStyle w:val="afe"/>
        <w:ind w:firstLine="460"/>
        <w:rPr>
          <w:lang w:eastAsia="zh-CN"/>
        </w:rPr>
      </w:pPr>
      <w:proofErr w:type="gramStart"/>
      <w:r>
        <w:rPr>
          <w:spacing w:val="-5"/>
          <w:lang w:eastAsia="zh-CN"/>
        </w:rPr>
        <w:t>问题二固时</w:t>
      </w:r>
      <w:proofErr w:type="gramEnd"/>
      <w:r>
        <w:rPr>
          <w:spacing w:val="-5"/>
          <w:lang w:eastAsia="zh-CN"/>
        </w:rPr>
        <w:t>上班模型增加了所需巡检人员数，且对人力资源造成了极大浪费， 而且增大了生产成本。</w:t>
      </w:r>
    </w:p>
    <w:p w14:paraId="4D5A41CD" w14:textId="77777777" w:rsidR="00EA3AC1" w:rsidRDefault="00EA3AC1" w:rsidP="00EA3AC1">
      <w:pPr>
        <w:pStyle w:val="afe"/>
        <w:ind w:firstLine="460"/>
        <w:rPr>
          <w:sz w:val="23"/>
          <w:lang w:eastAsia="zh-CN"/>
        </w:rPr>
      </w:pPr>
    </w:p>
    <w:p w14:paraId="1A9B299F" w14:textId="77777777" w:rsidR="00EA3AC1" w:rsidRDefault="00EA3AC1" w:rsidP="00EA3AC1">
      <w:pPr>
        <w:pStyle w:val="afe"/>
        <w:ind w:firstLine="480"/>
        <w:jc w:val="both"/>
        <w:rPr>
          <w:rFonts w:ascii="黑体" w:eastAsia="黑体"/>
          <w:lang w:eastAsia="zh-CN"/>
        </w:rPr>
      </w:pPr>
      <w:r>
        <w:rPr>
          <w:rFonts w:ascii="黑体" w:eastAsia="黑体" w:hint="eastAsia"/>
          <w:lang w:eastAsia="zh-CN"/>
        </w:rPr>
        <w:t>问题三：化工厂错时上班的排班问题</w:t>
      </w:r>
    </w:p>
    <w:p w14:paraId="4D986B90" w14:textId="77777777" w:rsidR="00EA3AC1" w:rsidRDefault="00EA3AC1" w:rsidP="00EA3AC1">
      <w:pPr>
        <w:pStyle w:val="aa"/>
        <w:numPr>
          <w:ilvl w:val="2"/>
          <w:numId w:val="44"/>
        </w:numPr>
        <w:tabs>
          <w:tab w:val="left" w:pos="841"/>
        </w:tabs>
        <w:autoSpaceDE w:val="0"/>
        <w:autoSpaceDN w:val="0"/>
        <w:ind w:left="0" w:firstLineChars="0" w:firstLine="480"/>
        <w:jc w:val="both"/>
        <w:rPr>
          <w:rFonts w:ascii="黑体" w:eastAsia="黑体"/>
        </w:rPr>
      </w:pPr>
      <w:r>
        <w:rPr>
          <w:rFonts w:ascii="黑体" w:eastAsia="黑体" w:hint="eastAsia"/>
        </w:rPr>
        <w:t>建立问题</w:t>
      </w:r>
      <w:proofErr w:type="gramStart"/>
      <w:r>
        <w:rPr>
          <w:rFonts w:ascii="黑体" w:eastAsia="黑体" w:hint="eastAsia"/>
        </w:rPr>
        <w:t>一</w:t>
      </w:r>
      <w:proofErr w:type="gramEnd"/>
      <w:r>
        <w:rPr>
          <w:rFonts w:ascii="黑体" w:eastAsia="黑体" w:hint="eastAsia"/>
        </w:rPr>
        <w:t>错时上班模型：</w:t>
      </w:r>
    </w:p>
    <w:p w14:paraId="6B6352FE" w14:textId="77777777" w:rsidR="00EA3AC1" w:rsidRDefault="00EA3AC1" w:rsidP="00EA3AC1">
      <w:pPr>
        <w:pStyle w:val="afe"/>
        <w:ind w:firstLine="444"/>
        <w:jc w:val="both"/>
        <w:rPr>
          <w:lang w:eastAsia="zh-CN"/>
        </w:rPr>
      </w:pPr>
      <w:r>
        <w:rPr>
          <w:spacing w:val="-9"/>
          <w:lang w:eastAsia="zh-CN"/>
        </w:rPr>
        <w:t>首先，考虑</w:t>
      </w:r>
      <w:proofErr w:type="gramStart"/>
      <w:r>
        <w:rPr>
          <w:spacing w:val="-9"/>
          <w:lang w:eastAsia="zh-CN"/>
        </w:rPr>
        <w:t>问题一固时</w:t>
      </w:r>
      <w:proofErr w:type="gramEnd"/>
      <w:r>
        <w:rPr>
          <w:spacing w:val="-9"/>
          <w:lang w:eastAsia="zh-CN"/>
        </w:rPr>
        <w:t>上班的模型能否应用于错时上班，经观察发现，该模</w:t>
      </w:r>
      <w:r>
        <w:rPr>
          <w:spacing w:val="-13"/>
          <w:lang w:eastAsia="zh-CN"/>
        </w:rPr>
        <w:t>型采用错时上班，所需巡检人员数并没有减少。经过思考发现，问题一中不能使</w:t>
      </w:r>
      <w:r>
        <w:rPr>
          <w:spacing w:val="-17"/>
          <w:lang w:eastAsia="zh-CN"/>
        </w:rPr>
        <w:t>用的优化模型可在错时上班条件下使用。所以，建立在</w:t>
      </w:r>
      <w:proofErr w:type="gramStart"/>
      <w:r>
        <w:rPr>
          <w:spacing w:val="-17"/>
          <w:lang w:eastAsia="zh-CN"/>
        </w:rPr>
        <w:t>问题一固时</w:t>
      </w:r>
      <w:proofErr w:type="gramEnd"/>
      <w:r>
        <w:rPr>
          <w:spacing w:val="-17"/>
          <w:lang w:eastAsia="zh-CN"/>
        </w:rPr>
        <w:t>上班模型的基</w:t>
      </w:r>
      <w:r>
        <w:rPr>
          <w:spacing w:val="-14"/>
          <w:lang w:eastAsia="zh-CN"/>
        </w:rPr>
        <w:t>础上增加以回程行走所浪费的时间</w:t>
      </w:r>
      <w:r>
        <w:rPr>
          <w:rFonts w:ascii="Times New Roman" w:eastAsia="Times New Roman"/>
          <w:i/>
          <w:spacing w:val="1"/>
          <w:lang w:eastAsia="zh-CN"/>
        </w:rPr>
        <w:t>t</w:t>
      </w:r>
      <w:r>
        <w:rPr>
          <w:rFonts w:ascii="Times New Roman" w:eastAsia="Times New Roman"/>
          <w:i/>
          <w:spacing w:val="1"/>
          <w:position w:val="-5"/>
          <w:sz w:val="14"/>
          <w:lang w:eastAsia="zh-CN"/>
        </w:rPr>
        <w:t>h</w:t>
      </w:r>
      <w:r>
        <w:rPr>
          <w:rFonts w:ascii="Times New Roman" w:eastAsia="Times New Roman"/>
          <w:i/>
          <w:position w:val="-5"/>
          <w:sz w:val="14"/>
          <w:lang w:eastAsia="zh-CN"/>
        </w:rPr>
        <w:t xml:space="preserve"> </w:t>
      </w:r>
      <w:r>
        <w:rPr>
          <w:lang w:eastAsia="zh-CN"/>
        </w:rPr>
        <w:t>最少为目标条件的双目标规划模型。</w:t>
      </w:r>
    </w:p>
    <w:p w14:paraId="5C73D8C0" w14:textId="77777777" w:rsidR="00EA3AC1" w:rsidRDefault="00EA3AC1" w:rsidP="00EA3AC1">
      <w:pPr>
        <w:pStyle w:val="afe"/>
        <w:ind w:firstLine="480"/>
        <w:jc w:val="both"/>
        <w:rPr>
          <w:lang w:eastAsia="zh-CN"/>
        </w:rPr>
      </w:pPr>
      <w:r>
        <w:rPr>
          <w:lang w:eastAsia="zh-CN"/>
        </w:rPr>
        <w:t>由题意要求，得到双目标规划模型如下：</w:t>
      </w:r>
    </w:p>
    <w:p w14:paraId="634F2EF7" w14:textId="77777777" w:rsidR="00EA3AC1" w:rsidRDefault="00EA3AC1" w:rsidP="00EA3AC1">
      <w:pPr>
        <w:ind w:firstLine="503"/>
        <w:jc w:val="center"/>
        <w:rPr>
          <w:i/>
          <w:sz w:val="14"/>
        </w:rPr>
      </w:pPr>
      <w:r>
        <w:rPr>
          <w:w w:val="105"/>
        </w:rPr>
        <w:t xml:space="preserve">min </w:t>
      </w:r>
      <w:r>
        <w:rPr>
          <w:rFonts w:ascii="Symbol" w:hAnsi="Symbol"/>
          <w:w w:val="105"/>
        </w:rPr>
        <w:t></w:t>
      </w:r>
      <w:r>
        <w:rPr>
          <w:w w:val="105"/>
        </w:rPr>
        <w:t xml:space="preserve"> </w:t>
      </w:r>
      <w:r>
        <w:rPr>
          <w:i/>
          <w:w w:val="105"/>
        </w:rPr>
        <w:t>t</w:t>
      </w:r>
      <w:r>
        <w:rPr>
          <w:i/>
          <w:w w:val="105"/>
          <w:position w:val="-5"/>
          <w:sz w:val="14"/>
        </w:rPr>
        <w:t>h</w:t>
      </w:r>
    </w:p>
    <w:p w14:paraId="6FC9A52D" w14:textId="77777777" w:rsidR="00EA3AC1" w:rsidRDefault="00EA3AC1" w:rsidP="00EA3AC1">
      <w:pPr>
        <w:pStyle w:val="afe"/>
        <w:ind w:firstLine="503"/>
        <w:jc w:val="center"/>
        <w:rPr>
          <w:rFonts w:ascii="Times New Roman" w:hAnsi="Times New Roman"/>
          <w:i/>
        </w:rPr>
      </w:pPr>
      <w:r>
        <w:rPr>
          <w:rFonts w:ascii="Times New Roman" w:hAnsi="Times New Roman"/>
          <w:w w:val="105"/>
        </w:rPr>
        <w:t xml:space="preserve">min </w:t>
      </w:r>
      <w:r>
        <w:rPr>
          <w:rFonts w:ascii="Symbol" w:hAnsi="Symbol"/>
          <w:w w:val="105"/>
        </w:rPr>
        <w:t></w:t>
      </w:r>
      <w:r>
        <w:rPr>
          <w:rFonts w:ascii="Times New Roman" w:hAnsi="Times New Roman"/>
          <w:w w:val="105"/>
        </w:rPr>
        <w:t xml:space="preserve"> </w:t>
      </w:r>
      <w:r>
        <w:rPr>
          <w:rFonts w:ascii="Times New Roman" w:hAnsi="Times New Roman"/>
          <w:i/>
          <w:w w:val="105"/>
        </w:rPr>
        <w:t>K</w:t>
      </w:r>
    </w:p>
    <w:p w14:paraId="25D29B52" w14:textId="77777777" w:rsidR="00EA3AC1" w:rsidRDefault="00EA3AC1" w:rsidP="00EA3AC1">
      <w:pPr>
        <w:ind w:firstLine="480"/>
        <w:jc w:val="center"/>
        <w:sectPr w:rsidR="00EA3AC1" w:rsidSect="00EA3AC1">
          <w:pgSz w:w="11910" w:h="16840"/>
          <w:pgMar w:top="1520" w:right="1440" w:bottom="1380" w:left="1680" w:header="0" w:footer="1195" w:gutter="0"/>
          <w:cols w:space="720"/>
        </w:sectPr>
      </w:pPr>
    </w:p>
    <w:p w14:paraId="1B9D68E4" w14:textId="77777777" w:rsidR="00EA3AC1" w:rsidRDefault="00EA3AC1" w:rsidP="00EA3AC1">
      <w:pPr>
        <w:tabs>
          <w:tab w:val="left" w:pos="571"/>
        </w:tabs>
        <w:ind w:firstLine="480"/>
        <w:jc w:val="center"/>
        <w:rPr>
          <w:sz w:val="14"/>
        </w:rPr>
      </w:pPr>
      <w:r>
        <w:rPr>
          <w:rFonts w:ascii="Symbol" w:hAnsi="Symbol"/>
          <w:position w:val="-9"/>
        </w:rPr>
        <w:lastRenderedPageBreak/>
        <w:t></w:t>
      </w:r>
      <w:r>
        <w:rPr>
          <w:position w:val="-9"/>
        </w:rPr>
        <w:tab/>
      </w:r>
      <w:r>
        <w:rPr>
          <w:sz w:val="14"/>
        </w:rPr>
        <w:t xml:space="preserve">26   </w:t>
      </w:r>
      <w:r>
        <w:rPr>
          <w:spacing w:val="5"/>
          <w:sz w:val="14"/>
        </w:rPr>
        <w:t xml:space="preserve"> </w:t>
      </w:r>
      <w:r>
        <w:rPr>
          <w:sz w:val="14"/>
        </w:rPr>
        <w:t>26</w:t>
      </w:r>
    </w:p>
    <w:p w14:paraId="00CDACFA" w14:textId="77777777" w:rsidR="00EA3AC1" w:rsidRDefault="00EA3AC1" w:rsidP="00EA3AC1">
      <w:pPr>
        <w:ind w:firstLine="460"/>
      </w:pPr>
      <w:r>
        <w:rPr>
          <w:i/>
          <w:spacing w:val="-5"/>
          <w:position w:val="-18"/>
        </w:rPr>
        <w:t>s</w:t>
      </w:r>
      <w:r>
        <w:rPr>
          <w:spacing w:val="-16"/>
          <w:position w:val="-18"/>
        </w:rPr>
        <w:t>.</w:t>
      </w:r>
      <w:r>
        <w:rPr>
          <w:i/>
          <w:position w:val="-18"/>
        </w:rPr>
        <w:t xml:space="preserve">t  </w:t>
      </w:r>
      <w:r>
        <w:rPr>
          <w:i/>
          <w:spacing w:val="2"/>
          <w:position w:val="-18"/>
        </w:rPr>
        <w:t xml:space="preserve"> </w:t>
      </w:r>
      <w:r>
        <w:rPr>
          <w:rFonts w:ascii="Symbol" w:hAnsi="Symbol"/>
          <w:spacing w:val="-10"/>
          <w:position w:val="-5"/>
        </w:rPr>
        <w:t></w:t>
      </w:r>
      <w:r>
        <w:rPr>
          <w:i/>
        </w:rPr>
        <w:t>T</w:t>
      </w:r>
      <w:r>
        <w:rPr>
          <w:i/>
          <w:spacing w:val="21"/>
        </w:rPr>
        <w:t xml:space="preserve"> </w:t>
      </w:r>
      <w:r>
        <w:rPr>
          <w:rFonts w:ascii="Symbol" w:hAnsi="Symbol"/>
        </w:rPr>
        <w:t></w:t>
      </w:r>
      <w:r>
        <w:rPr>
          <w:spacing w:val="-8"/>
        </w:rPr>
        <w:t xml:space="preserve"> </w:t>
      </w:r>
      <w:r>
        <w:rPr>
          <w:rFonts w:ascii="Symbol" w:hAnsi="Symbol"/>
          <w:spacing w:val="26"/>
          <w:position w:val="-5"/>
          <w:sz w:val="36"/>
        </w:rPr>
        <w:t></w:t>
      </w:r>
      <w:r>
        <w:rPr>
          <w:rFonts w:ascii="Symbol" w:hAnsi="Symbol"/>
          <w:spacing w:val="25"/>
          <w:position w:val="-5"/>
          <w:sz w:val="36"/>
        </w:rPr>
        <w:t></w:t>
      </w:r>
      <w:r>
        <w:rPr>
          <w:spacing w:val="-10"/>
        </w:rPr>
        <w:t>(</w:t>
      </w:r>
      <w:proofErr w:type="gramStart"/>
      <w:r>
        <w:rPr>
          <w:i/>
          <w:spacing w:val="-19"/>
        </w:rPr>
        <w:t>T</w:t>
      </w:r>
      <w:proofErr w:type="spellStart"/>
      <w:r>
        <w:rPr>
          <w:i/>
          <w:position w:val="-5"/>
          <w:sz w:val="14"/>
        </w:rPr>
        <w:t>ij</w:t>
      </w:r>
      <w:proofErr w:type="spellEnd"/>
      <w:r>
        <w:rPr>
          <w:i/>
          <w:position w:val="-5"/>
          <w:sz w:val="14"/>
        </w:rPr>
        <w:t xml:space="preserve">  </w:t>
      </w:r>
      <w:r>
        <w:rPr>
          <w:rFonts w:ascii="Symbol" w:hAnsi="Symbol"/>
        </w:rPr>
        <w:t></w:t>
      </w:r>
      <w:proofErr w:type="gramEnd"/>
      <w:r>
        <w:rPr>
          <w:spacing w:val="-26"/>
        </w:rPr>
        <w:t xml:space="preserve"> </w:t>
      </w:r>
      <w:r>
        <w:rPr>
          <w:i/>
        </w:rPr>
        <w:t>t</w:t>
      </w:r>
      <w:proofErr w:type="spellStart"/>
      <w:r>
        <w:rPr>
          <w:i/>
          <w:position w:val="-5"/>
          <w:sz w:val="14"/>
        </w:rPr>
        <w:t>i</w:t>
      </w:r>
      <w:proofErr w:type="spellEnd"/>
      <w:r>
        <w:rPr>
          <w:i/>
          <w:spacing w:val="-5"/>
          <w:position w:val="-5"/>
          <w:sz w:val="14"/>
        </w:rPr>
        <w:t xml:space="preserve"> </w:t>
      </w:r>
      <w:r>
        <w:t>)</w:t>
      </w:r>
    </w:p>
    <w:p w14:paraId="6D71A47F" w14:textId="77777777" w:rsidR="00EA3AC1" w:rsidRDefault="00EA3AC1" w:rsidP="00EA3AC1">
      <w:pPr>
        <w:tabs>
          <w:tab w:val="left" w:pos="550"/>
        </w:tabs>
        <w:ind w:firstLine="480"/>
        <w:jc w:val="center"/>
        <w:rPr>
          <w:sz w:val="14"/>
        </w:rPr>
      </w:pPr>
      <w:r>
        <w:rPr>
          <w:rFonts w:ascii="Symbol" w:hAnsi="Symbol"/>
        </w:rPr>
        <w:t></w:t>
      </w:r>
      <w:r>
        <w:tab/>
      </w:r>
      <w:r>
        <w:rPr>
          <w:i/>
          <w:position w:val="1"/>
          <w:sz w:val="14"/>
        </w:rPr>
        <w:t>i</w:t>
      </w:r>
      <w:r>
        <w:rPr>
          <w:rFonts w:ascii="Symbol" w:hAnsi="Symbol"/>
          <w:position w:val="1"/>
          <w:sz w:val="14"/>
        </w:rPr>
        <w:t></w:t>
      </w:r>
      <w:r>
        <w:rPr>
          <w:position w:val="1"/>
          <w:sz w:val="14"/>
        </w:rPr>
        <w:t xml:space="preserve">1   </w:t>
      </w:r>
      <w:r>
        <w:rPr>
          <w:i/>
          <w:position w:val="1"/>
          <w:sz w:val="14"/>
        </w:rPr>
        <w:t>j</w:t>
      </w:r>
      <w:r>
        <w:rPr>
          <w:i/>
          <w:spacing w:val="-15"/>
          <w:position w:val="1"/>
          <w:sz w:val="14"/>
        </w:rPr>
        <w:t xml:space="preserve"> </w:t>
      </w:r>
      <w:r>
        <w:rPr>
          <w:rFonts w:ascii="Symbol" w:hAnsi="Symbol"/>
          <w:spacing w:val="-4"/>
          <w:position w:val="1"/>
          <w:sz w:val="14"/>
        </w:rPr>
        <w:t></w:t>
      </w:r>
      <w:r>
        <w:rPr>
          <w:spacing w:val="-4"/>
          <w:position w:val="1"/>
          <w:sz w:val="14"/>
        </w:rPr>
        <w:t>1</w:t>
      </w:r>
    </w:p>
    <w:p w14:paraId="3BC08663" w14:textId="77777777" w:rsidR="00EA3AC1" w:rsidRDefault="00EA3AC1" w:rsidP="00EA3AC1">
      <w:pPr>
        <w:ind w:firstLine="480"/>
        <w:jc w:val="center"/>
      </w:pPr>
      <w:r>
        <w:rPr>
          <w:noProof/>
        </w:rPr>
        <mc:AlternateContent>
          <mc:Choice Requires="wps">
            <w:drawing>
              <wp:anchor distT="0" distB="0" distL="114300" distR="114300" simplePos="0" relativeHeight="251683840" behindDoc="1" locked="0" layoutInCell="1" allowOverlap="1" wp14:anchorId="04069FD4" wp14:editId="0D2E2B03">
                <wp:simplePos x="0" y="0"/>
                <wp:positionH relativeFrom="page">
                  <wp:posOffset>3441700</wp:posOffset>
                </wp:positionH>
                <wp:positionV relativeFrom="paragraph">
                  <wp:posOffset>96520</wp:posOffset>
                </wp:positionV>
                <wp:extent cx="76200" cy="186690"/>
                <wp:effectExtent l="3175" t="0" r="0" b="0"/>
                <wp:wrapNone/>
                <wp:docPr id="31032617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C1EE6" w14:textId="77777777" w:rsidR="00EA3AC1" w:rsidRDefault="00EA3AC1" w:rsidP="00EA3AC1">
                            <w:pPr>
                              <w:pStyle w:val="afe"/>
                              <w:spacing w:line="293" w:lineRule="exact"/>
                              <w:ind w:firstLine="480"/>
                              <w:rPr>
                                <w:rFonts w:ascii="Symbol" w:hAnsi="Symbol" w:hint="eastAsia"/>
                              </w:rPr>
                            </w:pPr>
                            <w:r>
                              <w:rPr>
                                <w:rFonts w:ascii="Symbol" w:hAnsi="Symbo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69FD4" id="Text Box 13" o:spid="_x0000_s1028" type="#_x0000_t202" style="position:absolute;left:0;text-align:left;margin-left:271pt;margin-top:7.6pt;width:6pt;height:14.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" filled="f" stroked="f">
                <v:textbox inset="0,0,0,0">
                  <w:txbxContent>
                    <w:p w14:paraId="22AC1EE6" w14:textId="77777777" w:rsidR="00EA3AC1" w:rsidRDefault="00EA3AC1" w:rsidP="00EA3AC1">
                      <w:pPr>
                        <w:pStyle w:val="afe"/>
                        <w:spacing w:line="293" w:lineRule="exact"/>
                        <w:ind w:firstLine="480"/>
                        <w:rPr>
                          <w:rFonts w:ascii="Symbol" w:hAnsi="Symbol" w:hint="eastAsia"/>
                        </w:rPr>
                      </w:pPr>
                      <w:r>
                        <w:rPr>
                          <w:rFonts w:ascii="Symbol" w:hAnsi="Symbol"/>
                        </w:rPr>
                        <w:t></w:t>
                      </w:r>
                    </w:p>
                  </w:txbxContent>
                </v:textbox>
                <w10:wrap anchorx="page"/>
              </v:shape>
            </w:pict>
          </mc:Fallback>
        </mc:AlternateContent>
      </w:r>
      <w:r>
        <w:rPr>
          <w:rFonts w:ascii="Symbol" w:hAnsi="Symbol"/>
          <w:position w:val="10"/>
        </w:rPr>
        <w:t></w:t>
      </w:r>
      <w:proofErr w:type="gramStart"/>
      <w:r>
        <w:rPr>
          <w:i/>
        </w:rPr>
        <w:t xml:space="preserve">T  </w:t>
      </w:r>
      <w:r>
        <w:rPr>
          <w:rFonts w:ascii="Symbol" w:hAnsi="Symbol"/>
        </w:rPr>
        <w:t></w:t>
      </w:r>
      <w:proofErr w:type="gramEnd"/>
      <w:r>
        <w:t xml:space="preserve"> 35</w:t>
      </w:r>
    </w:p>
    <w:p w14:paraId="63F058B5" w14:textId="77777777" w:rsidR="00EA3AC1" w:rsidRDefault="00EA3AC1" w:rsidP="00EA3AC1">
      <w:pPr>
        <w:ind w:firstLine="480"/>
      </w:pPr>
      <w:r>
        <w:t>其中</w:t>
      </w:r>
      <w:r>
        <w:rPr>
          <w:rFonts w:eastAsia="Times New Roman"/>
          <w:i/>
        </w:rPr>
        <w:t>t</w:t>
      </w:r>
      <w:proofErr w:type="spellStart"/>
      <w:r>
        <w:rPr>
          <w:rFonts w:eastAsia="Times New Roman"/>
          <w:i/>
          <w:position w:val="-5"/>
          <w:sz w:val="14"/>
        </w:rPr>
        <w:t>i</w:t>
      </w:r>
      <w:proofErr w:type="spellEnd"/>
      <w:r>
        <w:rPr>
          <w:rFonts w:eastAsia="Times New Roman"/>
          <w:i/>
          <w:position w:val="-5"/>
          <w:sz w:val="14"/>
        </w:rPr>
        <w:t xml:space="preserve"> </w:t>
      </w:r>
      <w:r>
        <w:t>各巡检点巡检所耗时间，巡检人数为</w:t>
      </w:r>
      <w:r>
        <w:t xml:space="preserve"> </w:t>
      </w:r>
      <w:r>
        <w:rPr>
          <w:rFonts w:eastAsia="Times New Roman"/>
          <w:i/>
        </w:rPr>
        <w:t xml:space="preserve">K </w:t>
      </w:r>
      <w:r>
        <w:t>,</w:t>
      </w:r>
      <w:r>
        <w:t>总耗时为</w:t>
      </w:r>
      <w:r>
        <w:rPr>
          <w:rFonts w:eastAsia="Times New Roman"/>
          <w:i/>
        </w:rPr>
        <w:t xml:space="preserve">T </w:t>
      </w:r>
      <w:r>
        <w:rPr>
          <w:position w:val="-3"/>
        </w:rPr>
        <w:t>。</w:t>
      </w:r>
    </w:p>
    <w:p w14:paraId="1688024E" w14:textId="77777777" w:rsidR="00EA3AC1" w:rsidRDefault="00EA3AC1" w:rsidP="00EA3AC1">
      <w:pPr>
        <w:pStyle w:val="aa"/>
        <w:numPr>
          <w:ilvl w:val="2"/>
          <w:numId w:val="44"/>
        </w:numPr>
        <w:tabs>
          <w:tab w:val="left" w:pos="841"/>
        </w:tabs>
        <w:autoSpaceDE w:val="0"/>
        <w:autoSpaceDN w:val="0"/>
        <w:ind w:left="0" w:firstLineChars="0" w:firstLine="480"/>
        <w:rPr>
          <w:rFonts w:ascii="黑体" w:eastAsia="黑体"/>
        </w:rPr>
      </w:pPr>
      <w:r>
        <w:rPr>
          <w:rFonts w:ascii="黑体" w:eastAsia="黑体" w:hint="eastAsia"/>
        </w:rPr>
        <w:t>求解问题</w:t>
      </w:r>
      <w:proofErr w:type="gramStart"/>
      <w:r>
        <w:rPr>
          <w:rFonts w:ascii="黑体" w:eastAsia="黑体" w:hint="eastAsia"/>
        </w:rPr>
        <w:t>一</w:t>
      </w:r>
      <w:proofErr w:type="gramEnd"/>
      <w:r>
        <w:rPr>
          <w:rFonts w:ascii="黑体" w:eastAsia="黑体" w:hint="eastAsia"/>
        </w:rPr>
        <w:t>错时上班模型</w:t>
      </w:r>
    </w:p>
    <w:p w14:paraId="7ACD290C" w14:textId="77777777" w:rsidR="00EA3AC1" w:rsidRDefault="00EA3AC1" w:rsidP="00EA3AC1">
      <w:pPr>
        <w:pStyle w:val="afe"/>
        <w:ind w:firstLine="472"/>
        <w:jc w:val="both"/>
        <w:rPr>
          <w:lang w:eastAsia="zh-CN"/>
        </w:rPr>
      </w:pPr>
      <w:r>
        <w:rPr>
          <w:spacing w:val="-2"/>
          <w:lang w:eastAsia="zh-CN"/>
        </w:rPr>
        <w:t>利用求解</w:t>
      </w:r>
      <w:proofErr w:type="gramStart"/>
      <w:r>
        <w:rPr>
          <w:spacing w:val="-2"/>
          <w:lang w:eastAsia="zh-CN"/>
        </w:rPr>
        <w:t>问题一固时</w:t>
      </w:r>
      <w:proofErr w:type="gramEnd"/>
      <w:r>
        <w:rPr>
          <w:spacing w:val="-2"/>
          <w:lang w:eastAsia="zh-CN"/>
        </w:rPr>
        <w:t xml:space="preserve">上班模型时的方法，让每名工人从 </w:t>
      </w:r>
      <w:r>
        <w:rPr>
          <w:lang w:eastAsia="zh-CN"/>
        </w:rPr>
        <w:t>XJ0022</w:t>
      </w:r>
      <w:r>
        <w:rPr>
          <w:spacing w:val="-9"/>
          <w:lang w:eastAsia="zh-CN"/>
        </w:rPr>
        <w:t xml:space="preserve"> 处出发，沿</w:t>
      </w:r>
      <w:r>
        <w:rPr>
          <w:spacing w:val="-13"/>
          <w:lang w:eastAsia="zh-CN"/>
        </w:rPr>
        <w:t>着同样的路线，一路经过所有巡检点并进行巡检。使得每班巡检人员的上班时间</w:t>
      </w:r>
      <w:r>
        <w:rPr>
          <w:spacing w:val="-21"/>
          <w:lang w:eastAsia="zh-CN"/>
        </w:rPr>
        <w:t xml:space="preserve">依次相差为 </w:t>
      </w:r>
      <w:r>
        <w:rPr>
          <w:lang w:eastAsia="zh-CN"/>
        </w:rPr>
        <w:t>35min</w:t>
      </w:r>
      <w:r>
        <w:rPr>
          <w:spacing w:val="-6"/>
          <w:lang w:eastAsia="zh-CN"/>
        </w:rPr>
        <w:t>。当第一个工人第一次回到起始点时的</w:t>
      </w:r>
      <w:proofErr w:type="gramStart"/>
      <w:r>
        <w:rPr>
          <w:spacing w:val="-6"/>
          <w:lang w:eastAsia="zh-CN"/>
        </w:rPr>
        <w:t>巡检总</w:t>
      </w:r>
      <w:proofErr w:type="gramEnd"/>
      <w:r>
        <w:rPr>
          <w:spacing w:val="-6"/>
          <w:lang w:eastAsia="zh-CN"/>
        </w:rPr>
        <w:t>人数就是错时上班模型下的最少人数。下面依旧使用图论法求解模型。</w:t>
      </w:r>
    </w:p>
    <w:p w14:paraId="2BACB2D6" w14:textId="77777777" w:rsidR="00EA3AC1" w:rsidRDefault="00EA3AC1" w:rsidP="00EA3AC1">
      <w:pPr>
        <w:pStyle w:val="afe"/>
        <w:ind w:firstLine="420"/>
        <w:jc w:val="center"/>
        <w:rPr>
          <w:lang w:eastAsia="zh-CN"/>
        </w:rPr>
      </w:pPr>
      <w:r>
        <w:rPr>
          <w:rFonts w:ascii="黑体" w:eastAsia="黑体" w:hint="eastAsia"/>
          <w:spacing w:val="-15"/>
          <w:lang w:eastAsia="zh-CN"/>
        </w:rPr>
        <w:t xml:space="preserve">第一个 </w:t>
      </w:r>
      <w:r>
        <w:rPr>
          <w:rFonts w:ascii="黑体" w:eastAsia="黑体" w:hint="eastAsia"/>
          <w:spacing w:val="-9"/>
          <w:lang w:eastAsia="zh-CN"/>
        </w:rPr>
        <w:t>35min：</w:t>
      </w:r>
      <w:r>
        <w:rPr>
          <w:spacing w:val="-9"/>
          <w:lang w:eastAsia="zh-CN"/>
        </w:rPr>
        <w:t xml:space="preserve">从第一名工人 </w:t>
      </w:r>
      <w:r>
        <w:rPr>
          <w:lang w:eastAsia="zh-CN"/>
        </w:rPr>
        <w:t>XJ0022</w:t>
      </w:r>
      <w:r>
        <w:rPr>
          <w:spacing w:val="-26"/>
          <w:lang w:eastAsia="zh-CN"/>
        </w:rPr>
        <w:t xml:space="preserve"> 出发，经过 </w:t>
      </w:r>
      <w:r>
        <w:rPr>
          <w:lang w:eastAsia="zh-CN"/>
        </w:rPr>
        <w:t>XJ0020</w:t>
      </w:r>
      <w:r>
        <w:rPr>
          <w:spacing w:val="-53"/>
          <w:lang w:eastAsia="zh-CN"/>
        </w:rPr>
        <w:t>、</w:t>
      </w:r>
      <w:r>
        <w:rPr>
          <w:lang w:eastAsia="zh-CN"/>
        </w:rPr>
        <w:t>XJ0019</w:t>
      </w:r>
      <w:r>
        <w:rPr>
          <w:spacing w:val="-56"/>
          <w:lang w:eastAsia="zh-CN"/>
        </w:rPr>
        <w:t>、</w:t>
      </w:r>
      <w:r>
        <w:rPr>
          <w:lang w:eastAsia="zh-CN"/>
        </w:rPr>
        <w:t>XJ0002、</w:t>
      </w:r>
    </w:p>
    <w:p w14:paraId="1B5590CA" w14:textId="77777777" w:rsidR="00EA3AC1" w:rsidRDefault="00EA3AC1" w:rsidP="00EA3AC1">
      <w:pPr>
        <w:pStyle w:val="afe"/>
        <w:ind w:firstLine="480"/>
        <w:rPr>
          <w:lang w:eastAsia="zh-CN"/>
        </w:rPr>
      </w:pPr>
      <w:r>
        <w:rPr>
          <w:lang w:eastAsia="zh-CN"/>
        </w:rPr>
        <w:t>XJ0001、XJ0003、XJ0005、XJ0007,并在第一次到达时立即巡检该点。在 35min 时该工人正在检修 XJ0007，同时第二名工人从 XJ0022 出发。</w:t>
      </w:r>
    </w:p>
    <w:p w14:paraId="3CA04F14" w14:textId="77777777" w:rsidR="00EA3AC1" w:rsidRDefault="00EA3AC1" w:rsidP="00EA3AC1">
      <w:pPr>
        <w:pStyle w:val="afe"/>
        <w:ind w:firstLine="460"/>
        <w:rPr>
          <w:sz w:val="23"/>
          <w:lang w:eastAsia="zh-CN"/>
        </w:rPr>
      </w:pPr>
    </w:p>
    <w:p w14:paraId="6D0686DB" w14:textId="77777777" w:rsidR="00EA3AC1" w:rsidRDefault="00EA3AC1" w:rsidP="00EA3AC1">
      <w:pPr>
        <w:pStyle w:val="2"/>
        <w:spacing w:before="0" w:after="0"/>
      </w:pPr>
      <w:r>
        <w:t>表</w:t>
      </w:r>
      <w:r>
        <w:t xml:space="preserve"> 14</w:t>
      </w:r>
      <w:r>
        <w:t>：</w:t>
      </w:r>
      <w:r>
        <w:t xml:space="preserve"> </w:t>
      </w:r>
      <w:r>
        <w:t>第</w:t>
      </w:r>
      <w:r>
        <w:t xml:space="preserve"> 1 </w:t>
      </w:r>
      <w:proofErr w:type="gramStart"/>
      <w:r>
        <w:t>个</w:t>
      </w:r>
      <w:proofErr w:type="gramEnd"/>
      <w:r>
        <w:t xml:space="preserve"> 35min </w:t>
      </w:r>
      <w:r>
        <w:t>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619"/>
        <w:gridCol w:w="3538"/>
      </w:tblGrid>
      <w:tr w:rsidR="00EA3AC1" w14:paraId="6C2621EE" w14:textId="77777777" w:rsidTr="001D0E79">
        <w:trPr>
          <w:trHeight w:val="320"/>
        </w:trPr>
        <w:tc>
          <w:tcPr>
            <w:tcW w:w="2619" w:type="dxa"/>
            <w:tcBorders>
              <w:left w:val="nil"/>
              <w:bottom w:val="single" w:sz="4" w:space="0" w:color="000000"/>
              <w:right w:val="single" w:sz="4" w:space="0" w:color="000000"/>
            </w:tcBorders>
          </w:tcPr>
          <w:p w14:paraId="2E708289" w14:textId="77777777" w:rsidR="00EA3AC1" w:rsidRDefault="00EA3AC1" w:rsidP="00EA3AC1">
            <w:pPr>
              <w:pStyle w:val="TableParagraph"/>
              <w:spacing w:line="240" w:lineRule="auto"/>
              <w:ind w:firstLine="480"/>
              <w:rPr>
                <w:sz w:val="24"/>
              </w:rPr>
            </w:pPr>
            <w:proofErr w:type="spellStart"/>
            <w:r>
              <w:rPr>
                <w:sz w:val="24"/>
              </w:rPr>
              <w:t>巡检点</w:t>
            </w:r>
            <w:proofErr w:type="spellEnd"/>
            <w:r>
              <w:rPr>
                <w:sz w:val="24"/>
              </w:rPr>
              <w:t xml:space="preserve"> </w:t>
            </w:r>
            <w:proofErr w:type="spellStart"/>
            <w:r>
              <w:rPr>
                <w:sz w:val="24"/>
              </w:rPr>
              <w:t>序号</w:t>
            </w:r>
            <w:proofErr w:type="spellEnd"/>
          </w:p>
        </w:tc>
        <w:tc>
          <w:tcPr>
            <w:tcW w:w="3538" w:type="dxa"/>
            <w:tcBorders>
              <w:left w:val="single" w:sz="4" w:space="0" w:color="000000"/>
              <w:bottom w:val="single" w:sz="4" w:space="0" w:color="000000"/>
              <w:right w:val="nil"/>
            </w:tcBorders>
          </w:tcPr>
          <w:p w14:paraId="2D4C88BA" w14:textId="77777777" w:rsidR="00EA3AC1" w:rsidRDefault="00EA3AC1" w:rsidP="00EA3AC1">
            <w:pPr>
              <w:pStyle w:val="TableParagraph"/>
              <w:spacing w:line="240" w:lineRule="auto"/>
              <w:ind w:firstLine="480"/>
              <w:jc w:val="left"/>
              <w:rPr>
                <w:sz w:val="24"/>
              </w:rPr>
            </w:pPr>
            <w:proofErr w:type="spellStart"/>
            <w:r>
              <w:rPr>
                <w:sz w:val="24"/>
              </w:rPr>
              <w:t>巡检时间段</w:t>
            </w:r>
            <w:proofErr w:type="spellEnd"/>
          </w:p>
        </w:tc>
      </w:tr>
      <w:tr w:rsidR="00EA3AC1" w14:paraId="49A9FBF1"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0DF0A9EA" w14:textId="77777777" w:rsidR="00EA3AC1" w:rsidRDefault="00EA3AC1" w:rsidP="00EA3AC1">
            <w:pPr>
              <w:pStyle w:val="TableParagraph"/>
              <w:spacing w:line="240" w:lineRule="auto"/>
              <w:ind w:firstLine="480"/>
              <w:rPr>
                <w:sz w:val="24"/>
              </w:rPr>
            </w:pPr>
            <w:r>
              <w:rPr>
                <w:sz w:val="24"/>
              </w:rPr>
              <w:t>XJ0022</w:t>
            </w:r>
          </w:p>
        </w:tc>
        <w:tc>
          <w:tcPr>
            <w:tcW w:w="3538" w:type="dxa"/>
            <w:tcBorders>
              <w:top w:val="single" w:sz="4" w:space="0" w:color="000000"/>
              <w:left w:val="single" w:sz="4" w:space="0" w:color="000000"/>
              <w:bottom w:val="single" w:sz="4" w:space="0" w:color="000000"/>
              <w:right w:val="nil"/>
            </w:tcBorders>
          </w:tcPr>
          <w:p w14:paraId="64B3329F" w14:textId="77777777" w:rsidR="00EA3AC1" w:rsidRDefault="00EA3AC1" w:rsidP="00EA3AC1">
            <w:pPr>
              <w:pStyle w:val="TableParagraph"/>
              <w:spacing w:line="240" w:lineRule="auto"/>
              <w:ind w:firstLine="480"/>
              <w:jc w:val="left"/>
              <w:rPr>
                <w:sz w:val="24"/>
              </w:rPr>
            </w:pPr>
            <w:r>
              <w:rPr>
                <w:sz w:val="24"/>
              </w:rPr>
              <w:t>8:00-8:02</w:t>
            </w:r>
          </w:p>
        </w:tc>
      </w:tr>
      <w:tr w:rsidR="00EA3AC1" w14:paraId="2270B3F4"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193321E6" w14:textId="77777777" w:rsidR="00EA3AC1" w:rsidRDefault="00EA3AC1" w:rsidP="00EA3AC1">
            <w:pPr>
              <w:pStyle w:val="TableParagraph"/>
              <w:spacing w:line="240" w:lineRule="auto"/>
              <w:ind w:firstLine="480"/>
              <w:rPr>
                <w:sz w:val="24"/>
              </w:rPr>
            </w:pPr>
            <w:r>
              <w:rPr>
                <w:sz w:val="24"/>
              </w:rPr>
              <w:t>XJ0020</w:t>
            </w:r>
          </w:p>
        </w:tc>
        <w:tc>
          <w:tcPr>
            <w:tcW w:w="3538" w:type="dxa"/>
            <w:tcBorders>
              <w:top w:val="single" w:sz="4" w:space="0" w:color="000000"/>
              <w:left w:val="single" w:sz="4" w:space="0" w:color="000000"/>
              <w:bottom w:val="single" w:sz="4" w:space="0" w:color="000000"/>
              <w:right w:val="nil"/>
            </w:tcBorders>
          </w:tcPr>
          <w:p w14:paraId="59A823C2" w14:textId="77777777" w:rsidR="00EA3AC1" w:rsidRDefault="00EA3AC1" w:rsidP="00EA3AC1">
            <w:pPr>
              <w:pStyle w:val="TableParagraph"/>
              <w:spacing w:line="240" w:lineRule="auto"/>
              <w:ind w:firstLine="480"/>
              <w:jc w:val="left"/>
              <w:rPr>
                <w:sz w:val="24"/>
              </w:rPr>
            </w:pPr>
            <w:r>
              <w:rPr>
                <w:sz w:val="24"/>
              </w:rPr>
              <w:t>8:04-8:07</w:t>
            </w:r>
          </w:p>
        </w:tc>
      </w:tr>
      <w:tr w:rsidR="00EA3AC1" w14:paraId="45E84132"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58B44F63" w14:textId="77777777" w:rsidR="00EA3AC1" w:rsidRDefault="00EA3AC1" w:rsidP="00EA3AC1">
            <w:pPr>
              <w:pStyle w:val="TableParagraph"/>
              <w:spacing w:line="240" w:lineRule="auto"/>
              <w:ind w:firstLine="480"/>
              <w:rPr>
                <w:sz w:val="24"/>
              </w:rPr>
            </w:pPr>
            <w:r>
              <w:rPr>
                <w:sz w:val="24"/>
              </w:rPr>
              <w:t>XJ0019</w:t>
            </w:r>
          </w:p>
        </w:tc>
        <w:tc>
          <w:tcPr>
            <w:tcW w:w="3538" w:type="dxa"/>
            <w:tcBorders>
              <w:top w:val="single" w:sz="4" w:space="0" w:color="000000"/>
              <w:left w:val="single" w:sz="4" w:space="0" w:color="000000"/>
              <w:bottom w:val="single" w:sz="4" w:space="0" w:color="000000"/>
              <w:right w:val="nil"/>
            </w:tcBorders>
          </w:tcPr>
          <w:p w14:paraId="18566834" w14:textId="77777777" w:rsidR="00EA3AC1" w:rsidRDefault="00EA3AC1" w:rsidP="00EA3AC1">
            <w:pPr>
              <w:pStyle w:val="TableParagraph"/>
              <w:spacing w:line="240" w:lineRule="auto"/>
              <w:ind w:firstLine="480"/>
              <w:jc w:val="left"/>
              <w:rPr>
                <w:sz w:val="24"/>
              </w:rPr>
            </w:pPr>
            <w:r>
              <w:rPr>
                <w:sz w:val="24"/>
              </w:rPr>
              <w:t>8:09-8:11</w:t>
            </w:r>
          </w:p>
        </w:tc>
      </w:tr>
      <w:tr w:rsidR="00EA3AC1" w14:paraId="2E986D72"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7A19FEBE" w14:textId="77777777" w:rsidR="00EA3AC1" w:rsidRDefault="00EA3AC1" w:rsidP="00EA3AC1">
            <w:pPr>
              <w:pStyle w:val="TableParagraph"/>
              <w:spacing w:line="240" w:lineRule="auto"/>
              <w:ind w:firstLine="480"/>
              <w:rPr>
                <w:sz w:val="24"/>
              </w:rPr>
            </w:pPr>
            <w:r>
              <w:rPr>
                <w:sz w:val="24"/>
              </w:rPr>
              <w:t>XJ0002</w:t>
            </w:r>
          </w:p>
        </w:tc>
        <w:tc>
          <w:tcPr>
            <w:tcW w:w="3538" w:type="dxa"/>
            <w:tcBorders>
              <w:top w:val="single" w:sz="4" w:space="0" w:color="000000"/>
              <w:left w:val="single" w:sz="4" w:space="0" w:color="000000"/>
              <w:bottom w:val="single" w:sz="4" w:space="0" w:color="000000"/>
              <w:right w:val="nil"/>
            </w:tcBorders>
          </w:tcPr>
          <w:p w14:paraId="524EA839" w14:textId="77777777" w:rsidR="00EA3AC1" w:rsidRDefault="00EA3AC1" w:rsidP="00EA3AC1">
            <w:pPr>
              <w:pStyle w:val="TableParagraph"/>
              <w:spacing w:line="240" w:lineRule="auto"/>
              <w:ind w:firstLine="480"/>
              <w:jc w:val="left"/>
              <w:rPr>
                <w:sz w:val="24"/>
              </w:rPr>
            </w:pPr>
            <w:r>
              <w:rPr>
                <w:sz w:val="24"/>
              </w:rPr>
              <w:t>8:16-8:18</w:t>
            </w:r>
          </w:p>
        </w:tc>
      </w:tr>
      <w:tr w:rsidR="00EA3AC1" w14:paraId="02EC7CC6"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28AB86FB" w14:textId="77777777" w:rsidR="00EA3AC1" w:rsidRDefault="00EA3AC1" w:rsidP="00EA3AC1">
            <w:pPr>
              <w:pStyle w:val="TableParagraph"/>
              <w:spacing w:line="240" w:lineRule="auto"/>
              <w:ind w:firstLine="480"/>
              <w:rPr>
                <w:sz w:val="24"/>
              </w:rPr>
            </w:pPr>
            <w:r>
              <w:rPr>
                <w:sz w:val="24"/>
              </w:rPr>
              <w:t>XJ0001</w:t>
            </w:r>
          </w:p>
        </w:tc>
        <w:tc>
          <w:tcPr>
            <w:tcW w:w="3538" w:type="dxa"/>
            <w:tcBorders>
              <w:top w:val="single" w:sz="4" w:space="0" w:color="000000"/>
              <w:left w:val="single" w:sz="4" w:space="0" w:color="000000"/>
              <w:bottom w:val="single" w:sz="4" w:space="0" w:color="000000"/>
              <w:right w:val="nil"/>
            </w:tcBorders>
          </w:tcPr>
          <w:p w14:paraId="5766197C" w14:textId="77777777" w:rsidR="00EA3AC1" w:rsidRDefault="00EA3AC1" w:rsidP="00EA3AC1">
            <w:pPr>
              <w:pStyle w:val="TableParagraph"/>
              <w:spacing w:line="240" w:lineRule="auto"/>
              <w:ind w:firstLine="480"/>
              <w:jc w:val="left"/>
              <w:rPr>
                <w:sz w:val="24"/>
              </w:rPr>
            </w:pPr>
            <w:r>
              <w:rPr>
                <w:sz w:val="24"/>
              </w:rPr>
              <w:t>8:20-8:23</w:t>
            </w:r>
          </w:p>
        </w:tc>
      </w:tr>
      <w:tr w:rsidR="00EA3AC1" w14:paraId="4A9C7AC6"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457B596C" w14:textId="77777777" w:rsidR="00EA3AC1" w:rsidRDefault="00EA3AC1" w:rsidP="00EA3AC1">
            <w:pPr>
              <w:pStyle w:val="TableParagraph"/>
              <w:spacing w:line="240" w:lineRule="auto"/>
              <w:ind w:firstLine="480"/>
              <w:rPr>
                <w:sz w:val="24"/>
              </w:rPr>
            </w:pPr>
            <w:r>
              <w:rPr>
                <w:sz w:val="24"/>
              </w:rPr>
              <w:t>XJ0003</w:t>
            </w:r>
          </w:p>
        </w:tc>
        <w:tc>
          <w:tcPr>
            <w:tcW w:w="3538" w:type="dxa"/>
            <w:tcBorders>
              <w:top w:val="single" w:sz="4" w:space="0" w:color="000000"/>
              <w:left w:val="single" w:sz="4" w:space="0" w:color="000000"/>
              <w:bottom w:val="single" w:sz="4" w:space="0" w:color="000000"/>
              <w:right w:val="nil"/>
            </w:tcBorders>
          </w:tcPr>
          <w:p w14:paraId="2822657F" w14:textId="77777777" w:rsidR="00EA3AC1" w:rsidRDefault="00EA3AC1" w:rsidP="00EA3AC1">
            <w:pPr>
              <w:pStyle w:val="TableParagraph"/>
              <w:spacing w:line="240" w:lineRule="auto"/>
              <w:ind w:firstLine="480"/>
              <w:jc w:val="left"/>
              <w:rPr>
                <w:sz w:val="24"/>
              </w:rPr>
            </w:pPr>
            <w:r>
              <w:rPr>
                <w:sz w:val="24"/>
              </w:rPr>
              <w:t>8:26-8:29</w:t>
            </w:r>
          </w:p>
        </w:tc>
      </w:tr>
      <w:tr w:rsidR="00EA3AC1" w14:paraId="50D43923"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701EDC43" w14:textId="77777777" w:rsidR="00EA3AC1" w:rsidRDefault="00EA3AC1" w:rsidP="00EA3AC1">
            <w:pPr>
              <w:pStyle w:val="TableParagraph"/>
              <w:spacing w:line="240" w:lineRule="auto"/>
              <w:ind w:firstLine="480"/>
              <w:rPr>
                <w:sz w:val="24"/>
              </w:rPr>
            </w:pPr>
            <w:r>
              <w:rPr>
                <w:sz w:val="24"/>
              </w:rPr>
              <w:t>XJ0005</w:t>
            </w:r>
          </w:p>
        </w:tc>
        <w:tc>
          <w:tcPr>
            <w:tcW w:w="3538" w:type="dxa"/>
            <w:tcBorders>
              <w:top w:val="single" w:sz="4" w:space="0" w:color="000000"/>
              <w:left w:val="single" w:sz="4" w:space="0" w:color="000000"/>
              <w:bottom w:val="single" w:sz="4" w:space="0" w:color="000000"/>
              <w:right w:val="nil"/>
            </w:tcBorders>
          </w:tcPr>
          <w:p w14:paraId="6AF4EA7A" w14:textId="77777777" w:rsidR="00EA3AC1" w:rsidRDefault="00EA3AC1" w:rsidP="00EA3AC1">
            <w:pPr>
              <w:pStyle w:val="TableParagraph"/>
              <w:spacing w:line="240" w:lineRule="auto"/>
              <w:ind w:firstLine="480"/>
              <w:jc w:val="left"/>
              <w:rPr>
                <w:sz w:val="24"/>
              </w:rPr>
            </w:pPr>
            <w:r>
              <w:rPr>
                <w:sz w:val="24"/>
              </w:rPr>
              <w:t>8:30-8:32</w:t>
            </w:r>
          </w:p>
        </w:tc>
      </w:tr>
      <w:tr w:rsidR="00EA3AC1" w14:paraId="6A1B1B37"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78A0E66D" w14:textId="77777777" w:rsidR="00EA3AC1" w:rsidRDefault="00EA3AC1" w:rsidP="00EA3AC1">
            <w:pPr>
              <w:pStyle w:val="TableParagraph"/>
              <w:spacing w:line="240" w:lineRule="auto"/>
              <w:ind w:firstLine="480"/>
              <w:rPr>
                <w:sz w:val="24"/>
              </w:rPr>
            </w:pPr>
            <w:r>
              <w:rPr>
                <w:sz w:val="24"/>
              </w:rPr>
              <w:t>XJ0007</w:t>
            </w:r>
          </w:p>
        </w:tc>
        <w:tc>
          <w:tcPr>
            <w:tcW w:w="3538" w:type="dxa"/>
            <w:tcBorders>
              <w:top w:val="single" w:sz="4" w:space="0" w:color="000000"/>
              <w:left w:val="single" w:sz="4" w:space="0" w:color="000000"/>
              <w:bottom w:val="single" w:sz="4" w:space="0" w:color="000000"/>
              <w:right w:val="nil"/>
            </w:tcBorders>
          </w:tcPr>
          <w:p w14:paraId="4FB4E752" w14:textId="77777777" w:rsidR="00EA3AC1" w:rsidRDefault="00EA3AC1" w:rsidP="00EA3AC1">
            <w:pPr>
              <w:pStyle w:val="TableParagraph"/>
              <w:spacing w:line="240" w:lineRule="auto"/>
              <w:ind w:firstLine="480"/>
              <w:jc w:val="left"/>
              <w:rPr>
                <w:sz w:val="24"/>
              </w:rPr>
            </w:pPr>
            <w:r>
              <w:rPr>
                <w:sz w:val="24"/>
              </w:rPr>
              <w:t>8:34-8:36</w:t>
            </w:r>
          </w:p>
        </w:tc>
      </w:tr>
    </w:tbl>
    <w:p w14:paraId="2CEFF26F" w14:textId="77777777" w:rsidR="00EA3AC1" w:rsidRDefault="00EA3AC1" w:rsidP="00EA3AC1">
      <w:pPr>
        <w:pStyle w:val="afe"/>
        <w:ind w:firstLine="402"/>
        <w:rPr>
          <w:b/>
          <w:sz w:val="20"/>
        </w:rPr>
      </w:pPr>
    </w:p>
    <w:p w14:paraId="0C3463EB" w14:textId="77777777" w:rsidR="00EA3AC1" w:rsidRDefault="00EA3AC1" w:rsidP="00EA3AC1">
      <w:pPr>
        <w:pStyle w:val="afe"/>
        <w:ind w:firstLine="520"/>
        <w:jc w:val="center"/>
        <w:rPr>
          <w:lang w:eastAsia="zh-CN"/>
        </w:rPr>
      </w:pPr>
      <w:r>
        <w:rPr>
          <w:rFonts w:ascii="黑体" w:eastAsia="黑体" w:hint="eastAsia"/>
          <w:spacing w:val="10"/>
          <w:lang w:eastAsia="zh-CN"/>
        </w:rPr>
        <w:t>第二个</w:t>
      </w:r>
      <w:r>
        <w:rPr>
          <w:rFonts w:ascii="黑体" w:eastAsia="黑体" w:hint="eastAsia"/>
          <w:lang w:eastAsia="zh-CN"/>
        </w:rPr>
        <w:t>35min</w:t>
      </w:r>
      <w:r>
        <w:rPr>
          <w:rFonts w:ascii="黑体" w:eastAsia="黑体" w:hint="eastAsia"/>
          <w:spacing w:val="-120"/>
          <w:lang w:eastAsia="zh-CN"/>
        </w:rPr>
        <w:t>：</w:t>
      </w:r>
      <w:r>
        <w:rPr>
          <w:spacing w:val="3"/>
          <w:lang w:eastAsia="zh-CN"/>
        </w:rPr>
        <w:t>第一名工人接着从</w:t>
      </w:r>
      <w:r>
        <w:rPr>
          <w:lang w:eastAsia="zh-CN"/>
        </w:rPr>
        <w:t>XJ0007</w:t>
      </w:r>
      <w:r>
        <w:rPr>
          <w:spacing w:val="-29"/>
          <w:lang w:eastAsia="zh-CN"/>
        </w:rPr>
        <w:t xml:space="preserve"> 出发，经过</w:t>
      </w:r>
      <w:r>
        <w:rPr>
          <w:lang w:eastAsia="zh-CN"/>
        </w:rPr>
        <w:t>XJ0005</w:t>
      </w:r>
      <w:r>
        <w:rPr>
          <w:spacing w:val="-120"/>
          <w:lang w:eastAsia="zh-CN"/>
        </w:rPr>
        <w:t>、</w:t>
      </w:r>
      <w:r>
        <w:rPr>
          <w:lang w:eastAsia="zh-CN"/>
        </w:rPr>
        <w:t>XJ0003</w:t>
      </w:r>
      <w:r>
        <w:rPr>
          <w:spacing w:val="-120"/>
          <w:lang w:eastAsia="zh-CN"/>
        </w:rPr>
        <w:t>、</w:t>
      </w:r>
      <w:r>
        <w:rPr>
          <w:lang w:eastAsia="zh-CN"/>
        </w:rPr>
        <w:t>XJ0006、</w:t>
      </w:r>
    </w:p>
    <w:p w14:paraId="50E9EECF" w14:textId="77777777" w:rsidR="00EA3AC1" w:rsidRDefault="00EA3AC1" w:rsidP="00EA3AC1">
      <w:pPr>
        <w:pStyle w:val="afe"/>
        <w:ind w:firstLine="480"/>
        <w:rPr>
          <w:lang w:eastAsia="zh-CN"/>
        </w:rPr>
      </w:pPr>
      <w:r>
        <w:rPr>
          <w:lang w:eastAsia="zh-CN"/>
        </w:rPr>
        <w:t>XJ0014、XJ0010、XJ0011、XJ0013、XJ0016，并在第一次到达时立即巡检该点。</w:t>
      </w:r>
      <w:r>
        <w:rPr>
          <w:spacing w:val="-11"/>
          <w:lang w:eastAsia="zh-CN"/>
        </w:rPr>
        <w:t xml:space="preserve">在开始工作 </w:t>
      </w:r>
      <w:r>
        <w:rPr>
          <w:lang w:eastAsia="zh-CN"/>
        </w:rPr>
        <w:t>70min</w:t>
      </w:r>
      <w:r>
        <w:rPr>
          <w:spacing w:val="-26"/>
          <w:lang w:eastAsia="zh-CN"/>
        </w:rPr>
        <w:t xml:space="preserve"> 时，该工人刚把 </w:t>
      </w:r>
      <w:r>
        <w:rPr>
          <w:lang w:eastAsia="zh-CN"/>
        </w:rPr>
        <w:t>XJ0016</w:t>
      </w:r>
      <w:r>
        <w:rPr>
          <w:spacing w:val="-23"/>
          <w:lang w:eastAsia="zh-CN"/>
        </w:rPr>
        <w:t xml:space="preserve"> 巡检完毕。同时，第三名工人从 </w:t>
      </w:r>
      <w:r>
        <w:rPr>
          <w:lang w:eastAsia="zh-CN"/>
        </w:rPr>
        <w:t>XJ0022 出发。</w:t>
      </w:r>
    </w:p>
    <w:p w14:paraId="397B5D22" w14:textId="77777777" w:rsidR="00EA3AC1" w:rsidRDefault="00EA3AC1" w:rsidP="00EA3AC1">
      <w:pPr>
        <w:pStyle w:val="2"/>
        <w:spacing w:before="0" w:after="0"/>
      </w:pPr>
      <w:r>
        <w:t>表</w:t>
      </w:r>
      <w:r>
        <w:t xml:space="preserve"> 15</w:t>
      </w:r>
      <w:r>
        <w:t>：</w:t>
      </w:r>
      <w:r>
        <w:t xml:space="preserve"> </w:t>
      </w:r>
      <w:r>
        <w:t>第</w:t>
      </w:r>
      <w:r>
        <w:t xml:space="preserve"> 2 </w:t>
      </w:r>
      <w:proofErr w:type="gramStart"/>
      <w:r>
        <w:t>个</w:t>
      </w:r>
      <w:proofErr w:type="gramEnd"/>
      <w:r>
        <w:t xml:space="preserve"> 35min </w:t>
      </w:r>
      <w:r>
        <w:t>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619"/>
        <w:gridCol w:w="3538"/>
      </w:tblGrid>
      <w:tr w:rsidR="00EA3AC1" w14:paraId="43758AB2" w14:textId="77777777" w:rsidTr="001D0E79">
        <w:trPr>
          <w:trHeight w:val="320"/>
        </w:trPr>
        <w:tc>
          <w:tcPr>
            <w:tcW w:w="2619" w:type="dxa"/>
            <w:tcBorders>
              <w:left w:val="nil"/>
              <w:bottom w:val="single" w:sz="4" w:space="0" w:color="000000"/>
              <w:right w:val="single" w:sz="4" w:space="0" w:color="000000"/>
            </w:tcBorders>
          </w:tcPr>
          <w:p w14:paraId="4CB0A456" w14:textId="77777777" w:rsidR="00EA3AC1" w:rsidRDefault="00EA3AC1" w:rsidP="00EA3AC1">
            <w:pPr>
              <w:pStyle w:val="TableParagraph"/>
              <w:spacing w:line="240" w:lineRule="auto"/>
              <w:ind w:firstLine="480"/>
              <w:rPr>
                <w:sz w:val="24"/>
              </w:rPr>
            </w:pPr>
            <w:proofErr w:type="spellStart"/>
            <w:r>
              <w:rPr>
                <w:sz w:val="24"/>
              </w:rPr>
              <w:t>巡检点</w:t>
            </w:r>
            <w:proofErr w:type="spellEnd"/>
            <w:r>
              <w:rPr>
                <w:sz w:val="24"/>
              </w:rPr>
              <w:t xml:space="preserve"> </w:t>
            </w:r>
            <w:proofErr w:type="spellStart"/>
            <w:r>
              <w:rPr>
                <w:sz w:val="24"/>
              </w:rPr>
              <w:t>序号</w:t>
            </w:r>
            <w:proofErr w:type="spellEnd"/>
          </w:p>
        </w:tc>
        <w:tc>
          <w:tcPr>
            <w:tcW w:w="3538" w:type="dxa"/>
            <w:tcBorders>
              <w:left w:val="single" w:sz="4" w:space="0" w:color="000000"/>
              <w:bottom w:val="single" w:sz="4" w:space="0" w:color="000000"/>
              <w:right w:val="nil"/>
            </w:tcBorders>
          </w:tcPr>
          <w:p w14:paraId="2F9D5FEB" w14:textId="77777777" w:rsidR="00EA3AC1" w:rsidRDefault="00EA3AC1" w:rsidP="00EA3AC1">
            <w:pPr>
              <w:pStyle w:val="TableParagraph"/>
              <w:spacing w:line="240" w:lineRule="auto"/>
              <w:ind w:firstLine="480"/>
              <w:rPr>
                <w:sz w:val="24"/>
                <w:lang w:eastAsia="zh-CN"/>
              </w:rPr>
            </w:pPr>
            <w:r>
              <w:rPr>
                <w:sz w:val="24"/>
                <w:lang w:eastAsia="zh-CN"/>
              </w:rPr>
              <w:t>第一个 35min 巡检时间段</w:t>
            </w:r>
          </w:p>
        </w:tc>
      </w:tr>
      <w:tr w:rsidR="00EA3AC1" w14:paraId="10E986E8"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0F569DB7" w14:textId="77777777" w:rsidR="00EA3AC1" w:rsidRDefault="00EA3AC1" w:rsidP="00EA3AC1">
            <w:pPr>
              <w:pStyle w:val="TableParagraph"/>
              <w:spacing w:line="240" w:lineRule="auto"/>
              <w:ind w:firstLine="480"/>
              <w:rPr>
                <w:sz w:val="24"/>
              </w:rPr>
            </w:pPr>
            <w:r>
              <w:rPr>
                <w:sz w:val="24"/>
              </w:rPr>
              <w:t>XJ0006</w:t>
            </w:r>
          </w:p>
        </w:tc>
        <w:tc>
          <w:tcPr>
            <w:tcW w:w="3538" w:type="dxa"/>
            <w:tcBorders>
              <w:top w:val="single" w:sz="4" w:space="0" w:color="000000"/>
              <w:left w:val="single" w:sz="4" w:space="0" w:color="000000"/>
              <w:bottom w:val="single" w:sz="4" w:space="0" w:color="000000"/>
              <w:right w:val="nil"/>
            </w:tcBorders>
          </w:tcPr>
          <w:p w14:paraId="08ED4129" w14:textId="77777777" w:rsidR="00EA3AC1" w:rsidRDefault="00EA3AC1" w:rsidP="00EA3AC1">
            <w:pPr>
              <w:pStyle w:val="TableParagraph"/>
              <w:spacing w:line="240" w:lineRule="auto"/>
              <w:ind w:firstLine="480"/>
              <w:rPr>
                <w:sz w:val="24"/>
              </w:rPr>
            </w:pPr>
            <w:r>
              <w:rPr>
                <w:sz w:val="24"/>
              </w:rPr>
              <w:t>8:38-8:41</w:t>
            </w:r>
          </w:p>
        </w:tc>
      </w:tr>
      <w:tr w:rsidR="00EA3AC1" w14:paraId="437D0DE7"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69E930EB" w14:textId="77777777" w:rsidR="00EA3AC1" w:rsidRDefault="00EA3AC1" w:rsidP="00EA3AC1">
            <w:pPr>
              <w:pStyle w:val="TableParagraph"/>
              <w:spacing w:line="240" w:lineRule="auto"/>
              <w:ind w:firstLine="480"/>
              <w:rPr>
                <w:sz w:val="24"/>
              </w:rPr>
            </w:pPr>
            <w:r>
              <w:rPr>
                <w:sz w:val="24"/>
              </w:rPr>
              <w:t>XJ0014</w:t>
            </w:r>
          </w:p>
        </w:tc>
        <w:tc>
          <w:tcPr>
            <w:tcW w:w="3538" w:type="dxa"/>
            <w:tcBorders>
              <w:top w:val="single" w:sz="4" w:space="0" w:color="000000"/>
              <w:left w:val="single" w:sz="4" w:space="0" w:color="000000"/>
              <w:bottom w:val="single" w:sz="4" w:space="0" w:color="000000"/>
              <w:right w:val="nil"/>
            </w:tcBorders>
          </w:tcPr>
          <w:p w14:paraId="3206A1E1" w14:textId="77777777" w:rsidR="00EA3AC1" w:rsidRDefault="00EA3AC1" w:rsidP="00EA3AC1">
            <w:pPr>
              <w:pStyle w:val="TableParagraph"/>
              <w:spacing w:line="240" w:lineRule="auto"/>
              <w:ind w:firstLine="480"/>
              <w:rPr>
                <w:sz w:val="24"/>
              </w:rPr>
            </w:pPr>
            <w:r>
              <w:rPr>
                <w:sz w:val="24"/>
              </w:rPr>
              <w:t>8:42-8:45</w:t>
            </w:r>
          </w:p>
        </w:tc>
      </w:tr>
      <w:tr w:rsidR="00EA3AC1" w14:paraId="314F52AB"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2F8B369A" w14:textId="77777777" w:rsidR="00EA3AC1" w:rsidRDefault="00EA3AC1" w:rsidP="00EA3AC1">
            <w:pPr>
              <w:pStyle w:val="TableParagraph"/>
              <w:spacing w:line="240" w:lineRule="auto"/>
              <w:ind w:firstLine="480"/>
              <w:rPr>
                <w:sz w:val="24"/>
              </w:rPr>
            </w:pPr>
            <w:r>
              <w:rPr>
                <w:sz w:val="24"/>
              </w:rPr>
              <w:t>XJ0010</w:t>
            </w:r>
          </w:p>
        </w:tc>
        <w:tc>
          <w:tcPr>
            <w:tcW w:w="3538" w:type="dxa"/>
            <w:tcBorders>
              <w:top w:val="single" w:sz="4" w:space="0" w:color="000000"/>
              <w:left w:val="single" w:sz="4" w:space="0" w:color="000000"/>
              <w:bottom w:val="single" w:sz="4" w:space="0" w:color="000000"/>
              <w:right w:val="nil"/>
            </w:tcBorders>
          </w:tcPr>
          <w:p w14:paraId="0ABA8A11" w14:textId="77777777" w:rsidR="00EA3AC1" w:rsidRDefault="00EA3AC1" w:rsidP="00EA3AC1">
            <w:pPr>
              <w:pStyle w:val="TableParagraph"/>
              <w:spacing w:line="240" w:lineRule="auto"/>
              <w:ind w:firstLine="480"/>
              <w:rPr>
                <w:sz w:val="24"/>
              </w:rPr>
            </w:pPr>
            <w:r>
              <w:rPr>
                <w:sz w:val="24"/>
              </w:rPr>
              <w:t>8:51-8:53</w:t>
            </w:r>
          </w:p>
        </w:tc>
      </w:tr>
      <w:tr w:rsidR="00EA3AC1" w14:paraId="0E0AF350"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4B232F34" w14:textId="77777777" w:rsidR="00EA3AC1" w:rsidRDefault="00EA3AC1" w:rsidP="00EA3AC1">
            <w:pPr>
              <w:pStyle w:val="TableParagraph"/>
              <w:spacing w:line="240" w:lineRule="auto"/>
              <w:ind w:firstLine="480"/>
              <w:rPr>
                <w:sz w:val="24"/>
              </w:rPr>
            </w:pPr>
            <w:r>
              <w:rPr>
                <w:sz w:val="24"/>
              </w:rPr>
              <w:t>XJ0011</w:t>
            </w:r>
          </w:p>
        </w:tc>
        <w:tc>
          <w:tcPr>
            <w:tcW w:w="3538" w:type="dxa"/>
            <w:tcBorders>
              <w:top w:val="single" w:sz="4" w:space="0" w:color="000000"/>
              <w:left w:val="single" w:sz="4" w:space="0" w:color="000000"/>
              <w:bottom w:val="single" w:sz="4" w:space="0" w:color="000000"/>
              <w:right w:val="nil"/>
            </w:tcBorders>
          </w:tcPr>
          <w:p w14:paraId="1FD6C9DD" w14:textId="77777777" w:rsidR="00EA3AC1" w:rsidRDefault="00EA3AC1" w:rsidP="00EA3AC1">
            <w:pPr>
              <w:pStyle w:val="TableParagraph"/>
              <w:spacing w:line="240" w:lineRule="auto"/>
              <w:ind w:firstLine="480"/>
              <w:rPr>
                <w:sz w:val="24"/>
              </w:rPr>
            </w:pPr>
            <w:r>
              <w:rPr>
                <w:sz w:val="24"/>
              </w:rPr>
              <w:t>8:55-8:58</w:t>
            </w:r>
          </w:p>
        </w:tc>
      </w:tr>
      <w:tr w:rsidR="00EA3AC1" w14:paraId="237822AA"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5524F73D" w14:textId="77777777" w:rsidR="00EA3AC1" w:rsidRDefault="00EA3AC1" w:rsidP="00EA3AC1">
            <w:pPr>
              <w:pStyle w:val="TableParagraph"/>
              <w:spacing w:line="240" w:lineRule="auto"/>
              <w:ind w:firstLine="480"/>
              <w:rPr>
                <w:sz w:val="24"/>
              </w:rPr>
            </w:pPr>
            <w:r>
              <w:rPr>
                <w:sz w:val="24"/>
              </w:rPr>
              <w:t>XJ0013</w:t>
            </w:r>
          </w:p>
        </w:tc>
        <w:tc>
          <w:tcPr>
            <w:tcW w:w="3538" w:type="dxa"/>
            <w:tcBorders>
              <w:top w:val="single" w:sz="4" w:space="0" w:color="000000"/>
              <w:left w:val="single" w:sz="4" w:space="0" w:color="000000"/>
              <w:bottom w:val="single" w:sz="4" w:space="0" w:color="000000"/>
              <w:right w:val="nil"/>
            </w:tcBorders>
          </w:tcPr>
          <w:p w14:paraId="062DBB53" w14:textId="77777777" w:rsidR="00EA3AC1" w:rsidRDefault="00EA3AC1" w:rsidP="00EA3AC1">
            <w:pPr>
              <w:pStyle w:val="TableParagraph"/>
              <w:spacing w:line="240" w:lineRule="auto"/>
              <w:ind w:firstLine="480"/>
              <w:rPr>
                <w:sz w:val="24"/>
              </w:rPr>
            </w:pPr>
            <w:r>
              <w:rPr>
                <w:sz w:val="24"/>
              </w:rPr>
              <w:t>9:00-9:05</w:t>
            </w:r>
          </w:p>
        </w:tc>
      </w:tr>
      <w:tr w:rsidR="00EA3AC1" w14:paraId="7E916C22"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52D6A07C" w14:textId="77777777" w:rsidR="00EA3AC1" w:rsidRDefault="00EA3AC1" w:rsidP="00EA3AC1">
            <w:pPr>
              <w:pStyle w:val="TableParagraph"/>
              <w:spacing w:line="240" w:lineRule="auto"/>
              <w:ind w:firstLine="480"/>
              <w:rPr>
                <w:sz w:val="24"/>
              </w:rPr>
            </w:pPr>
            <w:r>
              <w:rPr>
                <w:sz w:val="24"/>
              </w:rPr>
              <w:t>XJ0016</w:t>
            </w:r>
          </w:p>
        </w:tc>
        <w:tc>
          <w:tcPr>
            <w:tcW w:w="3538" w:type="dxa"/>
            <w:tcBorders>
              <w:top w:val="single" w:sz="4" w:space="0" w:color="000000"/>
              <w:left w:val="single" w:sz="4" w:space="0" w:color="000000"/>
              <w:bottom w:val="single" w:sz="4" w:space="0" w:color="000000"/>
              <w:right w:val="nil"/>
            </w:tcBorders>
          </w:tcPr>
          <w:p w14:paraId="0ED78EE4" w14:textId="77777777" w:rsidR="00EA3AC1" w:rsidRDefault="00EA3AC1" w:rsidP="00EA3AC1">
            <w:pPr>
              <w:pStyle w:val="TableParagraph"/>
              <w:spacing w:line="240" w:lineRule="auto"/>
              <w:ind w:firstLine="480"/>
              <w:rPr>
                <w:sz w:val="24"/>
              </w:rPr>
            </w:pPr>
            <w:r>
              <w:rPr>
                <w:sz w:val="24"/>
              </w:rPr>
              <w:t>9:07-9:10</w:t>
            </w:r>
          </w:p>
        </w:tc>
      </w:tr>
    </w:tbl>
    <w:p w14:paraId="2BEE541B" w14:textId="77777777" w:rsidR="00EA3AC1" w:rsidRDefault="00EA3AC1" w:rsidP="00EA3AC1">
      <w:pPr>
        <w:pStyle w:val="afe"/>
        <w:ind w:firstLine="402"/>
        <w:rPr>
          <w:b/>
          <w:sz w:val="20"/>
        </w:rPr>
      </w:pPr>
    </w:p>
    <w:p w14:paraId="711D5E1B" w14:textId="77777777" w:rsidR="00EA3AC1" w:rsidRDefault="00EA3AC1" w:rsidP="00EA3AC1">
      <w:pPr>
        <w:pStyle w:val="afe"/>
        <w:ind w:firstLine="520"/>
        <w:jc w:val="center"/>
        <w:rPr>
          <w:lang w:eastAsia="zh-CN"/>
        </w:rPr>
      </w:pPr>
      <w:r>
        <w:rPr>
          <w:rFonts w:ascii="黑体" w:eastAsia="黑体" w:hint="eastAsia"/>
          <w:spacing w:val="10"/>
          <w:lang w:eastAsia="zh-CN"/>
        </w:rPr>
        <w:t>第三个</w:t>
      </w:r>
      <w:r>
        <w:rPr>
          <w:rFonts w:ascii="黑体" w:eastAsia="黑体" w:hint="eastAsia"/>
          <w:lang w:eastAsia="zh-CN"/>
        </w:rPr>
        <w:t>35min</w:t>
      </w:r>
      <w:r>
        <w:rPr>
          <w:rFonts w:ascii="黑体" w:eastAsia="黑体" w:hint="eastAsia"/>
          <w:spacing w:val="-120"/>
          <w:lang w:eastAsia="zh-CN"/>
        </w:rPr>
        <w:t>：</w:t>
      </w:r>
      <w:r>
        <w:rPr>
          <w:spacing w:val="3"/>
          <w:lang w:eastAsia="zh-CN"/>
        </w:rPr>
        <w:t>第一名工人接着从</w:t>
      </w:r>
      <w:r>
        <w:rPr>
          <w:lang w:eastAsia="zh-CN"/>
        </w:rPr>
        <w:t>XJ0016</w:t>
      </w:r>
      <w:r>
        <w:rPr>
          <w:spacing w:val="-29"/>
          <w:lang w:eastAsia="zh-CN"/>
        </w:rPr>
        <w:t xml:space="preserve"> 出发，经过</w:t>
      </w:r>
      <w:r>
        <w:rPr>
          <w:lang w:eastAsia="zh-CN"/>
        </w:rPr>
        <w:t>XJ0018</w:t>
      </w:r>
      <w:r>
        <w:rPr>
          <w:spacing w:val="-120"/>
          <w:lang w:eastAsia="zh-CN"/>
        </w:rPr>
        <w:t>、</w:t>
      </w:r>
      <w:r>
        <w:rPr>
          <w:lang w:eastAsia="zh-CN"/>
        </w:rPr>
        <w:t>XJ0015</w:t>
      </w:r>
      <w:r>
        <w:rPr>
          <w:spacing w:val="-120"/>
          <w:lang w:eastAsia="zh-CN"/>
        </w:rPr>
        <w:t>、</w:t>
      </w:r>
      <w:r>
        <w:rPr>
          <w:lang w:eastAsia="zh-CN"/>
        </w:rPr>
        <w:t>XJ0012、</w:t>
      </w:r>
    </w:p>
    <w:p w14:paraId="0EB02AE5" w14:textId="77777777" w:rsidR="00EA3AC1" w:rsidRDefault="00EA3AC1" w:rsidP="00EA3AC1">
      <w:pPr>
        <w:pStyle w:val="afe"/>
        <w:ind w:firstLine="480"/>
        <w:jc w:val="both"/>
        <w:rPr>
          <w:lang w:eastAsia="zh-CN"/>
        </w:rPr>
      </w:pPr>
      <w:r>
        <w:rPr>
          <w:lang w:eastAsia="zh-CN"/>
        </w:rPr>
        <w:t>XJ0026</w:t>
      </w:r>
      <w:r>
        <w:rPr>
          <w:spacing w:val="-20"/>
          <w:lang w:eastAsia="zh-CN"/>
        </w:rPr>
        <w:t>、</w:t>
      </w:r>
      <w:r>
        <w:rPr>
          <w:lang w:eastAsia="zh-CN"/>
        </w:rPr>
        <w:t>XJ0025</w:t>
      </w:r>
      <w:r>
        <w:rPr>
          <w:spacing w:val="-20"/>
          <w:lang w:eastAsia="zh-CN"/>
        </w:rPr>
        <w:t>、</w:t>
      </w:r>
      <w:r>
        <w:rPr>
          <w:lang w:eastAsia="zh-CN"/>
        </w:rPr>
        <w:t>XJ0017</w:t>
      </w:r>
      <w:r>
        <w:rPr>
          <w:spacing w:val="-20"/>
          <w:lang w:eastAsia="zh-CN"/>
        </w:rPr>
        <w:t>、</w:t>
      </w:r>
      <w:r>
        <w:rPr>
          <w:spacing w:val="-3"/>
          <w:lang w:eastAsia="zh-CN"/>
        </w:rPr>
        <w:t>XJ0008</w:t>
      </w:r>
      <w:r>
        <w:rPr>
          <w:spacing w:val="-4"/>
          <w:lang w:eastAsia="zh-CN"/>
        </w:rPr>
        <w:t>，并在第一次到达时立即巡检该点。在开始工</w:t>
      </w:r>
      <w:r>
        <w:rPr>
          <w:spacing w:val="-33"/>
          <w:lang w:eastAsia="zh-CN"/>
        </w:rPr>
        <w:t xml:space="preserve">作 </w:t>
      </w:r>
      <w:r>
        <w:rPr>
          <w:lang w:eastAsia="zh-CN"/>
        </w:rPr>
        <w:t>105min</w:t>
      </w:r>
      <w:r>
        <w:rPr>
          <w:spacing w:val="-22"/>
          <w:lang w:eastAsia="zh-CN"/>
        </w:rPr>
        <w:t xml:space="preserve"> 时，该工人已经路过 </w:t>
      </w:r>
      <w:r>
        <w:rPr>
          <w:lang w:eastAsia="zh-CN"/>
        </w:rPr>
        <w:t>XJ0008</w:t>
      </w:r>
      <w:r>
        <w:rPr>
          <w:spacing w:val="-41"/>
          <w:lang w:eastAsia="zh-CN"/>
        </w:rPr>
        <w:t xml:space="preserve">，前往 </w:t>
      </w:r>
      <w:r>
        <w:rPr>
          <w:lang w:eastAsia="zh-CN"/>
        </w:rPr>
        <w:t>XJ0025</w:t>
      </w:r>
      <w:r>
        <w:rPr>
          <w:spacing w:val="-26"/>
          <w:lang w:eastAsia="zh-CN"/>
        </w:rPr>
        <w:t xml:space="preserve">。同时，第四名工人从 </w:t>
      </w:r>
      <w:r>
        <w:rPr>
          <w:lang w:eastAsia="zh-CN"/>
        </w:rPr>
        <w:t>XJ0022出发。</w:t>
      </w:r>
    </w:p>
    <w:p w14:paraId="176A5B0D" w14:textId="77777777" w:rsidR="00EA3AC1" w:rsidRDefault="00EA3AC1" w:rsidP="00EA3AC1">
      <w:pPr>
        <w:ind w:firstLine="480"/>
        <w:sectPr w:rsidR="00EA3AC1" w:rsidSect="00EA3AC1">
          <w:pgSz w:w="11910" w:h="16840"/>
          <w:pgMar w:top="1440" w:right="1580" w:bottom="1380" w:left="1680" w:header="0" w:footer="1195" w:gutter="0"/>
          <w:cols w:space="720"/>
        </w:sectPr>
      </w:pPr>
    </w:p>
    <w:p w14:paraId="6633BC9D" w14:textId="77777777" w:rsidR="00EA3AC1" w:rsidRDefault="00EA3AC1" w:rsidP="00EA3AC1">
      <w:pPr>
        <w:pStyle w:val="2"/>
        <w:spacing w:before="0" w:after="0"/>
      </w:pPr>
      <w:r>
        <w:lastRenderedPageBreak/>
        <w:t>表</w:t>
      </w:r>
      <w:r>
        <w:t xml:space="preserve"> 16</w:t>
      </w:r>
      <w:r>
        <w:t>：</w:t>
      </w:r>
      <w:r>
        <w:t xml:space="preserve"> </w:t>
      </w:r>
      <w:r>
        <w:t>第</w:t>
      </w:r>
      <w:r>
        <w:t xml:space="preserve"> 3 </w:t>
      </w:r>
      <w:proofErr w:type="gramStart"/>
      <w:r>
        <w:t>个</w:t>
      </w:r>
      <w:proofErr w:type="gramEnd"/>
      <w:r>
        <w:t xml:space="preserve"> 35min </w:t>
      </w:r>
      <w:r>
        <w:t>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619"/>
        <w:gridCol w:w="3538"/>
      </w:tblGrid>
      <w:tr w:rsidR="00EA3AC1" w14:paraId="3E4BA1AC" w14:textId="77777777" w:rsidTr="001D0E79">
        <w:trPr>
          <w:trHeight w:val="320"/>
        </w:trPr>
        <w:tc>
          <w:tcPr>
            <w:tcW w:w="2619" w:type="dxa"/>
            <w:tcBorders>
              <w:left w:val="nil"/>
              <w:bottom w:val="single" w:sz="4" w:space="0" w:color="000000"/>
              <w:right w:val="single" w:sz="4" w:space="0" w:color="000000"/>
            </w:tcBorders>
          </w:tcPr>
          <w:p w14:paraId="69D7CA65" w14:textId="77777777" w:rsidR="00EA3AC1" w:rsidRDefault="00EA3AC1" w:rsidP="00EA3AC1">
            <w:pPr>
              <w:pStyle w:val="TableParagraph"/>
              <w:spacing w:line="240" w:lineRule="auto"/>
              <w:ind w:firstLine="480"/>
              <w:rPr>
                <w:sz w:val="24"/>
              </w:rPr>
            </w:pPr>
            <w:proofErr w:type="spellStart"/>
            <w:r>
              <w:rPr>
                <w:sz w:val="24"/>
              </w:rPr>
              <w:t>巡检点</w:t>
            </w:r>
            <w:proofErr w:type="spellEnd"/>
            <w:r>
              <w:rPr>
                <w:sz w:val="24"/>
              </w:rPr>
              <w:t xml:space="preserve"> </w:t>
            </w:r>
            <w:proofErr w:type="spellStart"/>
            <w:r>
              <w:rPr>
                <w:sz w:val="24"/>
              </w:rPr>
              <w:t>序号</w:t>
            </w:r>
            <w:proofErr w:type="spellEnd"/>
          </w:p>
        </w:tc>
        <w:tc>
          <w:tcPr>
            <w:tcW w:w="3538" w:type="dxa"/>
            <w:tcBorders>
              <w:left w:val="single" w:sz="4" w:space="0" w:color="000000"/>
              <w:bottom w:val="single" w:sz="4" w:space="0" w:color="000000"/>
              <w:right w:val="nil"/>
            </w:tcBorders>
          </w:tcPr>
          <w:p w14:paraId="167C6C18" w14:textId="77777777" w:rsidR="00EA3AC1" w:rsidRDefault="00EA3AC1" w:rsidP="00EA3AC1">
            <w:pPr>
              <w:pStyle w:val="TableParagraph"/>
              <w:spacing w:line="240" w:lineRule="auto"/>
              <w:ind w:firstLine="480"/>
              <w:rPr>
                <w:sz w:val="24"/>
                <w:lang w:eastAsia="zh-CN"/>
              </w:rPr>
            </w:pPr>
            <w:r>
              <w:rPr>
                <w:sz w:val="24"/>
                <w:lang w:eastAsia="zh-CN"/>
              </w:rPr>
              <w:t>第二个 35min 巡检时间段</w:t>
            </w:r>
          </w:p>
        </w:tc>
      </w:tr>
      <w:tr w:rsidR="00EA3AC1" w14:paraId="0A9E7999"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76860BDD" w14:textId="77777777" w:rsidR="00EA3AC1" w:rsidRDefault="00EA3AC1" w:rsidP="00EA3AC1">
            <w:pPr>
              <w:pStyle w:val="TableParagraph"/>
              <w:spacing w:line="240" w:lineRule="auto"/>
              <w:ind w:firstLine="480"/>
              <w:rPr>
                <w:sz w:val="24"/>
              </w:rPr>
            </w:pPr>
            <w:r>
              <w:rPr>
                <w:sz w:val="24"/>
              </w:rPr>
              <w:t>XJ0018</w:t>
            </w:r>
          </w:p>
        </w:tc>
        <w:tc>
          <w:tcPr>
            <w:tcW w:w="3538" w:type="dxa"/>
            <w:tcBorders>
              <w:top w:val="single" w:sz="4" w:space="0" w:color="000000"/>
              <w:left w:val="single" w:sz="4" w:space="0" w:color="000000"/>
              <w:bottom w:val="single" w:sz="4" w:space="0" w:color="000000"/>
              <w:right w:val="nil"/>
            </w:tcBorders>
          </w:tcPr>
          <w:p w14:paraId="0F8208F6" w14:textId="77777777" w:rsidR="00EA3AC1" w:rsidRDefault="00EA3AC1" w:rsidP="00EA3AC1">
            <w:pPr>
              <w:pStyle w:val="TableParagraph"/>
              <w:spacing w:line="240" w:lineRule="auto"/>
              <w:ind w:firstLine="480"/>
              <w:rPr>
                <w:sz w:val="24"/>
              </w:rPr>
            </w:pPr>
            <w:r>
              <w:rPr>
                <w:sz w:val="24"/>
              </w:rPr>
              <w:t>9:13-9:15</w:t>
            </w:r>
          </w:p>
        </w:tc>
      </w:tr>
      <w:tr w:rsidR="00EA3AC1" w14:paraId="34B179EC"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7CAB86D8" w14:textId="77777777" w:rsidR="00EA3AC1" w:rsidRDefault="00EA3AC1" w:rsidP="00EA3AC1">
            <w:pPr>
              <w:pStyle w:val="TableParagraph"/>
              <w:spacing w:line="240" w:lineRule="auto"/>
              <w:ind w:firstLine="480"/>
              <w:rPr>
                <w:sz w:val="24"/>
              </w:rPr>
            </w:pPr>
            <w:r>
              <w:rPr>
                <w:sz w:val="24"/>
              </w:rPr>
              <w:t>XJ0015</w:t>
            </w:r>
          </w:p>
        </w:tc>
        <w:tc>
          <w:tcPr>
            <w:tcW w:w="3538" w:type="dxa"/>
            <w:tcBorders>
              <w:top w:val="single" w:sz="4" w:space="0" w:color="000000"/>
              <w:left w:val="single" w:sz="4" w:space="0" w:color="000000"/>
              <w:bottom w:val="single" w:sz="4" w:space="0" w:color="000000"/>
              <w:right w:val="nil"/>
            </w:tcBorders>
          </w:tcPr>
          <w:p w14:paraId="5B61095F" w14:textId="77777777" w:rsidR="00EA3AC1" w:rsidRDefault="00EA3AC1" w:rsidP="00EA3AC1">
            <w:pPr>
              <w:pStyle w:val="TableParagraph"/>
              <w:spacing w:line="240" w:lineRule="auto"/>
              <w:ind w:firstLine="480"/>
              <w:rPr>
                <w:sz w:val="24"/>
              </w:rPr>
            </w:pPr>
            <w:r>
              <w:rPr>
                <w:sz w:val="24"/>
              </w:rPr>
              <w:t>9:17-9:19</w:t>
            </w:r>
          </w:p>
        </w:tc>
      </w:tr>
      <w:tr w:rsidR="00EA3AC1" w14:paraId="31D02716"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179F289B" w14:textId="77777777" w:rsidR="00EA3AC1" w:rsidRDefault="00EA3AC1" w:rsidP="00EA3AC1">
            <w:pPr>
              <w:pStyle w:val="TableParagraph"/>
              <w:spacing w:line="240" w:lineRule="auto"/>
              <w:ind w:firstLine="480"/>
              <w:rPr>
                <w:sz w:val="24"/>
              </w:rPr>
            </w:pPr>
            <w:r>
              <w:rPr>
                <w:sz w:val="24"/>
              </w:rPr>
              <w:t>XJ0012</w:t>
            </w:r>
          </w:p>
        </w:tc>
        <w:tc>
          <w:tcPr>
            <w:tcW w:w="3538" w:type="dxa"/>
            <w:tcBorders>
              <w:top w:val="single" w:sz="4" w:space="0" w:color="000000"/>
              <w:left w:val="single" w:sz="4" w:space="0" w:color="000000"/>
              <w:bottom w:val="single" w:sz="4" w:space="0" w:color="000000"/>
              <w:right w:val="nil"/>
            </w:tcBorders>
          </w:tcPr>
          <w:p w14:paraId="4FE57BEE" w14:textId="77777777" w:rsidR="00EA3AC1" w:rsidRDefault="00EA3AC1" w:rsidP="00EA3AC1">
            <w:pPr>
              <w:pStyle w:val="TableParagraph"/>
              <w:spacing w:line="240" w:lineRule="auto"/>
              <w:ind w:firstLine="480"/>
              <w:rPr>
                <w:sz w:val="24"/>
              </w:rPr>
            </w:pPr>
            <w:r>
              <w:rPr>
                <w:sz w:val="24"/>
              </w:rPr>
              <w:t>9:21-9:23</w:t>
            </w:r>
          </w:p>
        </w:tc>
      </w:tr>
      <w:tr w:rsidR="00EA3AC1" w14:paraId="4232530E"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197857BA" w14:textId="77777777" w:rsidR="00EA3AC1" w:rsidRDefault="00EA3AC1" w:rsidP="00EA3AC1">
            <w:pPr>
              <w:pStyle w:val="TableParagraph"/>
              <w:spacing w:line="240" w:lineRule="auto"/>
              <w:ind w:firstLine="480"/>
              <w:rPr>
                <w:sz w:val="24"/>
              </w:rPr>
            </w:pPr>
            <w:r>
              <w:rPr>
                <w:sz w:val="24"/>
              </w:rPr>
              <w:t>XJ0026</w:t>
            </w:r>
          </w:p>
        </w:tc>
        <w:tc>
          <w:tcPr>
            <w:tcW w:w="3538" w:type="dxa"/>
            <w:tcBorders>
              <w:top w:val="single" w:sz="4" w:space="0" w:color="000000"/>
              <w:left w:val="single" w:sz="4" w:space="0" w:color="000000"/>
              <w:bottom w:val="single" w:sz="4" w:space="0" w:color="000000"/>
              <w:right w:val="nil"/>
            </w:tcBorders>
          </w:tcPr>
          <w:p w14:paraId="38CA4127" w14:textId="77777777" w:rsidR="00EA3AC1" w:rsidRDefault="00EA3AC1" w:rsidP="00EA3AC1">
            <w:pPr>
              <w:pStyle w:val="TableParagraph"/>
              <w:spacing w:line="240" w:lineRule="auto"/>
              <w:ind w:firstLine="480"/>
              <w:rPr>
                <w:sz w:val="24"/>
              </w:rPr>
            </w:pPr>
            <w:r>
              <w:rPr>
                <w:sz w:val="24"/>
              </w:rPr>
              <w:t>9:31-9:33</w:t>
            </w:r>
          </w:p>
        </w:tc>
      </w:tr>
      <w:tr w:rsidR="00EA3AC1" w14:paraId="57A14196"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1FA90A6B" w14:textId="77777777" w:rsidR="00EA3AC1" w:rsidRDefault="00EA3AC1" w:rsidP="00EA3AC1">
            <w:pPr>
              <w:pStyle w:val="TableParagraph"/>
              <w:spacing w:line="240" w:lineRule="auto"/>
              <w:ind w:firstLine="480"/>
              <w:rPr>
                <w:sz w:val="24"/>
              </w:rPr>
            </w:pPr>
            <w:r>
              <w:rPr>
                <w:sz w:val="24"/>
              </w:rPr>
              <w:t>XJ0025</w:t>
            </w:r>
          </w:p>
        </w:tc>
        <w:tc>
          <w:tcPr>
            <w:tcW w:w="3538" w:type="dxa"/>
            <w:tcBorders>
              <w:top w:val="single" w:sz="4" w:space="0" w:color="000000"/>
              <w:left w:val="single" w:sz="4" w:space="0" w:color="000000"/>
              <w:bottom w:val="single" w:sz="4" w:space="0" w:color="000000"/>
              <w:right w:val="nil"/>
            </w:tcBorders>
          </w:tcPr>
          <w:p w14:paraId="3301658B" w14:textId="77777777" w:rsidR="00EA3AC1" w:rsidRDefault="00EA3AC1" w:rsidP="00EA3AC1">
            <w:pPr>
              <w:pStyle w:val="TableParagraph"/>
              <w:spacing w:line="240" w:lineRule="auto"/>
              <w:ind w:firstLine="480"/>
              <w:rPr>
                <w:sz w:val="24"/>
              </w:rPr>
            </w:pPr>
            <w:r>
              <w:rPr>
                <w:sz w:val="24"/>
              </w:rPr>
              <w:t>9:36-9:38</w:t>
            </w:r>
          </w:p>
        </w:tc>
      </w:tr>
      <w:tr w:rsidR="00EA3AC1" w14:paraId="1D58E7C9"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605E0B41" w14:textId="77777777" w:rsidR="00EA3AC1" w:rsidRDefault="00EA3AC1" w:rsidP="00EA3AC1">
            <w:pPr>
              <w:pStyle w:val="TableParagraph"/>
              <w:spacing w:line="240" w:lineRule="auto"/>
              <w:ind w:firstLine="480"/>
              <w:rPr>
                <w:sz w:val="24"/>
              </w:rPr>
            </w:pPr>
            <w:r>
              <w:rPr>
                <w:sz w:val="24"/>
              </w:rPr>
              <w:t>XJ0017</w:t>
            </w:r>
          </w:p>
        </w:tc>
        <w:tc>
          <w:tcPr>
            <w:tcW w:w="3538" w:type="dxa"/>
            <w:tcBorders>
              <w:top w:val="single" w:sz="4" w:space="0" w:color="000000"/>
              <w:left w:val="single" w:sz="4" w:space="0" w:color="000000"/>
              <w:bottom w:val="single" w:sz="4" w:space="0" w:color="000000"/>
              <w:right w:val="nil"/>
            </w:tcBorders>
          </w:tcPr>
          <w:p w14:paraId="12E2AECF" w14:textId="77777777" w:rsidR="00EA3AC1" w:rsidRDefault="00EA3AC1" w:rsidP="00EA3AC1">
            <w:pPr>
              <w:pStyle w:val="TableParagraph"/>
              <w:spacing w:line="240" w:lineRule="auto"/>
              <w:ind w:firstLine="480"/>
              <w:rPr>
                <w:sz w:val="24"/>
              </w:rPr>
            </w:pPr>
            <w:r>
              <w:rPr>
                <w:sz w:val="24"/>
              </w:rPr>
              <w:t>9:39-9:41</w:t>
            </w:r>
          </w:p>
        </w:tc>
      </w:tr>
      <w:tr w:rsidR="00EA3AC1" w14:paraId="088B3A67" w14:textId="77777777" w:rsidTr="001D0E79">
        <w:trPr>
          <w:trHeight w:val="300"/>
        </w:trPr>
        <w:tc>
          <w:tcPr>
            <w:tcW w:w="2619" w:type="dxa"/>
            <w:tcBorders>
              <w:top w:val="single" w:sz="4" w:space="0" w:color="000000"/>
              <w:left w:val="nil"/>
              <w:bottom w:val="single" w:sz="4" w:space="0" w:color="000000"/>
              <w:right w:val="single" w:sz="4" w:space="0" w:color="000000"/>
            </w:tcBorders>
          </w:tcPr>
          <w:p w14:paraId="76C0C06A" w14:textId="77777777" w:rsidR="00EA3AC1" w:rsidRDefault="00EA3AC1" w:rsidP="00EA3AC1">
            <w:pPr>
              <w:pStyle w:val="TableParagraph"/>
              <w:spacing w:line="240" w:lineRule="auto"/>
              <w:ind w:firstLine="480"/>
              <w:rPr>
                <w:sz w:val="24"/>
              </w:rPr>
            </w:pPr>
            <w:r>
              <w:rPr>
                <w:sz w:val="24"/>
              </w:rPr>
              <w:t>XJ0008</w:t>
            </w:r>
          </w:p>
        </w:tc>
        <w:tc>
          <w:tcPr>
            <w:tcW w:w="3538" w:type="dxa"/>
            <w:tcBorders>
              <w:top w:val="single" w:sz="4" w:space="0" w:color="000000"/>
              <w:left w:val="single" w:sz="4" w:space="0" w:color="000000"/>
              <w:bottom w:val="single" w:sz="4" w:space="0" w:color="000000"/>
              <w:right w:val="nil"/>
            </w:tcBorders>
          </w:tcPr>
          <w:p w14:paraId="5BA29DC3" w14:textId="77777777" w:rsidR="00EA3AC1" w:rsidRDefault="00EA3AC1" w:rsidP="00EA3AC1">
            <w:pPr>
              <w:pStyle w:val="TableParagraph"/>
              <w:spacing w:line="240" w:lineRule="auto"/>
              <w:ind w:firstLine="480"/>
              <w:rPr>
                <w:sz w:val="24"/>
              </w:rPr>
            </w:pPr>
            <w:r>
              <w:rPr>
                <w:sz w:val="24"/>
              </w:rPr>
              <w:t>9:42-9:45</w:t>
            </w:r>
          </w:p>
        </w:tc>
      </w:tr>
    </w:tbl>
    <w:p w14:paraId="604C3EDC" w14:textId="77777777" w:rsidR="00EA3AC1" w:rsidRDefault="00EA3AC1" w:rsidP="00EA3AC1">
      <w:pPr>
        <w:pStyle w:val="afe"/>
        <w:ind w:firstLine="482"/>
        <w:rPr>
          <w:b/>
        </w:rPr>
      </w:pPr>
    </w:p>
    <w:p w14:paraId="681455A9" w14:textId="77777777" w:rsidR="00EA3AC1" w:rsidRDefault="00EA3AC1" w:rsidP="00EA3AC1">
      <w:pPr>
        <w:pStyle w:val="afe"/>
        <w:ind w:firstLine="402"/>
        <w:rPr>
          <w:b/>
          <w:sz w:val="20"/>
        </w:rPr>
      </w:pPr>
    </w:p>
    <w:p w14:paraId="6F272921" w14:textId="77777777" w:rsidR="00EA3AC1" w:rsidRDefault="00EA3AC1" w:rsidP="00EA3AC1">
      <w:pPr>
        <w:pStyle w:val="afe"/>
        <w:ind w:firstLine="420"/>
        <w:jc w:val="center"/>
        <w:rPr>
          <w:lang w:eastAsia="zh-CN"/>
        </w:rPr>
      </w:pPr>
      <w:r>
        <w:rPr>
          <w:rFonts w:ascii="黑体" w:eastAsia="黑体" w:hint="eastAsia"/>
          <w:spacing w:val="-15"/>
          <w:lang w:eastAsia="zh-CN"/>
        </w:rPr>
        <w:t xml:space="preserve">第四个 </w:t>
      </w:r>
      <w:r>
        <w:rPr>
          <w:rFonts w:ascii="黑体" w:eastAsia="黑体" w:hint="eastAsia"/>
          <w:lang w:eastAsia="zh-CN"/>
        </w:rPr>
        <w:t>35min</w:t>
      </w:r>
      <w:r>
        <w:rPr>
          <w:rFonts w:ascii="黑体" w:eastAsia="黑体" w:hint="eastAsia"/>
          <w:spacing w:val="-99"/>
          <w:lang w:eastAsia="zh-CN"/>
        </w:rPr>
        <w:t>：</w:t>
      </w:r>
      <w:r>
        <w:rPr>
          <w:spacing w:val="-6"/>
          <w:lang w:eastAsia="zh-CN"/>
        </w:rPr>
        <w:t xml:space="preserve">第一名工人接着前往 </w:t>
      </w:r>
      <w:r>
        <w:rPr>
          <w:lang w:eastAsia="zh-CN"/>
        </w:rPr>
        <w:t>XJ0025</w:t>
      </w:r>
      <w:r>
        <w:rPr>
          <w:spacing w:val="-41"/>
          <w:lang w:eastAsia="zh-CN"/>
        </w:rPr>
        <w:t xml:space="preserve">，经过 </w:t>
      </w:r>
      <w:r>
        <w:rPr>
          <w:lang w:eastAsia="zh-CN"/>
        </w:rPr>
        <w:t>XJ0025</w:t>
      </w:r>
      <w:r>
        <w:rPr>
          <w:spacing w:val="-99"/>
          <w:lang w:eastAsia="zh-CN"/>
        </w:rPr>
        <w:t>、</w:t>
      </w:r>
      <w:r>
        <w:rPr>
          <w:lang w:eastAsia="zh-CN"/>
        </w:rPr>
        <w:t>XJ0024</w:t>
      </w:r>
      <w:r>
        <w:rPr>
          <w:spacing w:val="-99"/>
          <w:lang w:eastAsia="zh-CN"/>
        </w:rPr>
        <w:t>、</w:t>
      </w:r>
      <w:r>
        <w:rPr>
          <w:lang w:eastAsia="zh-CN"/>
        </w:rPr>
        <w:t>XJ0023、</w:t>
      </w:r>
    </w:p>
    <w:p w14:paraId="4C61D70A" w14:textId="77777777" w:rsidR="00EA3AC1" w:rsidRDefault="00EA3AC1" w:rsidP="00EA3AC1">
      <w:pPr>
        <w:pStyle w:val="afe"/>
        <w:ind w:firstLine="480"/>
        <w:jc w:val="both"/>
        <w:rPr>
          <w:lang w:eastAsia="zh-CN"/>
        </w:rPr>
      </w:pPr>
      <w:r>
        <w:rPr>
          <w:lang w:eastAsia="zh-CN"/>
        </w:rPr>
        <w:t>XJ0004</w:t>
      </w:r>
      <w:r>
        <w:rPr>
          <w:spacing w:val="-10"/>
          <w:lang w:eastAsia="zh-CN"/>
        </w:rPr>
        <w:t>、</w:t>
      </w:r>
      <w:r>
        <w:rPr>
          <w:lang w:eastAsia="zh-CN"/>
        </w:rPr>
        <w:t>XJ0021</w:t>
      </w:r>
      <w:r>
        <w:rPr>
          <w:spacing w:val="-10"/>
          <w:lang w:eastAsia="zh-CN"/>
        </w:rPr>
        <w:t>、</w:t>
      </w:r>
      <w:r>
        <w:rPr>
          <w:lang w:eastAsia="zh-CN"/>
        </w:rPr>
        <w:t>XJ0022</w:t>
      </w:r>
      <w:r>
        <w:rPr>
          <w:spacing w:val="-12"/>
          <w:lang w:eastAsia="zh-CN"/>
        </w:rPr>
        <w:t xml:space="preserve"> 并在第一次到达时立即巡检该点，到达 </w:t>
      </w:r>
      <w:r>
        <w:rPr>
          <w:lang w:eastAsia="zh-CN"/>
        </w:rPr>
        <w:t>XJ0022</w:t>
      </w:r>
      <w:r>
        <w:rPr>
          <w:spacing w:val="-18"/>
          <w:lang w:eastAsia="zh-CN"/>
        </w:rPr>
        <w:t xml:space="preserve"> 时，为</w:t>
      </w:r>
      <w:r>
        <w:rPr>
          <w:spacing w:val="-24"/>
          <w:lang w:eastAsia="zh-CN"/>
        </w:rPr>
        <w:t xml:space="preserve">开始工作后的第 </w:t>
      </w:r>
      <w:r>
        <w:rPr>
          <w:lang w:eastAsia="zh-CN"/>
        </w:rPr>
        <w:t>134</w:t>
      </w:r>
      <w:r>
        <w:rPr>
          <w:spacing w:val="-20"/>
          <w:lang w:eastAsia="zh-CN"/>
        </w:rPr>
        <w:t xml:space="preserve"> 分钟，然后在起始点休息 </w:t>
      </w:r>
      <w:r>
        <w:rPr>
          <w:lang w:eastAsia="zh-CN"/>
        </w:rPr>
        <w:t>6</w:t>
      </w:r>
      <w:r>
        <w:rPr>
          <w:spacing w:val="-22"/>
          <w:lang w:eastAsia="zh-CN"/>
        </w:rPr>
        <w:t xml:space="preserve"> 分钟后，在开始工作 </w:t>
      </w:r>
      <w:r>
        <w:rPr>
          <w:lang w:eastAsia="zh-CN"/>
        </w:rPr>
        <w:t>140min</w:t>
      </w:r>
      <w:r>
        <w:rPr>
          <w:spacing w:val="-20"/>
          <w:lang w:eastAsia="zh-CN"/>
        </w:rPr>
        <w:t xml:space="preserve"> 时， 再次开始巡检。</w:t>
      </w:r>
    </w:p>
    <w:p w14:paraId="608384CE" w14:textId="77777777" w:rsidR="00EA3AC1" w:rsidRDefault="00EA3AC1" w:rsidP="00EA3AC1">
      <w:pPr>
        <w:pStyle w:val="2"/>
        <w:spacing w:before="0" w:after="0"/>
      </w:pPr>
      <w:r>
        <w:t>表</w:t>
      </w:r>
      <w:r>
        <w:t xml:space="preserve"> 17</w:t>
      </w:r>
      <w:r>
        <w:t>：</w:t>
      </w:r>
      <w:r>
        <w:t xml:space="preserve"> </w:t>
      </w:r>
      <w:r>
        <w:t>第</w:t>
      </w:r>
      <w:r>
        <w:t xml:space="preserve"> 4 </w:t>
      </w:r>
      <w:proofErr w:type="gramStart"/>
      <w:r>
        <w:t>个</w:t>
      </w:r>
      <w:proofErr w:type="gramEnd"/>
      <w:r>
        <w:t xml:space="preserve"> 35min </w:t>
      </w:r>
      <w:r>
        <w:t>的巡检时间表</w:t>
      </w:r>
    </w:p>
    <w:tbl>
      <w:tblPr>
        <w:tblW w:w="0" w:type="auto"/>
        <w:tblInd w:w="1183"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1301"/>
        <w:gridCol w:w="4856"/>
      </w:tblGrid>
      <w:tr w:rsidR="00EA3AC1" w14:paraId="6674562A" w14:textId="77777777" w:rsidTr="001D0E79">
        <w:trPr>
          <w:trHeight w:val="620"/>
        </w:trPr>
        <w:tc>
          <w:tcPr>
            <w:tcW w:w="1301" w:type="dxa"/>
            <w:tcBorders>
              <w:left w:val="nil"/>
              <w:bottom w:val="single" w:sz="4" w:space="0" w:color="000000"/>
              <w:right w:val="single" w:sz="4" w:space="0" w:color="000000"/>
            </w:tcBorders>
          </w:tcPr>
          <w:p w14:paraId="308ABB70" w14:textId="77777777" w:rsidR="00EA3AC1" w:rsidRDefault="00EA3AC1" w:rsidP="00EA3AC1">
            <w:pPr>
              <w:pStyle w:val="TableParagraph"/>
              <w:spacing w:line="240" w:lineRule="auto"/>
              <w:ind w:firstLine="480"/>
              <w:jc w:val="left"/>
              <w:rPr>
                <w:sz w:val="24"/>
              </w:rPr>
            </w:pPr>
            <w:proofErr w:type="spellStart"/>
            <w:r>
              <w:rPr>
                <w:sz w:val="24"/>
              </w:rPr>
              <w:t>巡检点序号</w:t>
            </w:r>
            <w:proofErr w:type="spellEnd"/>
          </w:p>
        </w:tc>
        <w:tc>
          <w:tcPr>
            <w:tcW w:w="4856" w:type="dxa"/>
            <w:tcBorders>
              <w:left w:val="single" w:sz="4" w:space="0" w:color="000000"/>
              <w:bottom w:val="single" w:sz="4" w:space="0" w:color="000000"/>
              <w:right w:val="nil"/>
            </w:tcBorders>
          </w:tcPr>
          <w:p w14:paraId="5545810B" w14:textId="77777777" w:rsidR="00EA3AC1" w:rsidRDefault="00EA3AC1" w:rsidP="00EA3AC1">
            <w:pPr>
              <w:pStyle w:val="TableParagraph"/>
              <w:spacing w:line="240" w:lineRule="auto"/>
              <w:ind w:firstLine="480"/>
              <w:rPr>
                <w:sz w:val="24"/>
                <w:lang w:eastAsia="zh-CN"/>
              </w:rPr>
            </w:pPr>
            <w:r>
              <w:rPr>
                <w:sz w:val="24"/>
                <w:lang w:eastAsia="zh-CN"/>
              </w:rPr>
              <w:t>第二个 35min 巡检时间段</w:t>
            </w:r>
          </w:p>
        </w:tc>
      </w:tr>
      <w:tr w:rsidR="00EA3AC1" w14:paraId="25D459BC" w14:textId="77777777" w:rsidTr="001D0E79">
        <w:trPr>
          <w:trHeight w:val="300"/>
        </w:trPr>
        <w:tc>
          <w:tcPr>
            <w:tcW w:w="1301" w:type="dxa"/>
            <w:tcBorders>
              <w:top w:val="single" w:sz="4" w:space="0" w:color="000000"/>
              <w:left w:val="nil"/>
              <w:bottom w:val="single" w:sz="4" w:space="0" w:color="000000"/>
              <w:right w:val="single" w:sz="4" w:space="0" w:color="000000"/>
            </w:tcBorders>
          </w:tcPr>
          <w:p w14:paraId="181A7AED" w14:textId="77777777" w:rsidR="00EA3AC1" w:rsidRDefault="00EA3AC1" w:rsidP="00EA3AC1">
            <w:pPr>
              <w:pStyle w:val="TableParagraph"/>
              <w:spacing w:line="240" w:lineRule="auto"/>
              <w:ind w:firstLine="480"/>
              <w:jc w:val="right"/>
              <w:rPr>
                <w:sz w:val="24"/>
              </w:rPr>
            </w:pPr>
            <w:r>
              <w:rPr>
                <w:sz w:val="24"/>
              </w:rPr>
              <w:t>XJ0025</w:t>
            </w:r>
          </w:p>
        </w:tc>
        <w:tc>
          <w:tcPr>
            <w:tcW w:w="4856" w:type="dxa"/>
            <w:tcBorders>
              <w:top w:val="single" w:sz="4" w:space="0" w:color="000000"/>
              <w:left w:val="single" w:sz="4" w:space="0" w:color="000000"/>
              <w:bottom w:val="single" w:sz="4" w:space="0" w:color="000000"/>
              <w:right w:val="nil"/>
            </w:tcBorders>
          </w:tcPr>
          <w:p w14:paraId="4AEA9EA1" w14:textId="77777777" w:rsidR="00EA3AC1" w:rsidRDefault="00EA3AC1" w:rsidP="00EA3AC1">
            <w:pPr>
              <w:pStyle w:val="TableParagraph"/>
              <w:spacing w:line="240" w:lineRule="auto"/>
              <w:ind w:firstLine="480"/>
              <w:rPr>
                <w:sz w:val="24"/>
              </w:rPr>
            </w:pPr>
            <w:r>
              <w:rPr>
                <w:sz w:val="24"/>
              </w:rPr>
              <w:t>9:47-9:47</w:t>
            </w:r>
          </w:p>
        </w:tc>
      </w:tr>
      <w:tr w:rsidR="00EA3AC1" w14:paraId="31952B66" w14:textId="77777777" w:rsidTr="001D0E79">
        <w:trPr>
          <w:trHeight w:val="300"/>
        </w:trPr>
        <w:tc>
          <w:tcPr>
            <w:tcW w:w="1301" w:type="dxa"/>
            <w:tcBorders>
              <w:top w:val="single" w:sz="4" w:space="0" w:color="000000"/>
              <w:left w:val="nil"/>
              <w:bottom w:val="single" w:sz="4" w:space="0" w:color="000000"/>
              <w:right w:val="single" w:sz="4" w:space="0" w:color="000000"/>
            </w:tcBorders>
          </w:tcPr>
          <w:p w14:paraId="5E835391" w14:textId="77777777" w:rsidR="00EA3AC1" w:rsidRDefault="00EA3AC1" w:rsidP="00EA3AC1">
            <w:pPr>
              <w:pStyle w:val="TableParagraph"/>
              <w:spacing w:line="240" w:lineRule="auto"/>
              <w:ind w:firstLine="480"/>
              <w:jc w:val="right"/>
              <w:rPr>
                <w:sz w:val="24"/>
              </w:rPr>
            </w:pPr>
            <w:r>
              <w:rPr>
                <w:sz w:val="24"/>
              </w:rPr>
              <w:t>XJ0009</w:t>
            </w:r>
          </w:p>
        </w:tc>
        <w:tc>
          <w:tcPr>
            <w:tcW w:w="4856" w:type="dxa"/>
            <w:tcBorders>
              <w:top w:val="single" w:sz="4" w:space="0" w:color="000000"/>
              <w:left w:val="single" w:sz="4" w:space="0" w:color="000000"/>
              <w:bottom w:val="single" w:sz="4" w:space="0" w:color="000000"/>
              <w:right w:val="nil"/>
            </w:tcBorders>
          </w:tcPr>
          <w:p w14:paraId="6F29CC72" w14:textId="77777777" w:rsidR="00EA3AC1" w:rsidRDefault="00EA3AC1" w:rsidP="00EA3AC1">
            <w:pPr>
              <w:pStyle w:val="TableParagraph"/>
              <w:spacing w:line="240" w:lineRule="auto"/>
              <w:ind w:firstLine="480"/>
              <w:rPr>
                <w:sz w:val="24"/>
              </w:rPr>
            </w:pPr>
            <w:r>
              <w:rPr>
                <w:sz w:val="24"/>
              </w:rPr>
              <w:t>9:52-9:56</w:t>
            </w:r>
          </w:p>
        </w:tc>
      </w:tr>
      <w:tr w:rsidR="00EA3AC1" w14:paraId="1856A2DC" w14:textId="77777777" w:rsidTr="001D0E79">
        <w:trPr>
          <w:trHeight w:val="300"/>
        </w:trPr>
        <w:tc>
          <w:tcPr>
            <w:tcW w:w="1301" w:type="dxa"/>
            <w:tcBorders>
              <w:top w:val="single" w:sz="4" w:space="0" w:color="000000"/>
              <w:left w:val="nil"/>
              <w:bottom w:val="single" w:sz="4" w:space="0" w:color="000000"/>
              <w:right w:val="single" w:sz="4" w:space="0" w:color="000000"/>
            </w:tcBorders>
          </w:tcPr>
          <w:p w14:paraId="42AEB6CE" w14:textId="77777777" w:rsidR="00EA3AC1" w:rsidRDefault="00EA3AC1" w:rsidP="00EA3AC1">
            <w:pPr>
              <w:pStyle w:val="TableParagraph"/>
              <w:spacing w:line="240" w:lineRule="auto"/>
              <w:ind w:firstLine="480"/>
              <w:jc w:val="right"/>
              <w:rPr>
                <w:sz w:val="24"/>
              </w:rPr>
            </w:pPr>
            <w:r>
              <w:rPr>
                <w:sz w:val="24"/>
              </w:rPr>
              <w:t>XJ0024</w:t>
            </w:r>
          </w:p>
        </w:tc>
        <w:tc>
          <w:tcPr>
            <w:tcW w:w="4856" w:type="dxa"/>
            <w:tcBorders>
              <w:top w:val="single" w:sz="4" w:space="0" w:color="000000"/>
              <w:left w:val="single" w:sz="4" w:space="0" w:color="000000"/>
              <w:bottom w:val="single" w:sz="4" w:space="0" w:color="000000"/>
              <w:right w:val="nil"/>
            </w:tcBorders>
          </w:tcPr>
          <w:p w14:paraId="43A7D301" w14:textId="77777777" w:rsidR="00EA3AC1" w:rsidRDefault="00EA3AC1" w:rsidP="00EA3AC1">
            <w:pPr>
              <w:pStyle w:val="TableParagraph"/>
              <w:spacing w:line="240" w:lineRule="auto"/>
              <w:ind w:firstLine="480"/>
              <w:rPr>
                <w:sz w:val="24"/>
              </w:rPr>
            </w:pPr>
            <w:r>
              <w:rPr>
                <w:sz w:val="24"/>
              </w:rPr>
              <w:t>9:58-10:00</w:t>
            </w:r>
          </w:p>
        </w:tc>
      </w:tr>
      <w:tr w:rsidR="00EA3AC1" w14:paraId="0310F3DC" w14:textId="77777777" w:rsidTr="001D0E79">
        <w:trPr>
          <w:trHeight w:val="300"/>
        </w:trPr>
        <w:tc>
          <w:tcPr>
            <w:tcW w:w="1301" w:type="dxa"/>
            <w:tcBorders>
              <w:top w:val="single" w:sz="4" w:space="0" w:color="000000"/>
              <w:left w:val="nil"/>
              <w:bottom w:val="single" w:sz="4" w:space="0" w:color="000000"/>
              <w:right w:val="single" w:sz="4" w:space="0" w:color="000000"/>
            </w:tcBorders>
          </w:tcPr>
          <w:p w14:paraId="4EB28F10" w14:textId="77777777" w:rsidR="00EA3AC1" w:rsidRDefault="00EA3AC1" w:rsidP="00EA3AC1">
            <w:pPr>
              <w:pStyle w:val="TableParagraph"/>
              <w:spacing w:line="240" w:lineRule="auto"/>
              <w:ind w:firstLine="480"/>
              <w:jc w:val="right"/>
              <w:rPr>
                <w:sz w:val="24"/>
              </w:rPr>
            </w:pPr>
            <w:r>
              <w:rPr>
                <w:sz w:val="24"/>
              </w:rPr>
              <w:t>XJ0023</w:t>
            </w:r>
          </w:p>
        </w:tc>
        <w:tc>
          <w:tcPr>
            <w:tcW w:w="4856" w:type="dxa"/>
            <w:tcBorders>
              <w:top w:val="single" w:sz="4" w:space="0" w:color="000000"/>
              <w:left w:val="single" w:sz="4" w:space="0" w:color="000000"/>
              <w:bottom w:val="single" w:sz="4" w:space="0" w:color="000000"/>
              <w:right w:val="nil"/>
            </w:tcBorders>
          </w:tcPr>
          <w:p w14:paraId="33273B0B" w14:textId="77777777" w:rsidR="00EA3AC1" w:rsidRDefault="00EA3AC1" w:rsidP="00EA3AC1">
            <w:pPr>
              <w:pStyle w:val="TableParagraph"/>
              <w:spacing w:line="240" w:lineRule="auto"/>
              <w:ind w:firstLine="480"/>
              <w:rPr>
                <w:sz w:val="24"/>
              </w:rPr>
            </w:pPr>
            <w:r>
              <w:rPr>
                <w:sz w:val="24"/>
              </w:rPr>
              <w:t>10:01-10:04</w:t>
            </w:r>
          </w:p>
        </w:tc>
      </w:tr>
      <w:tr w:rsidR="00EA3AC1" w14:paraId="5F742A5E" w14:textId="77777777" w:rsidTr="001D0E79">
        <w:trPr>
          <w:trHeight w:val="300"/>
        </w:trPr>
        <w:tc>
          <w:tcPr>
            <w:tcW w:w="1301" w:type="dxa"/>
            <w:tcBorders>
              <w:top w:val="single" w:sz="4" w:space="0" w:color="000000"/>
              <w:left w:val="nil"/>
              <w:bottom w:val="single" w:sz="4" w:space="0" w:color="000000"/>
              <w:right w:val="single" w:sz="4" w:space="0" w:color="000000"/>
            </w:tcBorders>
          </w:tcPr>
          <w:p w14:paraId="3C67F0C0" w14:textId="77777777" w:rsidR="00EA3AC1" w:rsidRDefault="00EA3AC1" w:rsidP="00EA3AC1">
            <w:pPr>
              <w:pStyle w:val="TableParagraph"/>
              <w:spacing w:line="240" w:lineRule="auto"/>
              <w:ind w:firstLine="480"/>
              <w:jc w:val="right"/>
              <w:rPr>
                <w:sz w:val="24"/>
              </w:rPr>
            </w:pPr>
            <w:r>
              <w:rPr>
                <w:sz w:val="24"/>
              </w:rPr>
              <w:t>XJ0004</w:t>
            </w:r>
          </w:p>
        </w:tc>
        <w:tc>
          <w:tcPr>
            <w:tcW w:w="4856" w:type="dxa"/>
            <w:tcBorders>
              <w:top w:val="single" w:sz="4" w:space="0" w:color="000000"/>
              <w:left w:val="single" w:sz="4" w:space="0" w:color="000000"/>
              <w:bottom w:val="single" w:sz="4" w:space="0" w:color="000000"/>
              <w:right w:val="nil"/>
            </w:tcBorders>
          </w:tcPr>
          <w:p w14:paraId="7A8BC792" w14:textId="77777777" w:rsidR="00EA3AC1" w:rsidRDefault="00EA3AC1" w:rsidP="00EA3AC1">
            <w:pPr>
              <w:pStyle w:val="TableParagraph"/>
              <w:spacing w:line="240" w:lineRule="auto"/>
              <w:ind w:firstLine="480"/>
              <w:rPr>
                <w:sz w:val="24"/>
              </w:rPr>
            </w:pPr>
            <w:r>
              <w:rPr>
                <w:sz w:val="24"/>
              </w:rPr>
              <w:t>10:08-10:10</w:t>
            </w:r>
          </w:p>
        </w:tc>
      </w:tr>
      <w:tr w:rsidR="00EA3AC1" w14:paraId="5F358786" w14:textId="77777777" w:rsidTr="001D0E79">
        <w:trPr>
          <w:trHeight w:val="300"/>
        </w:trPr>
        <w:tc>
          <w:tcPr>
            <w:tcW w:w="1301" w:type="dxa"/>
            <w:tcBorders>
              <w:top w:val="single" w:sz="4" w:space="0" w:color="000000"/>
              <w:left w:val="nil"/>
              <w:bottom w:val="single" w:sz="4" w:space="0" w:color="000000"/>
              <w:right w:val="single" w:sz="4" w:space="0" w:color="000000"/>
            </w:tcBorders>
          </w:tcPr>
          <w:p w14:paraId="068A3B95" w14:textId="77777777" w:rsidR="00EA3AC1" w:rsidRDefault="00EA3AC1" w:rsidP="00EA3AC1">
            <w:pPr>
              <w:pStyle w:val="TableParagraph"/>
              <w:spacing w:line="240" w:lineRule="auto"/>
              <w:ind w:firstLine="480"/>
              <w:jc w:val="right"/>
              <w:rPr>
                <w:sz w:val="24"/>
              </w:rPr>
            </w:pPr>
            <w:r>
              <w:rPr>
                <w:sz w:val="24"/>
              </w:rPr>
              <w:t>XJ0021</w:t>
            </w:r>
          </w:p>
        </w:tc>
        <w:tc>
          <w:tcPr>
            <w:tcW w:w="4856" w:type="dxa"/>
            <w:tcBorders>
              <w:top w:val="single" w:sz="4" w:space="0" w:color="000000"/>
              <w:left w:val="single" w:sz="4" w:space="0" w:color="000000"/>
              <w:bottom w:val="single" w:sz="4" w:space="0" w:color="000000"/>
              <w:right w:val="nil"/>
            </w:tcBorders>
          </w:tcPr>
          <w:p w14:paraId="001C7808" w14:textId="77777777" w:rsidR="00EA3AC1" w:rsidRDefault="00EA3AC1" w:rsidP="00EA3AC1">
            <w:pPr>
              <w:pStyle w:val="TableParagraph"/>
              <w:spacing w:line="240" w:lineRule="auto"/>
              <w:ind w:firstLine="480"/>
              <w:rPr>
                <w:sz w:val="24"/>
              </w:rPr>
            </w:pPr>
            <w:r>
              <w:rPr>
                <w:sz w:val="24"/>
              </w:rPr>
              <w:t>10:11-10:14</w:t>
            </w:r>
          </w:p>
        </w:tc>
      </w:tr>
      <w:tr w:rsidR="00EA3AC1" w14:paraId="5441636C" w14:textId="77777777" w:rsidTr="001D0E79">
        <w:trPr>
          <w:trHeight w:val="300"/>
        </w:trPr>
        <w:tc>
          <w:tcPr>
            <w:tcW w:w="1301" w:type="dxa"/>
            <w:tcBorders>
              <w:top w:val="single" w:sz="4" w:space="0" w:color="000000"/>
              <w:left w:val="nil"/>
              <w:bottom w:val="single" w:sz="4" w:space="0" w:color="000000"/>
              <w:right w:val="single" w:sz="4" w:space="0" w:color="000000"/>
            </w:tcBorders>
          </w:tcPr>
          <w:p w14:paraId="239CF780" w14:textId="77777777" w:rsidR="00EA3AC1" w:rsidRDefault="00EA3AC1" w:rsidP="00EA3AC1">
            <w:pPr>
              <w:pStyle w:val="TableParagraph"/>
              <w:spacing w:line="240" w:lineRule="auto"/>
              <w:ind w:firstLine="480"/>
              <w:jc w:val="right"/>
              <w:rPr>
                <w:sz w:val="24"/>
              </w:rPr>
            </w:pPr>
            <w:r>
              <w:rPr>
                <w:sz w:val="24"/>
              </w:rPr>
              <w:t>XJ0022</w:t>
            </w:r>
          </w:p>
        </w:tc>
        <w:tc>
          <w:tcPr>
            <w:tcW w:w="4856" w:type="dxa"/>
            <w:tcBorders>
              <w:top w:val="single" w:sz="4" w:space="0" w:color="000000"/>
              <w:left w:val="single" w:sz="4" w:space="0" w:color="000000"/>
              <w:bottom w:val="single" w:sz="4" w:space="0" w:color="000000"/>
              <w:right w:val="nil"/>
            </w:tcBorders>
          </w:tcPr>
          <w:p w14:paraId="57CFA6DD" w14:textId="77777777" w:rsidR="00EA3AC1" w:rsidRDefault="00EA3AC1" w:rsidP="00EA3AC1">
            <w:pPr>
              <w:pStyle w:val="TableParagraph"/>
              <w:spacing w:line="240" w:lineRule="auto"/>
              <w:ind w:firstLine="480"/>
              <w:rPr>
                <w:sz w:val="24"/>
              </w:rPr>
            </w:pPr>
            <w:r>
              <w:rPr>
                <w:sz w:val="24"/>
              </w:rPr>
              <w:t>10:16-10:19</w:t>
            </w:r>
          </w:p>
        </w:tc>
      </w:tr>
    </w:tbl>
    <w:p w14:paraId="6B8FF8BA" w14:textId="77777777" w:rsidR="00EA3AC1" w:rsidRDefault="00EA3AC1" w:rsidP="00EA3AC1">
      <w:pPr>
        <w:pStyle w:val="afe"/>
        <w:ind w:firstLine="422"/>
        <w:rPr>
          <w:b/>
          <w:sz w:val="21"/>
        </w:rPr>
      </w:pPr>
    </w:p>
    <w:p w14:paraId="0D45F740" w14:textId="77777777" w:rsidR="00EA3AC1" w:rsidRDefault="00EA3AC1" w:rsidP="00EA3AC1">
      <w:pPr>
        <w:pStyle w:val="afe"/>
        <w:ind w:firstLine="460"/>
        <w:rPr>
          <w:lang w:eastAsia="zh-CN"/>
        </w:rPr>
      </w:pPr>
      <w:r>
        <w:rPr>
          <w:spacing w:val="-5"/>
          <w:lang w:eastAsia="zh-CN"/>
        </w:rPr>
        <w:t xml:space="preserve">最终得到具体路线图如下图 </w:t>
      </w:r>
      <w:r>
        <w:rPr>
          <w:spacing w:val="-24"/>
          <w:lang w:eastAsia="zh-CN"/>
        </w:rPr>
        <w:t>9</w:t>
      </w:r>
      <w:r>
        <w:rPr>
          <w:spacing w:val="-9"/>
          <w:lang w:eastAsia="zh-CN"/>
        </w:rPr>
        <w:t xml:space="preserve">，具体行走路线等数据如下表 </w:t>
      </w:r>
      <w:r>
        <w:rPr>
          <w:spacing w:val="-16"/>
          <w:lang w:eastAsia="zh-CN"/>
        </w:rPr>
        <w:t>18</w:t>
      </w:r>
      <w:r>
        <w:rPr>
          <w:spacing w:val="-4"/>
          <w:lang w:eastAsia="zh-CN"/>
        </w:rPr>
        <w:t>，总的具体错</w:t>
      </w:r>
      <w:r>
        <w:rPr>
          <w:spacing w:val="-9"/>
          <w:lang w:eastAsia="zh-CN"/>
        </w:rPr>
        <w:t xml:space="preserve">时上班巡检时间表见附录表 </w:t>
      </w:r>
      <w:r>
        <w:rPr>
          <w:lang w:eastAsia="zh-CN"/>
        </w:rPr>
        <w:t>7</w:t>
      </w:r>
      <w:r>
        <w:rPr>
          <w:spacing w:val="-12"/>
          <w:lang w:eastAsia="zh-CN"/>
        </w:rPr>
        <w:t xml:space="preserve">、附录表 </w:t>
      </w:r>
      <w:r>
        <w:rPr>
          <w:lang w:eastAsia="zh-CN"/>
        </w:rPr>
        <w:t>8</w:t>
      </w:r>
      <w:r>
        <w:rPr>
          <w:spacing w:val="-12"/>
          <w:lang w:eastAsia="zh-CN"/>
        </w:rPr>
        <w:t xml:space="preserve">、附录表 </w:t>
      </w:r>
      <w:r>
        <w:rPr>
          <w:lang w:eastAsia="zh-CN"/>
        </w:rPr>
        <w:t>9：</w:t>
      </w:r>
    </w:p>
    <w:p w14:paraId="502B1982" w14:textId="77777777" w:rsidR="00EA3AC1" w:rsidRDefault="00EA3AC1" w:rsidP="00EA3AC1">
      <w:pPr>
        <w:pStyle w:val="afe"/>
        <w:ind w:firstLine="480"/>
        <w:rPr>
          <w:sz w:val="10"/>
          <w:lang w:eastAsia="zh-CN"/>
        </w:rPr>
      </w:pPr>
      <w:r>
        <w:rPr>
          <w:noProof/>
        </w:rPr>
        <w:drawing>
          <wp:anchor distT="0" distB="0" distL="0" distR="0" simplePos="0" relativeHeight="251662336" behindDoc="0" locked="0" layoutInCell="1" allowOverlap="1" wp14:anchorId="3F34BEE6" wp14:editId="658C48DB">
            <wp:simplePos x="0" y="0"/>
            <wp:positionH relativeFrom="page">
              <wp:posOffset>1532255</wp:posOffset>
            </wp:positionH>
            <wp:positionV relativeFrom="paragraph">
              <wp:posOffset>113665</wp:posOffset>
            </wp:positionV>
            <wp:extent cx="4769485" cy="257619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3" cstate="print"/>
                    <a:stretch>
                      <a:fillRect/>
                    </a:stretch>
                  </pic:blipFill>
                  <pic:spPr>
                    <a:xfrm>
                      <a:off x="0" y="0"/>
                      <a:ext cx="4769608" cy="2576322"/>
                    </a:xfrm>
                    <a:prstGeom prst="rect">
                      <a:avLst/>
                    </a:prstGeom>
                  </pic:spPr>
                </pic:pic>
              </a:graphicData>
            </a:graphic>
          </wp:anchor>
        </w:drawing>
      </w:r>
    </w:p>
    <w:p w14:paraId="207E601A" w14:textId="77777777" w:rsidR="00EA3AC1" w:rsidRDefault="00EA3AC1" w:rsidP="00EA3AC1">
      <w:pPr>
        <w:pStyle w:val="2"/>
        <w:spacing w:before="0" w:after="0"/>
      </w:pPr>
      <w:r>
        <w:t>图</w:t>
      </w:r>
      <w:r>
        <w:t xml:space="preserve"> 9</w:t>
      </w:r>
      <w:r>
        <w:t>：</w:t>
      </w:r>
      <w:r>
        <w:t xml:space="preserve"> </w:t>
      </w:r>
      <w:r>
        <w:t>错时上班巡检路线图</w:t>
      </w:r>
    </w:p>
    <w:p w14:paraId="2B39910D" w14:textId="77777777" w:rsidR="00EA3AC1" w:rsidRDefault="00EA3AC1" w:rsidP="00EA3AC1">
      <w:pPr>
        <w:ind w:firstLine="482"/>
        <w:rPr>
          <w:b/>
        </w:rPr>
      </w:pPr>
      <w:r>
        <w:rPr>
          <w:b/>
        </w:rPr>
        <w:t>图</w:t>
      </w:r>
      <w:r>
        <w:rPr>
          <w:b/>
        </w:rPr>
        <w:t xml:space="preserve"> 9 </w:t>
      </w:r>
      <w:r>
        <w:rPr>
          <w:b/>
        </w:rPr>
        <w:t>说明：其中颜色相同的为同一个</w:t>
      </w:r>
      <w:r>
        <w:rPr>
          <w:b/>
        </w:rPr>
        <w:t xml:space="preserve"> 35min </w:t>
      </w:r>
      <w:r>
        <w:rPr>
          <w:b/>
        </w:rPr>
        <w:t>内巡检的线路。</w:t>
      </w:r>
    </w:p>
    <w:p w14:paraId="5A7E5DC3" w14:textId="77777777" w:rsidR="00EA3AC1" w:rsidRDefault="00EA3AC1" w:rsidP="00EA3AC1">
      <w:pPr>
        <w:ind w:firstLine="480"/>
        <w:sectPr w:rsidR="00EA3AC1" w:rsidSect="00EA3AC1">
          <w:pgSz w:w="11910" w:h="16840"/>
          <w:pgMar w:top="1380" w:right="1680" w:bottom="1380" w:left="1680" w:header="0" w:footer="1195" w:gutter="0"/>
          <w:cols w:space="720"/>
        </w:sectPr>
      </w:pPr>
    </w:p>
    <w:p w14:paraId="3CDFEAF7" w14:textId="77777777" w:rsidR="00EA3AC1" w:rsidRDefault="00EA3AC1" w:rsidP="00EA3AC1">
      <w:pPr>
        <w:pStyle w:val="afe"/>
        <w:ind w:firstLine="464"/>
        <w:jc w:val="both"/>
        <w:rPr>
          <w:lang w:eastAsia="zh-CN"/>
        </w:rPr>
      </w:pPr>
      <w:r>
        <w:rPr>
          <w:spacing w:val="-4"/>
          <w:lang w:eastAsia="zh-CN"/>
        </w:rPr>
        <w:lastRenderedPageBreak/>
        <w:t xml:space="preserve">根据上图，可知每班最少需要 </w:t>
      </w:r>
      <w:r>
        <w:rPr>
          <w:lang w:eastAsia="zh-CN"/>
        </w:rPr>
        <w:t>4</w:t>
      </w:r>
      <w:r>
        <w:rPr>
          <w:spacing w:val="-15"/>
          <w:lang w:eastAsia="zh-CN"/>
        </w:rPr>
        <w:t xml:space="preserve"> 人，每天共需 </w:t>
      </w:r>
      <w:r>
        <w:rPr>
          <w:lang w:eastAsia="zh-CN"/>
        </w:rPr>
        <w:t>12</w:t>
      </w:r>
      <w:r>
        <w:rPr>
          <w:spacing w:val="-24"/>
          <w:lang w:eastAsia="zh-CN"/>
        </w:rPr>
        <w:t xml:space="preserve"> 人，且 </w:t>
      </w:r>
      <w:r>
        <w:rPr>
          <w:lang w:eastAsia="zh-CN"/>
        </w:rPr>
        <w:t>4</w:t>
      </w:r>
      <w:r>
        <w:rPr>
          <w:spacing w:val="-8"/>
          <w:lang w:eastAsia="zh-CN"/>
        </w:rPr>
        <w:t xml:space="preserve"> 个人的巡检路线为：</w:t>
      </w:r>
    </w:p>
    <w:p w14:paraId="7545D97F" w14:textId="77777777" w:rsidR="00EA3AC1" w:rsidRDefault="00EA3AC1" w:rsidP="00EA3AC1">
      <w:pPr>
        <w:pStyle w:val="afe"/>
        <w:ind w:firstLine="480"/>
        <w:rPr>
          <w:lang w:eastAsia="zh-CN"/>
        </w:rPr>
      </w:pPr>
      <w:r>
        <w:rPr>
          <w:lang w:eastAsia="zh-CN"/>
        </w:rPr>
        <w:t>第一个人：22→20→19→2→1→2→3→5→7</w:t>
      </w:r>
    </w:p>
    <w:p w14:paraId="13B5E030" w14:textId="77777777" w:rsidR="00EA3AC1" w:rsidRDefault="00EA3AC1" w:rsidP="00EA3AC1">
      <w:pPr>
        <w:pStyle w:val="afe"/>
        <w:ind w:firstLine="480"/>
        <w:rPr>
          <w:lang w:eastAsia="zh-CN"/>
        </w:rPr>
      </w:pPr>
      <w:r>
        <w:rPr>
          <w:lang w:eastAsia="zh-CN"/>
        </w:rPr>
        <w:t>第二个人：7→5→3→6→14→6→10→11→13→16</w:t>
      </w:r>
    </w:p>
    <w:p w14:paraId="43665F70" w14:textId="77777777" w:rsidR="00EA3AC1" w:rsidRDefault="00EA3AC1" w:rsidP="00EA3AC1">
      <w:pPr>
        <w:pStyle w:val="afe"/>
        <w:ind w:firstLine="480"/>
        <w:rPr>
          <w:lang w:eastAsia="zh-CN"/>
        </w:rPr>
      </w:pPr>
      <w:r>
        <w:rPr>
          <w:lang w:eastAsia="zh-CN"/>
        </w:rPr>
        <w:t>第三个人：16→18→15→12→15→26→25→17→8→17 第四个人：17→25→9→24→23→4→21→22</w:t>
      </w:r>
    </w:p>
    <w:p w14:paraId="496828E6" w14:textId="77777777" w:rsidR="00EA3AC1" w:rsidRDefault="00EA3AC1" w:rsidP="00EA3AC1">
      <w:pPr>
        <w:pStyle w:val="2"/>
        <w:spacing w:before="0" w:after="0"/>
      </w:pPr>
      <w:r>
        <w:t>表</w:t>
      </w:r>
      <w:r>
        <w:t xml:space="preserve"> 18</w:t>
      </w:r>
      <w:r>
        <w:t>：</w:t>
      </w:r>
      <w:r>
        <w:t xml:space="preserve"> </w:t>
      </w:r>
      <w:r>
        <w:t>错时上班巡检路线表</w:t>
      </w:r>
    </w:p>
    <w:tbl>
      <w:tblPr>
        <w:tblW w:w="0" w:type="auto"/>
        <w:tblInd w:w="477"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3293"/>
        <w:gridCol w:w="1719"/>
        <w:gridCol w:w="1361"/>
        <w:gridCol w:w="1196"/>
      </w:tblGrid>
      <w:tr w:rsidR="00EA3AC1" w14:paraId="17515006" w14:textId="77777777" w:rsidTr="001D0E79">
        <w:trPr>
          <w:trHeight w:val="620"/>
        </w:trPr>
        <w:tc>
          <w:tcPr>
            <w:tcW w:w="3293" w:type="dxa"/>
            <w:tcBorders>
              <w:left w:val="nil"/>
              <w:bottom w:val="single" w:sz="4" w:space="0" w:color="000000"/>
              <w:right w:val="single" w:sz="4" w:space="0" w:color="000000"/>
            </w:tcBorders>
          </w:tcPr>
          <w:p w14:paraId="3BF5D7E5" w14:textId="77777777" w:rsidR="00EA3AC1" w:rsidRDefault="00EA3AC1" w:rsidP="00EA3AC1">
            <w:pPr>
              <w:pStyle w:val="TableParagraph"/>
              <w:spacing w:line="240" w:lineRule="auto"/>
              <w:ind w:firstLine="480"/>
              <w:rPr>
                <w:sz w:val="24"/>
              </w:rPr>
            </w:pPr>
            <w:proofErr w:type="spellStart"/>
            <w:r>
              <w:rPr>
                <w:sz w:val="24"/>
              </w:rPr>
              <w:t>路线</w:t>
            </w:r>
            <w:proofErr w:type="spellEnd"/>
          </w:p>
        </w:tc>
        <w:tc>
          <w:tcPr>
            <w:tcW w:w="1719" w:type="dxa"/>
            <w:tcBorders>
              <w:left w:val="single" w:sz="4" w:space="0" w:color="000000"/>
              <w:bottom w:val="single" w:sz="4" w:space="0" w:color="000000"/>
              <w:right w:val="single" w:sz="4" w:space="0" w:color="000000"/>
            </w:tcBorders>
          </w:tcPr>
          <w:p w14:paraId="61684BF3" w14:textId="77777777" w:rsidR="00EA3AC1" w:rsidRDefault="00EA3AC1" w:rsidP="00EA3AC1">
            <w:pPr>
              <w:pStyle w:val="TableParagraph"/>
              <w:spacing w:line="240" w:lineRule="auto"/>
              <w:ind w:firstLine="480"/>
              <w:rPr>
                <w:sz w:val="24"/>
                <w:lang w:eastAsia="zh-CN"/>
              </w:rPr>
            </w:pPr>
            <w:r>
              <w:rPr>
                <w:sz w:val="24"/>
                <w:lang w:eastAsia="zh-CN"/>
              </w:rPr>
              <w:t>路线行走</w:t>
            </w:r>
          </w:p>
          <w:p w14:paraId="7936885C" w14:textId="77777777" w:rsidR="00EA3AC1" w:rsidRDefault="00EA3AC1" w:rsidP="00EA3AC1">
            <w:pPr>
              <w:pStyle w:val="TableParagraph"/>
              <w:spacing w:line="240" w:lineRule="auto"/>
              <w:ind w:firstLine="480"/>
              <w:rPr>
                <w:sz w:val="24"/>
                <w:lang w:eastAsia="zh-CN"/>
              </w:rPr>
            </w:pPr>
            <w:r>
              <w:rPr>
                <w:sz w:val="24"/>
                <w:lang w:eastAsia="zh-CN"/>
              </w:rPr>
              <w:t>时间（min)</w:t>
            </w:r>
          </w:p>
        </w:tc>
        <w:tc>
          <w:tcPr>
            <w:tcW w:w="1361" w:type="dxa"/>
            <w:tcBorders>
              <w:left w:val="single" w:sz="4" w:space="0" w:color="000000"/>
              <w:bottom w:val="single" w:sz="4" w:space="0" w:color="000000"/>
              <w:right w:val="single" w:sz="4" w:space="0" w:color="000000"/>
            </w:tcBorders>
          </w:tcPr>
          <w:p w14:paraId="3C1A1E85" w14:textId="77777777" w:rsidR="00EA3AC1" w:rsidRDefault="00EA3AC1" w:rsidP="00EA3AC1">
            <w:pPr>
              <w:pStyle w:val="TableParagraph"/>
              <w:spacing w:line="240" w:lineRule="auto"/>
              <w:ind w:firstLine="480"/>
              <w:rPr>
                <w:sz w:val="24"/>
              </w:rPr>
            </w:pPr>
            <w:proofErr w:type="spellStart"/>
            <w:r>
              <w:rPr>
                <w:sz w:val="24"/>
              </w:rPr>
              <w:t>巡检耗时</w:t>
            </w:r>
            <w:proofErr w:type="spellEnd"/>
          </w:p>
        </w:tc>
        <w:tc>
          <w:tcPr>
            <w:tcW w:w="1196" w:type="dxa"/>
            <w:tcBorders>
              <w:left w:val="single" w:sz="4" w:space="0" w:color="000000"/>
              <w:bottom w:val="single" w:sz="4" w:space="0" w:color="000000"/>
              <w:right w:val="nil"/>
            </w:tcBorders>
          </w:tcPr>
          <w:p w14:paraId="511199C6" w14:textId="77777777" w:rsidR="00EA3AC1" w:rsidRDefault="00EA3AC1" w:rsidP="00EA3AC1">
            <w:pPr>
              <w:pStyle w:val="TableParagraph"/>
              <w:spacing w:line="240" w:lineRule="auto"/>
              <w:ind w:firstLine="480"/>
              <w:rPr>
                <w:sz w:val="24"/>
              </w:rPr>
            </w:pPr>
            <w:proofErr w:type="spellStart"/>
            <w:r>
              <w:rPr>
                <w:sz w:val="24"/>
              </w:rPr>
              <w:t>巡检点</w:t>
            </w:r>
            <w:proofErr w:type="spellEnd"/>
          </w:p>
          <w:p w14:paraId="2B452962" w14:textId="77777777" w:rsidR="00EA3AC1" w:rsidRDefault="00EA3AC1" w:rsidP="00EA3AC1">
            <w:pPr>
              <w:pStyle w:val="TableParagraph"/>
              <w:spacing w:line="240" w:lineRule="auto"/>
              <w:ind w:firstLine="480"/>
              <w:rPr>
                <w:sz w:val="24"/>
              </w:rPr>
            </w:pPr>
            <w:proofErr w:type="spellStart"/>
            <w:r>
              <w:rPr>
                <w:sz w:val="24"/>
              </w:rPr>
              <w:t>个数</w:t>
            </w:r>
            <w:proofErr w:type="spellEnd"/>
          </w:p>
        </w:tc>
      </w:tr>
      <w:tr w:rsidR="00EA3AC1" w14:paraId="6ADF4C86" w14:textId="77777777" w:rsidTr="001D0E79">
        <w:trPr>
          <w:trHeight w:val="620"/>
        </w:trPr>
        <w:tc>
          <w:tcPr>
            <w:tcW w:w="3293" w:type="dxa"/>
            <w:tcBorders>
              <w:top w:val="single" w:sz="4" w:space="0" w:color="000000"/>
              <w:left w:val="nil"/>
              <w:bottom w:val="single" w:sz="4" w:space="0" w:color="000000"/>
              <w:right w:val="single" w:sz="4" w:space="0" w:color="000000"/>
            </w:tcBorders>
          </w:tcPr>
          <w:p w14:paraId="2577AB3B" w14:textId="77777777" w:rsidR="00EA3AC1" w:rsidRDefault="00EA3AC1" w:rsidP="00EA3AC1">
            <w:pPr>
              <w:pStyle w:val="TableParagraph"/>
              <w:spacing w:line="240" w:lineRule="auto"/>
              <w:ind w:firstLine="420"/>
              <w:rPr>
                <w:rFonts w:ascii="Calibri" w:hAnsi="Calibri"/>
                <w:sz w:val="21"/>
              </w:rPr>
            </w:pPr>
            <w:r>
              <w:rPr>
                <w:rFonts w:ascii="Calibri" w:hAnsi="Calibri"/>
                <w:sz w:val="21"/>
              </w:rPr>
              <w:t>22</w:t>
            </w:r>
            <w:r>
              <w:rPr>
                <w:sz w:val="21"/>
              </w:rPr>
              <w:t>→</w:t>
            </w:r>
            <w:r>
              <w:rPr>
                <w:rFonts w:ascii="Calibri" w:hAnsi="Calibri"/>
                <w:sz w:val="21"/>
              </w:rPr>
              <w:t>20</w:t>
            </w:r>
            <w:r>
              <w:rPr>
                <w:sz w:val="21"/>
              </w:rPr>
              <w:t>→</w:t>
            </w:r>
            <w:r>
              <w:rPr>
                <w:rFonts w:ascii="Calibri" w:hAnsi="Calibri"/>
                <w:sz w:val="21"/>
              </w:rPr>
              <w:t>19</w:t>
            </w:r>
            <w:r>
              <w:rPr>
                <w:sz w:val="21"/>
              </w:rPr>
              <w:t>→</w:t>
            </w:r>
            <w:r>
              <w:rPr>
                <w:rFonts w:ascii="Calibri" w:hAnsi="Calibri"/>
                <w:sz w:val="21"/>
              </w:rPr>
              <w:t>2</w:t>
            </w:r>
            <w:r>
              <w:rPr>
                <w:sz w:val="21"/>
              </w:rPr>
              <w:t>→</w:t>
            </w:r>
            <w:r>
              <w:rPr>
                <w:rFonts w:ascii="Calibri" w:hAnsi="Calibri"/>
                <w:sz w:val="21"/>
              </w:rPr>
              <w:t>1</w:t>
            </w:r>
            <w:r>
              <w:rPr>
                <w:sz w:val="21"/>
              </w:rPr>
              <w:t>→</w:t>
            </w:r>
            <w:r>
              <w:rPr>
                <w:rFonts w:ascii="Calibri" w:hAnsi="Calibri"/>
                <w:sz w:val="21"/>
              </w:rPr>
              <w:t>2</w:t>
            </w:r>
            <w:r>
              <w:rPr>
                <w:sz w:val="21"/>
              </w:rPr>
              <w:t>→</w:t>
            </w:r>
            <w:r>
              <w:rPr>
                <w:rFonts w:ascii="Calibri" w:hAnsi="Calibri"/>
                <w:sz w:val="21"/>
              </w:rPr>
              <w:t>3</w:t>
            </w:r>
            <w:r>
              <w:rPr>
                <w:sz w:val="21"/>
              </w:rPr>
              <w:t>→</w:t>
            </w:r>
            <w:r>
              <w:rPr>
                <w:rFonts w:ascii="Calibri" w:hAnsi="Calibri"/>
                <w:sz w:val="21"/>
              </w:rPr>
              <w:t>5</w:t>
            </w:r>
            <w:r>
              <w:rPr>
                <w:sz w:val="21"/>
              </w:rPr>
              <w:t>→</w:t>
            </w:r>
            <w:r>
              <w:rPr>
                <w:rFonts w:ascii="Calibri" w:hAnsi="Calibri"/>
                <w:sz w:val="21"/>
              </w:rPr>
              <w:t>7</w:t>
            </w:r>
          </w:p>
        </w:tc>
        <w:tc>
          <w:tcPr>
            <w:tcW w:w="1719" w:type="dxa"/>
            <w:tcBorders>
              <w:top w:val="single" w:sz="4" w:space="0" w:color="000000"/>
              <w:left w:val="single" w:sz="4" w:space="0" w:color="000000"/>
              <w:bottom w:val="single" w:sz="4" w:space="0" w:color="000000"/>
              <w:right w:val="single" w:sz="4" w:space="0" w:color="000000"/>
            </w:tcBorders>
          </w:tcPr>
          <w:p w14:paraId="7AF0C0FC" w14:textId="77777777" w:rsidR="00EA3AC1" w:rsidRDefault="00EA3AC1" w:rsidP="00EA3AC1">
            <w:pPr>
              <w:pStyle w:val="TableParagraph"/>
              <w:spacing w:line="240" w:lineRule="auto"/>
              <w:ind w:firstLine="281"/>
              <w:jc w:val="left"/>
              <w:rPr>
                <w:b/>
                <w:sz w:val="14"/>
              </w:rPr>
            </w:pPr>
          </w:p>
          <w:p w14:paraId="0128797D" w14:textId="77777777" w:rsidR="00EA3AC1" w:rsidRDefault="00EA3AC1" w:rsidP="00EA3AC1">
            <w:pPr>
              <w:pStyle w:val="TableParagraph"/>
              <w:spacing w:line="240" w:lineRule="auto"/>
              <w:ind w:firstLine="420"/>
              <w:rPr>
                <w:rFonts w:ascii="Calibri"/>
                <w:sz w:val="21"/>
              </w:rPr>
            </w:pPr>
            <w:r>
              <w:rPr>
                <w:rFonts w:ascii="Calibri"/>
                <w:sz w:val="21"/>
              </w:rPr>
              <w:t>17</w:t>
            </w:r>
          </w:p>
        </w:tc>
        <w:tc>
          <w:tcPr>
            <w:tcW w:w="1361" w:type="dxa"/>
            <w:tcBorders>
              <w:top w:val="single" w:sz="4" w:space="0" w:color="000000"/>
              <w:left w:val="single" w:sz="4" w:space="0" w:color="000000"/>
              <w:bottom w:val="single" w:sz="4" w:space="0" w:color="000000"/>
              <w:right w:val="single" w:sz="4" w:space="0" w:color="000000"/>
            </w:tcBorders>
          </w:tcPr>
          <w:p w14:paraId="08C9604B" w14:textId="77777777" w:rsidR="00EA3AC1" w:rsidRDefault="00EA3AC1" w:rsidP="00EA3AC1">
            <w:pPr>
              <w:pStyle w:val="TableParagraph"/>
              <w:spacing w:line="240" w:lineRule="auto"/>
              <w:ind w:firstLine="281"/>
              <w:jc w:val="left"/>
              <w:rPr>
                <w:b/>
                <w:sz w:val="14"/>
              </w:rPr>
            </w:pPr>
          </w:p>
          <w:p w14:paraId="307FD359" w14:textId="77777777" w:rsidR="00EA3AC1" w:rsidRDefault="00EA3AC1" w:rsidP="00EA3AC1">
            <w:pPr>
              <w:pStyle w:val="TableParagraph"/>
              <w:spacing w:line="240" w:lineRule="auto"/>
              <w:ind w:firstLine="420"/>
              <w:rPr>
                <w:rFonts w:ascii="Calibri"/>
                <w:sz w:val="21"/>
              </w:rPr>
            </w:pPr>
            <w:r>
              <w:rPr>
                <w:rFonts w:ascii="Calibri"/>
                <w:sz w:val="21"/>
              </w:rPr>
              <w:t>18</w:t>
            </w:r>
          </w:p>
        </w:tc>
        <w:tc>
          <w:tcPr>
            <w:tcW w:w="1196" w:type="dxa"/>
            <w:tcBorders>
              <w:top w:val="single" w:sz="4" w:space="0" w:color="000000"/>
              <w:left w:val="single" w:sz="4" w:space="0" w:color="000000"/>
              <w:bottom w:val="single" w:sz="4" w:space="0" w:color="000000"/>
              <w:right w:val="nil"/>
            </w:tcBorders>
          </w:tcPr>
          <w:p w14:paraId="32DBC1DB" w14:textId="77777777" w:rsidR="00EA3AC1" w:rsidRDefault="00EA3AC1" w:rsidP="00EA3AC1">
            <w:pPr>
              <w:pStyle w:val="TableParagraph"/>
              <w:spacing w:line="240" w:lineRule="auto"/>
              <w:ind w:firstLine="281"/>
              <w:jc w:val="left"/>
              <w:rPr>
                <w:b/>
                <w:sz w:val="14"/>
              </w:rPr>
            </w:pPr>
          </w:p>
          <w:p w14:paraId="33A8B973" w14:textId="77777777" w:rsidR="00EA3AC1" w:rsidRDefault="00EA3AC1" w:rsidP="00EA3AC1">
            <w:pPr>
              <w:pStyle w:val="TableParagraph"/>
              <w:spacing w:line="240" w:lineRule="auto"/>
              <w:ind w:firstLine="420"/>
              <w:rPr>
                <w:rFonts w:ascii="Calibri"/>
                <w:sz w:val="21"/>
              </w:rPr>
            </w:pPr>
            <w:r>
              <w:rPr>
                <w:rFonts w:ascii="Calibri"/>
                <w:sz w:val="21"/>
              </w:rPr>
              <w:t>8</w:t>
            </w:r>
          </w:p>
        </w:tc>
      </w:tr>
      <w:tr w:rsidR="00EA3AC1" w14:paraId="02B00828" w14:textId="77777777" w:rsidTr="001D0E79">
        <w:trPr>
          <w:trHeight w:val="620"/>
        </w:trPr>
        <w:tc>
          <w:tcPr>
            <w:tcW w:w="3293" w:type="dxa"/>
            <w:tcBorders>
              <w:top w:val="single" w:sz="4" w:space="0" w:color="000000"/>
              <w:left w:val="nil"/>
              <w:bottom w:val="single" w:sz="4" w:space="0" w:color="000000"/>
              <w:right w:val="single" w:sz="4" w:space="0" w:color="000000"/>
            </w:tcBorders>
          </w:tcPr>
          <w:p w14:paraId="1387ADC7" w14:textId="77777777" w:rsidR="00EA3AC1" w:rsidRDefault="00EA3AC1" w:rsidP="00EA3AC1">
            <w:pPr>
              <w:pStyle w:val="TableParagraph"/>
              <w:spacing w:line="240" w:lineRule="auto"/>
              <w:ind w:firstLine="420"/>
              <w:rPr>
                <w:sz w:val="21"/>
              </w:rPr>
            </w:pPr>
            <w:r>
              <w:rPr>
                <w:rFonts w:ascii="Calibri" w:hAnsi="Calibri"/>
                <w:sz w:val="21"/>
              </w:rPr>
              <w:t>7</w:t>
            </w:r>
            <w:r>
              <w:rPr>
                <w:sz w:val="21"/>
              </w:rPr>
              <w:t>→</w:t>
            </w:r>
            <w:r>
              <w:rPr>
                <w:rFonts w:ascii="Calibri" w:hAnsi="Calibri"/>
                <w:sz w:val="21"/>
              </w:rPr>
              <w:t>5</w:t>
            </w:r>
            <w:r>
              <w:rPr>
                <w:sz w:val="21"/>
              </w:rPr>
              <w:t>→</w:t>
            </w:r>
            <w:r>
              <w:rPr>
                <w:rFonts w:ascii="Calibri" w:hAnsi="Calibri"/>
                <w:sz w:val="21"/>
              </w:rPr>
              <w:t>3</w:t>
            </w:r>
            <w:r>
              <w:rPr>
                <w:sz w:val="21"/>
              </w:rPr>
              <w:t>→</w:t>
            </w:r>
            <w:r>
              <w:rPr>
                <w:rFonts w:ascii="Calibri" w:hAnsi="Calibri"/>
                <w:sz w:val="21"/>
              </w:rPr>
              <w:t>6</w:t>
            </w:r>
            <w:r>
              <w:rPr>
                <w:sz w:val="21"/>
              </w:rPr>
              <w:t>→</w:t>
            </w:r>
            <w:r>
              <w:rPr>
                <w:rFonts w:ascii="Calibri" w:hAnsi="Calibri"/>
                <w:sz w:val="21"/>
              </w:rPr>
              <w:t>14</w:t>
            </w:r>
            <w:r>
              <w:rPr>
                <w:sz w:val="21"/>
              </w:rPr>
              <w:t>→</w:t>
            </w:r>
            <w:r>
              <w:rPr>
                <w:rFonts w:ascii="Calibri" w:hAnsi="Calibri"/>
                <w:sz w:val="21"/>
              </w:rPr>
              <w:t>6</w:t>
            </w:r>
            <w:r>
              <w:rPr>
                <w:sz w:val="21"/>
              </w:rPr>
              <w:t>→</w:t>
            </w:r>
            <w:r>
              <w:rPr>
                <w:rFonts w:ascii="Calibri" w:hAnsi="Calibri"/>
                <w:sz w:val="21"/>
              </w:rPr>
              <w:t>10</w:t>
            </w:r>
            <w:r>
              <w:rPr>
                <w:sz w:val="21"/>
              </w:rPr>
              <w:t>→</w:t>
            </w:r>
            <w:r>
              <w:rPr>
                <w:rFonts w:ascii="Calibri" w:hAnsi="Calibri"/>
                <w:sz w:val="21"/>
              </w:rPr>
              <w:t>11</w:t>
            </w:r>
            <w:r>
              <w:rPr>
                <w:sz w:val="21"/>
              </w:rPr>
              <w:t>→</w:t>
            </w:r>
          </w:p>
          <w:p w14:paraId="5722552D" w14:textId="77777777" w:rsidR="00EA3AC1" w:rsidRDefault="00EA3AC1" w:rsidP="00EA3AC1">
            <w:pPr>
              <w:pStyle w:val="TableParagraph"/>
              <w:spacing w:line="240" w:lineRule="auto"/>
              <w:ind w:firstLine="420"/>
              <w:rPr>
                <w:rFonts w:ascii="Calibri" w:hAnsi="Calibri"/>
                <w:sz w:val="21"/>
              </w:rPr>
            </w:pPr>
            <w:r>
              <w:rPr>
                <w:rFonts w:ascii="Calibri" w:hAnsi="Calibri"/>
                <w:sz w:val="21"/>
              </w:rPr>
              <w:t>13</w:t>
            </w:r>
            <w:r>
              <w:rPr>
                <w:sz w:val="21"/>
              </w:rPr>
              <w:t>→</w:t>
            </w:r>
            <w:r>
              <w:rPr>
                <w:rFonts w:ascii="Calibri" w:hAnsi="Calibri"/>
                <w:sz w:val="21"/>
              </w:rPr>
              <w:t>16</w:t>
            </w:r>
          </w:p>
        </w:tc>
        <w:tc>
          <w:tcPr>
            <w:tcW w:w="1719" w:type="dxa"/>
            <w:tcBorders>
              <w:top w:val="single" w:sz="4" w:space="0" w:color="000000"/>
              <w:left w:val="single" w:sz="4" w:space="0" w:color="000000"/>
              <w:bottom w:val="single" w:sz="4" w:space="0" w:color="000000"/>
              <w:right w:val="single" w:sz="4" w:space="0" w:color="000000"/>
            </w:tcBorders>
          </w:tcPr>
          <w:p w14:paraId="5B2A8DCA" w14:textId="77777777" w:rsidR="00EA3AC1" w:rsidRDefault="00EA3AC1" w:rsidP="00EA3AC1">
            <w:pPr>
              <w:pStyle w:val="TableParagraph"/>
              <w:spacing w:line="240" w:lineRule="auto"/>
              <w:ind w:firstLine="281"/>
              <w:jc w:val="left"/>
              <w:rPr>
                <w:b/>
                <w:sz w:val="14"/>
              </w:rPr>
            </w:pPr>
          </w:p>
          <w:p w14:paraId="0A8E748C" w14:textId="77777777" w:rsidR="00EA3AC1" w:rsidRDefault="00EA3AC1" w:rsidP="00EA3AC1">
            <w:pPr>
              <w:pStyle w:val="TableParagraph"/>
              <w:spacing w:line="240" w:lineRule="auto"/>
              <w:ind w:firstLine="420"/>
              <w:rPr>
                <w:rFonts w:ascii="Calibri"/>
                <w:sz w:val="21"/>
              </w:rPr>
            </w:pPr>
            <w:r>
              <w:rPr>
                <w:rFonts w:ascii="Calibri"/>
                <w:sz w:val="21"/>
              </w:rPr>
              <w:t>17</w:t>
            </w:r>
          </w:p>
        </w:tc>
        <w:tc>
          <w:tcPr>
            <w:tcW w:w="1361" w:type="dxa"/>
            <w:tcBorders>
              <w:top w:val="single" w:sz="4" w:space="0" w:color="000000"/>
              <w:left w:val="single" w:sz="4" w:space="0" w:color="000000"/>
              <w:bottom w:val="single" w:sz="4" w:space="0" w:color="000000"/>
              <w:right w:val="single" w:sz="4" w:space="0" w:color="000000"/>
            </w:tcBorders>
          </w:tcPr>
          <w:p w14:paraId="1619E37F" w14:textId="77777777" w:rsidR="00EA3AC1" w:rsidRDefault="00EA3AC1" w:rsidP="00EA3AC1">
            <w:pPr>
              <w:pStyle w:val="TableParagraph"/>
              <w:spacing w:line="240" w:lineRule="auto"/>
              <w:ind w:firstLine="281"/>
              <w:jc w:val="left"/>
              <w:rPr>
                <w:b/>
                <w:sz w:val="14"/>
              </w:rPr>
            </w:pPr>
          </w:p>
          <w:p w14:paraId="7A39414C" w14:textId="77777777" w:rsidR="00EA3AC1" w:rsidRDefault="00EA3AC1" w:rsidP="00EA3AC1">
            <w:pPr>
              <w:pStyle w:val="TableParagraph"/>
              <w:spacing w:line="240" w:lineRule="auto"/>
              <w:ind w:firstLine="420"/>
              <w:rPr>
                <w:rFonts w:ascii="Calibri"/>
                <w:sz w:val="21"/>
              </w:rPr>
            </w:pPr>
            <w:r>
              <w:rPr>
                <w:rFonts w:ascii="Calibri"/>
                <w:sz w:val="21"/>
              </w:rPr>
              <w:t>18</w:t>
            </w:r>
          </w:p>
        </w:tc>
        <w:tc>
          <w:tcPr>
            <w:tcW w:w="1196" w:type="dxa"/>
            <w:tcBorders>
              <w:top w:val="single" w:sz="4" w:space="0" w:color="000000"/>
              <w:left w:val="single" w:sz="4" w:space="0" w:color="000000"/>
              <w:bottom w:val="single" w:sz="4" w:space="0" w:color="000000"/>
              <w:right w:val="nil"/>
            </w:tcBorders>
          </w:tcPr>
          <w:p w14:paraId="018AE95D" w14:textId="77777777" w:rsidR="00EA3AC1" w:rsidRDefault="00EA3AC1" w:rsidP="00EA3AC1">
            <w:pPr>
              <w:pStyle w:val="TableParagraph"/>
              <w:spacing w:line="240" w:lineRule="auto"/>
              <w:ind w:firstLine="281"/>
              <w:jc w:val="left"/>
              <w:rPr>
                <w:b/>
                <w:sz w:val="14"/>
              </w:rPr>
            </w:pPr>
          </w:p>
          <w:p w14:paraId="492745DD" w14:textId="77777777" w:rsidR="00EA3AC1" w:rsidRDefault="00EA3AC1" w:rsidP="00EA3AC1">
            <w:pPr>
              <w:pStyle w:val="TableParagraph"/>
              <w:spacing w:line="240" w:lineRule="auto"/>
              <w:ind w:firstLine="420"/>
              <w:rPr>
                <w:rFonts w:ascii="Calibri"/>
                <w:sz w:val="21"/>
              </w:rPr>
            </w:pPr>
            <w:r>
              <w:rPr>
                <w:rFonts w:ascii="Calibri"/>
                <w:sz w:val="21"/>
              </w:rPr>
              <w:t>6</w:t>
            </w:r>
          </w:p>
        </w:tc>
      </w:tr>
      <w:tr w:rsidR="00EA3AC1" w14:paraId="28AEE7B4" w14:textId="77777777" w:rsidTr="001D0E79">
        <w:trPr>
          <w:trHeight w:val="620"/>
        </w:trPr>
        <w:tc>
          <w:tcPr>
            <w:tcW w:w="3293" w:type="dxa"/>
            <w:tcBorders>
              <w:top w:val="single" w:sz="4" w:space="0" w:color="000000"/>
              <w:left w:val="nil"/>
              <w:bottom w:val="single" w:sz="4" w:space="0" w:color="000000"/>
              <w:right w:val="single" w:sz="4" w:space="0" w:color="000000"/>
            </w:tcBorders>
          </w:tcPr>
          <w:p w14:paraId="36358F71" w14:textId="77777777" w:rsidR="00EA3AC1" w:rsidRDefault="00EA3AC1" w:rsidP="00EA3AC1">
            <w:pPr>
              <w:pStyle w:val="TableParagraph"/>
              <w:spacing w:line="240" w:lineRule="auto"/>
              <w:ind w:firstLine="420"/>
              <w:rPr>
                <w:sz w:val="21"/>
              </w:rPr>
            </w:pPr>
            <w:r>
              <w:rPr>
                <w:rFonts w:ascii="Calibri" w:hAnsi="Calibri"/>
                <w:sz w:val="21"/>
              </w:rPr>
              <w:t>16</w:t>
            </w:r>
            <w:r>
              <w:rPr>
                <w:sz w:val="21"/>
              </w:rPr>
              <w:t>→</w:t>
            </w:r>
            <w:r>
              <w:rPr>
                <w:rFonts w:ascii="Calibri" w:hAnsi="Calibri"/>
                <w:sz w:val="21"/>
              </w:rPr>
              <w:t>18</w:t>
            </w:r>
            <w:r>
              <w:rPr>
                <w:sz w:val="21"/>
              </w:rPr>
              <w:t>→</w:t>
            </w:r>
            <w:r>
              <w:rPr>
                <w:rFonts w:ascii="Calibri" w:hAnsi="Calibri"/>
                <w:sz w:val="21"/>
              </w:rPr>
              <w:t>15</w:t>
            </w:r>
            <w:r>
              <w:rPr>
                <w:sz w:val="21"/>
              </w:rPr>
              <w:t>→</w:t>
            </w:r>
            <w:r>
              <w:rPr>
                <w:rFonts w:ascii="Calibri" w:hAnsi="Calibri"/>
                <w:sz w:val="21"/>
              </w:rPr>
              <w:t>12</w:t>
            </w:r>
            <w:r>
              <w:rPr>
                <w:sz w:val="21"/>
              </w:rPr>
              <w:t>→</w:t>
            </w:r>
            <w:r>
              <w:rPr>
                <w:rFonts w:ascii="Calibri" w:hAnsi="Calibri"/>
                <w:sz w:val="21"/>
              </w:rPr>
              <w:t>15</w:t>
            </w:r>
            <w:r>
              <w:rPr>
                <w:sz w:val="21"/>
              </w:rPr>
              <w:t>→</w:t>
            </w:r>
            <w:r>
              <w:rPr>
                <w:rFonts w:ascii="Calibri" w:hAnsi="Calibri"/>
                <w:sz w:val="21"/>
              </w:rPr>
              <w:t>26</w:t>
            </w:r>
            <w:r>
              <w:rPr>
                <w:sz w:val="21"/>
              </w:rPr>
              <w:t>→</w:t>
            </w:r>
            <w:r>
              <w:rPr>
                <w:rFonts w:ascii="Calibri" w:hAnsi="Calibri"/>
                <w:sz w:val="21"/>
              </w:rPr>
              <w:t>25</w:t>
            </w:r>
            <w:r>
              <w:rPr>
                <w:sz w:val="21"/>
              </w:rPr>
              <w:t>→</w:t>
            </w:r>
          </w:p>
          <w:p w14:paraId="3FCCC2A3" w14:textId="77777777" w:rsidR="00EA3AC1" w:rsidRDefault="00EA3AC1" w:rsidP="00EA3AC1">
            <w:pPr>
              <w:pStyle w:val="TableParagraph"/>
              <w:spacing w:line="240" w:lineRule="auto"/>
              <w:ind w:firstLine="420"/>
              <w:rPr>
                <w:rFonts w:ascii="Calibri" w:hAnsi="Calibri"/>
                <w:sz w:val="21"/>
              </w:rPr>
            </w:pPr>
            <w:r>
              <w:rPr>
                <w:rFonts w:ascii="Calibri" w:hAnsi="Calibri"/>
                <w:sz w:val="21"/>
              </w:rPr>
              <w:t>17</w:t>
            </w:r>
            <w:r>
              <w:rPr>
                <w:sz w:val="21"/>
              </w:rPr>
              <w:t>→</w:t>
            </w:r>
            <w:r>
              <w:rPr>
                <w:rFonts w:ascii="Calibri" w:hAnsi="Calibri"/>
                <w:sz w:val="21"/>
              </w:rPr>
              <w:t>8</w:t>
            </w:r>
            <w:r>
              <w:rPr>
                <w:sz w:val="21"/>
              </w:rPr>
              <w:t>→</w:t>
            </w:r>
            <w:r>
              <w:rPr>
                <w:rFonts w:ascii="Calibri" w:hAnsi="Calibri"/>
                <w:sz w:val="21"/>
              </w:rPr>
              <w:t>17</w:t>
            </w:r>
          </w:p>
        </w:tc>
        <w:tc>
          <w:tcPr>
            <w:tcW w:w="1719" w:type="dxa"/>
            <w:tcBorders>
              <w:top w:val="single" w:sz="4" w:space="0" w:color="000000"/>
              <w:left w:val="single" w:sz="4" w:space="0" w:color="000000"/>
              <w:bottom w:val="single" w:sz="4" w:space="0" w:color="000000"/>
              <w:right w:val="single" w:sz="4" w:space="0" w:color="000000"/>
            </w:tcBorders>
          </w:tcPr>
          <w:p w14:paraId="2D53B6DD" w14:textId="77777777" w:rsidR="00EA3AC1" w:rsidRDefault="00EA3AC1" w:rsidP="00EA3AC1">
            <w:pPr>
              <w:pStyle w:val="TableParagraph"/>
              <w:spacing w:line="240" w:lineRule="auto"/>
              <w:ind w:firstLine="281"/>
              <w:jc w:val="left"/>
              <w:rPr>
                <w:b/>
                <w:sz w:val="14"/>
              </w:rPr>
            </w:pPr>
          </w:p>
          <w:p w14:paraId="7F9B1958" w14:textId="77777777" w:rsidR="00EA3AC1" w:rsidRDefault="00EA3AC1" w:rsidP="00EA3AC1">
            <w:pPr>
              <w:pStyle w:val="TableParagraph"/>
              <w:spacing w:line="240" w:lineRule="auto"/>
              <w:ind w:firstLine="420"/>
              <w:rPr>
                <w:rFonts w:ascii="Calibri"/>
                <w:sz w:val="21"/>
              </w:rPr>
            </w:pPr>
            <w:r>
              <w:rPr>
                <w:rFonts w:ascii="Calibri"/>
                <w:sz w:val="21"/>
              </w:rPr>
              <w:t>21</w:t>
            </w:r>
          </w:p>
        </w:tc>
        <w:tc>
          <w:tcPr>
            <w:tcW w:w="1361" w:type="dxa"/>
            <w:tcBorders>
              <w:top w:val="single" w:sz="4" w:space="0" w:color="000000"/>
              <w:left w:val="single" w:sz="4" w:space="0" w:color="000000"/>
              <w:bottom w:val="single" w:sz="4" w:space="0" w:color="000000"/>
              <w:right w:val="single" w:sz="4" w:space="0" w:color="000000"/>
            </w:tcBorders>
          </w:tcPr>
          <w:p w14:paraId="7C2835BC" w14:textId="77777777" w:rsidR="00EA3AC1" w:rsidRDefault="00EA3AC1" w:rsidP="00EA3AC1">
            <w:pPr>
              <w:pStyle w:val="TableParagraph"/>
              <w:spacing w:line="240" w:lineRule="auto"/>
              <w:ind w:firstLine="281"/>
              <w:jc w:val="left"/>
              <w:rPr>
                <w:b/>
                <w:sz w:val="14"/>
              </w:rPr>
            </w:pPr>
          </w:p>
          <w:p w14:paraId="2DA25560" w14:textId="77777777" w:rsidR="00EA3AC1" w:rsidRDefault="00EA3AC1" w:rsidP="00EA3AC1">
            <w:pPr>
              <w:pStyle w:val="TableParagraph"/>
              <w:spacing w:line="240" w:lineRule="auto"/>
              <w:ind w:firstLine="420"/>
              <w:rPr>
                <w:rFonts w:ascii="Calibri"/>
                <w:sz w:val="21"/>
              </w:rPr>
            </w:pPr>
            <w:r>
              <w:rPr>
                <w:rFonts w:ascii="Calibri"/>
                <w:sz w:val="21"/>
              </w:rPr>
              <w:t>14</w:t>
            </w:r>
          </w:p>
        </w:tc>
        <w:tc>
          <w:tcPr>
            <w:tcW w:w="1196" w:type="dxa"/>
            <w:tcBorders>
              <w:top w:val="single" w:sz="4" w:space="0" w:color="000000"/>
              <w:left w:val="single" w:sz="4" w:space="0" w:color="000000"/>
              <w:bottom w:val="single" w:sz="4" w:space="0" w:color="000000"/>
              <w:right w:val="nil"/>
            </w:tcBorders>
          </w:tcPr>
          <w:p w14:paraId="47B202E4" w14:textId="77777777" w:rsidR="00EA3AC1" w:rsidRDefault="00EA3AC1" w:rsidP="00EA3AC1">
            <w:pPr>
              <w:pStyle w:val="TableParagraph"/>
              <w:spacing w:line="240" w:lineRule="auto"/>
              <w:ind w:firstLine="281"/>
              <w:jc w:val="left"/>
              <w:rPr>
                <w:b/>
                <w:sz w:val="14"/>
              </w:rPr>
            </w:pPr>
          </w:p>
          <w:p w14:paraId="1325B574" w14:textId="77777777" w:rsidR="00EA3AC1" w:rsidRDefault="00EA3AC1" w:rsidP="00EA3AC1">
            <w:pPr>
              <w:pStyle w:val="TableParagraph"/>
              <w:spacing w:line="240" w:lineRule="auto"/>
              <w:ind w:firstLine="420"/>
              <w:rPr>
                <w:rFonts w:ascii="Calibri"/>
                <w:sz w:val="21"/>
              </w:rPr>
            </w:pPr>
            <w:r>
              <w:rPr>
                <w:rFonts w:ascii="Calibri"/>
                <w:sz w:val="21"/>
              </w:rPr>
              <w:t>7</w:t>
            </w:r>
          </w:p>
        </w:tc>
      </w:tr>
      <w:tr w:rsidR="00EA3AC1" w14:paraId="7E0C07E5" w14:textId="77777777" w:rsidTr="001D0E79">
        <w:trPr>
          <w:trHeight w:val="620"/>
        </w:trPr>
        <w:tc>
          <w:tcPr>
            <w:tcW w:w="3293" w:type="dxa"/>
            <w:tcBorders>
              <w:top w:val="single" w:sz="4" w:space="0" w:color="000000"/>
              <w:left w:val="nil"/>
              <w:bottom w:val="single" w:sz="4" w:space="0" w:color="000000"/>
              <w:right w:val="single" w:sz="4" w:space="0" w:color="000000"/>
            </w:tcBorders>
          </w:tcPr>
          <w:p w14:paraId="58FB9F95" w14:textId="77777777" w:rsidR="00EA3AC1" w:rsidRDefault="00EA3AC1" w:rsidP="00EA3AC1">
            <w:pPr>
              <w:pStyle w:val="TableParagraph"/>
              <w:spacing w:line="240" w:lineRule="auto"/>
              <w:ind w:firstLine="420"/>
              <w:rPr>
                <w:rFonts w:ascii="Calibri" w:hAnsi="Calibri"/>
                <w:sz w:val="21"/>
              </w:rPr>
            </w:pPr>
            <w:r>
              <w:rPr>
                <w:rFonts w:ascii="Calibri" w:hAnsi="Calibri"/>
                <w:sz w:val="21"/>
              </w:rPr>
              <w:t>17</w:t>
            </w:r>
            <w:r>
              <w:rPr>
                <w:sz w:val="21"/>
              </w:rPr>
              <w:t>→</w:t>
            </w:r>
            <w:r>
              <w:rPr>
                <w:rFonts w:ascii="Calibri" w:hAnsi="Calibri"/>
                <w:sz w:val="21"/>
              </w:rPr>
              <w:t>25</w:t>
            </w:r>
            <w:r>
              <w:rPr>
                <w:sz w:val="21"/>
              </w:rPr>
              <w:t>→</w:t>
            </w:r>
            <w:r>
              <w:rPr>
                <w:rFonts w:ascii="Calibri" w:hAnsi="Calibri"/>
                <w:sz w:val="21"/>
              </w:rPr>
              <w:t>9</w:t>
            </w:r>
            <w:r>
              <w:rPr>
                <w:sz w:val="21"/>
              </w:rPr>
              <w:t>→</w:t>
            </w:r>
            <w:r>
              <w:rPr>
                <w:rFonts w:ascii="Calibri" w:hAnsi="Calibri"/>
                <w:sz w:val="21"/>
              </w:rPr>
              <w:t>24</w:t>
            </w:r>
            <w:r>
              <w:rPr>
                <w:sz w:val="21"/>
              </w:rPr>
              <w:t>→</w:t>
            </w:r>
            <w:r>
              <w:rPr>
                <w:rFonts w:ascii="Calibri" w:hAnsi="Calibri"/>
                <w:sz w:val="21"/>
              </w:rPr>
              <w:t>23</w:t>
            </w:r>
            <w:r>
              <w:rPr>
                <w:sz w:val="21"/>
              </w:rPr>
              <w:t>→</w:t>
            </w:r>
            <w:r>
              <w:rPr>
                <w:rFonts w:ascii="Calibri" w:hAnsi="Calibri"/>
                <w:sz w:val="21"/>
              </w:rPr>
              <w:t>4</w:t>
            </w:r>
            <w:r>
              <w:rPr>
                <w:sz w:val="21"/>
              </w:rPr>
              <w:t>→</w:t>
            </w:r>
            <w:r>
              <w:rPr>
                <w:rFonts w:ascii="Calibri" w:hAnsi="Calibri"/>
                <w:sz w:val="21"/>
              </w:rPr>
              <w:t>21</w:t>
            </w:r>
            <w:r>
              <w:rPr>
                <w:sz w:val="21"/>
              </w:rPr>
              <w:t>→</w:t>
            </w:r>
            <w:r>
              <w:rPr>
                <w:rFonts w:ascii="Calibri" w:hAnsi="Calibri"/>
                <w:sz w:val="21"/>
              </w:rPr>
              <w:t>22</w:t>
            </w:r>
          </w:p>
        </w:tc>
        <w:tc>
          <w:tcPr>
            <w:tcW w:w="1719" w:type="dxa"/>
            <w:tcBorders>
              <w:top w:val="single" w:sz="4" w:space="0" w:color="000000"/>
              <w:left w:val="single" w:sz="4" w:space="0" w:color="000000"/>
              <w:bottom w:val="single" w:sz="4" w:space="0" w:color="000000"/>
              <w:right w:val="single" w:sz="4" w:space="0" w:color="000000"/>
            </w:tcBorders>
          </w:tcPr>
          <w:p w14:paraId="48260400" w14:textId="77777777" w:rsidR="00EA3AC1" w:rsidRDefault="00EA3AC1" w:rsidP="00EA3AC1">
            <w:pPr>
              <w:pStyle w:val="TableParagraph"/>
              <w:spacing w:line="240" w:lineRule="auto"/>
              <w:ind w:firstLine="281"/>
              <w:jc w:val="left"/>
              <w:rPr>
                <w:b/>
                <w:sz w:val="14"/>
              </w:rPr>
            </w:pPr>
          </w:p>
          <w:p w14:paraId="75744AEA" w14:textId="77777777" w:rsidR="00EA3AC1" w:rsidRDefault="00EA3AC1" w:rsidP="00EA3AC1">
            <w:pPr>
              <w:pStyle w:val="TableParagraph"/>
              <w:spacing w:line="240" w:lineRule="auto"/>
              <w:ind w:firstLine="420"/>
              <w:rPr>
                <w:rFonts w:ascii="Calibri"/>
                <w:sz w:val="21"/>
              </w:rPr>
            </w:pPr>
            <w:r>
              <w:rPr>
                <w:rFonts w:ascii="Calibri"/>
                <w:sz w:val="21"/>
              </w:rPr>
              <w:t>13</w:t>
            </w:r>
          </w:p>
        </w:tc>
        <w:tc>
          <w:tcPr>
            <w:tcW w:w="1361" w:type="dxa"/>
            <w:tcBorders>
              <w:top w:val="single" w:sz="4" w:space="0" w:color="000000"/>
              <w:left w:val="single" w:sz="4" w:space="0" w:color="000000"/>
              <w:bottom w:val="single" w:sz="4" w:space="0" w:color="000000"/>
              <w:right w:val="single" w:sz="4" w:space="0" w:color="000000"/>
            </w:tcBorders>
          </w:tcPr>
          <w:p w14:paraId="096AE7D3" w14:textId="77777777" w:rsidR="00EA3AC1" w:rsidRDefault="00EA3AC1" w:rsidP="00EA3AC1">
            <w:pPr>
              <w:pStyle w:val="TableParagraph"/>
              <w:spacing w:line="240" w:lineRule="auto"/>
              <w:ind w:firstLine="281"/>
              <w:jc w:val="left"/>
              <w:rPr>
                <w:b/>
                <w:sz w:val="14"/>
              </w:rPr>
            </w:pPr>
          </w:p>
          <w:p w14:paraId="654C4405" w14:textId="77777777" w:rsidR="00EA3AC1" w:rsidRDefault="00EA3AC1" w:rsidP="00EA3AC1">
            <w:pPr>
              <w:pStyle w:val="TableParagraph"/>
              <w:spacing w:line="240" w:lineRule="auto"/>
              <w:ind w:firstLine="420"/>
              <w:rPr>
                <w:rFonts w:ascii="Calibri"/>
                <w:sz w:val="21"/>
              </w:rPr>
            </w:pPr>
            <w:r>
              <w:rPr>
                <w:rFonts w:ascii="Calibri"/>
                <w:sz w:val="21"/>
              </w:rPr>
              <w:t>18</w:t>
            </w:r>
          </w:p>
        </w:tc>
        <w:tc>
          <w:tcPr>
            <w:tcW w:w="1196" w:type="dxa"/>
            <w:tcBorders>
              <w:top w:val="single" w:sz="4" w:space="0" w:color="000000"/>
              <w:left w:val="single" w:sz="4" w:space="0" w:color="000000"/>
              <w:bottom w:val="single" w:sz="4" w:space="0" w:color="000000"/>
              <w:right w:val="nil"/>
            </w:tcBorders>
          </w:tcPr>
          <w:p w14:paraId="39DA60C3" w14:textId="77777777" w:rsidR="00EA3AC1" w:rsidRDefault="00EA3AC1" w:rsidP="00EA3AC1">
            <w:pPr>
              <w:pStyle w:val="TableParagraph"/>
              <w:spacing w:line="240" w:lineRule="auto"/>
              <w:ind w:firstLine="281"/>
              <w:jc w:val="left"/>
              <w:rPr>
                <w:b/>
                <w:sz w:val="14"/>
              </w:rPr>
            </w:pPr>
          </w:p>
          <w:p w14:paraId="09BEF6BB" w14:textId="77777777" w:rsidR="00EA3AC1" w:rsidRDefault="00EA3AC1" w:rsidP="00EA3AC1">
            <w:pPr>
              <w:pStyle w:val="TableParagraph"/>
              <w:spacing w:line="240" w:lineRule="auto"/>
              <w:ind w:firstLine="420"/>
              <w:rPr>
                <w:rFonts w:ascii="Calibri"/>
                <w:sz w:val="21"/>
              </w:rPr>
            </w:pPr>
            <w:r>
              <w:rPr>
                <w:rFonts w:ascii="Calibri"/>
                <w:sz w:val="21"/>
              </w:rPr>
              <w:t>5</w:t>
            </w:r>
          </w:p>
        </w:tc>
      </w:tr>
    </w:tbl>
    <w:p w14:paraId="2E97E397" w14:textId="77777777" w:rsidR="00EA3AC1" w:rsidRDefault="00EA3AC1" w:rsidP="00EA3AC1">
      <w:pPr>
        <w:pStyle w:val="afe"/>
        <w:ind w:firstLine="602"/>
        <w:rPr>
          <w:b/>
          <w:sz w:val="30"/>
        </w:rPr>
      </w:pPr>
    </w:p>
    <w:p w14:paraId="1402D407" w14:textId="77777777" w:rsidR="00EA3AC1" w:rsidRDefault="00EA3AC1" w:rsidP="00EA3AC1">
      <w:pPr>
        <w:pStyle w:val="aa"/>
        <w:numPr>
          <w:ilvl w:val="2"/>
          <w:numId w:val="44"/>
        </w:numPr>
        <w:tabs>
          <w:tab w:val="left" w:pos="841"/>
        </w:tabs>
        <w:autoSpaceDE w:val="0"/>
        <w:autoSpaceDN w:val="0"/>
        <w:ind w:left="0" w:firstLineChars="0" w:firstLine="480"/>
        <w:rPr>
          <w:rFonts w:ascii="黑体" w:eastAsia="黑体"/>
          <w:sz w:val="28"/>
        </w:rPr>
      </w:pPr>
      <w:r>
        <w:rPr>
          <w:rFonts w:ascii="黑体" w:eastAsia="黑体" w:hint="eastAsia"/>
        </w:rPr>
        <w:t>问题</w:t>
      </w:r>
      <w:proofErr w:type="gramStart"/>
      <w:r>
        <w:rPr>
          <w:rFonts w:ascii="黑体" w:eastAsia="黑体" w:hint="eastAsia"/>
        </w:rPr>
        <w:t>一</w:t>
      </w:r>
      <w:proofErr w:type="gramEnd"/>
      <w:r>
        <w:rPr>
          <w:rFonts w:ascii="黑体" w:eastAsia="黑体" w:hint="eastAsia"/>
        </w:rPr>
        <w:t>错时上班均衡度分析</w:t>
      </w:r>
      <w:r>
        <w:rPr>
          <w:rFonts w:ascii="黑体" w:eastAsia="黑体" w:hint="eastAsia"/>
          <w:sz w:val="28"/>
        </w:rPr>
        <w:t>：</w:t>
      </w:r>
    </w:p>
    <w:p w14:paraId="4B8CBE8C" w14:textId="77777777" w:rsidR="00EA3AC1" w:rsidRDefault="00EA3AC1" w:rsidP="00EA3AC1">
      <w:pPr>
        <w:pStyle w:val="afe"/>
        <w:ind w:firstLine="456"/>
        <w:jc w:val="both"/>
        <w:rPr>
          <w:lang w:eastAsia="zh-CN"/>
        </w:rPr>
      </w:pPr>
      <w:r>
        <w:rPr>
          <w:spacing w:val="-6"/>
          <w:lang w:eastAsia="zh-CN"/>
        </w:rPr>
        <w:t>对得到的问题</w:t>
      </w:r>
      <w:proofErr w:type="gramStart"/>
      <w:r>
        <w:rPr>
          <w:spacing w:val="-6"/>
          <w:lang w:eastAsia="zh-CN"/>
        </w:rPr>
        <w:t>一</w:t>
      </w:r>
      <w:proofErr w:type="gramEnd"/>
      <w:r>
        <w:rPr>
          <w:spacing w:val="-6"/>
          <w:lang w:eastAsia="zh-CN"/>
        </w:rPr>
        <w:t>错时上班模型分析可知，同一班次中的每个人工作量是完全</w:t>
      </w:r>
      <w:r>
        <w:rPr>
          <w:spacing w:val="-11"/>
          <w:lang w:eastAsia="zh-CN"/>
        </w:rPr>
        <w:t>相同的，只是各班次巡检人员之间上班时间不同，所以进行三班轮倒排班，即可使每名工人在一周或一个月内工作量均衡。</w:t>
      </w:r>
    </w:p>
    <w:p w14:paraId="7176EEED" w14:textId="77777777" w:rsidR="00EA3AC1" w:rsidRDefault="00EA3AC1" w:rsidP="00EA3AC1">
      <w:pPr>
        <w:pStyle w:val="afe"/>
        <w:ind w:firstLine="456"/>
        <w:jc w:val="both"/>
        <w:rPr>
          <w:lang w:eastAsia="zh-CN"/>
        </w:rPr>
      </w:pPr>
      <w:r>
        <w:rPr>
          <w:spacing w:val="-6"/>
          <w:lang w:eastAsia="zh-CN"/>
        </w:rPr>
        <w:t>对比</w:t>
      </w:r>
      <w:proofErr w:type="gramStart"/>
      <w:r>
        <w:rPr>
          <w:spacing w:val="-6"/>
          <w:lang w:eastAsia="zh-CN"/>
        </w:rPr>
        <w:t>问题一固时</w:t>
      </w:r>
      <w:proofErr w:type="gramEnd"/>
      <w:r>
        <w:rPr>
          <w:spacing w:val="-6"/>
          <w:lang w:eastAsia="zh-CN"/>
        </w:rPr>
        <w:t>上班模型，问题</w:t>
      </w:r>
      <w:proofErr w:type="gramStart"/>
      <w:r>
        <w:rPr>
          <w:spacing w:val="-6"/>
          <w:lang w:eastAsia="zh-CN"/>
        </w:rPr>
        <w:t>一</w:t>
      </w:r>
      <w:proofErr w:type="gramEnd"/>
      <w:r>
        <w:rPr>
          <w:spacing w:val="-6"/>
          <w:lang w:eastAsia="zh-CN"/>
        </w:rPr>
        <w:t>错时上班模型减少了所需巡检人员数，且充分利用了人力资源，而且降低了生产成本。</w:t>
      </w:r>
    </w:p>
    <w:p w14:paraId="7AB8F3C7" w14:textId="77777777" w:rsidR="00EA3AC1" w:rsidRDefault="00EA3AC1" w:rsidP="00EA3AC1">
      <w:pPr>
        <w:pStyle w:val="afe"/>
        <w:ind w:firstLine="460"/>
        <w:rPr>
          <w:sz w:val="23"/>
          <w:lang w:eastAsia="zh-CN"/>
        </w:rPr>
      </w:pPr>
    </w:p>
    <w:p w14:paraId="246D18E6" w14:textId="77777777" w:rsidR="00EA3AC1" w:rsidRDefault="00EA3AC1" w:rsidP="00EA3AC1">
      <w:pPr>
        <w:pStyle w:val="aa"/>
        <w:numPr>
          <w:ilvl w:val="2"/>
          <w:numId w:val="44"/>
        </w:numPr>
        <w:tabs>
          <w:tab w:val="left" w:pos="841"/>
        </w:tabs>
        <w:autoSpaceDE w:val="0"/>
        <w:autoSpaceDN w:val="0"/>
        <w:ind w:left="0" w:firstLineChars="0" w:firstLine="480"/>
        <w:rPr>
          <w:rFonts w:ascii="黑体" w:eastAsia="黑体"/>
        </w:rPr>
      </w:pPr>
      <w:r>
        <w:rPr>
          <w:rFonts w:ascii="黑体" w:eastAsia="黑体" w:hint="eastAsia"/>
        </w:rPr>
        <w:t>利用错时上班优化问题二模型：</w:t>
      </w:r>
    </w:p>
    <w:p w14:paraId="0860EFEC" w14:textId="77777777" w:rsidR="00EA3AC1" w:rsidRDefault="00EA3AC1" w:rsidP="00EA3AC1">
      <w:pPr>
        <w:pStyle w:val="afe"/>
        <w:ind w:firstLine="460"/>
        <w:jc w:val="both"/>
        <w:rPr>
          <w:lang w:eastAsia="zh-CN"/>
        </w:rPr>
      </w:pPr>
      <w:r>
        <w:rPr>
          <w:spacing w:val="-5"/>
          <w:lang w:eastAsia="zh-CN"/>
        </w:rPr>
        <w:t>首先对</w:t>
      </w:r>
      <w:proofErr w:type="gramStart"/>
      <w:r>
        <w:rPr>
          <w:spacing w:val="-5"/>
          <w:lang w:eastAsia="zh-CN"/>
        </w:rPr>
        <w:t>问题二固时</w:t>
      </w:r>
      <w:proofErr w:type="gramEnd"/>
      <w:r>
        <w:rPr>
          <w:spacing w:val="-5"/>
          <w:lang w:eastAsia="zh-CN"/>
        </w:rPr>
        <w:t>上班休息进餐模型分析，发现第一班人力资源浪费现象严</w:t>
      </w:r>
      <w:r>
        <w:rPr>
          <w:spacing w:val="-10"/>
          <w:lang w:eastAsia="zh-CN"/>
        </w:rPr>
        <w:t>重。因此尝试对</w:t>
      </w:r>
      <w:proofErr w:type="gramStart"/>
      <w:r>
        <w:rPr>
          <w:spacing w:val="-10"/>
          <w:lang w:eastAsia="zh-CN"/>
        </w:rPr>
        <w:t>问题二固时</w:t>
      </w:r>
      <w:proofErr w:type="gramEnd"/>
      <w:r>
        <w:rPr>
          <w:spacing w:val="-10"/>
          <w:lang w:eastAsia="zh-CN"/>
        </w:rPr>
        <w:t>上班休息进餐模型进行优化，通过错时上班减少进餐时的人力资源浪费。</w:t>
      </w:r>
    </w:p>
    <w:p w14:paraId="09E0E556" w14:textId="77777777" w:rsidR="00EA3AC1" w:rsidRDefault="00EA3AC1" w:rsidP="00EA3AC1">
      <w:pPr>
        <w:pStyle w:val="afe"/>
        <w:ind w:firstLine="444"/>
        <w:jc w:val="both"/>
        <w:rPr>
          <w:lang w:eastAsia="zh-CN"/>
        </w:rPr>
      </w:pPr>
      <w:r>
        <w:rPr>
          <w:spacing w:val="-9"/>
          <w:lang w:eastAsia="zh-CN"/>
        </w:rPr>
        <w:t>针对第一班的人力资源浪费现象，</w:t>
      </w:r>
      <w:proofErr w:type="gramStart"/>
      <w:r>
        <w:rPr>
          <w:spacing w:val="-9"/>
          <w:lang w:eastAsia="zh-CN"/>
        </w:rPr>
        <w:t>只需让</w:t>
      </w:r>
      <w:proofErr w:type="gramEnd"/>
      <w:r>
        <w:rPr>
          <w:spacing w:val="-9"/>
          <w:lang w:eastAsia="zh-CN"/>
        </w:rPr>
        <w:t xml:space="preserve">进餐人员进餐耗用的 </w:t>
      </w:r>
      <w:r>
        <w:rPr>
          <w:lang w:eastAsia="zh-CN"/>
        </w:rPr>
        <w:t>30min</w:t>
      </w:r>
      <w:r>
        <w:rPr>
          <w:spacing w:val="-15"/>
          <w:lang w:eastAsia="zh-CN"/>
        </w:rPr>
        <w:t xml:space="preserve"> 内的工</w:t>
      </w:r>
      <w:r>
        <w:rPr>
          <w:spacing w:val="-16"/>
          <w:lang w:eastAsia="zh-CN"/>
        </w:rPr>
        <w:t xml:space="preserve">作由下一班工作人员接替，就可省去第一班中多余的 </w:t>
      </w:r>
      <w:r>
        <w:rPr>
          <w:lang w:eastAsia="zh-CN"/>
        </w:rPr>
        <w:t>5</w:t>
      </w:r>
      <w:r>
        <w:rPr>
          <w:spacing w:val="-13"/>
          <w:lang w:eastAsia="zh-CN"/>
        </w:rPr>
        <w:t xml:space="preserve"> 人。且巡检路线不变。减少人力资源浪费，降低化工厂成本。</w:t>
      </w:r>
    </w:p>
    <w:p w14:paraId="13CADB5A" w14:textId="77777777" w:rsidR="00EA3AC1" w:rsidRDefault="00EA3AC1" w:rsidP="00EA3AC1">
      <w:pPr>
        <w:pStyle w:val="afe"/>
        <w:ind w:firstLine="420"/>
        <w:rPr>
          <w:lang w:eastAsia="zh-CN"/>
        </w:rPr>
      </w:pPr>
      <w:r>
        <w:rPr>
          <w:spacing w:val="-15"/>
          <w:lang w:eastAsia="zh-CN"/>
        </w:rPr>
        <w:t xml:space="preserve">如，第三班在 </w:t>
      </w:r>
      <w:r>
        <w:rPr>
          <w:lang w:eastAsia="zh-CN"/>
        </w:rPr>
        <w:t>12:30</w:t>
      </w:r>
      <w:r>
        <w:rPr>
          <w:spacing w:val="-26"/>
          <w:lang w:eastAsia="zh-CN"/>
        </w:rPr>
        <w:t xml:space="preserve"> 下班，而 </w:t>
      </w:r>
      <w:r>
        <w:rPr>
          <w:lang w:eastAsia="zh-CN"/>
        </w:rPr>
        <w:t>12:00-12:30</w:t>
      </w:r>
      <w:r>
        <w:rPr>
          <w:spacing w:val="-10"/>
          <w:lang w:eastAsia="zh-CN"/>
        </w:rPr>
        <w:t xml:space="preserve"> 他们需要去进餐，所以让第一班</w:t>
      </w:r>
    </w:p>
    <w:p w14:paraId="684DCDA1" w14:textId="77777777" w:rsidR="00EA3AC1" w:rsidRDefault="00EA3AC1" w:rsidP="00EA3AC1">
      <w:pPr>
        <w:pStyle w:val="afe"/>
        <w:ind w:firstLine="620"/>
        <w:rPr>
          <w:lang w:eastAsia="zh-CN"/>
        </w:rPr>
      </w:pPr>
      <w:r>
        <w:rPr>
          <w:spacing w:val="35"/>
          <w:lang w:eastAsia="zh-CN"/>
        </w:rPr>
        <w:t>在</w:t>
      </w:r>
      <w:r>
        <w:rPr>
          <w:lang w:eastAsia="zh-CN"/>
        </w:rPr>
        <w:t>12:00</w:t>
      </w:r>
      <w:r>
        <w:rPr>
          <w:spacing w:val="-14"/>
          <w:lang w:eastAsia="zh-CN"/>
        </w:rPr>
        <w:t xml:space="preserve"> 时上班并接替第三班的工作，此时</w:t>
      </w:r>
      <w:r>
        <w:rPr>
          <w:lang w:eastAsia="zh-CN"/>
        </w:rPr>
        <w:t>12:00-12:30</w:t>
      </w:r>
      <w:r>
        <w:rPr>
          <w:spacing w:val="-10"/>
          <w:lang w:eastAsia="zh-CN"/>
        </w:rPr>
        <w:t xml:space="preserve"> 第一班工作人员</w:t>
      </w:r>
      <w:proofErr w:type="gramStart"/>
      <w:r>
        <w:rPr>
          <w:spacing w:val="-10"/>
          <w:lang w:eastAsia="zh-CN"/>
        </w:rPr>
        <w:t>不</w:t>
      </w:r>
      <w:proofErr w:type="gramEnd"/>
      <w:r>
        <w:rPr>
          <w:spacing w:val="-10"/>
          <w:lang w:eastAsia="zh-CN"/>
        </w:rPr>
        <w:t>进餐。</w:t>
      </w:r>
    </w:p>
    <w:p w14:paraId="0BD693B3" w14:textId="77777777" w:rsidR="00EA3AC1" w:rsidRDefault="00EA3AC1" w:rsidP="00EA3AC1">
      <w:pPr>
        <w:pStyle w:val="afe"/>
        <w:ind w:firstLine="396"/>
        <w:rPr>
          <w:lang w:eastAsia="zh-CN"/>
        </w:rPr>
      </w:pPr>
      <w:r>
        <w:rPr>
          <w:spacing w:val="-21"/>
          <w:lang w:eastAsia="zh-CN"/>
        </w:rPr>
        <w:t xml:space="preserve">到了 </w:t>
      </w:r>
      <w:r>
        <w:rPr>
          <w:lang w:eastAsia="zh-CN"/>
        </w:rPr>
        <w:t>18:00</w:t>
      </w:r>
      <w:r>
        <w:rPr>
          <w:spacing w:val="-16"/>
          <w:lang w:eastAsia="zh-CN"/>
        </w:rPr>
        <w:t xml:space="preserve"> 时，第一班工作人员去进餐，第二班工作人员在 </w:t>
      </w:r>
      <w:r>
        <w:rPr>
          <w:lang w:eastAsia="zh-CN"/>
        </w:rPr>
        <w:t>18:00</w:t>
      </w:r>
      <w:r>
        <w:rPr>
          <w:spacing w:val="-9"/>
          <w:lang w:eastAsia="zh-CN"/>
        </w:rPr>
        <w:t xml:space="preserve"> 上班并接替第一班的工作，且第一班吃完饭后下班。</w:t>
      </w:r>
    </w:p>
    <w:p w14:paraId="41ECF752" w14:textId="77777777" w:rsidR="00EA3AC1" w:rsidRDefault="00EA3AC1" w:rsidP="00EA3AC1">
      <w:pPr>
        <w:pStyle w:val="afe"/>
        <w:ind w:firstLine="480"/>
        <w:rPr>
          <w:lang w:eastAsia="zh-CN"/>
        </w:rPr>
      </w:pPr>
      <w:r>
        <w:rPr>
          <w:lang w:eastAsia="zh-CN"/>
        </w:rPr>
        <w:t>由于第一班工作时间为 6 小时，出于第一、第二班人员工作量均衡，所以将</w:t>
      </w:r>
    </w:p>
    <w:p w14:paraId="3AD8CE98" w14:textId="77777777" w:rsidR="00EA3AC1" w:rsidRDefault="00EA3AC1" w:rsidP="00EA3AC1">
      <w:pPr>
        <w:pStyle w:val="afe"/>
        <w:ind w:firstLine="444"/>
        <w:rPr>
          <w:lang w:eastAsia="zh-CN"/>
        </w:rPr>
      </w:pPr>
      <w:r>
        <w:rPr>
          <w:spacing w:val="-9"/>
          <w:lang w:eastAsia="zh-CN"/>
        </w:rPr>
        <w:t xml:space="preserve">第二班下班、第三班上班时间调整为凌晨 </w:t>
      </w:r>
      <w:r>
        <w:rPr>
          <w:lang w:eastAsia="zh-CN"/>
        </w:rPr>
        <w:t>3</w:t>
      </w:r>
      <w:r>
        <w:rPr>
          <w:spacing w:val="-12"/>
          <w:lang w:eastAsia="zh-CN"/>
        </w:rPr>
        <w:t xml:space="preserve"> 点。由此，得到如下表中所示的各班次上班时间表：</w:t>
      </w:r>
    </w:p>
    <w:p w14:paraId="2A7A73D6" w14:textId="77777777" w:rsidR="00EA3AC1" w:rsidRDefault="00EA3AC1" w:rsidP="00EA3AC1">
      <w:pPr>
        <w:ind w:firstLine="480"/>
        <w:sectPr w:rsidR="00EA3AC1" w:rsidSect="00EA3AC1">
          <w:pgSz w:w="11910" w:h="16840"/>
          <w:pgMar w:top="1380" w:right="1580" w:bottom="1380" w:left="1680" w:header="0" w:footer="1195" w:gutter="0"/>
          <w:cols w:space="720"/>
        </w:sectPr>
      </w:pPr>
    </w:p>
    <w:p w14:paraId="36BAB1AF" w14:textId="77777777" w:rsidR="00EA3AC1" w:rsidRDefault="00EA3AC1" w:rsidP="00EA3AC1">
      <w:pPr>
        <w:pStyle w:val="2"/>
        <w:spacing w:before="0" w:after="0"/>
      </w:pPr>
      <w:r>
        <w:rPr>
          <w:noProof/>
        </w:rPr>
        <w:lastRenderedPageBreak/>
        <mc:AlternateContent>
          <mc:Choice Requires="wps">
            <w:drawing>
              <wp:anchor distT="0" distB="0" distL="114300" distR="114300" simplePos="0" relativeHeight="251678720" behindDoc="0" locked="0" layoutInCell="1" allowOverlap="1" wp14:anchorId="51D3E874" wp14:editId="49897D63">
                <wp:simplePos x="0" y="0"/>
                <wp:positionH relativeFrom="page">
                  <wp:posOffset>1738630</wp:posOffset>
                </wp:positionH>
                <wp:positionV relativeFrom="paragraph">
                  <wp:posOffset>229870</wp:posOffset>
                </wp:positionV>
                <wp:extent cx="4077335" cy="831215"/>
                <wp:effectExtent l="0" t="1270" r="3810" b="0"/>
                <wp:wrapNone/>
                <wp:docPr id="17749000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335"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144"/>
                              <w:gridCol w:w="2132"/>
                              <w:gridCol w:w="2131"/>
                            </w:tblGrid>
                            <w:tr w:rsidR="00EA3AC1" w14:paraId="63FC15F9" w14:textId="77777777">
                              <w:trPr>
                                <w:trHeight w:val="320"/>
                              </w:trPr>
                              <w:tc>
                                <w:tcPr>
                                  <w:tcW w:w="2144" w:type="dxa"/>
                                  <w:tcBorders>
                                    <w:left w:val="nil"/>
                                    <w:bottom w:val="single" w:sz="4" w:space="0" w:color="000000"/>
                                    <w:right w:val="single" w:sz="4" w:space="0" w:color="000000"/>
                                  </w:tcBorders>
                                </w:tcPr>
                                <w:p w14:paraId="2C238BD1" w14:textId="77777777" w:rsidR="00EA3AC1" w:rsidRDefault="00EA3AC1">
                                  <w:pPr>
                                    <w:pStyle w:val="TableParagraph"/>
                                    <w:spacing w:line="284" w:lineRule="exact"/>
                                    <w:ind w:left="577" w:right="561" w:firstLine="480"/>
                                    <w:rPr>
                                      <w:sz w:val="24"/>
                                    </w:rPr>
                                  </w:pPr>
                                  <w:r>
                                    <w:rPr>
                                      <w:sz w:val="24"/>
                                    </w:rPr>
                                    <w:t>班次</w:t>
                                  </w:r>
                                </w:p>
                              </w:tc>
                              <w:tc>
                                <w:tcPr>
                                  <w:tcW w:w="2132" w:type="dxa"/>
                                  <w:tcBorders>
                                    <w:left w:val="single" w:sz="4" w:space="0" w:color="000000"/>
                                    <w:bottom w:val="single" w:sz="4" w:space="0" w:color="000000"/>
                                    <w:right w:val="single" w:sz="4" w:space="0" w:color="000000"/>
                                  </w:tcBorders>
                                </w:tcPr>
                                <w:p w14:paraId="6AB79C3A" w14:textId="77777777" w:rsidR="00EA3AC1" w:rsidRDefault="00EA3AC1">
                                  <w:pPr>
                                    <w:pStyle w:val="TableParagraph"/>
                                    <w:spacing w:line="284" w:lineRule="exact"/>
                                    <w:ind w:left="559" w:right="562" w:firstLine="480"/>
                                    <w:rPr>
                                      <w:sz w:val="24"/>
                                    </w:rPr>
                                  </w:pPr>
                                  <w:r>
                                    <w:rPr>
                                      <w:sz w:val="24"/>
                                    </w:rPr>
                                    <w:t>上班时间</w:t>
                                  </w:r>
                                </w:p>
                              </w:tc>
                              <w:tc>
                                <w:tcPr>
                                  <w:tcW w:w="2131" w:type="dxa"/>
                                  <w:tcBorders>
                                    <w:left w:val="single" w:sz="4" w:space="0" w:color="000000"/>
                                    <w:bottom w:val="single" w:sz="4" w:space="0" w:color="000000"/>
                                    <w:right w:val="nil"/>
                                  </w:tcBorders>
                                </w:tcPr>
                                <w:p w14:paraId="20F14BF7" w14:textId="77777777" w:rsidR="00EA3AC1" w:rsidRDefault="00EA3AC1">
                                  <w:pPr>
                                    <w:pStyle w:val="TableParagraph"/>
                                    <w:spacing w:line="284" w:lineRule="exact"/>
                                    <w:ind w:left="561" w:right="564" w:firstLine="480"/>
                                    <w:rPr>
                                      <w:sz w:val="24"/>
                                    </w:rPr>
                                  </w:pPr>
                                  <w:r>
                                    <w:rPr>
                                      <w:sz w:val="24"/>
                                    </w:rPr>
                                    <w:t>下班时间</w:t>
                                  </w:r>
                                </w:p>
                              </w:tc>
                            </w:tr>
                            <w:tr w:rsidR="00EA3AC1" w14:paraId="749C576B" w14:textId="77777777">
                              <w:trPr>
                                <w:trHeight w:val="300"/>
                              </w:trPr>
                              <w:tc>
                                <w:tcPr>
                                  <w:tcW w:w="2144" w:type="dxa"/>
                                  <w:tcBorders>
                                    <w:top w:val="single" w:sz="4" w:space="0" w:color="000000"/>
                                    <w:left w:val="nil"/>
                                    <w:bottom w:val="single" w:sz="4" w:space="0" w:color="000000"/>
                                    <w:right w:val="single" w:sz="4" w:space="0" w:color="000000"/>
                                  </w:tcBorders>
                                </w:tcPr>
                                <w:p w14:paraId="58E3EA17" w14:textId="77777777" w:rsidR="00EA3AC1" w:rsidRDefault="00EA3AC1">
                                  <w:pPr>
                                    <w:pStyle w:val="TableParagraph"/>
                                    <w:spacing w:line="276" w:lineRule="exact"/>
                                    <w:ind w:left="577" w:right="561" w:firstLine="480"/>
                                    <w:rPr>
                                      <w:sz w:val="24"/>
                                    </w:rPr>
                                  </w:pPr>
                                  <w:r>
                                    <w:rPr>
                                      <w:sz w:val="24"/>
                                    </w:rPr>
                                    <w:t>第一班次</w:t>
                                  </w:r>
                                </w:p>
                              </w:tc>
                              <w:tc>
                                <w:tcPr>
                                  <w:tcW w:w="2132" w:type="dxa"/>
                                  <w:tcBorders>
                                    <w:top w:val="single" w:sz="4" w:space="0" w:color="000000"/>
                                    <w:left w:val="single" w:sz="4" w:space="0" w:color="000000"/>
                                    <w:bottom w:val="single" w:sz="4" w:space="0" w:color="000000"/>
                                    <w:right w:val="single" w:sz="4" w:space="0" w:color="000000"/>
                                  </w:tcBorders>
                                </w:tcPr>
                                <w:p w14:paraId="3A985F21" w14:textId="77777777" w:rsidR="00EA3AC1" w:rsidRDefault="00EA3AC1">
                                  <w:pPr>
                                    <w:pStyle w:val="TableParagraph"/>
                                    <w:spacing w:line="276" w:lineRule="exact"/>
                                    <w:ind w:left="559" w:right="562" w:firstLine="480"/>
                                    <w:rPr>
                                      <w:sz w:val="24"/>
                                    </w:rPr>
                                  </w:pPr>
                                  <w:r>
                                    <w:rPr>
                                      <w:sz w:val="24"/>
                                    </w:rPr>
                                    <w:t>12:00</w:t>
                                  </w:r>
                                </w:p>
                              </w:tc>
                              <w:tc>
                                <w:tcPr>
                                  <w:tcW w:w="2131" w:type="dxa"/>
                                  <w:tcBorders>
                                    <w:top w:val="single" w:sz="4" w:space="0" w:color="000000"/>
                                    <w:left w:val="single" w:sz="4" w:space="0" w:color="000000"/>
                                    <w:bottom w:val="single" w:sz="4" w:space="0" w:color="000000"/>
                                    <w:right w:val="nil"/>
                                  </w:tcBorders>
                                </w:tcPr>
                                <w:p w14:paraId="0286489D" w14:textId="77777777" w:rsidR="00EA3AC1" w:rsidRDefault="00EA3AC1">
                                  <w:pPr>
                                    <w:pStyle w:val="TableParagraph"/>
                                    <w:spacing w:line="276" w:lineRule="exact"/>
                                    <w:ind w:left="561" w:right="564" w:firstLine="480"/>
                                    <w:rPr>
                                      <w:sz w:val="24"/>
                                    </w:rPr>
                                  </w:pPr>
                                  <w:r>
                                    <w:rPr>
                                      <w:sz w:val="24"/>
                                    </w:rPr>
                                    <w:t>6:30</w:t>
                                  </w:r>
                                </w:p>
                              </w:tc>
                            </w:tr>
                            <w:tr w:rsidR="00EA3AC1" w14:paraId="713E545B" w14:textId="77777777">
                              <w:trPr>
                                <w:trHeight w:val="300"/>
                              </w:trPr>
                              <w:tc>
                                <w:tcPr>
                                  <w:tcW w:w="2144" w:type="dxa"/>
                                  <w:tcBorders>
                                    <w:top w:val="single" w:sz="4" w:space="0" w:color="000000"/>
                                    <w:left w:val="nil"/>
                                    <w:bottom w:val="single" w:sz="4" w:space="0" w:color="000000"/>
                                    <w:right w:val="single" w:sz="4" w:space="0" w:color="000000"/>
                                  </w:tcBorders>
                                </w:tcPr>
                                <w:p w14:paraId="2CD2A068" w14:textId="77777777" w:rsidR="00EA3AC1" w:rsidRDefault="00EA3AC1">
                                  <w:pPr>
                                    <w:pStyle w:val="TableParagraph"/>
                                    <w:ind w:left="577" w:right="561" w:firstLine="480"/>
                                    <w:rPr>
                                      <w:sz w:val="24"/>
                                    </w:rPr>
                                  </w:pPr>
                                  <w:r>
                                    <w:rPr>
                                      <w:sz w:val="24"/>
                                    </w:rPr>
                                    <w:t>第二班次</w:t>
                                  </w:r>
                                </w:p>
                              </w:tc>
                              <w:tc>
                                <w:tcPr>
                                  <w:tcW w:w="2132" w:type="dxa"/>
                                  <w:tcBorders>
                                    <w:top w:val="single" w:sz="4" w:space="0" w:color="000000"/>
                                    <w:left w:val="single" w:sz="4" w:space="0" w:color="000000"/>
                                    <w:bottom w:val="single" w:sz="4" w:space="0" w:color="000000"/>
                                    <w:right w:val="single" w:sz="4" w:space="0" w:color="000000"/>
                                  </w:tcBorders>
                                </w:tcPr>
                                <w:p w14:paraId="27607BFE" w14:textId="77777777" w:rsidR="00EA3AC1" w:rsidRDefault="00EA3AC1">
                                  <w:pPr>
                                    <w:pStyle w:val="TableParagraph"/>
                                    <w:ind w:left="559" w:right="562" w:firstLine="480"/>
                                    <w:rPr>
                                      <w:sz w:val="24"/>
                                    </w:rPr>
                                  </w:pPr>
                                  <w:r>
                                    <w:rPr>
                                      <w:sz w:val="24"/>
                                    </w:rPr>
                                    <w:t>6:00</w:t>
                                  </w:r>
                                </w:p>
                              </w:tc>
                              <w:tc>
                                <w:tcPr>
                                  <w:tcW w:w="2131" w:type="dxa"/>
                                  <w:tcBorders>
                                    <w:top w:val="single" w:sz="4" w:space="0" w:color="000000"/>
                                    <w:left w:val="single" w:sz="4" w:space="0" w:color="000000"/>
                                    <w:bottom w:val="single" w:sz="4" w:space="0" w:color="000000"/>
                                    <w:right w:val="nil"/>
                                  </w:tcBorders>
                                </w:tcPr>
                                <w:p w14:paraId="3B817A51" w14:textId="77777777" w:rsidR="00EA3AC1" w:rsidRDefault="00EA3AC1">
                                  <w:pPr>
                                    <w:pStyle w:val="TableParagraph"/>
                                    <w:ind w:left="561" w:right="564" w:firstLine="480"/>
                                    <w:rPr>
                                      <w:sz w:val="24"/>
                                    </w:rPr>
                                  </w:pPr>
                                  <w:r>
                                    <w:rPr>
                                      <w:sz w:val="24"/>
                                    </w:rPr>
                                    <w:t>3:00</w:t>
                                  </w:r>
                                </w:p>
                              </w:tc>
                            </w:tr>
                            <w:tr w:rsidR="00EA3AC1" w14:paraId="2FE049F6" w14:textId="77777777">
                              <w:trPr>
                                <w:trHeight w:val="300"/>
                              </w:trPr>
                              <w:tc>
                                <w:tcPr>
                                  <w:tcW w:w="2144" w:type="dxa"/>
                                  <w:tcBorders>
                                    <w:top w:val="single" w:sz="4" w:space="0" w:color="000000"/>
                                    <w:left w:val="nil"/>
                                    <w:bottom w:val="single" w:sz="4" w:space="0" w:color="000000"/>
                                    <w:right w:val="single" w:sz="4" w:space="0" w:color="000000"/>
                                  </w:tcBorders>
                                </w:tcPr>
                                <w:p w14:paraId="7F372C94" w14:textId="77777777" w:rsidR="00EA3AC1" w:rsidRDefault="00EA3AC1">
                                  <w:pPr>
                                    <w:pStyle w:val="TableParagraph"/>
                                    <w:ind w:left="577" w:right="561" w:firstLine="480"/>
                                    <w:rPr>
                                      <w:sz w:val="24"/>
                                    </w:rPr>
                                  </w:pPr>
                                  <w:r>
                                    <w:rPr>
                                      <w:sz w:val="24"/>
                                    </w:rPr>
                                    <w:t>第三班次</w:t>
                                  </w:r>
                                </w:p>
                              </w:tc>
                              <w:tc>
                                <w:tcPr>
                                  <w:tcW w:w="2132" w:type="dxa"/>
                                  <w:tcBorders>
                                    <w:top w:val="single" w:sz="4" w:space="0" w:color="000000"/>
                                    <w:left w:val="single" w:sz="4" w:space="0" w:color="000000"/>
                                    <w:bottom w:val="single" w:sz="4" w:space="0" w:color="000000"/>
                                    <w:right w:val="single" w:sz="4" w:space="0" w:color="000000"/>
                                  </w:tcBorders>
                                </w:tcPr>
                                <w:p w14:paraId="02B61DFC" w14:textId="77777777" w:rsidR="00EA3AC1" w:rsidRDefault="00EA3AC1">
                                  <w:pPr>
                                    <w:pStyle w:val="TableParagraph"/>
                                    <w:ind w:left="559" w:right="562" w:firstLine="480"/>
                                    <w:rPr>
                                      <w:sz w:val="24"/>
                                    </w:rPr>
                                  </w:pPr>
                                  <w:r>
                                    <w:rPr>
                                      <w:sz w:val="24"/>
                                    </w:rPr>
                                    <w:t>3:00</w:t>
                                  </w:r>
                                </w:p>
                              </w:tc>
                              <w:tc>
                                <w:tcPr>
                                  <w:tcW w:w="2131" w:type="dxa"/>
                                  <w:tcBorders>
                                    <w:top w:val="single" w:sz="4" w:space="0" w:color="000000"/>
                                    <w:left w:val="single" w:sz="4" w:space="0" w:color="000000"/>
                                    <w:bottom w:val="single" w:sz="4" w:space="0" w:color="000000"/>
                                    <w:right w:val="nil"/>
                                  </w:tcBorders>
                                </w:tcPr>
                                <w:p w14:paraId="1FA8F589" w14:textId="77777777" w:rsidR="00EA3AC1" w:rsidRDefault="00EA3AC1">
                                  <w:pPr>
                                    <w:pStyle w:val="TableParagraph"/>
                                    <w:ind w:left="561" w:right="564" w:firstLine="480"/>
                                    <w:rPr>
                                      <w:sz w:val="24"/>
                                    </w:rPr>
                                  </w:pPr>
                                  <w:r>
                                    <w:rPr>
                                      <w:sz w:val="24"/>
                                    </w:rPr>
                                    <w:t>12:30</w:t>
                                  </w:r>
                                </w:p>
                              </w:tc>
                            </w:tr>
                          </w:tbl>
                          <w:p w14:paraId="4A822DE5" w14:textId="77777777" w:rsidR="00EA3AC1" w:rsidRDefault="00EA3AC1" w:rsidP="00EA3AC1">
                            <w:pPr>
                              <w:pStyle w:val="afe"/>
                              <w:ind w:firstLine="48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3E874" id="_x0000_t202" coordsize="21600,21600" o:spt="202" path="m,l,21600r21600,l21600,xe">
                <v:stroke joinstyle="miter"/>
                <v:path gradientshapeok="t" o:connecttype="rect"/>
              </v:shapetype>
              <v:shape id="Text Box 14" o:spid="_x0000_s1029" type="#_x0000_t202" style="position:absolute;left:0;text-align:left;margin-left:136.9pt;margin-top:18.1pt;width:321.05pt;height:65.4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" filled="f" stroked="f">
                <v:textbox inset="0,0,0,0">
                  <w:txbxContent>
                    <w:tbl>
                      <w:tblPr>
                        <w:tblW w:w="0" w:type="auto"/>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firstRow="1" w:lastRow="0" w:firstColumn="1" w:lastColumn="0" w:noHBand="0" w:noVBand="1"/>
                      </w:tblPr>
                      <w:tblGrid>
                        <w:gridCol w:w="2144"/>
                        <w:gridCol w:w="2132"/>
                        <w:gridCol w:w="2131"/>
                      </w:tblGrid>
                      <w:tr w:rsidR="00EA3AC1" w14:paraId="63FC15F9" w14:textId="77777777">
                        <w:trPr>
                          <w:trHeight w:val="320"/>
                        </w:trPr>
                        <w:tc>
                          <w:tcPr>
                            <w:tcW w:w="2144" w:type="dxa"/>
                            <w:tcBorders>
                              <w:left w:val="nil"/>
                              <w:bottom w:val="single" w:sz="4" w:space="0" w:color="000000"/>
                              <w:right w:val="single" w:sz="4" w:space="0" w:color="000000"/>
                            </w:tcBorders>
                          </w:tcPr>
                          <w:p w14:paraId="2C238BD1" w14:textId="77777777" w:rsidR="00EA3AC1" w:rsidRDefault="00EA3AC1">
                            <w:pPr>
                              <w:pStyle w:val="TableParagraph"/>
                              <w:spacing w:line="284" w:lineRule="exact"/>
                              <w:ind w:left="577" w:right="561" w:firstLine="480"/>
                              <w:rPr>
                                <w:sz w:val="24"/>
                              </w:rPr>
                            </w:pPr>
                            <w:r>
                              <w:rPr>
                                <w:sz w:val="24"/>
                              </w:rPr>
                              <w:t>班次</w:t>
                            </w:r>
                          </w:p>
                        </w:tc>
                        <w:tc>
                          <w:tcPr>
                            <w:tcW w:w="2132" w:type="dxa"/>
                            <w:tcBorders>
                              <w:left w:val="single" w:sz="4" w:space="0" w:color="000000"/>
                              <w:bottom w:val="single" w:sz="4" w:space="0" w:color="000000"/>
                              <w:right w:val="single" w:sz="4" w:space="0" w:color="000000"/>
                            </w:tcBorders>
                          </w:tcPr>
                          <w:p w14:paraId="6AB79C3A" w14:textId="77777777" w:rsidR="00EA3AC1" w:rsidRDefault="00EA3AC1">
                            <w:pPr>
                              <w:pStyle w:val="TableParagraph"/>
                              <w:spacing w:line="284" w:lineRule="exact"/>
                              <w:ind w:left="559" w:right="562" w:firstLine="480"/>
                              <w:rPr>
                                <w:sz w:val="24"/>
                              </w:rPr>
                            </w:pPr>
                            <w:r>
                              <w:rPr>
                                <w:sz w:val="24"/>
                              </w:rPr>
                              <w:t>上班时间</w:t>
                            </w:r>
                          </w:p>
                        </w:tc>
                        <w:tc>
                          <w:tcPr>
                            <w:tcW w:w="2131" w:type="dxa"/>
                            <w:tcBorders>
                              <w:left w:val="single" w:sz="4" w:space="0" w:color="000000"/>
                              <w:bottom w:val="single" w:sz="4" w:space="0" w:color="000000"/>
                              <w:right w:val="nil"/>
                            </w:tcBorders>
                          </w:tcPr>
                          <w:p w14:paraId="20F14BF7" w14:textId="77777777" w:rsidR="00EA3AC1" w:rsidRDefault="00EA3AC1">
                            <w:pPr>
                              <w:pStyle w:val="TableParagraph"/>
                              <w:spacing w:line="284" w:lineRule="exact"/>
                              <w:ind w:left="561" w:right="564" w:firstLine="480"/>
                              <w:rPr>
                                <w:sz w:val="24"/>
                              </w:rPr>
                            </w:pPr>
                            <w:r>
                              <w:rPr>
                                <w:sz w:val="24"/>
                              </w:rPr>
                              <w:t>下班时间</w:t>
                            </w:r>
                          </w:p>
                        </w:tc>
                      </w:tr>
                      <w:tr w:rsidR="00EA3AC1" w14:paraId="749C576B" w14:textId="77777777">
                        <w:trPr>
                          <w:trHeight w:val="300"/>
                        </w:trPr>
                        <w:tc>
                          <w:tcPr>
                            <w:tcW w:w="2144" w:type="dxa"/>
                            <w:tcBorders>
                              <w:top w:val="single" w:sz="4" w:space="0" w:color="000000"/>
                              <w:left w:val="nil"/>
                              <w:bottom w:val="single" w:sz="4" w:space="0" w:color="000000"/>
                              <w:right w:val="single" w:sz="4" w:space="0" w:color="000000"/>
                            </w:tcBorders>
                          </w:tcPr>
                          <w:p w14:paraId="58E3EA17" w14:textId="77777777" w:rsidR="00EA3AC1" w:rsidRDefault="00EA3AC1">
                            <w:pPr>
                              <w:pStyle w:val="TableParagraph"/>
                              <w:spacing w:line="276" w:lineRule="exact"/>
                              <w:ind w:left="577" w:right="561" w:firstLine="480"/>
                              <w:rPr>
                                <w:sz w:val="24"/>
                              </w:rPr>
                            </w:pPr>
                            <w:r>
                              <w:rPr>
                                <w:sz w:val="24"/>
                              </w:rPr>
                              <w:t>第一班次</w:t>
                            </w:r>
                          </w:p>
                        </w:tc>
                        <w:tc>
                          <w:tcPr>
                            <w:tcW w:w="2132" w:type="dxa"/>
                            <w:tcBorders>
                              <w:top w:val="single" w:sz="4" w:space="0" w:color="000000"/>
                              <w:left w:val="single" w:sz="4" w:space="0" w:color="000000"/>
                              <w:bottom w:val="single" w:sz="4" w:space="0" w:color="000000"/>
                              <w:right w:val="single" w:sz="4" w:space="0" w:color="000000"/>
                            </w:tcBorders>
                          </w:tcPr>
                          <w:p w14:paraId="3A985F21" w14:textId="77777777" w:rsidR="00EA3AC1" w:rsidRDefault="00EA3AC1">
                            <w:pPr>
                              <w:pStyle w:val="TableParagraph"/>
                              <w:spacing w:line="276" w:lineRule="exact"/>
                              <w:ind w:left="559" w:right="562" w:firstLine="480"/>
                              <w:rPr>
                                <w:sz w:val="24"/>
                              </w:rPr>
                            </w:pPr>
                            <w:r>
                              <w:rPr>
                                <w:sz w:val="24"/>
                              </w:rPr>
                              <w:t>12:00</w:t>
                            </w:r>
                          </w:p>
                        </w:tc>
                        <w:tc>
                          <w:tcPr>
                            <w:tcW w:w="2131" w:type="dxa"/>
                            <w:tcBorders>
                              <w:top w:val="single" w:sz="4" w:space="0" w:color="000000"/>
                              <w:left w:val="single" w:sz="4" w:space="0" w:color="000000"/>
                              <w:bottom w:val="single" w:sz="4" w:space="0" w:color="000000"/>
                              <w:right w:val="nil"/>
                            </w:tcBorders>
                          </w:tcPr>
                          <w:p w14:paraId="0286489D" w14:textId="77777777" w:rsidR="00EA3AC1" w:rsidRDefault="00EA3AC1">
                            <w:pPr>
                              <w:pStyle w:val="TableParagraph"/>
                              <w:spacing w:line="276" w:lineRule="exact"/>
                              <w:ind w:left="561" w:right="564" w:firstLine="480"/>
                              <w:rPr>
                                <w:sz w:val="24"/>
                              </w:rPr>
                            </w:pPr>
                            <w:r>
                              <w:rPr>
                                <w:sz w:val="24"/>
                              </w:rPr>
                              <w:t>6:30</w:t>
                            </w:r>
                          </w:p>
                        </w:tc>
                      </w:tr>
                      <w:tr w:rsidR="00EA3AC1" w14:paraId="713E545B" w14:textId="77777777">
                        <w:trPr>
                          <w:trHeight w:val="300"/>
                        </w:trPr>
                        <w:tc>
                          <w:tcPr>
                            <w:tcW w:w="2144" w:type="dxa"/>
                            <w:tcBorders>
                              <w:top w:val="single" w:sz="4" w:space="0" w:color="000000"/>
                              <w:left w:val="nil"/>
                              <w:bottom w:val="single" w:sz="4" w:space="0" w:color="000000"/>
                              <w:right w:val="single" w:sz="4" w:space="0" w:color="000000"/>
                            </w:tcBorders>
                          </w:tcPr>
                          <w:p w14:paraId="2CD2A068" w14:textId="77777777" w:rsidR="00EA3AC1" w:rsidRDefault="00EA3AC1">
                            <w:pPr>
                              <w:pStyle w:val="TableParagraph"/>
                              <w:ind w:left="577" w:right="561" w:firstLine="480"/>
                              <w:rPr>
                                <w:sz w:val="24"/>
                              </w:rPr>
                            </w:pPr>
                            <w:r>
                              <w:rPr>
                                <w:sz w:val="24"/>
                              </w:rPr>
                              <w:t>第二班次</w:t>
                            </w:r>
                          </w:p>
                        </w:tc>
                        <w:tc>
                          <w:tcPr>
                            <w:tcW w:w="2132" w:type="dxa"/>
                            <w:tcBorders>
                              <w:top w:val="single" w:sz="4" w:space="0" w:color="000000"/>
                              <w:left w:val="single" w:sz="4" w:space="0" w:color="000000"/>
                              <w:bottom w:val="single" w:sz="4" w:space="0" w:color="000000"/>
                              <w:right w:val="single" w:sz="4" w:space="0" w:color="000000"/>
                            </w:tcBorders>
                          </w:tcPr>
                          <w:p w14:paraId="27607BFE" w14:textId="77777777" w:rsidR="00EA3AC1" w:rsidRDefault="00EA3AC1">
                            <w:pPr>
                              <w:pStyle w:val="TableParagraph"/>
                              <w:ind w:left="559" w:right="562" w:firstLine="480"/>
                              <w:rPr>
                                <w:sz w:val="24"/>
                              </w:rPr>
                            </w:pPr>
                            <w:r>
                              <w:rPr>
                                <w:sz w:val="24"/>
                              </w:rPr>
                              <w:t>6:00</w:t>
                            </w:r>
                          </w:p>
                        </w:tc>
                        <w:tc>
                          <w:tcPr>
                            <w:tcW w:w="2131" w:type="dxa"/>
                            <w:tcBorders>
                              <w:top w:val="single" w:sz="4" w:space="0" w:color="000000"/>
                              <w:left w:val="single" w:sz="4" w:space="0" w:color="000000"/>
                              <w:bottom w:val="single" w:sz="4" w:space="0" w:color="000000"/>
                              <w:right w:val="nil"/>
                            </w:tcBorders>
                          </w:tcPr>
                          <w:p w14:paraId="3B817A51" w14:textId="77777777" w:rsidR="00EA3AC1" w:rsidRDefault="00EA3AC1">
                            <w:pPr>
                              <w:pStyle w:val="TableParagraph"/>
                              <w:ind w:left="561" w:right="564" w:firstLine="480"/>
                              <w:rPr>
                                <w:sz w:val="24"/>
                              </w:rPr>
                            </w:pPr>
                            <w:r>
                              <w:rPr>
                                <w:sz w:val="24"/>
                              </w:rPr>
                              <w:t>3:00</w:t>
                            </w:r>
                          </w:p>
                        </w:tc>
                      </w:tr>
                      <w:tr w:rsidR="00EA3AC1" w14:paraId="2FE049F6" w14:textId="77777777">
                        <w:trPr>
                          <w:trHeight w:val="300"/>
                        </w:trPr>
                        <w:tc>
                          <w:tcPr>
                            <w:tcW w:w="2144" w:type="dxa"/>
                            <w:tcBorders>
                              <w:top w:val="single" w:sz="4" w:space="0" w:color="000000"/>
                              <w:left w:val="nil"/>
                              <w:bottom w:val="single" w:sz="4" w:space="0" w:color="000000"/>
                              <w:right w:val="single" w:sz="4" w:space="0" w:color="000000"/>
                            </w:tcBorders>
                          </w:tcPr>
                          <w:p w14:paraId="7F372C94" w14:textId="77777777" w:rsidR="00EA3AC1" w:rsidRDefault="00EA3AC1">
                            <w:pPr>
                              <w:pStyle w:val="TableParagraph"/>
                              <w:ind w:left="577" w:right="561" w:firstLine="480"/>
                              <w:rPr>
                                <w:sz w:val="24"/>
                              </w:rPr>
                            </w:pPr>
                            <w:r>
                              <w:rPr>
                                <w:sz w:val="24"/>
                              </w:rPr>
                              <w:t>第三班次</w:t>
                            </w:r>
                          </w:p>
                        </w:tc>
                        <w:tc>
                          <w:tcPr>
                            <w:tcW w:w="2132" w:type="dxa"/>
                            <w:tcBorders>
                              <w:top w:val="single" w:sz="4" w:space="0" w:color="000000"/>
                              <w:left w:val="single" w:sz="4" w:space="0" w:color="000000"/>
                              <w:bottom w:val="single" w:sz="4" w:space="0" w:color="000000"/>
                              <w:right w:val="single" w:sz="4" w:space="0" w:color="000000"/>
                            </w:tcBorders>
                          </w:tcPr>
                          <w:p w14:paraId="02B61DFC" w14:textId="77777777" w:rsidR="00EA3AC1" w:rsidRDefault="00EA3AC1">
                            <w:pPr>
                              <w:pStyle w:val="TableParagraph"/>
                              <w:ind w:left="559" w:right="562" w:firstLine="480"/>
                              <w:rPr>
                                <w:sz w:val="24"/>
                              </w:rPr>
                            </w:pPr>
                            <w:r>
                              <w:rPr>
                                <w:sz w:val="24"/>
                              </w:rPr>
                              <w:t>3:00</w:t>
                            </w:r>
                          </w:p>
                        </w:tc>
                        <w:tc>
                          <w:tcPr>
                            <w:tcW w:w="2131" w:type="dxa"/>
                            <w:tcBorders>
                              <w:top w:val="single" w:sz="4" w:space="0" w:color="000000"/>
                              <w:left w:val="single" w:sz="4" w:space="0" w:color="000000"/>
                              <w:bottom w:val="single" w:sz="4" w:space="0" w:color="000000"/>
                              <w:right w:val="nil"/>
                            </w:tcBorders>
                          </w:tcPr>
                          <w:p w14:paraId="1FA8F589" w14:textId="77777777" w:rsidR="00EA3AC1" w:rsidRDefault="00EA3AC1">
                            <w:pPr>
                              <w:pStyle w:val="TableParagraph"/>
                              <w:ind w:left="561" w:right="564" w:firstLine="480"/>
                              <w:rPr>
                                <w:sz w:val="24"/>
                              </w:rPr>
                            </w:pPr>
                            <w:r>
                              <w:rPr>
                                <w:sz w:val="24"/>
                              </w:rPr>
                              <w:t>12:30</w:t>
                            </w:r>
                          </w:p>
                        </w:tc>
                      </w:tr>
                    </w:tbl>
                    <w:p w14:paraId="4A822DE5" w14:textId="77777777" w:rsidR="00EA3AC1" w:rsidRDefault="00EA3AC1" w:rsidP="00EA3AC1">
                      <w:pPr>
                        <w:pStyle w:val="afe"/>
                        <w:ind w:firstLine="480"/>
                      </w:pPr>
                    </w:p>
                  </w:txbxContent>
                </v:textbox>
                <w10:wrap anchorx="page"/>
              </v:shape>
            </w:pict>
          </mc:Fallback>
        </mc:AlternateContent>
      </w:r>
      <w:r>
        <w:t>表</w:t>
      </w:r>
      <w:r>
        <w:t xml:space="preserve"> 19: </w:t>
      </w:r>
      <w:r>
        <w:t>优化后各班次上班时间表</w:t>
      </w:r>
    </w:p>
    <w:p w14:paraId="333F515B" w14:textId="77777777" w:rsidR="00EA3AC1" w:rsidRDefault="00EA3AC1" w:rsidP="00EA3AC1">
      <w:pPr>
        <w:pStyle w:val="afe"/>
        <w:ind w:firstLine="482"/>
        <w:rPr>
          <w:b/>
          <w:lang w:eastAsia="zh-CN"/>
        </w:rPr>
      </w:pPr>
    </w:p>
    <w:p w14:paraId="1F20CE2D" w14:textId="77777777" w:rsidR="00EA3AC1" w:rsidRDefault="00EA3AC1" w:rsidP="00EA3AC1">
      <w:pPr>
        <w:pStyle w:val="afe"/>
        <w:ind w:firstLine="482"/>
        <w:rPr>
          <w:b/>
          <w:lang w:eastAsia="zh-CN"/>
        </w:rPr>
      </w:pPr>
    </w:p>
    <w:p w14:paraId="48925E14" w14:textId="77777777" w:rsidR="00EA3AC1" w:rsidRDefault="00EA3AC1" w:rsidP="00EA3AC1">
      <w:pPr>
        <w:pStyle w:val="afe"/>
        <w:ind w:firstLine="482"/>
        <w:rPr>
          <w:b/>
          <w:lang w:eastAsia="zh-CN"/>
        </w:rPr>
      </w:pPr>
    </w:p>
    <w:p w14:paraId="322FF4EA" w14:textId="77777777" w:rsidR="00EA3AC1" w:rsidRDefault="00EA3AC1" w:rsidP="00EA3AC1">
      <w:pPr>
        <w:pStyle w:val="afe"/>
        <w:ind w:firstLine="562"/>
        <w:rPr>
          <w:b/>
          <w:sz w:val="28"/>
          <w:lang w:eastAsia="zh-CN"/>
        </w:rPr>
      </w:pPr>
    </w:p>
    <w:p w14:paraId="74D39211" w14:textId="77777777" w:rsidR="00EA3AC1" w:rsidRDefault="00EA3AC1" w:rsidP="00EA3AC1">
      <w:pPr>
        <w:pStyle w:val="afe"/>
        <w:ind w:firstLine="420"/>
        <w:rPr>
          <w:lang w:eastAsia="zh-CN"/>
        </w:rPr>
      </w:pPr>
      <w:r>
        <w:rPr>
          <w:spacing w:val="-15"/>
          <w:lang w:eastAsia="zh-CN"/>
        </w:rPr>
        <w:t xml:space="preserve">观察上表可知，各班次的工作量不均衡。总的具体巡检时间表见附录表 </w:t>
      </w:r>
      <w:r>
        <w:rPr>
          <w:lang w:eastAsia="zh-CN"/>
        </w:rPr>
        <w:t>10、</w:t>
      </w:r>
      <w:r>
        <w:rPr>
          <w:spacing w:val="-16"/>
          <w:lang w:eastAsia="zh-CN"/>
        </w:rPr>
        <w:t xml:space="preserve">附录表 </w:t>
      </w:r>
      <w:r>
        <w:rPr>
          <w:lang w:eastAsia="zh-CN"/>
        </w:rPr>
        <w:t>11</w:t>
      </w:r>
      <w:r>
        <w:rPr>
          <w:spacing w:val="-12"/>
          <w:lang w:eastAsia="zh-CN"/>
        </w:rPr>
        <w:t xml:space="preserve">、附录表 </w:t>
      </w:r>
      <w:r>
        <w:rPr>
          <w:lang w:eastAsia="zh-CN"/>
        </w:rPr>
        <w:t>12。</w:t>
      </w:r>
    </w:p>
    <w:p w14:paraId="739786F1" w14:textId="77777777" w:rsidR="00EA3AC1" w:rsidRDefault="00EA3AC1" w:rsidP="00EA3AC1">
      <w:pPr>
        <w:pStyle w:val="afe"/>
        <w:ind w:firstLine="660"/>
        <w:rPr>
          <w:sz w:val="33"/>
          <w:lang w:eastAsia="zh-CN"/>
        </w:rPr>
      </w:pPr>
    </w:p>
    <w:p w14:paraId="1720B3A1" w14:textId="77777777" w:rsidR="00EA3AC1" w:rsidRDefault="00EA3AC1" w:rsidP="00EA3AC1">
      <w:pPr>
        <w:pStyle w:val="aa"/>
        <w:numPr>
          <w:ilvl w:val="2"/>
          <w:numId w:val="44"/>
        </w:numPr>
        <w:tabs>
          <w:tab w:val="left" w:pos="841"/>
        </w:tabs>
        <w:autoSpaceDE w:val="0"/>
        <w:autoSpaceDN w:val="0"/>
        <w:ind w:left="0" w:firstLineChars="0" w:firstLine="480"/>
        <w:rPr>
          <w:rFonts w:ascii="黑体" w:eastAsia="黑体"/>
          <w:sz w:val="28"/>
        </w:rPr>
      </w:pPr>
      <w:r>
        <w:rPr>
          <w:rFonts w:ascii="黑体" w:eastAsia="黑体" w:hint="eastAsia"/>
        </w:rPr>
        <w:t>问题二错时上班模型均衡度分析</w:t>
      </w:r>
      <w:r>
        <w:rPr>
          <w:rFonts w:ascii="黑体" w:eastAsia="黑体" w:hint="eastAsia"/>
          <w:sz w:val="28"/>
        </w:rPr>
        <w:t>：</w:t>
      </w:r>
    </w:p>
    <w:p w14:paraId="5C97E680" w14:textId="77777777" w:rsidR="00EA3AC1" w:rsidRDefault="00EA3AC1" w:rsidP="00EA3AC1">
      <w:pPr>
        <w:pStyle w:val="afe"/>
        <w:ind w:firstLine="480"/>
        <w:rPr>
          <w:lang w:eastAsia="zh-CN"/>
        </w:rPr>
      </w:pPr>
      <w:r>
        <w:rPr>
          <w:lang w:eastAsia="zh-CN"/>
        </w:rPr>
        <w:t>对得到的错时上班可休息进餐模型分析可知，同一班次中的每个人工作量是完全相同的，只是各班次巡检人员之间上班时间不同，所以进行三班轮倒排班， 即可使每名工人在一周或一个月内工作量均衡。</w:t>
      </w:r>
    </w:p>
    <w:p w14:paraId="4A72B37C" w14:textId="77777777" w:rsidR="00EA3AC1" w:rsidRDefault="00EA3AC1" w:rsidP="00EA3AC1">
      <w:pPr>
        <w:pStyle w:val="afe"/>
        <w:ind w:firstLine="456"/>
        <w:rPr>
          <w:lang w:eastAsia="zh-CN"/>
        </w:rPr>
      </w:pPr>
      <w:r>
        <w:rPr>
          <w:spacing w:val="-6"/>
          <w:lang w:eastAsia="zh-CN"/>
        </w:rPr>
        <w:t>对比</w:t>
      </w:r>
      <w:proofErr w:type="gramStart"/>
      <w:r>
        <w:rPr>
          <w:spacing w:val="-6"/>
          <w:lang w:eastAsia="zh-CN"/>
        </w:rPr>
        <w:t>问题二固时</w:t>
      </w:r>
      <w:proofErr w:type="gramEnd"/>
      <w:r>
        <w:rPr>
          <w:spacing w:val="-6"/>
          <w:lang w:eastAsia="zh-CN"/>
        </w:rPr>
        <w:t>上班模型，问题二错时上班模型减少了所需巡检人员数，且充分利用了人力资源，而且降低了生产成本。</w:t>
      </w:r>
    </w:p>
    <w:p w14:paraId="2D5C86F9" w14:textId="77777777" w:rsidR="00EA3AC1" w:rsidRDefault="00EA3AC1" w:rsidP="00EA3AC1">
      <w:pPr>
        <w:pStyle w:val="afe"/>
        <w:ind w:firstLine="400"/>
        <w:rPr>
          <w:sz w:val="20"/>
          <w:lang w:eastAsia="zh-CN"/>
        </w:rPr>
      </w:pPr>
    </w:p>
    <w:p w14:paraId="51B2B9A6" w14:textId="77777777" w:rsidR="00EA3AC1" w:rsidRDefault="00EA3AC1" w:rsidP="00EA3AC1">
      <w:pPr>
        <w:pStyle w:val="1"/>
        <w:spacing w:before="0" w:after="0"/>
      </w:pPr>
      <w:r>
        <w:t>六、模型评价、改进与推广</w:t>
      </w:r>
    </w:p>
    <w:p w14:paraId="5089022D" w14:textId="77777777" w:rsidR="00EA3AC1" w:rsidRDefault="00EA3AC1" w:rsidP="00EA3AC1">
      <w:pPr>
        <w:pStyle w:val="aa"/>
        <w:numPr>
          <w:ilvl w:val="1"/>
          <w:numId w:val="45"/>
        </w:numPr>
        <w:tabs>
          <w:tab w:val="left" w:pos="1081"/>
        </w:tabs>
        <w:autoSpaceDE w:val="0"/>
        <w:autoSpaceDN w:val="0"/>
        <w:ind w:left="0" w:firstLineChars="0" w:firstLine="480"/>
        <w:rPr>
          <w:rFonts w:ascii="黑体" w:eastAsia="黑体"/>
        </w:rPr>
      </w:pPr>
      <w:r>
        <w:rPr>
          <w:rFonts w:ascii="黑体" w:eastAsia="黑体" w:hint="eastAsia"/>
        </w:rPr>
        <w:t>模型评价：</w:t>
      </w:r>
    </w:p>
    <w:p w14:paraId="33254F44" w14:textId="77777777" w:rsidR="00EA3AC1" w:rsidRDefault="00EA3AC1" w:rsidP="00EA3AC1">
      <w:pPr>
        <w:pStyle w:val="afe"/>
        <w:ind w:firstLine="480"/>
      </w:pPr>
      <w:proofErr w:type="spellStart"/>
      <w:r>
        <w:t>优点</w:t>
      </w:r>
      <w:proofErr w:type="spellEnd"/>
      <w:r>
        <w:t>：</w:t>
      </w:r>
    </w:p>
    <w:p w14:paraId="395EB227" w14:textId="77777777" w:rsidR="00EA3AC1" w:rsidRDefault="00EA3AC1" w:rsidP="00EA3AC1">
      <w:pPr>
        <w:pStyle w:val="aa"/>
        <w:numPr>
          <w:ilvl w:val="0"/>
          <w:numId w:val="46"/>
        </w:numPr>
        <w:tabs>
          <w:tab w:val="left" w:pos="1321"/>
        </w:tabs>
        <w:autoSpaceDE w:val="0"/>
        <w:autoSpaceDN w:val="0"/>
        <w:ind w:left="0" w:firstLineChars="0" w:firstLine="480"/>
      </w:pPr>
      <w:r>
        <w:t>模型都采用了均衡度进行了评估，使工人的工作时间合理化。</w:t>
      </w:r>
    </w:p>
    <w:p w14:paraId="00E562D4" w14:textId="77777777" w:rsidR="00EA3AC1" w:rsidRDefault="00EA3AC1" w:rsidP="00EA3AC1">
      <w:pPr>
        <w:pStyle w:val="aa"/>
        <w:numPr>
          <w:ilvl w:val="0"/>
          <w:numId w:val="46"/>
        </w:numPr>
        <w:tabs>
          <w:tab w:val="left" w:pos="1321"/>
        </w:tabs>
        <w:autoSpaceDE w:val="0"/>
        <w:autoSpaceDN w:val="0"/>
        <w:ind w:left="0" w:firstLineChars="0" w:firstLine="480"/>
      </w:pPr>
      <w:r>
        <w:t>模型求解过程中，对模型进行逐步调整，增加的结果的准确性。</w:t>
      </w:r>
    </w:p>
    <w:p w14:paraId="7B0D1EA0" w14:textId="77777777" w:rsidR="00EA3AC1" w:rsidRDefault="00EA3AC1" w:rsidP="00EA3AC1">
      <w:pPr>
        <w:pStyle w:val="aa"/>
        <w:numPr>
          <w:ilvl w:val="0"/>
          <w:numId w:val="46"/>
        </w:numPr>
        <w:tabs>
          <w:tab w:val="left" w:pos="1321"/>
        </w:tabs>
        <w:autoSpaceDE w:val="0"/>
        <w:autoSpaceDN w:val="0"/>
        <w:ind w:left="0" w:firstLineChars="0" w:firstLine="480"/>
      </w:pPr>
      <w:r>
        <w:t>运用了正确的数据处理方法，很好的解决了小数取整问题。</w:t>
      </w:r>
    </w:p>
    <w:p w14:paraId="415CE87F" w14:textId="77777777" w:rsidR="00EA3AC1" w:rsidRDefault="00EA3AC1" w:rsidP="00EA3AC1">
      <w:pPr>
        <w:pStyle w:val="aa"/>
        <w:numPr>
          <w:ilvl w:val="0"/>
          <w:numId w:val="46"/>
        </w:numPr>
        <w:tabs>
          <w:tab w:val="left" w:pos="1321"/>
        </w:tabs>
        <w:autoSpaceDE w:val="0"/>
        <w:autoSpaceDN w:val="0"/>
        <w:ind w:left="0" w:firstLineChars="0" w:firstLine="480"/>
      </w:pPr>
      <w:r>
        <w:t>引入时间冗余，使模型的求解过程简单化。缺点：</w:t>
      </w:r>
    </w:p>
    <w:p w14:paraId="245025A2" w14:textId="77777777" w:rsidR="00EA3AC1" w:rsidRDefault="00EA3AC1" w:rsidP="00EA3AC1">
      <w:pPr>
        <w:pStyle w:val="aa"/>
        <w:numPr>
          <w:ilvl w:val="0"/>
          <w:numId w:val="47"/>
        </w:numPr>
        <w:tabs>
          <w:tab w:val="left" w:pos="1321"/>
        </w:tabs>
        <w:autoSpaceDE w:val="0"/>
        <w:autoSpaceDN w:val="0"/>
        <w:ind w:left="0" w:firstLineChars="0" w:firstLine="480"/>
      </w:pPr>
      <w:r>
        <w:t>模型要分析比较容易出现误差。</w:t>
      </w:r>
    </w:p>
    <w:p w14:paraId="31C074FF" w14:textId="77777777" w:rsidR="00EA3AC1" w:rsidRDefault="00EA3AC1" w:rsidP="00EA3AC1">
      <w:pPr>
        <w:pStyle w:val="aa"/>
        <w:numPr>
          <w:ilvl w:val="0"/>
          <w:numId w:val="47"/>
        </w:numPr>
        <w:tabs>
          <w:tab w:val="left" w:pos="1321"/>
        </w:tabs>
        <w:autoSpaceDE w:val="0"/>
        <w:autoSpaceDN w:val="0"/>
        <w:ind w:left="0" w:firstLineChars="0" w:firstLine="480"/>
      </w:pPr>
      <w:r>
        <w:t>休息时间</w:t>
      </w:r>
      <w:proofErr w:type="gramStart"/>
      <w:r>
        <w:t>点数据</w:t>
      </w:r>
      <w:proofErr w:type="gramEnd"/>
      <w:r>
        <w:t>较多确定比较困难。</w:t>
      </w:r>
    </w:p>
    <w:p w14:paraId="3F551681" w14:textId="77777777" w:rsidR="00EA3AC1" w:rsidRDefault="00EA3AC1" w:rsidP="00EA3AC1">
      <w:pPr>
        <w:pStyle w:val="aa"/>
        <w:numPr>
          <w:ilvl w:val="1"/>
          <w:numId w:val="45"/>
        </w:numPr>
        <w:tabs>
          <w:tab w:val="left" w:pos="1081"/>
        </w:tabs>
        <w:autoSpaceDE w:val="0"/>
        <w:autoSpaceDN w:val="0"/>
        <w:ind w:left="0" w:firstLineChars="0" w:firstLine="480"/>
        <w:rPr>
          <w:rFonts w:ascii="黑体" w:eastAsia="黑体"/>
        </w:rPr>
      </w:pPr>
      <w:r>
        <w:rPr>
          <w:rFonts w:ascii="黑体" w:eastAsia="黑体" w:hint="eastAsia"/>
        </w:rPr>
        <w:t>模型的改进：</w:t>
      </w:r>
    </w:p>
    <w:p w14:paraId="3E4D31B9" w14:textId="77777777" w:rsidR="00EA3AC1" w:rsidRDefault="00EA3AC1" w:rsidP="00EA3AC1">
      <w:pPr>
        <w:pStyle w:val="afe"/>
        <w:ind w:firstLine="480"/>
        <w:rPr>
          <w:lang w:eastAsia="zh-CN"/>
        </w:rPr>
      </w:pPr>
      <w:r>
        <w:rPr>
          <w:lang w:eastAsia="zh-CN"/>
        </w:rPr>
        <w:t>（1）在问题二中没有求出所有的休息时间点，如果时间充足应求出所有休息时间点，使结果更为准确。</w:t>
      </w:r>
    </w:p>
    <w:p w14:paraId="32795E66" w14:textId="77777777" w:rsidR="00EA3AC1" w:rsidRDefault="00EA3AC1" w:rsidP="00EA3AC1">
      <w:pPr>
        <w:pStyle w:val="afe"/>
        <w:ind w:firstLine="480"/>
        <w:rPr>
          <w:lang w:eastAsia="zh-CN"/>
        </w:rPr>
      </w:pPr>
      <w:r>
        <w:rPr>
          <w:lang w:eastAsia="zh-CN"/>
        </w:rPr>
        <w:t>（2）如果有更先进的算法，比如遗传算法、蚁群算法可以建立更为准确的路线。</w:t>
      </w:r>
    </w:p>
    <w:p w14:paraId="752740E0" w14:textId="77777777" w:rsidR="00EA3AC1" w:rsidRDefault="00EA3AC1" w:rsidP="00EA3AC1">
      <w:pPr>
        <w:pStyle w:val="aa"/>
        <w:numPr>
          <w:ilvl w:val="1"/>
          <w:numId w:val="45"/>
        </w:numPr>
        <w:tabs>
          <w:tab w:val="left" w:pos="1081"/>
        </w:tabs>
        <w:autoSpaceDE w:val="0"/>
        <w:autoSpaceDN w:val="0"/>
        <w:ind w:left="0" w:firstLineChars="0" w:firstLine="480"/>
        <w:rPr>
          <w:rFonts w:ascii="黑体" w:eastAsia="黑体"/>
        </w:rPr>
      </w:pPr>
      <w:r>
        <w:rPr>
          <w:rFonts w:ascii="黑体" w:eastAsia="黑体" w:hint="eastAsia"/>
        </w:rPr>
        <w:t>模型的推广：</w:t>
      </w:r>
    </w:p>
    <w:p w14:paraId="7DF0B8B3" w14:textId="77777777" w:rsidR="00EA3AC1" w:rsidRDefault="00EA3AC1" w:rsidP="00EA3AC1">
      <w:pPr>
        <w:pStyle w:val="afe"/>
        <w:ind w:firstLine="480"/>
        <w:rPr>
          <w:lang w:eastAsia="zh-CN"/>
        </w:rPr>
      </w:pPr>
      <w:r>
        <w:rPr>
          <w:lang w:eastAsia="zh-CN"/>
        </w:rPr>
        <w:t>交警早晚高峰出警巡逻、火车进出站的调度、城市车辆限号等问题</w:t>
      </w:r>
    </w:p>
    <w:p w14:paraId="16EA9774" w14:textId="77777777" w:rsidR="00EA3AC1" w:rsidRDefault="00EA3AC1" w:rsidP="00EA3AC1">
      <w:pPr>
        <w:pStyle w:val="afe"/>
        <w:ind w:firstLine="660"/>
        <w:rPr>
          <w:sz w:val="33"/>
          <w:lang w:eastAsia="zh-CN"/>
        </w:rPr>
      </w:pPr>
    </w:p>
    <w:p w14:paraId="40C0EA53" w14:textId="77777777" w:rsidR="00EA3AC1" w:rsidRDefault="00EA3AC1" w:rsidP="00EA3AC1">
      <w:pPr>
        <w:pStyle w:val="1"/>
        <w:spacing w:before="0" w:after="0"/>
      </w:pPr>
      <w:r>
        <w:rPr>
          <w:color w:val="333333"/>
        </w:rPr>
        <w:t>七、参考文献</w:t>
      </w:r>
    </w:p>
    <w:p w14:paraId="43EA39EF" w14:textId="77777777" w:rsidR="00EA3AC1" w:rsidRDefault="00EA3AC1" w:rsidP="00EA3AC1">
      <w:pPr>
        <w:pStyle w:val="aa"/>
        <w:numPr>
          <w:ilvl w:val="3"/>
          <w:numId w:val="44"/>
        </w:numPr>
        <w:tabs>
          <w:tab w:val="left" w:pos="721"/>
        </w:tabs>
        <w:autoSpaceDE w:val="0"/>
        <w:autoSpaceDN w:val="0"/>
        <w:ind w:left="0" w:firstLineChars="0" w:firstLine="440"/>
      </w:pPr>
      <w:r>
        <w:rPr>
          <w:spacing w:val="-10"/>
        </w:rPr>
        <w:t>姜启源，谢金星等</w:t>
      </w:r>
      <w:r>
        <w:rPr>
          <w:spacing w:val="-10"/>
        </w:rPr>
        <w:t>.</w:t>
      </w:r>
      <w:r>
        <w:rPr>
          <w:spacing w:val="-10"/>
        </w:rPr>
        <w:t>数学建模</w:t>
      </w:r>
      <w:r>
        <w:t>（第四版</w:t>
      </w:r>
      <w:r>
        <w:rPr>
          <w:spacing w:val="-9"/>
        </w:rPr>
        <w:t>）</w:t>
      </w:r>
      <w:r>
        <w:rPr>
          <w:spacing w:val="-9"/>
        </w:rPr>
        <w:t>[M].</w:t>
      </w:r>
      <w:r>
        <w:rPr>
          <w:spacing w:val="-8"/>
        </w:rPr>
        <w:t>北京：高等教育出版社，</w:t>
      </w:r>
      <w:r>
        <w:rPr>
          <w:spacing w:val="-8"/>
        </w:rPr>
        <w:t>2011.</w:t>
      </w:r>
    </w:p>
    <w:p w14:paraId="0BBD601E" w14:textId="77777777" w:rsidR="00EA3AC1" w:rsidRDefault="00EA3AC1" w:rsidP="00EA3AC1">
      <w:pPr>
        <w:pStyle w:val="aa"/>
        <w:numPr>
          <w:ilvl w:val="3"/>
          <w:numId w:val="44"/>
        </w:numPr>
        <w:tabs>
          <w:tab w:val="left" w:pos="721"/>
        </w:tabs>
        <w:autoSpaceDE w:val="0"/>
        <w:autoSpaceDN w:val="0"/>
        <w:ind w:left="0" w:firstLineChars="0" w:firstLine="480"/>
      </w:pPr>
      <w:proofErr w:type="gramStart"/>
      <w:r>
        <w:t>肖华勇</w:t>
      </w:r>
      <w:proofErr w:type="gramEnd"/>
      <w:r>
        <w:t>.</w:t>
      </w:r>
      <w:r>
        <w:t>实用数学建模与软件应用</w:t>
      </w:r>
      <w:r>
        <w:t>[M].</w:t>
      </w:r>
      <w:r>
        <w:t>西安</w:t>
      </w:r>
      <w:r>
        <w:t>:</w:t>
      </w:r>
      <w:r>
        <w:t>西北工业大学出版社，</w:t>
      </w:r>
      <w:r>
        <w:t>2010.</w:t>
      </w:r>
    </w:p>
    <w:p w14:paraId="7B1D0DA7" w14:textId="77777777" w:rsidR="00EA3AC1" w:rsidRDefault="00EA3AC1" w:rsidP="00EA3AC1">
      <w:pPr>
        <w:pStyle w:val="aa"/>
        <w:numPr>
          <w:ilvl w:val="3"/>
          <w:numId w:val="44"/>
        </w:numPr>
        <w:tabs>
          <w:tab w:val="left" w:pos="721"/>
        </w:tabs>
        <w:autoSpaceDE w:val="0"/>
        <w:autoSpaceDN w:val="0"/>
        <w:ind w:left="0" w:firstLineChars="0" w:firstLine="436"/>
      </w:pPr>
      <w:r>
        <w:rPr>
          <w:spacing w:val="-11"/>
        </w:rPr>
        <w:t>杨桂元，李天胜等</w:t>
      </w:r>
      <w:r>
        <w:rPr>
          <w:spacing w:val="-11"/>
        </w:rPr>
        <w:t>.</w:t>
      </w:r>
      <w:r>
        <w:rPr>
          <w:spacing w:val="-11"/>
        </w:rPr>
        <w:t>数学建模应用实例</w:t>
      </w:r>
      <w:r>
        <w:t>[M].</w:t>
      </w:r>
      <w:r>
        <w:rPr>
          <w:spacing w:val="-9"/>
        </w:rPr>
        <w:t>安徽</w:t>
      </w:r>
      <w:r>
        <w:rPr>
          <w:spacing w:val="-9"/>
        </w:rPr>
        <w:t>:</w:t>
      </w:r>
      <w:r>
        <w:rPr>
          <w:spacing w:val="-9"/>
        </w:rPr>
        <w:t>合肥工业大学出版社，</w:t>
      </w:r>
      <w:r>
        <w:t>2007.</w:t>
      </w:r>
    </w:p>
    <w:p w14:paraId="24A1A6B2" w14:textId="77777777" w:rsidR="00EA3AC1" w:rsidRDefault="00EA3AC1" w:rsidP="00EA3AC1">
      <w:pPr>
        <w:pStyle w:val="aa"/>
        <w:numPr>
          <w:ilvl w:val="3"/>
          <w:numId w:val="44"/>
        </w:numPr>
        <w:tabs>
          <w:tab w:val="left" w:pos="721"/>
        </w:tabs>
        <w:autoSpaceDE w:val="0"/>
        <w:autoSpaceDN w:val="0"/>
        <w:ind w:left="0" w:firstLineChars="0" w:firstLine="480"/>
      </w:pPr>
      <w:r>
        <w:t>杨洪</w:t>
      </w:r>
      <w:r>
        <w:t>.</w:t>
      </w:r>
      <w:r>
        <w:t>图论常用算法选编</w:t>
      </w:r>
      <w:r>
        <w:t>[M].</w:t>
      </w:r>
      <w:r>
        <w:t>北京</w:t>
      </w:r>
      <w:r>
        <w:t>:</w:t>
      </w:r>
      <w:r>
        <w:t>中国铁道出版社，</w:t>
      </w:r>
      <w:r>
        <w:t>1988.</w:t>
      </w:r>
    </w:p>
    <w:p w14:paraId="6884CB36" w14:textId="77777777" w:rsidR="00EA3AC1" w:rsidRDefault="00EA3AC1" w:rsidP="00EA3AC1">
      <w:pPr>
        <w:pStyle w:val="aa"/>
        <w:numPr>
          <w:ilvl w:val="3"/>
          <w:numId w:val="44"/>
        </w:numPr>
        <w:tabs>
          <w:tab w:val="left" w:pos="721"/>
        </w:tabs>
        <w:autoSpaceDE w:val="0"/>
        <w:autoSpaceDN w:val="0"/>
        <w:ind w:left="0" w:firstLineChars="0" w:firstLine="480"/>
      </w:pPr>
      <w:r>
        <w:t>致远</w:t>
      </w:r>
      <w:r>
        <w:t>“</w:t>
      </w:r>
      <w:r>
        <w:t>错时上下班</w:t>
      </w:r>
      <w:r>
        <w:t>”</w:t>
      </w:r>
      <w:r>
        <w:t>方便群众有推广价值</w:t>
      </w:r>
      <w:r>
        <w:t>[N].</w:t>
      </w:r>
      <w:r>
        <w:t>广西日报，</w:t>
      </w:r>
      <w:r>
        <w:t>2017.07.28.</w:t>
      </w:r>
    </w:p>
    <w:p w14:paraId="4974BA92" w14:textId="77777777" w:rsidR="00EA3AC1" w:rsidRDefault="00EA3AC1" w:rsidP="00EA3AC1">
      <w:pPr>
        <w:ind w:firstLine="480"/>
        <w:sectPr w:rsidR="00EA3AC1" w:rsidSect="00EA3AC1">
          <w:pgSz w:w="11910" w:h="16840"/>
          <w:pgMar w:top="1380" w:right="1580" w:bottom="1380" w:left="1680" w:header="0" w:footer="1195" w:gutter="0"/>
          <w:cols w:space="720"/>
        </w:sectPr>
      </w:pPr>
    </w:p>
    <w:p w14:paraId="1E2658B8" w14:textId="77777777" w:rsidR="00EA3AC1" w:rsidRDefault="00EA3AC1" w:rsidP="00EA3AC1">
      <w:pPr>
        <w:pStyle w:val="1"/>
        <w:spacing w:before="0" w:after="0"/>
      </w:pPr>
      <w:r>
        <w:lastRenderedPageBreak/>
        <w:t>附 录</w:t>
      </w:r>
    </w:p>
    <w:p w14:paraId="402650FA" w14:textId="77777777" w:rsidR="00EA3AC1" w:rsidRDefault="00EA3AC1" w:rsidP="00EA3AC1">
      <w:pPr>
        <w:ind w:firstLine="378"/>
        <w:rPr>
          <w:sz w:val="20"/>
        </w:rPr>
      </w:pPr>
      <w:r>
        <w:rPr>
          <w:w w:val="95"/>
          <w:sz w:val="20"/>
        </w:rPr>
        <w:t>附录</w:t>
      </w:r>
      <w:proofErr w:type="gramStart"/>
      <w:r>
        <w:rPr>
          <w:w w:val="95"/>
          <w:sz w:val="20"/>
        </w:rPr>
        <w:t>一</w:t>
      </w:r>
      <w:proofErr w:type="gramEnd"/>
      <w:r>
        <w:rPr>
          <w:w w:val="95"/>
          <w:sz w:val="20"/>
        </w:rPr>
        <w:t>程序：最短路径的求解</w:t>
      </w:r>
    </w:p>
    <w:p w14:paraId="18FD6143" w14:textId="77777777" w:rsidR="00EA3AC1" w:rsidRDefault="00EA3AC1" w:rsidP="00EA3AC1">
      <w:pPr>
        <w:ind w:firstLine="400"/>
        <w:rPr>
          <w:rFonts w:ascii="Courier New"/>
          <w:sz w:val="20"/>
        </w:rPr>
      </w:pPr>
      <w:r>
        <w:rPr>
          <w:rFonts w:ascii="Courier New"/>
          <w:sz w:val="20"/>
        </w:rPr>
        <w:t>model: sets: pt/</w:t>
      </w:r>
      <w:proofErr w:type="gramStart"/>
      <w:r>
        <w:rPr>
          <w:rFonts w:ascii="Courier New"/>
          <w:sz w:val="20"/>
        </w:rPr>
        <w:t>1..</w:t>
      </w:r>
      <w:proofErr w:type="gramEnd"/>
      <w:r>
        <w:rPr>
          <w:rFonts w:ascii="Courier New"/>
          <w:sz w:val="20"/>
        </w:rPr>
        <w:t>26/;</w:t>
      </w:r>
    </w:p>
    <w:p w14:paraId="4B890408" w14:textId="77777777" w:rsidR="00EA3AC1" w:rsidRDefault="00EA3AC1" w:rsidP="00EA3AC1">
      <w:pPr>
        <w:ind w:firstLine="400"/>
        <w:rPr>
          <w:rFonts w:ascii="Courier New"/>
          <w:sz w:val="20"/>
        </w:rPr>
      </w:pPr>
      <w:r>
        <w:rPr>
          <w:rFonts w:ascii="Courier New"/>
          <w:sz w:val="20"/>
        </w:rPr>
        <w:t>road(</w:t>
      </w:r>
      <w:proofErr w:type="spellStart"/>
      <w:proofErr w:type="gramStart"/>
      <w:r>
        <w:rPr>
          <w:rFonts w:ascii="Courier New"/>
          <w:sz w:val="20"/>
        </w:rPr>
        <w:t>pt,pt</w:t>
      </w:r>
      <w:proofErr w:type="spellEnd"/>
      <w:proofErr w:type="gramEnd"/>
      <w:r>
        <w:rPr>
          <w:rFonts w:ascii="Courier New"/>
          <w:sz w:val="20"/>
        </w:rPr>
        <w:t>):</w:t>
      </w:r>
      <w:proofErr w:type="spellStart"/>
      <w:r>
        <w:rPr>
          <w:rFonts w:ascii="Courier New"/>
          <w:sz w:val="20"/>
        </w:rPr>
        <w:t>x,a</w:t>
      </w:r>
      <w:proofErr w:type="spellEnd"/>
      <w:r>
        <w:rPr>
          <w:rFonts w:ascii="Courier New"/>
          <w:sz w:val="20"/>
        </w:rPr>
        <w:t xml:space="preserve">; </w:t>
      </w:r>
      <w:proofErr w:type="spellStart"/>
      <w:r>
        <w:rPr>
          <w:rFonts w:ascii="Courier New"/>
          <w:sz w:val="20"/>
        </w:rPr>
        <w:t>endsets</w:t>
      </w:r>
      <w:proofErr w:type="spellEnd"/>
    </w:p>
    <w:p w14:paraId="626C85B0" w14:textId="77777777" w:rsidR="00EA3AC1" w:rsidRDefault="00EA3AC1" w:rsidP="00EA3AC1">
      <w:pPr>
        <w:ind w:firstLine="400"/>
        <w:rPr>
          <w:rFonts w:ascii="Courier New" w:hAnsi="Courier New"/>
          <w:sz w:val="20"/>
        </w:rPr>
      </w:pPr>
      <w:r>
        <w:rPr>
          <w:rFonts w:ascii="Courier New" w:hAnsi="Courier New"/>
          <w:sz w:val="20"/>
        </w:rPr>
        <w:t xml:space="preserve">data: a=@file(‘a.txt’); </w:t>
      </w:r>
      <w:proofErr w:type="spellStart"/>
      <w:r>
        <w:rPr>
          <w:rFonts w:ascii="Courier New" w:hAnsi="Courier New"/>
          <w:sz w:val="20"/>
        </w:rPr>
        <w:t>enddata</w:t>
      </w:r>
      <w:proofErr w:type="spellEnd"/>
    </w:p>
    <w:p w14:paraId="7851A885" w14:textId="77777777" w:rsidR="00EA3AC1" w:rsidRDefault="00EA3AC1" w:rsidP="00EA3AC1">
      <w:pPr>
        <w:ind w:firstLine="400"/>
        <w:rPr>
          <w:rFonts w:ascii="Courier New"/>
          <w:sz w:val="20"/>
        </w:rPr>
      </w:pPr>
      <w:r>
        <w:rPr>
          <w:rFonts w:ascii="Courier New"/>
          <w:sz w:val="20"/>
        </w:rPr>
        <w:t>min=@sum(road(</w:t>
      </w:r>
      <w:proofErr w:type="gramStart"/>
      <w:r>
        <w:rPr>
          <w:rFonts w:ascii="Courier New"/>
          <w:sz w:val="20"/>
        </w:rPr>
        <w:t>i,j</w:t>
      </w:r>
      <w:proofErr w:type="gramEnd"/>
      <w:r>
        <w:rPr>
          <w:rFonts w:ascii="Courier New"/>
          <w:sz w:val="20"/>
        </w:rPr>
        <w:t>):a*x);</w:t>
      </w:r>
    </w:p>
    <w:p w14:paraId="6FBAF29F" w14:textId="77777777" w:rsidR="00EA3AC1" w:rsidRDefault="00EA3AC1" w:rsidP="00EA3AC1">
      <w:pPr>
        <w:ind w:firstLine="400"/>
        <w:rPr>
          <w:rFonts w:ascii="Courier New"/>
          <w:sz w:val="20"/>
        </w:rPr>
      </w:pPr>
      <w:r>
        <w:rPr>
          <w:rFonts w:ascii="Courier New"/>
          <w:sz w:val="20"/>
        </w:rPr>
        <w:t>@for(pt(i)|i#ne#22#and#i#ne#</w:t>
      </w:r>
      <w:proofErr w:type="gramStart"/>
      <w:r>
        <w:rPr>
          <w:rFonts w:ascii="Courier New"/>
          <w:sz w:val="20"/>
        </w:rPr>
        <w:t>16:@</w:t>
      </w:r>
      <w:proofErr w:type="gramEnd"/>
      <w:r>
        <w:rPr>
          <w:rFonts w:ascii="Courier New"/>
          <w:sz w:val="20"/>
        </w:rPr>
        <w:t>sum(pt(k):x(k,i))=@sum(pt(j):x(i,j)))</w:t>
      </w:r>
    </w:p>
    <w:p w14:paraId="71FAA4C9" w14:textId="77777777" w:rsidR="00EA3AC1" w:rsidRDefault="00EA3AC1" w:rsidP="00EA3AC1">
      <w:pPr>
        <w:ind w:firstLine="394"/>
        <w:rPr>
          <w:rFonts w:ascii="Courier New"/>
          <w:sz w:val="20"/>
        </w:rPr>
      </w:pPr>
      <w:r>
        <w:rPr>
          <w:rFonts w:ascii="Courier New"/>
          <w:w w:val="99"/>
          <w:sz w:val="20"/>
        </w:rPr>
        <w:t>;</w:t>
      </w:r>
    </w:p>
    <w:p w14:paraId="3790A9EE" w14:textId="77777777" w:rsidR="00EA3AC1" w:rsidRDefault="00EA3AC1" w:rsidP="00EA3AC1">
      <w:pPr>
        <w:ind w:firstLine="400"/>
        <w:rPr>
          <w:rFonts w:ascii="Courier New"/>
          <w:sz w:val="20"/>
        </w:rPr>
      </w:pPr>
      <w:r>
        <w:rPr>
          <w:rFonts w:ascii="Courier New"/>
          <w:sz w:val="20"/>
        </w:rPr>
        <w:t>@sum(pt(j)|j#ne#22:x(</w:t>
      </w:r>
      <w:proofErr w:type="gramStart"/>
      <w:r>
        <w:rPr>
          <w:rFonts w:ascii="Courier New"/>
          <w:sz w:val="20"/>
        </w:rPr>
        <w:t>22,j</w:t>
      </w:r>
      <w:proofErr w:type="gramEnd"/>
      <w:r>
        <w:rPr>
          <w:rFonts w:ascii="Courier New"/>
          <w:sz w:val="20"/>
        </w:rPr>
        <w:t>))=1;</w:t>
      </w:r>
    </w:p>
    <w:p w14:paraId="43D3F37E" w14:textId="77777777" w:rsidR="00EA3AC1" w:rsidRDefault="00EA3AC1" w:rsidP="00EA3AC1">
      <w:pPr>
        <w:ind w:firstLine="400"/>
        <w:rPr>
          <w:rFonts w:ascii="Courier New"/>
          <w:sz w:val="20"/>
        </w:rPr>
      </w:pPr>
      <w:r>
        <w:rPr>
          <w:rFonts w:ascii="Courier New"/>
          <w:sz w:val="20"/>
        </w:rPr>
        <w:t>@sum(pt(k)|k#ne#22:x(k,22</w:t>
      </w:r>
      <w:proofErr w:type="gramStart"/>
      <w:r>
        <w:rPr>
          <w:rFonts w:ascii="Courier New"/>
          <w:sz w:val="20"/>
        </w:rPr>
        <w:t>))=</w:t>
      </w:r>
      <w:proofErr w:type="gramEnd"/>
      <w:r>
        <w:rPr>
          <w:rFonts w:ascii="Courier New"/>
          <w:sz w:val="20"/>
        </w:rPr>
        <w:t>0;</w:t>
      </w:r>
    </w:p>
    <w:p w14:paraId="3530EF0F" w14:textId="77777777" w:rsidR="00EA3AC1" w:rsidRDefault="00EA3AC1" w:rsidP="00EA3AC1">
      <w:pPr>
        <w:ind w:firstLine="400"/>
        <w:rPr>
          <w:rFonts w:ascii="Courier New"/>
          <w:sz w:val="20"/>
        </w:rPr>
      </w:pPr>
      <w:r>
        <w:rPr>
          <w:rFonts w:ascii="Courier New"/>
          <w:sz w:val="20"/>
        </w:rPr>
        <w:t>@sum(pt(k)|k#ne#16:x(k,16</w:t>
      </w:r>
      <w:proofErr w:type="gramStart"/>
      <w:r>
        <w:rPr>
          <w:rFonts w:ascii="Courier New"/>
          <w:sz w:val="20"/>
        </w:rPr>
        <w:t>))=</w:t>
      </w:r>
      <w:proofErr w:type="gramEnd"/>
      <w:r>
        <w:rPr>
          <w:rFonts w:ascii="Courier New"/>
          <w:sz w:val="20"/>
        </w:rPr>
        <w:t>1;</w:t>
      </w:r>
    </w:p>
    <w:p w14:paraId="314FD476" w14:textId="77777777" w:rsidR="00EA3AC1" w:rsidRDefault="00EA3AC1" w:rsidP="00EA3AC1">
      <w:pPr>
        <w:ind w:firstLine="400"/>
        <w:rPr>
          <w:rFonts w:ascii="Courier New"/>
          <w:sz w:val="20"/>
        </w:rPr>
      </w:pPr>
      <w:r>
        <w:rPr>
          <w:rFonts w:ascii="Courier New"/>
          <w:sz w:val="20"/>
        </w:rPr>
        <w:t>@sum(pt(j)|j#ne#16:x(</w:t>
      </w:r>
      <w:proofErr w:type="gramStart"/>
      <w:r>
        <w:rPr>
          <w:rFonts w:ascii="Courier New"/>
          <w:sz w:val="20"/>
        </w:rPr>
        <w:t>16,j</w:t>
      </w:r>
      <w:proofErr w:type="gramEnd"/>
      <w:r>
        <w:rPr>
          <w:rFonts w:ascii="Courier New"/>
          <w:sz w:val="20"/>
        </w:rPr>
        <w:t>))=0;</w:t>
      </w:r>
    </w:p>
    <w:p w14:paraId="5E968DAE" w14:textId="77777777" w:rsidR="00EA3AC1" w:rsidRDefault="00EA3AC1" w:rsidP="00EA3AC1">
      <w:pPr>
        <w:ind w:firstLine="400"/>
        <w:rPr>
          <w:rFonts w:ascii="Courier New"/>
          <w:sz w:val="20"/>
        </w:rPr>
      </w:pPr>
      <w:r>
        <w:rPr>
          <w:rFonts w:ascii="Courier New"/>
          <w:sz w:val="20"/>
        </w:rPr>
        <w:t>@for(road(</w:t>
      </w:r>
      <w:proofErr w:type="gramStart"/>
      <w:r>
        <w:rPr>
          <w:rFonts w:ascii="Courier New"/>
          <w:sz w:val="20"/>
        </w:rPr>
        <w:t>i,j</w:t>
      </w:r>
      <w:proofErr w:type="gramEnd"/>
      <w:r>
        <w:rPr>
          <w:rFonts w:ascii="Courier New"/>
          <w:sz w:val="20"/>
        </w:rPr>
        <w:t>):x(i,j)&lt;=a(i,j));</w:t>
      </w:r>
    </w:p>
    <w:p w14:paraId="50C62BBE" w14:textId="77777777" w:rsidR="00EA3AC1" w:rsidRDefault="00EA3AC1" w:rsidP="00EA3AC1">
      <w:pPr>
        <w:ind w:firstLine="378"/>
        <w:rPr>
          <w:rFonts w:ascii="Courier New"/>
          <w:sz w:val="20"/>
        </w:rPr>
      </w:pPr>
      <w:r>
        <w:rPr>
          <w:rFonts w:ascii="Courier New"/>
          <w:w w:val="95"/>
          <w:sz w:val="20"/>
        </w:rPr>
        <w:t>@for(road(</w:t>
      </w:r>
      <w:proofErr w:type="gramStart"/>
      <w:r>
        <w:rPr>
          <w:rFonts w:ascii="Courier New"/>
          <w:w w:val="95"/>
          <w:sz w:val="20"/>
        </w:rPr>
        <w:t>i,j</w:t>
      </w:r>
      <w:proofErr w:type="gramEnd"/>
      <w:r>
        <w:rPr>
          <w:rFonts w:ascii="Courier New"/>
          <w:w w:val="95"/>
          <w:sz w:val="20"/>
        </w:rPr>
        <w:t xml:space="preserve">):@bin(x(i,j))); </w:t>
      </w:r>
      <w:r>
        <w:rPr>
          <w:rFonts w:ascii="Courier New"/>
          <w:sz w:val="20"/>
        </w:rPr>
        <w:t>end</w:t>
      </w:r>
    </w:p>
    <w:p w14:paraId="5D890890" w14:textId="77777777" w:rsidR="00EA3AC1" w:rsidRDefault="00EA3AC1" w:rsidP="00EA3AC1">
      <w:pPr>
        <w:pStyle w:val="afe"/>
        <w:ind w:firstLine="440"/>
        <w:rPr>
          <w:rFonts w:ascii="Courier New"/>
          <w:sz w:val="22"/>
        </w:rPr>
      </w:pPr>
    </w:p>
    <w:p w14:paraId="6D1A75C5" w14:textId="77777777" w:rsidR="00EA3AC1" w:rsidRDefault="00EA3AC1" w:rsidP="00EA3AC1">
      <w:pPr>
        <w:pStyle w:val="afe"/>
        <w:ind w:firstLine="440"/>
        <w:rPr>
          <w:rFonts w:ascii="Courier New"/>
          <w:sz w:val="22"/>
        </w:rPr>
      </w:pPr>
    </w:p>
    <w:p w14:paraId="2B24F144" w14:textId="77777777" w:rsidR="00EA3AC1" w:rsidRDefault="00EA3AC1" w:rsidP="00EA3AC1">
      <w:pPr>
        <w:pStyle w:val="afe"/>
        <w:ind w:firstLine="440"/>
        <w:rPr>
          <w:rFonts w:ascii="Courier New"/>
          <w:sz w:val="22"/>
        </w:rPr>
      </w:pPr>
    </w:p>
    <w:p w14:paraId="43488A5B" w14:textId="77777777" w:rsidR="00EA3AC1" w:rsidRDefault="00EA3AC1" w:rsidP="00EA3AC1">
      <w:pPr>
        <w:ind w:firstLine="480"/>
        <w:rPr>
          <w:sz w:val="21"/>
        </w:rPr>
      </w:pPr>
      <w:r>
        <w:rPr>
          <w:noProof/>
        </w:rPr>
        <w:drawing>
          <wp:anchor distT="0" distB="0" distL="0" distR="0" simplePos="0" relativeHeight="251663360" behindDoc="0" locked="0" layoutInCell="1" allowOverlap="1" wp14:anchorId="3A9C113D" wp14:editId="104E1593">
            <wp:simplePos x="0" y="0"/>
            <wp:positionH relativeFrom="page">
              <wp:posOffset>1143000</wp:posOffset>
            </wp:positionH>
            <wp:positionV relativeFrom="paragraph">
              <wp:posOffset>318770</wp:posOffset>
            </wp:positionV>
            <wp:extent cx="5243830" cy="30962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4" cstate="print"/>
                    <a:stretch>
                      <a:fillRect/>
                    </a:stretch>
                  </pic:blipFill>
                  <pic:spPr>
                    <a:xfrm>
                      <a:off x="0" y="0"/>
                      <a:ext cx="5244112" cy="3096101"/>
                    </a:xfrm>
                    <a:prstGeom prst="rect">
                      <a:avLst/>
                    </a:prstGeom>
                  </pic:spPr>
                </pic:pic>
              </a:graphicData>
            </a:graphic>
          </wp:anchor>
        </w:drawing>
      </w:r>
      <w:r>
        <w:t>表</w:t>
      </w:r>
      <w:r>
        <w:t xml:space="preserve"> 1:</w:t>
      </w:r>
      <w:r>
        <w:t>固定上班第一班巡检</w:t>
      </w:r>
      <w:r>
        <w:rPr>
          <w:sz w:val="21"/>
        </w:rPr>
        <w:t>表</w:t>
      </w:r>
    </w:p>
    <w:p w14:paraId="50F097EE" w14:textId="77777777" w:rsidR="00EA3AC1" w:rsidRDefault="00EA3AC1" w:rsidP="00EA3AC1">
      <w:pPr>
        <w:ind w:firstLine="420"/>
        <w:rPr>
          <w:sz w:val="21"/>
        </w:rPr>
        <w:sectPr w:rsidR="00EA3AC1" w:rsidSect="00EA3AC1">
          <w:footerReference w:type="default" r:id="rId25"/>
          <w:pgSz w:w="11910" w:h="16840"/>
          <w:pgMar w:top="1520" w:right="1680" w:bottom="1380" w:left="1680" w:header="0" w:footer="1195" w:gutter="0"/>
          <w:cols w:space="720"/>
        </w:sectPr>
      </w:pPr>
    </w:p>
    <w:p w14:paraId="39015B41" w14:textId="77777777" w:rsidR="00EA3AC1" w:rsidRDefault="00EA3AC1" w:rsidP="00EA3AC1">
      <w:pPr>
        <w:pStyle w:val="afe"/>
        <w:ind w:firstLine="400"/>
        <w:rPr>
          <w:sz w:val="20"/>
          <w:lang w:eastAsia="zh-CN"/>
        </w:rPr>
      </w:pPr>
    </w:p>
    <w:p w14:paraId="0416A5A2" w14:textId="77777777" w:rsidR="00EA3AC1" w:rsidRDefault="00EA3AC1" w:rsidP="00EA3AC1">
      <w:pPr>
        <w:ind w:firstLine="480"/>
        <w:rPr>
          <w:sz w:val="21"/>
        </w:rPr>
      </w:pPr>
      <w:r>
        <w:rPr>
          <w:noProof/>
        </w:rPr>
        <w:drawing>
          <wp:anchor distT="0" distB="0" distL="0" distR="0" simplePos="0" relativeHeight="251664384" behindDoc="0" locked="0" layoutInCell="1" allowOverlap="1" wp14:anchorId="1E9E55A9" wp14:editId="3B490325">
            <wp:simplePos x="0" y="0"/>
            <wp:positionH relativeFrom="page">
              <wp:posOffset>1143000</wp:posOffset>
            </wp:positionH>
            <wp:positionV relativeFrom="paragraph">
              <wp:posOffset>361315</wp:posOffset>
            </wp:positionV>
            <wp:extent cx="5234940" cy="327469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6" cstate="print"/>
                    <a:stretch>
                      <a:fillRect/>
                    </a:stretch>
                  </pic:blipFill>
                  <pic:spPr>
                    <a:xfrm>
                      <a:off x="0" y="0"/>
                      <a:ext cx="5234722" cy="3274695"/>
                    </a:xfrm>
                    <a:prstGeom prst="rect">
                      <a:avLst/>
                    </a:prstGeom>
                  </pic:spPr>
                </pic:pic>
              </a:graphicData>
            </a:graphic>
          </wp:anchor>
        </w:drawing>
      </w:r>
      <w:r>
        <w:rPr>
          <w:sz w:val="21"/>
        </w:rPr>
        <w:t>表</w:t>
      </w:r>
      <w:r>
        <w:rPr>
          <w:sz w:val="21"/>
        </w:rPr>
        <w:t xml:space="preserve"> </w:t>
      </w:r>
      <w:r>
        <w:rPr>
          <w:rFonts w:ascii="Calibri" w:eastAsia="Calibri"/>
          <w:sz w:val="21"/>
        </w:rPr>
        <w:t>2</w:t>
      </w:r>
      <w:r>
        <w:rPr>
          <w:sz w:val="21"/>
        </w:rPr>
        <w:t>：</w:t>
      </w:r>
      <w:r>
        <w:t>固定上班第二班巡检</w:t>
      </w:r>
      <w:r>
        <w:rPr>
          <w:sz w:val="21"/>
        </w:rPr>
        <w:t>表</w:t>
      </w:r>
    </w:p>
    <w:p w14:paraId="73DCE33B" w14:textId="77777777" w:rsidR="00EA3AC1" w:rsidRDefault="00EA3AC1" w:rsidP="00EA3AC1">
      <w:pPr>
        <w:pStyle w:val="afe"/>
        <w:ind w:firstLine="480"/>
        <w:rPr>
          <w:lang w:eastAsia="zh-CN"/>
        </w:rPr>
      </w:pPr>
    </w:p>
    <w:p w14:paraId="7C065527" w14:textId="77777777" w:rsidR="00EA3AC1" w:rsidRDefault="00EA3AC1" w:rsidP="00EA3AC1">
      <w:pPr>
        <w:pStyle w:val="afe"/>
        <w:ind w:firstLine="480"/>
        <w:rPr>
          <w:lang w:eastAsia="zh-CN"/>
        </w:rPr>
      </w:pPr>
    </w:p>
    <w:p w14:paraId="19FDA9CA" w14:textId="77777777" w:rsidR="00EA3AC1" w:rsidRDefault="00EA3AC1" w:rsidP="00EA3AC1">
      <w:pPr>
        <w:pStyle w:val="afe"/>
        <w:ind w:firstLine="480"/>
        <w:rPr>
          <w:lang w:eastAsia="zh-CN"/>
        </w:rPr>
      </w:pPr>
    </w:p>
    <w:p w14:paraId="33675E29" w14:textId="77777777" w:rsidR="00EA3AC1" w:rsidRDefault="00EA3AC1" w:rsidP="00EA3AC1">
      <w:pPr>
        <w:pStyle w:val="afe"/>
        <w:ind w:firstLine="480"/>
        <w:rPr>
          <w:lang w:eastAsia="zh-CN"/>
        </w:rPr>
      </w:pPr>
    </w:p>
    <w:p w14:paraId="1F941214" w14:textId="77777777" w:rsidR="00EA3AC1" w:rsidRDefault="00EA3AC1" w:rsidP="00EA3AC1">
      <w:pPr>
        <w:pStyle w:val="afe"/>
        <w:ind w:firstLine="520"/>
        <w:rPr>
          <w:sz w:val="26"/>
          <w:lang w:eastAsia="zh-CN"/>
        </w:rPr>
      </w:pPr>
    </w:p>
    <w:p w14:paraId="0E86522D" w14:textId="77777777" w:rsidR="00EA3AC1" w:rsidRDefault="00EA3AC1" w:rsidP="00EA3AC1">
      <w:pPr>
        <w:ind w:firstLine="480"/>
        <w:rPr>
          <w:sz w:val="21"/>
        </w:rPr>
      </w:pPr>
      <w:r>
        <w:rPr>
          <w:noProof/>
        </w:rPr>
        <w:drawing>
          <wp:anchor distT="0" distB="0" distL="0" distR="0" simplePos="0" relativeHeight="251665408" behindDoc="0" locked="0" layoutInCell="1" allowOverlap="1" wp14:anchorId="7B0A789B" wp14:editId="5BC1CE2A">
            <wp:simplePos x="0" y="0"/>
            <wp:positionH relativeFrom="page">
              <wp:posOffset>1143000</wp:posOffset>
            </wp:positionH>
            <wp:positionV relativeFrom="paragraph">
              <wp:posOffset>257810</wp:posOffset>
            </wp:positionV>
            <wp:extent cx="5232400" cy="305117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7" cstate="print"/>
                    <a:stretch>
                      <a:fillRect/>
                    </a:stretch>
                  </pic:blipFill>
                  <pic:spPr>
                    <a:xfrm>
                      <a:off x="0" y="0"/>
                      <a:ext cx="5232455" cy="3051048"/>
                    </a:xfrm>
                    <a:prstGeom prst="rect">
                      <a:avLst/>
                    </a:prstGeom>
                  </pic:spPr>
                </pic:pic>
              </a:graphicData>
            </a:graphic>
          </wp:anchor>
        </w:drawing>
      </w:r>
      <w:r>
        <w:rPr>
          <w:sz w:val="21"/>
        </w:rPr>
        <w:t>表</w:t>
      </w:r>
      <w:r>
        <w:rPr>
          <w:sz w:val="21"/>
        </w:rPr>
        <w:t xml:space="preserve"> </w:t>
      </w:r>
      <w:r>
        <w:rPr>
          <w:rFonts w:ascii="Calibri" w:eastAsia="Calibri"/>
          <w:sz w:val="21"/>
        </w:rPr>
        <w:t>3</w:t>
      </w:r>
      <w:r>
        <w:rPr>
          <w:sz w:val="21"/>
        </w:rPr>
        <w:t>：</w:t>
      </w:r>
      <w:r>
        <w:t>固定上班第三班巡检</w:t>
      </w:r>
      <w:r>
        <w:rPr>
          <w:sz w:val="21"/>
        </w:rPr>
        <w:t>表</w:t>
      </w:r>
    </w:p>
    <w:p w14:paraId="520B31B5" w14:textId="77777777" w:rsidR="00EA3AC1" w:rsidRDefault="00EA3AC1" w:rsidP="00EA3AC1">
      <w:pPr>
        <w:ind w:firstLine="420"/>
        <w:rPr>
          <w:sz w:val="21"/>
        </w:rPr>
        <w:sectPr w:rsidR="00EA3AC1" w:rsidSect="00EA3AC1">
          <w:footerReference w:type="default" r:id="rId28"/>
          <w:pgSz w:w="11910" w:h="16840"/>
          <w:pgMar w:top="1580" w:right="1680" w:bottom="1380" w:left="1680" w:header="0" w:footer="1195" w:gutter="0"/>
          <w:pgNumType w:start="21"/>
          <w:cols w:space="720"/>
        </w:sectPr>
      </w:pPr>
    </w:p>
    <w:p w14:paraId="127ED0C9" w14:textId="77777777" w:rsidR="00EA3AC1" w:rsidRDefault="00EA3AC1" w:rsidP="00EA3AC1">
      <w:pPr>
        <w:pStyle w:val="afe"/>
        <w:ind w:firstLine="400"/>
        <w:rPr>
          <w:sz w:val="20"/>
          <w:lang w:eastAsia="zh-CN"/>
        </w:rPr>
      </w:pPr>
    </w:p>
    <w:p w14:paraId="261C754E" w14:textId="77777777" w:rsidR="00EA3AC1" w:rsidRDefault="00EA3AC1" w:rsidP="00EA3AC1">
      <w:pPr>
        <w:ind w:firstLine="480"/>
        <w:rPr>
          <w:sz w:val="21"/>
        </w:rPr>
      </w:pPr>
      <w:r>
        <w:rPr>
          <w:noProof/>
        </w:rPr>
        <w:drawing>
          <wp:anchor distT="0" distB="0" distL="0" distR="0" simplePos="0" relativeHeight="251666432" behindDoc="0" locked="0" layoutInCell="1" allowOverlap="1" wp14:anchorId="350F04D7" wp14:editId="1C396EF2">
            <wp:simplePos x="0" y="0"/>
            <wp:positionH relativeFrom="page">
              <wp:posOffset>1143000</wp:posOffset>
            </wp:positionH>
            <wp:positionV relativeFrom="paragraph">
              <wp:posOffset>390525</wp:posOffset>
            </wp:positionV>
            <wp:extent cx="5274310" cy="362712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9" cstate="print"/>
                    <a:stretch>
                      <a:fillRect/>
                    </a:stretch>
                  </pic:blipFill>
                  <pic:spPr>
                    <a:xfrm>
                      <a:off x="0" y="0"/>
                      <a:ext cx="5274079" cy="3627120"/>
                    </a:xfrm>
                    <a:prstGeom prst="rect">
                      <a:avLst/>
                    </a:prstGeom>
                  </pic:spPr>
                </pic:pic>
              </a:graphicData>
            </a:graphic>
          </wp:anchor>
        </w:drawing>
      </w:r>
      <w:r>
        <w:rPr>
          <w:sz w:val="21"/>
        </w:rPr>
        <w:t>表</w:t>
      </w:r>
      <w:r>
        <w:rPr>
          <w:sz w:val="21"/>
        </w:rPr>
        <w:t xml:space="preserve"> </w:t>
      </w:r>
      <w:r>
        <w:rPr>
          <w:rFonts w:ascii="Calibri" w:eastAsia="Calibri"/>
          <w:sz w:val="21"/>
        </w:rPr>
        <w:t>4</w:t>
      </w:r>
      <w:r>
        <w:rPr>
          <w:sz w:val="21"/>
        </w:rPr>
        <w:t>：固时进餐休息第一班巡检表</w:t>
      </w:r>
    </w:p>
    <w:p w14:paraId="2CCCF359" w14:textId="77777777" w:rsidR="00EA3AC1" w:rsidRDefault="00EA3AC1" w:rsidP="00EA3AC1">
      <w:pPr>
        <w:pStyle w:val="afe"/>
        <w:ind w:firstLine="440"/>
        <w:rPr>
          <w:sz w:val="22"/>
          <w:lang w:eastAsia="zh-CN"/>
        </w:rPr>
      </w:pPr>
    </w:p>
    <w:p w14:paraId="4DA07825" w14:textId="77777777" w:rsidR="00EA3AC1" w:rsidRDefault="00EA3AC1" w:rsidP="00EA3AC1">
      <w:pPr>
        <w:pStyle w:val="afe"/>
        <w:ind w:firstLine="620"/>
        <w:rPr>
          <w:sz w:val="31"/>
          <w:lang w:eastAsia="zh-CN"/>
        </w:rPr>
      </w:pPr>
    </w:p>
    <w:p w14:paraId="202E02FA" w14:textId="77777777" w:rsidR="00EA3AC1" w:rsidRDefault="00EA3AC1" w:rsidP="00EA3AC1">
      <w:pPr>
        <w:ind w:firstLine="480"/>
        <w:rPr>
          <w:sz w:val="21"/>
        </w:rPr>
      </w:pPr>
      <w:r>
        <w:rPr>
          <w:noProof/>
        </w:rPr>
        <w:drawing>
          <wp:anchor distT="0" distB="0" distL="0" distR="0" simplePos="0" relativeHeight="251667456" behindDoc="0" locked="0" layoutInCell="1" allowOverlap="1" wp14:anchorId="6261EE4A" wp14:editId="61FF6572">
            <wp:simplePos x="0" y="0"/>
            <wp:positionH relativeFrom="page">
              <wp:posOffset>1143000</wp:posOffset>
            </wp:positionH>
            <wp:positionV relativeFrom="paragraph">
              <wp:posOffset>274320</wp:posOffset>
            </wp:positionV>
            <wp:extent cx="5217795" cy="338899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30" cstate="print"/>
                    <a:stretch>
                      <a:fillRect/>
                    </a:stretch>
                  </pic:blipFill>
                  <pic:spPr>
                    <a:xfrm>
                      <a:off x="0" y="0"/>
                      <a:ext cx="5217607" cy="3388995"/>
                    </a:xfrm>
                    <a:prstGeom prst="rect">
                      <a:avLst/>
                    </a:prstGeom>
                  </pic:spPr>
                </pic:pic>
              </a:graphicData>
            </a:graphic>
          </wp:anchor>
        </w:drawing>
      </w:r>
      <w:r>
        <w:rPr>
          <w:sz w:val="21"/>
        </w:rPr>
        <w:t>表</w:t>
      </w:r>
      <w:r>
        <w:rPr>
          <w:sz w:val="21"/>
        </w:rPr>
        <w:t xml:space="preserve"> </w:t>
      </w:r>
      <w:r>
        <w:rPr>
          <w:rFonts w:ascii="Calibri" w:eastAsia="Calibri"/>
          <w:sz w:val="21"/>
        </w:rPr>
        <w:t>5</w:t>
      </w:r>
      <w:r>
        <w:rPr>
          <w:sz w:val="21"/>
        </w:rPr>
        <w:t>：固时进餐休息第二班巡检表</w:t>
      </w:r>
    </w:p>
    <w:p w14:paraId="2034FB00" w14:textId="77777777" w:rsidR="00EA3AC1" w:rsidRDefault="00EA3AC1" w:rsidP="00EA3AC1">
      <w:pPr>
        <w:ind w:firstLine="420"/>
        <w:rPr>
          <w:sz w:val="21"/>
        </w:rPr>
        <w:sectPr w:rsidR="00EA3AC1" w:rsidSect="00EA3AC1">
          <w:pgSz w:w="11910" w:h="16840"/>
          <w:pgMar w:top="1580" w:right="1680" w:bottom="1380" w:left="1680" w:header="0" w:footer="1195" w:gutter="0"/>
          <w:cols w:space="720"/>
        </w:sectPr>
      </w:pPr>
    </w:p>
    <w:p w14:paraId="2B8E0219" w14:textId="77777777" w:rsidR="00EA3AC1" w:rsidRDefault="00EA3AC1" w:rsidP="00EA3AC1">
      <w:pPr>
        <w:pStyle w:val="afe"/>
        <w:ind w:firstLine="400"/>
        <w:rPr>
          <w:sz w:val="20"/>
          <w:lang w:eastAsia="zh-CN"/>
        </w:rPr>
      </w:pPr>
    </w:p>
    <w:p w14:paraId="01F33D6C" w14:textId="77777777" w:rsidR="00EA3AC1" w:rsidRDefault="00EA3AC1" w:rsidP="00EA3AC1">
      <w:pPr>
        <w:ind w:firstLine="420"/>
        <w:rPr>
          <w:sz w:val="21"/>
        </w:rPr>
      </w:pPr>
      <w:r>
        <w:rPr>
          <w:sz w:val="21"/>
        </w:rPr>
        <w:t>表</w:t>
      </w:r>
      <w:r>
        <w:rPr>
          <w:sz w:val="21"/>
        </w:rPr>
        <w:t xml:space="preserve"> </w:t>
      </w:r>
      <w:r>
        <w:rPr>
          <w:rFonts w:ascii="Calibri" w:eastAsia="Calibri"/>
          <w:sz w:val="21"/>
        </w:rPr>
        <w:t>6</w:t>
      </w:r>
      <w:r>
        <w:rPr>
          <w:sz w:val="21"/>
        </w:rPr>
        <w:t>：固时进餐休息第三班巡检表</w:t>
      </w:r>
    </w:p>
    <w:p w14:paraId="6B87FE85" w14:textId="77777777" w:rsidR="00EA3AC1" w:rsidRDefault="00EA3AC1" w:rsidP="00EA3AC1">
      <w:pPr>
        <w:pStyle w:val="afe"/>
        <w:ind w:firstLine="480"/>
        <w:rPr>
          <w:sz w:val="9"/>
          <w:lang w:eastAsia="zh-CN"/>
        </w:rPr>
      </w:pPr>
      <w:r>
        <w:rPr>
          <w:noProof/>
        </w:rPr>
        <w:drawing>
          <wp:anchor distT="0" distB="0" distL="0" distR="0" simplePos="0" relativeHeight="251668480" behindDoc="0" locked="0" layoutInCell="1" allowOverlap="1" wp14:anchorId="1DE3BB14" wp14:editId="448CC0FD">
            <wp:simplePos x="0" y="0"/>
            <wp:positionH relativeFrom="page">
              <wp:posOffset>1143000</wp:posOffset>
            </wp:positionH>
            <wp:positionV relativeFrom="paragraph">
              <wp:posOffset>103505</wp:posOffset>
            </wp:positionV>
            <wp:extent cx="5275580" cy="318960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31" cstate="print"/>
                    <a:stretch>
                      <a:fillRect/>
                    </a:stretch>
                  </pic:blipFill>
                  <pic:spPr>
                    <a:xfrm>
                      <a:off x="0" y="0"/>
                      <a:ext cx="5275570" cy="3189731"/>
                    </a:xfrm>
                    <a:prstGeom prst="rect">
                      <a:avLst/>
                    </a:prstGeom>
                  </pic:spPr>
                </pic:pic>
              </a:graphicData>
            </a:graphic>
          </wp:anchor>
        </w:drawing>
      </w:r>
    </w:p>
    <w:p w14:paraId="5B3C2D8D" w14:textId="77777777" w:rsidR="00EA3AC1" w:rsidRDefault="00EA3AC1" w:rsidP="00EA3AC1">
      <w:pPr>
        <w:pStyle w:val="afe"/>
        <w:ind w:firstLine="440"/>
        <w:rPr>
          <w:sz w:val="22"/>
          <w:lang w:eastAsia="zh-CN"/>
        </w:rPr>
      </w:pPr>
    </w:p>
    <w:p w14:paraId="2EAC6718" w14:textId="77777777" w:rsidR="00EA3AC1" w:rsidRDefault="00EA3AC1" w:rsidP="00EA3AC1">
      <w:pPr>
        <w:pStyle w:val="afe"/>
        <w:ind w:firstLine="440"/>
        <w:rPr>
          <w:sz w:val="22"/>
          <w:lang w:eastAsia="zh-CN"/>
        </w:rPr>
      </w:pPr>
    </w:p>
    <w:p w14:paraId="26FBDAA3" w14:textId="77777777" w:rsidR="00EA3AC1" w:rsidRDefault="00EA3AC1" w:rsidP="00EA3AC1">
      <w:pPr>
        <w:pStyle w:val="afe"/>
        <w:ind w:firstLine="440"/>
        <w:rPr>
          <w:sz w:val="22"/>
          <w:lang w:eastAsia="zh-CN"/>
        </w:rPr>
      </w:pPr>
    </w:p>
    <w:p w14:paraId="26FF6DAB" w14:textId="77777777" w:rsidR="00EA3AC1" w:rsidRDefault="00EA3AC1" w:rsidP="00EA3AC1">
      <w:pPr>
        <w:pStyle w:val="afe"/>
        <w:ind w:firstLine="440"/>
        <w:rPr>
          <w:sz w:val="22"/>
          <w:lang w:eastAsia="zh-CN"/>
        </w:rPr>
      </w:pPr>
    </w:p>
    <w:p w14:paraId="301EF36B" w14:textId="77777777" w:rsidR="00EA3AC1" w:rsidRDefault="00EA3AC1" w:rsidP="00EA3AC1">
      <w:pPr>
        <w:pStyle w:val="afe"/>
        <w:ind w:firstLine="440"/>
        <w:rPr>
          <w:sz w:val="22"/>
          <w:lang w:eastAsia="zh-CN"/>
        </w:rPr>
      </w:pPr>
    </w:p>
    <w:p w14:paraId="2E6D0F7D" w14:textId="77777777" w:rsidR="00EA3AC1" w:rsidRDefault="00EA3AC1" w:rsidP="00EA3AC1">
      <w:pPr>
        <w:pStyle w:val="afe"/>
        <w:ind w:firstLine="440"/>
        <w:rPr>
          <w:sz w:val="22"/>
          <w:lang w:eastAsia="zh-CN"/>
        </w:rPr>
      </w:pPr>
    </w:p>
    <w:p w14:paraId="28F7EA0E" w14:textId="77777777" w:rsidR="00EA3AC1" w:rsidRDefault="00EA3AC1" w:rsidP="00EA3AC1">
      <w:pPr>
        <w:pStyle w:val="afe"/>
        <w:ind w:firstLine="440"/>
        <w:rPr>
          <w:sz w:val="22"/>
          <w:lang w:eastAsia="zh-CN"/>
        </w:rPr>
      </w:pPr>
    </w:p>
    <w:p w14:paraId="49DAE50A" w14:textId="77777777" w:rsidR="00EA3AC1" w:rsidRDefault="00EA3AC1" w:rsidP="00EA3AC1">
      <w:pPr>
        <w:pStyle w:val="afe"/>
        <w:ind w:firstLine="400"/>
        <w:rPr>
          <w:sz w:val="20"/>
          <w:lang w:eastAsia="zh-CN"/>
        </w:rPr>
      </w:pPr>
    </w:p>
    <w:p w14:paraId="6D91952F" w14:textId="77777777" w:rsidR="00EA3AC1" w:rsidRDefault="00EA3AC1" w:rsidP="00EA3AC1">
      <w:pPr>
        <w:ind w:firstLine="480"/>
        <w:rPr>
          <w:sz w:val="21"/>
        </w:rPr>
      </w:pPr>
      <w:r>
        <w:rPr>
          <w:noProof/>
        </w:rPr>
        <w:drawing>
          <wp:anchor distT="0" distB="0" distL="0" distR="0" simplePos="0" relativeHeight="251669504" behindDoc="0" locked="0" layoutInCell="1" allowOverlap="1" wp14:anchorId="66D471C4" wp14:editId="7F1D4D75">
            <wp:simplePos x="0" y="0"/>
            <wp:positionH relativeFrom="page">
              <wp:posOffset>1143000</wp:posOffset>
            </wp:positionH>
            <wp:positionV relativeFrom="paragraph">
              <wp:posOffset>238760</wp:posOffset>
            </wp:positionV>
            <wp:extent cx="5264150" cy="269049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32" cstate="print"/>
                    <a:stretch>
                      <a:fillRect/>
                    </a:stretch>
                  </pic:blipFill>
                  <pic:spPr>
                    <a:xfrm>
                      <a:off x="0" y="0"/>
                      <a:ext cx="5264052" cy="2690526"/>
                    </a:xfrm>
                    <a:prstGeom prst="rect">
                      <a:avLst/>
                    </a:prstGeom>
                  </pic:spPr>
                </pic:pic>
              </a:graphicData>
            </a:graphic>
          </wp:anchor>
        </w:drawing>
      </w:r>
      <w:r>
        <w:rPr>
          <w:sz w:val="21"/>
        </w:rPr>
        <w:t>表</w:t>
      </w:r>
      <w:r>
        <w:rPr>
          <w:sz w:val="21"/>
        </w:rPr>
        <w:t xml:space="preserve"> </w:t>
      </w:r>
      <w:r>
        <w:rPr>
          <w:rFonts w:ascii="Calibri" w:eastAsia="Calibri"/>
          <w:sz w:val="21"/>
        </w:rPr>
        <w:t>7</w:t>
      </w:r>
      <w:r>
        <w:rPr>
          <w:sz w:val="21"/>
        </w:rPr>
        <w:t>：错时上班第一班巡检表</w:t>
      </w:r>
    </w:p>
    <w:p w14:paraId="05152324" w14:textId="77777777" w:rsidR="00EA3AC1" w:rsidRDefault="00EA3AC1" w:rsidP="00EA3AC1">
      <w:pPr>
        <w:ind w:firstLine="420"/>
        <w:rPr>
          <w:sz w:val="21"/>
        </w:rPr>
        <w:sectPr w:rsidR="00EA3AC1" w:rsidSect="00EA3AC1">
          <w:pgSz w:w="11910" w:h="16840"/>
          <w:pgMar w:top="1580" w:right="1680" w:bottom="1380" w:left="1680" w:header="0" w:footer="1195" w:gutter="0"/>
          <w:cols w:space="720"/>
        </w:sectPr>
      </w:pPr>
    </w:p>
    <w:p w14:paraId="16F1C152" w14:textId="77777777" w:rsidR="00EA3AC1" w:rsidRDefault="00EA3AC1" w:rsidP="00EA3AC1">
      <w:pPr>
        <w:pStyle w:val="afe"/>
        <w:ind w:firstLine="400"/>
        <w:rPr>
          <w:sz w:val="20"/>
          <w:lang w:eastAsia="zh-CN"/>
        </w:rPr>
      </w:pPr>
    </w:p>
    <w:p w14:paraId="539224D4" w14:textId="77777777" w:rsidR="00EA3AC1" w:rsidRDefault="00EA3AC1" w:rsidP="00EA3AC1">
      <w:pPr>
        <w:ind w:firstLine="480"/>
        <w:rPr>
          <w:sz w:val="21"/>
        </w:rPr>
      </w:pPr>
      <w:r>
        <w:rPr>
          <w:noProof/>
        </w:rPr>
        <w:drawing>
          <wp:anchor distT="0" distB="0" distL="0" distR="0" simplePos="0" relativeHeight="251670528" behindDoc="0" locked="0" layoutInCell="1" allowOverlap="1" wp14:anchorId="223178DE" wp14:editId="5EF69DC2">
            <wp:simplePos x="0" y="0"/>
            <wp:positionH relativeFrom="page">
              <wp:posOffset>1143000</wp:posOffset>
            </wp:positionH>
            <wp:positionV relativeFrom="paragraph">
              <wp:posOffset>370840</wp:posOffset>
            </wp:positionV>
            <wp:extent cx="5257165" cy="267906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33" cstate="print"/>
                    <a:stretch>
                      <a:fillRect/>
                    </a:stretch>
                  </pic:blipFill>
                  <pic:spPr>
                    <a:xfrm>
                      <a:off x="0" y="0"/>
                      <a:ext cx="5257344" cy="2679192"/>
                    </a:xfrm>
                    <a:prstGeom prst="rect">
                      <a:avLst/>
                    </a:prstGeom>
                  </pic:spPr>
                </pic:pic>
              </a:graphicData>
            </a:graphic>
          </wp:anchor>
        </w:drawing>
      </w:r>
      <w:r>
        <w:rPr>
          <w:sz w:val="21"/>
        </w:rPr>
        <w:t>表</w:t>
      </w:r>
      <w:r>
        <w:rPr>
          <w:sz w:val="21"/>
        </w:rPr>
        <w:t xml:space="preserve"> </w:t>
      </w:r>
      <w:r>
        <w:rPr>
          <w:rFonts w:ascii="Calibri" w:eastAsia="Calibri"/>
          <w:sz w:val="21"/>
        </w:rPr>
        <w:t>8</w:t>
      </w:r>
      <w:r>
        <w:rPr>
          <w:sz w:val="21"/>
        </w:rPr>
        <w:t>：错时上班第二班巡检表</w:t>
      </w:r>
    </w:p>
    <w:p w14:paraId="289BC224" w14:textId="77777777" w:rsidR="00EA3AC1" w:rsidRDefault="00EA3AC1" w:rsidP="00EA3AC1">
      <w:pPr>
        <w:pStyle w:val="afe"/>
        <w:ind w:firstLine="440"/>
        <w:rPr>
          <w:sz w:val="22"/>
          <w:lang w:eastAsia="zh-CN"/>
        </w:rPr>
      </w:pPr>
    </w:p>
    <w:p w14:paraId="7A73B2D8" w14:textId="77777777" w:rsidR="00EA3AC1" w:rsidRDefault="00EA3AC1" w:rsidP="00EA3AC1">
      <w:pPr>
        <w:pStyle w:val="afe"/>
        <w:ind w:firstLine="440"/>
        <w:rPr>
          <w:sz w:val="22"/>
          <w:lang w:eastAsia="zh-CN"/>
        </w:rPr>
      </w:pPr>
    </w:p>
    <w:p w14:paraId="43A10B85" w14:textId="77777777" w:rsidR="00EA3AC1" w:rsidRDefault="00EA3AC1" w:rsidP="00EA3AC1">
      <w:pPr>
        <w:pStyle w:val="afe"/>
        <w:ind w:firstLine="440"/>
        <w:rPr>
          <w:sz w:val="22"/>
          <w:lang w:eastAsia="zh-CN"/>
        </w:rPr>
      </w:pPr>
    </w:p>
    <w:p w14:paraId="1443BB52" w14:textId="77777777" w:rsidR="00EA3AC1" w:rsidRDefault="00EA3AC1" w:rsidP="00EA3AC1">
      <w:pPr>
        <w:pStyle w:val="afe"/>
        <w:ind w:firstLine="440"/>
        <w:rPr>
          <w:sz w:val="22"/>
          <w:lang w:eastAsia="zh-CN"/>
        </w:rPr>
      </w:pPr>
    </w:p>
    <w:p w14:paraId="0575EFA4" w14:textId="77777777" w:rsidR="00EA3AC1" w:rsidRDefault="00EA3AC1" w:rsidP="00EA3AC1">
      <w:pPr>
        <w:pStyle w:val="afe"/>
        <w:ind w:firstLine="440"/>
        <w:rPr>
          <w:sz w:val="22"/>
          <w:lang w:eastAsia="zh-CN"/>
        </w:rPr>
      </w:pPr>
    </w:p>
    <w:p w14:paraId="1877188F" w14:textId="77777777" w:rsidR="00EA3AC1" w:rsidRDefault="00EA3AC1" w:rsidP="00EA3AC1">
      <w:pPr>
        <w:pStyle w:val="afe"/>
        <w:ind w:firstLine="440"/>
        <w:rPr>
          <w:sz w:val="22"/>
          <w:lang w:eastAsia="zh-CN"/>
        </w:rPr>
      </w:pPr>
    </w:p>
    <w:p w14:paraId="2BF5DF59" w14:textId="77777777" w:rsidR="00EA3AC1" w:rsidRDefault="00EA3AC1" w:rsidP="00EA3AC1">
      <w:pPr>
        <w:pStyle w:val="afe"/>
        <w:ind w:firstLine="440"/>
        <w:rPr>
          <w:sz w:val="22"/>
          <w:lang w:eastAsia="zh-CN"/>
        </w:rPr>
      </w:pPr>
    </w:p>
    <w:p w14:paraId="1286120E" w14:textId="77777777" w:rsidR="00EA3AC1" w:rsidRDefault="00EA3AC1" w:rsidP="00EA3AC1">
      <w:pPr>
        <w:pStyle w:val="afe"/>
        <w:ind w:firstLine="300"/>
        <w:rPr>
          <w:sz w:val="15"/>
          <w:lang w:eastAsia="zh-CN"/>
        </w:rPr>
      </w:pPr>
    </w:p>
    <w:p w14:paraId="3C6F69D2" w14:textId="77777777" w:rsidR="00EA3AC1" w:rsidRDefault="00EA3AC1" w:rsidP="00EA3AC1">
      <w:pPr>
        <w:ind w:firstLine="420"/>
        <w:rPr>
          <w:sz w:val="21"/>
        </w:rPr>
      </w:pPr>
      <w:r>
        <w:rPr>
          <w:sz w:val="21"/>
        </w:rPr>
        <w:t>表</w:t>
      </w:r>
      <w:r>
        <w:rPr>
          <w:sz w:val="21"/>
        </w:rPr>
        <w:t xml:space="preserve"> </w:t>
      </w:r>
      <w:r>
        <w:rPr>
          <w:rFonts w:ascii="Calibri" w:eastAsia="Calibri"/>
          <w:sz w:val="21"/>
        </w:rPr>
        <w:t>9</w:t>
      </w:r>
      <w:r>
        <w:rPr>
          <w:sz w:val="21"/>
        </w:rPr>
        <w:t>：错时上班第二班巡检表</w:t>
      </w:r>
    </w:p>
    <w:p w14:paraId="193B62C0" w14:textId="77777777" w:rsidR="00EA3AC1" w:rsidRDefault="00EA3AC1" w:rsidP="00EA3AC1">
      <w:pPr>
        <w:pStyle w:val="afe"/>
        <w:ind w:firstLine="480"/>
        <w:rPr>
          <w:sz w:val="8"/>
          <w:lang w:eastAsia="zh-CN"/>
        </w:rPr>
      </w:pPr>
      <w:r>
        <w:rPr>
          <w:noProof/>
        </w:rPr>
        <w:drawing>
          <wp:anchor distT="0" distB="0" distL="0" distR="0" simplePos="0" relativeHeight="251671552" behindDoc="0" locked="0" layoutInCell="1" allowOverlap="1" wp14:anchorId="360F15C3" wp14:editId="7BC29E19">
            <wp:simplePos x="0" y="0"/>
            <wp:positionH relativeFrom="page">
              <wp:posOffset>1143000</wp:posOffset>
            </wp:positionH>
            <wp:positionV relativeFrom="paragraph">
              <wp:posOffset>98425</wp:posOffset>
            </wp:positionV>
            <wp:extent cx="5172710" cy="294703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34" cstate="print"/>
                    <a:stretch>
                      <a:fillRect/>
                    </a:stretch>
                  </pic:blipFill>
                  <pic:spPr>
                    <a:xfrm>
                      <a:off x="0" y="0"/>
                      <a:ext cx="5172469" cy="2947035"/>
                    </a:xfrm>
                    <a:prstGeom prst="rect">
                      <a:avLst/>
                    </a:prstGeom>
                  </pic:spPr>
                </pic:pic>
              </a:graphicData>
            </a:graphic>
          </wp:anchor>
        </w:drawing>
      </w:r>
    </w:p>
    <w:p w14:paraId="164821D7" w14:textId="77777777" w:rsidR="00EA3AC1" w:rsidRDefault="00EA3AC1" w:rsidP="00EA3AC1">
      <w:pPr>
        <w:ind w:firstLine="160"/>
        <w:rPr>
          <w:sz w:val="8"/>
        </w:rPr>
        <w:sectPr w:rsidR="00EA3AC1" w:rsidSect="00EA3AC1">
          <w:pgSz w:w="11910" w:h="16840"/>
          <w:pgMar w:top="1580" w:right="1680" w:bottom="1380" w:left="1680" w:header="0" w:footer="1195" w:gutter="0"/>
          <w:cols w:space="720"/>
        </w:sectPr>
      </w:pPr>
    </w:p>
    <w:p w14:paraId="6846F085" w14:textId="77777777" w:rsidR="00EA3AC1" w:rsidRDefault="00EA3AC1" w:rsidP="00EA3AC1">
      <w:pPr>
        <w:pStyle w:val="afe"/>
        <w:ind w:firstLine="400"/>
        <w:rPr>
          <w:sz w:val="20"/>
          <w:lang w:eastAsia="zh-CN"/>
        </w:rPr>
      </w:pPr>
    </w:p>
    <w:p w14:paraId="04862019" w14:textId="77777777" w:rsidR="00EA3AC1" w:rsidRDefault="00EA3AC1" w:rsidP="00EA3AC1">
      <w:pPr>
        <w:pStyle w:val="afe"/>
        <w:ind w:firstLine="400"/>
        <w:rPr>
          <w:sz w:val="20"/>
          <w:lang w:eastAsia="zh-CN"/>
        </w:rPr>
      </w:pPr>
    </w:p>
    <w:p w14:paraId="288A0346" w14:textId="77777777" w:rsidR="00EA3AC1" w:rsidRDefault="00EA3AC1" w:rsidP="00EA3AC1">
      <w:pPr>
        <w:pStyle w:val="afe"/>
        <w:ind w:firstLine="300"/>
        <w:rPr>
          <w:sz w:val="15"/>
          <w:lang w:eastAsia="zh-CN"/>
        </w:rPr>
      </w:pPr>
    </w:p>
    <w:p w14:paraId="51AC6401" w14:textId="77777777" w:rsidR="00EA3AC1" w:rsidRDefault="00EA3AC1" w:rsidP="00EA3AC1">
      <w:pPr>
        <w:ind w:firstLine="480"/>
        <w:rPr>
          <w:sz w:val="21"/>
        </w:rPr>
      </w:pPr>
      <w:r>
        <w:rPr>
          <w:noProof/>
        </w:rPr>
        <w:drawing>
          <wp:anchor distT="0" distB="0" distL="0" distR="0" simplePos="0" relativeHeight="251672576" behindDoc="0" locked="0" layoutInCell="1" allowOverlap="1" wp14:anchorId="74381120" wp14:editId="25F5F622">
            <wp:simplePos x="0" y="0"/>
            <wp:positionH relativeFrom="page">
              <wp:posOffset>1143000</wp:posOffset>
            </wp:positionH>
            <wp:positionV relativeFrom="paragraph">
              <wp:posOffset>266065</wp:posOffset>
            </wp:positionV>
            <wp:extent cx="5261610" cy="387858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35" cstate="print"/>
                    <a:stretch>
                      <a:fillRect/>
                    </a:stretch>
                  </pic:blipFill>
                  <pic:spPr>
                    <a:xfrm>
                      <a:off x="0" y="0"/>
                      <a:ext cx="5261873" cy="3878770"/>
                    </a:xfrm>
                    <a:prstGeom prst="rect">
                      <a:avLst/>
                    </a:prstGeom>
                  </pic:spPr>
                </pic:pic>
              </a:graphicData>
            </a:graphic>
          </wp:anchor>
        </w:drawing>
      </w:r>
      <w:r>
        <w:rPr>
          <w:sz w:val="21"/>
        </w:rPr>
        <w:t>表</w:t>
      </w:r>
      <w:r>
        <w:rPr>
          <w:sz w:val="21"/>
        </w:rPr>
        <w:t xml:space="preserve"> </w:t>
      </w:r>
      <w:r>
        <w:rPr>
          <w:rFonts w:ascii="Calibri" w:eastAsia="Calibri"/>
          <w:sz w:val="21"/>
        </w:rPr>
        <w:t>10</w:t>
      </w:r>
      <w:r>
        <w:rPr>
          <w:sz w:val="21"/>
        </w:rPr>
        <w:t>：错位休息</w:t>
      </w:r>
      <w:proofErr w:type="gramStart"/>
      <w:r>
        <w:rPr>
          <w:sz w:val="21"/>
        </w:rPr>
        <w:t>第一班巡班表</w:t>
      </w:r>
      <w:proofErr w:type="gramEnd"/>
    </w:p>
    <w:p w14:paraId="5D855074" w14:textId="77777777" w:rsidR="00EA3AC1" w:rsidRDefault="00EA3AC1" w:rsidP="00EA3AC1">
      <w:pPr>
        <w:pStyle w:val="afe"/>
        <w:ind w:firstLine="440"/>
        <w:rPr>
          <w:sz w:val="22"/>
          <w:lang w:eastAsia="zh-CN"/>
        </w:rPr>
      </w:pPr>
    </w:p>
    <w:p w14:paraId="5E6C6707" w14:textId="77777777" w:rsidR="00EA3AC1" w:rsidRDefault="00EA3AC1" w:rsidP="00EA3AC1">
      <w:pPr>
        <w:pStyle w:val="afe"/>
        <w:ind w:firstLine="440"/>
        <w:rPr>
          <w:sz w:val="22"/>
          <w:lang w:eastAsia="zh-CN"/>
        </w:rPr>
      </w:pPr>
    </w:p>
    <w:p w14:paraId="7FB95F2A" w14:textId="77777777" w:rsidR="00EA3AC1" w:rsidRDefault="00EA3AC1" w:rsidP="00EA3AC1">
      <w:pPr>
        <w:pStyle w:val="afe"/>
        <w:ind w:firstLine="600"/>
        <w:rPr>
          <w:sz w:val="30"/>
          <w:lang w:eastAsia="zh-CN"/>
        </w:rPr>
      </w:pPr>
    </w:p>
    <w:p w14:paraId="0584D67B" w14:textId="77777777" w:rsidR="00EA3AC1" w:rsidRDefault="00EA3AC1" w:rsidP="00EA3AC1">
      <w:pPr>
        <w:ind w:firstLine="480"/>
        <w:rPr>
          <w:sz w:val="21"/>
        </w:rPr>
      </w:pPr>
      <w:r>
        <w:rPr>
          <w:noProof/>
        </w:rPr>
        <w:drawing>
          <wp:anchor distT="0" distB="0" distL="0" distR="0" simplePos="0" relativeHeight="251673600" behindDoc="0" locked="0" layoutInCell="1" allowOverlap="1" wp14:anchorId="67F0336A" wp14:editId="04F16B23">
            <wp:simplePos x="0" y="0"/>
            <wp:positionH relativeFrom="page">
              <wp:posOffset>1143000</wp:posOffset>
            </wp:positionH>
            <wp:positionV relativeFrom="paragraph">
              <wp:posOffset>224790</wp:posOffset>
            </wp:positionV>
            <wp:extent cx="5239385" cy="2519045"/>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36" cstate="print"/>
                    <a:stretch>
                      <a:fillRect/>
                    </a:stretch>
                  </pic:blipFill>
                  <pic:spPr>
                    <a:xfrm>
                      <a:off x="0" y="0"/>
                      <a:ext cx="5239132" cy="2518886"/>
                    </a:xfrm>
                    <a:prstGeom prst="rect">
                      <a:avLst/>
                    </a:prstGeom>
                  </pic:spPr>
                </pic:pic>
              </a:graphicData>
            </a:graphic>
          </wp:anchor>
        </w:drawing>
      </w:r>
      <w:r>
        <w:rPr>
          <w:sz w:val="21"/>
        </w:rPr>
        <w:t>表</w:t>
      </w:r>
      <w:r>
        <w:rPr>
          <w:sz w:val="21"/>
        </w:rPr>
        <w:t xml:space="preserve"> </w:t>
      </w:r>
      <w:r>
        <w:rPr>
          <w:rFonts w:ascii="Calibri" w:eastAsia="Calibri"/>
          <w:sz w:val="21"/>
        </w:rPr>
        <w:t>11</w:t>
      </w:r>
      <w:r>
        <w:rPr>
          <w:sz w:val="21"/>
        </w:rPr>
        <w:t>：错位休息</w:t>
      </w:r>
      <w:proofErr w:type="gramStart"/>
      <w:r>
        <w:rPr>
          <w:sz w:val="21"/>
        </w:rPr>
        <w:t>第二班巡班表</w:t>
      </w:r>
      <w:proofErr w:type="gramEnd"/>
    </w:p>
    <w:p w14:paraId="5424E8DA" w14:textId="77777777" w:rsidR="00EA3AC1" w:rsidRDefault="00EA3AC1" w:rsidP="00EA3AC1">
      <w:pPr>
        <w:ind w:firstLine="420"/>
        <w:rPr>
          <w:sz w:val="21"/>
        </w:rPr>
        <w:sectPr w:rsidR="00EA3AC1" w:rsidSect="00EA3AC1">
          <w:pgSz w:w="11910" w:h="16840"/>
          <w:pgMar w:top="1580" w:right="1680" w:bottom="1380" w:left="1680" w:header="0" w:footer="1195" w:gutter="0"/>
          <w:cols w:space="720"/>
        </w:sectPr>
      </w:pPr>
    </w:p>
    <w:p w14:paraId="2705C791" w14:textId="77777777" w:rsidR="00EA3AC1" w:rsidRDefault="00EA3AC1" w:rsidP="00EA3AC1">
      <w:pPr>
        <w:pStyle w:val="afe"/>
        <w:ind w:firstLine="400"/>
        <w:rPr>
          <w:sz w:val="20"/>
          <w:lang w:eastAsia="zh-CN"/>
        </w:rPr>
      </w:pPr>
    </w:p>
    <w:p w14:paraId="23C5CD62" w14:textId="77777777" w:rsidR="00EA3AC1" w:rsidRDefault="00EA3AC1" w:rsidP="00EA3AC1">
      <w:pPr>
        <w:pStyle w:val="afe"/>
        <w:ind w:firstLine="400"/>
        <w:rPr>
          <w:sz w:val="20"/>
          <w:lang w:eastAsia="zh-CN"/>
        </w:rPr>
      </w:pPr>
    </w:p>
    <w:p w14:paraId="7664FBEB" w14:textId="77777777" w:rsidR="00EA3AC1" w:rsidRDefault="00EA3AC1" w:rsidP="00EA3AC1">
      <w:pPr>
        <w:pStyle w:val="afe"/>
        <w:ind w:firstLine="300"/>
        <w:rPr>
          <w:sz w:val="15"/>
          <w:lang w:eastAsia="zh-CN"/>
        </w:rPr>
      </w:pPr>
    </w:p>
    <w:p w14:paraId="1B2165FA" w14:textId="77777777" w:rsidR="00EA3AC1" w:rsidRDefault="00EA3AC1" w:rsidP="00EA3AC1">
      <w:pPr>
        <w:ind w:firstLine="480"/>
        <w:rPr>
          <w:sz w:val="21"/>
        </w:rPr>
      </w:pPr>
      <w:r>
        <w:rPr>
          <w:noProof/>
        </w:rPr>
        <w:drawing>
          <wp:anchor distT="0" distB="0" distL="0" distR="0" simplePos="0" relativeHeight="251674624" behindDoc="0" locked="0" layoutInCell="1" allowOverlap="1" wp14:anchorId="3CA7DA55" wp14:editId="0E6FC6B3">
            <wp:simplePos x="0" y="0"/>
            <wp:positionH relativeFrom="page">
              <wp:posOffset>1143000</wp:posOffset>
            </wp:positionH>
            <wp:positionV relativeFrom="paragraph">
              <wp:posOffset>240030</wp:posOffset>
            </wp:positionV>
            <wp:extent cx="5276215" cy="255016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37" cstate="print"/>
                    <a:stretch>
                      <a:fillRect/>
                    </a:stretch>
                  </pic:blipFill>
                  <pic:spPr>
                    <a:xfrm>
                      <a:off x="0" y="0"/>
                      <a:ext cx="5275912" cy="2550032"/>
                    </a:xfrm>
                    <a:prstGeom prst="rect">
                      <a:avLst/>
                    </a:prstGeom>
                  </pic:spPr>
                </pic:pic>
              </a:graphicData>
            </a:graphic>
          </wp:anchor>
        </w:drawing>
      </w:r>
      <w:r>
        <w:rPr>
          <w:sz w:val="21"/>
        </w:rPr>
        <w:t>表</w:t>
      </w:r>
      <w:r>
        <w:rPr>
          <w:sz w:val="21"/>
        </w:rPr>
        <w:t xml:space="preserve"> </w:t>
      </w:r>
      <w:r>
        <w:rPr>
          <w:rFonts w:ascii="Calibri" w:eastAsia="Calibri"/>
          <w:sz w:val="21"/>
        </w:rPr>
        <w:t>12</w:t>
      </w:r>
      <w:r>
        <w:rPr>
          <w:sz w:val="21"/>
        </w:rPr>
        <w:t>：错位休息</w:t>
      </w:r>
      <w:proofErr w:type="gramStart"/>
      <w:r>
        <w:rPr>
          <w:sz w:val="21"/>
        </w:rPr>
        <w:t>第二班巡班表</w:t>
      </w:r>
      <w:proofErr w:type="gramEnd"/>
    </w:p>
    <w:p w14:paraId="6B51E82E" w14:textId="77777777" w:rsidR="00EA3AC1" w:rsidRDefault="00EA3AC1" w:rsidP="00EA3AC1">
      <w:pPr>
        <w:pStyle w:val="afe"/>
        <w:ind w:firstLine="440"/>
        <w:rPr>
          <w:sz w:val="22"/>
          <w:lang w:eastAsia="zh-CN"/>
        </w:rPr>
      </w:pPr>
    </w:p>
    <w:p w14:paraId="40452E0A" w14:textId="77777777" w:rsidR="00EA3AC1" w:rsidRDefault="00EA3AC1" w:rsidP="00EA3AC1">
      <w:pPr>
        <w:pStyle w:val="afe"/>
        <w:ind w:firstLine="440"/>
        <w:rPr>
          <w:sz w:val="22"/>
          <w:lang w:eastAsia="zh-CN"/>
        </w:rPr>
      </w:pPr>
    </w:p>
    <w:p w14:paraId="3903FCE4" w14:textId="77777777" w:rsidR="00EA3AC1" w:rsidRDefault="00EA3AC1" w:rsidP="00EA3AC1">
      <w:pPr>
        <w:pStyle w:val="afe"/>
        <w:ind w:firstLine="440"/>
        <w:rPr>
          <w:sz w:val="22"/>
          <w:lang w:eastAsia="zh-CN"/>
        </w:rPr>
      </w:pPr>
    </w:p>
    <w:p w14:paraId="690986B3" w14:textId="77777777" w:rsidR="00EA3AC1" w:rsidRDefault="00EA3AC1" w:rsidP="00EA3AC1">
      <w:pPr>
        <w:pStyle w:val="afe"/>
        <w:ind w:firstLine="540"/>
        <w:rPr>
          <w:sz w:val="27"/>
          <w:lang w:eastAsia="zh-CN"/>
        </w:rPr>
      </w:pPr>
    </w:p>
    <w:p w14:paraId="2D8172FF" w14:textId="77777777" w:rsidR="00EA3AC1" w:rsidRDefault="00EA3AC1" w:rsidP="00EA3AC1">
      <w:pPr>
        <w:ind w:firstLine="420"/>
        <w:rPr>
          <w:sz w:val="21"/>
        </w:rPr>
      </w:pPr>
      <w:r>
        <w:rPr>
          <w:sz w:val="21"/>
        </w:rPr>
        <w:t>表十三：</w:t>
      </w:r>
      <w:r>
        <w:rPr>
          <w:rFonts w:ascii="Calibri" w:eastAsia="Calibri"/>
          <w:sz w:val="21"/>
        </w:rPr>
        <w:t xml:space="preserve">24 </w:t>
      </w:r>
      <w:r>
        <w:rPr>
          <w:sz w:val="21"/>
        </w:rPr>
        <w:t>小时</w:t>
      </w:r>
      <w:proofErr w:type="gramStart"/>
      <w:r>
        <w:rPr>
          <w:sz w:val="21"/>
        </w:rPr>
        <w:t>所有点</w:t>
      </w:r>
      <w:proofErr w:type="gramEnd"/>
      <w:r>
        <w:rPr>
          <w:sz w:val="21"/>
        </w:rPr>
        <w:t>的巡视时间</w:t>
      </w:r>
    </w:p>
    <w:p w14:paraId="7FA0F25F" w14:textId="2A88A3E9" w:rsidR="00DB06AD" w:rsidRPr="00EA3AC1" w:rsidRDefault="00EA3AC1" w:rsidP="00EA3AC1">
      <w:pPr>
        <w:ind w:firstLine="480"/>
      </w:pPr>
      <w:r>
        <w:rPr>
          <w:noProof/>
        </w:rPr>
        <w:lastRenderedPageBreak/>
        <w:drawing>
          <wp:anchor distT="0" distB="0" distL="0" distR="0" simplePos="0" relativeHeight="251675648" behindDoc="0" locked="0" layoutInCell="1" allowOverlap="1" wp14:anchorId="71267001" wp14:editId="6AA3D24B">
            <wp:simplePos x="0" y="0"/>
            <wp:positionH relativeFrom="page">
              <wp:posOffset>990600</wp:posOffset>
            </wp:positionH>
            <wp:positionV relativeFrom="paragraph">
              <wp:posOffset>78105</wp:posOffset>
            </wp:positionV>
            <wp:extent cx="5269865" cy="4377055"/>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38" cstate="print"/>
                    <a:stretch>
                      <a:fillRect/>
                    </a:stretch>
                  </pic:blipFill>
                  <pic:spPr>
                    <a:xfrm>
                      <a:off x="0" y="0"/>
                      <a:ext cx="5270170" cy="4377213"/>
                    </a:xfrm>
                    <a:prstGeom prst="rect">
                      <a:avLst/>
                    </a:prstGeom>
                  </pic:spPr>
                </pic:pic>
              </a:graphicData>
            </a:graphic>
          </wp:anchor>
        </w:drawing>
      </w:r>
      <w:r>
        <w:rPr>
          <w:sz w:val="9"/>
        </w:rPr>
        <w:br w:type="page"/>
      </w:r>
    </w:p>
    <w:sectPr w:rsidR="00DB06AD" w:rsidRPr="00EA3AC1" w:rsidSect="00A63D31">
      <w:headerReference w:type="even" r:id="rId39"/>
      <w:headerReference w:type="default" r:id="rId40"/>
      <w:footerReference w:type="even" r:id="rId41"/>
      <w:footerReference w:type="default" r:id="rId42"/>
      <w:headerReference w:type="first" r:id="rId43"/>
      <w:footerReference w:type="first" r:id="rId44"/>
      <w:pgSz w:w="11906" w:h="16838"/>
      <w:pgMar w:top="1474" w:right="1474" w:bottom="1474" w:left="147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7BF9E" w14:textId="77777777" w:rsidR="005D18E2" w:rsidRDefault="005D18E2" w:rsidP="004379CE">
      <w:pPr>
        <w:ind w:firstLine="480"/>
      </w:pPr>
      <w:r>
        <w:separator/>
      </w:r>
    </w:p>
  </w:endnote>
  <w:endnote w:type="continuationSeparator" w:id="0">
    <w:p w14:paraId="2F31A209" w14:textId="77777777" w:rsidR="005D18E2" w:rsidRDefault="005D18E2" w:rsidP="004379C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C5C1D" w14:textId="77777777" w:rsidR="00EA3AC1" w:rsidRDefault="00EA3AC1">
    <w:pPr>
      <w:pStyle w:val="afe"/>
      <w:spacing w:line="14" w:lineRule="auto"/>
      <w:rPr>
        <w:sz w:val="20"/>
      </w:rPr>
    </w:pPr>
    <w:r>
      <w:rPr>
        <w:noProof/>
      </w:rPr>
      <mc:AlternateContent>
        <mc:Choice Requires="wps">
          <w:drawing>
            <wp:anchor distT="0" distB="0" distL="114300" distR="114300" simplePos="0" relativeHeight="251659264" behindDoc="1" locked="0" layoutInCell="1" allowOverlap="1" wp14:anchorId="7B0D0F08" wp14:editId="3F069A92">
              <wp:simplePos x="0" y="0"/>
              <wp:positionH relativeFrom="page">
                <wp:posOffset>3725545</wp:posOffset>
              </wp:positionH>
              <wp:positionV relativeFrom="page">
                <wp:posOffset>9792970</wp:posOffset>
              </wp:positionV>
              <wp:extent cx="109220" cy="139700"/>
              <wp:effectExtent l="1270" t="1270" r="3810" b="1905"/>
              <wp:wrapNone/>
              <wp:docPr id="11476508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6DE4F" w14:textId="77777777" w:rsidR="00EA3AC1" w:rsidRDefault="00EA3AC1">
                          <w:pPr>
                            <w:spacing w:line="203" w:lineRule="exact"/>
                            <w:ind w:left="40" w:firstLine="480"/>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D0F08" id="_x0000_t202" coordsize="21600,21600" o:spt="202" path="m,l,21600r21600,l21600,xe">
              <v:stroke joinstyle="miter"/>
              <v:path gradientshapeok="t" o:connecttype="rect"/>
            </v:shapetype>
            <v:shape id="Text Box 1" o:spid="_x0000_s1030" type="#_x0000_t202" style="position:absolute;margin-left:293.35pt;margin-top:771.1pt;width:8.6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" filled="f" stroked="f">
              <v:textbox inset="0,0,0,0">
                <w:txbxContent>
                  <w:p w14:paraId="7EA6DE4F" w14:textId="77777777" w:rsidR="00EA3AC1" w:rsidRDefault="00EA3AC1">
                    <w:pPr>
                      <w:spacing w:line="203" w:lineRule="exact"/>
                      <w:ind w:left="40" w:firstLine="48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712AD" w14:textId="77777777" w:rsidR="00EA3AC1" w:rsidRDefault="00EA3AC1">
    <w:pPr>
      <w:pStyle w:val="afe"/>
      <w:spacing w:line="14" w:lineRule="auto"/>
      <w:ind w:firstLine="480"/>
      <w:rPr>
        <w:sz w:val="20"/>
      </w:rPr>
    </w:pPr>
    <w:r>
      <w:rPr>
        <w:noProof/>
      </w:rPr>
      <mc:AlternateContent>
        <mc:Choice Requires="wps">
          <w:drawing>
            <wp:anchor distT="0" distB="0" distL="114300" distR="114300" simplePos="0" relativeHeight="251660288" behindDoc="1" locked="0" layoutInCell="1" allowOverlap="1" wp14:anchorId="7B64A5D5" wp14:editId="5F3AD191">
              <wp:simplePos x="0" y="0"/>
              <wp:positionH relativeFrom="page">
                <wp:posOffset>3709035</wp:posOffset>
              </wp:positionH>
              <wp:positionV relativeFrom="page">
                <wp:posOffset>9792970</wp:posOffset>
              </wp:positionV>
              <wp:extent cx="141605" cy="139700"/>
              <wp:effectExtent l="3810" t="1270" r="0" b="1905"/>
              <wp:wrapNone/>
              <wp:docPr id="1133599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8624" w14:textId="77777777" w:rsidR="00EA3AC1" w:rsidRDefault="00EA3AC1">
                          <w:pPr>
                            <w:spacing w:line="203" w:lineRule="exact"/>
                            <w:ind w:left="20" w:firstLine="360"/>
                            <w:rPr>
                              <w:rFonts w:ascii="Calibri"/>
                              <w:sz w:val="18"/>
                            </w:rPr>
                          </w:pPr>
                          <w:r>
                            <w:rPr>
                              <w:rFonts w:ascii="Calibri"/>
                              <w:sz w:val="18"/>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4A5D5" id="_x0000_t202" coordsize="21600,21600" o:spt="202" path="m,l,21600r21600,l21600,xe">
              <v:stroke joinstyle="miter"/>
              <v:path gradientshapeok="t" o:connecttype="rect"/>
            </v:shapetype>
            <v:shape id="_x0000_s1031" type="#_x0000_t202" style="position:absolute;left:0;text-align:left;margin-left:292.05pt;margin-top:771.1pt;width:11.1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" filled="f" stroked="f">
              <v:textbox inset="0,0,0,0">
                <w:txbxContent>
                  <w:p w14:paraId="69C38624" w14:textId="77777777" w:rsidR="00EA3AC1" w:rsidRDefault="00EA3AC1">
                    <w:pPr>
                      <w:spacing w:line="203" w:lineRule="exact"/>
                      <w:ind w:left="20" w:firstLine="360"/>
                      <w:rPr>
                        <w:rFonts w:ascii="Calibri"/>
                        <w:sz w:val="18"/>
                      </w:rPr>
                    </w:pPr>
                    <w:r>
                      <w:rPr>
                        <w:rFonts w:ascii="Calibri"/>
                        <w:sz w:val="18"/>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5B7B" w14:textId="77777777" w:rsidR="00EA3AC1" w:rsidRDefault="00EA3AC1">
    <w:pPr>
      <w:pStyle w:val="afe"/>
      <w:spacing w:line="14" w:lineRule="auto"/>
      <w:ind w:firstLine="480"/>
      <w:rPr>
        <w:sz w:val="20"/>
      </w:rPr>
    </w:pPr>
    <w:r>
      <w:rPr>
        <w:noProof/>
      </w:rPr>
      <mc:AlternateContent>
        <mc:Choice Requires="wps">
          <w:drawing>
            <wp:anchor distT="0" distB="0" distL="114300" distR="114300" simplePos="0" relativeHeight="251661312" behindDoc="1" locked="0" layoutInCell="1" allowOverlap="1" wp14:anchorId="6E8684CF" wp14:editId="39A1F0EF">
              <wp:simplePos x="0" y="0"/>
              <wp:positionH relativeFrom="page">
                <wp:posOffset>3696335</wp:posOffset>
              </wp:positionH>
              <wp:positionV relativeFrom="page">
                <wp:posOffset>9792970</wp:posOffset>
              </wp:positionV>
              <wp:extent cx="167005" cy="139700"/>
              <wp:effectExtent l="635" t="1270" r="3810" b="1905"/>
              <wp:wrapNone/>
              <wp:docPr id="7582188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549C2" w14:textId="77777777" w:rsidR="00EA3AC1" w:rsidRDefault="00EA3AC1">
                          <w:pPr>
                            <w:spacing w:line="203" w:lineRule="exact"/>
                            <w:ind w:left="40" w:firstLine="480"/>
                            <w:rPr>
                              <w:rFonts w:ascii="Calibri"/>
                              <w:sz w:val="18"/>
                            </w:rPr>
                          </w:pPr>
                          <w:r>
                            <w:fldChar w:fldCharType="begin"/>
                          </w:r>
                          <w:r>
                            <w:rPr>
                              <w:rFonts w:ascii="Calibri"/>
                              <w:sz w:val="1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684CF" id="_x0000_t202" coordsize="21600,21600" o:spt="202" path="m,l,21600r21600,l21600,xe">
              <v:stroke joinstyle="miter"/>
              <v:path gradientshapeok="t" o:connecttype="rect"/>
            </v:shapetype>
            <v:shape id="Text Box 3" o:spid="_x0000_s1032" type="#_x0000_t202" style="position:absolute;left:0;text-align:left;margin-left:291.05pt;margin-top:771.1pt;width:13.15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" filled="f" stroked="f">
              <v:textbox inset="0,0,0,0">
                <w:txbxContent>
                  <w:p w14:paraId="06D549C2" w14:textId="77777777" w:rsidR="00EA3AC1" w:rsidRDefault="00EA3AC1">
                    <w:pPr>
                      <w:spacing w:line="203" w:lineRule="exact"/>
                      <w:ind w:left="40" w:firstLine="480"/>
                      <w:rPr>
                        <w:rFonts w:ascii="Calibri"/>
                        <w:sz w:val="18"/>
                      </w:rPr>
                    </w:pPr>
                    <w:r>
                      <w:fldChar w:fldCharType="begin"/>
                    </w:r>
                    <w:r>
                      <w:rPr>
                        <w:rFonts w:ascii="Calibri"/>
                        <w:sz w:val="18"/>
                      </w:rPr>
                      <w:instrText xml:space="preserve"> PAGE </w:instrText>
                    </w:r>
                    <w:r>
                      <w:fldChar w:fldCharType="separate"/>
                    </w:r>
                    <w:r>
                      <w:t>11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A67C" w14:textId="77777777" w:rsidR="00EA3AC1" w:rsidRDefault="00EA3AC1">
    <w:pPr>
      <w:pStyle w:val="afe"/>
      <w:spacing w:line="14" w:lineRule="auto"/>
      <w:ind w:firstLine="480"/>
      <w:rPr>
        <w:sz w:val="20"/>
      </w:rPr>
    </w:pPr>
    <w:r>
      <w:rPr>
        <w:noProof/>
      </w:rPr>
      <mc:AlternateContent>
        <mc:Choice Requires="wps">
          <w:drawing>
            <wp:anchor distT="0" distB="0" distL="114300" distR="114300" simplePos="0" relativeHeight="251662336" behindDoc="1" locked="0" layoutInCell="1" allowOverlap="1" wp14:anchorId="14A4E4DB" wp14:editId="14EC6BD8">
              <wp:simplePos x="0" y="0"/>
              <wp:positionH relativeFrom="page">
                <wp:posOffset>3709035</wp:posOffset>
              </wp:positionH>
              <wp:positionV relativeFrom="page">
                <wp:posOffset>9792970</wp:posOffset>
              </wp:positionV>
              <wp:extent cx="141605" cy="139700"/>
              <wp:effectExtent l="3810" t="1270" r="0" b="1905"/>
              <wp:wrapNone/>
              <wp:docPr id="13895240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EF8" w14:textId="77777777" w:rsidR="00EA3AC1" w:rsidRDefault="00EA3AC1">
                          <w:pPr>
                            <w:spacing w:line="203" w:lineRule="exact"/>
                            <w:ind w:left="20" w:firstLine="360"/>
                            <w:rPr>
                              <w:rFonts w:ascii="Calibri"/>
                              <w:sz w:val="18"/>
                            </w:rPr>
                          </w:pPr>
                          <w:r>
                            <w:rPr>
                              <w:rFonts w:ascii="Calibri"/>
                              <w:sz w:val="18"/>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4E4DB" id="_x0000_t202" coordsize="21600,21600" o:spt="202" path="m,l,21600r21600,l21600,xe">
              <v:stroke joinstyle="miter"/>
              <v:path gradientshapeok="t" o:connecttype="rect"/>
            </v:shapetype>
            <v:shape id="Text Box 4" o:spid="_x0000_s1033" type="#_x0000_t202" style="position:absolute;left:0;text-align:left;margin-left:292.05pt;margin-top:771.1pt;width:11.15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" filled="f" stroked="f">
              <v:textbox inset="0,0,0,0">
                <w:txbxContent>
                  <w:p w14:paraId="79D18EF8" w14:textId="77777777" w:rsidR="00EA3AC1" w:rsidRDefault="00EA3AC1">
                    <w:pPr>
                      <w:spacing w:line="203" w:lineRule="exact"/>
                      <w:ind w:left="20" w:firstLine="360"/>
                      <w:rPr>
                        <w:rFonts w:ascii="Calibri"/>
                        <w:sz w:val="18"/>
                      </w:rPr>
                    </w:pPr>
                    <w:r>
                      <w:rPr>
                        <w:rFonts w:ascii="Calibri"/>
                        <w:sz w:val="18"/>
                      </w:rPr>
                      <w:t>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0DED7" w14:textId="77777777" w:rsidR="00EA3AC1" w:rsidRDefault="00EA3AC1">
    <w:pPr>
      <w:pStyle w:val="afe"/>
      <w:spacing w:line="14" w:lineRule="auto"/>
      <w:ind w:firstLine="480"/>
      <w:rPr>
        <w:sz w:val="20"/>
      </w:rPr>
    </w:pPr>
    <w:r>
      <w:rPr>
        <w:noProof/>
      </w:rPr>
      <mc:AlternateContent>
        <mc:Choice Requires="wps">
          <w:drawing>
            <wp:anchor distT="0" distB="0" distL="114300" distR="114300" simplePos="0" relativeHeight="251663360" behindDoc="1" locked="0" layoutInCell="1" allowOverlap="1" wp14:anchorId="4CF1FF7B" wp14:editId="7AE2EC7E">
              <wp:simplePos x="0" y="0"/>
              <wp:positionH relativeFrom="page">
                <wp:posOffset>3696335</wp:posOffset>
              </wp:positionH>
              <wp:positionV relativeFrom="page">
                <wp:posOffset>9792970</wp:posOffset>
              </wp:positionV>
              <wp:extent cx="167005" cy="139700"/>
              <wp:effectExtent l="635" t="1270" r="3810" b="1905"/>
              <wp:wrapNone/>
              <wp:docPr id="20696294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003F9" w14:textId="77777777" w:rsidR="00EA3AC1" w:rsidRDefault="00EA3AC1">
                          <w:pPr>
                            <w:spacing w:line="203" w:lineRule="exact"/>
                            <w:ind w:left="40" w:firstLine="480"/>
                            <w:rPr>
                              <w:rFonts w:ascii="Calibri"/>
                              <w:sz w:val="18"/>
                            </w:rPr>
                          </w:pPr>
                          <w:r>
                            <w:fldChar w:fldCharType="begin"/>
                          </w:r>
                          <w:r>
                            <w:rPr>
                              <w:rFonts w:ascii="Calibri"/>
                              <w:sz w:val="18"/>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FF7B" id="_x0000_t202" coordsize="21600,21600" o:spt="202" path="m,l,21600r21600,l21600,xe">
              <v:stroke joinstyle="miter"/>
              <v:path gradientshapeok="t" o:connecttype="rect"/>
            </v:shapetype>
            <v:shape id="Text Box 5" o:spid="_x0000_s1034" type="#_x0000_t202" style="position:absolute;left:0;text-align:left;margin-left:291.05pt;margin-top:771.1pt;width:13.15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" filled="f" stroked="f">
              <v:textbox inset="0,0,0,0">
                <w:txbxContent>
                  <w:p w14:paraId="3D7003F9" w14:textId="77777777" w:rsidR="00EA3AC1" w:rsidRDefault="00EA3AC1">
                    <w:pPr>
                      <w:spacing w:line="203" w:lineRule="exact"/>
                      <w:ind w:left="40" w:firstLine="480"/>
                      <w:rPr>
                        <w:rFonts w:ascii="Calibri"/>
                        <w:sz w:val="18"/>
                      </w:rPr>
                    </w:pPr>
                    <w:r>
                      <w:fldChar w:fldCharType="begin"/>
                    </w:r>
                    <w:r>
                      <w:rPr>
                        <w:rFonts w:ascii="Calibri"/>
                        <w:sz w:val="18"/>
                      </w:rPr>
                      <w:instrText xml:space="preserve"> PAGE </w:instrText>
                    </w:r>
                    <w:r>
                      <w:fldChar w:fldCharType="separate"/>
                    </w:r>
                    <w:r>
                      <w:t>21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AC51F" w14:textId="77777777" w:rsidR="004379CE" w:rsidRDefault="004379CE">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4671704"/>
      <w:docPartObj>
        <w:docPartGallery w:val="Page Numbers (Bottom of Page)"/>
        <w:docPartUnique/>
      </w:docPartObj>
    </w:sdtPr>
    <w:sdtContent>
      <w:p w14:paraId="63EB47D4" w14:textId="011EE355" w:rsidR="004379CE" w:rsidRDefault="004379CE" w:rsidP="004379CE">
        <w:pPr>
          <w:pStyle w:val="a6"/>
          <w:ind w:firstLineChars="0" w:firstLine="0"/>
          <w:jc w:val="center"/>
        </w:pPr>
        <w:r>
          <w:fldChar w:fldCharType="begin"/>
        </w:r>
        <w:r>
          <w:instrText>PAGE   \* MERGEFORMAT</w:instrText>
        </w:r>
        <w:r>
          <w:fldChar w:fldCharType="separate"/>
        </w:r>
        <w:r>
          <w:rPr>
            <w:lang w:val="zh-CN"/>
          </w:rPr>
          <w:t>2</w:t>
        </w:r>
        <w:r>
          <w:fldChar w:fldCharType="end"/>
        </w:r>
      </w:p>
    </w:sdtContent>
  </w:sdt>
  <w:p w14:paraId="2CAF491E" w14:textId="77777777" w:rsidR="004379CE" w:rsidRDefault="004379CE">
    <w:pPr>
      <w:pStyle w:val="a6"/>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D3F88" w14:textId="77777777" w:rsidR="004379CE" w:rsidRDefault="004379C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050CD" w14:textId="77777777" w:rsidR="005D18E2" w:rsidRDefault="005D18E2" w:rsidP="004379CE">
      <w:pPr>
        <w:ind w:firstLine="480"/>
      </w:pPr>
      <w:r>
        <w:separator/>
      </w:r>
    </w:p>
  </w:footnote>
  <w:footnote w:type="continuationSeparator" w:id="0">
    <w:p w14:paraId="41F2B63E" w14:textId="77777777" w:rsidR="005D18E2" w:rsidRDefault="005D18E2" w:rsidP="004379C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8A24F" w14:textId="77777777" w:rsidR="004379CE" w:rsidRDefault="004379C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97323" w14:textId="77777777" w:rsidR="004379CE" w:rsidRPr="004379CE" w:rsidRDefault="004379CE" w:rsidP="004379C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9A753" w14:textId="77777777" w:rsidR="004379CE" w:rsidRDefault="004379C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8pt;height:10.8pt" o:bullet="t">
        <v:imagedata r:id="rId1" o:title="msoE3DC"/>
      </v:shape>
    </w:pict>
  </w:numPicBullet>
  <w:abstractNum w:abstractNumId="0" w15:restartNumberingAfterBreak="0">
    <w:nsid w:val="B5E306ED"/>
    <w:multiLevelType w:val="multilevel"/>
    <w:tmpl w:val="B5E306ED"/>
    <w:lvl w:ilvl="0">
      <w:start w:val="5"/>
      <w:numFmt w:val="decimal"/>
      <w:lvlText w:val="%1"/>
      <w:lvlJc w:val="left"/>
      <w:pPr>
        <w:ind w:left="840" w:hanging="720"/>
        <w:jc w:val="left"/>
      </w:pPr>
      <w:rPr>
        <w:rFonts w:hint="default"/>
      </w:rPr>
    </w:lvl>
    <w:lvl w:ilvl="1">
      <w:start w:val="3"/>
      <w:numFmt w:val="decimal"/>
      <w:lvlText w:val="%1.%2"/>
      <w:lvlJc w:val="left"/>
      <w:pPr>
        <w:ind w:left="840" w:hanging="720"/>
        <w:jc w:val="left"/>
      </w:pPr>
      <w:rPr>
        <w:rFonts w:hint="default"/>
      </w:rPr>
    </w:lvl>
    <w:lvl w:ilvl="2">
      <w:start w:val="1"/>
      <w:numFmt w:val="decimal"/>
      <w:lvlText w:val="%1.%2.%3"/>
      <w:lvlJc w:val="left"/>
      <w:pPr>
        <w:ind w:left="840" w:hanging="720"/>
        <w:jc w:val="left"/>
      </w:pPr>
      <w:rPr>
        <w:rFonts w:ascii="黑体" w:eastAsia="黑体" w:hAnsi="黑体" w:cs="黑体" w:hint="default"/>
        <w:w w:val="100"/>
        <w:sz w:val="24"/>
        <w:szCs w:val="24"/>
      </w:rPr>
    </w:lvl>
    <w:lvl w:ilvl="3">
      <w:start w:val="1"/>
      <w:numFmt w:val="decimal"/>
      <w:lvlText w:val="[%4]"/>
      <w:lvlJc w:val="left"/>
      <w:pPr>
        <w:ind w:left="720" w:hanging="480"/>
        <w:jc w:val="left"/>
      </w:pPr>
      <w:rPr>
        <w:rFonts w:ascii="宋体" w:eastAsia="宋体" w:hAnsi="宋体" w:cs="宋体" w:hint="default"/>
        <w:w w:val="100"/>
        <w:sz w:val="24"/>
        <w:szCs w:val="24"/>
      </w:rPr>
    </w:lvl>
    <w:lvl w:ilvl="4">
      <w:numFmt w:val="bullet"/>
      <w:lvlText w:val="•"/>
      <w:lvlJc w:val="left"/>
      <w:pPr>
        <w:ind w:left="3442" w:hanging="480"/>
      </w:pPr>
      <w:rPr>
        <w:rFonts w:hint="default"/>
      </w:rPr>
    </w:lvl>
    <w:lvl w:ilvl="5">
      <w:numFmt w:val="bullet"/>
      <w:lvlText w:val="•"/>
      <w:lvlJc w:val="left"/>
      <w:pPr>
        <w:ind w:left="4309" w:hanging="480"/>
      </w:pPr>
      <w:rPr>
        <w:rFonts w:hint="default"/>
      </w:rPr>
    </w:lvl>
    <w:lvl w:ilvl="6">
      <w:numFmt w:val="bullet"/>
      <w:lvlText w:val="•"/>
      <w:lvlJc w:val="left"/>
      <w:pPr>
        <w:ind w:left="5176" w:hanging="480"/>
      </w:pPr>
      <w:rPr>
        <w:rFonts w:hint="default"/>
      </w:rPr>
    </w:lvl>
    <w:lvl w:ilvl="7">
      <w:numFmt w:val="bullet"/>
      <w:lvlText w:val="•"/>
      <w:lvlJc w:val="left"/>
      <w:pPr>
        <w:ind w:left="6044" w:hanging="480"/>
      </w:pPr>
      <w:rPr>
        <w:rFonts w:hint="default"/>
      </w:rPr>
    </w:lvl>
    <w:lvl w:ilvl="8">
      <w:numFmt w:val="bullet"/>
      <w:lvlText w:val="•"/>
      <w:lvlJc w:val="left"/>
      <w:pPr>
        <w:ind w:left="6911" w:hanging="480"/>
      </w:pPr>
      <w:rPr>
        <w:rFonts w:hint="default"/>
      </w:rPr>
    </w:lvl>
  </w:abstractNum>
  <w:abstractNum w:abstractNumId="1" w15:restartNumberingAfterBreak="0">
    <w:nsid w:val="CF092B84"/>
    <w:multiLevelType w:val="multilevel"/>
    <w:tmpl w:val="CF092B84"/>
    <w:lvl w:ilvl="0">
      <w:start w:val="5"/>
      <w:numFmt w:val="decimal"/>
      <w:lvlText w:val="%1"/>
      <w:lvlJc w:val="left"/>
      <w:pPr>
        <w:ind w:left="1099" w:hanging="980"/>
        <w:jc w:val="left"/>
      </w:pPr>
      <w:rPr>
        <w:rFonts w:hint="default"/>
      </w:rPr>
    </w:lvl>
    <w:lvl w:ilvl="1">
      <w:start w:val="1"/>
      <w:numFmt w:val="decimal"/>
      <w:lvlText w:val="%1.%2"/>
      <w:lvlJc w:val="left"/>
      <w:pPr>
        <w:ind w:left="1099" w:hanging="980"/>
        <w:jc w:val="left"/>
      </w:pPr>
      <w:rPr>
        <w:rFonts w:hint="default"/>
      </w:rPr>
    </w:lvl>
    <w:lvl w:ilvl="2">
      <w:start w:val="1"/>
      <w:numFmt w:val="decimal"/>
      <w:lvlText w:val="%1.%2.%3"/>
      <w:lvlJc w:val="left"/>
      <w:pPr>
        <w:ind w:left="1099" w:hanging="980"/>
        <w:jc w:val="left"/>
      </w:pPr>
      <w:rPr>
        <w:rFonts w:ascii="黑体" w:eastAsia="黑体" w:hAnsi="黑体" w:cs="黑体" w:hint="default"/>
        <w:spacing w:val="-2"/>
        <w:w w:val="100"/>
        <w:sz w:val="28"/>
        <w:szCs w:val="28"/>
      </w:rPr>
    </w:lvl>
    <w:lvl w:ilvl="3">
      <w:numFmt w:val="bullet"/>
      <w:lvlText w:val="•"/>
      <w:lvlJc w:val="left"/>
      <w:pPr>
        <w:ind w:left="3333" w:hanging="980"/>
      </w:pPr>
      <w:rPr>
        <w:rFonts w:hint="default"/>
      </w:rPr>
    </w:lvl>
    <w:lvl w:ilvl="4">
      <w:numFmt w:val="bullet"/>
      <w:lvlText w:val="•"/>
      <w:lvlJc w:val="left"/>
      <w:pPr>
        <w:ind w:left="4078" w:hanging="980"/>
      </w:pPr>
      <w:rPr>
        <w:rFonts w:hint="default"/>
      </w:rPr>
    </w:lvl>
    <w:lvl w:ilvl="5">
      <w:numFmt w:val="bullet"/>
      <w:lvlText w:val="•"/>
      <w:lvlJc w:val="left"/>
      <w:pPr>
        <w:ind w:left="4823" w:hanging="980"/>
      </w:pPr>
      <w:rPr>
        <w:rFonts w:hint="default"/>
      </w:rPr>
    </w:lvl>
    <w:lvl w:ilvl="6">
      <w:numFmt w:val="bullet"/>
      <w:lvlText w:val="•"/>
      <w:lvlJc w:val="left"/>
      <w:pPr>
        <w:ind w:left="5567" w:hanging="980"/>
      </w:pPr>
      <w:rPr>
        <w:rFonts w:hint="default"/>
      </w:rPr>
    </w:lvl>
    <w:lvl w:ilvl="7">
      <w:numFmt w:val="bullet"/>
      <w:lvlText w:val="•"/>
      <w:lvlJc w:val="left"/>
      <w:pPr>
        <w:ind w:left="6312" w:hanging="980"/>
      </w:pPr>
      <w:rPr>
        <w:rFonts w:hint="default"/>
      </w:rPr>
    </w:lvl>
    <w:lvl w:ilvl="8">
      <w:numFmt w:val="bullet"/>
      <w:lvlText w:val="•"/>
      <w:lvlJc w:val="left"/>
      <w:pPr>
        <w:ind w:left="7057" w:hanging="980"/>
      </w:pPr>
      <w:rPr>
        <w:rFonts w:hint="default"/>
      </w:rPr>
    </w:lvl>
  </w:abstractNum>
  <w:abstractNum w:abstractNumId="2" w15:restartNumberingAfterBreak="0">
    <w:nsid w:val="00000004"/>
    <w:multiLevelType w:val="singleLevel"/>
    <w:tmpl w:val="00000004"/>
    <w:lvl w:ilvl="0">
      <w:start w:val="1"/>
      <w:numFmt w:val="chineseCounting"/>
      <w:suff w:val="nothing"/>
      <w:lvlText w:val="%1、"/>
      <w:lvlJc w:val="left"/>
    </w:lvl>
  </w:abstractNum>
  <w:abstractNum w:abstractNumId="3" w15:restartNumberingAfterBreak="0">
    <w:nsid w:val="00000006"/>
    <w:multiLevelType w:val="singleLevel"/>
    <w:tmpl w:val="00000006"/>
    <w:lvl w:ilvl="0">
      <w:start w:val="2"/>
      <w:numFmt w:val="decimal"/>
      <w:suff w:val="nothing"/>
      <w:lvlText w:val="（%1）"/>
      <w:lvlJc w:val="left"/>
    </w:lvl>
  </w:abstractNum>
  <w:abstractNum w:abstractNumId="4" w15:restartNumberingAfterBreak="0">
    <w:nsid w:val="00000007"/>
    <w:multiLevelType w:val="singleLevel"/>
    <w:tmpl w:val="00000007"/>
    <w:lvl w:ilvl="0">
      <w:start w:val="5"/>
      <w:numFmt w:val="decimal"/>
      <w:suff w:val="nothing"/>
      <w:lvlText w:val="（%1）"/>
      <w:lvlJc w:val="left"/>
    </w:lvl>
  </w:abstractNum>
  <w:abstractNum w:abstractNumId="5" w15:restartNumberingAfterBreak="0">
    <w:nsid w:val="00000008"/>
    <w:multiLevelType w:val="singleLevel"/>
    <w:tmpl w:val="00000008"/>
    <w:lvl w:ilvl="0">
      <w:start w:val="1"/>
      <w:numFmt w:val="decimal"/>
      <w:suff w:val="nothing"/>
      <w:lvlText w:val="%1."/>
      <w:lvlJc w:val="left"/>
    </w:lvl>
  </w:abstractNum>
  <w:abstractNum w:abstractNumId="6" w15:restartNumberingAfterBreak="0">
    <w:nsid w:val="0000000C"/>
    <w:multiLevelType w:val="singleLevel"/>
    <w:tmpl w:val="0000000C"/>
    <w:lvl w:ilvl="0">
      <w:start w:val="1"/>
      <w:numFmt w:val="decimal"/>
      <w:suff w:val="nothing"/>
      <w:lvlText w:val="%1)"/>
      <w:lvlJc w:val="left"/>
    </w:lvl>
  </w:abstractNum>
  <w:abstractNum w:abstractNumId="7" w15:restartNumberingAfterBreak="0">
    <w:nsid w:val="0000000E"/>
    <w:multiLevelType w:val="multilevel"/>
    <w:tmpl w:val="0000000E"/>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12"/>
    <w:multiLevelType w:val="multilevel"/>
    <w:tmpl w:val="000000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0000014"/>
    <w:multiLevelType w:val="multilevel"/>
    <w:tmpl w:val="00000014"/>
    <w:lvl w:ilvl="0">
      <w:start w:val="2"/>
      <w:numFmt w:val="lowerLetter"/>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1" w15:restartNumberingAfterBreak="0">
    <w:nsid w:val="0053208E"/>
    <w:multiLevelType w:val="multilevel"/>
    <w:tmpl w:val="0053208E"/>
    <w:lvl w:ilvl="0">
      <w:start w:val="11"/>
      <w:numFmt w:val="decimal"/>
      <w:lvlText w:val="%1"/>
      <w:lvlJc w:val="left"/>
      <w:pPr>
        <w:ind w:left="180" w:hanging="300"/>
        <w:jc w:val="left"/>
      </w:pPr>
      <w:rPr>
        <w:rFonts w:ascii="宋体" w:eastAsia="宋体" w:hAnsi="宋体" w:cs="宋体" w:hint="default"/>
        <w:w w:val="100"/>
        <w:sz w:val="24"/>
        <w:szCs w:val="24"/>
      </w:rPr>
    </w:lvl>
    <w:lvl w:ilvl="1">
      <w:numFmt w:val="bullet"/>
      <w:lvlText w:val="•"/>
      <w:lvlJc w:val="left"/>
      <w:pPr>
        <w:ind w:left="1040" w:hanging="300"/>
      </w:pPr>
      <w:rPr>
        <w:rFonts w:hint="default"/>
      </w:rPr>
    </w:lvl>
    <w:lvl w:ilvl="2">
      <w:numFmt w:val="bullet"/>
      <w:lvlText w:val="•"/>
      <w:lvlJc w:val="left"/>
      <w:pPr>
        <w:ind w:left="1901" w:hanging="300"/>
      </w:pPr>
      <w:rPr>
        <w:rFonts w:hint="default"/>
      </w:rPr>
    </w:lvl>
    <w:lvl w:ilvl="3">
      <w:numFmt w:val="bullet"/>
      <w:lvlText w:val="•"/>
      <w:lvlJc w:val="left"/>
      <w:pPr>
        <w:ind w:left="2761" w:hanging="300"/>
      </w:pPr>
      <w:rPr>
        <w:rFonts w:hint="default"/>
      </w:rPr>
    </w:lvl>
    <w:lvl w:ilvl="4">
      <w:numFmt w:val="bullet"/>
      <w:lvlText w:val="•"/>
      <w:lvlJc w:val="left"/>
      <w:pPr>
        <w:ind w:left="3622" w:hanging="300"/>
      </w:pPr>
      <w:rPr>
        <w:rFonts w:hint="default"/>
      </w:rPr>
    </w:lvl>
    <w:lvl w:ilvl="5">
      <w:numFmt w:val="bullet"/>
      <w:lvlText w:val="•"/>
      <w:lvlJc w:val="left"/>
      <w:pPr>
        <w:ind w:left="4483" w:hanging="300"/>
      </w:pPr>
      <w:rPr>
        <w:rFonts w:hint="default"/>
      </w:rPr>
    </w:lvl>
    <w:lvl w:ilvl="6">
      <w:numFmt w:val="bullet"/>
      <w:lvlText w:val="•"/>
      <w:lvlJc w:val="left"/>
      <w:pPr>
        <w:ind w:left="5343" w:hanging="300"/>
      </w:pPr>
      <w:rPr>
        <w:rFonts w:hint="default"/>
      </w:rPr>
    </w:lvl>
    <w:lvl w:ilvl="7">
      <w:numFmt w:val="bullet"/>
      <w:lvlText w:val="•"/>
      <w:lvlJc w:val="left"/>
      <w:pPr>
        <w:ind w:left="6204" w:hanging="300"/>
      </w:pPr>
      <w:rPr>
        <w:rFonts w:hint="default"/>
      </w:rPr>
    </w:lvl>
    <w:lvl w:ilvl="8">
      <w:numFmt w:val="bullet"/>
      <w:lvlText w:val="•"/>
      <w:lvlJc w:val="left"/>
      <w:pPr>
        <w:ind w:left="7065" w:hanging="300"/>
      </w:pPr>
      <w:rPr>
        <w:rFonts w:hint="default"/>
      </w:rPr>
    </w:lvl>
  </w:abstractNum>
  <w:abstractNum w:abstractNumId="12" w15:restartNumberingAfterBreak="0">
    <w:nsid w:val="01401EE0"/>
    <w:multiLevelType w:val="hybridMultilevel"/>
    <w:tmpl w:val="4E92C3B6"/>
    <w:lvl w:ilvl="0" w:tplc="8E18BB48">
      <w:start w:val="5"/>
      <w:numFmt w:val="bullet"/>
      <w:lvlText w:val=""/>
      <w:lvlJc w:val="left"/>
      <w:pPr>
        <w:ind w:left="540" w:hanging="360"/>
      </w:pPr>
      <w:rPr>
        <w:rFonts w:ascii="Wingdings" w:eastAsia="宋体" w:hAnsi="Wingdings" w:cstheme="minorBidi"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3" w15:restartNumberingAfterBreak="0">
    <w:nsid w:val="03D62ECE"/>
    <w:multiLevelType w:val="multilevel"/>
    <w:tmpl w:val="03D62ECE"/>
    <w:lvl w:ilvl="0">
      <w:start w:val="6"/>
      <w:numFmt w:val="decimal"/>
      <w:lvlText w:val="%1"/>
      <w:lvlJc w:val="left"/>
      <w:pPr>
        <w:ind w:left="1080" w:hanging="480"/>
        <w:jc w:val="left"/>
      </w:pPr>
      <w:rPr>
        <w:rFonts w:hint="default"/>
      </w:rPr>
    </w:lvl>
    <w:lvl w:ilvl="1">
      <w:start w:val="1"/>
      <w:numFmt w:val="decimal"/>
      <w:lvlText w:val="%1.%2"/>
      <w:lvlJc w:val="left"/>
      <w:pPr>
        <w:ind w:left="1080" w:hanging="480"/>
        <w:jc w:val="left"/>
      </w:pPr>
      <w:rPr>
        <w:rFonts w:ascii="黑体" w:eastAsia="黑体" w:hAnsi="黑体" w:cs="黑体" w:hint="default"/>
        <w:w w:val="100"/>
        <w:sz w:val="24"/>
        <w:szCs w:val="24"/>
      </w:rPr>
    </w:lvl>
    <w:lvl w:ilvl="2">
      <w:numFmt w:val="bullet"/>
      <w:lvlText w:val="•"/>
      <w:lvlJc w:val="left"/>
      <w:pPr>
        <w:ind w:left="2593" w:hanging="480"/>
      </w:pPr>
      <w:rPr>
        <w:rFonts w:hint="default"/>
      </w:rPr>
    </w:lvl>
    <w:lvl w:ilvl="3">
      <w:numFmt w:val="bullet"/>
      <w:lvlText w:val="•"/>
      <w:lvlJc w:val="left"/>
      <w:pPr>
        <w:ind w:left="3349" w:hanging="480"/>
      </w:pPr>
      <w:rPr>
        <w:rFonts w:hint="default"/>
      </w:rPr>
    </w:lvl>
    <w:lvl w:ilvl="4">
      <w:numFmt w:val="bullet"/>
      <w:lvlText w:val="•"/>
      <w:lvlJc w:val="left"/>
      <w:pPr>
        <w:ind w:left="4106" w:hanging="480"/>
      </w:pPr>
      <w:rPr>
        <w:rFonts w:hint="default"/>
      </w:rPr>
    </w:lvl>
    <w:lvl w:ilvl="5">
      <w:numFmt w:val="bullet"/>
      <w:lvlText w:val="•"/>
      <w:lvlJc w:val="left"/>
      <w:pPr>
        <w:ind w:left="4863" w:hanging="480"/>
      </w:pPr>
      <w:rPr>
        <w:rFonts w:hint="default"/>
      </w:rPr>
    </w:lvl>
    <w:lvl w:ilvl="6">
      <w:numFmt w:val="bullet"/>
      <w:lvlText w:val="•"/>
      <w:lvlJc w:val="left"/>
      <w:pPr>
        <w:ind w:left="5619" w:hanging="480"/>
      </w:pPr>
      <w:rPr>
        <w:rFonts w:hint="default"/>
      </w:rPr>
    </w:lvl>
    <w:lvl w:ilvl="7">
      <w:numFmt w:val="bullet"/>
      <w:lvlText w:val="•"/>
      <w:lvlJc w:val="left"/>
      <w:pPr>
        <w:ind w:left="6376" w:hanging="480"/>
      </w:pPr>
      <w:rPr>
        <w:rFonts w:hint="default"/>
      </w:rPr>
    </w:lvl>
    <w:lvl w:ilvl="8">
      <w:numFmt w:val="bullet"/>
      <w:lvlText w:val="•"/>
      <w:lvlJc w:val="left"/>
      <w:pPr>
        <w:ind w:left="7133" w:hanging="480"/>
      </w:pPr>
      <w:rPr>
        <w:rFonts w:hint="default"/>
      </w:rPr>
    </w:lvl>
  </w:abstractNum>
  <w:abstractNum w:abstractNumId="14" w15:restartNumberingAfterBreak="0">
    <w:nsid w:val="04DE5D04"/>
    <w:multiLevelType w:val="hybridMultilevel"/>
    <w:tmpl w:val="CA7A259C"/>
    <w:lvl w:ilvl="0" w:tplc="F9E8BCB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6260CF4"/>
    <w:multiLevelType w:val="hybridMultilevel"/>
    <w:tmpl w:val="1B7227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0A1C156E"/>
    <w:multiLevelType w:val="hybridMultilevel"/>
    <w:tmpl w:val="C8B0AA0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0FD34802"/>
    <w:multiLevelType w:val="hybridMultilevel"/>
    <w:tmpl w:val="7BCE16D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0844FF7"/>
    <w:multiLevelType w:val="hybridMultilevel"/>
    <w:tmpl w:val="A91875CC"/>
    <w:lvl w:ilvl="0" w:tplc="5252896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1342753D"/>
    <w:multiLevelType w:val="hybridMultilevel"/>
    <w:tmpl w:val="FA484CAC"/>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0" w15:restartNumberingAfterBreak="0">
    <w:nsid w:val="1E611A1E"/>
    <w:multiLevelType w:val="hybridMultilevel"/>
    <w:tmpl w:val="2BAE1342"/>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1F496677"/>
    <w:multiLevelType w:val="hybridMultilevel"/>
    <w:tmpl w:val="4844D1A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1F7D338E"/>
    <w:multiLevelType w:val="hybridMultilevel"/>
    <w:tmpl w:val="647A3988"/>
    <w:lvl w:ilvl="0" w:tplc="FEDA76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280C65"/>
    <w:multiLevelType w:val="hybridMultilevel"/>
    <w:tmpl w:val="65CA594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25B654F3"/>
    <w:multiLevelType w:val="multilevel"/>
    <w:tmpl w:val="25B654F3"/>
    <w:lvl w:ilvl="0">
      <w:start w:val="1"/>
      <w:numFmt w:val="decimal"/>
      <w:lvlText w:val="（%1）"/>
      <w:lvlJc w:val="left"/>
      <w:pPr>
        <w:ind w:left="600" w:hanging="720"/>
        <w:jc w:val="left"/>
      </w:pPr>
      <w:rPr>
        <w:rFonts w:ascii="宋体" w:eastAsia="宋体" w:hAnsi="宋体" w:cs="宋体" w:hint="default"/>
        <w:w w:val="100"/>
        <w:sz w:val="24"/>
        <w:szCs w:val="24"/>
      </w:rPr>
    </w:lvl>
    <w:lvl w:ilvl="1">
      <w:numFmt w:val="bullet"/>
      <w:lvlText w:val="•"/>
      <w:lvlJc w:val="left"/>
      <w:pPr>
        <w:ind w:left="1404" w:hanging="720"/>
      </w:pPr>
      <w:rPr>
        <w:rFonts w:hint="default"/>
      </w:rPr>
    </w:lvl>
    <w:lvl w:ilvl="2">
      <w:numFmt w:val="bullet"/>
      <w:lvlText w:val="•"/>
      <w:lvlJc w:val="left"/>
      <w:pPr>
        <w:ind w:left="2209" w:hanging="720"/>
      </w:pPr>
      <w:rPr>
        <w:rFonts w:hint="default"/>
      </w:rPr>
    </w:lvl>
    <w:lvl w:ilvl="3">
      <w:numFmt w:val="bullet"/>
      <w:lvlText w:val="•"/>
      <w:lvlJc w:val="left"/>
      <w:pPr>
        <w:ind w:left="3013" w:hanging="720"/>
      </w:pPr>
      <w:rPr>
        <w:rFonts w:hint="default"/>
      </w:rPr>
    </w:lvl>
    <w:lvl w:ilvl="4">
      <w:numFmt w:val="bullet"/>
      <w:lvlText w:val="•"/>
      <w:lvlJc w:val="left"/>
      <w:pPr>
        <w:ind w:left="3818" w:hanging="720"/>
      </w:pPr>
      <w:rPr>
        <w:rFonts w:hint="default"/>
      </w:rPr>
    </w:lvl>
    <w:lvl w:ilvl="5">
      <w:numFmt w:val="bullet"/>
      <w:lvlText w:val="•"/>
      <w:lvlJc w:val="left"/>
      <w:pPr>
        <w:ind w:left="4623" w:hanging="720"/>
      </w:pPr>
      <w:rPr>
        <w:rFonts w:hint="default"/>
      </w:rPr>
    </w:lvl>
    <w:lvl w:ilvl="6">
      <w:numFmt w:val="bullet"/>
      <w:lvlText w:val="•"/>
      <w:lvlJc w:val="left"/>
      <w:pPr>
        <w:ind w:left="5427" w:hanging="720"/>
      </w:pPr>
      <w:rPr>
        <w:rFonts w:hint="default"/>
      </w:rPr>
    </w:lvl>
    <w:lvl w:ilvl="7">
      <w:numFmt w:val="bullet"/>
      <w:lvlText w:val="•"/>
      <w:lvlJc w:val="left"/>
      <w:pPr>
        <w:ind w:left="6232" w:hanging="720"/>
      </w:pPr>
      <w:rPr>
        <w:rFonts w:hint="default"/>
      </w:rPr>
    </w:lvl>
    <w:lvl w:ilvl="8">
      <w:numFmt w:val="bullet"/>
      <w:lvlText w:val="•"/>
      <w:lvlJc w:val="left"/>
      <w:pPr>
        <w:ind w:left="7037" w:hanging="720"/>
      </w:pPr>
      <w:rPr>
        <w:rFonts w:hint="default"/>
      </w:rPr>
    </w:lvl>
  </w:abstractNum>
  <w:abstractNum w:abstractNumId="25" w15:restartNumberingAfterBreak="0">
    <w:nsid w:val="2A1F12BC"/>
    <w:multiLevelType w:val="hybridMultilevel"/>
    <w:tmpl w:val="DD46463C"/>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6" w15:restartNumberingAfterBreak="0">
    <w:nsid w:val="332A109E"/>
    <w:multiLevelType w:val="hybridMultilevel"/>
    <w:tmpl w:val="6B32BB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76278A6"/>
    <w:multiLevelType w:val="multilevel"/>
    <w:tmpl w:val="D2FA70F8"/>
    <w:lvl w:ilvl="0">
      <w:start w:val="1"/>
      <w:numFmt w:val="chineseCountingThousand"/>
      <w:pStyle w:val="1"/>
      <w:suff w:val="space"/>
      <w:lvlText w:val="%1、"/>
      <w:lvlJc w:val="left"/>
      <w:pPr>
        <w:ind w:left="425" w:hanging="425"/>
      </w:pPr>
      <w:rPr>
        <w:rFonts w:ascii="黑体" w:eastAsia="黑体" w:hAnsi="黑体" w:hint="eastAsia"/>
        <w:b/>
        <w:i w:val="0"/>
        <w:sz w:val="28"/>
      </w:rPr>
    </w:lvl>
    <w:lvl w:ilvl="1">
      <w:start w:val="1"/>
      <w:numFmt w:val="decimal"/>
      <w:pStyle w:val="2"/>
      <w:isLgl/>
      <w:suff w:val="space"/>
      <w:lvlText w:val="%1.%2"/>
      <w:lvlJc w:val="left"/>
      <w:pPr>
        <w:ind w:left="992" w:hanging="567"/>
      </w:pPr>
      <w:rPr>
        <w:rFonts w:ascii="Times New Roman" w:eastAsia="黑体" w:hAnsi="Times New Roman" w:cs="Times New Roman" w:hint="default"/>
        <w:b/>
        <w:i w:val="0"/>
        <w:sz w:val="24"/>
      </w:rPr>
    </w:lvl>
    <w:lvl w:ilvl="2">
      <w:start w:val="1"/>
      <w:numFmt w:val="decimal"/>
      <w:pStyle w:val="3"/>
      <w:isLgl/>
      <w:suff w:val="space"/>
      <w:lvlText w:val="%1.%2.%3"/>
      <w:lvlJc w:val="left"/>
      <w:pPr>
        <w:ind w:left="1418" w:hanging="567"/>
      </w:pPr>
      <w:rPr>
        <w:rFonts w:ascii="Times New Roman" w:eastAsia="黑体" w:hAnsi="Times New Roman" w:cs="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69344D1"/>
    <w:multiLevelType w:val="hybridMultilevel"/>
    <w:tmpl w:val="7F62634E"/>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4C9C3411"/>
    <w:multiLevelType w:val="hybridMultilevel"/>
    <w:tmpl w:val="427AA2A6"/>
    <w:lvl w:ilvl="0" w:tplc="0409000D">
      <w:start w:val="1"/>
      <w:numFmt w:val="bullet"/>
      <w:lvlText w:val=""/>
      <w:lvlJc w:val="left"/>
      <w:pPr>
        <w:ind w:left="594" w:hanging="420"/>
      </w:pPr>
      <w:rPr>
        <w:rFonts w:ascii="Wingdings" w:hAnsi="Wingdings" w:hint="default"/>
      </w:rPr>
    </w:lvl>
    <w:lvl w:ilvl="1" w:tplc="04090003" w:tentative="1">
      <w:start w:val="1"/>
      <w:numFmt w:val="bullet"/>
      <w:lvlText w:val=""/>
      <w:lvlJc w:val="left"/>
      <w:pPr>
        <w:ind w:left="1014" w:hanging="420"/>
      </w:pPr>
      <w:rPr>
        <w:rFonts w:ascii="Wingdings" w:hAnsi="Wingdings" w:hint="default"/>
      </w:rPr>
    </w:lvl>
    <w:lvl w:ilvl="2" w:tplc="04090005" w:tentative="1">
      <w:start w:val="1"/>
      <w:numFmt w:val="bullet"/>
      <w:lvlText w:val=""/>
      <w:lvlJc w:val="left"/>
      <w:pPr>
        <w:ind w:left="1434" w:hanging="420"/>
      </w:pPr>
      <w:rPr>
        <w:rFonts w:ascii="Wingdings" w:hAnsi="Wingdings" w:hint="default"/>
      </w:rPr>
    </w:lvl>
    <w:lvl w:ilvl="3" w:tplc="04090001" w:tentative="1">
      <w:start w:val="1"/>
      <w:numFmt w:val="bullet"/>
      <w:lvlText w:val=""/>
      <w:lvlJc w:val="left"/>
      <w:pPr>
        <w:ind w:left="1854" w:hanging="420"/>
      </w:pPr>
      <w:rPr>
        <w:rFonts w:ascii="Wingdings" w:hAnsi="Wingdings" w:hint="default"/>
      </w:rPr>
    </w:lvl>
    <w:lvl w:ilvl="4" w:tplc="04090003" w:tentative="1">
      <w:start w:val="1"/>
      <w:numFmt w:val="bullet"/>
      <w:lvlText w:val=""/>
      <w:lvlJc w:val="left"/>
      <w:pPr>
        <w:ind w:left="2274" w:hanging="420"/>
      </w:pPr>
      <w:rPr>
        <w:rFonts w:ascii="Wingdings" w:hAnsi="Wingdings" w:hint="default"/>
      </w:rPr>
    </w:lvl>
    <w:lvl w:ilvl="5" w:tplc="04090005" w:tentative="1">
      <w:start w:val="1"/>
      <w:numFmt w:val="bullet"/>
      <w:lvlText w:val=""/>
      <w:lvlJc w:val="left"/>
      <w:pPr>
        <w:ind w:left="2694" w:hanging="420"/>
      </w:pPr>
      <w:rPr>
        <w:rFonts w:ascii="Wingdings" w:hAnsi="Wingdings" w:hint="default"/>
      </w:rPr>
    </w:lvl>
    <w:lvl w:ilvl="6" w:tplc="04090001" w:tentative="1">
      <w:start w:val="1"/>
      <w:numFmt w:val="bullet"/>
      <w:lvlText w:val=""/>
      <w:lvlJc w:val="left"/>
      <w:pPr>
        <w:ind w:left="3114" w:hanging="420"/>
      </w:pPr>
      <w:rPr>
        <w:rFonts w:ascii="Wingdings" w:hAnsi="Wingdings" w:hint="default"/>
      </w:rPr>
    </w:lvl>
    <w:lvl w:ilvl="7" w:tplc="04090003" w:tentative="1">
      <w:start w:val="1"/>
      <w:numFmt w:val="bullet"/>
      <w:lvlText w:val=""/>
      <w:lvlJc w:val="left"/>
      <w:pPr>
        <w:ind w:left="3534" w:hanging="420"/>
      </w:pPr>
      <w:rPr>
        <w:rFonts w:ascii="Wingdings" w:hAnsi="Wingdings" w:hint="default"/>
      </w:rPr>
    </w:lvl>
    <w:lvl w:ilvl="8" w:tplc="04090005" w:tentative="1">
      <w:start w:val="1"/>
      <w:numFmt w:val="bullet"/>
      <w:lvlText w:val=""/>
      <w:lvlJc w:val="left"/>
      <w:pPr>
        <w:ind w:left="3954" w:hanging="420"/>
      </w:pPr>
      <w:rPr>
        <w:rFonts w:ascii="Wingdings" w:hAnsi="Wingdings" w:hint="default"/>
      </w:rPr>
    </w:lvl>
  </w:abstractNum>
  <w:abstractNum w:abstractNumId="30" w15:restartNumberingAfterBreak="0">
    <w:nsid w:val="52C34D5B"/>
    <w:multiLevelType w:val="hybridMultilevel"/>
    <w:tmpl w:val="9C2CB3FC"/>
    <w:lvl w:ilvl="0" w:tplc="04090005">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31" w15:restartNumberingAfterBreak="0">
    <w:nsid w:val="53F81A67"/>
    <w:multiLevelType w:val="hybridMultilevel"/>
    <w:tmpl w:val="004CA120"/>
    <w:lvl w:ilvl="0" w:tplc="C0BEDB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4367540"/>
    <w:multiLevelType w:val="hybridMultilevel"/>
    <w:tmpl w:val="DB38AB5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5F56876"/>
    <w:multiLevelType w:val="hybridMultilevel"/>
    <w:tmpl w:val="74A8ED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9ADCABA"/>
    <w:multiLevelType w:val="multilevel"/>
    <w:tmpl w:val="59ADCABA"/>
    <w:lvl w:ilvl="0">
      <w:start w:val="5"/>
      <w:numFmt w:val="decimal"/>
      <w:lvlText w:val="%1"/>
      <w:lvlJc w:val="left"/>
      <w:pPr>
        <w:ind w:left="960" w:hanging="840"/>
        <w:jc w:val="left"/>
      </w:pPr>
      <w:rPr>
        <w:rFonts w:hint="default"/>
      </w:rPr>
    </w:lvl>
    <w:lvl w:ilvl="1">
      <w:start w:val="2"/>
      <w:numFmt w:val="decimal"/>
      <w:lvlText w:val="%1.%2"/>
      <w:lvlJc w:val="left"/>
      <w:pPr>
        <w:ind w:left="960" w:hanging="840"/>
        <w:jc w:val="left"/>
      </w:pPr>
      <w:rPr>
        <w:rFonts w:hint="default"/>
      </w:rPr>
    </w:lvl>
    <w:lvl w:ilvl="2">
      <w:start w:val="1"/>
      <w:numFmt w:val="decimal"/>
      <w:lvlText w:val="%1.%2.%3"/>
      <w:lvlJc w:val="left"/>
      <w:pPr>
        <w:ind w:left="960" w:hanging="840"/>
        <w:jc w:val="right"/>
      </w:pPr>
      <w:rPr>
        <w:rFonts w:hint="default"/>
        <w:spacing w:val="-2"/>
        <w:w w:val="100"/>
      </w:rPr>
    </w:lvl>
    <w:lvl w:ilvl="3">
      <w:numFmt w:val="bullet"/>
      <w:lvlText w:val="•"/>
      <w:lvlJc w:val="left"/>
      <w:pPr>
        <w:ind w:left="3373" w:hanging="840"/>
      </w:pPr>
      <w:rPr>
        <w:rFonts w:hint="default"/>
      </w:rPr>
    </w:lvl>
    <w:lvl w:ilvl="4">
      <w:numFmt w:val="bullet"/>
      <w:lvlText w:val="•"/>
      <w:lvlJc w:val="left"/>
      <w:pPr>
        <w:ind w:left="4178" w:hanging="840"/>
      </w:pPr>
      <w:rPr>
        <w:rFonts w:hint="default"/>
      </w:rPr>
    </w:lvl>
    <w:lvl w:ilvl="5">
      <w:numFmt w:val="bullet"/>
      <w:lvlText w:val="•"/>
      <w:lvlJc w:val="left"/>
      <w:pPr>
        <w:ind w:left="4983" w:hanging="840"/>
      </w:pPr>
      <w:rPr>
        <w:rFonts w:hint="default"/>
      </w:rPr>
    </w:lvl>
    <w:lvl w:ilvl="6">
      <w:numFmt w:val="bullet"/>
      <w:lvlText w:val="•"/>
      <w:lvlJc w:val="left"/>
      <w:pPr>
        <w:ind w:left="5787" w:hanging="840"/>
      </w:pPr>
      <w:rPr>
        <w:rFonts w:hint="default"/>
      </w:rPr>
    </w:lvl>
    <w:lvl w:ilvl="7">
      <w:numFmt w:val="bullet"/>
      <w:lvlText w:val="•"/>
      <w:lvlJc w:val="left"/>
      <w:pPr>
        <w:ind w:left="6592" w:hanging="840"/>
      </w:pPr>
      <w:rPr>
        <w:rFonts w:hint="default"/>
      </w:rPr>
    </w:lvl>
    <w:lvl w:ilvl="8">
      <w:numFmt w:val="bullet"/>
      <w:lvlText w:val="•"/>
      <w:lvlJc w:val="left"/>
      <w:pPr>
        <w:ind w:left="7397" w:hanging="840"/>
      </w:pPr>
      <w:rPr>
        <w:rFonts w:hint="default"/>
      </w:rPr>
    </w:lvl>
  </w:abstractNum>
  <w:abstractNum w:abstractNumId="35" w15:restartNumberingAfterBreak="0">
    <w:nsid w:val="59FA0D57"/>
    <w:multiLevelType w:val="hybridMultilevel"/>
    <w:tmpl w:val="0EBA35F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B5A5ECA"/>
    <w:multiLevelType w:val="hybridMultilevel"/>
    <w:tmpl w:val="47CCE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F1863B5"/>
    <w:multiLevelType w:val="hybridMultilevel"/>
    <w:tmpl w:val="A140AA8C"/>
    <w:lvl w:ilvl="0" w:tplc="87822338">
      <w:start w:val="8"/>
      <w:numFmt w:val="bullet"/>
      <w:lvlText w:val=""/>
      <w:lvlJc w:val="left"/>
      <w:pPr>
        <w:ind w:left="360" w:hanging="360"/>
      </w:pPr>
      <w:rPr>
        <w:rFonts w:ascii="Wingdings" w:eastAsia="黑体" w:hAnsi="Wingdings" w:cs="宋体" w:hint="default"/>
        <w:b/>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4DA5BF2"/>
    <w:multiLevelType w:val="hybridMultilevel"/>
    <w:tmpl w:val="4246C42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B7F2C5E"/>
    <w:multiLevelType w:val="hybridMultilevel"/>
    <w:tmpl w:val="93AE08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6D3A29B4"/>
    <w:multiLevelType w:val="hybridMultilevel"/>
    <w:tmpl w:val="4DA2BA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E98042E"/>
    <w:multiLevelType w:val="hybridMultilevel"/>
    <w:tmpl w:val="25BACA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6F3F208C"/>
    <w:multiLevelType w:val="hybridMultilevel"/>
    <w:tmpl w:val="91AE4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1E125E5"/>
    <w:multiLevelType w:val="hybridMultilevel"/>
    <w:tmpl w:val="D5F0DE4E"/>
    <w:lvl w:ilvl="0" w:tplc="04090005">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44" w15:restartNumberingAfterBreak="0">
    <w:nsid w:val="72183CF9"/>
    <w:multiLevelType w:val="multilevel"/>
    <w:tmpl w:val="72183CF9"/>
    <w:lvl w:ilvl="0">
      <w:start w:val="1"/>
      <w:numFmt w:val="decimal"/>
      <w:lvlText w:val="（%1）"/>
      <w:lvlJc w:val="left"/>
      <w:pPr>
        <w:ind w:left="1320" w:hanging="720"/>
        <w:jc w:val="left"/>
      </w:pPr>
      <w:rPr>
        <w:rFonts w:ascii="宋体" w:eastAsia="宋体" w:hAnsi="宋体" w:cs="宋体" w:hint="default"/>
        <w:w w:val="100"/>
        <w:sz w:val="24"/>
        <w:szCs w:val="24"/>
      </w:rPr>
    </w:lvl>
    <w:lvl w:ilvl="1">
      <w:numFmt w:val="bullet"/>
      <w:lvlText w:val="•"/>
      <w:lvlJc w:val="left"/>
      <w:pPr>
        <w:ind w:left="2052" w:hanging="720"/>
      </w:pPr>
      <w:rPr>
        <w:rFonts w:hint="default"/>
      </w:rPr>
    </w:lvl>
    <w:lvl w:ilvl="2">
      <w:numFmt w:val="bullet"/>
      <w:lvlText w:val="•"/>
      <w:lvlJc w:val="left"/>
      <w:pPr>
        <w:ind w:left="2785" w:hanging="720"/>
      </w:pPr>
      <w:rPr>
        <w:rFonts w:hint="default"/>
      </w:rPr>
    </w:lvl>
    <w:lvl w:ilvl="3">
      <w:numFmt w:val="bullet"/>
      <w:lvlText w:val="•"/>
      <w:lvlJc w:val="left"/>
      <w:pPr>
        <w:ind w:left="3517" w:hanging="720"/>
      </w:pPr>
      <w:rPr>
        <w:rFonts w:hint="default"/>
      </w:rPr>
    </w:lvl>
    <w:lvl w:ilvl="4">
      <w:numFmt w:val="bullet"/>
      <w:lvlText w:val="•"/>
      <w:lvlJc w:val="left"/>
      <w:pPr>
        <w:ind w:left="4250" w:hanging="720"/>
      </w:pPr>
      <w:rPr>
        <w:rFonts w:hint="default"/>
      </w:rPr>
    </w:lvl>
    <w:lvl w:ilvl="5">
      <w:numFmt w:val="bullet"/>
      <w:lvlText w:val="•"/>
      <w:lvlJc w:val="left"/>
      <w:pPr>
        <w:ind w:left="4983" w:hanging="720"/>
      </w:pPr>
      <w:rPr>
        <w:rFonts w:hint="default"/>
      </w:rPr>
    </w:lvl>
    <w:lvl w:ilvl="6">
      <w:numFmt w:val="bullet"/>
      <w:lvlText w:val="•"/>
      <w:lvlJc w:val="left"/>
      <w:pPr>
        <w:ind w:left="5715" w:hanging="720"/>
      </w:pPr>
      <w:rPr>
        <w:rFonts w:hint="default"/>
      </w:rPr>
    </w:lvl>
    <w:lvl w:ilvl="7">
      <w:numFmt w:val="bullet"/>
      <w:lvlText w:val="•"/>
      <w:lvlJc w:val="left"/>
      <w:pPr>
        <w:ind w:left="6448" w:hanging="720"/>
      </w:pPr>
      <w:rPr>
        <w:rFonts w:hint="default"/>
      </w:rPr>
    </w:lvl>
    <w:lvl w:ilvl="8">
      <w:numFmt w:val="bullet"/>
      <w:lvlText w:val="•"/>
      <w:lvlJc w:val="left"/>
      <w:pPr>
        <w:ind w:left="7181" w:hanging="720"/>
      </w:pPr>
      <w:rPr>
        <w:rFonts w:hint="default"/>
      </w:rPr>
    </w:lvl>
  </w:abstractNum>
  <w:abstractNum w:abstractNumId="45" w15:restartNumberingAfterBreak="0">
    <w:nsid w:val="73DF7E85"/>
    <w:multiLevelType w:val="hybridMultilevel"/>
    <w:tmpl w:val="2240707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15:restartNumberingAfterBreak="0">
    <w:nsid w:val="7AB95037"/>
    <w:multiLevelType w:val="hybridMultilevel"/>
    <w:tmpl w:val="BE625A0A"/>
    <w:lvl w:ilvl="0" w:tplc="70DAC0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0833274">
    <w:abstractNumId w:val="27"/>
  </w:num>
  <w:num w:numId="2" w16cid:durableId="838689698">
    <w:abstractNumId w:val="16"/>
  </w:num>
  <w:num w:numId="3" w16cid:durableId="1427966252">
    <w:abstractNumId w:val="21"/>
  </w:num>
  <w:num w:numId="4" w16cid:durableId="309136296">
    <w:abstractNumId w:val="40"/>
  </w:num>
  <w:num w:numId="5" w16cid:durableId="112213872">
    <w:abstractNumId w:val="38"/>
  </w:num>
  <w:num w:numId="6" w16cid:durableId="532041811">
    <w:abstractNumId w:val="29"/>
  </w:num>
  <w:num w:numId="7" w16cid:durableId="1688944355">
    <w:abstractNumId w:val="30"/>
  </w:num>
  <w:num w:numId="8" w16cid:durableId="148401795">
    <w:abstractNumId w:val="43"/>
  </w:num>
  <w:num w:numId="9" w16cid:durableId="2136677216">
    <w:abstractNumId w:val="45"/>
  </w:num>
  <w:num w:numId="10" w16cid:durableId="581526952">
    <w:abstractNumId w:val="23"/>
  </w:num>
  <w:num w:numId="11" w16cid:durableId="2030182479">
    <w:abstractNumId w:val="20"/>
  </w:num>
  <w:num w:numId="12" w16cid:durableId="187716805">
    <w:abstractNumId w:val="32"/>
  </w:num>
  <w:num w:numId="13" w16cid:durableId="1271936869">
    <w:abstractNumId w:val="37"/>
  </w:num>
  <w:num w:numId="14" w16cid:durableId="397633778">
    <w:abstractNumId w:val="36"/>
  </w:num>
  <w:num w:numId="15" w16cid:durableId="1948810450">
    <w:abstractNumId w:val="33"/>
  </w:num>
  <w:num w:numId="16" w16cid:durableId="1531144555">
    <w:abstractNumId w:val="15"/>
  </w:num>
  <w:num w:numId="17" w16cid:durableId="840850735">
    <w:abstractNumId w:val="17"/>
  </w:num>
  <w:num w:numId="18" w16cid:durableId="161047554">
    <w:abstractNumId w:val="35"/>
  </w:num>
  <w:num w:numId="19" w16cid:durableId="1778941324">
    <w:abstractNumId w:val="26"/>
  </w:num>
  <w:num w:numId="20" w16cid:durableId="422845297">
    <w:abstractNumId w:val="42"/>
  </w:num>
  <w:num w:numId="21" w16cid:durableId="1816332981">
    <w:abstractNumId w:val="39"/>
  </w:num>
  <w:num w:numId="22" w16cid:durableId="1313489360">
    <w:abstractNumId w:val="19"/>
  </w:num>
  <w:num w:numId="23" w16cid:durableId="917981513">
    <w:abstractNumId w:val="25"/>
  </w:num>
  <w:num w:numId="24" w16cid:durableId="1320305875">
    <w:abstractNumId w:val="46"/>
  </w:num>
  <w:num w:numId="25" w16cid:durableId="1212115669">
    <w:abstractNumId w:val="12"/>
  </w:num>
  <w:num w:numId="26" w16cid:durableId="1003628112">
    <w:abstractNumId w:val="28"/>
  </w:num>
  <w:num w:numId="27" w16cid:durableId="1732345519">
    <w:abstractNumId w:val="31"/>
  </w:num>
  <w:num w:numId="28" w16cid:durableId="1244529409">
    <w:abstractNumId w:val="41"/>
  </w:num>
  <w:num w:numId="29" w16cid:durableId="512458159">
    <w:abstractNumId w:val="6"/>
  </w:num>
  <w:num w:numId="30" w16cid:durableId="2024932670">
    <w:abstractNumId w:val="8"/>
  </w:num>
  <w:num w:numId="31" w16cid:durableId="1027292935">
    <w:abstractNumId w:val="7"/>
  </w:num>
  <w:num w:numId="32" w16cid:durableId="607395958">
    <w:abstractNumId w:val="10"/>
  </w:num>
  <w:num w:numId="33" w16cid:durableId="115101736">
    <w:abstractNumId w:val="9"/>
  </w:num>
  <w:num w:numId="34" w16cid:durableId="78604650">
    <w:abstractNumId w:val="2"/>
  </w:num>
  <w:num w:numId="35" w16cid:durableId="638607448">
    <w:abstractNumId w:val="5"/>
  </w:num>
  <w:num w:numId="36" w16cid:durableId="1727294716">
    <w:abstractNumId w:val="3"/>
  </w:num>
  <w:num w:numId="37" w16cid:durableId="1240292183">
    <w:abstractNumId w:val="4"/>
  </w:num>
  <w:num w:numId="38" w16cid:durableId="1893693948">
    <w:abstractNumId w:val="14"/>
  </w:num>
  <w:num w:numId="39" w16cid:durableId="290746610">
    <w:abstractNumId w:val="18"/>
  </w:num>
  <w:num w:numId="40" w16cid:durableId="1301423253">
    <w:abstractNumId w:val="22"/>
  </w:num>
  <w:num w:numId="41" w16cid:durableId="1482229942">
    <w:abstractNumId w:val="11"/>
  </w:num>
  <w:num w:numId="42" w16cid:durableId="998581399">
    <w:abstractNumId w:val="1"/>
  </w:num>
  <w:num w:numId="43" w16cid:durableId="57826550">
    <w:abstractNumId w:val="34"/>
  </w:num>
  <w:num w:numId="44" w16cid:durableId="413094704">
    <w:abstractNumId w:val="0"/>
  </w:num>
  <w:num w:numId="45" w16cid:durableId="1863547228">
    <w:abstractNumId w:val="13"/>
  </w:num>
  <w:num w:numId="46" w16cid:durableId="313222558">
    <w:abstractNumId w:val="24"/>
  </w:num>
  <w:num w:numId="47" w16cid:durableId="1891771185">
    <w:abstractNumId w:val="4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29"/>
    <w:rsid w:val="00000517"/>
    <w:rsid w:val="00006AE0"/>
    <w:rsid w:val="00014CF5"/>
    <w:rsid w:val="00014DAB"/>
    <w:rsid w:val="00015633"/>
    <w:rsid w:val="00021E06"/>
    <w:rsid w:val="000224FE"/>
    <w:rsid w:val="00022E24"/>
    <w:rsid w:val="00036CBA"/>
    <w:rsid w:val="00037204"/>
    <w:rsid w:val="00047910"/>
    <w:rsid w:val="00053B18"/>
    <w:rsid w:val="00056B87"/>
    <w:rsid w:val="00056EE0"/>
    <w:rsid w:val="00061B3E"/>
    <w:rsid w:val="00067BDF"/>
    <w:rsid w:val="000740C0"/>
    <w:rsid w:val="0007788B"/>
    <w:rsid w:val="00083531"/>
    <w:rsid w:val="00094F51"/>
    <w:rsid w:val="00095550"/>
    <w:rsid w:val="00095703"/>
    <w:rsid w:val="000A12AC"/>
    <w:rsid w:val="000A23AA"/>
    <w:rsid w:val="000A27C9"/>
    <w:rsid w:val="000A4E07"/>
    <w:rsid w:val="000B2FB9"/>
    <w:rsid w:val="000B49F9"/>
    <w:rsid w:val="000B5BB8"/>
    <w:rsid w:val="000C3F05"/>
    <w:rsid w:val="000C4582"/>
    <w:rsid w:val="000C6553"/>
    <w:rsid w:val="000D087F"/>
    <w:rsid w:val="000D3CE0"/>
    <w:rsid w:val="000D641D"/>
    <w:rsid w:val="000E18F4"/>
    <w:rsid w:val="000E2D71"/>
    <w:rsid w:val="000E7D6E"/>
    <w:rsid w:val="000F06C8"/>
    <w:rsid w:val="000F0F7D"/>
    <w:rsid w:val="000F2B22"/>
    <w:rsid w:val="000F44D1"/>
    <w:rsid w:val="000F76FE"/>
    <w:rsid w:val="001023F7"/>
    <w:rsid w:val="00103A25"/>
    <w:rsid w:val="00107366"/>
    <w:rsid w:val="00111FFC"/>
    <w:rsid w:val="00113821"/>
    <w:rsid w:val="001210F0"/>
    <w:rsid w:val="00124296"/>
    <w:rsid w:val="00127447"/>
    <w:rsid w:val="0014081F"/>
    <w:rsid w:val="00143E49"/>
    <w:rsid w:val="001445C4"/>
    <w:rsid w:val="00145491"/>
    <w:rsid w:val="0014748E"/>
    <w:rsid w:val="00153433"/>
    <w:rsid w:val="00162434"/>
    <w:rsid w:val="0016565F"/>
    <w:rsid w:val="00166BC5"/>
    <w:rsid w:val="0017355C"/>
    <w:rsid w:val="001858A2"/>
    <w:rsid w:val="00190959"/>
    <w:rsid w:val="0019275E"/>
    <w:rsid w:val="00192F9F"/>
    <w:rsid w:val="00197A58"/>
    <w:rsid w:val="001A0CFB"/>
    <w:rsid w:val="001A0F47"/>
    <w:rsid w:val="001A5CAF"/>
    <w:rsid w:val="001B0047"/>
    <w:rsid w:val="001B033F"/>
    <w:rsid w:val="001B54DE"/>
    <w:rsid w:val="001D4B1B"/>
    <w:rsid w:val="001D4DAB"/>
    <w:rsid w:val="001E1AA5"/>
    <w:rsid w:val="001F1794"/>
    <w:rsid w:val="001F27B7"/>
    <w:rsid w:val="0020078D"/>
    <w:rsid w:val="00202143"/>
    <w:rsid w:val="00204F1E"/>
    <w:rsid w:val="002050BC"/>
    <w:rsid w:val="00210F4F"/>
    <w:rsid w:val="00212920"/>
    <w:rsid w:val="00213B98"/>
    <w:rsid w:val="00215921"/>
    <w:rsid w:val="00217BAE"/>
    <w:rsid w:val="00221A40"/>
    <w:rsid w:val="00226DEB"/>
    <w:rsid w:val="00226F5A"/>
    <w:rsid w:val="00232A56"/>
    <w:rsid w:val="002365C4"/>
    <w:rsid w:val="0023669A"/>
    <w:rsid w:val="00243428"/>
    <w:rsid w:val="00244CB8"/>
    <w:rsid w:val="00251FD2"/>
    <w:rsid w:val="00255A5B"/>
    <w:rsid w:val="00260DCD"/>
    <w:rsid w:val="00262484"/>
    <w:rsid w:val="00270EAB"/>
    <w:rsid w:val="00272F52"/>
    <w:rsid w:val="002875AF"/>
    <w:rsid w:val="00287AE3"/>
    <w:rsid w:val="00291824"/>
    <w:rsid w:val="00293D69"/>
    <w:rsid w:val="00296296"/>
    <w:rsid w:val="002A1D0D"/>
    <w:rsid w:val="002A206B"/>
    <w:rsid w:val="002A63F8"/>
    <w:rsid w:val="002A7422"/>
    <w:rsid w:val="002A7E17"/>
    <w:rsid w:val="002B4CA2"/>
    <w:rsid w:val="002B5E2C"/>
    <w:rsid w:val="002C5524"/>
    <w:rsid w:val="002D125F"/>
    <w:rsid w:val="002D3E89"/>
    <w:rsid w:val="002D4B6D"/>
    <w:rsid w:val="002E348B"/>
    <w:rsid w:val="002E3C89"/>
    <w:rsid w:val="002E5933"/>
    <w:rsid w:val="002E5A65"/>
    <w:rsid w:val="002F5503"/>
    <w:rsid w:val="002F7B4A"/>
    <w:rsid w:val="003024C9"/>
    <w:rsid w:val="00306EA8"/>
    <w:rsid w:val="003125ED"/>
    <w:rsid w:val="00320904"/>
    <w:rsid w:val="00324344"/>
    <w:rsid w:val="003252D3"/>
    <w:rsid w:val="00327432"/>
    <w:rsid w:val="003275FF"/>
    <w:rsid w:val="00330CE6"/>
    <w:rsid w:val="00333EE3"/>
    <w:rsid w:val="00335C32"/>
    <w:rsid w:val="00337799"/>
    <w:rsid w:val="00337941"/>
    <w:rsid w:val="0034588F"/>
    <w:rsid w:val="003475FD"/>
    <w:rsid w:val="00350190"/>
    <w:rsid w:val="003549C8"/>
    <w:rsid w:val="00355316"/>
    <w:rsid w:val="00357B64"/>
    <w:rsid w:val="00357DAE"/>
    <w:rsid w:val="003621FE"/>
    <w:rsid w:val="00362618"/>
    <w:rsid w:val="003667EE"/>
    <w:rsid w:val="00366E5A"/>
    <w:rsid w:val="00370E23"/>
    <w:rsid w:val="00372618"/>
    <w:rsid w:val="003868F2"/>
    <w:rsid w:val="00392EBE"/>
    <w:rsid w:val="003952FA"/>
    <w:rsid w:val="003967F3"/>
    <w:rsid w:val="003975A6"/>
    <w:rsid w:val="003A25DF"/>
    <w:rsid w:val="003B3077"/>
    <w:rsid w:val="003B34C9"/>
    <w:rsid w:val="003B46A9"/>
    <w:rsid w:val="003C084D"/>
    <w:rsid w:val="003C3DE2"/>
    <w:rsid w:val="003C4F81"/>
    <w:rsid w:val="003C5629"/>
    <w:rsid w:val="003C6207"/>
    <w:rsid w:val="003D18B1"/>
    <w:rsid w:val="003E18DD"/>
    <w:rsid w:val="003E48D2"/>
    <w:rsid w:val="003F1757"/>
    <w:rsid w:val="00402FF5"/>
    <w:rsid w:val="0041583B"/>
    <w:rsid w:val="00421674"/>
    <w:rsid w:val="00423005"/>
    <w:rsid w:val="00430461"/>
    <w:rsid w:val="00432E44"/>
    <w:rsid w:val="004379CE"/>
    <w:rsid w:val="0044124A"/>
    <w:rsid w:val="004605C4"/>
    <w:rsid w:val="004631AA"/>
    <w:rsid w:val="0046724E"/>
    <w:rsid w:val="00475BCB"/>
    <w:rsid w:val="004760E7"/>
    <w:rsid w:val="00481A32"/>
    <w:rsid w:val="00485469"/>
    <w:rsid w:val="00485A4B"/>
    <w:rsid w:val="004923C2"/>
    <w:rsid w:val="00493C58"/>
    <w:rsid w:val="004B3849"/>
    <w:rsid w:val="004B6EF7"/>
    <w:rsid w:val="004C0B8C"/>
    <w:rsid w:val="004D19CA"/>
    <w:rsid w:val="004D1F11"/>
    <w:rsid w:val="004D38F6"/>
    <w:rsid w:val="004E1C9F"/>
    <w:rsid w:val="004E4662"/>
    <w:rsid w:val="004F4918"/>
    <w:rsid w:val="00500592"/>
    <w:rsid w:val="005009DA"/>
    <w:rsid w:val="00502AD8"/>
    <w:rsid w:val="00511A6C"/>
    <w:rsid w:val="005122D0"/>
    <w:rsid w:val="005135E8"/>
    <w:rsid w:val="00513AE2"/>
    <w:rsid w:val="00513C6F"/>
    <w:rsid w:val="00517C9E"/>
    <w:rsid w:val="00520575"/>
    <w:rsid w:val="00520B51"/>
    <w:rsid w:val="00520D75"/>
    <w:rsid w:val="005225AA"/>
    <w:rsid w:val="00522784"/>
    <w:rsid w:val="005232F9"/>
    <w:rsid w:val="00523910"/>
    <w:rsid w:val="00523EAF"/>
    <w:rsid w:val="00524B9D"/>
    <w:rsid w:val="00525367"/>
    <w:rsid w:val="0052725D"/>
    <w:rsid w:val="00531AF4"/>
    <w:rsid w:val="00537EB0"/>
    <w:rsid w:val="00545806"/>
    <w:rsid w:val="0054795A"/>
    <w:rsid w:val="0055128A"/>
    <w:rsid w:val="0055439A"/>
    <w:rsid w:val="00570B7A"/>
    <w:rsid w:val="00571CA2"/>
    <w:rsid w:val="00576953"/>
    <w:rsid w:val="00581A34"/>
    <w:rsid w:val="005830C2"/>
    <w:rsid w:val="005A54F2"/>
    <w:rsid w:val="005A5F74"/>
    <w:rsid w:val="005B094F"/>
    <w:rsid w:val="005B13EB"/>
    <w:rsid w:val="005B2C82"/>
    <w:rsid w:val="005C5686"/>
    <w:rsid w:val="005C7382"/>
    <w:rsid w:val="005C7782"/>
    <w:rsid w:val="005C7EB5"/>
    <w:rsid w:val="005D18E2"/>
    <w:rsid w:val="005E6BD8"/>
    <w:rsid w:val="005F1CA6"/>
    <w:rsid w:val="005F3661"/>
    <w:rsid w:val="005F6419"/>
    <w:rsid w:val="005F6FF8"/>
    <w:rsid w:val="005F7C0B"/>
    <w:rsid w:val="005F7E57"/>
    <w:rsid w:val="00602379"/>
    <w:rsid w:val="00602D02"/>
    <w:rsid w:val="00602DEE"/>
    <w:rsid w:val="00605283"/>
    <w:rsid w:val="0060588E"/>
    <w:rsid w:val="00607524"/>
    <w:rsid w:val="00607A35"/>
    <w:rsid w:val="00607AA1"/>
    <w:rsid w:val="00607FFC"/>
    <w:rsid w:val="006150ED"/>
    <w:rsid w:val="0064218E"/>
    <w:rsid w:val="00650D9C"/>
    <w:rsid w:val="00654513"/>
    <w:rsid w:val="00654820"/>
    <w:rsid w:val="006549FA"/>
    <w:rsid w:val="006558BB"/>
    <w:rsid w:val="006602A0"/>
    <w:rsid w:val="00670513"/>
    <w:rsid w:val="00670B0A"/>
    <w:rsid w:val="00671842"/>
    <w:rsid w:val="0067270D"/>
    <w:rsid w:val="00673F53"/>
    <w:rsid w:val="006877DD"/>
    <w:rsid w:val="006922EF"/>
    <w:rsid w:val="0069305F"/>
    <w:rsid w:val="0069448A"/>
    <w:rsid w:val="00694B5E"/>
    <w:rsid w:val="006A37EC"/>
    <w:rsid w:val="006B4C65"/>
    <w:rsid w:val="006B796C"/>
    <w:rsid w:val="006C394F"/>
    <w:rsid w:val="006C7145"/>
    <w:rsid w:val="006C749F"/>
    <w:rsid w:val="006D4CD5"/>
    <w:rsid w:val="006D648C"/>
    <w:rsid w:val="006F1C9C"/>
    <w:rsid w:val="006F2C78"/>
    <w:rsid w:val="006F69C4"/>
    <w:rsid w:val="007015F1"/>
    <w:rsid w:val="00701D6F"/>
    <w:rsid w:val="00701DB2"/>
    <w:rsid w:val="00711E3D"/>
    <w:rsid w:val="00712872"/>
    <w:rsid w:val="0071689D"/>
    <w:rsid w:val="007178FA"/>
    <w:rsid w:val="00721A57"/>
    <w:rsid w:val="00730892"/>
    <w:rsid w:val="00736BF7"/>
    <w:rsid w:val="00740693"/>
    <w:rsid w:val="007467BF"/>
    <w:rsid w:val="0075466D"/>
    <w:rsid w:val="00762322"/>
    <w:rsid w:val="00763A84"/>
    <w:rsid w:val="00764F86"/>
    <w:rsid w:val="00776F2E"/>
    <w:rsid w:val="007771E1"/>
    <w:rsid w:val="00781D84"/>
    <w:rsid w:val="00782DE1"/>
    <w:rsid w:val="00796CC9"/>
    <w:rsid w:val="007A63BB"/>
    <w:rsid w:val="007A684A"/>
    <w:rsid w:val="007A69FC"/>
    <w:rsid w:val="007B2995"/>
    <w:rsid w:val="007B5845"/>
    <w:rsid w:val="007B58F8"/>
    <w:rsid w:val="007B5A27"/>
    <w:rsid w:val="007C3096"/>
    <w:rsid w:val="007C41C1"/>
    <w:rsid w:val="007D07DB"/>
    <w:rsid w:val="007D3574"/>
    <w:rsid w:val="007E028F"/>
    <w:rsid w:val="007E0995"/>
    <w:rsid w:val="007E593B"/>
    <w:rsid w:val="007E594A"/>
    <w:rsid w:val="007E74AA"/>
    <w:rsid w:val="007F20EC"/>
    <w:rsid w:val="007F5504"/>
    <w:rsid w:val="00800FD0"/>
    <w:rsid w:val="0080119B"/>
    <w:rsid w:val="00814B3B"/>
    <w:rsid w:val="008224F1"/>
    <w:rsid w:val="00822AFE"/>
    <w:rsid w:val="0083760B"/>
    <w:rsid w:val="00845F41"/>
    <w:rsid w:val="008475CF"/>
    <w:rsid w:val="0085155E"/>
    <w:rsid w:val="00854876"/>
    <w:rsid w:val="00854DCD"/>
    <w:rsid w:val="00855AE5"/>
    <w:rsid w:val="008630AF"/>
    <w:rsid w:val="00866590"/>
    <w:rsid w:val="00872558"/>
    <w:rsid w:val="00875364"/>
    <w:rsid w:val="00883E47"/>
    <w:rsid w:val="008878DB"/>
    <w:rsid w:val="008879DA"/>
    <w:rsid w:val="00891883"/>
    <w:rsid w:val="008A4923"/>
    <w:rsid w:val="008A5385"/>
    <w:rsid w:val="008A701B"/>
    <w:rsid w:val="008B08D8"/>
    <w:rsid w:val="008B14F7"/>
    <w:rsid w:val="008B1F5A"/>
    <w:rsid w:val="008B36AE"/>
    <w:rsid w:val="008C1BDE"/>
    <w:rsid w:val="008C2FAE"/>
    <w:rsid w:val="008C5869"/>
    <w:rsid w:val="008D7C9D"/>
    <w:rsid w:val="008E1F73"/>
    <w:rsid w:val="008E5D9C"/>
    <w:rsid w:val="008E6FA9"/>
    <w:rsid w:val="008E7280"/>
    <w:rsid w:val="008F3991"/>
    <w:rsid w:val="008F6AD0"/>
    <w:rsid w:val="00900DFD"/>
    <w:rsid w:val="00901E5A"/>
    <w:rsid w:val="0090251D"/>
    <w:rsid w:val="00904236"/>
    <w:rsid w:val="00922333"/>
    <w:rsid w:val="009248CC"/>
    <w:rsid w:val="00931258"/>
    <w:rsid w:val="00931E61"/>
    <w:rsid w:val="009369AB"/>
    <w:rsid w:val="00937F6F"/>
    <w:rsid w:val="00940209"/>
    <w:rsid w:val="0095300B"/>
    <w:rsid w:val="009548C9"/>
    <w:rsid w:val="00956356"/>
    <w:rsid w:val="00967D1E"/>
    <w:rsid w:val="0097141B"/>
    <w:rsid w:val="00981F92"/>
    <w:rsid w:val="00985243"/>
    <w:rsid w:val="00996837"/>
    <w:rsid w:val="009A3F81"/>
    <w:rsid w:val="009A42D6"/>
    <w:rsid w:val="009A4540"/>
    <w:rsid w:val="009B1393"/>
    <w:rsid w:val="009B4B64"/>
    <w:rsid w:val="009C3556"/>
    <w:rsid w:val="009C5BC7"/>
    <w:rsid w:val="009C75B8"/>
    <w:rsid w:val="009D1230"/>
    <w:rsid w:val="009D6BE8"/>
    <w:rsid w:val="009E140D"/>
    <w:rsid w:val="009E20F0"/>
    <w:rsid w:val="009E339B"/>
    <w:rsid w:val="009F0338"/>
    <w:rsid w:val="009F4D58"/>
    <w:rsid w:val="00A00875"/>
    <w:rsid w:val="00A06FE9"/>
    <w:rsid w:val="00A10AB5"/>
    <w:rsid w:val="00A1314B"/>
    <w:rsid w:val="00A17FE1"/>
    <w:rsid w:val="00A232E1"/>
    <w:rsid w:val="00A30B9F"/>
    <w:rsid w:val="00A33BA8"/>
    <w:rsid w:val="00A34F24"/>
    <w:rsid w:val="00A35073"/>
    <w:rsid w:val="00A40CC1"/>
    <w:rsid w:val="00A42521"/>
    <w:rsid w:val="00A425D7"/>
    <w:rsid w:val="00A43BC0"/>
    <w:rsid w:val="00A45190"/>
    <w:rsid w:val="00A4578B"/>
    <w:rsid w:val="00A516FF"/>
    <w:rsid w:val="00A528A5"/>
    <w:rsid w:val="00A5464D"/>
    <w:rsid w:val="00A565EE"/>
    <w:rsid w:val="00A61946"/>
    <w:rsid w:val="00A63D31"/>
    <w:rsid w:val="00A76A51"/>
    <w:rsid w:val="00A770C8"/>
    <w:rsid w:val="00A8603F"/>
    <w:rsid w:val="00A930C2"/>
    <w:rsid w:val="00A93E49"/>
    <w:rsid w:val="00A967A3"/>
    <w:rsid w:val="00AA1D6E"/>
    <w:rsid w:val="00AB3206"/>
    <w:rsid w:val="00AB32FE"/>
    <w:rsid w:val="00AC20DE"/>
    <w:rsid w:val="00AC3AE3"/>
    <w:rsid w:val="00AC4F25"/>
    <w:rsid w:val="00AC6D06"/>
    <w:rsid w:val="00AC709C"/>
    <w:rsid w:val="00AD3EE4"/>
    <w:rsid w:val="00AD5E29"/>
    <w:rsid w:val="00AD6A7D"/>
    <w:rsid w:val="00AE0883"/>
    <w:rsid w:val="00AE3DE3"/>
    <w:rsid w:val="00AE75FA"/>
    <w:rsid w:val="00AF552B"/>
    <w:rsid w:val="00B02E28"/>
    <w:rsid w:val="00B03538"/>
    <w:rsid w:val="00B06123"/>
    <w:rsid w:val="00B06C69"/>
    <w:rsid w:val="00B078DE"/>
    <w:rsid w:val="00B1141A"/>
    <w:rsid w:val="00B225AE"/>
    <w:rsid w:val="00B3139E"/>
    <w:rsid w:val="00B32120"/>
    <w:rsid w:val="00B33F6A"/>
    <w:rsid w:val="00B36E59"/>
    <w:rsid w:val="00B37849"/>
    <w:rsid w:val="00B426C8"/>
    <w:rsid w:val="00B47757"/>
    <w:rsid w:val="00B51150"/>
    <w:rsid w:val="00B56BCC"/>
    <w:rsid w:val="00B632D8"/>
    <w:rsid w:val="00B73139"/>
    <w:rsid w:val="00B73380"/>
    <w:rsid w:val="00B81410"/>
    <w:rsid w:val="00B81A3B"/>
    <w:rsid w:val="00B965A5"/>
    <w:rsid w:val="00BA04A5"/>
    <w:rsid w:val="00BA6BFC"/>
    <w:rsid w:val="00BB066F"/>
    <w:rsid w:val="00BB6850"/>
    <w:rsid w:val="00BC2C7A"/>
    <w:rsid w:val="00BC70AC"/>
    <w:rsid w:val="00BD5A01"/>
    <w:rsid w:val="00BD748F"/>
    <w:rsid w:val="00BE273D"/>
    <w:rsid w:val="00BE5A19"/>
    <w:rsid w:val="00BF0E87"/>
    <w:rsid w:val="00BF2F6E"/>
    <w:rsid w:val="00BF47AC"/>
    <w:rsid w:val="00BF4CCE"/>
    <w:rsid w:val="00BF6242"/>
    <w:rsid w:val="00C167C4"/>
    <w:rsid w:val="00C257DD"/>
    <w:rsid w:val="00C31CCD"/>
    <w:rsid w:val="00C32462"/>
    <w:rsid w:val="00C43976"/>
    <w:rsid w:val="00C50218"/>
    <w:rsid w:val="00C57386"/>
    <w:rsid w:val="00C64E75"/>
    <w:rsid w:val="00C676C3"/>
    <w:rsid w:val="00C71BC8"/>
    <w:rsid w:val="00C826CF"/>
    <w:rsid w:val="00C96E89"/>
    <w:rsid w:val="00CA3921"/>
    <w:rsid w:val="00CA557B"/>
    <w:rsid w:val="00CA5BBA"/>
    <w:rsid w:val="00CA6ED1"/>
    <w:rsid w:val="00CB5369"/>
    <w:rsid w:val="00CB5D7F"/>
    <w:rsid w:val="00CC3EEA"/>
    <w:rsid w:val="00CC653E"/>
    <w:rsid w:val="00CC7F6D"/>
    <w:rsid w:val="00CF40FF"/>
    <w:rsid w:val="00CF474C"/>
    <w:rsid w:val="00CF7021"/>
    <w:rsid w:val="00D02D48"/>
    <w:rsid w:val="00D051EE"/>
    <w:rsid w:val="00D06BCE"/>
    <w:rsid w:val="00D06E7E"/>
    <w:rsid w:val="00D1671F"/>
    <w:rsid w:val="00D21C51"/>
    <w:rsid w:val="00D25FD8"/>
    <w:rsid w:val="00D31CEA"/>
    <w:rsid w:val="00D35981"/>
    <w:rsid w:val="00D40706"/>
    <w:rsid w:val="00D42F28"/>
    <w:rsid w:val="00D44E2C"/>
    <w:rsid w:val="00D5120E"/>
    <w:rsid w:val="00D53BB4"/>
    <w:rsid w:val="00D62ED5"/>
    <w:rsid w:val="00D804E3"/>
    <w:rsid w:val="00D808BE"/>
    <w:rsid w:val="00D82933"/>
    <w:rsid w:val="00D92A27"/>
    <w:rsid w:val="00D94BEE"/>
    <w:rsid w:val="00D973CC"/>
    <w:rsid w:val="00DA1D09"/>
    <w:rsid w:val="00DB06AD"/>
    <w:rsid w:val="00DB2A92"/>
    <w:rsid w:val="00DB451B"/>
    <w:rsid w:val="00DB4911"/>
    <w:rsid w:val="00DC0065"/>
    <w:rsid w:val="00DC05CB"/>
    <w:rsid w:val="00DC070E"/>
    <w:rsid w:val="00DC3C3C"/>
    <w:rsid w:val="00DC53C6"/>
    <w:rsid w:val="00DD31AF"/>
    <w:rsid w:val="00DD4D88"/>
    <w:rsid w:val="00DE10BC"/>
    <w:rsid w:val="00DE1217"/>
    <w:rsid w:val="00DE4C81"/>
    <w:rsid w:val="00E00911"/>
    <w:rsid w:val="00E04507"/>
    <w:rsid w:val="00E04D6A"/>
    <w:rsid w:val="00E061D3"/>
    <w:rsid w:val="00E15A5F"/>
    <w:rsid w:val="00E4354E"/>
    <w:rsid w:val="00E44991"/>
    <w:rsid w:val="00E52394"/>
    <w:rsid w:val="00E555FC"/>
    <w:rsid w:val="00E55C9B"/>
    <w:rsid w:val="00E64ED4"/>
    <w:rsid w:val="00E74C3A"/>
    <w:rsid w:val="00E81326"/>
    <w:rsid w:val="00E8132D"/>
    <w:rsid w:val="00E829FB"/>
    <w:rsid w:val="00E94400"/>
    <w:rsid w:val="00EA15AE"/>
    <w:rsid w:val="00EA3AC1"/>
    <w:rsid w:val="00EB718B"/>
    <w:rsid w:val="00EC1DF4"/>
    <w:rsid w:val="00ED0D1F"/>
    <w:rsid w:val="00ED365D"/>
    <w:rsid w:val="00EE077A"/>
    <w:rsid w:val="00EF24EB"/>
    <w:rsid w:val="00EF6D7E"/>
    <w:rsid w:val="00EF7E2D"/>
    <w:rsid w:val="00F00003"/>
    <w:rsid w:val="00F02331"/>
    <w:rsid w:val="00F02FDC"/>
    <w:rsid w:val="00F0580F"/>
    <w:rsid w:val="00F10204"/>
    <w:rsid w:val="00F16295"/>
    <w:rsid w:val="00F2572B"/>
    <w:rsid w:val="00F31FEE"/>
    <w:rsid w:val="00F37B7A"/>
    <w:rsid w:val="00F40F64"/>
    <w:rsid w:val="00F45E93"/>
    <w:rsid w:val="00F505B5"/>
    <w:rsid w:val="00F53FDD"/>
    <w:rsid w:val="00F54229"/>
    <w:rsid w:val="00F606EE"/>
    <w:rsid w:val="00F61377"/>
    <w:rsid w:val="00F632F7"/>
    <w:rsid w:val="00F63ADA"/>
    <w:rsid w:val="00F66CF0"/>
    <w:rsid w:val="00F74A00"/>
    <w:rsid w:val="00F74DB0"/>
    <w:rsid w:val="00F81FFF"/>
    <w:rsid w:val="00F86F69"/>
    <w:rsid w:val="00F87DFD"/>
    <w:rsid w:val="00F9642C"/>
    <w:rsid w:val="00F9692E"/>
    <w:rsid w:val="00FA52E6"/>
    <w:rsid w:val="00FA76C0"/>
    <w:rsid w:val="00FB1A39"/>
    <w:rsid w:val="00FB5269"/>
    <w:rsid w:val="00FC33F0"/>
    <w:rsid w:val="00FC4BED"/>
    <w:rsid w:val="00FD029D"/>
    <w:rsid w:val="00FD192E"/>
    <w:rsid w:val="00FD614A"/>
    <w:rsid w:val="00FE1271"/>
    <w:rsid w:val="00FE6471"/>
    <w:rsid w:val="00FF0999"/>
    <w:rsid w:val="00FF2716"/>
    <w:rsid w:val="00FF3AD7"/>
    <w:rsid w:val="00FF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586C9"/>
  <w15:chartTrackingRefBased/>
  <w15:docId w15:val="{5A2C441F-A13B-4D48-B8DC-051358E0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EAB"/>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1"/>
    <w:qFormat/>
    <w:rsid w:val="004B6EF7"/>
    <w:pPr>
      <w:keepNext/>
      <w:keepLines/>
      <w:numPr>
        <w:numId w:val="1"/>
      </w:numPr>
      <w:spacing w:before="120" w:after="120"/>
      <w:ind w:left="0" w:firstLineChars="0" w:firstLine="0"/>
      <w:jc w:val="center"/>
      <w:outlineLvl w:val="0"/>
    </w:pPr>
    <w:rPr>
      <w:rFonts w:ascii="黑体" w:eastAsia="黑体" w:hAnsi="黑体" w:cs="黑体"/>
      <w:b/>
      <w:bCs/>
      <w:kern w:val="44"/>
      <w:sz w:val="28"/>
      <w:szCs w:val="28"/>
    </w:rPr>
  </w:style>
  <w:style w:type="paragraph" w:styleId="2">
    <w:name w:val="heading 2"/>
    <w:basedOn w:val="a"/>
    <w:next w:val="a"/>
    <w:link w:val="20"/>
    <w:uiPriority w:val="1"/>
    <w:unhideWhenUsed/>
    <w:qFormat/>
    <w:rsid w:val="00602D02"/>
    <w:pPr>
      <w:keepNext/>
      <w:keepLines/>
      <w:numPr>
        <w:ilvl w:val="1"/>
        <w:numId w:val="1"/>
      </w:numPr>
      <w:spacing w:before="120" w:after="120"/>
      <w:ind w:left="0" w:firstLineChars="0" w:firstLine="0"/>
      <w:jc w:val="left"/>
      <w:outlineLvl w:val="1"/>
    </w:pPr>
    <w:rPr>
      <w:rFonts w:eastAsia="黑体" w:cstheme="majorBidi"/>
      <w:b/>
      <w:bCs/>
      <w:szCs w:val="32"/>
    </w:rPr>
  </w:style>
  <w:style w:type="paragraph" w:styleId="3">
    <w:name w:val="heading 3"/>
    <w:basedOn w:val="a"/>
    <w:next w:val="a"/>
    <w:link w:val="30"/>
    <w:unhideWhenUsed/>
    <w:qFormat/>
    <w:rsid w:val="0064218E"/>
    <w:pPr>
      <w:keepNext/>
      <w:keepLines/>
      <w:numPr>
        <w:ilvl w:val="2"/>
        <w:numId w:val="1"/>
      </w:numPr>
      <w:spacing w:beforeLines="30" w:before="30" w:afterLines="30" w:after="30"/>
      <w:ind w:left="0"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02D02"/>
    <w:rPr>
      <w:rFonts w:ascii="Times New Roman" w:eastAsia="黑体" w:hAnsi="Times New Roman" w:cstheme="majorBidi"/>
      <w:b/>
      <w:bCs/>
      <w:sz w:val="24"/>
      <w:szCs w:val="32"/>
    </w:rPr>
  </w:style>
  <w:style w:type="character" w:customStyle="1" w:styleId="10">
    <w:name w:val="标题 1 字符"/>
    <w:basedOn w:val="a0"/>
    <w:link w:val="1"/>
    <w:uiPriority w:val="9"/>
    <w:rsid w:val="004B6EF7"/>
    <w:rPr>
      <w:rFonts w:ascii="黑体" w:eastAsia="黑体" w:hAnsi="黑体" w:cs="黑体"/>
      <w:b/>
      <w:bCs/>
      <w:kern w:val="44"/>
      <w:sz w:val="28"/>
      <w:szCs w:val="28"/>
    </w:rPr>
  </w:style>
  <w:style w:type="character" w:customStyle="1" w:styleId="30">
    <w:name w:val="标题 3 字符"/>
    <w:basedOn w:val="a0"/>
    <w:link w:val="3"/>
    <w:uiPriority w:val="9"/>
    <w:rsid w:val="0064218E"/>
    <w:rPr>
      <w:rFonts w:ascii="Times New Roman" w:eastAsia="黑体" w:hAnsi="Times New Roman"/>
      <w:b/>
      <w:bCs/>
      <w:sz w:val="24"/>
      <w:szCs w:val="32"/>
    </w:rPr>
  </w:style>
  <w:style w:type="paragraph" w:customStyle="1" w:styleId="a3">
    <w:name w:val="图表标题"/>
    <w:basedOn w:val="a"/>
    <w:next w:val="a"/>
    <w:qFormat/>
    <w:rsid w:val="0090251D"/>
    <w:pPr>
      <w:ind w:firstLineChars="0" w:firstLine="0"/>
      <w:jc w:val="center"/>
    </w:pPr>
    <w:rPr>
      <w:rFonts w:eastAsia="黑体"/>
      <w:b/>
      <w:sz w:val="21"/>
    </w:rPr>
  </w:style>
  <w:style w:type="paragraph" w:styleId="a4">
    <w:name w:val="header"/>
    <w:basedOn w:val="a"/>
    <w:link w:val="a5"/>
    <w:unhideWhenUsed/>
    <w:rsid w:val="004379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79CE"/>
    <w:rPr>
      <w:rFonts w:ascii="Times New Roman" w:eastAsia="宋体" w:hAnsi="Times New Roman"/>
      <w:sz w:val="18"/>
      <w:szCs w:val="18"/>
    </w:rPr>
  </w:style>
  <w:style w:type="paragraph" w:styleId="a6">
    <w:name w:val="footer"/>
    <w:basedOn w:val="a"/>
    <w:link w:val="a7"/>
    <w:unhideWhenUsed/>
    <w:rsid w:val="004379CE"/>
    <w:pPr>
      <w:tabs>
        <w:tab w:val="center" w:pos="4153"/>
        <w:tab w:val="right" w:pos="8306"/>
      </w:tabs>
      <w:snapToGrid w:val="0"/>
      <w:jc w:val="left"/>
    </w:pPr>
    <w:rPr>
      <w:sz w:val="18"/>
      <w:szCs w:val="18"/>
    </w:rPr>
  </w:style>
  <w:style w:type="character" w:customStyle="1" w:styleId="a7">
    <w:name w:val="页脚 字符"/>
    <w:basedOn w:val="a0"/>
    <w:link w:val="a6"/>
    <w:uiPriority w:val="99"/>
    <w:rsid w:val="004379CE"/>
    <w:rPr>
      <w:rFonts w:ascii="Times New Roman" w:eastAsia="宋体" w:hAnsi="Times New Roman"/>
      <w:sz w:val="18"/>
      <w:szCs w:val="18"/>
    </w:rPr>
  </w:style>
  <w:style w:type="table" w:styleId="a8">
    <w:name w:val="Table Grid"/>
    <w:basedOn w:val="a1"/>
    <w:rsid w:val="0087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rsid w:val="00872558"/>
    <w:rPr>
      <w:rFonts w:asciiTheme="majorHAnsi" w:eastAsia="黑体" w:hAnsiTheme="majorHAnsi" w:cstheme="majorBidi"/>
      <w:sz w:val="20"/>
      <w:szCs w:val="20"/>
    </w:rPr>
  </w:style>
  <w:style w:type="paragraph" w:styleId="aa">
    <w:name w:val="List Paragraph"/>
    <w:basedOn w:val="a"/>
    <w:uiPriority w:val="1"/>
    <w:rsid w:val="003C6207"/>
    <w:pPr>
      <w:ind w:firstLine="420"/>
    </w:pPr>
  </w:style>
  <w:style w:type="paragraph" w:customStyle="1" w:styleId="AMDisplayEquation">
    <w:name w:val="AMDisplayEquation"/>
    <w:basedOn w:val="a"/>
    <w:next w:val="a"/>
    <w:link w:val="AMDisplayEquation0"/>
    <w:rsid w:val="002E5A65"/>
    <w:pPr>
      <w:tabs>
        <w:tab w:val="center" w:pos="4540"/>
        <w:tab w:val="right" w:pos="9080"/>
      </w:tabs>
      <w:ind w:firstLine="480"/>
    </w:pPr>
  </w:style>
  <w:style w:type="character" w:customStyle="1" w:styleId="AMDisplayEquation0">
    <w:name w:val="AMDisplayEquation 字符"/>
    <w:basedOn w:val="a0"/>
    <w:link w:val="AMDisplayEquation"/>
    <w:rsid w:val="002E5A65"/>
    <w:rPr>
      <w:rFonts w:ascii="Times New Roman" w:eastAsia="宋体" w:hAnsi="Times New Roman"/>
      <w:sz w:val="24"/>
    </w:rPr>
  </w:style>
  <w:style w:type="character" w:styleId="ab">
    <w:name w:val="Placeholder Text"/>
    <w:basedOn w:val="a0"/>
    <w:uiPriority w:val="99"/>
    <w:semiHidden/>
    <w:rsid w:val="00AD6A7D"/>
    <w:rPr>
      <w:color w:val="808080"/>
    </w:rPr>
  </w:style>
  <w:style w:type="character" w:styleId="ac">
    <w:name w:val="Hyperlink"/>
    <w:basedOn w:val="a0"/>
    <w:unhideWhenUsed/>
    <w:rsid w:val="001B033F"/>
    <w:rPr>
      <w:color w:val="0563C1" w:themeColor="hyperlink"/>
      <w:u w:val="single"/>
    </w:rPr>
  </w:style>
  <w:style w:type="character" w:styleId="ad">
    <w:name w:val="Unresolved Mention"/>
    <w:basedOn w:val="a0"/>
    <w:uiPriority w:val="99"/>
    <w:semiHidden/>
    <w:unhideWhenUsed/>
    <w:rsid w:val="001B033F"/>
    <w:rPr>
      <w:color w:val="605E5C"/>
      <w:shd w:val="clear" w:color="auto" w:fill="E1DFDD"/>
    </w:rPr>
  </w:style>
  <w:style w:type="table" w:customStyle="1" w:styleId="11">
    <w:name w:val="三线表1"/>
    <w:basedOn w:val="a1"/>
    <w:uiPriority w:val="99"/>
    <w:rsid w:val="00C676C3"/>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e">
    <w:name w:val="Title"/>
    <w:aliases w:val="标题4"/>
    <w:basedOn w:val="a"/>
    <w:next w:val="a"/>
    <w:link w:val="af"/>
    <w:uiPriority w:val="10"/>
    <w:qFormat/>
    <w:rsid w:val="00671842"/>
    <w:pPr>
      <w:ind w:firstLineChars="0" w:firstLine="0"/>
      <w:jc w:val="left"/>
      <w:outlineLvl w:val="3"/>
    </w:pPr>
    <w:rPr>
      <w:rFonts w:eastAsia="黑体" w:cstheme="majorBidi"/>
      <w:b/>
      <w:bCs/>
      <w:szCs w:val="32"/>
    </w:rPr>
  </w:style>
  <w:style w:type="character" w:customStyle="1" w:styleId="af">
    <w:name w:val="标题 字符"/>
    <w:aliases w:val="标题4 字符"/>
    <w:basedOn w:val="a0"/>
    <w:link w:val="ae"/>
    <w:uiPriority w:val="10"/>
    <w:rsid w:val="00671842"/>
    <w:rPr>
      <w:rFonts w:ascii="Times New Roman" w:eastAsia="黑体" w:hAnsi="Times New Roman" w:cstheme="majorBidi"/>
      <w:b/>
      <w:bCs/>
      <w:sz w:val="24"/>
      <w:szCs w:val="32"/>
    </w:rPr>
  </w:style>
  <w:style w:type="paragraph" w:styleId="af0">
    <w:name w:val="Subtitle"/>
    <w:basedOn w:val="a"/>
    <w:next w:val="a"/>
    <w:link w:val="af1"/>
    <w:uiPriority w:val="11"/>
    <w:rsid w:val="00883E47"/>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883E47"/>
    <w:rPr>
      <w:b/>
      <w:bCs/>
      <w:kern w:val="28"/>
      <w:sz w:val="32"/>
      <w:szCs w:val="32"/>
    </w:rPr>
  </w:style>
  <w:style w:type="character" w:styleId="af2">
    <w:name w:val="FollowedHyperlink"/>
    <w:basedOn w:val="a0"/>
    <w:uiPriority w:val="99"/>
    <w:semiHidden/>
    <w:unhideWhenUsed/>
    <w:rsid w:val="00F2572B"/>
    <w:rPr>
      <w:color w:val="954F72" w:themeColor="followedHyperlink"/>
      <w:u w:val="single"/>
    </w:rPr>
  </w:style>
  <w:style w:type="character" w:styleId="af3">
    <w:name w:val="annotation reference"/>
    <w:rsid w:val="0023669A"/>
    <w:rPr>
      <w:sz w:val="21"/>
      <w:szCs w:val="21"/>
    </w:rPr>
  </w:style>
  <w:style w:type="character" w:styleId="af4">
    <w:name w:val="page number"/>
    <w:basedOn w:val="a0"/>
    <w:rsid w:val="0023669A"/>
  </w:style>
  <w:style w:type="paragraph" w:customStyle="1" w:styleId="p0">
    <w:name w:val="p0"/>
    <w:basedOn w:val="a"/>
    <w:rsid w:val="0023669A"/>
    <w:pPr>
      <w:widowControl/>
      <w:spacing w:before="240" w:after="240"/>
      <w:ind w:firstLineChars="0" w:firstLine="0"/>
    </w:pPr>
    <w:rPr>
      <w:rFonts w:cs="Times New Roman"/>
      <w:b/>
      <w:kern w:val="0"/>
      <w:szCs w:val="21"/>
    </w:rPr>
  </w:style>
  <w:style w:type="paragraph" w:styleId="af5">
    <w:name w:val="Date"/>
    <w:basedOn w:val="a"/>
    <w:next w:val="a"/>
    <w:link w:val="af6"/>
    <w:rsid w:val="0023669A"/>
    <w:pPr>
      <w:ind w:leftChars="2500" w:left="100" w:firstLineChars="0" w:firstLine="0"/>
    </w:pPr>
    <w:rPr>
      <w:rFonts w:cs="Times New Roman"/>
      <w:szCs w:val="24"/>
    </w:rPr>
  </w:style>
  <w:style w:type="character" w:customStyle="1" w:styleId="af6">
    <w:name w:val="日期 字符"/>
    <w:basedOn w:val="a0"/>
    <w:link w:val="af5"/>
    <w:rsid w:val="0023669A"/>
    <w:rPr>
      <w:rFonts w:ascii="Times New Roman" w:eastAsia="宋体" w:hAnsi="Times New Roman" w:cs="Times New Roman"/>
      <w:sz w:val="24"/>
      <w:szCs w:val="24"/>
    </w:rPr>
  </w:style>
  <w:style w:type="paragraph" w:styleId="TOC2">
    <w:name w:val="toc 2"/>
    <w:basedOn w:val="a"/>
    <w:next w:val="a"/>
    <w:rsid w:val="0023669A"/>
    <w:pPr>
      <w:ind w:leftChars="200" w:left="420" w:firstLineChars="0" w:firstLine="0"/>
    </w:pPr>
    <w:rPr>
      <w:rFonts w:cs="Times New Roman"/>
      <w:szCs w:val="24"/>
    </w:rPr>
  </w:style>
  <w:style w:type="paragraph" w:styleId="af7">
    <w:name w:val="annotation text"/>
    <w:basedOn w:val="a"/>
    <w:link w:val="af8"/>
    <w:rsid w:val="0023669A"/>
    <w:pPr>
      <w:ind w:firstLineChars="0" w:firstLine="0"/>
      <w:jc w:val="left"/>
    </w:pPr>
    <w:rPr>
      <w:rFonts w:cs="Times New Roman"/>
      <w:szCs w:val="24"/>
    </w:rPr>
  </w:style>
  <w:style w:type="character" w:customStyle="1" w:styleId="af8">
    <w:name w:val="批注文字 字符"/>
    <w:basedOn w:val="a0"/>
    <w:link w:val="af7"/>
    <w:rsid w:val="0023669A"/>
    <w:rPr>
      <w:rFonts w:ascii="Times New Roman" w:eastAsia="宋体" w:hAnsi="Times New Roman" w:cs="Times New Roman"/>
      <w:sz w:val="24"/>
      <w:szCs w:val="24"/>
    </w:rPr>
  </w:style>
  <w:style w:type="paragraph" w:styleId="TOC1">
    <w:name w:val="toc 1"/>
    <w:basedOn w:val="a"/>
    <w:next w:val="a"/>
    <w:rsid w:val="0023669A"/>
    <w:pPr>
      <w:ind w:firstLineChars="0" w:firstLine="0"/>
    </w:pPr>
    <w:rPr>
      <w:rFonts w:cs="Times New Roman"/>
      <w:szCs w:val="24"/>
    </w:rPr>
  </w:style>
  <w:style w:type="paragraph" w:styleId="TOC3">
    <w:name w:val="toc 3"/>
    <w:basedOn w:val="a"/>
    <w:next w:val="a"/>
    <w:rsid w:val="0023669A"/>
    <w:pPr>
      <w:ind w:leftChars="400" w:left="840" w:firstLineChars="0" w:firstLine="0"/>
    </w:pPr>
    <w:rPr>
      <w:rFonts w:cs="Times New Roman"/>
      <w:szCs w:val="24"/>
    </w:rPr>
  </w:style>
  <w:style w:type="paragraph" w:styleId="af9">
    <w:name w:val="Balloon Text"/>
    <w:basedOn w:val="a"/>
    <w:link w:val="afa"/>
    <w:rsid w:val="0023669A"/>
    <w:pPr>
      <w:ind w:firstLineChars="0" w:firstLine="0"/>
    </w:pPr>
    <w:rPr>
      <w:rFonts w:cs="Times New Roman"/>
      <w:sz w:val="18"/>
      <w:szCs w:val="18"/>
    </w:rPr>
  </w:style>
  <w:style w:type="character" w:customStyle="1" w:styleId="afa">
    <w:name w:val="批注框文本 字符"/>
    <w:basedOn w:val="a0"/>
    <w:link w:val="af9"/>
    <w:rsid w:val="0023669A"/>
    <w:rPr>
      <w:rFonts w:ascii="Times New Roman" w:eastAsia="宋体" w:hAnsi="Times New Roman" w:cs="Times New Roman"/>
      <w:sz w:val="18"/>
      <w:szCs w:val="18"/>
    </w:rPr>
  </w:style>
  <w:style w:type="paragraph" w:styleId="afb">
    <w:name w:val="Plain Text"/>
    <w:basedOn w:val="a"/>
    <w:link w:val="afc"/>
    <w:rsid w:val="0023669A"/>
    <w:pPr>
      <w:adjustRightInd w:val="0"/>
      <w:spacing w:line="312" w:lineRule="atLeast"/>
      <w:ind w:firstLineChars="0" w:firstLine="0"/>
      <w:textAlignment w:val="baseline"/>
    </w:pPr>
    <w:rPr>
      <w:rFonts w:ascii="宋体" w:hAnsi="Courier New" w:cs="Times New Roman"/>
      <w:kern w:val="0"/>
      <w:szCs w:val="20"/>
    </w:rPr>
  </w:style>
  <w:style w:type="character" w:customStyle="1" w:styleId="afc">
    <w:name w:val="纯文本 字符"/>
    <w:basedOn w:val="a0"/>
    <w:link w:val="afb"/>
    <w:rsid w:val="0023669A"/>
    <w:rPr>
      <w:rFonts w:ascii="宋体" w:eastAsia="宋体" w:hAnsi="Courier New" w:cs="Times New Roman"/>
      <w:kern w:val="0"/>
      <w:sz w:val="24"/>
      <w:szCs w:val="20"/>
    </w:rPr>
  </w:style>
  <w:style w:type="paragraph" w:customStyle="1" w:styleId="afd">
    <w:name w:val="列出段落"/>
    <w:basedOn w:val="a"/>
    <w:rsid w:val="00DB06AD"/>
    <w:pPr>
      <w:ind w:firstLine="420"/>
    </w:pPr>
    <w:rPr>
      <w:rFonts w:ascii="Calibri" w:hAnsi="Calibri" w:cs="Times New Roman"/>
      <w:sz w:val="21"/>
    </w:rPr>
  </w:style>
  <w:style w:type="paragraph" w:styleId="afe">
    <w:name w:val="Body Text"/>
    <w:basedOn w:val="a"/>
    <w:link w:val="aff"/>
    <w:uiPriority w:val="1"/>
    <w:rsid w:val="00EA3AC1"/>
    <w:pPr>
      <w:autoSpaceDE w:val="0"/>
      <w:autoSpaceDN w:val="0"/>
      <w:ind w:firstLineChars="0" w:firstLine="0"/>
      <w:jc w:val="left"/>
    </w:pPr>
    <w:rPr>
      <w:rFonts w:ascii="宋体" w:hAnsi="宋体" w:cs="宋体"/>
      <w:kern w:val="0"/>
      <w:szCs w:val="24"/>
      <w:lang w:eastAsia="en-US"/>
    </w:rPr>
  </w:style>
  <w:style w:type="character" w:customStyle="1" w:styleId="aff">
    <w:name w:val="正文文本 字符"/>
    <w:basedOn w:val="a0"/>
    <w:link w:val="afe"/>
    <w:uiPriority w:val="1"/>
    <w:rsid w:val="00EA3AC1"/>
    <w:rPr>
      <w:rFonts w:ascii="宋体" w:eastAsia="宋体" w:hAnsi="宋体" w:cs="宋体"/>
      <w:kern w:val="0"/>
      <w:sz w:val="24"/>
      <w:szCs w:val="24"/>
      <w:lang w:eastAsia="en-US"/>
    </w:rPr>
  </w:style>
  <w:style w:type="table" w:customStyle="1" w:styleId="TableNormal">
    <w:name w:val="Table Normal"/>
    <w:uiPriority w:val="2"/>
    <w:semiHidden/>
    <w:unhideWhenUsed/>
    <w:qFormat/>
    <w:rsid w:val="00EA3AC1"/>
    <w:rPr>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rsid w:val="00EA3AC1"/>
    <w:pPr>
      <w:autoSpaceDE w:val="0"/>
      <w:autoSpaceDN w:val="0"/>
      <w:spacing w:line="274" w:lineRule="exact"/>
      <w:ind w:firstLineChars="0" w:firstLine="0"/>
      <w:jc w:val="center"/>
    </w:pPr>
    <w:rPr>
      <w:rFonts w:ascii="宋体" w:hAnsi="宋体" w:cs="宋体"/>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2077">
      <w:bodyDiv w:val="1"/>
      <w:marLeft w:val="0"/>
      <w:marRight w:val="0"/>
      <w:marTop w:val="0"/>
      <w:marBottom w:val="0"/>
      <w:divBdr>
        <w:top w:val="none" w:sz="0" w:space="0" w:color="auto"/>
        <w:left w:val="none" w:sz="0" w:space="0" w:color="auto"/>
        <w:bottom w:val="none" w:sz="0" w:space="0" w:color="auto"/>
        <w:right w:val="none" w:sz="0" w:space="0" w:color="auto"/>
      </w:divBdr>
      <w:divsChild>
        <w:div w:id="7560535">
          <w:marLeft w:val="0"/>
          <w:marRight w:val="0"/>
          <w:marTop w:val="0"/>
          <w:marBottom w:val="0"/>
          <w:divBdr>
            <w:top w:val="none" w:sz="0" w:space="0" w:color="auto"/>
            <w:left w:val="none" w:sz="0" w:space="0" w:color="auto"/>
            <w:bottom w:val="none" w:sz="0" w:space="0" w:color="auto"/>
            <w:right w:val="none" w:sz="0" w:space="0" w:color="auto"/>
          </w:divBdr>
          <w:divsChild>
            <w:div w:id="1677734209">
              <w:marLeft w:val="0"/>
              <w:marRight w:val="0"/>
              <w:marTop w:val="0"/>
              <w:marBottom w:val="0"/>
              <w:divBdr>
                <w:top w:val="none" w:sz="0" w:space="0" w:color="auto"/>
                <w:left w:val="none" w:sz="0" w:space="0" w:color="auto"/>
                <w:bottom w:val="none" w:sz="0" w:space="0" w:color="auto"/>
                <w:right w:val="none" w:sz="0" w:space="0" w:color="auto"/>
              </w:divBdr>
            </w:div>
            <w:div w:id="248347561">
              <w:marLeft w:val="0"/>
              <w:marRight w:val="0"/>
              <w:marTop w:val="0"/>
              <w:marBottom w:val="0"/>
              <w:divBdr>
                <w:top w:val="none" w:sz="0" w:space="0" w:color="auto"/>
                <w:left w:val="none" w:sz="0" w:space="0" w:color="auto"/>
                <w:bottom w:val="none" w:sz="0" w:space="0" w:color="auto"/>
                <w:right w:val="none" w:sz="0" w:space="0" w:color="auto"/>
              </w:divBdr>
            </w:div>
            <w:div w:id="926697930">
              <w:marLeft w:val="0"/>
              <w:marRight w:val="0"/>
              <w:marTop w:val="0"/>
              <w:marBottom w:val="0"/>
              <w:divBdr>
                <w:top w:val="none" w:sz="0" w:space="0" w:color="auto"/>
                <w:left w:val="none" w:sz="0" w:space="0" w:color="auto"/>
                <w:bottom w:val="none" w:sz="0" w:space="0" w:color="auto"/>
                <w:right w:val="none" w:sz="0" w:space="0" w:color="auto"/>
              </w:divBdr>
            </w:div>
            <w:div w:id="2049144091">
              <w:marLeft w:val="0"/>
              <w:marRight w:val="0"/>
              <w:marTop w:val="0"/>
              <w:marBottom w:val="0"/>
              <w:divBdr>
                <w:top w:val="none" w:sz="0" w:space="0" w:color="auto"/>
                <w:left w:val="none" w:sz="0" w:space="0" w:color="auto"/>
                <w:bottom w:val="none" w:sz="0" w:space="0" w:color="auto"/>
                <w:right w:val="none" w:sz="0" w:space="0" w:color="auto"/>
              </w:divBdr>
            </w:div>
            <w:div w:id="1095400272">
              <w:marLeft w:val="0"/>
              <w:marRight w:val="0"/>
              <w:marTop w:val="0"/>
              <w:marBottom w:val="0"/>
              <w:divBdr>
                <w:top w:val="none" w:sz="0" w:space="0" w:color="auto"/>
                <w:left w:val="none" w:sz="0" w:space="0" w:color="auto"/>
                <w:bottom w:val="none" w:sz="0" w:space="0" w:color="auto"/>
                <w:right w:val="none" w:sz="0" w:space="0" w:color="auto"/>
              </w:divBdr>
            </w:div>
            <w:div w:id="1281188857">
              <w:marLeft w:val="0"/>
              <w:marRight w:val="0"/>
              <w:marTop w:val="0"/>
              <w:marBottom w:val="0"/>
              <w:divBdr>
                <w:top w:val="none" w:sz="0" w:space="0" w:color="auto"/>
                <w:left w:val="none" w:sz="0" w:space="0" w:color="auto"/>
                <w:bottom w:val="none" w:sz="0" w:space="0" w:color="auto"/>
                <w:right w:val="none" w:sz="0" w:space="0" w:color="auto"/>
              </w:divBdr>
            </w:div>
            <w:div w:id="1652365609">
              <w:marLeft w:val="0"/>
              <w:marRight w:val="0"/>
              <w:marTop w:val="0"/>
              <w:marBottom w:val="0"/>
              <w:divBdr>
                <w:top w:val="none" w:sz="0" w:space="0" w:color="auto"/>
                <w:left w:val="none" w:sz="0" w:space="0" w:color="auto"/>
                <w:bottom w:val="none" w:sz="0" w:space="0" w:color="auto"/>
                <w:right w:val="none" w:sz="0" w:space="0" w:color="auto"/>
              </w:divBdr>
            </w:div>
            <w:div w:id="1448739335">
              <w:marLeft w:val="0"/>
              <w:marRight w:val="0"/>
              <w:marTop w:val="0"/>
              <w:marBottom w:val="0"/>
              <w:divBdr>
                <w:top w:val="none" w:sz="0" w:space="0" w:color="auto"/>
                <w:left w:val="none" w:sz="0" w:space="0" w:color="auto"/>
                <w:bottom w:val="none" w:sz="0" w:space="0" w:color="auto"/>
                <w:right w:val="none" w:sz="0" w:space="0" w:color="auto"/>
              </w:divBdr>
            </w:div>
            <w:div w:id="1403942424">
              <w:marLeft w:val="0"/>
              <w:marRight w:val="0"/>
              <w:marTop w:val="0"/>
              <w:marBottom w:val="0"/>
              <w:divBdr>
                <w:top w:val="none" w:sz="0" w:space="0" w:color="auto"/>
                <w:left w:val="none" w:sz="0" w:space="0" w:color="auto"/>
                <w:bottom w:val="none" w:sz="0" w:space="0" w:color="auto"/>
                <w:right w:val="none" w:sz="0" w:space="0" w:color="auto"/>
              </w:divBdr>
            </w:div>
            <w:div w:id="462888669">
              <w:marLeft w:val="0"/>
              <w:marRight w:val="0"/>
              <w:marTop w:val="0"/>
              <w:marBottom w:val="0"/>
              <w:divBdr>
                <w:top w:val="none" w:sz="0" w:space="0" w:color="auto"/>
                <w:left w:val="none" w:sz="0" w:space="0" w:color="auto"/>
                <w:bottom w:val="none" w:sz="0" w:space="0" w:color="auto"/>
                <w:right w:val="none" w:sz="0" w:space="0" w:color="auto"/>
              </w:divBdr>
            </w:div>
            <w:div w:id="566301512">
              <w:marLeft w:val="0"/>
              <w:marRight w:val="0"/>
              <w:marTop w:val="0"/>
              <w:marBottom w:val="0"/>
              <w:divBdr>
                <w:top w:val="none" w:sz="0" w:space="0" w:color="auto"/>
                <w:left w:val="none" w:sz="0" w:space="0" w:color="auto"/>
                <w:bottom w:val="none" w:sz="0" w:space="0" w:color="auto"/>
                <w:right w:val="none" w:sz="0" w:space="0" w:color="auto"/>
              </w:divBdr>
            </w:div>
            <w:div w:id="742222134">
              <w:marLeft w:val="0"/>
              <w:marRight w:val="0"/>
              <w:marTop w:val="0"/>
              <w:marBottom w:val="0"/>
              <w:divBdr>
                <w:top w:val="none" w:sz="0" w:space="0" w:color="auto"/>
                <w:left w:val="none" w:sz="0" w:space="0" w:color="auto"/>
                <w:bottom w:val="none" w:sz="0" w:space="0" w:color="auto"/>
                <w:right w:val="none" w:sz="0" w:space="0" w:color="auto"/>
              </w:divBdr>
            </w:div>
            <w:div w:id="1769346291">
              <w:marLeft w:val="0"/>
              <w:marRight w:val="0"/>
              <w:marTop w:val="0"/>
              <w:marBottom w:val="0"/>
              <w:divBdr>
                <w:top w:val="none" w:sz="0" w:space="0" w:color="auto"/>
                <w:left w:val="none" w:sz="0" w:space="0" w:color="auto"/>
                <w:bottom w:val="none" w:sz="0" w:space="0" w:color="auto"/>
                <w:right w:val="none" w:sz="0" w:space="0" w:color="auto"/>
              </w:divBdr>
            </w:div>
            <w:div w:id="1306204701">
              <w:marLeft w:val="0"/>
              <w:marRight w:val="0"/>
              <w:marTop w:val="0"/>
              <w:marBottom w:val="0"/>
              <w:divBdr>
                <w:top w:val="none" w:sz="0" w:space="0" w:color="auto"/>
                <w:left w:val="none" w:sz="0" w:space="0" w:color="auto"/>
                <w:bottom w:val="none" w:sz="0" w:space="0" w:color="auto"/>
                <w:right w:val="none" w:sz="0" w:space="0" w:color="auto"/>
              </w:divBdr>
            </w:div>
            <w:div w:id="1509366629">
              <w:marLeft w:val="0"/>
              <w:marRight w:val="0"/>
              <w:marTop w:val="0"/>
              <w:marBottom w:val="0"/>
              <w:divBdr>
                <w:top w:val="none" w:sz="0" w:space="0" w:color="auto"/>
                <w:left w:val="none" w:sz="0" w:space="0" w:color="auto"/>
                <w:bottom w:val="none" w:sz="0" w:space="0" w:color="auto"/>
                <w:right w:val="none" w:sz="0" w:space="0" w:color="auto"/>
              </w:divBdr>
            </w:div>
            <w:div w:id="1905408431">
              <w:marLeft w:val="0"/>
              <w:marRight w:val="0"/>
              <w:marTop w:val="0"/>
              <w:marBottom w:val="0"/>
              <w:divBdr>
                <w:top w:val="none" w:sz="0" w:space="0" w:color="auto"/>
                <w:left w:val="none" w:sz="0" w:space="0" w:color="auto"/>
                <w:bottom w:val="none" w:sz="0" w:space="0" w:color="auto"/>
                <w:right w:val="none" w:sz="0" w:space="0" w:color="auto"/>
              </w:divBdr>
            </w:div>
            <w:div w:id="48916311">
              <w:marLeft w:val="0"/>
              <w:marRight w:val="0"/>
              <w:marTop w:val="0"/>
              <w:marBottom w:val="0"/>
              <w:divBdr>
                <w:top w:val="none" w:sz="0" w:space="0" w:color="auto"/>
                <w:left w:val="none" w:sz="0" w:space="0" w:color="auto"/>
                <w:bottom w:val="none" w:sz="0" w:space="0" w:color="auto"/>
                <w:right w:val="none" w:sz="0" w:space="0" w:color="auto"/>
              </w:divBdr>
            </w:div>
            <w:div w:id="143740476">
              <w:marLeft w:val="0"/>
              <w:marRight w:val="0"/>
              <w:marTop w:val="0"/>
              <w:marBottom w:val="0"/>
              <w:divBdr>
                <w:top w:val="none" w:sz="0" w:space="0" w:color="auto"/>
                <w:left w:val="none" w:sz="0" w:space="0" w:color="auto"/>
                <w:bottom w:val="none" w:sz="0" w:space="0" w:color="auto"/>
                <w:right w:val="none" w:sz="0" w:space="0" w:color="auto"/>
              </w:divBdr>
            </w:div>
            <w:div w:id="2111587362">
              <w:marLeft w:val="0"/>
              <w:marRight w:val="0"/>
              <w:marTop w:val="0"/>
              <w:marBottom w:val="0"/>
              <w:divBdr>
                <w:top w:val="none" w:sz="0" w:space="0" w:color="auto"/>
                <w:left w:val="none" w:sz="0" w:space="0" w:color="auto"/>
                <w:bottom w:val="none" w:sz="0" w:space="0" w:color="auto"/>
                <w:right w:val="none" w:sz="0" w:space="0" w:color="auto"/>
              </w:divBdr>
            </w:div>
            <w:div w:id="1729182501">
              <w:marLeft w:val="0"/>
              <w:marRight w:val="0"/>
              <w:marTop w:val="0"/>
              <w:marBottom w:val="0"/>
              <w:divBdr>
                <w:top w:val="none" w:sz="0" w:space="0" w:color="auto"/>
                <w:left w:val="none" w:sz="0" w:space="0" w:color="auto"/>
                <w:bottom w:val="none" w:sz="0" w:space="0" w:color="auto"/>
                <w:right w:val="none" w:sz="0" w:space="0" w:color="auto"/>
              </w:divBdr>
            </w:div>
            <w:div w:id="654993436">
              <w:marLeft w:val="0"/>
              <w:marRight w:val="0"/>
              <w:marTop w:val="0"/>
              <w:marBottom w:val="0"/>
              <w:divBdr>
                <w:top w:val="none" w:sz="0" w:space="0" w:color="auto"/>
                <w:left w:val="none" w:sz="0" w:space="0" w:color="auto"/>
                <w:bottom w:val="none" w:sz="0" w:space="0" w:color="auto"/>
                <w:right w:val="none" w:sz="0" w:space="0" w:color="auto"/>
              </w:divBdr>
            </w:div>
            <w:div w:id="287274488">
              <w:marLeft w:val="0"/>
              <w:marRight w:val="0"/>
              <w:marTop w:val="0"/>
              <w:marBottom w:val="0"/>
              <w:divBdr>
                <w:top w:val="none" w:sz="0" w:space="0" w:color="auto"/>
                <w:left w:val="none" w:sz="0" w:space="0" w:color="auto"/>
                <w:bottom w:val="none" w:sz="0" w:space="0" w:color="auto"/>
                <w:right w:val="none" w:sz="0" w:space="0" w:color="auto"/>
              </w:divBdr>
            </w:div>
            <w:div w:id="1349596590">
              <w:marLeft w:val="0"/>
              <w:marRight w:val="0"/>
              <w:marTop w:val="0"/>
              <w:marBottom w:val="0"/>
              <w:divBdr>
                <w:top w:val="none" w:sz="0" w:space="0" w:color="auto"/>
                <w:left w:val="none" w:sz="0" w:space="0" w:color="auto"/>
                <w:bottom w:val="none" w:sz="0" w:space="0" w:color="auto"/>
                <w:right w:val="none" w:sz="0" w:space="0" w:color="auto"/>
              </w:divBdr>
            </w:div>
            <w:div w:id="1962304152">
              <w:marLeft w:val="0"/>
              <w:marRight w:val="0"/>
              <w:marTop w:val="0"/>
              <w:marBottom w:val="0"/>
              <w:divBdr>
                <w:top w:val="none" w:sz="0" w:space="0" w:color="auto"/>
                <w:left w:val="none" w:sz="0" w:space="0" w:color="auto"/>
                <w:bottom w:val="none" w:sz="0" w:space="0" w:color="auto"/>
                <w:right w:val="none" w:sz="0" w:space="0" w:color="auto"/>
              </w:divBdr>
            </w:div>
            <w:div w:id="1990548885">
              <w:marLeft w:val="0"/>
              <w:marRight w:val="0"/>
              <w:marTop w:val="0"/>
              <w:marBottom w:val="0"/>
              <w:divBdr>
                <w:top w:val="none" w:sz="0" w:space="0" w:color="auto"/>
                <w:left w:val="none" w:sz="0" w:space="0" w:color="auto"/>
                <w:bottom w:val="none" w:sz="0" w:space="0" w:color="auto"/>
                <w:right w:val="none" w:sz="0" w:space="0" w:color="auto"/>
              </w:divBdr>
            </w:div>
            <w:div w:id="1186988256">
              <w:marLeft w:val="0"/>
              <w:marRight w:val="0"/>
              <w:marTop w:val="0"/>
              <w:marBottom w:val="0"/>
              <w:divBdr>
                <w:top w:val="none" w:sz="0" w:space="0" w:color="auto"/>
                <w:left w:val="none" w:sz="0" w:space="0" w:color="auto"/>
                <w:bottom w:val="none" w:sz="0" w:space="0" w:color="auto"/>
                <w:right w:val="none" w:sz="0" w:space="0" w:color="auto"/>
              </w:divBdr>
            </w:div>
            <w:div w:id="357586341">
              <w:marLeft w:val="0"/>
              <w:marRight w:val="0"/>
              <w:marTop w:val="0"/>
              <w:marBottom w:val="0"/>
              <w:divBdr>
                <w:top w:val="none" w:sz="0" w:space="0" w:color="auto"/>
                <w:left w:val="none" w:sz="0" w:space="0" w:color="auto"/>
                <w:bottom w:val="none" w:sz="0" w:space="0" w:color="auto"/>
                <w:right w:val="none" w:sz="0" w:space="0" w:color="auto"/>
              </w:divBdr>
            </w:div>
            <w:div w:id="772939568">
              <w:marLeft w:val="0"/>
              <w:marRight w:val="0"/>
              <w:marTop w:val="0"/>
              <w:marBottom w:val="0"/>
              <w:divBdr>
                <w:top w:val="none" w:sz="0" w:space="0" w:color="auto"/>
                <w:left w:val="none" w:sz="0" w:space="0" w:color="auto"/>
                <w:bottom w:val="none" w:sz="0" w:space="0" w:color="auto"/>
                <w:right w:val="none" w:sz="0" w:space="0" w:color="auto"/>
              </w:divBdr>
            </w:div>
            <w:div w:id="2086999080">
              <w:marLeft w:val="0"/>
              <w:marRight w:val="0"/>
              <w:marTop w:val="0"/>
              <w:marBottom w:val="0"/>
              <w:divBdr>
                <w:top w:val="none" w:sz="0" w:space="0" w:color="auto"/>
                <w:left w:val="none" w:sz="0" w:space="0" w:color="auto"/>
                <w:bottom w:val="none" w:sz="0" w:space="0" w:color="auto"/>
                <w:right w:val="none" w:sz="0" w:space="0" w:color="auto"/>
              </w:divBdr>
            </w:div>
            <w:div w:id="1364093793">
              <w:marLeft w:val="0"/>
              <w:marRight w:val="0"/>
              <w:marTop w:val="0"/>
              <w:marBottom w:val="0"/>
              <w:divBdr>
                <w:top w:val="none" w:sz="0" w:space="0" w:color="auto"/>
                <w:left w:val="none" w:sz="0" w:space="0" w:color="auto"/>
                <w:bottom w:val="none" w:sz="0" w:space="0" w:color="auto"/>
                <w:right w:val="none" w:sz="0" w:space="0" w:color="auto"/>
              </w:divBdr>
            </w:div>
            <w:div w:id="455412098">
              <w:marLeft w:val="0"/>
              <w:marRight w:val="0"/>
              <w:marTop w:val="0"/>
              <w:marBottom w:val="0"/>
              <w:divBdr>
                <w:top w:val="none" w:sz="0" w:space="0" w:color="auto"/>
                <w:left w:val="none" w:sz="0" w:space="0" w:color="auto"/>
                <w:bottom w:val="none" w:sz="0" w:space="0" w:color="auto"/>
                <w:right w:val="none" w:sz="0" w:space="0" w:color="auto"/>
              </w:divBdr>
            </w:div>
            <w:div w:id="1086875902">
              <w:marLeft w:val="0"/>
              <w:marRight w:val="0"/>
              <w:marTop w:val="0"/>
              <w:marBottom w:val="0"/>
              <w:divBdr>
                <w:top w:val="none" w:sz="0" w:space="0" w:color="auto"/>
                <w:left w:val="none" w:sz="0" w:space="0" w:color="auto"/>
                <w:bottom w:val="none" w:sz="0" w:space="0" w:color="auto"/>
                <w:right w:val="none" w:sz="0" w:space="0" w:color="auto"/>
              </w:divBdr>
            </w:div>
            <w:div w:id="81070306">
              <w:marLeft w:val="0"/>
              <w:marRight w:val="0"/>
              <w:marTop w:val="0"/>
              <w:marBottom w:val="0"/>
              <w:divBdr>
                <w:top w:val="none" w:sz="0" w:space="0" w:color="auto"/>
                <w:left w:val="none" w:sz="0" w:space="0" w:color="auto"/>
                <w:bottom w:val="none" w:sz="0" w:space="0" w:color="auto"/>
                <w:right w:val="none" w:sz="0" w:space="0" w:color="auto"/>
              </w:divBdr>
            </w:div>
            <w:div w:id="1100029176">
              <w:marLeft w:val="0"/>
              <w:marRight w:val="0"/>
              <w:marTop w:val="0"/>
              <w:marBottom w:val="0"/>
              <w:divBdr>
                <w:top w:val="none" w:sz="0" w:space="0" w:color="auto"/>
                <w:left w:val="none" w:sz="0" w:space="0" w:color="auto"/>
                <w:bottom w:val="none" w:sz="0" w:space="0" w:color="auto"/>
                <w:right w:val="none" w:sz="0" w:space="0" w:color="auto"/>
              </w:divBdr>
            </w:div>
            <w:div w:id="1888837975">
              <w:marLeft w:val="0"/>
              <w:marRight w:val="0"/>
              <w:marTop w:val="0"/>
              <w:marBottom w:val="0"/>
              <w:divBdr>
                <w:top w:val="none" w:sz="0" w:space="0" w:color="auto"/>
                <w:left w:val="none" w:sz="0" w:space="0" w:color="auto"/>
                <w:bottom w:val="none" w:sz="0" w:space="0" w:color="auto"/>
                <w:right w:val="none" w:sz="0" w:space="0" w:color="auto"/>
              </w:divBdr>
            </w:div>
            <w:div w:id="1512572367">
              <w:marLeft w:val="0"/>
              <w:marRight w:val="0"/>
              <w:marTop w:val="0"/>
              <w:marBottom w:val="0"/>
              <w:divBdr>
                <w:top w:val="none" w:sz="0" w:space="0" w:color="auto"/>
                <w:left w:val="none" w:sz="0" w:space="0" w:color="auto"/>
                <w:bottom w:val="none" w:sz="0" w:space="0" w:color="auto"/>
                <w:right w:val="none" w:sz="0" w:space="0" w:color="auto"/>
              </w:divBdr>
            </w:div>
            <w:div w:id="1355692614">
              <w:marLeft w:val="0"/>
              <w:marRight w:val="0"/>
              <w:marTop w:val="0"/>
              <w:marBottom w:val="0"/>
              <w:divBdr>
                <w:top w:val="none" w:sz="0" w:space="0" w:color="auto"/>
                <w:left w:val="none" w:sz="0" w:space="0" w:color="auto"/>
                <w:bottom w:val="none" w:sz="0" w:space="0" w:color="auto"/>
                <w:right w:val="none" w:sz="0" w:space="0" w:color="auto"/>
              </w:divBdr>
            </w:div>
            <w:div w:id="425006933">
              <w:marLeft w:val="0"/>
              <w:marRight w:val="0"/>
              <w:marTop w:val="0"/>
              <w:marBottom w:val="0"/>
              <w:divBdr>
                <w:top w:val="none" w:sz="0" w:space="0" w:color="auto"/>
                <w:left w:val="none" w:sz="0" w:space="0" w:color="auto"/>
                <w:bottom w:val="none" w:sz="0" w:space="0" w:color="auto"/>
                <w:right w:val="none" w:sz="0" w:space="0" w:color="auto"/>
              </w:divBdr>
            </w:div>
            <w:div w:id="580681146">
              <w:marLeft w:val="0"/>
              <w:marRight w:val="0"/>
              <w:marTop w:val="0"/>
              <w:marBottom w:val="0"/>
              <w:divBdr>
                <w:top w:val="none" w:sz="0" w:space="0" w:color="auto"/>
                <w:left w:val="none" w:sz="0" w:space="0" w:color="auto"/>
                <w:bottom w:val="none" w:sz="0" w:space="0" w:color="auto"/>
                <w:right w:val="none" w:sz="0" w:space="0" w:color="auto"/>
              </w:divBdr>
            </w:div>
            <w:div w:id="2006863130">
              <w:marLeft w:val="0"/>
              <w:marRight w:val="0"/>
              <w:marTop w:val="0"/>
              <w:marBottom w:val="0"/>
              <w:divBdr>
                <w:top w:val="none" w:sz="0" w:space="0" w:color="auto"/>
                <w:left w:val="none" w:sz="0" w:space="0" w:color="auto"/>
                <w:bottom w:val="none" w:sz="0" w:space="0" w:color="auto"/>
                <w:right w:val="none" w:sz="0" w:space="0" w:color="auto"/>
              </w:divBdr>
            </w:div>
            <w:div w:id="6370326">
              <w:marLeft w:val="0"/>
              <w:marRight w:val="0"/>
              <w:marTop w:val="0"/>
              <w:marBottom w:val="0"/>
              <w:divBdr>
                <w:top w:val="none" w:sz="0" w:space="0" w:color="auto"/>
                <w:left w:val="none" w:sz="0" w:space="0" w:color="auto"/>
                <w:bottom w:val="none" w:sz="0" w:space="0" w:color="auto"/>
                <w:right w:val="none" w:sz="0" w:space="0" w:color="auto"/>
              </w:divBdr>
            </w:div>
            <w:div w:id="1225793247">
              <w:marLeft w:val="0"/>
              <w:marRight w:val="0"/>
              <w:marTop w:val="0"/>
              <w:marBottom w:val="0"/>
              <w:divBdr>
                <w:top w:val="none" w:sz="0" w:space="0" w:color="auto"/>
                <w:left w:val="none" w:sz="0" w:space="0" w:color="auto"/>
                <w:bottom w:val="none" w:sz="0" w:space="0" w:color="auto"/>
                <w:right w:val="none" w:sz="0" w:space="0" w:color="auto"/>
              </w:divBdr>
            </w:div>
            <w:div w:id="1570726063">
              <w:marLeft w:val="0"/>
              <w:marRight w:val="0"/>
              <w:marTop w:val="0"/>
              <w:marBottom w:val="0"/>
              <w:divBdr>
                <w:top w:val="none" w:sz="0" w:space="0" w:color="auto"/>
                <w:left w:val="none" w:sz="0" w:space="0" w:color="auto"/>
                <w:bottom w:val="none" w:sz="0" w:space="0" w:color="auto"/>
                <w:right w:val="none" w:sz="0" w:space="0" w:color="auto"/>
              </w:divBdr>
            </w:div>
            <w:div w:id="1223100112">
              <w:marLeft w:val="0"/>
              <w:marRight w:val="0"/>
              <w:marTop w:val="0"/>
              <w:marBottom w:val="0"/>
              <w:divBdr>
                <w:top w:val="none" w:sz="0" w:space="0" w:color="auto"/>
                <w:left w:val="none" w:sz="0" w:space="0" w:color="auto"/>
                <w:bottom w:val="none" w:sz="0" w:space="0" w:color="auto"/>
                <w:right w:val="none" w:sz="0" w:space="0" w:color="auto"/>
              </w:divBdr>
            </w:div>
            <w:div w:id="1807433983">
              <w:marLeft w:val="0"/>
              <w:marRight w:val="0"/>
              <w:marTop w:val="0"/>
              <w:marBottom w:val="0"/>
              <w:divBdr>
                <w:top w:val="none" w:sz="0" w:space="0" w:color="auto"/>
                <w:left w:val="none" w:sz="0" w:space="0" w:color="auto"/>
                <w:bottom w:val="none" w:sz="0" w:space="0" w:color="auto"/>
                <w:right w:val="none" w:sz="0" w:space="0" w:color="auto"/>
              </w:divBdr>
            </w:div>
            <w:div w:id="201022916">
              <w:marLeft w:val="0"/>
              <w:marRight w:val="0"/>
              <w:marTop w:val="0"/>
              <w:marBottom w:val="0"/>
              <w:divBdr>
                <w:top w:val="none" w:sz="0" w:space="0" w:color="auto"/>
                <w:left w:val="none" w:sz="0" w:space="0" w:color="auto"/>
                <w:bottom w:val="none" w:sz="0" w:space="0" w:color="auto"/>
                <w:right w:val="none" w:sz="0" w:space="0" w:color="auto"/>
              </w:divBdr>
            </w:div>
            <w:div w:id="1487667727">
              <w:marLeft w:val="0"/>
              <w:marRight w:val="0"/>
              <w:marTop w:val="0"/>
              <w:marBottom w:val="0"/>
              <w:divBdr>
                <w:top w:val="none" w:sz="0" w:space="0" w:color="auto"/>
                <w:left w:val="none" w:sz="0" w:space="0" w:color="auto"/>
                <w:bottom w:val="none" w:sz="0" w:space="0" w:color="auto"/>
                <w:right w:val="none" w:sz="0" w:space="0" w:color="auto"/>
              </w:divBdr>
            </w:div>
            <w:div w:id="284313794">
              <w:marLeft w:val="0"/>
              <w:marRight w:val="0"/>
              <w:marTop w:val="0"/>
              <w:marBottom w:val="0"/>
              <w:divBdr>
                <w:top w:val="none" w:sz="0" w:space="0" w:color="auto"/>
                <w:left w:val="none" w:sz="0" w:space="0" w:color="auto"/>
                <w:bottom w:val="none" w:sz="0" w:space="0" w:color="auto"/>
                <w:right w:val="none" w:sz="0" w:space="0" w:color="auto"/>
              </w:divBdr>
            </w:div>
            <w:div w:id="1182740025">
              <w:marLeft w:val="0"/>
              <w:marRight w:val="0"/>
              <w:marTop w:val="0"/>
              <w:marBottom w:val="0"/>
              <w:divBdr>
                <w:top w:val="none" w:sz="0" w:space="0" w:color="auto"/>
                <w:left w:val="none" w:sz="0" w:space="0" w:color="auto"/>
                <w:bottom w:val="none" w:sz="0" w:space="0" w:color="auto"/>
                <w:right w:val="none" w:sz="0" w:space="0" w:color="auto"/>
              </w:divBdr>
            </w:div>
            <w:div w:id="1418097071">
              <w:marLeft w:val="0"/>
              <w:marRight w:val="0"/>
              <w:marTop w:val="0"/>
              <w:marBottom w:val="0"/>
              <w:divBdr>
                <w:top w:val="none" w:sz="0" w:space="0" w:color="auto"/>
                <w:left w:val="none" w:sz="0" w:space="0" w:color="auto"/>
                <w:bottom w:val="none" w:sz="0" w:space="0" w:color="auto"/>
                <w:right w:val="none" w:sz="0" w:space="0" w:color="auto"/>
              </w:divBdr>
            </w:div>
            <w:div w:id="1633900478">
              <w:marLeft w:val="0"/>
              <w:marRight w:val="0"/>
              <w:marTop w:val="0"/>
              <w:marBottom w:val="0"/>
              <w:divBdr>
                <w:top w:val="none" w:sz="0" w:space="0" w:color="auto"/>
                <w:left w:val="none" w:sz="0" w:space="0" w:color="auto"/>
                <w:bottom w:val="none" w:sz="0" w:space="0" w:color="auto"/>
                <w:right w:val="none" w:sz="0" w:space="0" w:color="auto"/>
              </w:divBdr>
            </w:div>
            <w:div w:id="1044720587">
              <w:marLeft w:val="0"/>
              <w:marRight w:val="0"/>
              <w:marTop w:val="0"/>
              <w:marBottom w:val="0"/>
              <w:divBdr>
                <w:top w:val="none" w:sz="0" w:space="0" w:color="auto"/>
                <w:left w:val="none" w:sz="0" w:space="0" w:color="auto"/>
                <w:bottom w:val="none" w:sz="0" w:space="0" w:color="auto"/>
                <w:right w:val="none" w:sz="0" w:space="0" w:color="auto"/>
              </w:divBdr>
            </w:div>
            <w:div w:id="821433662">
              <w:marLeft w:val="0"/>
              <w:marRight w:val="0"/>
              <w:marTop w:val="0"/>
              <w:marBottom w:val="0"/>
              <w:divBdr>
                <w:top w:val="none" w:sz="0" w:space="0" w:color="auto"/>
                <w:left w:val="none" w:sz="0" w:space="0" w:color="auto"/>
                <w:bottom w:val="none" w:sz="0" w:space="0" w:color="auto"/>
                <w:right w:val="none" w:sz="0" w:space="0" w:color="auto"/>
              </w:divBdr>
            </w:div>
            <w:div w:id="19852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8600">
      <w:bodyDiv w:val="1"/>
      <w:marLeft w:val="0"/>
      <w:marRight w:val="0"/>
      <w:marTop w:val="0"/>
      <w:marBottom w:val="0"/>
      <w:divBdr>
        <w:top w:val="none" w:sz="0" w:space="0" w:color="auto"/>
        <w:left w:val="none" w:sz="0" w:space="0" w:color="auto"/>
        <w:bottom w:val="none" w:sz="0" w:space="0" w:color="auto"/>
        <w:right w:val="none" w:sz="0" w:space="0" w:color="auto"/>
      </w:divBdr>
    </w:div>
    <w:div w:id="180093054">
      <w:bodyDiv w:val="1"/>
      <w:marLeft w:val="0"/>
      <w:marRight w:val="0"/>
      <w:marTop w:val="0"/>
      <w:marBottom w:val="0"/>
      <w:divBdr>
        <w:top w:val="none" w:sz="0" w:space="0" w:color="auto"/>
        <w:left w:val="none" w:sz="0" w:space="0" w:color="auto"/>
        <w:bottom w:val="none" w:sz="0" w:space="0" w:color="auto"/>
        <w:right w:val="none" w:sz="0" w:space="0" w:color="auto"/>
      </w:divBdr>
      <w:divsChild>
        <w:div w:id="1275331975">
          <w:marLeft w:val="0"/>
          <w:marRight w:val="0"/>
          <w:marTop w:val="0"/>
          <w:marBottom w:val="0"/>
          <w:divBdr>
            <w:top w:val="none" w:sz="0" w:space="0" w:color="auto"/>
            <w:left w:val="none" w:sz="0" w:space="0" w:color="auto"/>
            <w:bottom w:val="none" w:sz="0" w:space="0" w:color="auto"/>
            <w:right w:val="none" w:sz="0" w:space="0" w:color="auto"/>
          </w:divBdr>
          <w:divsChild>
            <w:div w:id="812530015">
              <w:marLeft w:val="0"/>
              <w:marRight w:val="0"/>
              <w:marTop w:val="0"/>
              <w:marBottom w:val="0"/>
              <w:divBdr>
                <w:top w:val="none" w:sz="0" w:space="0" w:color="auto"/>
                <w:left w:val="none" w:sz="0" w:space="0" w:color="auto"/>
                <w:bottom w:val="none" w:sz="0" w:space="0" w:color="auto"/>
                <w:right w:val="none" w:sz="0" w:space="0" w:color="auto"/>
              </w:divBdr>
            </w:div>
            <w:div w:id="2080446530">
              <w:marLeft w:val="0"/>
              <w:marRight w:val="0"/>
              <w:marTop w:val="0"/>
              <w:marBottom w:val="0"/>
              <w:divBdr>
                <w:top w:val="none" w:sz="0" w:space="0" w:color="auto"/>
                <w:left w:val="none" w:sz="0" w:space="0" w:color="auto"/>
                <w:bottom w:val="none" w:sz="0" w:space="0" w:color="auto"/>
                <w:right w:val="none" w:sz="0" w:space="0" w:color="auto"/>
              </w:divBdr>
            </w:div>
            <w:div w:id="916590747">
              <w:marLeft w:val="0"/>
              <w:marRight w:val="0"/>
              <w:marTop w:val="0"/>
              <w:marBottom w:val="0"/>
              <w:divBdr>
                <w:top w:val="none" w:sz="0" w:space="0" w:color="auto"/>
                <w:left w:val="none" w:sz="0" w:space="0" w:color="auto"/>
                <w:bottom w:val="none" w:sz="0" w:space="0" w:color="auto"/>
                <w:right w:val="none" w:sz="0" w:space="0" w:color="auto"/>
              </w:divBdr>
            </w:div>
            <w:div w:id="103574520">
              <w:marLeft w:val="0"/>
              <w:marRight w:val="0"/>
              <w:marTop w:val="0"/>
              <w:marBottom w:val="0"/>
              <w:divBdr>
                <w:top w:val="none" w:sz="0" w:space="0" w:color="auto"/>
                <w:left w:val="none" w:sz="0" w:space="0" w:color="auto"/>
                <w:bottom w:val="none" w:sz="0" w:space="0" w:color="auto"/>
                <w:right w:val="none" w:sz="0" w:space="0" w:color="auto"/>
              </w:divBdr>
            </w:div>
            <w:div w:id="746416030">
              <w:marLeft w:val="0"/>
              <w:marRight w:val="0"/>
              <w:marTop w:val="0"/>
              <w:marBottom w:val="0"/>
              <w:divBdr>
                <w:top w:val="none" w:sz="0" w:space="0" w:color="auto"/>
                <w:left w:val="none" w:sz="0" w:space="0" w:color="auto"/>
                <w:bottom w:val="none" w:sz="0" w:space="0" w:color="auto"/>
                <w:right w:val="none" w:sz="0" w:space="0" w:color="auto"/>
              </w:divBdr>
            </w:div>
            <w:div w:id="1143307239">
              <w:marLeft w:val="0"/>
              <w:marRight w:val="0"/>
              <w:marTop w:val="0"/>
              <w:marBottom w:val="0"/>
              <w:divBdr>
                <w:top w:val="none" w:sz="0" w:space="0" w:color="auto"/>
                <w:left w:val="none" w:sz="0" w:space="0" w:color="auto"/>
                <w:bottom w:val="none" w:sz="0" w:space="0" w:color="auto"/>
                <w:right w:val="none" w:sz="0" w:space="0" w:color="auto"/>
              </w:divBdr>
            </w:div>
            <w:div w:id="131408967">
              <w:marLeft w:val="0"/>
              <w:marRight w:val="0"/>
              <w:marTop w:val="0"/>
              <w:marBottom w:val="0"/>
              <w:divBdr>
                <w:top w:val="none" w:sz="0" w:space="0" w:color="auto"/>
                <w:left w:val="none" w:sz="0" w:space="0" w:color="auto"/>
                <w:bottom w:val="none" w:sz="0" w:space="0" w:color="auto"/>
                <w:right w:val="none" w:sz="0" w:space="0" w:color="auto"/>
              </w:divBdr>
            </w:div>
            <w:div w:id="1516068181">
              <w:marLeft w:val="0"/>
              <w:marRight w:val="0"/>
              <w:marTop w:val="0"/>
              <w:marBottom w:val="0"/>
              <w:divBdr>
                <w:top w:val="none" w:sz="0" w:space="0" w:color="auto"/>
                <w:left w:val="none" w:sz="0" w:space="0" w:color="auto"/>
                <w:bottom w:val="none" w:sz="0" w:space="0" w:color="auto"/>
                <w:right w:val="none" w:sz="0" w:space="0" w:color="auto"/>
              </w:divBdr>
            </w:div>
            <w:div w:id="381831396">
              <w:marLeft w:val="0"/>
              <w:marRight w:val="0"/>
              <w:marTop w:val="0"/>
              <w:marBottom w:val="0"/>
              <w:divBdr>
                <w:top w:val="none" w:sz="0" w:space="0" w:color="auto"/>
                <w:left w:val="none" w:sz="0" w:space="0" w:color="auto"/>
                <w:bottom w:val="none" w:sz="0" w:space="0" w:color="auto"/>
                <w:right w:val="none" w:sz="0" w:space="0" w:color="auto"/>
              </w:divBdr>
            </w:div>
            <w:div w:id="1623725581">
              <w:marLeft w:val="0"/>
              <w:marRight w:val="0"/>
              <w:marTop w:val="0"/>
              <w:marBottom w:val="0"/>
              <w:divBdr>
                <w:top w:val="none" w:sz="0" w:space="0" w:color="auto"/>
                <w:left w:val="none" w:sz="0" w:space="0" w:color="auto"/>
                <w:bottom w:val="none" w:sz="0" w:space="0" w:color="auto"/>
                <w:right w:val="none" w:sz="0" w:space="0" w:color="auto"/>
              </w:divBdr>
            </w:div>
            <w:div w:id="168565810">
              <w:marLeft w:val="0"/>
              <w:marRight w:val="0"/>
              <w:marTop w:val="0"/>
              <w:marBottom w:val="0"/>
              <w:divBdr>
                <w:top w:val="none" w:sz="0" w:space="0" w:color="auto"/>
                <w:left w:val="none" w:sz="0" w:space="0" w:color="auto"/>
                <w:bottom w:val="none" w:sz="0" w:space="0" w:color="auto"/>
                <w:right w:val="none" w:sz="0" w:space="0" w:color="auto"/>
              </w:divBdr>
            </w:div>
            <w:div w:id="1182235357">
              <w:marLeft w:val="0"/>
              <w:marRight w:val="0"/>
              <w:marTop w:val="0"/>
              <w:marBottom w:val="0"/>
              <w:divBdr>
                <w:top w:val="none" w:sz="0" w:space="0" w:color="auto"/>
                <w:left w:val="none" w:sz="0" w:space="0" w:color="auto"/>
                <w:bottom w:val="none" w:sz="0" w:space="0" w:color="auto"/>
                <w:right w:val="none" w:sz="0" w:space="0" w:color="auto"/>
              </w:divBdr>
            </w:div>
            <w:div w:id="276062547">
              <w:marLeft w:val="0"/>
              <w:marRight w:val="0"/>
              <w:marTop w:val="0"/>
              <w:marBottom w:val="0"/>
              <w:divBdr>
                <w:top w:val="none" w:sz="0" w:space="0" w:color="auto"/>
                <w:left w:val="none" w:sz="0" w:space="0" w:color="auto"/>
                <w:bottom w:val="none" w:sz="0" w:space="0" w:color="auto"/>
                <w:right w:val="none" w:sz="0" w:space="0" w:color="auto"/>
              </w:divBdr>
            </w:div>
            <w:div w:id="1551259972">
              <w:marLeft w:val="0"/>
              <w:marRight w:val="0"/>
              <w:marTop w:val="0"/>
              <w:marBottom w:val="0"/>
              <w:divBdr>
                <w:top w:val="none" w:sz="0" w:space="0" w:color="auto"/>
                <w:left w:val="none" w:sz="0" w:space="0" w:color="auto"/>
                <w:bottom w:val="none" w:sz="0" w:space="0" w:color="auto"/>
                <w:right w:val="none" w:sz="0" w:space="0" w:color="auto"/>
              </w:divBdr>
            </w:div>
            <w:div w:id="958681417">
              <w:marLeft w:val="0"/>
              <w:marRight w:val="0"/>
              <w:marTop w:val="0"/>
              <w:marBottom w:val="0"/>
              <w:divBdr>
                <w:top w:val="none" w:sz="0" w:space="0" w:color="auto"/>
                <w:left w:val="none" w:sz="0" w:space="0" w:color="auto"/>
                <w:bottom w:val="none" w:sz="0" w:space="0" w:color="auto"/>
                <w:right w:val="none" w:sz="0" w:space="0" w:color="auto"/>
              </w:divBdr>
            </w:div>
            <w:div w:id="89204008">
              <w:marLeft w:val="0"/>
              <w:marRight w:val="0"/>
              <w:marTop w:val="0"/>
              <w:marBottom w:val="0"/>
              <w:divBdr>
                <w:top w:val="none" w:sz="0" w:space="0" w:color="auto"/>
                <w:left w:val="none" w:sz="0" w:space="0" w:color="auto"/>
                <w:bottom w:val="none" w:sz="0" w:space="0" w:color="auto"/>
                <w:right w:val="none" w:sz="0" w:space="0" w:color="auto"/>
              </w:divBdr>
            </w:div>
            <w:div w:id="74404499">
              <w:marLeft w:val="0"/>
              <w:marRight w:val="0"/>
              <w:marTop w:val="0"/>
              <w:marBottom w:val="0"/>
              <w:divBdr>
                <w:top w:val="none" w:sz="0" w:space="0" w:color="auto"/>
                <w:left w:val="none" w:sz="0" w:space="0" w:color="auto"/>
                <w:bottom w:val="none" w:sz="0" w:space="0" w:color="auto"/>
                <w:right w:val="none" w:sz="0" w:space="0" w:color="auto"/>
              </w:divBdr>
            </w:div>
            <w:div w:id="1633436453">
              <w:marLeft w:val="0"/>
              <w:marRight w:val="0"/>
              <w:marTop w:val="0"/>
              <w:marBottom w:val="0"/>
              <w:divBdr>
                <w:top w:val="none" w:sz="0" w:space="0" w:color="auto"/>
                <w:left w:val="none" w:sz="0" w:space="0" w:color="auto"/>
                <w:bottom w:val="none" w:sz="0" w:space="0" w:color="auto"/>
                <w:right w:val="none" w:sz="0" w:space="0" w:color="auto"/>
              </w:divBdr>
            </w:div>
            <w:div w:id="1815559606">
              <w:marLeft w:val="0"/>
              <w:marRight w:val="0"/>
              <w:marTop w:val="0"/>
              <w:marBottom w:val="0"/>
              <w:divBdr>
                <w:top w:val="none" w:sz="0" w:space="0" w:color="auto"/>
                <w:left w:val="none" w:sz="0" w:space="0" w:color="auto"/>
                <w:bottom w:val="none" w:sz="0" w:space="0" w:color="auto"/>
                <w:right w:val="none" w:sz="0" w:space="0" w:color="auto"/>
              </w:divBdr>
            </w:div>
            <w:div w:id="321809957">
              <w:marLeft w:val="0"/>
              <w:marRight w:val="0"/>
              <w:marTop w:val="0"/>
              <w:marBottom w:val="0"/>
              <w:divBdr>
                <w:top w:val="none" w:sz="0" w:space="0" w:color="auto"/>
                <w:left w:val="none" w:sz="0" w:space="0" w:color="auto"/>
                <w:bottom w:val="none" w:sz="0" w:space="0" w:color="auto"/>
                <w:right w:val="none" w:sz="0" w:space="0" w:color="auto"/>
              </w:divBdr>
            </w:div>
            <w:div w:id="741559020">
              <w:marLeft w:val="0"/>
              <w:marRight w:val="0"/>
              <w:marTop w:val="0"/>
              <w:marBottom w:val="0"/>
              <w:divBdr>
                <w:top w:val="none" w:sz="0" w:space="0" w:color="auto"/>
                <w:left w:val="none" w:sz="0" w:space="0" w:color="auto"/>
                <w:bottom w:val="none" w:sz="0" w:space="0" w:color="auto"/>
                <w:right w:val="none" w:sz="0" w:space="0" w:color="auto"/>
              </w:divBdr>
            </w:div>
            <w:div w:id="1809858695">
              <w:marLeft w:val="0"/>
              <w:marRight w:val="0"/>
              <w:marTop w:val="0"/>
              <w:marBottom w:val="0"/>
              <w:divBdr>
                <w:top w:val="none" w:sz="0" w:space="0" w:color="auto"/>
                <w:left w:val="none" w:sz="0" w:space="0" w:color="auto"/>
                <w:bottom w:val="none" w:sz="0" w:space="0" w:color="auto"/>
                <w:right w:val="none" w:sz="0" w:space="0" w:color="auto"/>
              </w:divBdr>
            </w:div>
            <w:div w:id="286548115">
              <w:marLeft w:val="0"/>
              <w:marRight w:val="0"/>
              <w:marTop w:val="0"/>
              <w:marBottom w:val="0"/>
              <w:divBdr>
                <w:top w:val="none" w:sz="0" w:space="0" w:color="auto"/>
                <w:left w:val="none" w:sz="0" w:space="0" w:color="auto"/>
                <w:bottom w:val="none" w:sz="0" w:space="0" w:color="auto"/>
                <w:right w:val="none" w:sz="0" w:space="0" w:color="auto"/>
              </w:divBdr>
            </w:div>
            <w:div w:id="140579689">
              <w:marLeft w:val="0"/>
              <w:marRight w:val="0"/>
              <w:marTop w:val="0"/>
              <w:marBottom w:val="0"/>
              <w:divBdr>
                <w:top w:val="none" w:sz="0" w:space="0" w:color="auto"/>
                <w:left w:val="none" w:sz="0" w:space="0" w:color="auto"/>
                <w:bottom w:val="none" w:sz="0" w:space="0" w:color="auto"/>
                <w:right w:val="none" w:sz="0" w:space="0" w:color="auto"/>
              </w:divBdr>
            </w:div>
            <w:div w:id="533537935">
              <w:marLeft w:val="0"/>
              <w:marRight w:val="0"/>
              <w:marTop w:val="0"/>
              <w:marBottom w:val="0"/>
              <w:divBdr>
                <w:top w:val="none" w:sz="0" w:space="0" w:color="auto"/>
                <w:left w:val="none" w:sz="0" w:space="0" w:color="auto"/>
                <w:bottom w:val="none" w:sz="0" w:space="0" w:color="auto"/>
                <w:right w:val="none" w:sz="0" w:space="0" w:color="auto"/>
              </w:divBdr>
            </w:div>
            <w:div w:id="454953077">
              <w:marLeft w:val="0"/>
              <w:marRight w:val="0"/>
              <w:marTop w:val="0"/>
              <w:marBottom w:val="0"/>
              <w:divBdr>
                <w:top w:val="none" w:sz="0" w:space="0" w:color="auto"/>
                <w:left w:val="none" w:sz="0" w:space="0" w:color="auto"/>
                <w:bottom w:val="none" w:sz="0" w:space="0" w:color="auto"/>
                <w:right w:val="none" w:sz="0" w:space="0" w:color="auto"/>
              </w:divBdr>
            </w:div>
            <w:div w:id="113446495">
              <w:marLeft w:val="0"/>
              <w:marRight w:val="0"/>
              <w:marTop w:val="0"/>
              <w:marBottom w:val="0"/>
              <w:divBdr>
                <w:top w:val="none" w:sz="0" w:space="0" w:color="auto"/>
                <w:left w:val="none" w:sz="0" w:space="0" w:color="auto"/>
                <w:bottom w:val="none" w:sz="0" w:space="0" w:color="auto"/>
                <w:right w:val="none" w:sz="0" w:space="0" w:color="auto"/>
              </w:divBdr>
            </w:div>
            <w:div w:id="1418287366">
              <w:marLeft w:val="0"/>
              <w:marRight w:val="0"/>
              <w:marTop w:val="0"/>
              <w:marBottom w:val="0"/>
              <w:divBdr>
                <w:top w:val="none" w:sz="0" w:space="0" w:color="auto"/>
                <w:left w:val="none" w:sz="0" w:space="0" w:color="auto"/>
                <w:bottom w:val="none" w:sz="0" w:space="0" w:color="auto"/>
                <w:right w:val="none" w:sz="0" w:space="0" w:color="auto"/>
              </w:divBdr>
            </w:div>
            <w:div w:id="1482843429">
              <w:marLeft w:val="0"/>
              <w:marRight w:val="0"/>
              <w:marTop w:val="0"/>
              <w:marBottom w:val="0"/>
              <w:divBdr>
                <w:top w:val="none" w:sz="0" w:space="0" w:color="auto"/>
                <w:left w:val="none" w:sz="0" w:space="0" w:color="auto"/>
                <w:bottom w:val="none" w:sz="0" w:space="0" w:color="auto"/>
                <w:right w:val="none" w:sz="0" w:space="0" w:color="auto"/>
              </w:divBdr>
            </w:div>
            <w:div w:id="1492024373">
              <w:marLeft w:val="0"/>
              <w:marRight w:val="0"/>
              <w:marTop w:val="0"/>
              <w:marBottom w:val="0"/>
              <w:divBdr>
                <w:top w:val="none" w:sz="0" w:space="0" w:color="auto"/>
                <w:left w:val="none" w:sz="0" w:space="0" w:color="auto"/>
                <w:bottom w:val="none" w:sz="0" w:space="0" w:color="auto"/>
                <w:right w:val="none" w:sz="0" w:space="0" w:color="auto"/>
              </w:divBdr>
            </w:div>
            <w:div w:id="649602725">
              <w:marLeft w:val="0"/>
              <w:marRight w:val="0"/>
              <w:marTop w:val="0"/>
              <w:marBottom w:val="0"/>
              <w:divBdr>
                <w:top w:val="none" w:sz="0" w:space="0" w:color="auto"/>
                <w:left w:val="none" w:sz="0" w:space="0" w:color="auto"/>
                <w:bottom w:val="none" w:sz="0" w:space="0" w:color="auto"/>
                <w:right w:val="none" w:sz="0" w:space="0" w:color="auto"/>
              </w:divBdr>
            </w:div>
            <w:div w:id="758911696">
              <w:marLeft w:val="0"/>
              <w:marRight w:val="0"/>
              <w:marTop w:val="0"/>
              <w:marBottom w:val="0"/>
              <w:divBdr>
                <w:top w:val="none" w:sz="0" w:space="0" w:color="auto"/>
                <w:left w:val="none" w:sz="0" w:space="0" w:color="auto"/>
                <w:bottom w:val="none" w:sz="0" w:space="0" w:color="auto"/>
                <w:right w:val="none" w:sz="0" w:space="0" w:color="auto"/>
              </w:divBdr>
            </w:div>
            <w:div w:id="834420143">
              <w:marLeft w:val="0"/>
              <w:marRight w:val="0"/>
              <w:marTop w:val="0"/>
              <w:marBottom w:val="0"/>
              <w:divBdr>
                <w:top w:val="none" w:sz="0" w:space="0" w:color="auto"/>
                <w:left w:val="none" w:sz="0" w:space="0" w:color="auto"/>
                <w:bottom w:val="none" w:sz="0" w:space="0" w:color="auto"/>
                <w:right w:val="none" w:sz="0" w:space="0" w:color="auto"/>
              </w:divBdr>
            </w:div>
            <w:div w:id="38091849">
              <w:marLeft w:val="0"/>
              <w:marRight w:val="0"/>
              <w:marTop w:val="0"/>
              <w:marBottom w:val="0"/>
              <w:divBdr>
                <w:top w:val="none" w:sz="0" w:space="0" w:color="auto"/>
                <w:left w:val="none" w:sz="0" w:space="0" w:color="auto"/>
                <w:bottom w:val="none" w:sz="0" w:space="0" w:color="auto"/>
                <w:right w:val="none" w:sz="0" w:space="0" w:color="auto"/>
              </w:divBdr>
            </w:div>
            <w:div w:id="13417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0089">
      <w:bodyDiv w:val="1"/>
      <w:marLeft w:val="0"/>
      <w:marRight w:val="0"/>
      <w:marTop w:val="0"/>
      <w:marBottom w:val="0"/>
      <w:divBdr>
        <w:top w:val="none" w:sz="0" w:space="0" w:color="auto"/>
        <w:left w:val="none" w:sz="0" w:space="0" w:color="auto"/>
        <w:bottom w:val="none" w:sz="0" w:space="0" w:color="auto"/>
        <w:right w:val="none" w:sz="0" w:space="0" w:color="auto"/>
      </w:divBdr>
      <w:divsChild>
        <w:div w:id="1852599377">
          <w:marLeft w:val="0"/>
          <w:marRight w:val="0"/>
          <w:marTop w:val="0"/>
          <w:marBottom w:val="0"/>
          <w:divBdr>
            <w:top w:val="none" w:sz="0" w:space="0" w:color="auto"/>
            <w:left w:val="none" w:sz="0" w:space="0" w:color="auto"/>
            <w:bottom w:val="none" w:sz="0" w:space="0" w:color="auto"/>
            <w:right w:val="none" w:sz="0" w:space="0" w:color="auto"/>
          </w:divBdr>
          <w:divsChild>
            <w:div w:id="91975535">
              <w:marLeft w:val="0"/>
              <w:marRight w:val="0"/>
              <w:marTop w:val="0"/>
              <w:marBottom w:val="0"/>
              <w:divBdr>
                <w:top w:val="none" w:sz="0" w:space="0" w:color="auto"/>
                <w:left w:val="none" w:sz="0" w:space="0" w:color="auto"/>
                <w:bottom w:val="none" w:sz="0" w:space="0" w:color="auto"/>
                <w:right w:val="none" w:sz="0" w:space="0" w:color="auto"/>
              </w:divBdr>
            </w:div>
            <w:div w:id="202637357">
              <w:marLeft w:val="0"/>
              <w:marRight w:val="0"/>
              <w:marTop w:val="0"/>
              <w:marBottom w:val="0"/>
              <w:divBdr>
                <w:top w:val="none" w:sz="0" w:space="0" w:color="auto"/>
                <w:left w:val="none" w:sz="0" w:space="0" w:color="auto"/>
                <w:bottom w:val="none" w:sz="0" w:space="0" w:color="auto"/>
                <w:right w:val="none" w:sz="0" w:space="0" w:color="auto"/>
              </w:divBdr>
            </w:div>
            <w:div w:id="1428847787">
              <w:marLeft w:val="0"/>
              <w:marRight w:val="0"/>
              <w:marTop w:val="0"/>
              <w:marBottom w:val="0"/>
              <w:divBdr>
                <w:top w:val="none" w:sz="0" w:space="0" w:color="auto"/>
                <w:left w:val="none" w:sz="0" w:space="0" w:color="auto"/>
                <w:bottom w:val="none" w:sz="0" w:space="0" w:color="auto"/>
                <w:right w:val="none" w:sz="0" w:space="0" w:color="auto"/>
              </w:divBdr>
            </w:div>
            <w:div w:id="1719234073">
              <w:marLeft w:val="0"/>
              <w:marRight w:val="0"/>
              <w:marTop w:val="0"/>
              <w:marBottom w:val="0"/>
              <w:divBdr>
                <w:top w:val="none" w:sz="0" w:space="0" w:color="auto"/>
                <w:left w:val="none" w:sz="0" w:space="0" w:color="auto"/>
                <w:bottom w:val="none" w:sz="0" w:space="0" w:color="auto"/>
                <w:right w:val="none" w:sz="0" w:space="0" w:color="auto"/>
              </w:divBdr>
            </w:div>
            <w:div w:id="1349915334">
              <w:marLeft w:val="0"/>
              <w:marRight w:val="0"/>
              <w:marTop w:val="0"/>
              <w:marBottom w:val="0"/>
              <w:divBdr>
                <w:top w:val="none" w:sz="0" w:space="0" w:color="auto"/>
                <w:left w:val="none" w:sz="0" w:space="0" w:color="auto"/>
                <w:bottom w:val="none" w:sz="0" w:space="0" w:color="auto"/>
                <w:right w:val="none" w:sz="0" w:space="0" w:color="auto"/>
              </w:divBdr>
            </w:div>
            <w:div w:id="841746600">
              <w:marLeft w:val="0"/>
              <w:marRight w:val="0"/>
              <w:marTop w:val="0"/>
              <w:marBottom w:val="0"/>
              <w:divBdr>
                <w:top w:val="none" w:sz="0" w:space="0" w:color="auto"/>
                <w:left w:val="none" w:sz="0" w:space="0" w:color="auto"/>
                <w:bottom w:val="none" w:sz="0" w:space="0" w:color="auto"/>
                <w:right w:val="none" w:sz="0" w:space="0" w:color="auto"/>
              </w:divBdr>
            </w:div>
            <w:div w:id="292100458">
              <w:marLeft w:val="0"/>
              <w:marRight w:val="0"/>
              <w:marTop w:val="0"/>
              <w:marBottom w:val="0"/>
              <w:divBdr>
                <w:top w:val="none" w:sz="0" w:space="0" w:color="auto"/>
                <w:left w:val="none" w:sz="0" w:space="0" w:color="auto"/>
                <w:bottom w:val="none" w:sz="0" w:space="0" w:color="auto"/>
                <w:right w:val="none" w:sz="0" w:space="0" w:color="auto"/>
              </w:divBdr>
            </w:div>
            <w:div w:id="20784939">
              <w:marLeft w:val="0"/>
              <w:marRight w:val="0"/>
              <w:marTop w:val="0"/>
              <w:marBottom w:val="0"/>
              <w:divBdr>
                <w:top w:val="none" w:sz="0" w:space="0" w:color="auto"/>
                <w:left w:val="none" w:sz="0" w:space="0" w:color="auto"/>
                <w:bottom w:val="none" w:sz="0" w:space="0" w:color="auto"/>
                <w:right w:val="none" w:sz="0" w:space="0" w:color="auto"/>
              </w:divBdr>
            </w:div>
            <w:div w:id="488789236">
              <w:marLeft w:val="0"/>
              <w:marRight w:val="0"/>
              <w:marTop w:val="0"/>
              <w:marBottom w:val="0"/>
              <w:divBdr>
                <w:top w:val="none" w:sz="0" w:space="0" w:color="auto"/>
                <w:left w:val="none" w:sz="0" w:space="0" w:color="auto"/>
                <w:bottom w:val="none" w:sz="0" w:space="0" w:color="auto"/>
                <w:right w:val="none" w:sz="0" w:space="0" w:color="auto"/>
              </w:divBdr>
            </w:div>
            <w:div w:id="697396575">
              <w:marLeft w:val="0"/>
              <w:marRight w:val="0"/>
              <w:marTop w:val="0"/>
              <w:marBottom w:val="0"/>
              <w:divBdr>
                <w:top w:val="none" w:sz="0" w:space="0" w:color="auto"/>
                <w:left w:val="none" w:sz="0" w:space="0" w:color="auto"/>
                <w:bottom w:val="none" w:sz="0" w:space="0" w:color="auto"/>
                <w:right w:val="none" w:sz="0" w:space="0" w:color="auto"/>
              </w:divBdr>
            </w:div>
            <w:div w:id="2134443053">
              <w:marLeft w:val="0"/>
              <w:marRight w:val="0"/>
              <w:marTop w:val="0"/>
              <w:marBottom w:val="0"/>
              <w:divBdr>
                <w:top w:val="none" w:sz="0" w:space="0" w:color="auto"/>
                <w:left w:val="none" w:sz="0" w:space="0" w:color="auto"/>
                <w:bottom w:val="none" w:sz="0" w:space="0" w:color="auto"/>
                <w:right w:val="none" w:sz="0" w:space="0" w:color="auto"/>
              </w:divBdr>
            </w:div>
            <w:div w:id="995690768">
              <w:marLeft w:val="0"/>
              <w:marRight w:val="0"/>
              <w:marTop w:val="0"/>
              <w:marBottom w:val="0"/>
              <w:divBdr>
                <w:top w:val="none" w:sz="0" w:space="0" w:color="auto"/>
                <w:left w:val="none" w:sz="0" w:space="0" w:color="auto"/>
                <w:bottom w:val="none" w:sz="0" w:space="0" w:color="auto"/>
                <w:right w:val="none" w:sz="0" w:space="0" w:color="auto"/>
              </w:divBdr>
            </w:div>
            <w:div w:id="1080061108">
              <w:marLeft w:val="0"/>
              <w:marRight w:val="0"/>
              <w:marTop w:val="0"/>
              <w:marBottom w:val="0"/>
              <w:divBdr>
                <w:top w:val="none" w:sz="0" w:space="0" w:color="auto"/>
                <w:left w:val="none" w:sz="0" w:space="0" w:color="auto"/>
                <w:bottom w:val="none" w:sz="0" w:space="0" w:color="auto"/>
                <w:right w:val="none" w:sz="0" w:space="0" w:color="auto"/>
              </w:divBdr>
            </w:div>
            <w:div w:id="1691686140">
              <w:marLeft w:val="0"/>
              <w:marRight w:val="0"/>
              <w:marTop w:val="0"/>
              <w:marBottom w:val="0"/>
              <w:divBdr>
                <w:top w:val="none" w:sz="0" w:space="0" w:color="auto"/>
                <w:left w:val="none" w:sz="0" w:space="0" w:color="auto"/>
                <w:bottom w:val="none" w:sz="0" w:space="0" w:color="auto"/>
                <w:right w:val="none" w:sz="0" w:space="0" w:color="auto"/>
              </w:divBdr>
            </w:div>
            <w:div w:id="601768518">
              <w:marLeft w:val="0"/>
              <w:marRight w:val="0"/>
              <w:marTop w:val="0"/>
              <w:marBottom w:val="0"/>
              <w:divBdr>
                <w:top w:val="none" w:sz="0" w:space="0" w:color="auto"/>
                <w:left w:val="none" w:sz="0" w:space="0" w:color="auto"/>
                <w:bottom w:val="none" w:sz="0" w:space="0" w:color="auto"/>
                <w:right w:val="none" w:sz="0" w:space="0" w:color="auto"/>
              </w:divBdr>
            </w:div>
            <w:div w:id="39062688">
              <w:marLeft w:val="0"/>
              <w:marRight w:val="0"/>
              <w:marTop w:val="0"/>
              <w:marBottom w:val="0"/>
              <w:divBdr>
                <w:top w:val="none" w:sz="0" w:space="0" w:color="auto"/>
                <w:left w:val="none" w:sz="0" w:space="0" w:color="auto"/>
                <w:bottom w:val="none" w:sz="0" w:space="0" w:color="auto"/>
                <w:right w:val="none" w:sz="0" w:space="0" w:color="auto"/>
              </w:divBdr>
            </w:div>
            <w:div w:id="1732121145">
              <w:marLeft w:val="0"/>
              <w:marRight w:val="0"/>
              <w:marTop w:val="0"/>
              <w:marBottom w:val="0"/>
              <w:divBdr>
                <w:top w:val="none" w:sz="0" w:space="0" w:color="auto"/>
                <w:left w:val="none" w:sz="0" w:space="0" w:color="auto"/>
                <w:bottom w:val="none" w:sz="0" w:space="0" w:color="auto"/>
                <w:right w:val="none" w:sz="0" w:space="0" w:color="auto"/>
              </w:divBdr>
            </w:div>
            <w:div w:id="370226882">
              <w:marLeft w:val="0"/>
              <w:marRight w:val="0"/>
              <w:marTop w:val="0"/>
              <w:marBottom w:val="0"/>
              <w:divBdr>
                <w:top w:val="none" w:sz="0" w:space="0" w:color="auto"/>
                <w:left w:val="none" w:sz="0" w:space="0" w:color="auto"/>
                <w:bottom w:val="none" w:sz="0" w:space="0" w:color="auto"/>
                <w:right w:val="none" w:sz="0" w:space="0" w:color="auto"/>
              </w:divBdr>
            </w:div>
            <w:div w:id="910191184">
              <w:marLeft w:val="0"/>
              <w:marRight w:val="0"/>
              <w:marTop w:val="0"/>
              <w:marBottom w:val="0"/>
              <w:divBdr>
                <w:top w:val="none" w:sz="0" w:space="0" w:color="auto"/>
                <w:left w:val="none" w:sz="0" w:space="0" w:color="auto"/>
                <w:bottom w:val="none" w:sz="0" w:space="0" w:color="auto"/>
                <w:right w:val="none" w:sz="0" w:space="0" w:color="auto"/>
              </w:divBdr>
            </w:div>
            <w:div w:id="720634840">
              <w:marLeft w:val="0"/>
              <w:marRight w:val="0"/>
              <w:marTop w:val="0"/>
              <w:marBottom w:val="0"/>
              <w:divBdr>
                <w:top w:val="none" w:sz="0" w:space="0" w:color="auto"/>
                <w:left w:val="none" w:sz="0" w:space="0" w:color="auto"/>
                <w:bottom w:val="none" w:sz="0" w:space="0" w:color="auto"/>
                <w:right w:val="none" w:sz="0" w:space="0" w:color="auto"/>
              </w:divBdr>
            </w:div>
            <w:div w:id="1845700472">
              <w:marLeft w:val="0"/>
              <w:marRight w:val="0"/>
              <w:marTop w:val="0"/>
              <w:marBottom w:val="0"/>
              <w:divBdr>
                <w:top w:val="none" w:sz="0" w:space="0" w:color="auto"/>
                <w:left w:val="none" w:sz="0" w:space="0" w:color="auto"/>
                <w:bottom w:val="none" w:sz="0" w:space="0" w:color="auto"/>
                <w:right w:val="none" w:sz="0" w:space="0" w:color="auto"/>
              </w:divBdr>
            </w:div>
            <w:div w:id="757680439">
              <w:marLeft w:val="0"/>
              <w:marRight w:val="0"/>
              <w:marTop w:val="0"/>
              <w:marBottom w:val="0"/>
              <w:divBdr>
                <w:top w:val="none" w:sz="0" w:space="0" w:color="auto"/>
                <w:left w:val="none" w:sz="0" w:space="0" w:color="auto"/>
                <w:bottom w:val="none" w:sz="0" w:space="0" w:color="auto"/>
                <w:right w:val="none" w:sz="0" w:space="0" w:color="auto"/>
              </w:divBdr>
            </w:div>
            <w:div w:id="1616523684">
              <w:marLeft w:val="0"/>
              <w:marRight w:val="0"/>
              <w:marTop w:val="0"/>
              <w:marBottom w:val="0"/>
              <w:divBdr>
                <w:top w:val="none" w:sz="0" w:space="0" w:color="auto"/>
                <w:left w:val="none" w:sz="0" w:space="0" w:color="auto"/>
                <w:bottom w:val="none" w:sz="0" w:space="0" w:color="auto"/>
                <w:right w:val="none" w:sz="0" w:space="0" w:color="auto"/>
              </w:divBdr>
            </w:div>
            <w:div w:id="2084986198">
              <w:marLeft w:val="0"/>
              <w:marRight w:val="0"/>
              <w:marTop w:val="0"/>
              <w:marBottom w:val="0"/>
              <w:divBdr>
                <w:top w:val="none" w:sz="0" w:space="0" w:color="auto"/>
                <w:left w:val="none" w:sz="0" w:space="0" w:color="auto"/>
                <w:bottom w:val="none" w:sz="0" w:space="0" w:color="auto"/>
                <w:right w:val="none" w:sz="0" w:space="0" w:color="auto"/>
              </w:divBdr>
            </w:div>
            <w:div w:id="1367022069">
              <w:marLeft w:val="0"/>
              <w:marRight w:val="0"/>
              <w:marTop w:val="0"/>
              <w:marBottom w:val="0"/>
              <w:divBdr>
                <w:top w:val="none" w:sz="0" w:space="0" w:color="auto"/>
                <w:left w:val="none" w:sz="0" w:space="0" w:color="auto"/>
                <w:bottom w:val="none" w:sz="0" w:space="0" w:color="auto"/>
                <w:right w:val="none" w:sz="0" w:space="0" w:color="auto"/>
              </w:divBdr>
            </w:div>
            <w:div w:id="1814132593">
              <w:marLeft w:val="0"/>
              <w:marRight w:val="0"/>
              <w:marTop w:val="0"/>
              <w:marBottom w:val="0"/>
              <w:divBdr>
                <w:top w:val="none" w:sz="0" w:space="0" w:color="auto"/>
                <w:left w:val="none" w:sz="0" w:space="0" w:color="auto"/>
                <w:bottom w:val="none" w:sz="0" w:space="0" w:color="auto"/>
                <w:right w:val="none" w:sz="0" w:space="0" w:color="auto"/>
              </w:divBdr>
            </w:div>
            <w:div w:id="1614436599">
              <w:marLeft w:val="0"/>
              <w:marRight w:val="0"/>
              <w:marTop w:val="0"/>
              <w:marBottom w:val="0"/>
              <w:divBdr>
                <w:top w:val="none" w:sz="0" w:space="0" w:color="auto"/>
                <w:left w:val="none" w:sz="0" w:space="0" w:color="auto"/>
                <w:bottom w:val="none" w:sz="0" w:space="0" w:color="auto"/>
                <w:right w:val="none" w:sz="0" w:space="0" w:color="auto"/>
              </w:divBdr>
            </w:div>
            <w:div w:id="564998859">
              <w:marLeft w:val="0"/>
              <w:marRight w:val="0"/>
              <w:marTop w:val="0"/>
              <w:marBottom w:val="0"/>
              <w:divBdr>
                <w:top w:val="none" w:sz="0" w:space="0" w:color="auto"/>
                <w:left w:val="none" w:sz="0" w:space="0" w:color="auto"/>
                <w:bottom w:val="none" w:sz="0" w:space="0" w:color="auto"/>
                <w:right w:val="none" w:sz="0" w:space="0" w:color="auto"/>
              </w:divBdr>
            </w:div>
            <w:div w:id="736391901">
              <w:marLeft w:val="0"/>
              <w:marRight w:val="0"/>
              <w:marTop w:val="0"/>
              <w:marBottom w:val="0"/>
              <w:divBdr>
                <w:top w:val="none" w:sz="0" w:space="0" w:color="auto"/>
                <w:left w:val="none" w:sz="0" w:space="0" w:color="auto"/>
                <w:bottom w:val="none" w:sz="0" w:space="0" w:color="auto"/>
                <w:right w:val="none" w:sz="0" w:space="0" w:color="auto"/>
              </w:divBdr>
            </w:div>
            <w:div w:id="1048920641">
              <w:marLeft w:val="0"/>
              <w:marRight w:val="0"/>
              <w:marTop w:val="0"/>
              <w:marBottom w:val="0"/>
              <w:divBdr>
                <w:top w:val="none" w:sz="0" w:space="0" w:color="auto"/>
                <w:left w:val="none" w:sz="0" w:space="0" w:color="auto"/>
                <w:bottom w:val="none" w:sz="0" w:space="0" w:color="auto"/>
                <w:right w:val="none" w:sz="0" w:space="0" w:color="auto"/>
              </w:divBdr>
            </w:div>
            <w:div w:id="1224410850">
              <w:marLeft w:val="0"/>
              <w:marRight w:val="0"/>
              <w:marTop w:val="0"/>
              <w:marBottom w:val="0"/>
              <w:divBdr>
                <w:top w:val="none" w:sz="0" w:space="0" w:color="auto"/>
                <w:left w:val="none" w:sz="0" w:space="0" w:color="auto"/>
                <w:bottom w:val="none" w:sz="0" w:space="0" w:color="auto"/>
                <w:right w:val="none" w:sz="0" w:space="0" w:color="auto"/>
              </w:divBdr>
            </w:div>
            <w:div w:id="490483147">
              <w:marLeft w:val="0"/>
              <w:marRight w:val="0"/>
              <w:marTop w:val="0"/>
              <w:marBottom w:val="0"/>
              <w:divBdr>
                <w:top w:val="none" w:sz="0" w:space="0" w:color="auto"/>
                <w:left w:val="none" w:sz="0" w:space="0" w:color="auto"/>
                <w:bottom w:val="none" w:sz="0" w:space="0" w:color="auto"/>
                <w:right w:val="none" w:sz="0" w:space="0" w:color="auto"/>
              </w:divBdr>
            </w:div>
            <w:div w:id="1769691211">
              <w:marLeft w:val="0"/>
              <w:marRight w:val="0"/>
              <w:marTop w:val="0"/>
              <w:marBottom w:val="0"/>
              <w:divBdr>
                <w:top w:val="none" w:sz="0" w:space="0" w:color="auto"/>
                <w:left w:val="none" w:sz="0" w:space="0" w:color="auto"/>
                <w:bottom w:val="none" w:sz="0" w:space="0" w:color="auto"/>
                <w:right w:val="none" w:sz="0" w:space="0" w:color="auto"/>
              </w:divBdr>
            </w:div>
            <w:div w:id="1749767867">
              <w:marLeft w:val="0"/>
              <w:marRight w:val="0"/>
              <w:marTop w:val="0"/>
              <w:marBottom w:val="0"/>
              <w:divBdr>
                <w:top w:val="none" w:sz="0" w:space="0" w:color="auto"/>
                <w:left w:val="none" w:sz="0" w:space="0" w:color="auto"/>
                <w:bottom w:val="none" w:sz="0" w:space="0" w:color="auto"/>
                <w:right w:val="none" w:sz="0" w:space="0" w:color="auto"/>
              </w:divBdr>
            </w:div>
            <w:div w:id="1432429565">
              <w:marLeft w:val="0"/>
              <w:marRight w:val="0"/>
              <w:marTop w:val="0"/>
              <w:marBottom w:val="0"/>
              <w:divBdr>
                <w:top w:val="none" w:sz="0" w:space="0" w:color="auto"/>
                <w:left w:val="none" w:sz="0" w:space="0" w:color="auto"/>
                <w:bottom w:val="none" w:sz="0" w:space="0" w:color="auto"/>
                <w:right w:val="none" w:sz="0" w:space="0" w:color="auto"/>
              </w:divBdr>
            </w:div>
            <w:div w:id="735130119">
              <w:marLeft w:val="0"/>
              <w:marRight w:val="0"/>
              <w:marTop w:val="0"/>
              <w:marBottom w:val="0"/>
              <w:divBdr>
                <w:top w:val="none" w:sz="0" w:space="0" w:color="auto"/>
                <w:left w:val="none" w:sz="0" w:space="0" w:color="auto"/>
                <w:bottom w:val="none" w:sz="0" w:space="0" w:color="auto"/>
                <w:right w:val="none" w:sz="0" w:space="0" w:color="auto"/>
              </w:divBdr>
            </w:div>
            <w:div w:id="1571306799">
              <w:marLeft w:val="0"/>
              <w:marRight w:val="0"/>
              <w:marTop w:val="0"/>
              <w:marBottom w:val="0"/>
              <w:divBdr>
                <w:top w:val="none" w:sz="0" w:space="0" w:color="auto"/>
                <w:left w:val="none" w:sz="0" w:space="0" w:color="auto"/>
                <w:bottom w:val="none" w:sz="0" w:space="0" w:color="auto"/>
                <w:right w:val="none" w:sz="0" w:space="0" w:color="auto"/>
              </w:divBdr>
            </w:div>
            <w:div w:id="1572080700">
              <w:marLeft w:val="0"/>
              <w:marRight w:val="0"/>
              <w:marTop w:val="0"/>
              <w:marBottom w:val="0"/>
              <w:divBdr>
                <w:top w:val="none" w:sz="0" w:space="0" w:color="auto"/>
                <w:left w:val="none" w:sz="0" w:space="0" w:color="auto"/>
                <w:bottom w:val="none" w:sz="0" w:space="0" w:color="auto"/>
                <w:right w:val="none" w:sz="0" w:space="0" w:color="auto"/>
              </w:divBdr>
            </w:div>
            <w:div w:id="1618025788">
              <w:marLeft w:val="0"/>
              <w:marRight w:val="0"/>
              <w:marTop w:val="0"/>
              <w:marBottom w:val="0"/>
              <w:divBdr>
                <w:top w:val="none" w:sz="0" w:space="0" w:color="auto"/>
                <w:left w:val="none" w:sz="0" w:space="0" w:color="auto"/>
                <w:bottom w:val="none" w:sz="0" w:space="0" w:color="auto"/>
                <w:right w:val="none" w:sz="0" w:space="0" w:color="auto"/>
              </w:divBdr>
            </w:div>
            <w:div w:id="591622235">
              <w:marLeft w:val="0"/>
              <w:marRight w:val="0"/>
              <w:marTop w:val="0"/>
              <w:marBottom w:val="0"/>
              <w:divBdr>
                <w:top w:val="none" w:sz="0" w:space="0" w:color="auto"/>
                <w:left w:val="none" w:sz="0" w:space="0" w:color="auto"/>
                <w:bottom w:val="none" w:sz="0" w:space="0" w:color="auto"/>
                <w:right w:val="none" w:sz="0" w:space="0" w:color="auto"/>
              </w:divBdr>
            </w:div>
            <w:div w:id="201331234">
              <w:marLeft w:val="0"/>
              <w:marRight w:val="0"/>
              <w:marTop w:val="0"/>
              <w:marBottom w:val="0"/>
              <w:divBdr>
                <w:top w:val="none" w:sz="0" w:space="0" w:color="auto"/>
                <w:left w:val="none" w:sz="0" w:space="0" w:color="auto"/>
                <w:bottom w:val="none" w:sz="0" w:space="0" w:color="auto"/>
                <w:right w:val="none" w:sz="0" w:space="0" w:color="auto"/>
              </w:divBdr>
            </w:div>
            <w:div w:id="839546494">
              <w:marLeft w:val="0"/>
              <w:marRight w:val="0"/>
              <w:marTop w:val="0"/>
              <w:marBottom w:val="0"/>
              <w:divBdr>
                <w:top w:val="none" w:sz="0" w:space="0" w:color="auto"/>
                <w:left w:val="none" w:sz="0" w:space="0" w:color="auto"/>
                <w:bottom w:val="none" w:sz="0" w:space="0" w:color="auto"/>
                <w:right w:val="none" w:sz="0" w:space="0" w:color="auto"/>
              </w:divBdr>
            </w:div>
            <w:div w:id="1792280455">
              <w:marLeft w:val="0"/>
              <w:marRight w:val="0"/>
              <w:marTop w:val="0"/>
              <w:marBottom w:val="0"/>
              <w:divBdr>
                <w:top w:val="none" w:sz="0" w:space="0" w:color="auto"/>
                <w:left w:val="none" w:sz="0" w:space="0" w:color="auto"/>
                <w:bottom w:val="none" w:sz="0" w:space="0" w:color="auto"/>
                <w:right w:val="none" w:sz="0" w:space="0" w:color="auto"/>
              </w:divBdr>
            </w:div>
            <w:div w:id="1242568400">
              <w:marLeft w:val="0"/>
              <w:marRight w:val="0"/>
              <w:marTop w:val="0"/>
              <w:marBottom w:val="0"/>
              <w:divBdr>
                <w:top w:val="none" w:sz="0" w:space="0" w:color="auto"/>
                <w:left w:val="none" w:sz="0" w:space="0" w:color="auto"/>
                <w:bottom w:val="none" w:sz="0" w:space="0" w:color="auto"/>
                <w:right w:val="none" w:sz="0" w:space="0" w:color="auto"/>
              </w:divBdr>
            </w:div>
            <w:div w:id="664630432">
              <w:marLeft w:val="0"/>
              <w:marRight w:val="0"/>
              <w:marTop w:val="0"/>
              <w:marBottom w:val="0"/>
              <w:divBdr>
                <w:top w:val="none" w:sz="0" w:space="0" w:color="auto"/>
                <w:left w:val="none" w:sz="0" w:space="0" w:color="auto"/>
                <w:bottom w:val="none" w:sz="0" w:space="0" w:color="auto"/>
                <w:right w:val="none" w:sz="0" w:space="0" w:color="auto"/>
              </w:divBdr>
            </w:div>
            <w:div w:id="1521122990">
              <w:marLeft w:val="0"/>
              <w:marRight w:val="0"/>
              <w:marTop w:val="0"/>
              <w:marBottom w:val="0"/>
              <w:divBdr>
                <w:top w:val="none" w:sz="0" w:space="0" w:color="auto"/>
                <w:left w:val="none" w:sz="0" w:space="0" w:color="auto"/>
                <w:bottom w:val="none" w:sz="0" w:space="0" w:color="auto"/>
                <w:right w:val="none" w:sz="0" w:space="0" w:color="auto"/>
              </w:divBdr>
            </w:div>
            <w:div w:id="2041658133">
              <w:marLeft w:val="0"/>
              <w:marRight w:val="0"/>
              <w:marTop w:val="0"/>
              <w:marBottom w:val="0"/>
              <w:divBdr>
                <w:top w:val="none" w:sz="0" w:space="0" w:color="auto"/>
                <w:left w:val="none" w:sz="0" w:space="0" w:color="auto"/>
                <w:bottom w:val="none" w:sz="0" w:space="0" w:color="auto"/>
                <w:right w:val="none" w:sz="0" w:space="0" w:color="auto"/>
              </w:divBdr>
            </w:div>
            <w:div w:id="769280972">
              <w:marLeft w:val="0"/>
              <w:marRight w:val="0"/>
              <w:marTop w:val="0"/>
              <w:marBottom w:val="0"/>
              <w:divBdr>
                <w:top w:val="none" w:sz="0" w:space="0" w:color="auto"/>
                <w:left w:val="none" w:sz="0" w:space="0" w:color="auto"/>
                <w:bottom w:val="none" w:sz="0" w:space="0" w:color="auto"/>
                <w:right w:val="none" w:sz="0" w:space="0" w:color="auto"/>
              </w:divBdr>
            </w:div>
            <w:div w:id="1733693138">
              <w:marLeft w:val="0"/>
              <w:marRight w:val="0"/>
              <w:marTop w:val="0"/>
              <w:marBottom w:val="0"/>
              <w:divBdr>
                <w:top w:val="none" w:sz="0" w:space="0" w:color="auto"/>
                <w:left w:val="none" w:sz="0" w:space="0" w:color="auto"/>
                <w:bottom w:val="none" w:sz="0" w:space="0" w:color="auto"/>
                <w:right w:val="none" w:sz="0" w:space="0" w:color="auto"/>
              </w:divBdr>
            </w:div>
            <w:div w:id="551120684">
              <w:marLeft w:val="0"/>
              <w:marRight w:val="0"/>
              <w:marTop w:val="0"/>
              <w:marBottom w:val="0"/>
              <w:divBdr>
                <w:top w:val="none" w:sz="0" w:space="0" w:color="auto"/>
                <w:left w:val="none" w:sz="0" w:space="0" w:color="auto"/>
                <w:bottom w:val="none" w:sz="0" w:space="0" w:color="auto"/>
                <w:right w:val="none" w:sz="0" w:space="0" w:color="auto"/>
              </w:divBdr>
            </w:div>
            <w:div w:id="615452016">
              <w:marLeft w:val="0"/>
              <w:marRight w:val="0"/>
              <w:marTop w:val="0"/>
              <w:marBottom w:val="0"/>
              <w:divBdr>
                <w:top w:val="none" w:sz="0" w:space="0" w:color="auto"/>
                <w:left w:val="none" w:sz="0" w:space="0" w:color="auto"/>
                <w:bottom w:val="none" w:sz="0" w:space="0" w:color="auto"/>
                <w:right w:val="none" w:sz="0" w:space="0" w:color="auto"/>
              </w:divBdr>
            </w:div>
            <w:div w:id="191041829">
              <w:marLeft w:val="0"/>
              <w:marRight w:val="0"/>
              <w:marTop w:val="0"/>
              <w:marBottom w:val="0"/>
              <w:divBdr>
                <w:top w:val="none" w:sz="0" w:space="0" w:color="auto"/>
                <w:left w:val="none" w:sz="0" w:space="0" w:color="auto"/>
                <w:bottom w:val="none" w:sz="0" w:space="0" w:color="auto"/>
                <w:right w:val="none" w:sz="0" w:space="0" w:color="auto"/>
              </w:divBdr>
            </w:div>
            <w:div w:id="1316177577">
              <w:marLeft w:val="0"/>
              <w:marRight w:val="0"/>
              <w:marTop w:val="0"/>
              <w:marBottom w:val="0"/>
              <w:divBdr>
                <w:top w:val="none" w:sz="0" w:space="0" w:color="auto"/>
                <w:left w:val="none" w:sz="0" w:space="0" w:color="auto"/>
                <w:bottom w:val="none" w:sz="0" w:space="0" w:color="auto"/>
                <w:right w:val="none" w:sz="0" w:space="0" w:color="auto"/>
              </w:divBdr>
            </w:div>
            <w:div w:id="1766850886">
              <w:marLeft w:val="0"/>
              <w:marRight w:val="0"/>
              <w:marTop w:val="0"/>
              <w:marBottom w:val="0"/>
              <w:divBdr>
                <w:top w:val="none" w:sz="0" w:space="0" w:color="auto"/>
                <w:left w:val="none" w:sz="0" w:space="0" w:color="auto"/>
                <w:bottom w:val="none" w:sz="0" w:space="0" w:color="auto"/>
                <w:right w:val="none" w:sz="0" w:space="0" w:color="auto"/>
              </w:divBdr>
            </w:div>
            <w:div w:id="1644502762">
              <w:marLeft w:val="0"/>
              <w:marRight w:val="0"/>
              <w:marTop w:val="0"/>
              <w:marBottom w:val="0"/>
              <w:divBdr>
                <w:top w:val="none" w:sz="0" w:space="0" w:color="auto"/>
                <w:left w:val="none" w:sz="0" w:space="0" w:color="auto"/>
                <w:bottom w:val="none" w:sz="0" w:space="0" w:color="auto"/>
                <w:right w:val="none" w:sz="0" w:space="0" w:color="auto"/>
              </w:divBdr>
            </w:div>
            <w:div w:id="145171772">
              <w:marLeft w:val="0"/>
              <w:marRight w:val="0"/>
              <w:marTop w:val="0"/>
              <w:marBottom w:val="0"/>
              <w:divBdr>
                <w:top w:val="none" w:sz="0" w:space="0" w:color="auto"/>
                <w:left w:val="none" w:sz="0" w:space="0" w:color="auto"/>
                <w:bottom w:val="none" w:sz="0" w:space="0" w:color="auto"/>
                <w:right w:val="none" w:sz="0" w:space="0" w:color="auto"/>
              </w:divBdr>
            </w:div>
            <w:div w:id="1876114576">
              <w:marLeft w:val="0"/>
              <w:marRight w:val="0"/>
              <w:marTop w:val="0"/>
              <w:marBottom w:val="0"/>
              <w:divBdr>
                <w:top w:val="none" w:sz="0" w:space="0" w:color="auto"/>
                <w:left w:val="none" w:sz="0" w:space="0" w:color="auto"/>
                <w:bottom w:val="none" w:sz="0" w:space="0" w:color="auto"/>
                <w:right w:val="none" w:sz="0" w:space="0" w:color="auto"/>
              </w:divBdr>
            </w:div>
            <w:div w:id="1773864136">
              <w:marLeft w:val="0"/>
              <w:marRight w:val="0"/>
              <w:marTop w:val="0"/>
              <w:marBottom w:val="0"/>
              <w:divBdr>
                <w:top w:val="none" w:sz="0" w:space="0" w:color="auto"/>
                <w:left w:val="none" w:sz="0" w:space="0" w:color="auto"/>
                <w:bottom w:val="none" w:sz="0" w:space="0" w:color="auto"/>
                <w:right w:val="none" w:sz="0" w:space="0" w:color="auto"/>
              </w:divBdr>
            </w:div>
            <w:div w:id="84571532">
              <w:marLeft w:val="0"/>
              <w:marRight w:val="0"/>
              <w:marTop w:val="0"/>
              <w:marBottom w:val="0"/>
              <w:divBdr>
                <w:top w:val="none" w:sz="0" w:space="0" w:color="auto"/>
                <w:left w:val="none" w:sz="0" w:space="0" w:color="auto"/>
                <w:bottom w:val="none" w:sz="0" w:space="0" w:color="auto"/>
                <w:right w:val="none" w:sz="0" w:space="0" w:color="auto"/>
              </w:divBdr>
            </w:div>
            <w:div w:id="882399742">
              <w:marLeft w:val="0"/>
              <w:marRight w:val="0"/>
              <w:marTop w:val="0"/>
              <w:marBottom w:val="0"/>
              <w:divBdr>
                <w:top w:val="none" w:sz="0" w:space="0" w:color="auto"/>
                <w:left w:val="none" w:sz="0" w:space="0" w:color="auto"/>
                <w:bottom w:val="none" w:sz="0" w:space="0" w:color="auto"/>
                <w:right w:val="none" w:sz="0" w:space="0" w:color="auto"/>
              </w:divBdr>
            </w:div>
            <w:div w:id="254748733">
              <w:marLeft w:val="0"/>
              <w:marRight w:val="0"/>
              <w:marTop w:val="0"/>
              <w:marBottom w:val="0"/>
              <w:divBdr>
                <w:top w:val="none" w:sz="0" w:space="0" w:color="auto"/>
                <w:left w:val="none" w:sz="0" w:space="0" w:color="auto"/>
                <w:bottom w:val="none" w:sz="0" w:space="0" w:color="auto"/>
                <w:right w:val="none" w:sz="0" w:space="0" w:color="auto"/>
              </w:divBdr>
            </w:div>
            <w:div w:id="1112164123">
              <w:marLeft w:val="0"/>
              <w:marRight w:val="0"/>
              <w:marTop w:val="0"/>
              <w:marBottom w:val="0"/>
              <w:divBdr>
                <w:top w:val="none" w:sz="0" w:space="0" w:color="auto"/>
                <w:left w:val="none" w:sz="0" w:space="0" w:color="auto"/>
                <w:bottom w:val="none" w:sz="0" w:space="0" w:color="auto"/>
                <w:right w:val="none" w:sz="0" w:space="0" w:color="auto"/>
              </w:divBdr>
            </w:div>
            <w:div w:id="97063545">
              <w:marLeft w:val="0"/>
              <w:marRight w:val="0"/>
              <w:marTop w:val="0"/>
              <w:marBottom w:val="0"/>
              <w:divBdr>
                <w:top w:val="none" w:sz="0" w:space="0" w:color="auto"/>
                <w:left w:val="none" w:sz="0" w:space="0" w:color="auto"/>
                <w:bottom w:val="none" w:sz="0" w:space="0" w:color="auto"/>
                <w:right w:val="none" w:sz="0" w:space="0" w:color="auto"/>
              </w:divBdr>
            </w:div>
            <w:div w:id="12573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014">
      <w:bodyDiv w:val="1"/>
      <w:marLeft w:val="0"/>
      <w:marRight w:val="0"/>
      <w:marTop w:val="0"/>
      <w:marBottom w:val="0"/>
      <w:divBdr>
        <w:top w:val="none" w:sz="0" w:space="0" w:color="auto"/>
        <w:left w:val="none" w:sz="0" w:space="0" w:color="auto"/>
        <w:bottom w:val="none" w:sz="0" w:space="0" w:color="auto"/>
        <w:right w:val="none" w:sz="0" w:space="0" w:color="auto"/>
      </w:divBdr>
      <w:divsChild>
        <w:div w:id="1366130143">
          <w:marLeft w:val="0"/>
          <w:marRight w:val="0"/>
          <w:marTop w:val="0"/>
          <w:marBottom w:val="0"/>
          <w:divBdr>
            <w:top w:val="none" w:sz="0" w:space="0" w:color="auto"/>
            <w:left w:val="none" w:sz="0" w:space="0" w:color="auto"/>
            <w:bottom w:val="none" w:sz="0" w:space="0" w:color="auto"/>
            <w:right w:val="none" w:sz="0" w:space="0" w:color="auto"/>
          </w:divBdr>
          <w:divsChild>
            <w:div w:id="2102213208">
              <w:marLeft w:val="0"/>
              <w:marRight w:val="0"/>
              <w:marTop w:val="0"/>
              <w:marBottom w:val="0"/>
              <w:divBdr>
                <w:top w:val="none" w:sz="0" w:space="0" w:color="auto"/>
                <w:left w:val="none" w:sz="0" w:space="0" w:color="auto"/>
                <w:bottom w:val="none" w:sz="0" w:space="0" w:color="auto"/>
                <w:right w:val="none" w:sz="0" w:space="0" w:color="auto"/>
              </w:divBdr>
            </w:div>
            <w:div w:id="1526287120">
              <w:marLeft w:val="0"/>
              <w:marRight w:val="0"/>
              <w:marTop w:val="0"/>
              <w:marBottom w:val="0"/>
              <w:divBdr>
                <w:top w:val="none" w:sz="0" w:space="0" w:color="auto"/>
                <w:left w:val="none" w:sz="0" w:space="0" w:color="auto"/>
                <w:bottom w:val="none" w:sz="0" w:space="0" w:color="auto"/>
                <w:right w:val="none" w:sz="0" w:space="0" w:color="auto"/>
              </w:divBdr>
            </w:div>
            <w:div w:id="1383407899">
              <w:marLeft w:val="0"/>
              <w:marRight w:val="0"/>
              <w:marTop w:val="0"/>
              <w:marBottom w:val="0"/>
              <w:divBdr>
                <w:top w:val="none" w:sz="0" w:space="0" w:color="auto"/>
                <w:left w:val="none" w:sz="0" w:space="0" w:color="auto"/>
                <w:bottom w:val="none" w:sz="0" w:space="0" w:color="auto"/>
                <w:right w:val="none" w:sz="0" w:space="0" w:color="auto"/>
              </w:divBdr>
            </w:div>
            <w:div w:id="476652619">
              <w:marLeft w:val="0"/>
              <w:marRight w:val="0"/>
              <w:marTop w:val="0"/>
              <w:marBottom w:val="0"/>
              <w:divBdr>
                <w:top w:val="none" w:sz="0" w:space="0" w:color="auto"/>
                <w:left w:val="none" w:sz="0" w:space="0" w:color="auto"/>
                <w:bottom w:val="none" w:sz="0" w:space="0" w:color="auto"/>
                <w:right w:val="none" w:sz="0" w:space="0" w:color="auto"/>
              </w:divBdr>
            </w:div>
            <w:div w:id="1557399680">
              <w:marLeft w:val="0"/>
              <w:marRight w:val="0"/>
              <w:marTop w:val="0"/>
              <w:marBottom w:val="0"/>
              <w:divBdr>
                <w:top w:val="none" w:sz="0" w:space="0" w:color="auto"/>
                <w:left w:val="none" w:sz="0" w:space="0" w:color="auto"/>
                <w:bottom w:val="none" w:sz="0" w:space="0" w:color="auto"/>
                <w:right w:val="none" w:sz="0" w:space="0" w:color="auto"/>
              </w:divBdr>
            </w:div>
            <w:div w:id="564490708">
              <w:marLeft w:val="0"/>
              <w:marRight w:val="0"/>
              <w:marTop w:val="0"/>
              <w:marBottom w:val="0"/>
              <w:divBdr>
                <w:top w:val="none" w:sz="0" w:space="0" w:color="auto"/>
                <w:left w:val="none" w:sz="0" w:space="0" w:color="auto"/>
                <w:bottom w:val="none" w:sz="0" w:space="0" w:color="auto"/>
                <w:right w:val="none" w:sz="0" w:space="0" w:color="auto"/>
              </w:divBdr>
            </w:div>
            <w:div w:id="1786995879">
              <w:marLeft w:val="0"/>
              <w:marRight w:val="0"/>
              <w:marTop w:val="0"/>
              <w:marBottom w:val="0"/>
              <w:divBdr>
                <w:top w:val="none" w:sz="0" w:space="0" w:color="auto"/>
                <w:left w:val="none" w:sz="0" w:space="0" w:color="auto"/>
                <w:bottom w:val="none" w:sz="0" w:space="0" w:color="auto"/>
                <w:right w:val="none" w:sz="0" w:space="0" w:color="auto"/>
              </w:divBdr>
            </w:div>
            <w:div w:id="1945266771">
              <w:marLeft w:val="0"/>
              <w:marRight w:val="0"/>
              <w:marTop w:val="0"/>
              <w:marBottom w:val="0"/>
              <w:divBdr>
                <w:top w:val="none" w:sz="0" w:space="0" w:color="auto"/>
                <w:left w:val="none" w:sz="0" w:space="0" w:color="auto"/>
                <w:bottom w:val="none" w:sz="0" w:space="0" w:color="auto"/>
                <w:right w:val="none" w:sz="0" w:space="0" w:color="auto"/>
              </w:divBdr>
            </w:div>
            <w:div w:id="552422132">
              <w:marLeft w:val="0"/>
              <w:marRight w:val="0"/>
              <w:marTop w:val="0"/>
              <w:marBottom w:val="0"/>
              <w:divBdr>
                <w:top w:val="none" w:sz="0" w:space="0" w:color="auto"/>
                <w:left w:val="none" w:sz="0" w:space="0" w:color="auto"/>
                <w:bottom w:val="none" w:sz="0" w:space="0" w:color="auto"/>
                <w:right w:val="none" w:sz="0" w:space="0" w:color="auto"/>
              </w:divBdr>
            </w:div>
            <w:div w:id="571694048">
              <w:marLeft w:val="0"/>
              <w:marRight w:val="0"/>
              <w:marTop w:val="0"/>
              <w:marBottom w:val="0"/>
              <w:divBdr>
                <w:top w:val="none" w:sz="0" w:space="0" w:color="auto"/>
                <w:left w:val="none" w:sz="0" w:space="0" w:color="auto"/>
                <w:bottom w:val="none" w:sz="0" w:space="0" w:color="auto"/>
                <w:right w:val="none" w:sz="0" w:space="0" w:color="auto"/>
              </w:divBdr>
            </w:div>
            <w:div w:id="1314211941">
              <w:marLeft w:val="0"/>
              <w:marRight w:val="0"/>
              <w:marTop w:val="0"/>
              <w:marBottom w:val="0"/>
              <w:divBdr>
                <w:top w:val="none" w:sz="0" w:space="0" w:color="auto"/>
                <w:left w:val="none" w:sz="0" w:space="0" w:color="auto"/>
                <w:bottom w:val="none" w:sz="0" w:space="0" w:color="auto"/>
                <w:right w:val="none" w:sz="0" w:space="0" w:color="auto"/>
              </w:divBdr>
            </w:div>
            <w:div w:id="1774394598">
              <w:marLeft w:val="0"/>
              <w:marRight w:val="0"/>
              <w:marTop w:val="0"/>
              <w:marBottom w:val="0"/>
              <w:divBdr>
                <w:top w:val="none" w:sz="0" w:space="0" w:color="auto"/>
                <w:left w:val="none" w:sz="0" w:space="0" w:color="auto"/>
                <w:bottom w:val="none" w:sz="0" w:space="0" w:color="auto"/>
                <w:right w:val="none" w:sz="0" w:space="0" w:color="auto"/>
              </w:divBdr>
            </w:div>
            <w:div w:id="1174953879">
              <w:marLeft w:val="0"/>
              <w:marRight w:val="0"/>
              <w:marTop w:val="0"/>
              <w:marBottom w:val="0"/>
              <w:divBdr>
                <w:top w:val="none" w:sz="0" w:space="0" w:color="auto"/>
                <w:left w:val="none" w:sz="0" w:space="0" w:color="auto"/>
                <w:bottom w:val="none" w:sz="0" w:space="0" w:color="auto"/>
                <w:right w:val="none" w:sz="0" w:space="0" w:color="auto"/>
              </w:divBdr>
            </w:div>
            <w:div w:id="986279516">
              <w:marLeft w:val="0"/>
              <w:marRight w:val="0"/>
              <w:marTop w:val="0"/>
              <w:marBottom w:val="0"/>
              <w:divBdr>
                <w:top w:val="none" w:sz="0" w:space="0" w:color="auto"/>
                <w:left w:val="none" w:sz="0" w:space="0" w:color="auto"/>
                <w:bottom w:val="none" w:sz="0" w:space="0" w:color="auto"/>
                <w:right w:val="none" w:sz="0" w:space="0" w:color="auto"/>
              </w:divBdr>
            </w:div>
            <w:div w:id="1997345341">
              <w:marLeft w:val="0"/>
              <w:marRight w:val="0"/>
              <w:marTop w:val="0"/>
              <w:marBottom w:val="0"/>
              <w:divBdr>
                <w:top w:val="none" w:sz="0" w:space="0" w:color="auto"/>
                <w:left w:val="none" w:sz="0" w:space="0" w:color="auto"/>
                <w:bottom w:val="none" w:sz="0" w:space="0" w:color="auto"/>
                <w:right w:val="none" w:sz="0" w:space="0" w:color="auto"/>
              </w:divBdr>
            </w:div>
            <w:div w:id="859006369">
              <w:marLeft w:val="0"/>
              <w:marRight w:val="0"/>
              <w:marTop w:val="0"/>
              <w:marBottom w:val="0"/>
              <w:divBdr>
                <w:top w:val="none" w:sz="0" w:space="0" w:color="auto"/>
                <w:left w:val="none" w:sz="0" w:space="0" w:color="auto"/>
                <w:bottom w:val="none" w:sz="0" w:space="0" w:color="auto"/>
                <w:right w:val="none" w:sz="0" w:space="0" w:color="auto"/>
              </w:divBdr>
            </w:div>
            <w:div w:id="123622141">
              <w:marLeft w:val="0"/>
              <w:marRight w:val="0"/>
              <w:marTop w:val="0"/>
              <w:marBottom w:val="0"/>
              <w:divBdr>
                <w:top w:val="none" w:sz="0" w:space="0" w:color="auto"/>
                <w:left w:val="none" w:sz="0" w:space="0" w:color="auto"/>
                <w:bottom w:val="none" w:sz="0" w:space="0" w:color="auto"/>
                <w:right w:val="none" w:sz="0" w:space="0" w:color="auto"/>
              </w:divBdr>
            </w:div>
            <w:div w:id="1132819791">
              <w:marLeft w:val="0"/>
              <w:marRight w:val="0"/>
              <w:marTop w:val="0"/>
              <w:marBottom w:val="0"/>
              <w:divBdr>
                <w:top w:val="none" w:sz="0" w:space="0" w:color="auto"/>
                <w:left w:val="none" w:sz="0" w:space="0" w:color="auto"/>
                <w:bottom w:val="none" w:sz="0" w:space="0" w:color="auto"/>
                <w:right w:val="none" w:sz="0" w:space="0" w:color="auto"/>
              </w:divBdr>
            </w:div>
            <w:div w:id="1996563000">
              <w:marLeft w:val="0"/>
              <w:marRight w:val="0"/>
              <w:marTop w:val="0"/>
              <w:marBottom w:val="0"/>
              <w:divBdr>
                <w:top w:val="none" w:sz="0" w:space="0" w:color="auto"/>
                <w:left w:val="none" w:sz="0" w:space="0" w:color="auto"/>
                <w:bottom w:val="none" w:sz="0" w:space="0" w:color="auto"/>
                <w:right w:val="none" w:sz="0" w:space="0" w:color="auto"/>
              </w:divBdr>
            </w:div>
            <w:div w:id="1534078892">
              <w:marLeft w:val="0"/>
              <w:marRight w:val="0"/>
              <w:marTop w:val="0"/>
              <w:marBottom w:val="0"/>
              <w:divBdr>
                <w:top w:val="none" w:sz="0" w:space="0" w:color="auto"/>
                <w:left w:val="none" w:sz="0" w:space="0" w:color="auto"/>
                <w:bottom w:val="none" w:sz="0" w:space="0" w:color="auto"/>
                <w:right w:val="none" w:sz="0" w:space="0" w:color="auto"/>
              </w:divBdr>
            </w:div>
            <w:div w:id="1907374702">
              <w:marLeft w:val="0"/>
              <w:marRight w:val="0"/>
              <w:marTop w:val="0"/>
              <w:marBottom w:val="0"/>
              <w:divBdr>
                <w:top w:val="none" w:sz="0" w:space="0" w:color="auto"/>
                <w:left w:val="none" w:sz="0" w:space="0" w:color="auto"/>
                <w:bottom w:val="none" w:sz="0" w:space="0" w:color="auto"/>
                <w:right w:val="none" w:sz="0" w:space="0" w:color="auto"/>
              </w:divBdr>
            </w:div>
            <w:div w:id="748577558">
              <w:marLeft w:val="0"/>
              <w:marRight w:val="0"/>
              <w:marTop w:val="0"/>
              <w:marBottom w:val="0"/>
              <w:divBdr>
                <w:top w:val="none" w:sz="0" w:space="0" w:color="auto"/>
                <w:left w:val="none" w:sz="0" w:space="0" w:color="auto"/>
                <w:bottom w:val="none" w:sz="0" w:space="0" w:color="auto"/>
                <w:right w:val="none" w:sz="0" w:space="0" w:color="auto"/>
              </w:divBdr>
            </w:div>
            <w:div w:id="1668360188">
              <w:marLeft w:val="0"/>
              <w:marRight w:val="0"/>
              <w:marTop w:val="0"/>
              <w:marBottom w:val="0"/>
              <w:divBdr>
                <w:top w:val="none" w:sz="0" w:space="0" w:color="auto"/>
                <w:left w:val="none" w:sz="0" w:space="0" w:color="auto"/>
                <w:bottom w:val="none" w:sz="0" w:space="0" w:color="auto"/>
                <w:right w:val="none" w:sz="0" w:space="0" w:color="auto"/>
              </w:divBdr>
            </w:div>
            <w:div w:id="346297969">
              <w:marLeft w:val="0"/>
              <w:marRight w:val="0"/>
              <w:marTop w:val="0"/>
              <w:marBottom w:val="0"/>
              <w:divBdr>
                <w:top w:val="none" w:sz="0" w:space="0" w:color="auto"/>
                <w:left w:val="none" w:sz="0" w:space="0" w:color="auto"/>
                <w:bottom w:val="none" w:sz="0" w:space="0" w:color="auto"/>
                <w:right w:val="none" w:sz="0" w:space="0" w:color="auto"/>
              </w:divBdr>
            </w:div>
            <w:div w:id="208538297">
              <w:marLeft w:val="0"/>
              <w:marRight w:val="0"/>
              <w:marTop w:val="0"/>
              <w:marBottom w:val="0"/>
              <w:divBdr>
                <w:top w:val="none" w:sz="0" w:space="0" w:color="auto"/>
                <w:left w:val="none" w:sz="0" w:space="0" w:color="auto"/>
                <w:bottom w:val="none" w:sz="0" w:space="0" w:color="auto"/>
                <w:right w:val="none" w:sz="0" w:space="0" w:color="auto"/>
              </w:divBdr>
            </w:div>
            <w:div w:id="1593581853">
              <w:marLeft w:val="0"/>
              <w:marRight w:val="0"/>
              <w:marTop w:val="0"/>
              <w:marBottom w:val="0"/>
              <w:divBdr>
                <w:top w:val="none" w:sz="0" w:space="0" w:color="auto"/>
                <w:left w:val="none" w:sz="0" w:space="0" w:color="auto"/>
                <w:bottom w:val="none" w:sz="0" w:space="0" w:color="auto"/>
                <w:right w:val="none" w:sz="0" w:space="0" w:color="auto"/>
              </w:divBdr>
            </w:div>
            <w:div w:id="1766539865">
              <w:marLeft w:val="0"/>
              <w:marRight w:val="0"/>
              <w:marTop w:val="0"/>
              <w:marBottom w:val="0"/>
              <w:divBdr>
                <w:top w:val="none" w:sz="0" w:space="0" w:color="auto"/>
                <w:left w:val="none" w:sz="0" w:space="0" w:color="auto"/>
                <w:bottom w:val="none" w:sz="0" w:space="0" w:color="auto"/>
                <w:right w:val="none" w:sz="0" w:space="0" w:color="auto"/>
              </w:divBdr>
            </w:div>
            <w:div w:id="1601717252">
              <w:marLeft w:val="0"/>
              <w:marRight w:val="0"/>
              <w:marTop w:val="0"/>
              <w:marBottom w:val="0"/>
              <w:divBdr>
                <w:top w:val="none" w:sz="0" w:space="0" w:color="auto"/>
                <w:left w:val="none" w:sz="0" w:space="0" w:color="auto"/>
                <w:bottom w:val="none" w:sz="0" w:space="0" w:color="auto"/>
                <w:right w:val="none" w:sz="0" w:space="0" w:color="auto"/>
              </w:divBdr>
            </w:div>
            <w:div w:id="2070028461">
              <w:marLeft w:val="0"/>
              <w:marRight w:val="0"/>
              <w:marTop w:val="0"/>
              <w:marBottom w:val="0"/>
              <w:divBdr>
                <w:top w:val="none" w:sz="0" w:space="0" w:color="auto"/>
                <w:left w:val="none" w:sz="0" w:space="0" w:color="auto"/>
                <w:bottom w:val="none" w:sz="0" w:space="0" w:color="auto"/>
                <w:right w:val="none" w:sz="0" w:space="0" w:color="auto"/>
              </w:divBdr>
            </w:div>
            <w:div w:id="265119803">
              <w:marLeft w:val="0"/>
              <w:marRight w:val="0"/>
              <w:marTop w:val="0"/>
              <w:marBottom w:val="0"/>
              <w:divBdr>
                <w:top w:val="none" w:sz="0" w:space="0" w:color="auto"/>
                <w:left w:val="none" w:sz="0" w:space="0" w:color="auto"/>
                <w:bottom w:val="none" w:sz="0" w:space="0" w:color="auto"/>
                <w:right w:val="none" w:sz="0" w:space="0" w:color="auto"/>
              </w:divBdr>
            </w:div>
            <w:div w:id="1471170624">
              <w:marLeft w:val="0"/>
              <w:marRight w:val="0"/>
              <w:marTop w:val="0"/>
              <w:marBottom w:val="0"/>
              <w:divBdr>
                <w:top w:val="none" w:sz="0" w:space="0" w:color="auto"/>
                <w:left w:val="none" w:sz="0" w:space="0" w:color="auto"/>
                <w:bottom w:val="none" w:sz="0" w:space="0" w:color="auto"/>
                <w:right w:val="none" w:sz="0" w:space="0" w:color="auto"/>
              </w:divBdr>
            </w:div>
            <w:div w:id="1875656455">
              <w:marLeft w:val="0"/>
              <w:marRight w:val="0"/>
              <w:marTop w:val="0"/>
              <w:marBottom w:val="0"/>
              <w:divBdr>
                <w:top w:val="none" w:sz="0" w:space="0" w:color="auto"/>
                <w:left w:val="none" w:sz="0" w:space="0" w:color="auto"/>
                <w:bottom w:val="none" w:sz="0" w:space="0" w:color="auto"/>
                <w:right w:val="none" w:sz="0" w:space="0" w:color="auto"/>
              </w:divBdr>
            </w:div>
            <w:div w:id="262804715">
              <w:marLeft w:val="0"/>
              <w:marRight w:val="0"/>
              <w:marTop w:val="0"/>
              <w:marBottom w:val="0"/>
              <w:divBdr>
                <w:top w:val="none" w:sz="0" w:space="0" w:color="auto"/>
                <w:left w:val="none" w:sz="0" w:space="0" w:color="auto"/>
                <w:bottom w:val="none" w:sz="0" w:space="0" w:color="auto"/>
                <w:right w:val="none" w:sz="0" w:space="0" w:color="auto"/>
              </w:divBdr>
            </w:div>
            <w:div w:id="170992178">
              <w:marLeft w:val="0"/>
              <w:marRight w:val="0"/>
              <w:marTop w:val="0"/>
              <w:marBottom w:val="0"/>
              <w:divBdr>
                <w:top w:val="none" w:sz="0" w:space="0" w:color="auto"/>
                <w:left w:val="none" w:sz="0" w:space="0" w:color="auto"/>
                <w:bottom w:val="none" w:sz="0" w:space="0" w:color="auto"/>
                <w:right w:val="none" w:sz="0" w:space="0" w:color="auto"/>
              </w:divBdr>
            </w:div>
            <w:div w:id="1838882287">
              <w:marLeft w:val="0"/>
              <w:marRight w:val="0"/>
              <w:marTop w:val="0"/>
              <w:marBottom w:val="0"/>
              <w:divBdr>
                <w:top w:val="none" w:sz="0" w:space="0" w:color="auto"/>
                <w:left w:val="none" w:sz="0" w:space="0" w:color="auto"/>
                <w:bottom w:val="none" w:sz="0" w:space="0" w:color="auto"/>
                <w:right w:val="none" w:sz="0" w:space="0" w:color="auto"/>
              </w:divBdr>
            </w:div>
            <w:div w:id="1640115148">
              <w:marLeft w:val="0"/>
              <w:marRight w:val="0"/>
              <w:marTop w:val="0"/>
              <w:marBottom w:val="0"/>
              <w:divBdr>
                <w:top w:val="none" w:sz="0" w:space="0" w:color="auto"/>
                <w:left w:val="none" w:sz="0" w:space="0" w:color="auto"/>
                <w:bottom w:val="none" w:sz="0" w:space="0" w:color="auto"/>
                <w:right w:val="none" w:sz="0" w:space="0" w:color="auto"/>
              </w:divBdr>
            </w:div>
            <w:div w:id="1082992291">
              <w:marLeft w:val="0"/>
              <w:marRight w:val="0"/>
              <w:marTop w:val="0"/>
              <w:marBottom w:val="0"/>
              <w:divBdr>
                <w:top w:val="none" w:sz="0" w:space="0" w:color="auto"/>
                <w:left w:val="none" w:sz="0" w:space="0" w:color="auto"/>
                <w:bottom w:val="none" w:sz="0" w:space="0" w:color="auto"/>
                <w:right w:val="none" w:sz="0" w:space="0" w:color="auto"/>
              </w:divBdr>
            </w:div>
            <w:div w:id="1521240090">
              <w:marLeft w:val="0"/>
              <w:marRight w:val="0"/>
              <w:marTop w:val="0"/>
              <w:marBottom w:val="0"/>
              <w:divBdr>
                <w:top w:val="none" w:sz="0" w:space="0" w:color="auto"/>
                <w:left w:val="none" w:sz="0" w:space="0" w:color="auto"/>
                <w:bottom w:val="none" w:sz="0" w:space="0" w:color="auto"/>
                <w:right w:val="none" w:sz="0" w:space="0" w:color="auto"/>
              </w:divBdr>
            </w:div>
            <w:div w:id="566913468">
              <w:marLeft w:val="0"/>
              <w:marRight w:val="0"/>
              <w:marTop w:val="0"/>
              <w:marBottom w:val="0"/>
              <w:divBdr>
                <w:top w:val="none" w:sz="0" w:space="0" w:color="auto"/>
                <w:left w:val="none" w:sz="0" w:space="0" w:color="auto"/>
                <w:bottom w:val="none" w:sz="0" w:space="0" w:color="auto"/>
                <w:right w:val="none" w:sz="0" w:space="0" w:color="auto"/>
              </w:divBdr>
            </w:div>
            <w:div w:id="1716930977">
              <w:marLeft w:val="0"/>
              <w:marRight w:val="0"/>
              <w:marTop w:val="0"/>
              <w:marBottom w:val="0"/>
              <w:divBdr>
                <w:top w:val="none" w:sz="0" w:space="0" w:color="auto"/>
                <w:left w:val="none" w:sz="0" w:space="0" w:color="auto"/>
                <w:bottom w:val="none" w:sz="0" w:space="0" w:color="auto"/>
                <w:right w:val="none" w:sz="0" w:space="0" w:color="auto"/>
              </w:divBdr>
            </w:div>
            <w:div w:id="1185753846">
              <w:marLeft w:val="0"/>
              <w:marRight w:val="0"/>
              <w:marTop w:val="0"/>
              <w:marBottom w:val="0"/>
              <w:divBdr>
                <w:top w:val="none" w:sz="0" w:space="0" w:color="auto"/>
                <w:left w:val="none" w:sz="0" w:space="0" w:color="auto"/>
                <w:bottom w:val="none" w:sz="0" w:space="0" w:color="auto"/>
                <w:right w:val="none" w:sz="0" w:space="0" w:color="auto"/>
              </w:divBdr>
            </w:div>
            <w:div w:id="617687256">
              <w:marLeft w:val="0"/>
              <w:marRight w:val="0"/>
              <w:marTop w:val="0"/>
              <w:marBottom w:val="0"/>
              <w:divBdr>
                <w:top w:val="none" w:sz="0" w:space="0" w:color="auto"/>
                <w:left w:val="none" w:sz="0" w:space="0" w:color="auto"/>
                <w:bottom w:val="none" w:sz="0" w:space="0" w:color="auto"/>
                <w:right w:val="none" w:sz="0" w:space="0" w:color="auto"/>
              </w:divBdr>
            </w:div>
            <w:div w:id="72699875">
              <w:marLeft w:val="0"/>
              <w:marRight w:val="0"/>
              <w:marTop w:val="0"/>
              <w:marBottom w:val="0"/>
              <w:divBdr>
                <w:top w:val="none" w:sz="0" w:space="0" w:color="auto"/>
                <w:left w:val="none" w:sz="0" w:space="0" w:color="auto"/>
                <w:bottom w:val="none" w:sz="0" w:space="0" w:color="auto"/>
                <w:right w:val="none" w:sz="0" w:space="0" w:color="auto"/>
              </w:divBdr>
            </w:div>
            <w:div w:id="1363898332">
              <w:marLeft w:val="0"/>
              <w:marRight w:val="0"/>
              <w:marTop w:val="0"/>
              <w:marBottom w:val="0"/>
              <w:divBdr>
                <w:top w:val="none" w:sz="0" w:space="0" w:color="auto"/>
                <w:left w:val="none" w:sz="0" w:space="0" w:color="auto"/>
                <w:bottom w:val="none" w:sz="0" w:space="0" w:color="auto"/>
                <w:right w:val="none" w:sz="0" w:space="0" w:color="auto"/>
              </w:divBdr>
            </w:div>
            <w:div w:id="1668627791">
              <w:marLeft w:val="0"/>
              <w:marRight w:val="0"/>
              <w:marTop w:val="0"/>
              <w:marBottom w:val="0"/>
              <w:divBdr>
                <w:top w:val="none" w:sz="0" w:space="0" w:color="auto"/>
                <w:left w:val="none" w:sz="0" w:space="0" w:color="auto"/>
                <w:bottom w:val="none" w:sz="0" w:space="0" w:color="auto"/>
                <w:right w:val="none" w:sz="0" w:space="0" w:color="auto"/>
              </w:divBdr>
            </w:div>
            <w:div w:id="667907392">
              <w:marLeft w:val="0"/>
              <w:marRight w:val="0"/>
              <w:marTop w:val="0"/>
              <w:marBottom w:val="0"/>
              <w:divBdr>
                <w:top w:val="none" w:sz="0" w:space="0" w:color="auto"/>
                <w:left w:val="none" w:sz="0" w:space="0" w:color="auto"/>
                <w:bottom w:val="none" w:sz="0" w:space="0" w:color="auto"/>
                <w:right w:val="none" w:sz="0" w:space="0" w:color="auto"/>
              </w:divBdr>
            </w:div>
            <w:div w:id="1244141000">
              <w:marLeft w:val="0"/>
              <w:marRight w:val="0"/>
              <w:marTop w:val="0"/>
              <w:marBottom w:val="0"/>
              <w:divBdr>
                <w:top w:val="none" w:sz="0" w:space="0" w:color="auto"/>
                <w:left w:val="none" w:sz="0" w:space="0" w:color="auto"/>
                <w:bottom w:val="none" w:sz="0" w:space="0" w:color="auto"/>
                <w:right w:val="none" w:sz="0" w:space="0" w:color="auto"/>
              </w:divBdr>
            </w:div>
            <w:div w:id="408776311">
              <w:marLeft w:val="0"/>
              <w:marRight w:val="0"/>
              <w:marTop w:val="0"/>
              <w:marBottom w:val="0"/>
              <w:divBdr>
                <w:top w:val="none" w:sz="0" w:space="0" w:color="auto"/>
                <w:left w:val="none" w:sz="0" w:space="0" w:color="auto"/>
                <w:bottom w:val="none" w:sz="0" w:space="0" w:color="auto"/>
                <w:right w:val="none" w:sz="0" w:space="0" w:color="auto"/>
              </w:divBdr>
            </w:div>
            <w:div w:id="2100129814">
              <w:marLeft w:val="0"/>
              <w:marRight w:val="0"/>
              <w:marTop w:val="0"/>
              <w:marBottom w:val="0"/>
              <w:divBdr>
                <w:top w:val="none" w:sz="0" w:space="0" w:color="auto"/>
                <w:left w:val="none" w:sz="0" w:space="0" w:color="auto"/>
                <w:bottom w:val="none" w:sz="0" w:space="0" w:color="auto"/>
                <w:right w:val="none" w:sz="0" w:space="0" w:color="auto"/>
              </w:divBdr>
            </w:div>
            <w:div w:id="627126573">
              <w:marLeft w:val="0"/>
              <w:marRight w:val="0"/>
              <w:marTop w:val="0"/>
              <w:marBottom w:val="0"/>
              <w:divBdr>
                <w:top w:val="none" w:sz="0" w:space="0" w:color="auto"/>
                <w:left w:val="none" w:sz="0" w:space="0" w:color="auto"/>
                <w:bottom w:val="none" w:sz="0" w:space="0" w:color="auto"/>
                <w:right w:val="none" w:sz="0" w:space="0" w:color="auto"/>
              </w:divBdr>
            </w:div>
            <w:div w:id="293949473">
              <w:marLeft w:val="0"/>
              <w:marRight w:val="0"/>
              <w:marTop w:val="0"/>
              <w:marBottom w:val="0"/>
              <w:divBdr>
                <w:top w:val="none" w:sz="0" w:space="0" w:color="auto"/>
                <w:left w:val="none" w:sz="0" w:space="0" w:color="auto"/>
                <w:bottom w:val="none" w:sz="0" w:space="0" w:color="auto"/>
                <w:right w:val="none" w:sz="0" w:space="0" w:color="auto"/>
              </w:divBdr>
            </w:div>
            <w:div w:id="824274427">
              <w:marLeft w:val="0"/>
              <w:marRight w:val="0"/>
              <w:marTop w:val="0"/>
              <w:marBottom w:val="0"/>
              <w:divBdr>
                <w:top w:val="none" w:sz="0" w:space="0" w:color="auto"/>
                <w:left w:val="none" w:sz="0" w:space="0" w:color="auto"/>
                <w:bottom w:val="none" w:sz="0" w:space="0" w:color="auto"/>
                <w:right w:val="none" w:sz="0" w:space="0" w:color="auto"/>
              </w:divBdr>
            </w:div>
            <w:div w:id="1553810326">
              <w:marLeft w:val="0"/>
              <w:marRight w:val="0"/>
              <w:marTop w:val="0"/>
              <w:marBottom w:val="0"/>
              <w:divBdr>
                <w:top w:val="none" w:sz="0" w:space="0" w:color="auto"/>
                <w:left w:val="none" w:sz="0" w:space="0" w:color="auto"/>
                <w:bottom w:val="none" w:sz="0" w:space="0" w:color="auto"/>
                <w:right w:val="none" w:sz="0" w:space="0" w:color="auto"/>
              </w:divBdr>
            </w:div>
            <w:div w:id="2147312059">
              <w:marLeft w:val="0"/>
              <w:marRight w:val="0"/>
              <w:marTop w:val="0"/>
              <w:marBottom w:val="0"/>
              <w:divBdr>
                <w:top w:val="none" w:sz="0" w:space="0" w:color="auto"/>
                <w:left w:val="none" w:sz="0" w:space="0" w:color="auto"/>
                <w:bottom w:val="none" w:sz="0" w:space="0" w:color="auto"/>
                <w:right w:val="none" w:sz="0" w:space="0" w:color="auto"/>
              </w:divBdr>
            </w:div>
            <w:div w:id="1984773503">
              <w:marLeft w:val="0"/>
              <w:marRight w:val="0"/>
              <w:marTop w:val="0"/>
              <w:marBottom w:val="0"/>
              <w:divBdr>
                <w:top w:val="none" w:sz="0" w:space="0" w:color="auto"/>
                <w:left w:val="none" w:sz="0" w:space="0" w:color="auto"/>
                <w:bottom w:val="none" w:sz="0" w:space="0" w:color="auto"/>
                <w:right w:val="none" w:sz="0" w:space="0" w:color="auto"/>
              </w:divBdr>
            </w:div>
            <w:div w:id="1221093989">
              <w:marLeft w:val="0"/>
              <w:marRight w:val="0"/>
              <w:marTop w:val="0"/>
              <w:marBottom w:val="0"/>
              <w:divBdr>
                <w:top w:val="none" w:sz="0" w:space="0" w:color="auto"/>
                <w:left w:val="none" w:sz="0" w:space="0" w:color="auto"/>
                <w:bottom w:val="none" w:sz="0" w:space="0" w:color="auto"/>
                <w:right w:val="none" w:sz="0" w:space="0" w:color="auto"/>
              </w:divBdr>
            </w:div>
            <w:div w:id="1442799216">
              <w:marLeft w:val="0"/>
              <w:marRight w:val="0"/>
              <w:marTop w:val="0"/>
              <w:marBottom w:val="0"/>
              <w:divBdr>
                <w:top w:val="none" w:sz="0" w:space="0" w:color="auto"/>
                <w:left w:val="none" w:sz="0" w:space="0" w:color="auto"/>
                <w:bottom w:val="none" w:sz="0" w:space="0" w:color="auto"/>
                <w:right w:val="none" w:sz="0" w:space="0" w:color="auto"/>
              </w:divBdr>
            </w:div>
            <w:div w:id="420227221">
              <w:marLeft w:val="0"/>
              <w:marRight w:val="0"/>
              <w:marTop w:val="0"/>
              <w:marBottom w:val="0"/>
              <w:divBdr>
                <w:top w:val="none" w:sz="0" w:space="0" w:color="auto"/>
                <w:left w:val="none" w:sz="0" w:space="0" w:color="auto"/>
                <w:bottom w:val="none" w:sz="0" w:space="0" w:color="auto"/>
                <w:right w:val="none" w:sz="0" w:space="0" w:color="auto"/>
              </w:divBdr>
            </w:div>
            <w:div w:id="1967196764">
              <w:marLeft w:val="0"/>
              <w:marRight w:val="0"/>
              <w:marTop w:val="0"/>
              <w:marBottom w:val="0"/>
              <w:divBdr>
                <w:top w:val="none" w:sz="0" w:space="0" w:color="auto"/>
                <w:left w:val="none" w:sz="0" w:space="0" w:color="auto"/>
                <w:bottom w:val="none" w:sz="0" w:space="0" w:color="auto"/>
                <w:right w:val="none" w:sz="0" w:space="0" w:color="auto"/>
              </w:divBdr>
            </w:div>
            <w:div w:id="1990740533">
              <w:marLeft w:val="0"/>
              <w:marRight w:val="0"/>
              <w:marTop w:val="0"/>
              <w:marBottom w:val="0"/>
              <w:divBdr>
                <w:top w:val="none" w:sz="0" w:space="0" w:color="auto"/>
                <w:left w:val="none" w:sz="0" w:space="0" w:color="auto"/>
                <w:bottom w:val="none" w:sz="0" w:space="0" w:color="auto"/>
                <w:right w:val="none" w:sz="0" w:space="0" w:color="auto"/>
              </w:divBdr>
            </w:div>
            <w:div w:id="52313180">
              <w:marLeft w:val="0"/>
              <w:marRight w:val="0"/>
              <w:marTop w:val="0"/>
              <w:marBottom w:val="0"/>
              <w:divBdr>
                <w:top w:val="none" w:sz="0" w:space="0" w:color="auto"/>
                <w:left w:val="none" w:sz="0" w:space="0" w:color="auto"/>
                <w:bottom w:val="none" w:sz="0" w:space="0" w:color="auto"/>
                <w:right w:val="none" w:sz="0" w:space="0" w:color="auto"/>
              </w:divBdr>
            </w:div>
            <w:div w:id="489179127">
              <w:marLeft w:val="0"/>
              <w:marRight w:val="0"/>
              <w:marTop w:val="0"/>
              <w:marBottom w:val="0"/>
              <w:divBdr>
                <w:top w:val="none" w:sz="0" w:space="0" w:color="auto"/>
                <w:left w:val="none" w:sz="0" w:space="0" w:color="auto"/>
                <w:bottom w:val="none" w:sz="0" w:space="0" w:color="auto"/>
                <w:right w:val="none" w:sz="0" w:space="0" w:color="auto"/>
              </w:divBdr>
            </w:div>
            <w:div w:id="1979072017">
              <w:marLeft w:val="0"/>
              <w:marRight w:val="0"/>
              <w:marTop w:val="0"/>
              <w:marBottom w:val="0"/>
              <w:divBdr>
                <w:top w:val="none" w:sz="0" w:space="0" w:color="auto"/>
                <w:left w:val="none" w:sz="0" w:space="0" w:color="auto"/>
                <w:bottom w:val="none" w:sz="0" w:space="0" w:color="auto"/>
                <w:right w:val="none" w:sz="0" w:space="0" w:color="auto"/>
              </w:divBdr>
            </w:div>
            <w:div w:id="7561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858">
      <w:bodyDiv w:val="1"/>
      <w:marLeft w:val="0"/>
      <w:marRight w:val="0"/>
      <w:marTop w:val="0"/>
      <w:marBottom w:val="0"/>
      <w:divBdr>
        <w:top w:val="none" w:sz="0" w:space="0" w:color="auto"/>
        <w:left w:val="none" w:sz="0" w:space="0" w:color="auto"/>
        <w:bottom w:val="none" w:sz="0" w:space="0" w:color="auto"/>
        <w:right w:val="none" w:sz="0" w:space="0" w:color="auto"/>
      </w:divBdr>
      <w:divsChild>
        <w:div w:id="1636829705">
          <w:marLeft w:val="0"/>
          <w:marRight w:val="0"/>
          <w:marTop w:val="0"/>
          <w:marBottom w:val="0"/>
          <w:divBdr>
            <w:top w:val="none" w:sz="0" w:space="0" w:color="auto"/>
            <w:left w:val="none" w:sz="0" w:space="0" w:color="auto"/>
            <w:bottom w:val="none" w:sz="0" w:space="0" w:color="auto"/>
            <w:right w:val="none" w:sz="0" w:space="0" w:color="auto"/>
          </w:divBdr>
          <w:divsChild>
            <w:div w:id="31611564">
              <w:marLeft w:val="0"/>
              <w:marRight w:val="0"/>
              <w:marTop w:val="0"/>
              <w:marBottom w:val="0"/>
              <w:divBdr>
                <w:top w:val="none" w:sz="0" w:space="0" w:color="auto"/>
                <w:left w:val="none" w:sz="0" w:space="0" w:color="auto"/>
                <w:bottom w:val="none" w:sz="0" w:space="0" w:color="auto"/>
                <w:right w:val="none" w:sz="0" w:space="0" w:color="auto"/>
              </w:divBdr>
            </w:div>
            <w:div w:id="609581703">
              <w:marLeft w:val="0"/>
              <w:marRight w:val="0"/>
              <w:marTop w:val="0"/>
              <w:marBottom w:val="0"/>
              <w:divBdr>
                <w:top w:val="none" w:sz="0" w:space="0" w:color="auto"/>
                <w:left w:val="none" w:sz="0" w:space="0" w:color="auto"/>
                <w:bottom w:val="none" w:sz="0" w:space="0" w:color="auto"/>
                <w:right w:val="none" w:sz="0" w:space="0" w:color="auto"/>
              </w:divBdr>
            </w:div>
            <w:div w:id="924339263">
              <w:marLeft w:val="0"/>
              <w:marRight w:val="0"/>
              <w:marTop w:val="0"/>
              <w:marBottom w:val="0"/>
              <w:divBdr>
                <w:top w:val="none" w:sz="0" w:space="0" w:color="auto"/>
                <w:left w:val="none" w:sz="0" w:space="0" w:color="auto"/>
                <w:bottom w:val="none" w:sz="0" w:space="0" w:color="auto"/>
                <w:right w:val="none" w:sz="0" w:space="0" w:color="auto"/>
              </w:divBdr>
            </w:div>
            <w:div w:id="969243149">
              <w:marLeft w:val="0"/>
              <w:marRight w:val="0"/>
              <w:marTop w:val="0"/>
              <w:marBottom w:val="0"/>
              <w:divBdr>
                <w:top w:val="none" w:sz="0" w:space="0" w:color="auto"/>
                <w:left w:val="none" w:sz="0" w:space="0" w:color="auto"/>
                <w:bottom w:val="none" w:sz="0" w:space="0" w:color="auto"/>
                <w:right w:val="none" w:sz="0" w:space="0" w:color="auto"/>
              </w:divBdr>
            </w:div>
            <w:div w:id="57829881">
              <w:marLeft w:val="0"/>
              <w:marRight w:val="0"/>
              <w:marTop w:val="0"/>
              <w:marBottom w:val="0"/>
              <w:divBdr>
                <w:top w:val="none" w:sz="0" w:space="0" w:color="auto"/>
                <w:left w:val="none" w:sz="0" w:space="0" w:color="auto"/>
                <w:bottom w:val="none" w:sz="0" w:space="0" w:color="auto"/>
                <w:right w:val="none" w:sz="0" w:space="0" w:color="auto"/>
              </w:divBdr>
            </w:div>
            <w:div w:id="370962033">
              <w:marLeft w:val="0"/>
              <w:marRight w:val="0"/>
              <w:marTop w:val="0"/>
              <w:marBottom w:val="0"/>
              <w:divBdr>
                <w:top w:val="none" w:sz="0" w:space="0" w:color="auto"/>
                <w:left w:val="none" w:sz="0" w:space="0" w:color="auto"/>
                <w:bottom w:val="none" w:sz="0" w:space="0" w:color="auto"/>
                <w:right w:val="none" w:sz="0" w:space="0" w:color="auto"/>
              </w:divBdr>
            </w:div>
            <w:div w:id="372389302">
              <w:marLeft w:val="0"/>
              <w:marRight w:val="0"/>
              <w:marTop w:val="0"/>
              <w:marBottom w:val="0"/>
              <w:divBdr>
                <w:top w:val="none" w:sz="0" w:space="0" w:color="auto"/>
                <w:left w:val="none" w:sz="0" w:space="0" w:color="auto"/>
                <w:bottom w:val="none" w:sz="0" w:space="0" w:color="auto"/>
                <w:right w:val="none" w:sz="0" w:space="0" w:color="auto"/>
              </w:divBdr>
            </w:div>
            <w:div w:id="821847461">
              <w:marLeft w:val="0"/>
              <w:marRight w:val="0"/>
              <w:marTop w:val="0"/>
              <w:marBottom w:val="0"/>
              <w:divBdr>
                <w:top w:val="none" w:sz="0" w:space="0" w:color="auto"/>
                <w:left w:val="none" w:sz="0" w:space="0" w:color="auto"/>
                <w:bottom w:val="none" w:sz="0" w:space="0" w:color="auto"/>
                <w:right w:val="none" w:sz="0" w:space="0" w:color="auto"/>
              </w:divBdr>
            </w:div>
            <w:div w:id="100998051">
              <w:marLeft w:val="0"/>
              <w:marRight w:val="0"/>
              <w:marTop w:val="0"/>
              <w:marBottom w:val="0"/>
              <w:divBdr>
                <w:top w:val="none" w:sz="0" w:space="0" w:color="auto"/>
                <w:left w:val="none" w:sz="0" w:space="0" w:color="auto"/>
                <w:bottom w:val="none" w:sz="0" w:space="0" w:color="auto"/>
                <w:right w:val="none" w:sz="0" w:space="0" w:color="auto"/>
              </w:divBdr>
            </w:div>
            <w:div w:id="1181818116">
              <w:marLeft w:val="0"/>
              <w:marRight w:val="0"/>
              <w:marTop w:val="0"/>
              <w:marBottom w:val="0"/>
              <w:divBdr>
                <w:top w:val="none" w:sz="0" w:space="0" w:color="auto"/>
                <w:left w:val="none" w:sz="0" w:space="0" w:color="auto"/>
                <w:bottom w:val="none" w:sz="0" w:space="0" w:color="auto"/>
                <w:right w:val="none" w:sz="0" w:space="0" w:color="auto"/>
              </w:divBdr>
            </w:div>
            <w:div w:id="670792997">
              <w:marLeft w:val="0"/>
              <w:marRight w:val="0"/>
              <w:marTop w:val="0"/>
              <w:marBottom w:val="0"/>
              <w:divBdr>
                <w:top w:val="none" w:sz="0" w:space="0" w:color="auto"/>
                <w:left w:val="none" w:sz="0" w:space="0" w:color="auto"/>
                <w:bottom w:val="none" w:sz="0" w:space="0" w:color="auto"/>
                <w:right w:val="none" w:sz="0" w:space="0" w:color="auto"/>
              </w:divBdr>
            </w:div>
            <w:div w:id="296182135">
              <w:marLeft w:val="0"/>
              <w:marRight w:val="0"/>
              <w:marTop w:val="0"/>
              <w:marBottom w:val="0"/>
              <w:divBdr>
                <w:top w:val="none" w:sz="0" w:space="0" w:color="auto"/>
                <w:left w:val="none" w:sz="0" w:space="0" w:color="auto"/>
                <w:bottom w:val="none" w:sz="0" w:space="0" w:color="auto"/>
                <w:right w:val="none" w:sz="0" w:space="0" w:color="auto"/>
              </w:divBdr>
            </w:div>
            <w:div w:id="1029719819">
              <w:marLeft w:val="0"/>
              <w:marRight w:val="0"/>
              <w:marTop w:val="0"/>
              <w:marBottom w:val="0"/>
              <w:divBdr>
                <w:top w:val="none" w:sz="0" w:space="0" w:color="auto"/>
                <w:left w:val="none" w:sz="0" w:space="0" w:color="auto"/>
                <w:bottom w:val="none" w:sz="0" w:space="0" w:color="auto"/>
                <w:right w:val="none" w:sz="0" w:space="0" w:color="auto"/>
              </w:divBdr>
            </w:div>
            <w:div w:id="4021347">
              <w:marLeft w:val="0"/>
              <w:marRight w:val="0"/>
              <w:marTop w:val="0"/>
              <w:marBottom w:val="0"/>
              <w:divBdr>
                <w:top w:val="none" w:sz="0" w:space="0" w:color="auto"/>
                <w:left w:val="none" w:sz="0" w:space="0" w:color="auto"/>
                <w:bottom w:val="none" w:sz="0" w:space="0" w:color="auto"/>
                <w:right w:val="none" w:sz="0" w:space="0" w:color="auto"/>
              </w:divBdr>
            </w:div>
            <w:div w:id="1791583167">
              <w:marLeft w:val="0"/>
              <w:marRight w:val="0"/>
              <w:marTop w:val="0"/>
              <w:marBottom w:val="0"/>
              <w:divBdr>
                <w:top w:val="none" w:sz="0" w:space="0" w:color="auto"/>
                <w:left w:val="none" w:sz="0" w:space="0" w:color="auto"/>
                <w:bottom w:val="none" w:sz="0" w:space="0" w:color="auto"/>
                <w:right w:val="none" w:sz="0" w:space="0" w:color="auto"/>
              </w:divBdr>
            </w:div>
            <w:div w:id="749278801">
              <w:marLeft w:val="0"/>
              <w:marRight w:val="0"/>
              <w:marTop w:val="0"/>
              <w:marBottom w:val="0"/>
              <w:divBdr>
                <w:top w:val="none" w:sz="0" w:space="0" w:color="auto"/>
                <w:left w:val="none" w:sz="0" w:space="0" w:color="auto"/>
                <w:bottom w:val="none" w:sz="0" w:space="0" w:color="auto"/>
                <w:right w:val="none" w:sz="0" w:space="0" w:color="auto"/>
              </w:divBdr>
            </w:div>
            <w:div w:id="552156094">
              <w:marLeft w:val="0"/>
              <w:marRight w:val="0"/>
              <w:marTop w:val="0"/>
              <w:marBottom w:val="0"/>
              <w:divBdr>
                <w:top w:val="none" w:sz="0" w:space="0" w:color="auto"/>
                <w:left w:val="none" w:sz="0" w:space="0" w:color="auto"/>
                <w:bottom w:val="none" w:sz="0" w:space="0" w:color="auto"/>
                <w:right w:val="none" w:sz="0" w:space="0" w:color="auto"/>
              </w:divBdr>
            </w:div>
            <w:div w:id="1857883970">
              <w:marLeft w:val="0"/>
              <w:marRight w:val="0"/>
              <w:marTop w:val="0"/>
              <w:marBottom w:val="0"/>
              <w:divBdr>
                <w:top w:val="none" w:sz="0" w:space="0" w:color="auto"/>
                <w:left w:val="none" w:sz="0" w:space="0" w:color="auto"/>
                <w:bottom w:val="none" w:sz="0" w:space="0" w:color="auto"/>
                <w:right w:val="none" w:sz="0" w:space="0" w:color="auto"/>
              </w:divBdr>
            </w:div>
            <w:div w:id="1549606849">
              <w:marLeft w:val="0"/>
              <w:marRight w:val="0"/>
              <w:marTop w:val="0"/>
              <w:marBottom w:val="0"/>
              <w:divBdr>
                <w:top w:val="none" w:sz="0" w:space="0" w:color="auto"/>
                <w:left w:val="none" w:sz="0" w:space="0" w:color="auto"/>
                <w:bottom w:val="none" w:sz="0" w:space="0" w:color="auto"/>
                <w:right w:val="none" w:sz="0" w:space="0" w:color="auto"/>
              </w:divBdr>
            </w:div>
            <w:div w:id="1335571990">
              <w:marLeft w:val="0"/>
              <w:marRight w:val="0"/>
              <w:marTop w:val="0"/>
              <w:marBottom w:val="0"/>
              <w:divBdr>
                <w:top w:val="none" w:sz="0" w:space="0" w:color="auto"/>
                <w:left w:val="none" w:sz="0" w:space="0" w:color="auto"/>
                <w:bottom w:val="none" w:sz="0" w:space="0" w:color="auto"/>
                <w:right w:val="none" w:sz="0" w:space="0" w:color="auto"/>
              </w:divBdr>
            </w:div>
            <w:div w:id="80835593">
              <w:marLeft w:val="0"/>
              <w:marRight w:val="0"/>
              <w:marTop w:val="0"/>
              <w:marBottom w:val="0"/>
              <w:divBdr>
                <w:top w:val="none" w:sz="0" w:space="0" w:color="auto"/>
                <w:left w:val="none" w:sz="0" w:space="0" w:color="auto"/>
                <w:bottom w:val="none" w:sz="0" w:space="0" w:color="auto"/>
                <w:right w:val="none" w:sz="0" w:space="0" w:color="auto"/>
              </w:divBdr>
            </w:div>
            <w:div w:id="641695625">
              <w:marLeft w:val="0"/>
              <w:marRight w:val="0"/>
              <w:marTop w:val="0"/>
              <w:marBottom w:val="0"/>
              <w:divBdr>
                <w:top w:val="none" w:sz="0" w:space="0" w:color="auto"/>
                <w:left w:val="none" w:sz="0" w:space="0" w:color="auto"/>
                <w:bottom w:val="none" w:sz="0" w:space="0" w:color="auto"/>
                <w:right w:val="none" w:sz="0" w:space="0" w:color="auto"/>
              </w:divBdr>
            </w:div>
            <w:div w:id="1170289028">
              <w:marLeft w:val="0"/>
              <w:marRight w:val="0"/>
              <w:marTop w:val="0"/>
              <w:marBottom w:val="0"/>
              <w:divBdr>
                <w:top w:val="none" w:sz="0" w:space="0" w:color="auto"/>
                <w:left w:val="none" w:sz="0" w:space="0" w:color="auto"/>
                <w:bottom w:val="none" w:sz="0" w:space="0" w:color="auto"/>
                <w:right w:val="none" w:sz="0" w:space="0" w:color="auto"/>
              </w:divBdr>
            </w:div>
            <w:div w:id="927081302">
              <w:marLeft w:val="0"/>
              <w:marRight w:val="0"/>
              <w:marTop w:val="0"/>
              <w:marBottom w:val="0"/>
              <w:divBdr>
                <w:top w:val="none" w:sz="0" w:space="0" w:color="auto"/>
                <w:left w:val="none" w:sz="0" w:space="0" w:color="auto"/>
                <w:bottom w:val="none" w:sz="0" w:space="0" w:color="auto"/>
                <w:right w:val="none" w:sz="0" w:space="0" w:color="auto"/>
              </w:divBdr>
            </w:div>
            <w:div w:id="704912308">
              <w:marLeft w:val="0"/>
              <w:marRight w:val="0"/>
              <w:marTop w:val="0"/>
              <w:marBottom w:val="0"/>
              <w:divBdr>
                <w:top w:val="none" w:sz="0" w:space="0" w:color="auto"/>
                <w:left w:val="none" w:sz="0" w:space="0" w:color="auto"/>
                <w:bottom w:val="none" w:sz="0" w:space="0" w:color="auto"/>
                <w:right w:val="none" w:sz="0" w:space="0" w:color="auto"/>
              </w:divBdr>
            </w:div>
            <w:div w:id="1515611343">
              <w:marLeft w:val="0"/>
              <w:marRight w:val="0"/>
              <w:marTop w:val="0"/>
              <w:marBottom w:val="0"/>
              <w:divBdr>
                <w:top w:val="none" w:sz="0" w:space="0" w:color="auto"/>
                <w:left w:val="none" w:sz="0" w:space="0" w:color="auto"/>
                <w:bottom w:val="none" w:sz="0" w:space="0" w:color="auto"/>
                <w:right w:val="none" w:sz="0" w:space="0" w:color="auto"/>
              </w:divBdr>
            </w:div>
            <w:div w:id="2059820435">
              <w:marLeft w:val="0"/>
              <w:marRight w:val="0"/>
              <w:marTop w:val="0"/>
              <w:marBottom w:val="0"/>
              <w:divBdr>
                <w:top w:val="none" w:sz="0" w:space="0" w:color="auto"/>
                <w:left w:val="none" w:sz="0" w:space="0" w:color="auto"/>
                <w:bottom w:val="none" w:sz="0" w:space="0" w:color="auto"/>
                <w:right w:val="none" w:sz="0" w:space="0" w:color="auto"/>
              </w:divBdr>
            </w:div>
            <w:div w:id="2117752527">
              <w:marLeft w:val="0"/>
              <w:marRight w:val="0"/>
              <w:marTop w:val="0"/>
              <w:marBottom w:val="0"/>
              <w:divBdr>
                <w:top w:val="none" w:sz="0" w:space="0" w:color="auto"/>
                <w:left w:val="none" w:sz="0" w:space="0" w:color="auto"/>
                <w:bottom w:val="none" w:sz="0" w:space="0" w:color="auto"/>
                <w:right w:val="none" w:sz="0" w:space="0" w:color="auto"/>
              </w:divBdr>
            </w:div>
            <w:div w:id="1831560591">
              <w:marLeft w:val="0"/>
              <w:marRight w:val="0"/>
              <w:marTop w:val="0"/>
              <w:marBottom w:val="0"/>
              <w:divBdr>
                <w:top w:val="none" w:sz="0" w:space="0" w:color="auto"/>
                <w:left w:val="none" w:sz="0" w:space="0" w:color="auto"/>
                <w:bottom w:val="none" w:sz="0" w:space="0" w:color="auto"/>
                <w:right w:val="none" w:sz="0" w:space="0" w:color="auto"/>
              </w:divBdr>
            </w:div>
            <w:div w:id="1399356407">
              <w:marLeft w:val="0"/>
              <w:marRight w:val="0"/>
              <w:marTop w:val="0"/>
              <w:marBottom w:val="0"/>
              <w:divBdr>
                <w:top w:val="none" w:sz="0" w:space="0" w:color="auto"/>
                <w:left w:val="none" w:sz="0" w:space="0" w:color="auto"/>
                <w:bottom w:val="none" w:sz="0" w:space="0" w:color="auto"/>
                <w:right w:val="none" w:sz="0" w:space="0" w:color="auto"/>
              </w:divBdr>
            </w:div>
            <w:div w:id="13780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7809">
      <w:bodyDiv w:val="1"/>
      <w:marLeft w:val="0"/>
      <w:marRight w:val="0"/>
      <w:marTop w:val="0"/>
      <w:marBottom w:val="0"/>
      <w:divBdr>
        <w:top w:val="none" w:sz="0" w:space="0" w:color="auto"/>
        <w:left w:val="none" w:sz="0" w:space="0" w:color="auto"/>
        <w:bottom w:val="none" w:sz="0" w:space="0" w:color="auto"/>
        <w:right w:val="none" w:sz="0" w:space="0" w:color="auto"/>
      </w:divBdr>
      <w:divsChild>
        <w:div w:id="1974865384">
          <w:marLeft w:val="0"/>
          <w:marRight w:val="0"/>
          <w:marTop w:val="0"/>
          <w:marBottom w:val="0"/>
          <w:divBdr>
            <w:top w:val="none" w:sz="0" w:space="0" w:color="auto"/>
            <w:left w:val="none" w:sz="0" w:space="0" w:color="auto"/>
            <w:bottom w:val="none" w:sz="0" w:space="0" w:color="auto"/>
            <w:right w:val="none" w:sz="0" w:space="0" w:color="auto"/>
          </w:divBdr>
          <w:divsChild>
            <w:div w:id="1482695347">
              <w:marLeft w:val="0"/>
              <w:marRight w:val="0"/>
              <w:marTop w:val="0"/>
              <w:marBottom w:val="0"/>
              <w:divBdr>
                <w:top w:val="none" w:sz="0" w:space="0" w:color="auto"/>
                <w:left w:val="none" w:sz="0" w:space="0" w:color="auto"/>
                <w:bottom w:val="none" w:sz="0" w:space="0" w:color="auto"/>
                <w:right w:val="none" w:sz="0" w:space="0" w:color="auto"/>
              </w:divBdr>
            </w:div>
            <w:div w:id="870385258">
              <w:marLeft w:val="0"/>
              <w:marRight w:val="0"/>
              <w:marTop w:val="0"/>
              <w:marBottom w:val="0"/>
              <w:divBdr>
                <w:top w:val="none" w:sz="0" w:space="0" w:color="auto"/>
                <w:left w:val="none" w:sz="0" w:space="0" w:color="auto"/>
                <w:bottom w:val="none" w:sz="0" w:space="0" w:color="auto"/>
                <w:right w:val="none" w:sz="0" w:space="0" w:color="auto"/>
              </w:divBdr>
            </w:div>
            <w:div w:id="313725784">
              <w:marLeft w:val="0"/>
              <w:marRight w:val="0"/>
              <w:marTop w:val="0"/>
              <w:marBottom w:val="0"/>
              <w:divBdr>
                <w:top w:val="none" w:sz="0" w:space="0" w:color="auto"/>
                <w:left w:val="none" w:sz="0" w:space="0" w:color="auto"/>
                <w:bottom w:val="none" w:sz="0" w:space="0" w:color="auto"/>
                <w:right w:val="none" w:sz="0" w:space="0" w:color="auto"/>
              </w:divBdr>
            </w:div>
            <w:div w:id="836188671">
              <w:marLeft w:val="0"/>
              <w:marRight w:val="0"/>
              <w:marTop w:val="0"/>
              <w:marBottom w:val="0"/>
              <w:divBdr>
                <w:top w:val="none" w:sz="0" w:space="0" w:color="auto"/>
                <w:left w:val="none" w:sz="0" w:space="0" w:color="auto"/>
                <w:bottom w:val="none" w:sz="0" w:space="0" w:color="auto"/>
                <w:right w:val="none" w:sz="0" w:space="0" w:color="auto"/>
              </w:divBdr>
            </w:div>
            <w:div w:id="93596473">
              <w:marLeft w:val="0"/>
              <w:marRight w:val="0"/>
              <w:marTop w:val="0"/>
              <w:marBottom w:val="0"/>
              <w:divBdr>
                <w:top w:val="none" w:sz="0" w:space="0" w:color="auto"/>
                <w:left w:val="none" w:sz="0" w:space="0" w:color="auto"/>
                <w:bottom w:val="none" w:sz="0" w:space="0" w:color="auto"/>
                <w:right w:val="none" w:sz="0" w:space="0" w:color="auto"/>
              </w:divBdr>
            </w:div>
            <w:div w:id="1081098587">
              <w:marLeft w:val="0"/>
              <w:marRight w:val="0"/>
              <w:marTop w:val="0"/>
              <w:marBottom w:val="0"/>
              <w:divBdr>
                <w:top w:val="none" w:sz="0" w:space="0" w:color="auto"/>
                <w:left w:val="none" w:sz="0" w:space="0" w:color="auto"/>
                <w:bottom w:val="none" w:sz="0" w:space="0" w:color="auto"/>
                <w:right w:val="none" w:sz="0" w:space="0" w:color="auto"/>
              </w:divBdr>
            </w:div>
            <w:div w:id="1435977642">
              <w:marLeft w:val="0"/>
              <w:marRight w:val="0"/>
              <w:marTop w:val="0"/>
              <w:marBottom w:val="0"/>
              <w:divBdr>
                <w:top w:val="none" w:sz="0" w:space="0" w:color="auto"/>
                <w:left w:val="none" w:sz="0" w:space="0" w:color="auto"/>
                <w:bottom w:val="none" w:sz="0" w:space="0" w:color="auto"/>
                <w:right w:val="none" w:sz="0" w:space="0" w:color="auto"/>
              </w:divBdr>
            </w:div>
            <w:div w:id="1540126607">
              <w:marLeft w:val="0"/>
              <w:marRight w:val="0"/>
              <w:marTop w:val="0"/>
              <w:marBottom w:val="0"/>
              <w:divBdr>
                <w:top w:val="none" w:sz="0" w:space="0" w:color="auto"/>
                <w:left w:val="none" w:sz="0" w:space="0" w:color="auto"/>
                <w:bottom w:val="none" w:sz="0" w:space="0" w:color="auto"/>
                <w:right w:val="none" w:sz="0" w:space="0" w:color="auto"/>
              </w:divBdr>
            </w:div>
            <w:div w:id="1567258091">
              <w:marLeft w:val="0"/>
              <w:marRight w:val="0"/>
              <w:marTop w:val="0"/>
              <w:marBottom w:val="0"/>
              <w:divBdr>
                <w:top w:val="none" w:sz="0" w:space="0" w:color="auto"/>
                <w:left w:val="none" w:sz="0" w:space="0" w:color="auto"/>
                <w:bottom w:val="none" w:sz="0" w:space="0" w:color="auto"/>
                <w:right w:val="none" w:sz="0" w:space="0" w:color="auto"/>
              </w:divBdr>
            </w:div>
            <w:div w:id="1419869332">
              <w:marLeft w:val="0"/>
              <w:marRight w:val="0"/>
              <w:marTop w:val="0"/>
              <w:marBottom w:val="0"/>
              <w:divBdr>
                <w:top w:val="none" w:sz="0" w:space="0" w:color="auto"/>
                <w:left w:val="none" w:sz="0" w:space="0" w:color="auto"/>
                <w:bottom w:val="none" w:sz="0" w:space="0" w:color="auto"/>
                <w:right w:val="none" w:sz="0" w:space="0" w:color="auto"/>
              </w:divBdr>
            </w:div>
            <w:div w:id="1525709636">
              <w:marLeft w:val="0"/>
              <w:marRight w:val="0"/>
              <w:marTop w:val="0"/>
              <w:marBottom w:val="0"/>
              <w:divBdr>
                <w:top w:val="none" w:sz="0" w:space="0" w:color="auto"/>
                <w:left w:val="none" w:sz="0" w:space="0" w:color="auto"/>
                <w:bottom w:val="none" w:sz="0" w:space="0" w:color="auto"/>
                <w:right w:val="none" w:sz="0" w:space="0" w:color="auto"/>
              </w:divBdr>
            </w:div>
            <w:div w:id="316150818">
              <w:marLeft w:val="0"/>
              <w:marRight w:val="0"/>
              <w:marTop w:val="0"/>
              <w:marBottom w:val="0"/>
              <w:divBdr>
                <w:top w:val="none" w:sz="0" w:space="0" w:color="auto"/>
                <w:left w:val="none" w:sz="0" w:space="0" w:color="auto"/>
                <w:bottom w:val="none" w:sz="0" w:space="0" w:color="auto"/>
                <w:right w:val="none" w:sz="0" w:space="0" w:color="auto"/>
              </w:divBdr>
            </w:div>
            <w:div w:id="1538473557">
              <w:marLeft w:val="0"/>
              <w:marRight w:val="0"/>
              <w:marTop w:val="0"/>
              <w:marBottom w:val="0"/>
              <w:divBdr>
                <w:top w:val="none" w:sz="0" w:space="0" w:color="auto"/>
                <w:left w:val="none" w:sz="0" w:space="0" w:color="auto"/>
                <w:bottom w:val="none" w:sz="0" w:space="0" w:color="auto"/>
                <w:right w:val="none" w:sz="0" w:space="0" w:color="auto"/>
              </w:divBdr>
            </w:div>
            <w:div w:id="1293245188">
              <w:marLeft w:val="0"/>
              <w:marRight w:val="0"/>
              <w:marTop w:val="0"/>
              <w:marBottom w:val="0"/>
              <w:divBdr>
                <w:top w:val="none" w:sz="0" w:space="0" w:color="auto"/>
                <w:left w:val="none" w:sz="0" w:space="0" w:color="auto"/>
                <w:bottom w:val="none" w:sz="0" w:space="0" w:color="auto"/>
                <w:right w:val="none" w:sz="0" w:space="0" w:color="auto"/>
              </w:divBdr>
            </w:div>
            <w:div w:id="1264990885">
              <w:marLeft w:val="0"/>
              <w:marRight w:val="0"/>
              <w:marTop w:val="0"/>
              <w:marBottom w:val="0"/>
              <w:divBdr>
                <w:top w:val="none" w:sz="0" w:space="0" w:color="auto"/>
                <w:left w:val="none" w:sz="0" w:space="0" w:color="auto"/>
                <w:bottom w:val="none" w:sz="0" w:space="0" w:color="auto"/>
                <w:right w:val="none" w:sz="0" w:space="0" w:color="auto"/>
              </w:divBdr>
            </w:div>
            <w:div w:id="1690720492">
              <w:marLeft w:val="0"/>
              <w:marRight w:val="0"/>
              <w:marTop w:val="0"/>
              <w:marBottom w:val="0"/>
              <w:divBdr>
                <w:top w:val="none" w:sz="0" w:space="0" w:color="auto"/>
                <w:left w:val="none" w:sz="0" w:space="0" w:color="auto"/>
                <w:bottom w:val="none" w:sz="0" w:space="0" w:color="auto"/>
                <w:right w:val="none" w:sz="0" w:space="0" w:color="auto"/>
              </w:divBdr>
            </w:div>
            <w:div w:id="109210547">
              <w:marLeft w:val="0"/>
              <w:marRight w:val="0"/>
              <w:marTop w:val="0"/>
              <w:marBottom w:val="0"/>
              <w:divBdr>
                <w:top w:val="none" w:sz="0" w:space="0" w:color="auto"/>
                <w:left w:val="none" w:sz="0" w:space="0" w:color="auto"/>
                <w:bottom w:val="none" w:sz="0" w:space="0" w:color="auto"/>
                <w:right w:val="none" w:sz="0" w:space="0" w:color="auto"/>
              </w:divBdr>
            </w:div>
            <w:div w:id="1746368521">
              <w:marLeft w:val="0"/>
              <w:marRight w:val="0"/>
              <w:marTop w:val="0"/>
              <w:marBottom w:val="0"/>
              <w:divBdr>
                <w:top w:val="none" w:sz="0" w:space="0" w:color="auto"/>
                <w:left w:val="none" w:sz="0" w:space="0" w:color="auto"/>
                <w:bottom w:val="none" w:sz="0" w:space="0" w:color="auto"/>
                <w:right w:val="none" w:sz="0" w:space="0" w:color="auto"/>
              </w:divBdr>
            </w:div>
            <w:div w:id="639305781">
              <w:marLeft w:val="0"/>
              <w:marRight w:val="0"/>
              <w:marTop w:val="0"/>
              <w:marBottom w:val="0"/>
              <w:divBdr>
                <w:top w:val="none" w:sz="0" w:space="0" w:color="auto"/>
                <w:left w:val="none" w:sz="0" w:space="0" w:color="auto"/>
                <w:bottom w:val="none" w:sz="0" w:space="0" w:color="auto"/>
                <w:right w:val="none" w:sz="0" w:space="0" w:color="auto"/>
              </w:divBdr>
            </w:div>
            <w:div w:id="1354646781">
              <w:marLeft w:val="0"/>
              <w:marRight w:val="0"/>
              <w:marTop w:val="0"/>
              <w:marBottom w:val="0"/>
              <w:divBdr>
                <w:top w:val="none" w:sz="0" w:space="0" w:color="auto"/>
                <w:left w:val="none" w:sz="0" w:space="0" w:color="auto"/>
                <w:bottom w:val="none" w:sz="0" w:space="0" w:color="auto"/>
                <w:right w:val="none" w:sz="0" w:space="0" w:color="auto"/>
              </w:divBdr>
            </w:div>
            <w:div w:id="774404672">
              <w:marLeft w:val="0"/>
              <w:marRight w:val="0"/>
              <w:marTop w:val="0"/>
              <w:marBottom w:val="0"/>
              <w:divBdr>
                <w:top w:val="none" w:sz="0" w:space="0" w:color="auto"/>
                <w:left w:val="none" w:sz="0" w:space="0" w:color="auto"/>
                <w:bottom w:val="none" w:sz="0" w:space="0" w:color="auto"/>
                <w:right w:val="none" w:sz="0" w:space="0" w:color="auto"/>
              </w:divBdr>
            </w:div>
            <w:div w:id="504126732">
              <w:marLeft w:val="0"/>
              <w:marRight w:val="0"/>
              <w:marTop w:val="0"/>
              <w:marBottom w:val="0"/>
              <w:divBdr>
                <w:top w:val="none" w:sz="0" w:space="0" w:color="auto"/>
                <w:left w:val="none" w:sz="0" w:space="0" w:color="auto"/>
                <w:bottom w:val="none" w:sz="0" w:space="0" w:color="auto"/>
                <w:right w:val="none" w:sz="0" w:space="0" w:color="auto"/>
              </w:divBdr>
            </w:div>
            <w:div w:id="11337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2876">
      <w:bodyDiv w:val="1"/>
      <w:marLeft w:val="0"/>
      <w:marRight w:val="0"/>
      <w:marTop w:val="0"/>
      <w:marBottom w:val="0"/>
      <w:divBdr>
        <w:top w:val="none" w:sz="0" w:space="0" w:color="auto"/>
        <w:left w:val="none" w:sz="0" w:space="0" w:color="auto"/>
        <w:bottom w:val="none" w:sz="0" w:space="0" w:color="auto"/>
        <w:right w:val="none" w:sz="0" w:space="0" w:color="auto"/>
      </w:divBdr>
      <w:divsChild>
        <w:div w:id="1617251557">
          <w:marLeft w:val="0"/>
          <w:marRight w:val="0"/>
          <w:marTop w:val="0"/>
          <w:marBottom w:val="0"/>
          <w:divBdr>
            <w:top w:val="none" w:sz="0" w:space="0" w:color="auto"/>
            <w:left w:val="none" w:sz="0" w:space="0" w:color="auto"/>
            <w:bottom w:val="none" w:sz="0" w:space="0" w:color="auto"/>
            <w:right w:val="none" w:sz="0" w:space="0" w:color="auto"/>
          </w:divBdr>
          <w:divsChild>
            <w:div w:id="1146433372">
              <w:marLeft w:val="0"/>
              <w:marRight w:val="0"/>
              <w:marTop w:val="0"/>
              <w:marBottom w:val="0"/>
              <w:divBdr>
                <w:top w:val="none" w:sz="0" w:space="0" w:color="auto"/>
                <w:left w:val="none" w:sz="0" w:space="0" w:color="auto"/>
                <w:bottom w:val="none" w:sz="0" w:space="0" w:color="auto"/>
                <w:right w:val="none" w:sz="0" w:space="0" w:color="auto"/>
              </w:divBdr>
            </w:div>
            <w:div w:id="1751461024">
              <w:marLeft w:val="0"/>
              <w:marRight w:val="0"/>
              <w:marTop w:val="0"/>
              <w:marBottom w:val="0"/>
              <w:divBdr>
                <w:top w:val="none" w:sz="0" w:space="0" w:color="auto"/>
                <w:left w:val="none" w:sz="0" w:space="0" w:color="auto"/>
                <w:bottom w:val="none" w:sz="0" w:space="0" w:color="auto"/>
                <w:right w:val="none" w:sz="0" w:space="0" w:color="auto"/>
              </w:divBdr>
            </w:div>
            <w:div w:id="500778263">
              <w:marLeft w:val="0"/>
              <w:marRight w:val="0"/>
              <w:marTop w:val="0"/>
              <w:marBottom w:val="0"/>
              <w:divBdr>
                <w:top w:val="none" w:sz="0" w:space="0" w:color="auto"/>
                <w:left w:val="none" w:sz="0" w:space="0" w:color="auto"/>
                <w:bottom w:val="none" w:sz="0" w:space="0" w:color="auto"/>
                <w:right w:val="none" w:sz="0" w:space="0" w:color="auto"/>
              </w:divBdr>
            </w:div>
            <w:div w:id="568005047">
              <w:marLeft w:val="0"/>
              <w:marRight w:val="0"/>
              <w:marTop w:val="0"/>
              <w:marBottom w:val="0"/>
              <w:divBdr>
                <w:top w:val="none" w:sz="0" w:space="0" w:color="auto"/>
                <w:left w:val="none" w:sz="0" w:space="0" w:color="auto"/>
                <w:bottom w:val="none" w:sz="0" w:space="0" w:color="auto"/>
                <w:right w:val="none" w:sz="0" w:space="0" w:color="auto"/>
              </w:divBdr>
            </w:div>
            <w:div w:id="482085858">
              <w:marLeft w:val="0"/>
              <w:marRight w:val="0"/>
              <w:marTop w:val="0"/>
              <w:marBottom w:val="0"/>
              <w:divBdr>
                <w:top w:val="none" w:sz="0" w:space="0" w:color="auto"/>
                <w:left w:val="none" w:sz="0" w:space="0" w:color="auto"/>
                <w:bottom w:val="none" w:sz="0" w:space="0" w:color="auto"/>
                <w:right w:val="none" w:sz="0" w:space="0" w:color="auto"/>
              </w:divBdr>
            </w:div>
            <w:div w:id="1788893723">
              <w:marLeft w:val="0"/>
              <w:marRight w:val="0"/>
              <w:marTop w:val="0"/>
              <w:marBottom w:val="0"/>
              <w:divBdr>
                <w:top w:val="none" w:sz="0" w:space="0" w:color="auto"/>
                <w:left w:val="none" w:sz="0" w:space="0" w:color="auto"/>
                <w:bottom w:val="none" w:sz="0" w:space="0" w:color="auto"/>
                <w:right w:val="none" w:sz="0" w:space="0" w:color="auto"/>
              </w:divBdr>
            </w:div>
            <w:div w:id="1393232734">
              <w:marLeft w:val="0"/>
              <w:marRight w:val="0"/>
              <w:marTop w:val="0"/>
              <w:marBottom w:val="0"/>
              <w:divBdr>
                <w:top w:val="none" w:sz="0" w:space="0" w:color="auto"/>
                <w:left w:val="none" w:sz="0" w:space="0" w:color="auto"/>
                <w:bottom w:val="none" w:sz="0" w:space="0" w:color="auto"/>
                <w:right w:val="none" w:sz="0" w:space="0" w:color="auto"/>
              </w:divBdr>
            </w:div>
            <w:div w:id="747970058">
              <w:marLeft w:val="0"/>
              <w:marRight w:val="0"/>
              <w:marTop w:val="0"/>
              <w:marBottom w:val="0"/>
              <w:divBdr>
                <w:top w:val="none" w:sz="0" w:space="0" w:color="auto"/>
                <w:left w:val="none" w:sz="0" w:space="0" w:color="auto"/>
                <w:bottom w:val="none" w:sz="0" w:space="0" w:color="auto"/>
                <w:right w:val="none" w:sz="0" w:space="0" w:color="auto"/>
              </w:divBdr>
            </w:div>
            <w:div w:id="153881615">
              <w:marLeft w:val="0"/>
              <w:marRight w:val="0"/>
              <w:marTop w:val="0"/>
              <w:marBottom w:val="0"/>
              <w:divBdr>
                <w:top w:val="none" w:sz="0" w:space="0" w:color="auto"/>
                <w:left w:val="none" w:sz="0" w:space="0" w:color="auto"/>
                <w:bottom w:val="none" w:sz="0" w:space="0" w:color="auto"/>
                <w:right w:val="none" w:sz="0" w:space="0" w:color="auto"/>
              </w:divBdr>
            </w:div>
            <w:div w:id="592084244">
              <w:marLeft w:val="0"/>
              <w:marRight w:val="0"/>
              <w:marTop w:val="0"/>
              <w:marBottom w:val="0"/>
              <w:divBdr>
                <w:top w:val="none" w:sz="0" w:space="0" w:color="auto"/>
                <w:left w:val="none" w:sz="0" w:space="0" w:color="auto"/>
                <w:bottom w:val="none" w:sz="0" w:space="0" w:color="auto"/>
                <w:right w:val="none" w:sz="0" w:space="0" w:color="auto"/>
              </w:divBdr>
            </w:div>
            <w:div w:id="233587251">
              <w:marLeft w:val="0"/>
              <w:marRight w:val="0"/>
              <w:marTop w:val="0"/>
              <w:marBottom w:val="0"/>
              <w:divBdr>
                <w:top w:val="none" w:sz="0" w:space="0" w:color="auto"/>
                <w:left w:val="none" w:sz="0" w:space="0" w:color="auto"/>
                <w:bottom w:val="none" w:sz="0" w:space="0" w:color="auto"/>
                <w:right w:val="none" w:sz="0" w:space="0" w:color="auto"/>
              </w:divBdr>
            </w:div>
            <w:div w:id="754977027">
              <w:marLeft w:val="0"/>
              <w:marRight w:val="0"/>
              <w:marTop w:val="0"/>
              <w:marBottom w:val="0"/>
              <w:divBdr>
                <w:top w:val="none" w:sz="0" w:space="0" w:color="auto"/>
                <w:left w:val="none" w:sz="0" w:space="0" w:color="auto"/>
                <w:bottom w:val="none" w:sz="0" w:space="0" w:color="auto"/>
                <w:right w:val="none" w:sz="0" w:space="0" w:color="auto"/>
              </w:divBdr>
            </w:div>
            <w:div w:id="1394691542">
              <w:marLeft w:val="0"/>
              <w:marRight w:val="0"/>
              <w:marTop w:val="0"/>
              <w:marBottom w:val="0"/>
              <w:divBdr>
                <w:top w:val="none" w:sz="0" w:space="0" w:color="auto"/>
                <w:left w:val="none" w:sz="0" w:space="0" w:color="auto"/>
                <w:bottom w:val="none" w:sz="0" w:space="0" w:color="auto"/>
                <w:right w:val="none" w:sz="0" w:space="0" w:color="auto"/>
              </w:divBdr>
            </w:div>
            <w:div w:id="637416582">
              <w:marLeft w:val="0"/>
              <w:marRight w:val="0"/>
              <w:marTop w:val="0"/>
              <w:marBottom w:val="0"/>
              <w:divBdr>
                <w:top w:val="none" w:sz="0" w:space="0" w:color="auto"/>
                <w:left w:val="none" w:sz="0" w:space="0" w:color="auto"/>
                <w:bottom w:val="none" w:sz="0" w:space="0" w:color="auto"/>
                <w:right w:val="none" w:sz="0" w:space="0" w:color="auto"/>
              </w:divBdr>
            </w:div>
            <w:div w:id="88628093">
              <w:marLeft w:val="0"/>
              <w:marRight w:val="0"/>
              <w:marTop w:val="0"/>
              <w:marBottom w:val="0"/>
              <w:divBdr>
                <w:top w:val="none" w:sz="0" w:space="0" w:color="auto"/>
                <w:left w:val="none" w:sz="0" w:space="0" w:color="auto"/>
                <w:bottom w:val="none" w:sz="0" w:space="0" w:color="auto"/>
                <w:right w:val="none" w:sz="0" w:space="0" w:color="auto"/>
              </w:divBdr>
            </w:div>
            <w:div w:id="1874148826">
              <w:marLeft w:val="0"/>
              <w:marRight w:val="0"/>
              <w:marTop w:val="0"/>
              <w:marBottom w:val="0"/>
              <w:divBdr>
                <w:top w:val="none" w:sz="0" w:space="0" w:color="auto"/>
                <w:left w:val="none" w:sz="0" w:space="0" w:color="auto"/>
                <w:bottom w:val="none" w:sz="0" w:space="0" w:color="auto"/>
                <w:right w:val="none" w:sz="0" w:space="0" w:color="auto"/>
              </w:divBdr>
            </w:div>
            <w:div w:id="1731534078">
              <w:marLeft w:val="0"/>
              <w:marRight w:val="0"/>
              <w:marTop w:val="0"/>
              <w:marBottom w:val="0"/>
              <w:divBdr>
                <w:top w:val="none" w:sz="0" w:space="0" w:color="auto"/>
                <w:left w:val="none" w:sz="0" w:space="0" w:color="auto"/>
                <w:bottom w:val="none" w:sz="0" w:space="0" w:color="auto"/>
                <w:right w:val="none" w:sz="0" w:space="0" w:color="auto"/>
              </w:divBdr>
            </w:div>
            <w:div w:id="992417305">
              <w:marLeft w:val="0"/>
              <w:marRight w:val="0"/>
              <w:marTop w:val="0"/>
              <w:marBottom w:val="0"/>
              <w:divBdr>
                <w:top w:val="none" w:sz="0" w:space="0" w:color="auto"/>
                <w:left w:val="none" w:sz="0" w:space="0" w:color="auto"/>
                <w:bottom w:val="none" w:sz="0" w:space="0" w:color="auto"/>
                <w:right w:val="none" w:sz="0" w:space="0" w:color="auto"/>
              </w:divBdr>
            </w:div>
            <w:div w:id="1579630712">
              <w:marLeft w:val="0"/>
              <w:marRight w:val="0"/>
              <w:marTop w:val="0"/>
              <w:marBottom w:val="0"/>
              <w:divBdr>
                <w:top w:val="none" w:sz="0" w:space="0" w:color="auto"/>
                <w:left w:val="none" w:sz="0" w:space="0" w:color="auto"/>
                <w:bottom w:val="none" w:sz="0" w:space="0" w:color="auto"/>
                <w:right w:val="none" w:sz="0" w:space="0" w:color="auto"/>
              </w:divBdr>
            </w:div>
            <w:div w:id="1349453215">
              <w:marLeft w:val="0"/>
              <w:marRight w:val="0"/>
              <w:marTop w:val="0"/>
              <w:marBottom w:val="0"/>
              <w:divBdr>
                <w:top w:val="none" w:sz="0" w:space="0" w:color="auto"/>
                <w:left w:val="none" w:sz="0" w:space="0" w:color="auto"/>
                <w:bottom w:val="none" w:sz="0" w:space="0" w:color="auto"/>
                <w:right w:val="none" w:sz="0" w:space="0" w:color="auto"/>
              </w:divBdr>
            </w:div>
            <w:div w:id="1015770261">
              <w:marLeft w:val="0"/>
              <w:marRight w:val="0"/>
              <w:marTop w:val="0"/>
              <w:marBottom w:val="0"/>
              <w:divBdr>
                <w:top w:val="none" w:sz="0" w:space="0" w:color="auto"/>
                <w:left w:val="none" w:sz="0" w:space="0" w:color="auto"/>
                <w:bottom w:val="none" w:sz="0" w:space="0" w:color="auto"/>
                <w:right w:val="none" w:sz="0" w:space="0" w:color="auto"/>
              </w:divBdr>
            </w:div>
            <w:div w:id="927033297">
              <w:marLeft w:val="0"/>
              <w:marRight w:val="0"/>
              <w:marTop w:val="0"/>
              <w:marBottom w:val="0"/>
              <w:divBdr>
                <w:top w:val="none" w:sz="0" w:space="0" w:color="auto"/>
                <w:left w:val="none" w:sz="0" w:space="0" w:color="auto"/>
                <w:bottom w:val="none" w:sz="0" w:space="0" w:color="auto"/>
                <w:right w:val="none" w:sz="0" w:space="0" w:color="auto"/>
              </w:divBdr>
            </w:div>
            <w:div w:id="1897430298">
              <w:marLeft w:val="0"/>
              <w:marRight w:val="0"/>
              <w:marTop w:val="0"/>
              <w:marBottom w:val="0"/>
              <w:divBdr>
                <w:top w:val="none" w:sz="0" w:space="0" w:color="auto"/>
                <w:left w:val="none" w:sz="0" w:space="0" w:color="auto"/>
                <w:bottom w:val="none" w:sz="0" w:space="0" w:color="auto"/>
                <w:right w:val="none" w:sz="0" w:space="0" w:color="auto"/>
              </w:divBdr>
            </w:div>
            <w:div w:id="184634917">
              <w:marLeft w:val="0"/>
              <w:marRight w:val="0"/>
              <w:marTop w:val="0"/>
              <w:marBottom w:val="0"/>
              <w:divBdr>
                <w:top w:val="none" w:sz="0" w:space="0" w:color="auto"/>
                <w:left w:val="none" w:sz="0" w:space="0" w:color="auto"/>
                <w:bottom w:val="none" w:sz="0" w:space="0" w:color="auto"/>
                <w:right w:val="none" w:sz="0" w:space="0" w:color="auto"/>
              </w:divBdr>
            </w:div>
            <w:div w:id="42563671">
              <w:marLeft w:val="0"/>
              <w:marRight w:val="0"/>
              <w:marTop w:val="0"/>
              <w:marBottom w:val="0"/>
              <w:divBdr>
                <w:top w:val="none" w:sz="0" w:space="0" w:color="auto"/>
                <w:left w:val="none" w:sz="0" w:space="0" w:color="auto"/>
                <w:bottom w:val="none" w:sz="0" w:space="0" w:color="auto"/>
                <w:right w:val="none" w:sz="0" w:space="0" w:color="auto"/>
              </w:divBdr>
            </w:div>
            <w:div w:id="1104494574">
              <w:marLeft w:val="0"/>
              <w:marRight w:val="0"/>
              <w:marTop w:val="0"/>
              <w:marBottom w:val="0"/>
              <w:divBdr>
                <w:top w:val="none" w:sz="0" w:space="0" w:color="auto"/>
                <w:left w:val="none" w:sz="0" w:space="0" w:color="auto"/>
                <w:bottom w:val="none" w:sz="0" w:space="0" w:color="auto"/>
                <w:right w:val="none" w:sz="0" w:space="0" w:color="auto"/>
              </w:divBdr>
            </w:div>
            <w:div w:id="745301487">
              <w:marLeft w:val="0"/>
              <w:marRight w:val="0"/>
              <w:marTop w:val="0"/>
              <w:marBottom w:val="0"/>
              <w:divBdr>
                <w:top w:val="none" w:sz="0" w:space="0" w:color="auto"/>
                <w:left w:val="none" w:sz="0" w:space="0" w:color="auto"/>
                <w:bottom w:val="none" w:sz="0" w:space="0" w:color="auto"/>
                <w:right w:val="none" w:sz="0" w:space="0" w:color="auto"/>
              </w:divBdr>
            </w:div>
            <w:div w:id="704912680">
              <w:marLeft w:val="0"/>
              <w:marRight w:val="0"/>
              <w:marTop w:val="0"/>
              <w:marBottom w:val="0"/>
              <w:divBdr>
                <w:top w:val="none" w:sz="0" w:space="0" w:color="auto"/>
                <w:left w:val="none" w:sz="0" w:space="0" w:color="auto"/>
                <w:bottom w:val="none" w:sz="0" w:space="0" w:color="auto"/>
                <w:right w:val="none" w:sz="0" w:space="0" w:color="auto"/>
              </w:divBdr>
            </w:div>
            <w:div w:id="97919376">
              <w:marLeft w:val="0"/>
              <w:marRight w:val="0"/>
              <w:marTop w:val="0"/>
              <w:marBottom w:val="0"/>
              <w:divBdr>
                <w:top w:val="none" w:sz="0" w:space="0" w:color="auto"/>
                <w:left w:val="none" w:sz="0" w:space="0" w:color="auto"/>
                <w:bottom w:val="none" w:sz="0" w:space="0" w:color="auto"/>
                <w:right w:val="none" w:sz="0" w:space="0" w:color="auto"/>
              </w:divBdr>
            </w:div>
            <w:div w:id="730158808">
              <w:marLeft w:val="0"/>
              <w:marRight w:val="0"/>
              <w:marTop w:val="0"/>
              <w:marBottom w:val="0"/>
              <w:divBdr>
                <w:top w:val="none" w:sz="0" w:space="0" w:color="auto"/>
                <w:left w:val="none" w:sz="0" w:space="0" w:color="auto"/>
                <w:bottom w:val="none" w:sz="0" w:space="0" w:color="auto"/>
                <w:right w:val="none" w:sz="0" w:space="0" w:color="auto"/>
              </w:divBdr>
            </w:div>
            <w:div w:id="1228612738">
              <w:marLeft w:val="0"/>
              <w:marRight w:val="0"/>
              <w:marTop w:val="0"/>
              <w:marBottom w:val="0"/>
              <w:divBdr>
                <w:top w:val="none" w:sz="0" w:space="0" w:color="auto"/>
                <w:left w:val="none" w:sz="0" w:space="0" w:color="auto"/>
                <w:bottom w:val="none" w:sz="0" w:space="0" w:color="auto"/>
                <w:right w:val="none" w:sz="0" w:space="0" w:color="auto"/>
              </w:divBdr>
            </w:div>
            <w:div w:id="580220107">
              <w:marLeft w:val="0"/>
              <w:marRight w:val="0"/>
              <w:marTop w:val="0"/>
              <w:marBottom w:val="0"/>
              <w:divBdr>
                <w:top w:val="none" w:sz="0" w:space="0" w:color="auto"/>
                <w:left w:val="none" w:sz="0" w:space="0" w:color="auto"/>
                <w:bottom w:val="none" w:sz="0" w:space="0" w:color="auto"/>
                <w:right w:val="none" w:sz="0" w:space="0" w:color="auto"/>
              </w:divBdr>
            </w:div>
            <w:div w:id="1031029845">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488279241">
              <w:marLeft w:val="0"/>
              <w:marRight w:val="0"/>
              <w:marTop w:val="0"/>
              <w:marBottom w:val="0"/>
              <w:divBdr>
                <w:top w:val="none" w:sz="0" w:space="0" w:color="auto"/>
                <w:left w:val="none" w:sz="0" w:space="0" w:color="auto"/>
                <w:bottom w:val="none" w:sz="0" w:space="0" w:color="auto"/>
                <w:right w:val="none" w:sz="0" w:space="0" w:color="auto"/>
              </w:divBdr>
            </w:div>
            <w:div w:id="75060221">
              <w:marLeft w:val="0"/>
              <w:marRight w:val="0"/>
              <w:marTop w:val="0"/>
              <w:marBottom w:val="0"/>
              <w:divBdr>
                <w:top w:val="none" w:sz="0" w:space="0" w:color="auto"/>
                <w:left w:val="none" w:sz="0" w:space="0" w:color="auto"/>
                <w:bottom w:val="none" w:sz="0" w:space="0" w:color="auto"/>
                <w:right w:val="none" w:sz="0" w:space="0" w:color="auto"/>
              </w:divBdr>
            </w:div>
            <w:div w:id="1142233764">
              <w:marLeft w:val="0"/>
              <w:marRight w:val="0"/>
              <w:marTop w:val="0"/>
              <w:marBottom w:val="0"/>
              <w:divBdr>
                <w:top w:val="none" w:sz="0" w:space="0" w:color="auto"/>
                <w:left w:val="none" w:sz="0" w:space="0" w:color="auto"/>
                <w:bottom w:val="none" w:sz="0" w:space="0" w:color="auto"/>
                <w:right w:val="none" w:sz="0" w:space="0" w:color="auto"/>
              </w:divBdr>
            </w:div>
            <w:div w:id="70541423">
              <w:marLeft w:val="0"/>
              <w:marRight w:val="0"/>
              <w:marTop w:val="0"/>
              <w:marBottom w:val="0"/>
              <w:divBdr>
                <w:top w:val="none" w:sz="0" w:space="0" w:color="auto"/>
                <w:left w:val="none" w:sz="0" w:space="0" w:color="auto"/>
                <w:bottom w:val="none" w:sz="0" w:space="0" w:color="auto"/>
                <w:right w:val="none" w:sz="0" w:space="0" w:color="auto"/>
              </w:divBdr>
            </w:div>
            <w:div w:id="8233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2930">
      <w:bodyDiv w:val="1"/>
      <w:marLeft w:val="0"/>
      <w:marRight w:val="0"/>
      <w:marTop w:val="0"/>
      <w:marBottom w:val="0"/>
      <w:divBdr>
        <w:top w:val="none" w:sz="0" w:space="0" w:color="auto"/>
        <w:left w:val="none" w:sz="0" w:space="0" w:color="auto"/>
        <w:bottom w:val="none" w:sz="0" w:space="0" w:color="auto"/>
        <w:right w:val="none" w:sz="0" w:space="0" w:color="auto"/>
      </w:divBdr>
      <w:divsChild>
        <w:div w:id="1210217417">
          <w:marLeft w:val="0"/>
          <w:marRight w:val="0"/>
          <w:marTop w:val="0"/>
          <w:marBottom w:val="0"/>
          <w:divBdr>
            <w:top w:val="none" w:sz="0" w:space="0" w:color="auto"/>
            <w:left w:val="none" w:sz="0" w:space="0" w:color="auto"/>
            <w:bottom w:val="none" w:sz="0" w:space="0" w:color="auto"/>
            <w:right w:val="none" w:sz="0" w:space="0" w:color="auto"/>
          </w:divBdr>
          <w:divsChild>
            <w:div w:id="599416559">
              <w:marLeft w:val="0"/>
              <w:marRight w:val="0"/>
              <w:marTop w:val="0"/>
              <w:marBottom w:val="0"/>
              <w:divBdr>
                <w:top w:val="none" w:sz="0" w:space="0" w:color="auto"/>
                <w:left w:val="none" w:sz="0" w:space="0" w:color="auto"/>
                <w:bottom w:val="none" w:sz="0" w:space="0" w:color="auto"/>
                <w:right w:val="none" w:sz="0" w:space="0" w:color="auto"/>
              </w:divBdr>
            </w:div>
            <w:div w:id="579943388">
              <w:marLeft w:val="0"/>
              <w:marRight w:val="0"/>
              <w:marTop w:val="0"/>
              <w:marBottom w:val="0"/>
              <w:divBdr>
                <w:top w:val="none" w:sz="0" w:space="0" w:color="auto"/>
                <w:left w:val="none" w:sz="0" w:space="0" w:color="auto"/>
                <w:bottom w:val="none" w:sz="0" w:space="0" w:color="auto"/>
                <w:right w:val="none" w:sz="0" w:space="0" w:color="auto"/>
              </w:divBdr>
            </w:div>
            <w:div w:id="1867789544">
              <w:marLeft w:val="0"/>
              <w:marRight w:val="0"/>
              <w:marTop w:val="0"/>
              <w:marBottom w:val="0"/>
              <w:divBdr>
                <w:top w:val="none" w:sz="0" w:space="0" w:color="auto"/>
                <w:left w:val="none" w:sz="0" w:space="0" w:color="auto"/>
                <w:bottom w:val="none" w:sz="0" w:space="0" w:color="auto"/>
                <w:right w:val="none" w:sz="0" w:space="0" w:color="auto"/>
              </w:divBdr>
            </w:div>
            <w:div w:id="1122306645">
              <w:marLeft w:val="0"/>
              <w:marRight w:val="0"/>
              <w:marTop w:val="0"/>
              <w:marBottom w:val="0"/>
              <w:divBdr>
                <w:top w:val="none" w:sz="0" w:space="0" w:color="auto"/>
                <w:left w:val="none" w:sz="0" w:space="0" w:color="auto"/>
                <w:bottom w:val="none" w:sz="0" w:space="0" w:color="auto"/>
                <w:right w:val="none" w:sz="0" w:space="0" w:color="auto"/>
              </w:divBdr>
            </w:div>
            <w:div w:id="1595549917">
              <w:marLeft w:val="0"/>
              <w:marRight w:val="0"/>
              <w:marTop w:val="0"/>
              <w:marBottom w:val="0"/>
              <w:divBdr>
                <w:top w:val="none" w:sz="0" w:space="0" w:color="auto"/>
                <w:left w:val="none" w:sz="0" w:space="0" w:color="auto"/>
                <w:bottom w:val="none" w:sz="0" w:space="0" w:color="auto"/>
                <w:right w:val="none" w:sz="0" w:space="0" w:color="auto"/>
              </w:divBdr>
            </w:div>
            <w:div w:id="978657498">
              <w:marLeft w:val="0"/>
              <w:marRight w:val="0"/>
              <w:marTop w:val="0"/>
              <w:marBottom w:val="0"/>
              <w:divBdr>
                <w:top w:val="none" w:sz="0" w:space="0" w:color="auto"/>
                <w:left w:val="none" w:sz="0" w:space="0" w:color="auto"/>
                <w:bottom w:val="none" w:sz="0" w:space="0" w:color="auto"/>
                <w:right w:val="none" w:sz="0" w:space="0" w:color="auto"/>
              </w:divBdr>
            </w:div>
            <w:div w:id="1298030203">
              <w:marLeft w:val="0"/>
              <w:marRight w:val="0"/>
              <w:marTop w:val="0"/>
              <w:marBottom w:val="0"/>
              <w:divBdr>
                <w:top w:val="none" w:sz="0" w:space="0" w:color="auto"/>
                <w:left w:val="none" w:sz="0" w:space="0" w:color="auto"/>
                <w:bottom w:val="none" w:sz="0" w:space="0" w:color="auto"/>
                <w:right w:val="none" w:sz="0" w:space="0" w:color="auto"/>
              </w:divBdr>
            </w:div>
            <w:div w:id="1042054701">
              <w:marLeft w:val="0"/>
              <w:marRight w:val="0"/>
              <w:marTop w:val="0"/>
              <w:marBottom w:val="0"/>
              <w:divBdr>
                <w:top w:val="none" w:sz="0" w:space="0" w:color="auto"/>
                <w:left w:val="none" w:sz="0" w:space="0" w:color="auto"/>
                <w:bottom w:val="none" w:sz="0" w:space="0" w:color="auto"/>
                <w:right w:val="none" w:sz="0" w:space="0" w:color="auto"/>
              </w:divBdr>
            </w:div>
            <w:div w:id="538057269">
              <w:marLeft w:val="0"/>
              <w:marRight w:val="0"/>
              <w:marTop w:val="0"/>
              <w:marBottom w:val="0"/>
              <w:divBdr>
                <w:top w:val="none" w:sz="0" w:space="0" w:color="auto"/>
                <w:left w:val="none" w:sz="0" w:space="0" w:color="auto"/>
                <w:bottom w:val="none" w:sz="0" w:space="0" w:color="auto"/>
                <w:right w:val="none" w:sz="0" w:space="0" w:color="auto"/>
              </w:divBdr>
            </w:div>
            <w:div w:id="1787311478">
              <w:marLeft w:val="0"/>
              <w:marRight w:val="0"/>
              <w:marTop w:val="0"/>
              <w:marBottom w:val="0"/>
              <w:divBdr>
                <w:top w:val="none" w:sz="0" w:space="0" w:color="auto"/>
                <w:left w:val="none" w:sz="0" w:space="0" w:color="auto"/>
                <w:bottom w:val="none" w:sz="0" w:space="0" w:color="auto"/>
                <w:right w:val="none" w:sz="0" w:space="0" w:color="auto"/>
              </w:divBdr>
            </w:div>
            <w:div w:id="184102629">
              <w:marLeft w:val="0"/>
              <w:marRight w:val="0"/>
              <w:marTop w:val="0"/>
              <w:marBottom w:val="0"/>
              <w:divBdr>
                <w:top w:val="none" w:sz="0" w:space="0" w:color="auto"/>
                <w:left w:val="none" w:sz="0" w:space="0" w:color="auto"/>
                <w:bottom w:val="none" w:sz="0" w:space="0" w:color="auto"/>
                <w:right w:val="none" w:sz="0" w:space="0" w:color="auto"/>
              </w:divBdr>
            </w:div>
            <w:div w:id="298926361">
              <w:marLeft w:val="0"/>
              <w:marRight w:val="0"/>
              <w:marTop w:val="0"/>
              <w:marBottom w:val="0"/>
              <w:divBdr>
                <w:top w:val="none" w:sz="0" w:space="0" w:color="auto"/>
                <w:left w:val="none" w:sz="0" w:space="0" w:color="auto"/>
                <w:bottom w:val="none" w:sz="0" w:space="0" w:color="auto"/>
                <w:right w:val="none" w:sz="0" w:space="0" w:color="auto"/>
              </w:divBdr>
            </w:div>
            <w:div w:id="2023162393">
              <w:marLeft w:val="0"/>
              <w:marRight w:val="0"/>
              <w:marTop w:val="0"/>
              <w:marBottom w:val="0"/>
              <w:divBdr>
                <w:top w:val="none" w:sz="0" w:space="0" w:color="auto"/>
                <w:left w:val="none" w:sz="0" w:space="0" w:color="auto"/>
                <w:bottom w:val="none" w:sz="0" w:space="0" w:color="auto"/>
                <w:right w:val="none" w:sz="0" w:space="0" w:color="auto"/>
              </w:divBdr>
            </w:div>
            <w:div w:id="249891348">
              <w:marLeft w:val="0"/>
              <w:marRight w:val="0"/>
              <w:marTop w:val="0"/>
              <w:marBottom w:val="0"/>
              <w:divBdr>
                <w:top w:val="none" w:sz="0" w:space="0" w:color="auto"/>
                <w:left w:val="none" w:sz="0" w:space="0" w:color="auto"/>
                <w:bottom w:val="none" w:sz="0" w:space="0" w:color="auto"/>
                <w:right w:val="none" w:sz="0" w:space="0" w:color="auto"/>
              </w:divBdr>
            </w:div>
            <w:div w:id="735275738">
              <w:marLeft w:val="0"/>
              <w:marRight w:val="0"/>
              <w:marTop w:val="0"/>
              <w:marBottom w:val="0"/>
              <w:divBdr>
                <w:top w:val="none" w:sz="0" w:space="0" w:color="auto"/>
                <w:left w:val="none" w:sz="0" w:space="0" w:color="auto"/>
                <w:bottom w:val="none" w:sz="0" w:space="0" w:color="auto"/>
                <w:right w:val="none" w:sz="0" w:space="0" w:color="auto"/>
              </w:divBdr>
            </w:div>
            <w:div w:id="1259406194">
              <w:marLeft w:val="0"/>
              <w:marRight w:val="0"/>
              <w:marTop w:val="0"/>
              <w:marBottom w:val="0"/>
              <w:divBdr>
                <w:top w:val="none" w:sz="0" w:space="0" w:color="auto"/>
                <w:left w:val="none" w:sz="0" w:space="0" w:color="auto"/>
                <w:bottom w:val="none" w:sz="0" w:space="0" w:color="auto"/>
                <w:right w:val="none" w:sz="0" w:space="0" w:color="auto"/>
              </w:divBdr>
            </w:div>
            <w:div w:id="1201940000">
              <w:marLeft w:val="0"/>
              <w:marRight w:val="0"/>
              <w:marTop w:val="0"/>
              <w:marBottom w:val="0"/>
              <w:divBdr>
                <w:top w:val="none" w:sz="0" w:space="0" w:color="auto"/>
                <w:left w:val="none" w:sz="0" w:space="0" w:color="auto"/>
                <w:bottom w:val="none" w:sz="0" w:space="0" w:color="auto"/>
                <w:right w:val="none" w:sz="0" w:space="0" w:color="auto"/>
              </w:divBdr>
            </w:div>
            <w:div w:id="604574666">
              <w:marLeft w:val="0"/>
              <w:marRight w:val="0"/>
              <w:marTop w:val="0"/>
              <w:marBottom w:val="0"/>
              <w:divBdr>
                <w:top w:val="none" w:sz="0" w:space="0" w:color="auto"/>
                <w:left w:val="none" w:sz="0" w:space="0" w:color="auto"/>
                <w:bottom w:val="none" w:sz="0" w:space="0" w:color="auto"/>
                <w:right w:val="none" w:sz="0" w:space="0" w:color="auto"/>
              </w:divBdr>
            </w:div>
            <w:div w:id="691302248">
              <w:marLeft w:val="0"/>
              <w:marRight w:val="0"/>
              <w:marTop w:val="0"/>
              <w:marBottom w:val="0"/>
              <w:divBdr>
                <w:top w:val="none" w:sz="0" w:space="0" w:color="auto"/>
                <w:left w:val="none" w:sz="0" w:space="0" w:color="auto"/>
                <w:bottom w:val="none" w:sz="0" w:space="0" w:color="auto"/>
                <w:right w:val="none" w:sz="0" w:space="0" w:color="auto"/>
              </w:divBdr>
            </w:div>
            <w:div w:id="434327432">
              <w:marLeft w:val="0"/>
              <w:marRight w:val="0"/>
              <w:marTop w:val="0"/>
              <w:marBottom w:val="0"/>
              <w:divBdr>
                <w:top w:val="none" w:sz="0" w:space="0" w:color="auto"/>
                <w:left w:val="none" w:sz="0" w:space="0" w:color="auto"/>
                <w:bottom w:val="none" w:sz="0" w:space="0" w:color="auto"/>
                <w:right w:val="none" w:sz="0" w:space="0" w:color="auto"/>
              </w:divBdr>
            </w:div>
            <w:div w:id="991061771">
              <w:marLeft w:val="0"/>
              <w:marRight w:val="0"/>
              <w:marTop w:val="0"/>
              <w:marBottom w:val="0"/>
              <w:divBdr>
                <w:top w:val="none" w:sz="0" w:space="0" w:color="auto"/>
                <w:left w:val="none" w:sz="0" w:space="0" w:color="auto"/>
                <w:bottom w:val="none" w:sz="0" w:space="0" w:color="auto"/>
                <w:right w:val="none" w:sz="0" w:space="0" w:color="auto"/>
              </w:divBdr>
            </w:div>
            <w:div w:id="702822407">
              <w:marLeft w:val="0"/>
              <w:marRight w:val="0"/>
              <w:marTop w:val="0"/>
              <w:marBottom w:val="0"/>
              <w:divBdr>
                <w:top w:val="none" w:sz="0" w:space="0" w:color="auto"/>
                <w:left w:val="none" w:sz="0" w:space="0" w:color="auto"/>
                <w:bottom w:val="none" w:sz="0" w:space="0" w:color="auto"/>
                <w:right w:val="none" w:sz="0" w:space="0" w:color="auto"/>
              </w:divBdr>
            </w:div>
            <w:div w:id="86998350">
              <w:marLeft w:val="0"/>
              <w:marRight w:val="0"/>
              <w:marTop w:val="0"/>
              <w:marBottom w:val="0"/>
              <w:divBdr>
                <w:top w:val="none" w:sz="0" w:space="0" w:color="auto"/>
                <w:left w:val="none" w:sz="0" w:space="0" w:color="auto"/>
                <w:bottom w:val="none" w:sz="0" w:space="0" w:color="auto"/>
                <w:right w:val="none" w:sz="0" w:space="0" w:color="auto"/>
              </w:divBdr>
            </w:div>
            <w:div w:id="1239560895">
              <w:marLeft w:val="0"/>
              <w:marRight w:val="0"/>
              <w:marTop w:val="0"/>
              <w:marBottom w:val="0"/>
              <w:divBdr>
                <w:top w:val="none" w:sz="0" w:space="0" w:color="auto"/>
                <w:left w:val="none" w:sz="0" w:space="0" w:color="auto"/>
                <w:bottom w:val="none" w:sz="0" w:space="0" w:color="auto"/>
                <w:right w:val="none" w:sz="0" w:space="0" w:color="auto"/>
              </w:divBdr>
            </w:div>
            <w:div w:id="1665351056">
              <w:marLeft w:val="0"/>
              <w:marRight w:val="0"/>
              <w:marTop w:val="0"/>
              <w:marBottom w:val="0"/>
              <w:divBdr>
                <w:top w:val="none" w:sz="0" w:space="0" w:color="auto"/>
                <w:left w:val="none" w:sz="0" w:space="0" w:color="auto"/>
                <w:bottom w:val="none" w:sz="0" w:space="0" w:color="auto"/>
                <w:right w:val="none" w:sz="0" w:space="0" w:color="auto"/>
              </w:divBdr>
            </w:div>
            <w:div w:id="1656185974">
              <w:marLeft w:val="0"/>
              <w:marRight w:val="0"/>
              <w:marTop w:val="0"/>
              <w:marBottom w:val="0"/>
              <w:divBdr>
                <w:top w:val="none" w:sz="0" w:space="0" w:color="auto"/>
                <w:left w:val="none" w:sz="0" w:space="0" w:color="auto"/>
                <w:bottom w:val="none" w:sz="0" w:space="0" w:color="auto"/>
                <w:right w:val="none" w:sz="0" w:space="0" w:color="auto"/>
              </w:divBdr>
            </w:div>
            <w:div w:id="559247849">
              <w:marLeft w:val="0"/>
              <w:marRight w:val="0"/>
              <w:marTop w:val="0"/>
              <w:marBottom w:val="0"/>
              <w:divBdr>
                <w:top w:val="none" w:sz="0" w:space="0" w:color="auto"/>
                <w:left w:val="none" w:sz="0" w:space="0" w:color="auto"/>
                <w:bottom w:val="none" w:sz="0" w:space="0" w:color="auto"/>
                <w:right w:val="none" w:sz="0" w:space="0" w:color="auto"/>
              </w:divBdr>
            </w:div>
            <w:div w:id="258373576">
              <w:marLeft w:val="0"/>
              <w:marRight w:val="0"/>
              <w:marTop w:val="0"/>
              <w:marBottom w:val="0"/>
              <w:divBdr>
                <w:top w:val="none" w:sz="0" w:space="0" w:color="auto"/>
                <w:left w:val="none" w:sz="0" w:space="0" w:color="auto"/>
                <w:bottom w:val="none" w:sz="0" w:space="0" w:color="auto"/>
                <w:right w:val="none" w:sz="0" w:space="0" w:color="auto"/>
              </w:divBdr>
            </w:div>
            <w:div w:id="1808085907">
              <w:marLeft w:val="0"/>
              <w:marRight w:val="0"/>
              <w:marTop w:val="0"/>
              <w:marBottom w:val="0"/>
              <w:divBdr>
                <w:top w:val="none" w:sz="0" w:space="0" w:color="auto"/>
                <w:left w:val="none" w:sz="0" w:space="0" w:color="auto"/>
                <w:bottom w:val="none" w:sz="0" w:space="0" w:color="auto"/>
                <w:right w:val="none" w:sz="0" w:space="0" w:color="auto"/>
              </w:divBdr>
            </w:div>
            <w:div w:id="370958121">
              <w:marLeft w:val="0"/>
              <w:marRight w:val="0"/>
              <w:marTop w:val="0"/>
              <w:marBottom w:val="0"/>
              <w:divBdr>
                <w:top w:val="none" w:sz="0" w:space="0" w:color="auto"/>
                <w:left w:val="none" w:sz="0" w:space="0" w:color="auto"/>
                <w:bottom w:val="none" w:sz="0" w:space="0" w:color="auto"/>
                <w:right w:val="none" w:sz="0" w:space="0" w:color="auto"/>
              </w:divBdr>
            </w:div>
            <w:div w:id="1023169011">
              <w:marLeft w:val="0"/>
              <w:marRight w:val="0"/>
              <w:marTop w:val="0"/>
              <w:marBottom w:val="0"/>
              <w:divBdr>
                <w:top w:val="none" w:sz="0" w:space="0" w:color="auto"/>
                <w:left w:val="none" w:sz="0" w:space="0" w:color="auto"/>
                <w:bottom w:val="none" w:sz="0" w:space="0" w:color="auto"/>
                <w:right w:val="none" w:sz="0" w:space="0" w:color="auto"/>
              </w:divBdr>
            </w:div>
            <w:div w:id="67461792">
              <w:marLeft w:val="0"/>
              <w:marRight w:val="0"/>
              <w:marTop w:val="0"/>
              <w:marBottom w:val="0"/>
              <w:divBdr>
                <w:top w:val="none" w:sz="0" w:space="0" w:color="auto"/>
                <w:left w:val="none" w:sz="0" w:space="0" w:color="auto"/>
                <w:bottom w:val="none" w:sz="0" w:space="0" w:color="auto"/>
                <w:right w:val="none" w:sz="0" w:space="0" w:color="auto"/>
              </w:divBdr>
            </w:div>
            <w:div w:id="914440370">
              <w:marLeft w:val="0"/>
              <w:marRight w:val="0"/>
              <w:marTop w:val="0"/>
              <w:marBottom w:val="0"/>
              <w:divBdr>
                <w:top w:val="none" w:sz="0" w:space="0" w:color="auto"/>
                <w:left w:val="none" w:sz="0" w:space="0" w:color="auto"/>
                <w:bottom w:val="none" w:sz="0" w:space="0" w:color="auto"/>
                <w:right w:val="none" w:sz="0" w:space="0" w:color="auto"/>
              </w:divBdr>
            </w:div>
            <w:div w:id="2026514238">
              <w:marLeft w:val="0"/>
              <w:marRight w:val="0"/>
              <w:marTop w:val="0"/>
              <w:marBottom w:val="0"/>
              <w:divBdr>
                <w:top w:val="none" w:sz="0" w:space="0" w:color="auto"/>
                <w:left w:val="none" w:sz="0" w:space="0" w:color="auto"/>
                <w:bottom w:val="none" w:sz="0" w:space="0" w:color="auto"/>
                <w:right w:val="none" w:sz="0" w:space="0" w:color="auto"/>
              </w:divBdr>
            </w:div>
            <w:div w:id="2126267533">
              <w:marLeft w:val="0"/>
              <w:marRight w:val="0"/>
              <w:marTop w:val="0"/>
              <w:marBottom w:val="0"/>
              <w:divBdr>
                <w:top w:val="none" w:sz="0" w:space="0" w:color="auto"/>
                <w:left w:val="none" w:sz="0" w:space="0" w:color="auto"/>
                <w:bottom w:val="none" w:sz="0" w:space="0" w:color="auto"/>
                <w:right w:val="none" w:sz="0" w:space="0" w:color="auto"/>
              </w:divBdr>
            </w:div>
            <w:div w:id="2044360289">
              <w:marLeft w:val="0"/>
              <w:marRight w:val="0"/>
              <w:marTop w:val="0"/>
              <w:marBottom w:val="0"/>
              <w:divBdr>
                <w:top w:val="none" w:sz="0" w:space="0" w:color="auto"/>
                <w:left w:val="none" w:sz="0" w:space="0" w:color="auto"/>
                <w:bottom w:val="none" w:sz="0" w:space="0" w:color="auto"/>
                <w:right w:val="none" w:sz="0" w:space="0" w:color="auto"/>
              </w:divBdr>
            </w:div>
            <w:div w:id="560869284">
              <w:marLeft w:val="0"/>
              <w:marRight w:val="0"/>
              <w:marTop w:val="0"/>
              <w:marBottom w:val="0"/>
              <w:divBdr>
                <w:top w:val="none" w:sz="0" w:space="0" w:color="auto"/>
                <w:left w:val="none" w:sz="0" w:space="0" w:color="auto"/>
                <w:bottom w:val="none" w:sz="0" w:space="0" w:color="auto"/>
                <w:right w:val="none" w:sz="0" w:space="0" w:color="auto"/>
              </w:divBdr>
            </w:div>
            <w:div w:id="1252546999">
              <w:marLeft w:val="0"/>
              <w:marRight w:val="0"/>
              <w:marTop w:val="0"/>
              <w:marBottom w:val="0"/>
              <w:divBdr>
                <w:top w:val="none" w:sz="0" w:space="0" w:color="auto"/>
                <w:left w:val="none" w:sz="0" w:space="0" w:color="auto"/>
                <w:bottom w:val="none" w:sz="0" w:space="0" w:color="auto"/>
                <w:right w:val="none" w:sz="0" w:space="0" w:color="auto"/>
              </w:divBdr>
            </w:div>
            <w:div w:id="1758089147">
              <w:marLeft w:val="0"/>
              <w:marRight w:val="0"/>
              <w:marTop w:val="0"/>
              <w:marBottom w:val="0"/>
              <w:divBdr>
                <w:top w:val="none" w:sz="0" w:space="0" w:color="auto"/>
                <w:left w:val="none" w:sz="0" w:space="0" w:color="auto"/>
                <w:bottom w:val="none" w:sz="0" w:space="0" w:color="auto"/>
                <w:right w:val="none" w:sz="0" w:space="0" w:color="auto"/>
              </w:divBdr>
            </w:div>
            <w:div w:id="1438913933">
              <w:marLeft w:val="0"/>
              <w:marRight w:val="0"/>
              <w:marTop w:val="0"/>
              <w:marBottom w:val="0"/>
              <w:divBdr>
                <w:top w:val="none" w:sz="0" w:space="0" w:color="auto"/>
                <w:left w:val="none" w:sz="0" w:space="0" w:color="auto"/>
                <w:bottom w:val="none" w:sz="0" w:space="0" w:color="auto"/>
                <w:right w:val="none" w:sz="0" w:space="0" w:color="auto"/>
              </w:divBdr>
            </w:div>
            <w:div w:id="1604219375">
              <w:marLeft w:val="0"/>
              <w:marRight w:val="0"/>
              <w:marTop w:val="0"/>
              <w:marBottom w:val="0"/>
              <w:divBdr>
                <w:top w:val="none" w:sz="0" w:space="0" w:color="auto"/>
                <w:left w:val="none" w:sz="0" w:space="0" w:color="auto"/>
                <w:bottom w:val="none" w:sz="0" w:space="0" w:color="auto"/>
                <w:right w:val="none" w:sz="0" w:space="0" w:color="auto"/>
              </w:divBdr>
            </w:div>
            <w:div w:id="2130320937">
              <w:marLeft w:val="0"/>
              <w:marRight w:val="0"/>
              <w:marTop w:val="0"/>
              <w:marBottom w:val="0"/>
              <w:divBdr>
                <w:top w:val="none" w:sz="0" w:space="0" w:color="auto"/>
                <w:left w:val="none" w:sz="0" w:space="0" w:color="auto"/>
                <w:bottom w:val="none" w:sz="0" w:space="0" w:color="auto"/>
                <w:right w:val="none" w:sz="0" w:space="0" w:color="auto"/>
              </w:divBdr>
            </w:div>
            <w:div w:id="682585377">
              <w:marLeft w:val="0"/>
              <w:marRight w:val="0"/>
              <w:marTop w:val="0"/>
              <w:marBottom w:val="0"/>
              <w:divBdr>
                <w:top w:val="none" w:sz="0" w:space="0" w:color="auto"/>
                <w:left w:val="none" w:sz="0" w:space="0" w:color="auto"/>
                <w:bottom w:val="none" w:sz="0" w:space="0" w:color="auto"/>
                <w:right w:val="none" w:sz="0" w:space="0" w:color="auto"/>
              </w:divBdr>
            </w:div>
            <w:div w:id="604463585">
              <w:marLeft w:val="0"/>
              <w:marRight w:val="0"/>
              <w:marTop w:val="0"/>
              <w:marBottom w:val="0"/>
              <w:divBdr>
                <w:top w:val="none" w:sz="0" w:space="0" w:color="auto"/>
                <w:left w:val="none" w:sz="0" w:space="0" w:color="auto"/>
                <w:bottom w:val="none" w:sz="0" w:space="0" w:color="auto"/>
                <w:right w:val="none" w:sz="0" w:space="0" w:color="auto"/>
              </w:divBdr>
            </w:div>
            <w:div w:id="604845017">
              <w:marLeft w:val="0"/>
              <w:marRight w:val="0"/>
              <w:marTop w:val="0"/>
              <w:marBottom w:val="0"/>
              <w:divBdr>
                <w:top w:val="none" w:sz="0" w:space="0" w:color="auto"/>
                <w:left w:val="none" w:sz="0" w:space="0" w:color="auto"/>
                <w:bottom w:val="none" w:sz="0" w:space="0" w:color="auto"/>
                <w:right w:val="none" w:sz="0" w:space="0" w:color="auto"/>
              </w:divBdr>
            </w:div>
            <w:div w:id="611784972">
              <w:marLeft w:val="0"/>
              <w:marRight w:val="0"/>
              <w:marTop w:val="0"/>
              <w:marBottom w:val="0"/>
              <w:divBdr>
                <w:top w:val="none" w:sz="0" w:space="0" w:color="auto"/>
                <w:left w:val="none" w:sz="0" w:space="0" w:color="auto"/>
                <w:bottom w:val="none" w:sz="0" w:space="0" w:color="auto"/>
                <w:right w:val="none" w:sz="0" w:space="0" w:color="auto"/>
              </w:divBdr>
            </w:div>
            <w:div w:id="1890726197">
              <w:marLeft w:val="0"/>
              <w:marRight w:val="0"/>
              <w:marTop w:val="0"/>
              <w:marBottom w:val="0"/>
              <w:divBdr>
                <w:top w:val="none" w:sz="0" w:space="0" w:color="auto"/>
                <w:left w:val="none" w:sz="0" w:space="0" w:color="auto"/>
                <w:bottom w:val="none" w:sz="0" w:space="0" w:color="auto"/>
                <w:right w:val="none" w:sz="0" w:space="0" w:color="auto"/>
              </w:divBdr>
            </w:div>
            <w:div w:id="1280188642">
              <w:marLeft w:val="0"/>
              <w:marRight w:val="0"/>
              <w:marTop w:val="0"/>
              <w:marBottom w:val="0"/>
              <w:divBdr>
                <w:top w:val="none" w:sz="0" w:space="0" w:color="auto"/>
                <w:left w:val="none" w:sz="0" w:space="0" w:color="auto"/>
                <w:bottom w:val="none" w:sz="0" w:space="0" w:color="auto"/>
                <w:right w:val="none" w:sz="0" w:space="0" w:color="auto"/>
              </w:divBdr>
            </w:div>
            <w:div w:id="511072541">
              <w:marLeft w:val="0"/>
              <w:marRight w:val="0"/>
              <w:marTop w:val="0"/>
              <w:marBottom w:val="0"/>
              <w:divBdr>
                <w:top w:val="none" w:sz="0" w:space="0" w:color="auto"/>
                <w:left w:val="none" w:sz="0" w:space="0" w:color="auto"/>
                <w:bottom w:val="none" w:sz="0" w:space="0" w:color="auto"/>
                <w:right w:val="none" w:sz="0" w:space="0" w:color="auto"/>
              </w:divBdr>
            </w:div>
            <w:div w:id="1141727794">
              <w:marLeft w:val="0"/>
              <w:marRight w:val="0"/>
              <w:marTop w:val="0"/>
              <w:marBottom w:val="0"/>
              <w:divBdr>
                <w:top w:val="none" w:sz="0" w:space="0" w:color="auto"/>
                <w:left w:val="none" w:sz="0" w:space="0" w:color="auto"/>
                <w:bottom w:val="none" w:sz="0" w:space="0" w:color="auto"/>
                <w:right w:val="none" w:sz="0" w:space="0" w:color="auto"/>
              </w:divBdr>
            </w:div>
            <w:div w:id="1203324849">
              <w:marLeft w:val="0"/>
              <w:marRight w:val="0"/>
              <w:marTop w:val="0"/>
              <w:marBottom w:val="0"/>
              <w:divBdr>
                <w:top w:val="none" w:sz="0" w:space="0" w:color="auto"/>
                <w:left w:val="none" w:sz="0" w:space="0" w:color="auto"/>
                <w:bottom w:val="none" w:sz="0" w:space="0" w:color="auto"/>
                <w:right w:val="none" w:sz="0" w:space="0" w:color="auto"/>
              </w:divBdr>
            </w:div>
            <w:div w:id="1539974980">
              <w:marLeft w:val="0"/>
              <w:marRight w:val="0"/>
              <w:marTop w:val="0"/>
              <w:marBottom w:val="0"/>
              <w:divBdr>
                <w:top w:val="none" w:sz="0" w:space="0" w:color="auto"/>
                <w:left w:val="none" w:sz="0" w:space="0" w:color="auto"/>
                <w:bottom w:val="none" w:sz="0" w:space="0" w:color="auto"/>
                <w:right w:val="none" w:sz="0" w:space="0" w:color="auto"/>
              </w:divBdr>
            </w:div>
            <w:div w:id="1555458627">
              <w:marLeft w:val="0"/>
              <w:marRight w:val="0"/>
              <w:marTop w:val="0"/>
              <w:marBottom w:val="0"/>
              <w:divBdr>
                <w:top w:val="none" w:sz="0" w:space="0" w:color="auto"/>
                <w:left w:val="none" w:sz="0" w:space="0" w:color="auto"/>
                <w:bottom w:val="none" w:sz="0" w:space="0" w:color="auto"/>
                <w:right w:val="none" w:sz="0" w:space="0" w:color="auto"/>
              </w:divBdr>
            </w:div>
            <w:div w:id="831146175">
              <w:marLeft w:val="0"/>
              <w:marRight w:val="0"/>
              <w:marTop w:val="0"/>
              <w:marBottom w:val="0"/>
              <w:divBdr>
                <w:top w:val="none" w:sz="0" w:space="0" w:color="auto"/>
                <w:left w:val="none" w:sz="0" w:space="0" w:color="auto"/>
                <w:bottom w:val="none" w:sz="0" w:space="0" w:color="auto"/>
                <w:right w:val="none" w:sz="0" w:space="0" w:color="auto"/>
              </w:divBdr>
            </w:div>
            <w:div w:id="1459834443">
              <w:marLeft w:val="0"/>
              <w:marRight w:val="0"/>
              <w:marTop w:val="0"/>
              <w:marBottom w:val="0"/>
              <w:divBdr>
                <w:top w:val="none" w:sz="0" w:space="0" w:color="auto"/>
                <w:left w:val="none" w:sz="0" w:space="0" w:color="auto"/>
                <w:bottom w:val="none" w:sz="0" w:space="0" w:color="auto"/>
                <w:right w:val="none" w:sz="0" w:space="0" w:color="auto"/>
              </w:divBdr>
            </w:div>
            <w:div w:id="601456095">
              <w:marLeft w:val="0"/>
              <w:marRight w:val="0"/>
              <w:marTop w:val="0"/>
              <w:marBottom w:val="0"/>
              <w:divBdr>
                <w:top w:val="none" w:sz="0" w:space="0" w:color="auto"/>
                <w:left w:val="none" w:sz="0" w:space="0" w:color="auto"/>
                <w:bottom w:val="none" w:sz="0" w:space="0" w:color="auto"/>
                <w:right w:val="none" w:sz="0" w:space="0" w:color="auto"/>
              </w:divBdr>
            </w:div>
            <w:div w:id="292562214">
              <w:marLeft w:val="0"/>
              <w:marRight w:val="0"/>
              <w:marTop w:val="0"/>
              <w:marBottom w:val="0"/>
              <w:divBdr>
                <w:top w:val="none" w:sz="0" w:space="0" w:color="auto"/>
                <w:left w:val="none" w:sz="0" w:space="0" w:color="auto"/>
                <w:bottom w:val="none" w:sz="0" w:space="0" w:color="auto"/>
                <w:right w:val="none" w:sz="0" w:space="0" w:color="auto"/>
              </w:divBdr>
            </w:div>
            <w:div w:id="835730690">
              <w:marLeft w:val="0"/>
              <w:marRight w:val="0"/>
              <w:marTop w:val="0"/>
              <w:marBottom w:val="0"/>
              <w:divBdr>
                <w:top w:val="none" w:sz="0" w:space="0" w:color="auto"/>
                <w:left w:val="none" w:sz="0" w:space="0" w:color="auto"/>
                <w:bottom w:val="none" w:sz="0" w:space="0" w:color="auto"/>
                <w:right w:val="none" w:sz="0" w:space="0" w:color="auto"/>
              </w:divBdr>
            </w:div>
            <w:div w:id="197203983">
              <w:marLeft w:val="0"/>
              <w:marRight w:val="0"/>
              <w:marTop w:val="0"/>
              <w:marBottom w:val="0"/>
              <w:divBdr>
                <w:top w:val="none" w:sz="0" w:space="0" w:color="auto"/>
                <w:left w:val="none" w:sz="0" w:space="0" w:color="auto"/>
                <w:bottom w:val="none" w:sz="0" w:space="0" w:color="auto"/>
                <w:right w:val="none" w:sz="0" w:space="0" w:color="auto"/>
              </w:divBdr>
            </w:div>
            <w:div w:id="350762333">
              <w:marLeft w:val="0"/>
              <w:marRight w:val="0"/>
              <w:marTop w:val="0"/>
              <w:marBottom w:val="0"/>
              <w:divBdr>
                <w:top w:val="none" w:sz="0" w:space="0" w:color="auto"/>
                <w:left w:val="none" w:sz="0" w:space="0" w:color="auto"/>
                <w:bottom w:val="none" w:sz="0" w:space="0" w:color="auto"/>
                <w:right w:val="none" w:sz="0" w:space="0" w:color="auto"/>
              </w:divBdr>
            </w:div>
            <w:div w:id="1248806151">
              <w:marLeft w:val="0"/>
              <w:marRight w:val="0"/>
              <w:marTop w:val="0"/>
              <w:marBottom w:val="0"/>
              <w:divBdr>
                <w:top w:val="none" w:sz="0" w:space="0" w:color="auto"/>
                <w:left w:val="none" w:sz="0" w:space="0" w:color="auto"/>
                <w:bottom w:val="none" w:sz="0" w:space="0" w:color="auto"/>
                <w:right w:val="none" w:sz="0" w:space="0" w:color="auto"/>
              </w:divBdr>
            </w:div>
            <w:div w:id="741098558">
              <w:marLeft w:val="0"/>
              <w:marRight w:val="0"/>
              <w:marTop w:val="0"/>
              <w:marBottom w:val="0"/>
              <w:divBdr>
                <w:top w:val="none" w:sz="0" w:space="0" w:color="auto"/>
                <w:left w:val="none" w:sz="0" w:space="0" w:color="auto"/>
                <w:bottom w:val="none" w:sz="0" w:space="0" w:color="auto"/>
                <w:right w:val="none" w:sz="0" w:space="0" w:color="auto"/>
              </w:divBdr>
            </w:div>
            <w:div w:id="557014232">
              <w:marLeft w:val="0"/>
              <w:marRight w:val="0"/>
              <w:marTop w:val="0"/>
              <w:marBottom w:val="0"/>
              <w:divBdr>
                <w:top w:val="none" w:sz="0" w:space="0" w:color="auto"/>
                <w:left w:val="none" w:sz="0" w:space="0" w:color="auto"/>
                <w:bottom w:val="none" w:sz="0" w:space="0" w:color="auto"/>
                <w:right w:val="none" w:sz="0" w:space="0" w:color="auto"/>
              </w:divBdr>
            </w:div>
            <w:div w:id="2117170073">
              <w:marLeft w:val="0"/>
              <w:marRight w:val="0"/>
              <w:marTop w:val="0"/>
              <w:marBottom w:val="0"/>
              <w:divBdr>
                <w:top w:val="none" w:sz="0" w:space="0" w:color="auto"/>
                <w:left w:val="none" w:sz="0" w:space="0" w:color="auto"/>
                <w:bottom w:val="none" w:sz="0" w:space="0" w:color="auto"/>
                <w:right w:val="none" w:sz="0" w:space="0" w:color="auto"/>
              </w:divBdr>
            </w:div>
            <w:div w:id="1309240943">
              <w:marLeft w:val="0"/>
              <w:marRight w:val="0"/>
              <w:marTop w:val="0"/>
              <w:marBottom w:val="0"/>
              <w:divBdr>
                <w:top w:val="none" w:sz="0" w:space="0" w:color="auto"/>
                <w:left w:val="none" w:sz="0" w:space="0" w:color="auto"/>
                <w:bottom w:val="none" w:sz="0" w:space="0" w:color="auto"/>
                <w:right w:val="none" w:sz="0" w:space="0" w:color="auto"/>
              </w:divBdr>
            </w:div>
            <w:div w:id="810748786">
              <w:marLeft w:val="0"/>
              <w:marRight w:val="0"/>
              <w:marTop w:val="0"/>
              <w:marBottom w:val="0"/>
              <w:divBdr>
                <w:top w:val="none" w:sz="0" w:space="0" w:color="auto"/>
                <w:left w:val="none" w:sz="0" w:space="0" w:color="auto"/>
                <w:bottom w:val="none" w:sz="0" w:space="0" w:color="auto"/>
                <w:right w:val="none" w:sz="0" w:space="0" w:color="auto"/>
              </w:divBdr>
            </w:div>
            <w:div w:id="802772397">
              <w:marLeft w:val="0"/>
              <w:marRight w:val="0"/>
              <w:marTop w:val="0"/>
              <w:marBottom w:val="0"/>
              <w:divBdr>
                <w:top w:val="none" w:sz="0" w:space="0" w:color="auto"/>
                <w:left w:val="none" w:sz="0" w:space="0" w:color="auto"/>
                <w:bottom w:val="none" w:sz="0" w:space="0" w:color="auto"/>
                <w:right w:val="none" w:sz="0" w:space="0" w:color="auto"/>
              </w:divBdr>
            </w:div>
            <w:div w:id="2097700341">
              <w:marLeft w:val="0"/>
              <w:marRight w:val="0"/>
              <w:marTop w:val="0"/>
              <w:marBottom w:val="0"/>
              <w:divBdr>
                <w:top w:val="none" w:sz="0" w:space="0" w:color="auto"/>
                <w:left w:val="none" w:sz="0" w:space="0" w:color="auto"/>
                <w:bottom w:val="none" w:sz="0" w:space="0" w:color="auto"/>
                <w:right w:val="none" w:sz="0" w:space="0" w:color="auto"/>
              </w:divBdr>
            </w:div>
            <w:div w:id="745614392">
              <w:marLeft w:val="0"/>
              <w:marRight w:val="0"/>
              <w:marTop w:val="0"/>
              <w:marBottom w:val="0"/>
              <w:divBdr>
                <w:top w:val="none" w:sz="0" w:space="0" w:color="auto"/>
                <w:left w:val="none" w:sz="0" w:space="0" w:color="auto"/>
                <w:bottom w:val="none" w:sz="0" w:space="0" w:color="auto"/>
                <w:right w:val="none" w:sz="0" w:space="0" w:color="auto"/>
              </w:divBdr>
            </w:div>
            <w:div w:id="1743789537">
              <w:marLeft w:val="0"/>
              <w:marRight w:val="0"/>
              <w:marTop w:val="0"/>
              <w:marBottom w:val="0"/>
              <w:divBdr>
                <w:top w:val="none" w:sz="0" w:space="0" w:color="auto"/>
                <w:left w:val="none" w:sz="0" w:space="0" w:color="auto"/>
                <w:bottom w:val="none" w:sz="0" w:space="0" w:color="auto"/>
                <w:right w:val="none" w:sz="0" w:space="0" w:color="auto"/>
              </w:divBdr>
            </w:div>
            <w:div w:id="15894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804">
      <w:bodyDiv w:val="1"/>
      <w:marLeft w:val="0"/>
      <w:marRight w:val="0"/>
      <w:marTop w:val="0"/>
      <w:marBottom w:val="0"/>
      <w:divBdr>
        <w:top w:val="none" w:sz="0" w:space="0" w:color="auto"/>
        <w:left w:val="none" w:sz="0" w:space="0" w:color="auto"/>
        <w:bottom w:val="none" w:sz="0" w:space="0" w:color="auto"/>
        <w:right w:val="none" w:sz="0" w:space="0" w:color="auto"/>
      </w:divBdr>
      <w:divsChild>
        <w:div w:id="232204865">
          <w:marLeft w:val="0"/>
          <w:marRight w:val="0"/>
          <w:marTop w:val="0"/>
          <w:marBottom w:val="0"/>
          <w:divBdr>
            <w:top w:val="none" w:sz="0" w:space="0" w:color="auto"/>
            <w:left w:val="none" w:sz="0" w:space="0" w:color="auto"/>
            <w:bottom w:val="none" w:sz="0" w:space="0" w:color="auto"/>
            <w:right w:val="none" w:sz="0" w:space="0" w:color="auto"/>
          </w:divBdr>
          <w:divsChild>
            <w:div w:id="458305102">
              <w:marLeft w:val="0"/>
              <w:marRight w:val="0"/>
              <w:marTop w:val="0"/>
              <w:marBottom w:val="0"/>
              <w:divBdr>
                <w:top w:val="none" w:sz="0" w:space="0" w:color="auto"/>
                <w:left w:val="none" w:sz="0" w:space="0" w:color="auto"/>
                <w:bottom w:val="none" w:sz="0" w:space="0" w:color="auto"/>
                <w:right w:val="none" w:sz="0" w:space="0" w:color="auto"/>
              </w:divBdr>
            </w:div>
            <w:div w:id="1853717102">
              <w:marLeft w:val="0"/>
              <w:marRight w:val="0"/>
              <w:marTop w:val="0"/>
              <w:marBottom w:val="0"/>
              <w:divBdr>
                <w:top w:val="none" w:sz="0" w:space="0" w:color="auto"/>
                <w:left w:val="none" w:sz="0" w:space="0" w:color="auto"/>
                <w:bottom w:val="none" w:sz="0" w:space="0" w:color="auto"/>
                <w:right w:val="none" w:sz="0" w:space="0" w:color="auto"/>
              </w:divBdr>
            </w:div>
            <w:div w:id="2106001669">
              <w:marLeft w:val="0"/>
              <w:marRight w:val="0"/>
              <w:marTop w:val="0"/>
              <w:marBottom w:val="0"/>
              <w:divBdr>
                <w:top w:val="none" w:sz="0" w:space="0" w:color="auto"/>
                <w:left w:val="none" w:sz="0" w:space="0" w:color="auto"/>
                <w:bottom w:val="none" w:sz="0" w:space="0" w:color="auto"/>
                <w:right w:val="none" w:sz="0" w:space="0" w:color="auto"/>
              </w:divBdr>
            </w:div>
            <w:div w:id="283539627">
              <w:marLeft w:val="0"/>
              <w:marRight w:val="0"/>
              <w:marTop w:val="0"/>
              <w:marBottom w:val="0"/>
              <w:divBdr>
                <w:top w:val="none" w:sz="0" w:space="0" w:color="auto"/>
                <w:left w:val="none" w:sz="0" w:space="0" w:color="auto"/>
                <w:bottom w:val="none" w:sz="0" w:space="0" w:color="auto"/>
                <w:right w:val="none" w:sz="0" w:space="0" w:color="auto"/>
              </w:divBdr>
            </w:div>
            <w:div w:id="1964385058">
              <w:marLeft w:val="0"/>
              <w:marRight w:val="0"/>
              <w:marTop w:val="0"/>
              <w:marBottom w:val="0"/>
              <w:divBdr>
                <w:top w:val="none" w:sz="0" w:space="0" w:color="auto"/>
                <w:left w:val="none" w:sz="0" w:space="0" w:color="auto"/>
                <w:bottom w:val="none" w:sz="0" w:space="0" w:color="auto"/>
                <w:right w:val="none" w:sz="0" w:space="0" w:color="auto"/>
              </w:divBdr>
            </w:div>
            <w:div w:id="1697151309">
              <w:marLeft w:val="0"/>
              <w:marRight w:val="0"/>
              <w:marTop w:val="0"/>
              <w:marBottom w:val="0"/>
              <w:divBdr>
                <w:top w:val="none" w:sz="0" w:space="0" w:color="auto"/>
                <w:left w:val="none" w:sz="0" w:space="0" w:color="auto"/>
                <w:bottom w:val="none" w:sz="0" w:space="0" w:color="auto"/>
                <w:right w:val="none" w:sz="0" w:space="0" w:color="auto"/>
              </w:divBdr>
            </w:div>
            <w:div w:id="772936745">
              <w:marLeft w:val="0"/>
              <w:marRight w:val="0"/>
              <w:marTop w:val="0"/>
              <w:marBottom w:val="0"/>
              <w:divBdr>
                <w:top w:val="none" w:sz="0" w:space="0" w:color="auto"/>
                <w:left w:val="none" w:sz="0" w:space="0" w:color="auto"/>
                <w:bottom w:val="none" w:sz="0" w:space="0" w:color="auto"/>
                <w:right w:val="none" w:sz="0" w:space="0" w:color="auto"/>
              </w:divBdr>
            </w:div>
            <w:div w:id="2091152616">
              <w:marLeft w:val="0"/>
              <w:marRight w:val="0"/>
              <w:marTop w:val="0"/>
              <w:marBottom w:val="0"/>
              <w:divBdr>
                <w:top w:val="none" w:sz="0" w:space="0" w:color="auto"/>
                <w:left w:val="none" w:sz="0" w:space="0" w:color="auto"/>
                <w:bottom w:val="none" w:sz="0" w:space="0" w:color="auto"/>
                <w:right w:val="none" w:sz="0" w:space="0" w:color="auto"/>
              </w:divBdr>
            </w:div>
            <w:div w:id="362945648">
              <w:marLeft w:val="0"/>
              <w:marRight w:val="0"/>
              <w:marTop w:val="0"/>
              <w:marBottom w:val="0"/>
              <w:divBdr>
                <w:top w:val="none" w:sz="0" w:space="0" w:color="auto"/>
                <w:left w:val="none" w:sz="0" w:space="0" w:color="auto"/>
                <w:bottom w:val="none" w:sz="0" w:space="0" w:color="auto"/>
                <w:right w:val="none" w:sz="0" w:space="0" w:color="auto"/>
              </w:divBdr>
            </w:div>
            <w:div w:id="55707876">
              <w:marLeft w:val="0"/>
              <w:marRight w:val="0"/>
              <w:marTop w:val="0"/>
              <w:marBottom w:val="0"/>
              <w:divBdr>
                <w:top w:val="none" w:sz="0" w:space="0" w:color="auto"/>
                <w:left w:val="none" w:sz="0" w:space="0" w:color="auto"/>
                <w:bottom w:val="none" w:sz="0" w:space="0" w:color="auto"/>
                <w:right w:val="none" w:sz="0" w:space="0" w:color="auto"/>
              </w:divBdr>
            </w:div>
            <w:div w:id="505749621">
              <w:marLeft w:val="0"/>
              <w:marRight w:val="0"/>
              <w:marTop w:val="0"/>
              <w:marBottom w:val="0"/>
              <w:divBdr>
                <w:top w:val="none" w:sz="0" w:space="0" w:color="auto"/>
                <w:left w:val="none" w:sz="0" w:space="0" w:color="auto"/>
                <w:bottom w:val="none" w:sz="0" w:space="0" w:color="auto"/>
                <w:right w:val="none" w:sz="0" w:space="0" w:color="auto"/>
              </w:divBdr>
            </w:div>
            <w:div w:id="804274190">
              <w:marLeft w:val="0"/>
              <w:marRight w:val="0"/>
              <w:marTop w:val="0"/>
              <w:marBottom w:val="0"/>
              <w:divBdr>
                <w:top w:val="none" w:sz="0" w:space="0" w:color="auto"/>
                <w:left w:val="none" w:sz="0" w:space="0" w:color="auto"/>
                <w:bottom w:val="none" w:sz="0" w:space="0" w:color="auto"/>
                <w:right w:val="none" w:sz="0" w:space="0" w:color="auto"/>
              </w:divBdr>
            </w:div>
            <w:div w:id="1653873828">
              <w:marLeft w:val="0"/>
              <w:marRight w:val="0"/>
              <w:marTop w:val="0"/>
              <w:marBottom w:val="0"/>
              <w:divBdr>
                <w:top w:val="none" w:sz="0" w:space="0" w:color="auto"/>
                <w:left w:val="none" w:sz="0" w:space="0" w:color="auto"/>
                <w:bottom w:val="none" w:sz="0" w:space="0" w:color="auto"/>
                <w:right w:val="none" w:sz="0" w:space="0" w:color="auto"/>
              </w:divBdr>
            </w:div>
            <w:div w:id="1390225140">
              <w:marLeft w:val="0"/>
              <w:marRight w:val="0"/>
              <w:marTop w:val="0"/>
              <w:marBottom w:val="0"/>
              <w:divBdr>
                <w:top w:val="none" w:sz="0" w:space="0" w:color="auto"/>
                <w:left w:val="none" w:sz="0" w:space="0" w:color="auto"/>
                <w:bottom w:val="none" w:sz="0" w:space="0" w:color="auto"/>
                <w:right w:val="none" w:sz="0" w:space="0" w:color="auto"/>
              </w:divBdr>
            </w:div>
            <w:div w:id="80219153">
              <w:marLeft w:val="0"/>
              <w:marRight w:val="0"/>
              <w:marTop w:val="0"/>
              <w:marBottom w:val="0"/>
              <w:divBdr>
                <w:top w:val="none" w:sz="0" w:space="0" w:color="auto"/>
                <w:left w:val="none" w:sz="0" w:space="0" w:color="auto"/>
                <w:bottom w:val="none" w:sz="0" w:space="0" w:color="auto"/>
                <w:right w:val="none" w:sz="0" w:space="0" w:color="auto"/>
              </w:divBdr>
            </w:div>
            <w:div w:id="96606200">
              <w:marLeft w:val="0"/>
              <w:marRight w:val="0"/>
              <w:marTop w:val="0"/>
              <w:marBottom w:val="0"/>
              <w:divBdr>
                <w:top w:val="none" w:sz="0" w:space="0" w:color="auto"/>
                <w:left w:val="none" w:sz="0" w:space="0" w:color="auto"/>
                <w:bottom w:val="none" w:sz="0" w:space="0" w:color="auto"/>
                <w:right w:val="none" w:sz="0" w:space="0" w:color="auto"/>
              </w:divBdr>
            </w:div>
            <w:div w:id="232542680">
              <w:marLeft w:val="0"/>
              <w:marRight w:val="0"/>
              <w:marTop w:val="0"/>
              <w:marBottom w:val="0"/>
              <w:divBdr>
                <w:top w:val="none" w:sz="0" w:space="0" w:color="auto"/>
                <w:left w:val="none" w:sz="0" w:space="0" w:color="auto"/>
                <w:bottom w:val="none" w:sz="0" w:space="0" w:color="auto"/>
                <w:right w:val="none" w:sz="0" w:space="0" w:color="auto"/>
              </w:divBdr>
            </w:div>
            <w:div w:id="1708872005">
              <w:marLeft w:val="0"/>
              <w:marRight w:val="0"/>
              <w:marTop w:val="0"/>
              <w:marBottom w:val="0"/>
              <w:divBdr>
                <w:top w:val="none" w:sz="0" w:space="0" w:color="auto"/>
                <w:left w:val="none" w:sz="0" w:space="0" w:color="auto"/>
                <w:bottom w:val="none" w:sz="0" w:space="0" w:color="auto"/>
                <w:right w:val="none" w:sz="0" w:space="0" w:color="auto"/>
              </w:divBdr>
            </w:div>
            <w:div w:id="1407729180">
              <w:marLeft w:val="0"/>
              <w:marRight w:val="0"/>
              <w:marTop w:val="0"/>
              <w:marBottom w:val="0"/>
              <w:divBdr>
                <w:top w:val="none" w:sz="0" w:space="0" w:color="auto"/>
                <w:left w:val="none" w:sz="0" w:space="0" w:color="auto"/>
                <w:bottom w:val="none" w:sz="0" w:space="0" w:color="auto"/>
                <w:right w:val="none" w:sz="0" w:space="0" w:color="auto"/>
              </w:divBdr>
            </w:div>
            <w:div w:id="1692149877">
              <w:marLeft w:val="0"/>
              <w:marRight w:val="0"/>
              <w:marTop w:val="0"/>
              <w:marBottom w:val="0"/>
              <w:divBdr>
                <w:top w:val="none" w:sz="0" w:space="0" w:color="auto"/>
                <w:left w:val="none" w:sz="0" w:space="0" w:color="auto"/>
                <w:bottom w:val="none" w:sz="0" w:space="0" w:color="auto"/>
                <w:right w:val="none" w:sz="0" w:space="0" w:color="auto"/>
              </w:divBdr>
            </w:div>
            <w:div w:id="922372189">
              <w:marLeft w:val="0"/>
              <w:marRight w:val="0"/>
              <w:marTop w:val="0"/>
              <w:marBottom w:val="0"/>
              <w:divBdr>
                <w:top w:val="none" w:sz="0" w:space="0" w:color="auto"/>
                <w:left w:val="none" w:sz="0" w:space="0" w:color="auto"/>
                <w:bottom w:val="none" w:sz="0" w:space="0" w:color="auto"/>
                <w:right w:val="none" w:sz="0" w:space="0" w:color="auto"/>
              </w:divBdr>
            </w:div>
            <w:div w:id="821116658">
              <w:marLeft w:val="0"/>
              <w:marRight w:val="0"/>
              <w:marTop w:val="0"/>
              <w:marBottom w:val="0"/>
              <w:divBdr>
                <w:top w:val="none" w:sz="0" w:space="0" w:color="auto"/>
                <w:left w:val="none" w:sz="0" w:space="0" w:color="auto"/>
                <w:bottom w:val="none" w:sz="0" w:space="0" w:color="auto"/>
                <w:right w:val="none" w:sz="0" w:space="0" w:color="auto"/>
              </w:divBdr>
            </w:div>
            <w:div w:id="1510677194">
              <w:marLeft w:val="0"/>
              <w:marRight w:val="0"/>
              <w:marTop w:val="0"/>
              <w:marBottom w:val="0"/>
              <w:divBdr>
                <w:top w:val="none" w:sz="0" w:space="0" w:color="auto"/>
                <w:left w:val="none" w:sz="0" w:space="0" w:color="auto"/>
                <w:bottom w:val="none" w:sz="0" w:space="0" w:color="auto"/>
                <w:right w:val="none" w:sz="0" w:space="0" w:color="auto"/>
              </w:divBdr>
            </w:div>
            <w:div w:id="1034036156">
              <w:marLeft w:val="0"/>
              <w:marRight w:val="0"/>
              <w:marTop w:val="0"/>
              <w:marBottom w:val="0"/>
              <w:divBdr>
                <w:top w:val="none" w:sz="0" w:space="0" w:color="auto"/>
                <w:left w:val="none" w:sz="0" w:space="0" w:color="auto"/>
                <w:bottom w:val="none" w:sz="0" w:space="0" w:color="auto"/>
                <w:right w:val="none" w:sz="0" w:space="0" w:color="auto"/>
              </w:divBdr>
            </w:div>
            <w:div w:id="2068649498">
              <w:marLeft w:val="0"/>
              <w:marRight w:val="0"/>
              <w:marTop w:val="0"/>
              <w:marBottom w:val="0"/>
              <w:divBdr>
                <w:top w:val="none" w:sz="0" w:space="0" w:color="auto"/>
                <w:left w:val="none" w:sz="0" w:space="0" w:color="auto"/>
                <w:bottom w:val="none" w:sz="0" w:space="0" w:color="auto"/>
                <w:right w:val="none" w:sz="0" w:space="0" w:color="auto"/>
              </w:divBdr>
            </w:div>
            <w:div w:id="81799823">
              <w:marLeft w:val="0"/>
              <w:marRight w:val="0"/>
              <w:marTop w:val="0"/>
              <w:marBottom w:val="0"/>
              <w:divBdr>
                <w:top w:val="none" w:sz="0" w:space="0" w:color="auto"/>
                <w:left w:val="none" w:sz="0" w:space="0" w:color="auto"/>
                <w:bottom w:val="none" w:sz="0" w:space="0" w:color="auto"/>
                <w:right w:val="none" w:sz="0" w:space="0" w:color="auto"/>
              </w:divBdr>
            </w:div>
            <w:div w:id="1005129464">
              <w:marLeft w:val="0"/>
              <w:marRight w:val="0"/>
              <w:marTop w:val="0"/>
              <w:marBottom w:val="0"/>
              <w:divBdr>
                <w:top w:val="none" w:sz="0" w:space="0" w:color="auto"/>
                <w:left w:val="none" w:sz="0" w:space="0" w:color="auto"/>
                <w:bottom w:val="none" w:sz="0" w:space="0" w:color="auto"/>
                <w:right w:val="none" w:sz="0" w:space="0" w:color="auto"/>
              </w:divBdr>
            </w:div>
            <w:div w:id="1336498547">
              <w:marLeft w:val="0"/>
              <w:marRight w:val="0"/>
              <w:marTop w:val="0"/>
              <w:marBottom w:val="0"/>
              <w:divBdr>
                <w:top w:val="none" w:sz="0" w:space="0" w:color="auto"/>
                <w:left w:val="none" w:sz="0" w:space="0" w:color="auto"/>
                <w:bottom w:val="none" w:sz="0" w:space="0" w:color="auto"/>
                <w:right w:val="none" w:sz="0" w:space="0" w:color="auto"/>
              </w:divBdr>
            </w:div>
            <w:div w:id="747774631">
              <w:marLeft w:val="0"/>
              <w:marRight w:val="0"/>
              <w:marTop w:val="0"/>
              <w:marBottom w:val="0"/>
              <w:divBdr>
                <w:top w:val="none" w:sz="0" w:space="0" w:color="auto"/>
                <w:left w:val="none" w:sz="0" w:space="0" w:color="auto"/>
                <w:bottom w:val="none" w:sz="0" w:space="0" w:color="auto"/>
                <w:right w:val="none" w:sz="0" w:space="0" w:color="auto"/>
              </w:divBdr>
            </w:div>
            <w:div w:id="2081318799">
              <w:marLeft w:val="0"/>
              <w:marRight w:val="0"/>
              <w:marTop w:val="0"/>
              <w:marBottom w:val="0"/>
              <w:divBdr>
                <w:top w:val="none" w:sz="0" w:space="0" w:color="auto"/>
                <w:left w:val="none" w:sz="0" w:space="0" w:color="auto"/>
                <w:bottom w:val="none" w:sz="0" w:space="0" w:color="auto"/>
                <w:right w:val="none" w:sz="0" w:space="0" w:color="auto"/>
              </w:divBdr>
            </w:div>
            <w:div w:id="58408785">
              <w:marLeft w:val="0"/>
              <w:marRight w:val="0"/>
              <w:marTop w:val="0"/>
              <w:marBottom w:val="0"/>
              <w:divBdr>
                <w:top w:val="none" w:sz="0" w:space="0" w:color="auto"/>
                <w:left w:val="none" w:sz="0" w:space="0" w:color="auto"/>
                <w:bottom w:val="none" w:sz="0" w:space="0" w:color="auto"/>
                <w:right w:val="none" w:sz="0" w:space="0" w:color="auto"/>
              </w:divBdr>
            </w:div>
            <w:div w:id="315497001">
              <w:marLeft w:val="0"/>
              <w:marRight w:val="0"/>
              <w:marTop w:val="0"/>
              <w:marBottom w:val="0"/>
              <w:divBdr>
                <w:top w:val="none" w:sz="0" w:space="0" w:color="auto"/>
                <w:left w:val="none" w:sz="0" w:space="0" w:color="auto"/>
                <w:bottom w:val="none" w:sz="0" w:space="0" w:color="auto"/>
                <w:right w:val="none" w:sz="0" w:space="0" w:color="auto"/>
              </w:divBdr>
            </w:div>
            <w:div w:id="644353402">
              <w:marLeft w:val="0"/>
              <w:marRight w:val="0"/>
              <w:marTop w:val="0"/>
              <w:marBottom w:val="0"/>
              <w:divBdr>
                <w:top w:val="none" w:sz="0" w:space="0" w:color="auto"/>
                <w:left w:val="none" w:sz="0" w:space="0" w:color="auto"/>
                <w:bottom w:val="none" w:sz="0" w:space="0" w:color="auto"/>
                <w:right w:val="none" w:sz="0" w:space="0" w:color="auto"/>
              </w:divBdr>
            </w:div>
            <w:div w:id="182668236">
              <w:marLeft w:val="0"/>
              <w:marRight w:val="0"/>
              <w:marTop w:val="0"/>
              <w:marBottom w:val="0"/>
              <w:divBdr>
                <w:top w:val="none" w:sz="0" w:space="0" w:color="auto"/>
                <w:left w:val="none" w:sz="0" w:space="0" w:color="auto"/>
                <w:bottom w:val="none" w:sz="0" w:space="0" w:color="auto"/>
                <w:right w:val="none" w:sz="0" w:space="0" w:color="auto"/>
              </w:divBdr>
            </w:div>
            <w:div w:id="2107575513">
              <w:marLeft w:val="0"/>
              <w:marRight w:val="0"/>
              <w:marTop w:val="0"/>
              <w:marBottom w:val="0"/>
              <w:divBdr>
                <w:top w:val="none" w:sz="0" w:space="0" w:color="auto"/>
                <w:left w:val="none" w:sz="0" w:space="0" w:color="auto"/>
                <w:bottom w:val="none" w:sz="0" w:space="0" w:color="auto"/>
                <w:right w:val="none" w:sz="0" w:space="0" w:color="auto"/>
              </w:divBdr>
            </w:div>
            <w:div w:id="1774402224">
              <w:marLeft w:val="0"/>
              <w:marRight w:val="0"/>
              <w:marTop w:val="0"/>
              <w:marBottom w:val="0"/>
              <w:divBdr>
                <w:top w:val="none" w:sz="0" w:space="0" w:color="auto"/>
                <w:left w:val="none" w:sz="0" w:space="0" w:color="auto"/>
                <w:bottom w:val="none" w:sz="0" w:space="0" w:color="auto"/>
                <w:right w:val="none" w:sz="0" w:space="0" w:color="auto"/>
              </w:divBdr>
            </w:div>
            <w:div w:id="2072459570">
              <w:marLeft w:val="0"/>
              <w:marRight w:val="0"/>
              <w:marTop w:val="0"/>
              <w:marBottom w:val="0"/>
              <w:divBdr>
                <w:top w:val="none" w:sz="0" w:space="0" w:color="auto"/>
                <w:left w:val="none" w:sz="0" w:space="0" w:color="auto"/>
                <w:bottom w:val="none" w:sz="0" w:space="0" w:color="auto"/>
                <w:right w:val="none" w:sz="0" w:space="0" w:color="auto"/>
              </w:divBdr>
            </w:div>
            <w:div w:id="1452360980">
              <w:marLeft w:val="0"/>
              <w:marRight w:val="0"/>
              <w:marTop w:val="0"/>
              <w:marBottom w:val="0"/>
              <w:divBdr>
                <w:top w:val="none" w:sz="0" w:space="0" w:color="auto"/>
                <w:left w:val="none" w:sz="0" w:space="0" w:color="auto"/>
                <w:bottom w:val="none" w:sz="0" w:space="0" w:color="auto"/>
                <w:right w:val="none" w:sz="0" w:space="0" w:color="auto"/>
              </w:divBdr>
            </w:div>
            <w:div w:id="542986603">
              <w:marLeft w:val="0"/>
              <w:marRight w:val="0"/>
              <w:marTop w:val="0"/>
              <w:marBottom w:val="0"/>
              <w:divBdr>
                <w:top w:val="none" w:sz="0" w:space="0" w:color="auto"/>
                <w:left w:val="none" w:sz="0" w:space="0" w:color="auto"/>
                <w:bottom w:val="none" w:sz="0" w:space="0" w:color="auto"/>
                <w:right w:val="none" w:sz="0" w:space="0" w:color="auto"/>
              </w:divBdr>
            </w:div>
            <w:div w:id="166747354">
              <w:marLeft w:val="0"/>
              <w:marRight w:val="0"/>
              <w:marTop w:val="0"/>
              <w:marBottom w:val="0"/>
              <w:divBdr>
                <w:top w:val="none" w:sz="0" w:space="0" w:color="auto"/>
                <w:left w:val="none" w:sz="0" w:space="0" w:color="auto"/>
                <w:bottom w:val="none" w:sz="0" w:space="0" w:color="auto"/>
                <w:right w:val="none" w:sz="0" w:space="0" w:color="auto"/>
              </w:divBdr>
            </w:div>
            <w:div w:id="1126047714">
              <w:marLeft w:val="0"/>
              <w:marRight w:val="0"/>
              <w:marTop w:val="0"/>
              <w:marBottom w:val="0"/>
              <w:divBdr>
                <w:top w:val="none" w:sz="0" w:space="0" w:color="auto"/>
                <w:left w:val="none" w:sz="0" w:space="0" w:color="auto"/>
                <w:bottom w:val="none" w:sz="0" w:space="0" w:color="auto"/>
                <w:right w:val="none" w:sz="0" w:space="0" w:color="auto"/>
              </w:divBdr>
            </w:div>
            <w:div w:id="801653240">
              <w:marLeft w:val="0"/>
              <w:marRight w:val="0"/>
              <w:marTop w:val="0"/>
              <w:marBottom w:val="0"/>
              <w:divBdr>
                <w:top w:val="none" w:sz="0" w:space="0" w:color="auto"/>
                <w:left w:val="none" w:sz="0" w:space="0" w:color="auto"/>
                <w:bottom w:val="none" w:sz="0" w:space="0" w:color="auto"/>
                <w:right w:val="none" w:sz="0" w:space="0" w:color="auto"/>
              </w:divBdr>
            </w:div>
            <w:div w:id="1719619756">
              <w:marLeft w:val="0"/>
              <w:marRight w:val="0"/>
              <w:marTop w:val="0"/>
              <w:marBottom w:val="0"/>
              <w:divBdr>
                <w:top w:val="none" w:sz="0" w:space="0" w:color="auto"/>
                <w:left w:val="none" w:sz="0" w:space="0" w:color="auto"/>
                <w:bottom w:val="none" w:sz="0" w:space="0" w:color="auto"/>
                <w:right w:val="none" w:sz="0" w:space="0" w:color="auto"/>
              </w:divBdr>
            </w:div>
            <w:div w:id="1703674020">
              <w:marLeft w:val="0"/>
              <w:marRight w:val="0"/>
              <w:marTop w:val="0"/>
              <w:marBottom w:val="0"/>
              <w:divBdr>
                <w:top w:val="none" w:sz="0" w:space="0" w:color="auto"/>
                <w:left w:val="none" w:sz="0" w:space="0" w:color="auto"/>
                <w:bottom w:val="none" w:sz="0" w:space="0" w:color="auto"/>
                <w:right w:val="none" w:sz="0" w:space="0" w:color="auto"/>
              </w:divBdr>
            </w:div>
            <w:div w:id="200016859">
              <w:marLeft w:val="0"/>
              <w:marRight w:val="0"/>
              <w:marTop w:val="0"/>
              <w:marBottom w:val="0"/>
              <w:divBdr>
                <w:top w:val="none" w:sz="0" w:space="0" w:color="auto"/>
                <w:left w:val="none" w:sz="0" w:space="0" w:color="auto"/>
                <w:bottom w:val="none" w:sz="0" w:space="0" w:color="auto"/>
                <w:right w:val="none" w:sz="0" w:space="0" w:color="auto"/>
              </w:divBdr>
            </w:div>
            <w:div w:id="1749956424">
              <w:marLeft w:val="0"/>
              <w:marRight w:val="0"/>
              <w:marTop w:val="0"/>
              <w:marBottom w:val="0"/>
              <w:divBdr>
                <w:top w:val="none" w:sz="0" w:space="0" w:color="auto"/>
                <w:left w:val="none" w:sz="0" w:space="0" w:color="auto"/>
                <w:bottom w:val="none" w:sz="0" w:space="0" w:color="auto"/>
                <w:right w:val="none" w:sz="0" w:space="0" w:color="auto"/>
              </w:divBdr>
            </w:div>
            <w:div w:id="1303659907">
              <w:marLeft w:val="0"/>
              <w:marRight w:val="0"/>
              <w:marTop w:val="0"/>
              <w:marBottom w:val="0"/>
              <w:divBdr>
                <w:top w:val="none" w:sz="0" w:space="0" w:color="auto"/>
                <w:left w:val="none" w:sz="0" w:space="0" w:color="auto"/>
                <w:bottom w:val="none" w:sz="0" w:space="0" w:color="auto"/>
                <w:right w:val="none" w:sz="0" w:space="0" w:color="auto"/>
              </w:divBdr>
            </w:div>
            <w:div w:id="1144928803">
              <w:marLeft w:val="0"/>
              <w:marRight w:val="0"/>
              <w:marTop w:val="0"/>
              <w:marBottom w:val="0"/>
              <w:divBdr>
                <w:top w:val="none" w:sz="0" w:space="0" w:color="auto"/>
                <w:left w:val="none" w:sz="0" w:space="0" w:color="auto"/>
                <w:bottom w:val="none" w:sz="0" w:space="0" w:color="auto"/>
                <w:right w:val="none" w:sz="0" w:space="0" w:color="auto"/>
              </w:divBdr>
            </w:div>
            <w:div w:id="1980113542">
              <w:marLeft w:val="0"/>
              <w:marRight w:val="0"/>
              <w:marTop w:val="0"/>
              <w:marBottom w:val="0"/>
              <w:divBdr>
                <w:top w:val="none" w:sz="0" w:space="0" w:color="auto"/>
                <w:left w:val="none" w:sz="0" w:space="0" w:color="auto"/>
                <w:bottom w:val="none" w:sz="0" w:space="0" w:color="auto"/>
                <w:right w:val="none" w:sz="0" w:space="0" w:color="auto"/>
              </w:divBdr>
            </w:div>
            <w:div w:id="321933047">
              <w:marLeft w:val="0"/>
              <w:marRight w:val="0"/>
              <w:marTop w:val="0"/>
              <w:marBottom w:val="0"/>
              <w:divBdr>
                <w:top w:val="none" w:sz="0" w:space="0" w:color="auto"/>
                <w:left w:val="none" w:sz="0" w:space="0" w:color="auto"/>
                <w:bottom w:val="none" w:sz="0" w:space="0" w:color="auto"/>
                <w:right w:val="none" w:sz="0" w:space="0" w:color="auto"/>
              </w:divBdr>
            </w:div>
            <w:div w:id="128401262">
              <w:marLeft w:val="0"/>
              <w:marRight w:val="0"/>
              <w:marTop w:val="0"/>
              <w:marBottom w:val="0"/>
              <w:divBdr>
                <w:top w:val="none" w:sz="0" w:space="0" w:color="auto"/>
                <w:left w:val="none" w:sz="0" w:space="0" w:color="auto"/>
                <w:bottom w:val="none" w:sz="0" w:space="0" w:color="auto"/>
                <w:right w:val="none" w:sz="0" w:space="0" w:color="auto"/>
              </w:divBdr>
            </w:div>
            <w:div w:id="2039039859">
              <w:marLeft w:val="0"/>
              <w:marRight w:val="0"/>
              <w:marTop w:val="0"/>
              <w:marBottom w:val="0"/>
              <w:divBdr>
                <w:top w:val="none" w:sz="0" w:space="0" w:color="auto"/>
                <w:left w:val="none" w:sz="0" w:space="0" w:color="auto"/>
                <w:bottom w:val="none" w:sz="0" w:space="0" w:color="auto"/>
                <w:right w:val="none" w:sz="0" w:space="0" w:color="auto"/>
              </w:divBdr>
            </w:div>
            <w:div w:id="755056093">
              <w:marLeft w:val="0"/>
              <w:marRight w:val="0"/>
              <w:marTop w:val="0"/>
              <w:marBottom w:val="0"/>
              <w:divBdr>
                <w:top w:val="none" w:sz="0" w:space="0" w:color="auto"/>
                <w:left w:val="none" w:sz="0" w:space="0" w:color="auto"/>
                <w:bottom w:val="none" w:sz="0" w:space="0" w:color="auto"/>
                <w:right w:val="none" w:sz="0" w:space="0" w:color="auto"/>
              </w:divBdr>
            </w:div>
            <w:div w:id="1614627503">
              <w:marLeft w:val="0"/>
              <w:marRight w:val="0"/>
              <w:marTop w:val="0"/>
              <w:marBottom w:val="0"/>
              <w:divBdr>
                <w:top w:val="none" w:sz="0" w:space="0" w:color="auto"/>
                <w:left w:val="none" w:sz="0" w:space="0" w:color="auto"/>
                <w:bottom w:val="none" w:sz="0" w:space="0" w:color="auto"/>
                <w:right w:val="none" w:sz="0" w:space="0" w:color="auto"/>
              </w:divBdr>
            </w:div>
            <w:div w:id="1078671779">
              <w:marLeft w:val="0"/>
              <w:marRight w:val="0"/>
              <w:marTop w:val="0"/>
              <w:marBottom w:val="0"/>
              <w:divBdr>
                <w:top w:val="none" w:sz="0" w:space="0" w:color="auto"/>
                <w:left w:val="none" w:sz="0" w:space="0" w:color="auto"/>
                <w:bottom w:val="none" w:sz="0" w:space="0" w:color="auto"/>
                <w:right w:val="none" w:sz="0" w:space="0" w:color="auto"/>
              </w:divBdr>
            </w:div>
            <w:div w:id="1214269241">
              <w:marLeft w:val="0"/>
              <w:marRight w:val="0"/>
              <w:marTop w:val="0"/>
              <w:marBottom w:val="0"/>
              <w:divBdr>
                <w:top w:val="none" w:sz="0" w:space="0" w:color="auto"/>
                <w:left w:val="none" w:sz="0" w:space="0" w:color="auto"/>
                <w:bottom w:val="none" w:sz="0" w:space="0" w:color="auto"/>
                <w:right w:val="none" w:sz="0" w:space="0" w:color="auto"/>
              </w:divBdr>
            </w:div>
            <w:div w:id="1656228470">
              <w:marLeft w:val="0"/>
              <w:marRight w:val="0"/>
              <w:marTop w:val="0"/>
              <w:marBottom w:val="0"/>
              <w:divBdr>
                <w:top w:val="none" w:sz="0" w:space="0" w:color="auto"/>
                <w:left w:val="none" w:sz="0" w:space="0" w:color="auto"/>
                <w:bottom w:val="none" w:sz="0" w:space="0" w:color="auto"/>
                <w:right w:val="none" w:sz="0" w:space="0" w:color="auto"/>
              </w:divBdr>
            </w:div>
            <w:div w:id="1710907977">
              <w:marLeft w:val="0"/>
              <w:marRight w:val="0"/>
              <w:marTop w:val="0"/>
              <w:marBottom w:val="0"/>
              <w:divBdr>
                <w:top w:val="none" w:sz="0" w:space="0" w:color="auto"/>
                <w:left w:val="none" w:sz="0" w:space="0" w:color="auto"/>
                <w:bottom w:val="none" w:sz="0" w:space="0" w:color="auto"/>
                <w:right w:val="none" w:sz="0" w:space="0" w:color="auto"/>
              </w:divBdr>
            </w:div>
            <w:div w:id="751513896">
              <w:marLeft w:val="0"/>
              <w:marRight w:val="0"/>
              <w:marTop w:val="0"/>
              <w:marBottom w:val="0"/>
              <w:divBdr>
                <w:top w:val="none" w:sz="0" w:space="0" w:color="auto"/>
                <w:left w:val="none" w:sz="0" w:space="0" w:color="auto"/>
                <w:bottom w:val="none" w:sz="0" w:space="0" w:color="auto"/>
                <w:right w:val="none" w:sz="0" w:space="0" w:color="auto"/>
              </w:divBdr>
            </w:div>
            <w:div w:id="1503353022">
              <w:marLeft w:val="0"/>
              <w:marRight w:val="0"/>
              <w:marTop w:val="0"/>
              <w:marBottom w:val="0"/>
              <w:divBdr>
                <w:top w:val="none" w:sz="0" w:space="0" w:color="auto"/>
                <w:left w:val="none" w:sz="0" w:space="0" w:color="auto"/>
                <w:bottom w:val="none" w:sz="0" w:space="0" w:color="auto"/>
                <w:right w:val="none" w:sz="0" w:space="0" w:color="auto"/>
              </w:divBdr>
            </w:div>
            <w:div w:id="545221992">
              <w:marLeft w:val="0"/>
              <w:marRight w:val="0"/>
              <w:marTop w:val="0"/>
              <w:marBottom w:val="0"/>
              <w:divBdr>
                <w:top w:val="none" w:sz="0" w:space="0" w:color="auto"/>
                <w:left w:val="none" w:sz="0" w:space="0" w:color="auto"/>
                <w:bottom w:val="none" w:sz="0" w:space="0" w:color="auto"/>
                <w:right w:val="none" w:sz="0" w:space="0" w:color="auto"/>
              </w:divBdr>
            </w:div>
            <w:div w:id="1373729372">
              <w:marLeft w:val="0"/>
              <w:marRight w:val="0"/>
              <w:marTop w:val="0"/>
              <w:marBottom w:val="0"/>
              <w:divBdr>
                <w:top w:val="none" w:sz="0" w:space="0" w:color="auto"/>
                <w:left w:val="none" w:sz="0" w:space="0" w:color="auto"/>
                <w:bottom w:val="none" w:sz="0" w:space="0" w:color="auto"/>
                <w:right w:val="none" w:sz="0" w:space="0" w:color="auto"/>
              </w:divBdr>
            </w:div>
            <w:div w:id="1662464623">
              <w:marLeft w:val="0"/>
              <w:marRight w:val="0"/>
              <w:marTop w:val="0"/>
              <w:marBottom w:val="0"/>
              <w:divBdr>
                <w:top w:val="none" w:sz="0" w:space="0" w:color="auto"/>
                <w:left w:val="none" w:sz="0" w:space="0" w:color="auto"/>
                <w:bottom w:val="none" w:sz="0" w:space="0" w:color="auto"/>
                <w:right w:val="none" w:sz="0" w:space="0" w:color="auto"/>
              </w:divBdr>
            </w:div>
            <w:div w:id="1485775521">
              <w:marLeft w:val="0"/>
              <w:marRight w:val="0"/>
              <w:marTop w:val="0"/>
              <w:marBottom w:val="0"/>
              <w:divBdr>
                <w:top w:val="none" w:sz="0" w:space="0" w:color="auto"/>
                <w:left w:val="none" w:sz="0" w:space="0" w:color="auto"/>
                <w:bottom w:val="none" w:sz="0" w:space="0" w:color="auto"/>
                <w:right w:val="none" w:sz="0" w:space="0" w:color="auto"/>
              </w:divBdr>
            </w:div>
            <w:div w:id="2138833788">
              <w:marLeft w:val="0"/>
              <w:marRight w:val="0"/>
              <w:marTop w:val="0"/>
              <w:marBottom w:val="0"/>
              <w:divBdr>
                <w:top w:val="none" w:sz="0" w:space="0" w:color="auto"/>
                <w:left w:val="none" w:sz="0" w:space="0" w:color="auto"/>
                <w:bottom w:val="none" w:sz="0" w:space="0" w:color="auto"/>
                <w:right w:val="none" w:sz="0" w:space="0" w:color="auto"/>
              </w:divBdr>
            </w:div>
            <w:div w:id="1051534453">
              <w:marLeft w:val="0"/>
              <w:marRight w:val="0"/>
              <w:marTop w:val="0"/>
              <w:marBottom w:val="0"/>
              <w:divBdr>
                <w:top w:val="none" w:sz="0" w:space="0" w:color="auto"/>
                <w:left w:val="none" w:sz="0" w:space="0" w:color="auto"/>
                <w:bottom w:val="none" w:sz="0" w:space="0" w:color="auto"/>
                <w:right w:val="none" w:sz="0" w:space="0" w:color="auto"/>
              </w:divBdr>
            </w:div>
            <w:div w:id="831528523">
              <w:marLeft w:val="0"/>
              <w:marRight w:val="0"/>
              <w:marTop w:val="0"/>
              <w:marBottom w:val="0"/>
              <w:divBdr>
                <w:top w:val="none" w:sz="0" w:space="0" w:color="auto"/>
                <w:left w:val="none" w:sz="0" w:space="0" w:color="auto"/>
                <w:bottom w:val="none" w:sz="0" w:space="0" w:color="auto"/>
                <w:right w:val="none" w:sz="0" w:space="0" w:color="auto"/>
              </w:divBdr>
            </w:div>
            <w:div w:id="731852226">
              <w:marLeft w:val="0"/>
              <w:marRight w:val="0"/>
              <w:marTop w:val="0"/>
              <w:marBottom w:val="0"/>
              <w:divBdr>
                <w:top w:val="none" w:sz="0" w:space="0" w:color="auto"/>
                <w:left w:val="none" w:sz="0" w:space="0" w:color="auto"/>
                <w:bottom w:val="none" w:sz="0" w:space="0" w:color="auto"/>
                <w:right w:val="none" w:sz="0" w:space="0" w:color="auto"/>
              </w:divBdr>
            </w:div>
            <w:div w:id="2037652936">
              <w:marLeft w:val="0"/>
              <w:marRight w:val="0"/>
              <w:marTop w:val="0"/>
              <w:marBottom w:val="0"/>
              <w:divBdr>
                <w:top w:val="none" w:sz="0" w:space="0" w:color="auto"/>
                <w:left w:val="none" w:sz="0" w:space="0" w:color="auto"/>
                <w:bottom w:val="none" w:sz="0" w:space="0" w:color="auto"/>
                <w:right w:val="none" w:sz="0" w:space="0" w:color="auto"/>
              </w:divBdr>
            </w:div>
            <w:div w:id="358120652">
              <w:marLeft w:val="0"/>
              <w:marRight w:val="0"/>
              <w:marTop w:val="0"/>
              <w:marBottom w:val="0"/>
              <w:divBdr>
                <w:top w:val="none" w:sz="0" w:space="0" w:color="auto"/>
                <w:left w:val="none" w:sz="0" w:space="0" w:color="auto"/>
                <w:bottom w:val="none" w:sz="0" w:space="0" w:color="auto"/>
                <w:right w:val="none" w:sz="0" w:space="0" w:color="auto"/>
              </w:divBdr>
            </w:div>
            <w:div w:id="1190072882">
              <w:marLeft w:val="0"/>
              <w:marRight w:val="0"/>
              <w:marTop w:val="0"/>
              <w:marBottom w:val="0"/>
              <w:divBdr>
                <w:top w:val="none" w:sz="0" w:space="0" w:color="auto"/>
                <w:left w:val="none" w:sz="0" w:space="0" w:color="auto"/>
                <w:bottom w:val="none" w:sz="0" w:space="0" w:color="auto"/>
                <w:right w:val="none" w:sz="0" w:space="0" w:color="auto"/>
              </w:divBdr>
            </w:div>
            <w:div w:id="571351520">
              <w:marLeft w:val="0"/>
              <w:marRight w:val="0"/>
              <w:marTop w:val="0"/>
              <w:marBottom w:val="0"/>
              <w:divBdr>
                <w:top w:val="none" w:sz="0" w:space="0" w:color="auto"/>
                <w:left w:val="none" w:sz="0" w:space="0" w:color="auto"/>
                <w:bottom w:val="none" w:sz="0" w:space="0" w:color="auto"/>
                <w:right w:val="none" w:sz="0" w:space="0" w:color="auto"/>
              </w:divBdr>
            </w:div>
            <w:div w:id="836844964">
              <w:marLeft w:val="0"/>
              <w:marRight w:val="0"/>
              <w:marTop w:val="0"/>
              <w:marBottom w:val="0"/>
              <w:divBdr>
                <w:top w:val="none" w:sz="0" w:space="0" w:color="auto"/>
                <w:left w:val="none" w:sz="0" w:space="0" w:color="auto"/>
                <w:bottom w:val="none" w:sz="0" w:space="0" w:color="auto"/>
                <w:right w:val="none" w:sz="0" w:space="0" w:color="auto"/>
              </w:divBdr>
            </w:div>
            <w:div w:id="1367759203">
              <w:marLeft w:val="0"/>
              <w:marRight w:val="0"/>
              <w:marTop w:val="0"/>
              <w:marBottom w:val="0"/>
              <w:divBdr>
                <w:top w:val="none" w:sz="0" w:space="0" w:color="auto"/>
                <w:left w:val="none" w:sz="0" w:space="0" w:color="auto"/>
                <w:bottom w:val="none" w:sz="0" w:space="0" w:color="auto"/>
                <w:right w:val="none" w:sz="0" w:space="0" w:color="auto"/>
              </w:divBdr>
            </w:div>
            <w:div w:id="1167938733">
              <w:marLeft w:val="0"/>
              <w:marRight w:val="0"/>
              <w:marTop w:val="0"/>
              <w:marBottom w:val="0"/>
              <w:divBdr>
                <w:top w:val="none" w:sz="0" w:space="0" w:color="auto"/>
                <w:left w:val="none" w:sz="0" w:space="0" w:color="auto"/>
                <w:bottom w:val="none" w:sz="0" w:space="0" w:color="auto"/>
                <w:right w:val="none" w:sz="0" w:space="0" w:color="auto"/>
              </w:divBdr>
            </w:div>
            <w:div w:id="202258264">
              <w:marLeft w:val="0"/>
              <w:marRight w:val="0"/>
              <w:marTop w:val="0"/>
              <w:marBottom w:val="0"/>
              <w:divBdr>
                <w:top w:val="none" w:sz="0" w:space="0" w:color="auto"/>
                <w:left w:val="none" w:sz="0" w:space="0" w:color="auto"/>
                <w:bottom w:val="none" w:sz="0" w:space="0" w:color="auto"/>
                <w:right w:val="none" w:sz="0" w:space="0" w:color="auto"/>
              </w:divBdr>
            </w:div>
            <w:div w:id="971406112">
              <w:marLeft w:val="0"/>
              <w:marRight w:val="0"/>
              <w:marTop w:val="0"/>
              <w:marBottom w:val="0"/>
              <w:divBdr>
                <w:top w:val="none" w:sz="0" w:space="0" w:color="auto"/>
                <w:left w:val="none" w:sz="0" w:space="0" w:color="auto"/>
                <w:bottom w:val="none" w:sz="0" w:space="0" w:color="auto"/>
                <w:right w:val="none" w:sz="0" w:space="0" w:color="auto"/>
              </w:divBdr>
            </w:div>
            <w:div w:id="803428884">
              <w:marLeft w:val="0"/>
              <w:marRight w:val="0"/>
              <w:marTop w:val="0"/>
              <w:marBottom w:val="0"/>
              <w:divBdr>
                <w:top w:val="none" w:sz="0" w:space="0" w:color="auto"/>
                <w:left w:val="none" w:sz="0" w:space="0" w:color="auto"/>
                <w:bottom w:val="none" w:sz="0" w:space="0" w:color="auto"/>
                <w:right w:val="none" w:sz="0" w:space="0" w:color="auto"/>
              </w:divBdr>
            </w:div>
            <w:div w:id="1138373828">
              <w:marLeft w:val="0"/>
              <w:marRight w:val="0"/>
              <w:marTop w:val="0"/>
              <w:marBottom w:val="0"/>
              <w:divBdr>
                <w:top w:val="none" w:sz="0" w:space="0" w:color="auto"/>
                <w:left w:val="none" w:sz="0" w:space="0" w:color="auto"/>
                <w:bottom w:val="none" w:sz="0" w:space="0" w:color="auto"/>
                <w:right w:val="none" w:sz="0" w:space="0" w:color="auto"/>
              </w:divBdr>
            </w:div>
            <w:div w:id="1524392851">
              <w:marLeft w:val="0"/>
              <w:marRight w:val="0"/>
              <w:marTop w:val="0"/>
              <w:marBottom w:val="0"/>
              <w:divBdr>
                <w:top w:val="none" w:sz="0" w:space="0" w:color="auto"/>
                <w:left w:val="none" w:sz="0" w:space="0" w:color="auto"/>
                <w:bottom w:val="none" w:sz="0" w:space="0" w:color="auto"/>
                <w:right w:val="none" w:sz="0" w:space="0" w:color="auto"/>
              </w:divBdr>
            </w:div>
            <w:div w:id="427628572">
              <w:marLeft w:val="0"/>
              <w:marRight w:val="0"/>
              <w:marTop w:val="0"/>
              <w:marBottom w:val="0"/>
              <w:divBdr>
                <w:top w:val="none" w:sz="0" w:space="0" w:color="auto"/>
                <w:left w:val="none" w:sz="0" w:space="0" w:color="auto"/>
                <w:bottom w:val="none" w:sz="0" w:space="0" w:color="auto"/>
                <w:right w:val="none" w:sz="0" w:space="0" w:color="auto"/>
              </w:divBdr>
            </w:div>
            <w:div w:id="2038851672">
              <w:marLeft w:val="0"/>
              <w:marRight w:val="0"/>
              <w:marTop w:val="0"/>
              <w:marBottom w:val="0"/>
              <w:divBdr>
                <w:top w:val="none" w:sz="0" w:space="0" w:color="auto"/>
                <w:left w:val="none" w:sz="0" w:space="0" w:color="auto"/>
                <w:bottom w:val="none" w:sz="0" w:space="0" w:color="auto"/>
                <w:right w:val="none" w:sz="0" w:space="0" w:color="auto"/>
              </w:divBdr>
            </w:div>
            <w:div w:id="513375142">
              <w:marLeft w:val="0"/>
              <w:marRight w:val="0"/>
              <w:marTop w:val="0"/>
              <w:marBottom w:val="0"/>
              <w:divBdr>
                <w:top w:val="none" w:sz="0" w:space="0" w:color="auto"/>
                <w:left w:val="none" w:sz="0" w:space="0" w:color="auto"/>
                <w:bottom w:val="none" w:sz="0" w:space="0" w:color="auto"/>
                <w:right w:val="none" w:sz="0" w:space="0" w:color="auto"/>
              </w:divBdr>
            </w:div>
            <w:div w:id="824589564">
              <w:marLeft w:val="0"/>
              <w:marRight w:val="0"/>
              <w:marTop w:val="0"/>
              <w:marBottom w:val="0"/>
              <w:divBdr>
                <w:top w:val="none" w:sz="0" w:space="0" w:color="auto"/>
                <w:left w:val="none" w:sz="0" w:space="0" w:color="auto"/>
                <w:bottom w:val="none" w:sz="0" w:space="0" w:color="auto"/>
                <w:right w:val="none" w:sz="0" w:space="0" w:color="auto"/>
              </w:divBdr>
            </w:div>
            <w:div w:id="892808593">
              <w:marLeft w:val="0"/>
              <w:marRight w:val="0"/>
              <w:marTop w:val="0"/>
              <w:marBottom w:val="0"/>
              <w:divBdr>
                <w:top w:val="none" w:sz="0" w:space="0" w:color="auto"/>
                <w:left w:val="none" w:sz="0" w:space="0" w:color="auto"/>
                <w:bottom w:val="none" w:sz="0" w:space="0" w:color="auto"/>
                <w:right w:val="none" w:sz="0" w:space="0" w:color="auto"/>
              </w:divBdr>
            </w:div>
            <w:div w:id="1011494861">
              <w:marLeft w:val="0"/>
              <w:marRight w:val="0"/>
              <w:marTop w:val="0"/>
              <w:marBottom w:val="0"/>
              <w:divBdr>
                <w:top w:val="none" w:sz="0" w:space="0" w:color="auto"/>
                <w:left w:val="none" w:sz="0" w:space="0" w:color="auto"/>
                <w:bottom w:val="none" w:sz="0" w:space="0" w:color="auto"/>
                <w:right w:val="none" w:sz="0" w:space="0" w:color="auto"/>
              </w:divBdr>
            </w:div>
            <w:div w:id="1937864957">
              <w:marLeft w:val="0"/>
              <w:marRight w:val="0"/>
              <w:marTop w:val="0"/>
              <w:marBottom w:val="0"/>
              <w:divBdr>
                <w:top w:val="none" w:sz="0" w:space="0" w:color="auto"/>
                <w:left w:val="none" w:sz="0" w:space="0" w:color="auto"/>
                <w:bottom w:val="none" w:sz="0" w:space="0" w:color="auto"/>
                <w:right w:val="none" w:sz="0" w:space="0" w:color="auto"/>
              </w:divBdr>
            </w:div>
            <w:div w:id="828639768">
              <w:marLeft w:val="0"/>
              <w:marRight w:val="0"/>
              <w:marTop w:val="0"/>
              <w:marBottom w:val="0"/>
              <w:divBdr>
                <w:top w:val="none" w:sz="0" w:space="0" w:color="auto"/>
                <w:left w:val="none" w:sz="0" w:space="0" w:color="auto"/>
                <w:bottom w:val="none" w:sz="0" w:space="0" w:color="auto"/>
                <w:right w:val="none" w:sz="0" w:space="0" w:color="auto"/>
              </w:divBdr>
            </w:div>
            <w:div w:id="14137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2839">
      <w:bodyDiv w:val="1"/>
      <w:marLeft w:val="0"/>
      <w:marRight w:val="0"/>
      <w:marTop w:val="0"/>
      <w:marBottom w:val="0"/>
      <w:divBdr>
        <w:top w:val="none" w:sz="0" w:space="0" w:color="auto"/>
        <w:left w:val="none" w:sz="0" w:space="0" w:color="auto"/>
        <w:bottom w:val="none" w:sz="0" w:space="0" w:color="auto"/>
        <w:right w:val="none" w:sz="0" w:space="0" w:color="auto"/>
      </w:divBdr>
      <w:divsChild>
        <w:div w:id="241642590">
          <w:marLeft w:val="0"/>
          <w:marRight w:val="0"/>
          <w:marTop w:val="0"/>
          <w:marBottom w:val="0"/>
          <w:divBdr>
            <w:top w:val="none" w:sz="0" w:space="0" w:color="auto"/>
            <w:left w:val="none" w:sz="0" w:space="0" w:color="auto"/>
            <w:bottom w:val="none" w:sz="0" w:space="0" w:color="auto"/>
            <w:right w:val="none" w:sz="0" w:space="0" w:color="auto"/>
          </w:divBdr>
          <w:divsChild>
            <w:div w:id="1062678444">
              <w:marLeft w:val="0"/>
              <w:marRight w:val="0"/>
              <w:marTop w:val="0"/>
              <w:marBottom w:val="0"/>
              <w:divBdr>
                <w:top w:val="none" w:sz="0" w:space="0" w:color="auto"/>
                <w:left w:val="none" w:sz="0" w:space="0" w:color="auto"/>
                <w:bottom w:val="none" w:sz="0" w:space="0" w:color="auto"/>
                <w:right w:val="none" w:sz="0" w:space="0" w:color="auto"/>
              </w:divBdr>
            </w:div>
            <w:div w:id="1833520767">
              <w:marLeft w:val="0"/>
              <w:marRight w:val="0"/>
              <w:marTop w:val="0"/>
              <w:marBottom w:val="0"/>
              <w:divBdr>
                <w:top w:val="none" w:sz="0" w:space="0" w:color="auto"/>
                <w:left w:val="none" w:sz="0" w:space="0" w:color="auto"/>
                <w:bottom w:val="none" w:sz="0" w:space="0" w:color="auto"/>
                <w:right w:val="none" w:sz="0" w:space="0" w:color="auto"/>
              </w:divBdr>
            </w:div>
            <w:div w:id="2064596996">
              <w:marLeft w:val="0"/>
              <w:marRight w:val="0"/>
              <w:marTop w:val="0"/>
              <w:marBottom w:val="0"/>
              <w:divBdr>
                <w:top w:val="none" w:sz="0" w:space="0" w:color="auto"/>
                <w:left w:val="none" w:sz="0" w:space="0" w:color="auto"/>
                <w:bottom w:val="none" w:sz="0" w:space="0" w:color="auto"/>
                <w:right w:val="none" w:sz="0" w:space="0" w:color="auto"/>
              </w:divBdr>
            </w:div>
            <w:div w:id="1895651254">
              <w:marLeft w:val="0"/>
              <w:marRight w:val="0"/>
              <w:marTop w:val="0"/>
              <w:marBottom w:val="0"/>
              <w:divBdr>
                <w:top w:val="none" w:sz="0" w:space="0" w:color="auto"/>
                <w:left w:val="none" w:sz="0" w:space="0" w:color="auto"/>
                <w:bottom w:val="none" w:sz="0" w:space="0" w:color="auto"/>
                <w:right w:val="none" w:sz="0" w:space="0" w:color="auto"/>
              </w:divBdr>
            </w:div>
            <w:div w:id="222184843">
              <w:marLeft w:val="0"/>
              <w:marRight w:val="0"/>
              <w:marTop w:val="0"/>
              <w:marBottom w:val="0"/>
              <w:divBdr>
                <w:top w:val="none" w:sz="0" w:space="0" w:color="auto"/>
                <w:left w:val="none" w:sz="0" w:space="0" w:color="auto"/>
                <w:bottom w:val="none" w:sz="0" w:space="0" w:color="auto"/>
                <w:right w:val="none" w:sz="0" w:space="0" w:color="auto"/>
              </w:divBdr>
            </w:div>
            <w:div w:id="31149914">
              <w:marLeft w:val="0"/>
              <w:marRight w:val="0"/>
              <w:marTop w:val="0"/>
              <w:marBottom w:val="0"/>
              <w:divBdr>
                <w:top w:val="none" w:sz="0" w:space="0" w:color="auto"/>
                <w:left w:val="none" w:sz="0" w:space="0" w:color="auto"/>
                <w:bottom w:val="none" w:sz="0" w:space="0" w:color="auto"/>
                <w:right w:val="none" w:sz="0" w:space="0" w:color="auto"/>
              </w:divBdr>
            </w:div>
            <w:div w:id="1508867563">
              <w:marLeft w:val="0"/>
              <w:marRight w:val="0"/>
              <w:marTop w:val="0"/>
              <w:marBottom w:val="0"/>
              <w:divBdr>
                <w:top w:val="none" w:sz="0" w:space="0" w:color="auto"/>
                <w:left w:val="none" w:sz="0" w:space="0" w:color="auto"/>
                <w:bottom w:val="none" w:sz="0" w:space="0" w:color="auto"/>
                <w:right w:val="none" w:sz="0" w:space="0" w:color="auto"/>
              </w:divBdr>
            </w:div>
            <w:div w:id="1181316287">
              <w:marLeft w:val="0"/>
              <w:marRight w:val="0"/>
              <w:marTop w:val="0"/>
              <w:marBottom w:val="0"/>
              <w:divBdr>
                <w:top w:val="none" w:sz="0" w:space="0" w:color="auto"/>
                <w:left w:val="none" w:sz="0" w:space="0" w:color="auto"/>
                <w:bottom w:val="none" w:sz="0" w:space="0" w:color="auto"/>
                <w:right w:val="none" w:sz="0" w:space="0" w:color="auto"/>
              </w:divBdr>
            </w:div>
            <w:div w:id="1663965106">
              <w:marLeft w:val="0"/>
              <w:marRight w:val="0"/>
              <w:marTop w:val="0"/>
              <w:marBottom w:val="0"/>
              <w:divBdr>
                <w:top w:val="none" w:sz="0" w:space="0" w:color="auto"/>
                <w:left w:val="none" w:sz="0" w:space="0" w:color="auto"/>
                <w:bottom w:val="none" w:sz="0" w:space="0" w:color="auto"/>
                <w:right w:val="none" w:sz="0" w:space="0" w:color="auto"/>
              </w:divBdr>
            </w:div>
            <w:div w:id="195311755">
              <w:marLeft w:val="0"/>
              <w:marRight w:val="0"/>
              <w:marTop w:val="0"/>
              <w:marBottom w:val="0"/>
              <w:divBdr>
                <w:top w:val="none" w:sz="0" w:space="0" w:color="auto"/>
                <w:left w:val="none" w:sz="0" w:space="0" w:color="auto"/>
                <w:bottom w:val="none" w:sz="0" w:space="0" w:color="auto"/>
                <w:right w:val="none" w:sz="0" w:space="0" w:color="auto"/>
              </w:divBdr>
            </w:div>
            <w:div w:id="1008021769">
              <w:marLeft w:val="0"/>
              <w:marRight w:val="0"/>
              <w:marTop w:val="0"/>
              <w:marBottom w:val="0"/>
              <w:divBdr>
                <w:top w:val="none" w:sz="0" w:space="0" w:color="auto"/>
                <w:left w:val="none" w:sz="0" w:space="0" w:color="auto"/>
                <w:bottom w:val="none" w:sz="0" w:space="0" w:color="auto"/>
                <w:right w:val="none" w:sz="0" w:space="0" w:color="auto"/>
              </w:divBdr>
            </w:div>
            <w:div w:id="869614186">
              <w:marLeft w:val="0"/>
              <w:marRight w:val="0"/>
              <w:marTop w:val="0"/>
              <w:marBottom w:val="0"/>
              <w:divBdr>
                <w:top w:val="none" w:sz="0" w:space="0" w:color="auto"/>
                <w:left w:val="none" w:sz="0" w:space="0" w:color="auto"/>
                <w:bottom w:val="none" w:sz="0" w:space="0" w:color="auto"/>
                <w:right w:val="none" w:sz="0" w:space="0" w:color="auto"/>
              </w:divBdr>
            </w:div>
            <w:div w:id="1822964688">
              <w:marLeft w:val="0"/>
              <w:marRight w:val="0"/>
              <w:marTop w:val="0"/>
              <w:marBottom w:val="0"/>
              <w:divBdr>
                <w:top w:val="none" w:sz="0" w:space="0" w:color="auto"/>
                <w:left w:val="none" w:sz="0" w:space="0" w:color="auto"/>
                <w:bottom w:val="none" w:sz="0" w:space="0" w:color="auto"/>
                <w:right w:val="none" w:sz="0" w:space="0" w:color="auto"/>
              </w:divBdr>
            </w:div>
            <w:div w:id="727920289">
              <w:marLeft w:val="0"/>
              <w:marRight w:val="0"/>
              <w:marTop w:val="0"/>
              <w:marBottom w:val="0"/>
              <w:divBdr>
                <w:top w:val="none" w:sz="0" w:space="0" w:color="auto"/>
                <w:left w:val="none" w:sz="0" w:space="0" w:color="auto"/>
                <w:bottom w:val="none" w:sz="0" w:space="0" w:color="auto"/>
                <w:right w:val="none" w:sz="0" w:space="0" w:color="auto"/>
              </w:divBdr>
            </w:div>
            <w:div w:id="1834838245">
              <w:marLeft w:val="0"/>
              <w:marRight w:val="0"/>
              <w:marTop w:val="0"/>
              <w:marBottom w:val="0"/>
              <w:divBdr>
                <w:top w:val="none" w:sz="0" w:space="0" w:color="auto"/>
                <w:left w:val="none" w:sz="0" w:space="0" w:color="auto"/>
                <w:bottom w:val="none" w:sz="0" w:space="0" w:color="auto"/>
                <w:right w:val="none" w:sz="0" w:space="0" w:color="auto"/>
              </w:divBdr>
            </w:div>
            <w:div w:id="1098401703">
              <w:marLeft w:val="0"/>
              <w:marRight w:val="0"/>
              <w:marTop w:val="0"/>
              <w:marBottom w:val="0"/>
              <w:divBdr>
                <w:top w:val="none" w:sz="0" w:space="0" w:color="auto"/>
                <w:left w:val="none" w:sz="0" w:space="0" w:color="auto"/>
                <w:bottom w:val="none" w:sz="0" w:space="0" w:color="auto"/>
                <w:right w:val="none" w:sz="0" w:space="0" w:color="auto"/>
              </w:divBdr>
            </w:div>
            <w:div w:id="1819148583">
              <w:marLeft w:val="0"/>
              <w:marRight w:val="0"/>
              <w:marTop w:val="0"/>
              <w:marBottom w:val="0"/>
              <w:divBdr>
                <w:top w:val="none" w:sz="0" w:space="0" w:color="auto"/>
                <w:left w:val="none" w:sz="0" w:space="0" w:color="auto"/>
                <w:bottom w:val="none" w:sz="0" w:space="0" w:color="auto"/>
                <w:right w:val="none" w:sz="0" w:space="0" w:color="auto"/>
              </w:divBdr>
            </w:div>
            <w:div w:id="1030912783">
              <w:marLeft w:val="0"/>
              <w:marRight w:val="0"/>
              <w:marTop w:val="0"/>
              <w:marBottom w:val="0"/>
              <w:divBdr>
                <w:top w:val="none" w:sz="0" w:space="0" w:color="auto"/>
                <w:left w:val="none" w:sz="0" w:space="0" w:color="auto"/>
                <w:bottom w:val="none" w:sz="0" w:space="0" w:color="auto"/>
                <w:right w:val="none" w:sz="0" w:space="0" w:color="auto"/>
              </w:divBdr>
            </w:div>
            <w:div w:id="310596306">
              <w:marLeft w:val="0"/>
              <w:marRight w:val="0"/>
              <w:marTop w:val="0"/>
              <w:marBottom w:val="0"/>
              <w:divBdr>
                <w:top w:val="none" w:sz="0" w:space="0" w:color="auto"/>
                <w:left w:val="none" w:sz="0" w:space="0" w:color="auto"/>
                <w:bottom w:val="none" w:sz="0" w:space="0" w:color="auto"/>
                <w:right w:val="none" w:sz="0" w:space="0" w:color="auto"/>
              </w:divBdr>
            </w:div>
            <w:div w:id="1449659500">
              <w:marLeft w:val="0"/>
              <w:marRight w:val="0"/>
              <w:marTop w:val="0"/>
              <w:marBottom w:val="0"/>
              <w:divBdr>
                <w:top w:val="none" w:sz="0" w:space="0" w:color="auto"/>
                <w:left w:val="none" w:sz="0" w:space="0" w:color="auto"/>
                <w:bottom w:val="none" w:sz="0" w:space="0" w:color="auto"/>
                <w:right w:val="none" w:sz="0" w:space="0" w:color="auto"/>
              </w:divBdr>
            </w:div>
            <w:div w:id="673411012">
              <w:marLeft w:val="0"/>
              <w:marRight w:val="0"/>
              <w:marTop w:val="0"/>
              <w:marBottom w:val="0"/>
              <w:divBdr>
                <w:top w:val="none" w:sz="0" w:space="0" w:color="auto"/>
                <w:left w:val="none" w:sz="0" w:space="0" w:color="auto"/>
                <w:bottom w:val="none" w:sz="0" w:space="0" w:color="auto"/>
                <w:right w:val="none" w:sz="0" w:space="0" w:color="auto"/>
              </w:divBdr>
            </w:div>
            <w:div w:id="1769812023">
              <w:marLeft w:val="0"/>
              <w:marRight w:val="0"/>
              <w:marTop w:val="0"/>
              <w:marBottom w:val="0"/>
              <w:divBdr>
                <w:top w:val="none" w:sz="0" w:space="0" w:color="auto"/>
                <w:left w:val="none" w:sz="0" w:space="0" w:color="auto"/>
                <w:bottom w:val="none" w:sz="0" w:space="0" w:color="auto"/>
                <w:right w:val="none" w:sz="0" w:space="0" w:color="auto"/>
              </w:divBdr>
            </w:div>
            <w:div w:id="1463883373">
              <w:marLeft w:val="0"/>
              <w:marRight w:val="0"/>
              <w:marTop w:val="0"/>
              <w:marBottom w:val="0"/>
              <w:divBdr>
                <w:top w:val="none" w:sz="0" w:space="0" w:color="auto"/>
                <w:left w:val="none" w:sz="0" w:space="0" w:color="auto"/>
                <w:bottom w:val="none" w:sz="0" w:space="0" w:color="auto"/>
                <w:right w:val="none" w:sz="0" w:space="0" w:color="auto"/>
              </w:divBdr>
            </w:div>
            <w:div w:id="1743678286">
              <w:marLeft w:val="0"/>
              <w:marRight w:val="0"/>
              <w:marTop w:val="0"/>
              <w:marBottom w:val="0"/>
              <w:divBdr>
                <w:top w:val="none" w:sz="0" w:space="0" w:color="auto"/>
                <w:left w:val="none" w:sz="0" w:space="0" w:color="auto"/>
                <w:bottom w:val="none" w:sz="0" w:space="0" w:color="auto"/>
                <w:right w:val="none" w:sz="0" w:space="0" w:color="auto"/>
              </w:divBdr>
            </w:div>
            <w:div w:id="1068067918">
              <w:marLeft w:val="0"/>
              <w:marRight w:val="0"/>
              <w:marTop w:val="0"/>
              <w:marBottom w:val="0"/>
              <w:divBdr>
                <w:top w:val="none" w:sz="0" w:space="0" w:color="auto"/>
                <w:left w:val="none" w:sz="0" w:space="0" w:color="auto"/>
                <w:bottom w:val="none" w:sz="0" w:space="0" w:color="auto"/>
                <w:right w:val="none" w:sz="0" w:space="0" w:color="auto"/>
              </w:divBdr>
            </w:div>
            <w:div w:id="290942290">
              <w:marLeft w:val="0"/>
              <w:marRight w:val="0"/>
              <w:marTop w:val="0"/>
              <w:marBottom w:val="0"/>
              <w:divBdr>
                <w:top w:val="none" w:sz="0" w:space="0" w:color="auto"/>
                <w:left w:val="none" w:sz="0" w:space="0" w:color="auto"/>
                <w:bottom w:val="none" w:sz="0" w:space="0" w:color="auto"/>
                <w:right w:val="none" w:sz="0" w:space="0" w:color="auto"/>
              </w:divBdr>
            </w:div>
            <w:div w:id="387000264">
              <w:marLeft w:val="0"/>
              <w:marRight w:val="0"/>
              <w:marTop w:val="0"/>
              <w:marBottom w:val="0"/>
              <w:divBdr>
                <w:top w:val="none" w:sz="0" w:space="0" w:color="auto"/>
                <w:left w:val="none" w:sz="0" w:space="0" w:color="auto"/>
                <w:bottom w:val="none" w:sz="0" w:space="0" w:color="auto"/>
                <w:right w:val="none" w:sz="0" w:space="0" w:color="auto"/>
              </w:divBdr>
            </w:div>
            <w:div w:id="1097753799">
              <w:marLeft w:val="0"/>
              <w:marRight w:val="0"/>
              <w:marTop w:val="0"/>
              <w:marBottom w:val="0"/>
              <w:divBdr>
                <w:top w:val="none" w:sz="0" w:space="0" w:color="auto"/>
                <w:left w:val="none" w:sz="0" w:space="0" w:color="auto"/>
                <w:bottom w:val="none" w:sz="0" w:space="0" w:color="auto"/>
                <w:right w:val="none" w:sz="0" w:space="0" w:color="auto"/>
              </w:divBdr>
            </w:div>
            <w:div w:id="1434134863">
              <w:marLeft w:val="0"/>
              <w:marRight w:val="0"/>
              <w:marTop w:val="0"/>
              <w:marBottom w:val="0"/>
              <w:divBdr>
                <w:top w:val="none" w:sz="0" w:space="0" w:color="auto"/>
                <w:left w:val="none" w:sz="0" w:space="0" w:color="auto"/>
                <w:bottom w:val="none" w:sz="0" w:space="0" w:color="auto"/>
                <w:right w:val="none" w:sz="0" w:space="0" w:color="auto"/>
              </w:divBdr>
            </w:div>
            <w:div w:id="1562642111">
              <w:marLeft w:val="0"/>
              <w:marRight w:val="0"/>
              <w:marTop w:val="0"/>
              <w:marBottom w:val="0"/>
              <w:divBdr>
                <w:top w:val="none" w:sz="0" w:space="0" w:color="auto"/>
                <w:left w:val="none" w:sz="0" w:space="0" w:color="auto"/>
                <w:bottom w:val="none" w:sz="0" w:space="0" w:color="auto"/>
                <w:right w:val="none" w:sz="0" w:space="0" w:color="auto"/>
              </w:divBdr>
            </w:div>
            <w:div w:id="1583099785">
              <w:marLeft w:val="0"/>
              <w:marRight w:val="0"/>
              <w:marTop w:val="0"/>
              <w:marBottom w:val="0"/>
              <w:divBdr>
                <w:top w:val="none" w:sz="0" w:space="0" w:color="auto"/>
                <w:left w:val="none" w:sz="0" w:space="0" w:color="auto"/>
                <w:bottom w:val="none" w:sz="0" w:space="0" w:color="auto"/>
                <w:right w:val="none" w:sz="0" w:space="0" w:color="auto"/>
              </w:divBdr>
            </w:div>
            <w:div w:id="5092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817">
      <w:bodyDiv w:val="1"/>
      <w:marLeft w:val="0"/>
      <w:marRight w:val="0"/>
      <w:marTop w:val="0"/>
      <w:marBottom w:val="0"/>
      <w:divBdr>
        <w:top w:val="none" w:sz="0" w:space="0" w:color="auto"/>
        <w:left w:val="none" w:sz="0" w:space="0" w:color="auto"/>
        <w:bottom w:val="none" w:sz="0" w:space="0" w:color="auto"/>
        <w:right w:val="none" w:sz="0" w:space="0" w:color="auto"/>
      </w:divBdr>
      <w:divsChild>
        <w:div w:id="805855183">
          <w:marLeft w:val="0"/>
          <w:marRight w:val="0"/>
          <w:marTop w:val="0"/>
          <w:marBottom w:val="0"/>
          <w:divBdr>
            <w:top w:val="none" w:sz="0" w:space="0" w:color="auto"/>
            <w:left w:val="none" w:sz="0" w:space="0" w:color="auto"/>
            <w:bottom w:val="none" w:sz="0" w:space="0" w:color="auto"/>
            <w:right w:val="none" w:sz="0" w:space="0" w:color="auto"/>
          </w:divBdr>
          <w:divsChild>
            <w:div w:id="91097001">
              <w:marLeft w:val="0"/>
              <w:marRight w:val="0"/>
              <w:marTop w:val="0"/>
              <w:marBottom w:val="0"/>
              <w:divBdr>
                <w:top w:val="none" w:sz="0" w:space="0" w:color="auto"/>
                <w:left w:val="none" w:sz="0" w:space="0" w:color="auto"/>
                <w:bottom w:val="none" w:sz="0" w:space="0" w:color="auto"/>
                <w:right w:val="none" w:sz="0" w:space="0" w:color="auto"/>
              </w:divBdr>
            </w:div>
            <w:div w:id="1834103635">
              <w:marLeft w:val="0"/>
              <w:marRight w:val="0"/>
              <w:marTop w:val="0"/>
              <w:marBottom w:val="0"/>
              <w:divBdr>
                <w:top w:val="none" w:sz="0" w:space="0" w:color="auto"/>
                <w:left w:val="none" w:sz="0" w:space="0" w:color="auto"/>
                <w:bottom w:val="none" w:sz="0" w:space="0" w:color="auto"/>
                <w:right w:val="none" w:sz="0" w:space="0" w:color="auto"/>
              </w:divBdr>
            </w:div>
            <w:div w:id="29376200">
              <w:marLeft w:val="0"/>
              <w:marRight w:val="0"/>
              <w:marTop w:val="0"/>
              <w:marBottom w:val="0"/>
              <w:divBdr>
                <w:top w:val="none" w:sz="0" w:space="0" w:color="auto"/>
                <w:left w:val="none" w:sz="0" w:space="0" w:color="auto"/>
                <w:bottom w:val="none" w:sz="0" w:space="0" w:color="auto"/>
                <w:right w:val="none" w:sz="0" w:space="0" w:color="auto"/>
              </w:divBdr>
            </w:div>
            <w:div w:id="406192367">
              <w:marLeft w:val="0"/>
              <w:marRight w:val="0"/>
              <w:marTop w:val="0"/>
              <w:marBottom w:val="0"/>
              <w:divBdr>
                <w:top w:val="none" w:sz="0" w:space="0" w:color="auto"/>
                <w:left w:val="none" w:sz="0" w:space="0" w:color="auto"/>
                <w:bottom w:val="none" w:sz="0" w:space="0" w:color="auto"/>
                <w:right w:val="none" w:sz="0" w:space="0" w:color="auto"/>
              </w:divBdr>
            </w:div>
            <w:div w:id="1170944215">
              <w:marLeft w:val="0"/>
              <w:marRight w:val="0"/>
              <w:marTop w:val="0"/>
              <w:marBottom w:val="0"/>
              <w:divBdr>
                <w:top w:val="none" w:sz="0" w:space="0" w:color="auto"/>
                <w:left w:val="none" w:sz="0" w:space="0" w:color="auto"/>
                <w:bottom w:val="none" w:sz="0" w:space="0" w:color="auto"/>
                <w:right w:val="none" w:sz="0" w:space="0" w:color="auto"/>
              </w:divBdr>
            </w:div>
            <w:div w:id="1345130099">
              <w:marLeft w:val="0"/>
              <w:marRight w:val="0"/>
              <w:marTop w:val="0"/>
              <w:marBottom w:val="0"/>
              <w:divBdr>
                <w:top w:val="none" w:sz="0" w:space="0" w:color="auto"/>
                <w:left w:val="none" w:sz="0" w:space="0" w:color="auto"/>
                <w:bottom w:val="none" w:sz="0" w:space="0" w:color="auto"/>
                <w:right w:val="none" w:sz="0" w:space="0" w:color="auto"/>
              </w:divBdr>
            </w:div>
            <w:div w:id="1795901057">
              <w:marLeft w:val="0"/>
              <w:marRight w:val="0"/>
              <w:marTop w:val="0"/>
              <w:marBottom w:val="0"/>
              <w:divBdr>
                <w:top w:val="none" w:sz="0" w:space="0" w:color="auto"/>
                <w:left w:val="none" w:sz="0" w:space="0" w:color="auto"/>
                <w:bottom w:val="none" w:sz="0" w:space="0" w:color="auto"/>
                <w:right w:val="none" w:sz="0" w:space="0" w:color="auto"/>
              </w:divBdr>
            </w:div>
            <w:div w:id="1680155178">
              <w:marLeft w:val="0"/>
              <w:marRight w:val="0"/>
              <w:marTop w:val="0"/>
              <w:marBottom w:val="0"/>
              <w:divBdr>
                <w:top w:val="none" w:sz="0" w:space="0" w:color="auto"/>
                <w:left w:val="none" w:sz="0" w:space="0" w:color="auto"/>
                <w:bottom w:val="none" w:sz="0" w:space="0" w:color="auto"/>
                <w:right w:val="none" w:sz="0" w:space="0" w:color="auto"/>
              </w:divBdr>
            </w:div>
            <w:div w:id="992298468">
              <w:marLeft w:val="0"/>
              <w:marRight w:val="0"/>
              <w:marTop w:val="0"/>
              <w:marBottom w:val="0"/>
              <w:divBdr>
                <w:top w:val="none" w:sz="0" w:space="0" w:color="auto"/>
                <w:left w:val="none" w:sz="0" w:space="0" w:color="auto"/>
                <w:bottom w:val="none" w:sz="0" w:space="0" w:color="auto"/>
                <w:right w:val="none" w:sz="0" w:space="0" w:color="auto"/>
              </w:divBdr>
            </w:div>
            <w:div w:id="1426147430">
              <w:marLeft w:val="0"/>
              <w:marRight w:val="0"/>
              <w:marTop w:val="0"/>
              <w:marBottom w:val="0"/>
              <w:divBdr>
                <w:top w:val="none" w:sz="0" w:space="0" w:color="auto"/>
                <w:left w:val="none" w:sz="0" w:space="0" w:color="auto"/>
                <w:bottom w:val="none" w:sz="0" w:space="0" w:color="auto"/>
                <w:right w:val="none" w:sz="0" w:space="0" w:color="auto"/>
              </w:divBdr>
            </w:div>
            <w:div w:id="126971564">
              <w:marLeft w:val="0"/>
              <w:marRight w:val="0"/>
              <w:marTop w:val="0"/>
              <w:marBottom w:val="0"/>
              <w:divBdr>
                <w:top w:val="none" w:sz="0" w:space="0" w:color="auto"/>
                <w:left w:val="none" w:sz="0" w:space="0" w:color="auto"/>
                <w:bottom w:val="none" w:sz="0" w:space="0" w:color="auto"/>
                <w:right w:val="none" w:sz="0" w:space="0" w:color="auto"/>
              </w:divBdr>
            </w:div>
            <w:div w:id="2010401360">
              <w:marLeft w:val="0"/>
              <w:marRight w:val="0"/>
              <w:marTop w:val="0"/>
              <w:marBottom w:val="0"/>
              <w:divBdr>
                <w:top w:val="none" w:sz="0" w:space="0" w:color="auto"/>
                <w:left w:val="none" w:sz="0" w:space="0" w:color="auto"/>
                <w:bottom w:val="none" w:sz="0" w:space="0" w:color="auto"/>
                <w:right w:val="none" w:sz="0" w:space="0" w:color="auto"/>
              </w:divBdr>
            </w:div>
            <w:div w:id="1845439903">
              <w:marLeft w:val="0"/>
              <w:marRight w:val="0"/>
              <w:marTop w:val="0"/>
              <w:marBottom w:val="0"/>
              <w:divBdr>
                <w:top w:val="none" w:sz="0" w:space="0" w:color="auto"/>
                <w:left w:val="none" w:sz="0" w:space="0" w:color="auto"/>
                <w:bottom w:val="none" w:sz="0" w:space="0" w:color="auto"/>
                <w:right w:val="none" w:sz="0" w:space="0" w:color="auto"/>
              </w:divBdr>
            </w:div>
            <w:div w:id="972443946">
              <w:marLeft w:val="0"/>
              <w:marRight w:val="0"/>
              <w:marTop w:val="0"/>
              <w:marBottom w:val="0"/>
              <w:divBdr>
                <w:top w:val="none" w:sz="0" w:space="0" w:color="auto"/>
                <w:left w:val="none" w:sz="0" w:space="0" w:color="auto"/>
                <w:bottom w:val="none" w:sz="0" w:space="0" w:color="auto"/>
                <w:right w:val="none" w:sz="0" w:space="0" w:color="auto"/>
              </w:divBdr>
            </w:div>
            <w:div w:id="1323005590">
              <w:marLeft w:val="0"/>
              <w:marRight w:val="0"/>
              <w:marTop w:val="0"/>
              <w:marBottom w:val="0"/>
              <w:divBdr>
                <w:top w:val="none" w:sz="0" w:space="0" w:color="auto"/>
                <w:left w:val="none" w:sz="0" w:space="0" w:color="auto"/>
                <w:bottom w:val="none" w:sz="0" w:space="0" w:color="auto"/>
                <w:right w:val="none" w:sz="0" w:space="0" w:color="auto"/>
              </w:divBdr>
            </w:div>
            <w:div w:id="2040811157">
              <w:marLeft w:val="0"/>
              <w:marRight w:val="0"/>
              <w:marTop w:val="0"/>
              <w:marBottom w:val="0"/>
              <w:divBdr>
                <w:top w:val="none" w:sz="0" w:space="0" w:color="auto"/>
                <w:left w:val="none" w:sz="0" w:space="0" w:color="auto"/>
                <w:bottom w:val="none" w:sz="0" w:space="0" w:color="auto"/>
                <w:right w:val="none" w:sz="0" w:space="0" w:color="auto"/>
              </w:divBdr>
            </w:div>
            <w:div w:id="1419254533">
              <w:marLeft w:val="0"/>
              <w:marRight w:val="0"/>
              <w:marTop w:val="0"/>
              <w:marBottom w:val="0"/>
              <w:divBdr>
                <w:top w:val="none" w:sz="0" w:space="0" w:color="auto"/>
                <w:left w:val="none" w:sz="0" w:space="0" w:color="auto"/>
                <w:bottom w:val="none" w:sz="0" w:space="0" w:color="auto"/>
                <w:right w:val="none" w:sz="0" w:space="0" w:color="auto"/>
              </w:divBdr>
            </w:div>
            <w:div w:id="356271700">
              <w:marLeft w:val="0"/>
              <w:marRight w:val="0"/>
              <w:marTop w:val="0"/>
              <w:marBottom w:val="0"/>
              <w:divBdr>
                <w:top w:val="none" w:sz="0" w:space="0" w:color="auto"/>
                <w:left w:val="none" w:sz="0" w:space="0" w:color="auto"/>
                <w:bottom w:val="none" w:sz="0" w:space="0" w:color="auto"/>
                <w:right w:val="none" w:sz="0" w:space="0" w:color="auto"/>
              </w:divBdr>
            </w:div>
            <w:div w:id="856887360">
              <w:marLeft w:val="0"/>
              <w:marRight w:val="0"/>
              <w:marTop w:val="0"/>
              <w:marBottom w:val="0"/>
              <w:divBdr>
                <w:top w:val="none" w:sz="0" w:space="0" w:color="auto"/>
                <w:left w:val="none" w:sz="0" w:space="0" w:color="auto"/>
                <w:bottom w:val="none" w:sz="0" w:space="0" w:color="auto"/>
                <w:right w:val="none" w:sz="0" w:space="0" w:color="auto"/>
              </w:divBdr>
            </w:div>
            <w:div w:id="1886213874">
              <w:marLeft w:val="0"/>
              <w:marRight w:val="0"/>
              <w:marTop w:val="0"/>
              <w:marBottom w:val="0"/>
              <w:divBdr>
                <w:top w:val="none" w:sz="0" w:space="0" w:color="auto"/>
                <w:left w:val="none" w:sz="0" w:space="0" w:color="auto"/>
                <w:bottom w:val="none" w:sz="0" w:space="0" w:color="auto"/>
                <w:right w:val="none" w:sz="0" w:space="0" w:color="auto"/>
              </w:divBdr>
            </w:div>
            <w:div w:id="855658139">
              <w:marLeft w:val="0"/>
              <w:marRight w:val="0"/>
              <w:marTop w:val="0"/>
              <w:marBottom w:val="0"/>
              <w:divBdr>
                <w:top w:val="none" w:sz="0" w:space="0" w:color="auto"/>
                <w:left w:val="none" w:sz="0" w:space="0" w:color="auto"/>
                <w:bottom w:val="none" w:sz="0" w:space="0" w:color="auto"/>
                <w:right w:val="none" w:sz="0" w:space="0" w:color="auto"/>
              </w:divBdr>
            </w:div>
            <w:div w:id="900366058">
              <w:marLeft w:val="0"/>
              <w:marRight w:val="0"/>
              <w:marTop w:val="0"/>
              <w:marBottom w:val="0"/>
              <w:divBdr>
                <w:top w:val="none" w:sz="0" w:space="0" w:color="auto"/>
                <w:left w:val="none" w:sz="0" w:space="0" w:color="auto"/>
                <w:bottom w:val="none" w:sz="0" w:space="0" w:color="auto"/>
                <w:right w:val="none" w:sz="0" w:space="0" w:color="auto"/>
              </w:divBdr>
            </w:div>
            <w:div w:id="2130932866">
              <w:marLeft w:val="0"/>
              <w:marRight w:val="0"/>
              <w:marTop w:val="0"/>
              <w:marBottom w:val="0"/>
              <w:divBdr>
                <w:top w:val="none" w:sz="0" w:space="0" w:color="auto"/>
                <w:left w:val="none" w:sz="0" w:space="0" w:color="auto"/>
                <w:bottom w:val="none" w:sz="0" w:space="0" w:color="auto"/>
                <w:right w:val="none" w:sz="0" w:space="0" w:color="auto"/>
              </w:divBdr>
            </w:div>
            <w:div w:id="1416435711">
              <w:marLeft w:val="0"/>
              <w:marRight w:val="0"/>
              <w:marTop w:val="0"/>
              <w:marBottom w:val="0"/>
              <w:divBdr>
                <w:top w:val="none" w:sz="0" w:space="0" w:color="auto"/>
                <w:left w:val="none" w:sz="0" w:space="0" w:color="auto"/>
                <w:bottom w:val="none" w:sz="0" w:space="0" w:color="auto"/>
                <w:right w:val="none" w:sz="0" w:space="0" w:color="auto"/>
              </w:divBdr>
            </w:div>
            <w:div w:id="563220325">
              <w:marLeft w:val="0"/>
              <w:marRight w:val="0"/>
              <w:marTop w:val="0"/>
              <w:marBottom w:val="0"/>
              <w:divBdr>
                <w:top w:val="none" w:sz="0" w:space="0" w:color="auto"/>
                <w:left w:val="none" w:sz="0" w:space="0" w:color="auto"/>
                <w:bottom w:val="none" w:sz="0" w:space="0" w:color="auto"/>
                <w:right w:val="none" w:sz="0" w:space="0" w:color="auto"/>
              </w:divBdr>
            </w:div>
            <w:div w:id="442579503">
              <w:marLeft w:val="0"/>
              <w:marRight w:val="0"/>
              <w:marTop w:val="0"/>
              <w:marBottom w:val="0"/>
              <w:divBdr>
                <w:top w:val="none" w:sz="0" w:space="0" w:color="auto"/>
                <w:left w:val="none" w:sz="0" w:space="0" w:color="auto"/>
                <w:bottom w:val="none" w:sz="0" w:space="0" w:color="auto"/>
                <w:right w:val="none" w:sz="0" w:space="0" w:color="auto"/>
              </w:divBdr>
            </w:div>
            <w:div w:id="746071177">
              <w:marLeft w:val="0"/>
              <w:marRight w:val="0"/>
              <w:marTop w:val="0"/>
              <w:marBottom w:val="0"/>
              <w:divBdr>
                <w:top w:val="none" w:sz="0" w:space="0" w:color="auto"/>
                <w:left w:val="none" w:sz="0" w:space="0" w:color="auto"/>
                <w:bottom w:val="none" w:sz="0" w:space="0" w:color="auto"/>
                <w:right w:val="none" w:sz="0" w:space="0" w:color="auto"/>
              </w:divBdr>
            </w:div>
            <w:div w:id="471143250">
              <w:marLeft w:val="0"/>
              <w:marRight w:val="0"/>
              <w:marTop w:val="0"/>
              <w:marBottom w:val="0"/>
              <w:divBdr>
                <w:top w:val="none" w:sz="0" w:space="0" w:color="auto"/>
                <w:left w:val="none" w:sz="0" w:space="0" w:color="auto"/>
                <w:bottom w:val="none" w:sz="0" w:space="0" w:color="auto"/>
                <w:right w:val="none" w:sz="0" w:space="0" w:color="auto"/>
              </w:divBdr>
            </w:div>
            <w:div w:id="749422896">
              <w:marLeft w:val="0"/>
              <w:marRight w:val="0"/>
              <w:marTop w:val="0"/>
              <w:marBottom w:val="0"/>
              <w:divBdr>
                <w:top w:val="none" w:sz="0" w:space="0" w:color="auto"/>
                <w:left w:val="none" w:sz="0" w:space="0" w:color="auto"/>
                <w:bottom w:val="none" w:sz="0" w:space="0" w:color="auto"/>
                <w:right w:val="none" w:sz="0" w:space="0" w:color="auto"/>
              </w:divBdr>
            </w:div>
            <w:div w:id="1283420400">
              <w:marLeft w:val="0"/>
              <w:marRight w:val="0"/>
              <w:marTop w:val="0"/>
              <w:marBottom w:val="0"/>
              <w:divBdr>
                <w:top w:val="none" w:sz="0" w:space="0" w:color="auto"/>
                <w:left w:val="none" w:sz="0" w:space="0" w:color="auto"/>
                <w:bottom w:val="none" w:sz="0" w:space="0" w:color="auto"/>
                <w:right w:val="none" w:sz="0" w:space="0" w:color="auto"/>
              </w:divBdr>
            </w:div>
            <w:div w:id="1479104655">
              <w:marLeft w:val="0"/>
              <w:marRight w:val="0"/>
              <w:marTop w:val="0"/>
              <w:marBottom w:val="0"/>
              <w:divBdr>
                <w:top w:val="none" w:sz="0" w:space="0" w:color="auto"/>
                <w:left w:val="none" w:sz="0" w:space="0" w:color="auto"/>
                <w:bottom w:val="none" w:sz="0" w:space="0" w:color="auto"/>
                <w:right w:val="none" w:sz="0" w:space="0" w:color="auto"/>
              </w:divBdr>
            </w:div>
            <w:div w:id="74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5748">
      <w:bodyDiv w:val="1"/>
      <w:marLeft w:val="0"/>
      <w:marRight w:val="0"/>
      <w:marTop w:val="0"/>
      <w:marBottom w:val="0"/>
      <w:divBdr>
        <w:top w:val="none" w:sz="0" w:space="0" w:color="auto"/>
        <w:left w:val="none" w:sz="0" w:space="0" w:color="auto"/>
        <w:bottom w:val="none" w:sz="0" w:space="0" w:color="auto"/>
        <w:right w:val="none" w:sz="0" w:space="0" w:color="auto"/>
      </w:divBdr>
      <w:divsChild>
        <w:div w:id="1796874794">
          <w:marLeft w:val="0"/>
          <w:marRight w:val="0"/>
          <w:marTop w:val="0"/>
          <w:marBottom w:val="0"/>
          <w:divBdr>
            <w:top w:val="none" w:sz="0" w:space="0" w:color="auto"/>
            <w:left w:val="none" w:sz="0" w:space="0" w:color="auto"/>
            <w:bottom w:val="none" w:sz="0" w:space="0" w:color="auto"/>
            <w:right w:val="none" w:sz="0" w:space="0" w:color="auto"/>
          </w:divBdr>
          <w:divsChild>
            <w:div w:id="761141249">
              <w:marLeft w:val="0"/>
              <w:marRight w:val="0"/>
              <w:marTop w:val="0"/>
              <w:marBottom w:val="0"/>
              <w:divBdr>
                <w:top w:val="none" w:sz="0" w:space="0" w:color="auto"/>
                <w:left w:val="none" w:sz="0" w:space="0" w:color="auto"/>
                <w:bottom w:val="none" w:sz="0" w:space="0" w:color="auto"/>
                <w:right w:val="none" w:sz="0" w:space="0" w:color="auto"/>
              </w:divBdr>
            </w:div>
            <w:div w:id="2132433590">
              <w:marLeft w:val="0"/>
              <w:marRight w:val="0"/>
              <w:marTop w:val="0"/>
              <w:marBottom w:val="0"/>
              <w:divBdr>
                <w:top w:val="none" w:sz="0" w:space="0" w:color="auto"/>
                <w:left w:val="none" w:sz="0" w:space="0" w:color="auto"/>
                <w:bottom w:val="none" w:sz="0" w:space="0" w:color="auto"/>
                <w:right w:val="none" w:sz="0" w:space="0" w:color="auto"/>
              </w:divBdr>
            </w:div>
            <w:div w:id="614093252">
              <w:marLeft w:val="0"/>
              <w:marRight w:val="0"/>
              <w:marTop w:val="0"/>
              <w:marBottom w:val="0"/>
              <w:divBdr>
                <w:top w:val="none" w:sz="0" w:space="0" w:color="auto"/>
                <w:left w:val="none" w:sz="0" w:space="0" w:color="auto"/>
                <w:bottom w:val="none" w:sz="0" w:space="0" w:color="auto"/>
                <w:right w:val="none" w:sz="0" w:space="0" w:color="auto"/>
              </w:divBdr>
            </w:div>
            <w:div w:id="1623656564">
              <w:marLeft w:val="0"/>
              <w:marRight w:val="0"/>
              <w:marTop w:val="0"/>
              <w:marBottom w:val="0"/>
              <w:divBdr>
                <w:top w:val="none" w:sz="0" w:space="0" w:color="auto"/>
                <w:left w:val="none" w:sz="0" w:space="0" w:color="auto"/>
                <w:bottom w:val="none" w:sz="0" w:space="0" w:color="auto"/>
                <w:right w:val="none" w:sz="0" w:space="0" w:color="auto"/>
              </w:divBdr>
            </w:div>
            <w:div w:id="1313948838">
              <w:marLeft w:val="0"/>
              <w:marRight w:val="0"/>
              <w:marTop w:val="0"/>
              <w:marBottom w:val="0"/>
              <w:divBdr>
                <w:top w:val="none" w:sz="0" w:space="0" w:color="auto"/>
                <w:left w:val="none" w:sz="0" w:space="0" w:color="auto"/>
                <w:bottom w:val="none" w:sz="0" w:space="0" w:color="auto"/>
                <w:right w:val="none" w:sz="0" w:space="0" w:color="auto"/>
              </w:divBdr>
            </w:div>
            <w:div w:id="1035233364">
              <w:marLeft w:val="0"/>
              <w:marRight w:val="0"/>
              <w:marTop w:val="0"/>
              <w:marBottom w:val="0"/>
              <w:divBdr>
                <w:top w:val="none" w:sz="0" w:space="0" w:color="auto"/>
                <w:left w:val="none" w:sz="0" w:space="0" w:color="auto"/>
                <w:bottom w:val="none" w:sz="0" w:space="0" w:color="auto"/>
                <w:right w:val="none" w:sz="0" w:space="0" w:color="auto"/>
              </w:divBdr>
            </w:div>
            <w:div w:id="118955825">
              <w:marLeft w:val="0"/>
              <w:marRight w:val="0"/>
              <w:marTop w:val="0"/>
              <w:marBottom w:val="0"/>
              <w:divBdr>
                <w:top w:val="none" w:sz="0" w:space="0" w:color="auto"/>
                <w:left w:val="none" w:sz="0" w:space="0" w:color="auto"/>
                <w:bottom w:val="none" w:sz="0" w:space="0" w:color="auto"/>
                <w:right w:val="none" w:sz="0" w:space="0" w:color="auto"/>
              </w:divBdr>
            </w:div>
            <w:div w:id="846679434">
              <w:marLeft w:val="0"/>
              <w:marRight w:val="0"/>
              <w:marTop w:val="0"/>
              <w:marBottom w:val="0"/>
              <w:divBdr>
                <w:top w:val="none" w:sz="0" w:space="0" w:color="auto"/>
                <w:left w:val="none" w:sz="0" w:space="0" w:color="auto"/>
                <w:bottom w:val="none" w:sz="0" w:space="0" w:color="auto"/>
                <w:right w:val="none" w:sz="0" w:space="0" w:color="auto"/>
              </w:divBdr>
            </w:div>
            <w:div w:id="1428624002">
              <w:marLeft w:val="0"/>
              <w:marRight w:val="0"/>
              <w:marTop w:val="0"/>
              <w:marBottom w:val="0"/>
              <w:divBdr>
                <w:top w:val="none" w:sz="0" w:space="0" w:color="auto"/>
                <w:left w:val="none" w:sz="0" w:space="0" w:color="auto"/>
                <w:bottom w:val="none" w:sz="0" w:space="0" w:color="auto"/>
                <w:right w:val="none" w:sz="0" w:space="0" w:color="auto"/>
              </w:divBdr>
            </w:div>
            <w:div w:id="462499198">
              <w:marLeft w:val="0"/>
              <w:marRight w:val="0"/>
              <w:marTop w:val="0"/>
              <w:marBottom w:val="0"/>
              <w:divBdr>
                <w:top w:val="none" w:sz="0" w:space="0" w:color="auto"/>
                <w:left w:val="none" w:sz="0" w:space="0" w:color="auto"/>
                <w:bottom w:val="none" w:sz="0" w:space="0" w:color="auto"/>
                <w:right w:val="none" w:sz="0" w:space="0" w:color="auto"/>
              </w:divBdr>
            </w:div>
            <w:div w:id="1451974721">
              <w:marLeft w:val="0"/>
              <w:marRight w:val="0"/>
              <w:marTop w:val="0"/>
              <w:marBottom w:val="0"/>
              <w:divBdr>
                <w:top w:val="none" w:sz="0" w:space="0" w:color="auto"/>
                <w:left w:val="none" w:sz="0" w:space="0" w:color="auto"/>
                <w:bottom w:val="none" w:sz="0" w:space="0" w:color="auto"/>
                <w:right w:val="none" w:sz="0" w:space="0" w:color="auto"/>
              </w:divBdr>
            </w:div>
            <w:div w:id="1432236271">
              <w:marLeft w:val="0"/>
              <w:marRight w:val="0"/>
              <w:marTop w:val="0"/>
              <w:marBottom w:val="0"/>
              <w:divBdr>
                <w:top w:val="none" w:sz="0" w:space="0" w:color="auto"/>
                <w:left w:val="none" w:sz="0" w:space="0" w:color="auto"/>
                <w:bottom w:val="none" w:sz="0" w:space="0" w:color="auto"/>
                <w:right w:val="none" w:sz="0" w:space="0" w:color="auto"/>
              </w:divBdr>
            </w:div>
            <w:div w:id="1777211770">
              <w:marLeft w:val="0"/>
              <w:marRight w:val="0"/>
              <w:marTop w:val="0"/>
              <w:marBottom w:val="0"/>
              <w:divBdr>
                <w:top w:val="none" w:sz="0" w:space="0" w:color="auto"/>
                <w:left w:val="none" w:sz="0" w:space="0" w:color="auto"/>
                <w:bottom w:val="none" w:sz="0" w:space="0" w:color="auto"/>
                <w:right w:val="none" w:sz="0" w:space="0" w:color="auto"/>
              </w:divBdr>
            </w:div>
            <w:div w:id="1934971308">
              <w:marLeft w:val="0"/>
              <w:marRight w:val="0"/>
              <w:marTop w:val="0"/>
              <w:marBottom w:val="0"/>
              <w:divBdr>
                <w:top w:val="none" w:sz="0" w:space="0" w:color="auto"/>
                <w:left w:val="none" w:sz="0" w:space="0" w:color="auto"/>
                <w:bottom w:val="none" w:sz="0" w:space="0" w:color="auto"/>
                <w:right w:val="none" w:sz="0" w:space="0" w:color="auto"/>
              </w:divBdr>
            </w:div>
            <w:div w:id="13908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1846">
      <w:bodyDiv w:val="1"/>
      <w:marLeft w:val="0"/>
      <w:marRight w:val="0"/>
      <w:marTop w:val="0"/>
      <w:marBottom w:val="0"/>
      <w:divBdr>
        <w:top w:val="none" w:sz="0" w:space="0" w:color="auto"/>
        <w:left w:val="none" w:sz="0" w:space="0" w:color="auto"/>
        <w:bottom w:val="none" w:sz="0" w:space="0" w:color="auto"/>
        <w:right w:val="none" w:sz="0" w:space="0" w:color="auto"/>
      </w:divBdr>
      <w:divsChild>
        <w:div w:id="313022411">
          <w:marLeft w:val="0"/>
          <w:marRight w:val="0"/>
          <w:marTop w:val="0"/>
          <w:marBottom w:val="0"/>
          <w:divBdr>
            <w:top w:val="none" w:sz="0" w:space="0" w:color="auto"/>
            <w:left w:val="none" w:sz="0" w:space="0" w:color="auto"/>
            <w:bottom w:val="none" w:sz="0" w:space="0" w:color="auto"/>
            <w:right w:val="none" w:sz="0" w:space="0" w:color="auto"/>
          </w:divBdr>
          <w:divsChild>
            <w:div w:id="1715154657">
              <w:marLeft w:val="0"/>
              <w:marRight w:val="0"/>
              <w:marTop w:val="0"/>
              <w:marBottom w:val="0"/>
              <w:divBdr>
                <w:top w:val="none" w:sz="0" w:space="0" w:color="auto"/>
                <w:left w:val="none" w:sz="0" w:space="0" w:color="auto"/>
                <w:bottom w:val="none" w:sz="0" w:space="0" w:color="auto"/>
                <w:right w:val="none" w:sz="0" w:space="0" w:color="auto"/>
              </w:divBdr>
            </w:div>
            <w:div w:id="113791557">
              <w:marLeft w:val="0"/>
              <w:marRight w:val="0"/>
              <w:marTop w:val="0"/>
              <w:marBottom w:val="0"/>
              <w:divBdr>
                <w:top w:val="none" w:sz="0" w:space="0" w:color="auto"/>
                <w:left w:val="none" w:sz="0" w:space="0" w:color="auto"/>
                <w:bottom w:val="none" w:sz="0" w:space="0" w:color="auto"/>
                <w:right w:val="none" w:sz="0" w:space="0" w:color="auto"/>
              </w:divBdr>
            </w:div>
            <w:div w:id="1349143323">
              <w:marLeft w:val="0"/>
              <w:marRight w:val="0"/>
              <w:marTop w:val="0"/>
              <w:marBottom w:val="0"/>
              <w:divBdr>
                <w:top w:val="none" w:sz="0" w:space="0" w:color="auto"/>
                <w:left w:val="none" w:sz="0" w:space="0" w:color="auto"/>
                <w:bottom w:val="none" w:sz="0" w:space="0" w:color="auto"/>
                <w:right w:val="none" w:sz="0" w:space="0" w:color="auto"/>
              </w:divBdr>
            </w:div>
            <w:div w:id="1594433066">
              <w:marLeft w:val="0"/>
              <w:marRight w:val="0"/>
              <w:marTop w:val="0"/>
              <w:marBottom w:val="0"/>
              <w:divBdr>
                <w:top w:val="none" w:sz="0" w:space="0" w:color="auto"/>
                <w:left w:val="none" w:sz="0" w:space="0" w:color="auto"/>
                <w:bottom w:val="none" w:sz="0" w:space="0" w:color="auto"/>
                <w:right w:val="none" w:sz="0" w:space="0" w:color="auto"/>
              </w:divBdr>
            </w:div>
            <w:div w:id="1395398815">
              <w:marLeft w:val="0"/>
              <w:marRight w:val="0"/>
              <w:marTop w:val="0"/>
              <w:marBottom w:val="0"/>
              <w:divBdr>
                <w:top w:val="none" w:sz="0" w:space="0" w:color="auto"/>
                <w:left w:val="none" w:sz="0" w:space="0" w:color="auto"/>
                <w:bottom w:val="none" w:sz="0" w:space="0" w:color="auto"/>
                <w:right w:val="none" w:sz="0" w:space="0" w:color="auto"/>
              </w:divBdr>
            </w:div>
            <w:div w:id="633951920">
              <w:marLeft w:val="0"/>
              <w:marRight w:val="0"/>
              <w:marTop w:val="0"/>
              <w:marBottom w:val="0"/>
              <w:divBdr>
                <w:top w:val="none" w:sz="0" w:space="0" w:color="auto"/>
                <w:left w:val="none" w:sz="0" w:space="0" w:color="auto"/>
                <w:bottom w:val="none" w:sz="0" w:space="0" w:color="auto"/>
                <w:right w:val="none" w:sz="0" w:space="0" w:color="auto"/>
              </w:divBdr>
            </w:div>
            <w:div w:id="1012223752">
              <w:marLeft w:val="0"/>
              <w:marRight w:val="0"/>
              <w:marTop w:val="0"/>
              <w:marBottom w:val="0"/>
              <w:divBdr>
                <w:top w:val="none" w:sz="0" w:space="0" w:color="auto"/>
                <w:left w:val="none" w:sz="0" w:space="0" w:color="auto"/>
                <w:bottom w:val="none" w:sz="0" w:space="0" w:color="auto"/>
                <w:right w:val="none" w:sz="0" w:space="0" w:color="auto"/>
              </w:divBdr>
            </w:div>
            <w:div w:id="319583837">
              <w:marLeft w:val="0"/>
              <w:marRight w:val="0"/>
              <w:marTop w:val="0"/>
              <w:marBottom w:val="0"/>
              <w:divBdr>
                <w:top w:val="none" w:sz="0" w:space="0" w:color="auto"/>
                <w:left w:val="none" w:sz="0" w:space="0" w:color="auto"/>
                <w:bottom w:val="none" w:sz="0" w:space="0" w:color="auto"/>
                <w:right w:val="none" w:sz="0" w:space="0" w:color="auto"/>
              </w:divBdr>
            </w:div>
            <w:div w:id="81802102">
              <w:marLeft w:val="0"/>
              <w:marRight w:val="0"/>
              <w:marTop w:val="0"/>
              <w:marBottom w:val="0"/>
              <w:divBdr>
                <w:top w:val="none" w:sz="0" w:space="0" w:color="auto"/>
                <w:left w:val="none" w:sz="0" w:space="0" w:color="auto"/>
                <w:bottom w:val="none" w:sz="0" w:space="0" w:color="auto"/>
                <w:right w:val="none" w:sz="0" w:space="0" w:color="auto"/>
              </w:divBdr>
            </w:div>
            <w:div w:id="1558516647">
              <w:marLeft w:val="0"/>
              <w:marRight w:val="0"/>
              <w:marTop w:val="0"/>
              <w:marBottom w:val="0"/>
              <w:divBdr>
                <w:top w:val="none" w:sz="0" w:space="0" w:color="auto"/>
                <w:left w:val="none" w:sz="0" w:space="0" w:color="auto"/>
                <w:bottom w:val="none" w:sz="0" w:space="0" w:color="auto"/>
                <w:right w:val="none" w:sz="0" w:space="0" w:color="auto"/>
              </w:divBdr>
            </w:div>
            <w:div w:id="90509969">
              <w:marLeft w:val="0"/>
              <w:marRight w:val="0"/>
              <w:marTop w:val="0"/>
              <w:marBottom w:val="0"/>
              <w:divBdr>
                <w:top w:val="none" w:sz="0" w:space="0" w:color="auto"/>
                <w:left w:val="none" w:sz="0" w:space="0" w:color="auto"/>
                <w:bottom w:val="none" w:sz="0" w:space="0" w:color="auto"/>
                <w:right w:val="none" w:sz="0" w:space="0" w:color="auto"/>
              </w:divBdr>
            </w:div>
            <w:div w:id="1533835326">
              <w:marLeft w:val="0"/>
              <w:marRight w:val="0"/>
              <w:marTop w:val="0"/>
              <w:marBottom w:val="0"/>
              <w:divBdr>
                <w:top w:val="none" w:sz="0" w:space="0" w:color="auto"/>
                <w:left w:val="none" w:sz="0" w:space="0" w:color="auto"/>
                <w:bottom w:val="none" w:sz="0" w:space="0" w:color="auto"/>
                <w:right w:val="none" w:sz="0" w:space="0" w:color="auto"/>
              </w:divBdr>
            </w:div>
            <w:div w:id="372386329">
              <w:marLeft w:val="0"/>
              <w:marRight w:val="0"/>
              <w:marTop w:val="0"/>
              <w:marBottom w:val="0"/>
              <w:divBdr>
                <w:top w:val="none" w:sz="0" w:space="0" w:color="auto"/>
                <w:left w:val="none" w:sz="0" w:space="0" w:color="auto"/>
                <w:bottom w:val="none" w:sz="0" w:space="0" w:color="auto"/>
                <w:right w:val="none" w:sz="0" w:space="0" w:color="auto"/>
              </w:divBdr>
            </w:div>
            <w:div w:id="433667748">
              <w:marLeft w:val="0"/>
              <w:marRight w:val="0"/>
              <w:marTop w:val="0"/>
              <w:marBottom w:val="0"/>
              <w:divBdr>
                <w:top w:val="none" w:sz="0" w:space="0" w:color="auto"/>
                <w:left w:val="none" w:sz="0" w:space="0" w:color="auto"/>
                <w:bottom w:val="none" w:sz="0" w:space="0" w:color="auto"/>
                <w:right w:val="none" w:sz="0" w:space="0" w:color="auto"/>
              </w:divBdr>
            </w:div>
            <w:div w:id="565144491">
              <w:marLeft w:val="0"/>
              <w:marRight w:val="0"/>
              <w:marTop w:val="0"/>
              <w:marBottom w:val="0"/>
              <w:divBdr>
                <w:top w:val="none" w:sz="0" w:space="0" w:color="auto"/>
                <w:left w:val="none" w:sz="0" w:space="0" w:color="auto"/>
                <w:bottom w:val="none" w:sz="0" w:space="0" w:color="auto"/>
                <w:right w:val="none" w:sz="0" w:space="0" w:color="auto"/>
              </w:divBdr>
            </w:div>
            <w:div w:id="370501719">
              <w:marLeft w:val="0"/>
              <w:marRight w:val="0"/>
              <w:marTop w:val="0"/>
              <w:marBottom w:val="0"/>
              <w:divBdr>
                <w:top w:val="none" w:sz="0" w:space="0" w:color="auto"/>
                <w:left w:val="none" w:sz="0" w:space="0" w:color="auto"/>
                <w:bottom w:val="none" w:sz="0" w:space="0" w:color="auto"/>
                <w:right w:val="none" w:sz="0" w:space="0" w:color="auto"/>
              </w:divBdr>
            </w:div>
            <w:div w:id="1810853274">
              <w:marLeft w:val="0"/>
              <w:marRight w:val="0"/>
              <w:marTop w:val="0"/>
              <w:marBottom w:val="0"/>
              <w:divBdr>
                <w:top w:val="none" w:sz="0" w:space="0" w:color="auto"/>
                <w:left w:val="none" w:sz="0" w:space="0" w:color="auto"/>
                <w:bottom w:val="none" w:sz="0" w:space="0" w:color="auto"/>
                <w:right w:val="none" w:sz="0" w:space="0" w:color="auto"/>
              </w:divBdr>
            </w:div>
            <w:div w:id="1197934338">
              <w:marLeft w:val="0"/>
              <w:marRight w:val="0"/>
              <w:marTop w:val="0"/>
              <w:marBottom w:val="0"/>
              <w:divBdr>
                <w:top w:val="none" w:sz="0" w:space="0" w:color="auto"/>
                <w:left w:val="none" w:sz="0" w:space="0" w:color="auto"/>
                <w:bottom w:val="none" w:sz="0" w:space="0" w:color="auto"/>
                <w:right w:val="none" w:sz="0" w:space="0" w:color="auto"/>
              </w:divBdr>
            </w:div>
            <w:div w:id="1916355125">
              <w:marLeft w:val="0"/>
              <w:marRight w:val="0"/>
              <w:marTop w:val="0"/>
              <w:marBottom w:val="0"/>
              <w:divBdr>
                <w:top w:val="none" w:sz="0" w:space="0" w:color="auto"/>
                <w:left w:val="none" w:sz="0" w:space="0" w:color="auto"/>
                <w:bottom w:val="none" w:sz="0" w:space="0" w:color="auto"/>
                <w:right w:val="none" w:sz="0" w:space="0" w:color="auto"/>
              </w:divBdr>
            </w:div>
            <w:div w:id="2130583511">
              <w:marLeft w:val="0"/>
              <w:marRight w:val="0"/>
              <w:marTop w:val="0"/>
              <w:marBottom w:val="0"/>
              <w:divBdr>
                <w:top w:val="none" w:sz="0" w:space="0" w:color="auto"/>
                <w:left w:val="none" w:sz="0" w:space="0" w:color="auto"/>
                <w:bottom w:val="none" w:sz="0" w:space="0" w:color="auto"/>
                <w:right w:val="none" w:sz="0" w:space="0" w:color="auto"/>
              </w:divBdr>
            </w:div>
            <w:div w:id="103579629">
              <w:marLeft w:val="0"/>
              <w:marRight w:val="0"/>
              <w:marTop w:val="0"/>
              <w:marBottom w:val="0"/>
              <w:divBdr>
                <w:top w:val="none" w:sz="0" w:space="0" w:color="auto"/>
                <w:left w:val="none" w:sz="0" w:space="0" w:color="auto"/>
                <w:bottom w:val="none" w:sz="0" w:space="0" w:color="auto"/>
                <w:right w:val="none" w:sz="0" w:space="0" w:color="auto"/>
              </w:divBdr>
            </w:div>
            <w:div w:id="1428883700">
              <w:marLeft w:val="0"/>
              <w:marRight w:val="0"/>
              <w:marTop w:val="0"/>
              <w:marBottom w:val="0"/>
              <w:divBdr>
                <w:top w:val="none" w:sz="0" w:space="0" w:color="auto"/>
                <w:left w:val="none" w:sz="0" w:space="0" w:color="auto"/>
                <w:bottom w:val="none" w:sz="0" w:space="0" w:color="auto"/>
                <w:right w:val="none" w:sz="0" w:space="0" w:color="auto"/>
              </w:divBdr>
            </w:div>
            <w:div w:id="178856058">
              <w:marLeft w:val="0"/>
              <w:marRight w:val="0"/>
              <w:marTop w:val="0"/>
              <w:marBottom w:val="0"/>
              <w:divBdr>
                <w:top w:val="none" w:sz="0" w:space="0" w:color="auto"/>
                <w:left w:val="none" w:sz="0" w:space="0" w:color="auto"/>
                <w:bottom w:val="none" w:sz="0" w:space="0" w:color="auto"/>
                <w:right w:val="none" w:sz="0" w:space="0" w:color="auto"/>
              </w:divBdr>
            </w:div>
            <w:div w:id="2054570851">
              <w:marLeft w:val="0"/>
              <w:marRight w:val="0"/>
              <w:marTop w:val="0"/>
              <w:marBottom w:val="0"/>
              <w:divBdr>
                <w:top w:val="none" w:sz="0" w:space="0" w:color="auto"/>
                <w:left w:val="none" w:sz="0" w:space="0" w:color="auto"/>
                <w:bottom w:val="none" w:sz="0" w:space="0" w:color="auto"/>
                <w:right w:val="none" w:sz="0" w:space="0" w:color="auto"/>
              </w:divBdr>
            </w:div>
            <w:div w:id="1180781328">
              <w:marLeft w:val="0"/>
              <w:marRight w:val="0"/>
              <w:marTop w:val="0"/>
              <w:marBottom w:val="0"/>
              <w:divBdr>
                <w:top w:val="none" w:sz="0" w:space="0" w:color="auto"/>
                <w:left w:val="none" w:sz="0" w:space="0" w:color="auto"/>
                <w:bottom w:val="none" w:sz="0" w:space="0" w:color="auto"/>
                <w:right w:val="none" w:sz="0" w:space="0" w:color="auto"/>
              </w:divBdr>
            </w:div>
            <w:div w:id="1071780030">
              <w:marLeft w:val="0"/>
              <w:marRight w:val="0"/>
              <w:marTop w:val="0"/>
              <w:marBottom w:val="0"/>
              <w:divBdr>
                <w:top w:val="none" w:sz="0" w:space="0" w:color="auto"/>
                <w:left w:val="none" w:sz="0" w:space="0" w:color="auto"/>
                <w:bottom w:val="none" w:sz="0" w:space="0" w:color="auto"/>
                <w:right w:val="none" w:sz="0" w:space="0" w:color="auto"/>
              </w:divBdr>
            </w:div>
            <w:div w:id="1754086485">
              <w:marLeft w:val="0"/>
              <w:marRight w:val="0"/>
              <w:marTop w:val="0"/>
              <w:marBottom w:val="0"/>
              <w:divBdr>
                <w:top w:val="none" w:sz="0" w:space="0" w:color="auto"/>
                <w:left w:val="none" w:sz="0" w:space="0" w:color="auto"/>
                <w:bottom w:val="none" w:sz="0" w:space="0" w:color="auto"/>
                <w:right w:val="none" w:sz="0" w:space="0" w:color="auto"/>
              </w:divBdr>
            </w:div>
            <w:div w:id="828061252">
              <w:marLeft w:val="0"/>
              <w:marRight w:val="0"/>
              <w:marTop w:val="0"/>
              <w:marBottom w:val="0"/>
              <w:divBdr>
                <w:top w:val="none" w:sz="0" w:space="0" w:color="auto"/>
                <w:left w:val="none" w:sz="0" w:space="0" w:color="auto"/>
                <w:bottom w:val="none" w:sz="0" w:space="0" w:color="auto"/>
                <w:right w:val="none" w:sz="0" w:space="0" w:color="auto"/>
              </w:divBdr>
            </w:div>
            <w:div w:id="1404377291">
              <w:marLeft w:val="0"/>
              <w:marRight w:val="0"/>
              <w:marTop w:val="0"/>
              <w:marBottom w:val="0"/>
              <w:divBdr>
                <w:top w:val="none" w:sz="0" w:space="0" w:color="auto"/>
                <w:left w:val="none" w:sz="0" w:space="0" w:color="auto"/>
                <w:bottom w:val="none" w:sz="0" w:space="0" w:color="auto"/>
                <w:right w:val="none" w:sz="0" w:space="0" w:color="auto"/>
              </w:divBdr>
            </w:div>
            <w:div w:id="671571126">
              <w:marLeft w:val="0"/>
              <w:marRight w:val="0"/>
              <w:marTop w:val="0"/>
              <w:marBottom w:val="0"/>
              <w:divBdr>
                <w:top w:val="none" w:sz="0" w:space="0" w:color="auto"/>
                <w:left w:val="none" w:sz="0" w:space="0" w:color="auto"/>
                <w:bottom w:val="none" w:sz="0" w:space="0" w:color="auto"/>
                <w:right w:val="none" w:sz="0" w:space="0" w:color="auto"/>
              </w:divBdr>
            </w:div>
            <w:div w:id="1236546123">
              <w:marLeft w:val="0"/>
              <w:marRight w:val="0"/>
              <w:marTop w:val="0"/>
              <w:marBottom w:val="0"/>
              <w:divBdr>
                <w:top w:val="none" w:sz="0" w:space="0" w:color="auto"/>
                <w:left w:val="none" w:sz="0" w:space="0" w:color="auto"/>
                <w:bottom w:val="none" w:sz="0" w:space="0" w:color="auto"/>
                <w:right w:val="none" w:sz="0" w:space="0" w:color="auto"/>
              </w:divBdr>
            </w:div>
            <w:div w:id="1994599494">
              <w:marLeft w:val="0"/>
              <w:marRight w:val="0"/>
              <w:marTop w:val="0"/>
              <w:marBottom w:val="0"/>
              <w:divBdr>
                <w:top w:val="none" w:sz="0" w:space="0" w:color="auto"/>
                <w:left w:val="none" w:sz="0" w:space="0" w:color="auto"/>
                <w:bottom w:val="none" w:sz="0" w:space="0" w:color="auto"/>
                <w:right w:val="none" w:sz="0" w:space="0" w:color="auto"/>
              </w:divBdr>
            </w:div>
            <w:div w:id="434639920">
              <w:marLeft w:val="0"/>
              <w:marRight w:val="0"/>
              <w:marTop w:val="0"/>
              <w:marBottom w:val="0"/>
              <w:divBdr>
                <w:top w:val="none" w:sz="0" w:space="0" w:color="auto"/>
                <w:left w:val="none" w:sz="0" w:space="0" w:color="auto"/>
                <w:bottom w:val="none" w:sz="0" w:space="0" w:color="auto"/>
                <w:right w:val="none" w:sz="0" w:space="0" w:color="auto"/>
              </w:divBdr>
            </w:div>
            <w:div w:id="1955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3794">
      <w:bodyDiv w:val="1"/>
      <w:marLeft w:val="0"/>
      <w:marRight w:val="0"/>
      <w:marTop w:val="0"/>
      <w:marBottom w:val="0"/>
      <w:divBdr>
        <w:top w:val="none" w:sz="0" w:space="0" w:color="auto"/>
        <w:left w:val="none" w:sz="0" w:space="0" w:color="auto"/>
        <w:bottom w:val="none" w:sz="0" w:space="0" w:color="auto"/>
        <w:right w:val="none" w:sz="0" w:space="0" w:color="auto"/>
      </w:divBdr>
      <w:divsChild>
        <w:div w:id="51462557">
          <w:marLeft w:val="0"/>
          <w:marRight w:val="0"/>
          <w:marTop w:val="0"/>
          <w:marBottom w:val="0"/>
          <w:divBdr>
            <w:top w:val="none" w:sz="0" w:space="0" w:color="auto"/>
            <w:left w:val="none" w:sz="0" w:space="0" w:color="auto"/>
            <w:bottom w:val="none" w:sz="0" w:space="0" w:color="auto"/>
            <w:right w:val="none" w:sz="0" w:space="0" w:color="auto"/>
          </w:divBdr>
          <w:divsChild>
            <w:div w:id="631136580">
              <w:marLeft w:val="0"/>
              <w:marRight w:val="0"/>
              <w:marTop w:val="0"/>
              <w:marBottom w:val="0"/>
              <w:divBdr>
                <w:top w:val="none" w:sz="0" w:space="0" w:color="auto"/>
                <w:left w:val="none" w:sz="0" w:space="0" w:color="auto"/>
                <w:bottom w:val="none" w:sz="0" w:space="0" w:color="auto"/>
                <w:right w:val="none" w:sz="0" w:space="0" w:color="auto"/>
              </w:divBdr>
            </w:div>
            <w:div w:id="359205465">
              <w:marLeft w:val="0"/>
              <w:marRight w:val="0"/>
              <w:marTop w:val="0"/>
              <w:marBottom w:val="0"/>
              <w:divBdr>
                <w:top w:val="none" w:sz="0" w:space="0" w:color="auto"/>
                <w:left w:val="none" w:sz="0" w:space="0" w:color="auto"/>
                <w:bottom w:val="none" w:sz="0" w:space="0" w:color="auto"/>
                <w:right w:val="none" w:sz="0" w:space="0" w:color="auto"/>
              </w:divBdr>
            </w:div>
            <w:div w:id="129789104">
              <w:marLeft w:val="0"/>
              <w:marRight w:val="0"/>
              <w:marTop w:val="0"/>
              <w:marBottom w:val="0"/>
              <w:divBdr>
                <w:top w:val="none" w:sz="0" w:space="0" w:color="auto"/>
                <w:left w:val="none" w:sz="0" w:space="0" w:color="auto"/>
                <w:bottom w:val="none" w:sz="0" w:space="0" w:color="auto"/>
                <w:right w:val="none" w:sz="0" w:space="0" w:color="auto"/>
              </w:divBdr>
            </w:div>
            <w:div w:id="1064642300">
              <w:marLeft w:val="0"/>
              <w:marRight w:val="0"/>
              <w:marTop w:val="0"/>
              <w:marBottom w:val="0"/>
              <w:divBdr>
                <w:top w:val="none" w:sz="0" w:space="0" w:color="auto"/>
                <w:left w:val="none" w:sz="0" w:space="0" w:color="auto"/>
                <w:bottom w:val="none" w:sz="0" w:space="0" w:color="auto"/>
                <w:right w:val="none" w:sz="0" w:space="0" w:color="auto"/>
              </w:divBdr>
            </w:div>
            <w:div w:id="633339938">
              <w:marLeft w:val="0"/>
              <w:marRight w:val="0"/>
              <w:marTop w:val="0"/>
              <w:marBottom w:val="0"/>
              <w:divBdr>
                <w:top w:val="none" w:sz="0" w:space="0" w:color="auto"/>
                <w:left w:val="none" w:sz="0" w:space="0" w:color="auto"/>
                <w:bottom w:val="none" w:sz="0" w:space="0" w:color="auto"/>
                <w:right w:val="none" w:sz="0" w:space="0" w:color="auto"/>
              </w:divBdr>
            </w:div>
            <w:div w:id="426778399">
              <w:marLeft w:val="0"/>
              <w:marRight w:val="0"/>
              <w:marTop w:val="0"/>
              <w:marBottom w:val="0"/>
              <w:divBdr>
                <w:top w:val="none" w:sz="0" w:space="0" w:color="auto"/>
                <w:left w:val="none" w:sz="0" w:space="0" w:color="auto"/>
                <w:bottom w:val="none" w:sz="0" w:space="0" w:color="auto"/>
                <w:right w:val="none" w:sz="0" w:space="0" w:color="auto"/>
              </w:divBdr>
            </w:div>
            <w:div w:id="1850287963">
              <w:marLeft w:val="0"/>
              <w:marRight w:val="0"/>
              <w:marTop w:val="0"/>
              <w:marBottom w:val="0"/>
              <w:divBdr>
                <w:top w:val="none" w:sz="0" w:space="0" w:color="auto"/>
                <w:left w:val="none" w:sz="0" w:space="0" w:color="auto"/>
                <w:bottom w:val="none" w:sz="0" w:space="0" w:color="auto"/>
                <w:right w:val="none" w:sz="0" w:space="0" w:color="auto"/>
              </w:divBdr>
            </w:div>
            <w:div w:id="1668166174">
              <w:marLeft w:val="0"/>
              <w:marRight w:val="0"/>
              <w:marTop w:val="0"/>
              <w:marBottom w:val="0"/>
              <w:divBdr>
                <w:top w:val="none" w:sz="0" w:space="0" w:color="auto"/>
                <w:left w:val="none" w:sz="0" w:space="0" w:color="auto"/>
                <w:bottom w:val="none" w:sz="0" w:space="0" w:color="auto"/>
                <w:right w:val="none" w:sz="0" w:space="0" w:color="auto"/>
              </w:divBdr>
            </w:div>
            <w:div w:id="1195076636">
              <w:marLeft w:val="0"/>
              <w:marRight w:val="0"/>
              <w:marTop w:val="0"/>
              <w:marBottom w:val="0"/>
              <w:divBdr>
                <w:top w:val="none" w:sz="0" w:space="0" w:color="auto"/>
                <w:left w:val="none" w:sz="0" w:space="0" w:color="auto"/>
                <w:bottom w:val="none" w:sz="0" w:space="0" w:color="auto"/>
                <w:right w:val="none" w:sz="0" w:space="0" w:color="auto"/>
              </w:divBdr>
            </w:div>
            <w:div w:id="109126376">
              <w:marLeft w:val="0"/>
              <w:marRight w:val="0"/>
              <w:marTop w:val="0"/>
              <w:marBottom w:val="0"/>
              <w:divBdr>
                <w:top w:val="none" w:sz="0" w:space="0" w:color="auto"/>
                <w:left w:val="none" w:sz="0" w:space="0" w:color="auto"/>
                <w:bottom w:val="none" w:sz="0" w:space="0" w:color="auto"/>
                <w:right w:val="none" w:sz="0" w:space="0" w:color="auto"/>
              </w:divBdr>
            </w:div>
            <w:div w:id="756752414">
              <w:marLeft w:val="0"/>
              <w:marRight w:val="0"/>
              <w:marTop w:val="0"/>
              <w:marBottom w:val="0"/>
              <w:divBdr>
                <w:top w:val="none" w:sz="0" w:space="0" w:color="auto"/>
                <w:left w:val="none" w:sz="0" w:space="0" w:color="auto"/>
                <w:bottom w:val="none" w:sz="0" w:space="0" w:color="auto"/>
                <w:right w:val="none" w:sz="0" w:space="0" w:color="auto"/>
              </w:divBdr>
            </w:div>
            <w:div w:id="748162070">
              <w:marLeft w:val="0"/>
              <w:marRight w:val="0"/>
              <w:marTop w:val="0"/>
              <w:marBottom w:val="0"/>
              <w:divBdr>
                <w:top w:val="none" w:sz="0" w:space="0" w:color="auto"/>
                <w:left w:val="none" w:sz="0" w:space="0" w:color="auto"/>
                <w:bottom w:val="none" w:sz="0" w:space="0" w:color="auto"/>
                <w:right w:val="none" w:sz="0" w:space="0" w:color="auto"/>
              </w:divBdr>
            </w:div>
            <w:div w:id="870266654">
              <w:marLeft w:val="0"/>
              <w:marRight w:val="0"/>
              <w:marTop w:val="0"/>
              <w:marBottom w:val="0"/>
              <w:divBdr>
                <w:top w:val="none" w:sz="0" w:space="0" w:color="auto"/>
                <w:left w:val="none" w:sz="0" w:space="0" w:color="auto"/>
                <w:bottom w:val="none" w:sz="0" w:space="0" w:color="auto"/>
                <w:right w:val="none" w:sz="0" w:space="0" w:color="auto"/>
              </w:divBdr>
            </w:div>
            <w:div w:id="423234433">
              <w:marLeft w:val="0"/>
              <w:marRight w:val="0"/>
              <w:marTop w:val="0"/>
              <w:marBottom w:val="0"/>
              <w:divBdr>
                <w:top w:val="none" w:sz="0" w:space="0" w:color="auto"/>
                <w:left w:val="none" w:sz="0" w:space="0" w:color="auto"/>
                <w:bottom w:val="none" w:sz="0" w:space="0" w:color="auto"/>
                <w:right w:val="none" w:sz="0" w:space="0" w:color="auto"/>
              </w:divBdr>
            </w:div>
            <w:div w:id="1291984316">
              <w:marLeft w:val="0"/>
              <w:marRight w:val="0"/>
              <w:marTop w:val="0"/>
              <w:marBottom w:val="0"/>
              <w:divBdr>
                <w:top w:val="none" w:sz="0" w:space="0" w:color="auto"/>
                <w:left w:val="none" w:sz="0" w:space="0" w:color="auto"/>
                <w:bottom w:val="none" w:sz="0" w:space="0" w:color="auto"/>
                <w:right w:val="none" w:sz="0" w:space="0" w:color="auto"/>
              </w:divBdr>
            </w:div>
            <w:div w:id="1112868147">
              <w:marLeft w:val="0"/>
              <w:marRight w:val="0"/>
              <w:marTop w:val="0"/>
              <w:marBottom w:val="0"/>
              <w:divBdr>
                <w:top w:val="none" w:sz="0" w:space="0" w:color="auto"/>
                <w:left w:val="none" w:sz="0" w:space="0" w:color="auto"/>
                <w:bottom w:val="none" w:sz="0" w:space="0" w:color="auto"/>
                <w:right w:val="none" w:sz="0" w:space="0" w:color="auto"/>
              </w:divBdr>
            </w:div>
            <w:div w:id="1815757812">
              <w:marLeft w:val="0"/>
              <w:marRight w:val="0"/>
              <w:marTop w:val="0"/>
              <w:marBottom w:val="0"/>
              <w:divBdr>
                <w:top w:val="none" w:sz="0" w:space="0" w:color="auto"/>
                <w:left w:val="none" w:sz="0" w:space="0" w:color="auto"/>
                <w:bottom w:val="none" w:sz="0" w:space="0" w:color="auto"/>
                <w:right w:val="none" w:sz="0" w:space="0" w:color="auto"/>
              </w:divBdr>
            </w:div>
            <w:div w:id="1972713573">
              <w:marLeft w:val="0"/>
              <w:marRight w:val="0"/>
              <w:marTop w:val="0"/>
              <w:marBottom w:val="0"/>
              <w:divBdr>
                <w:top w:val="none" w:sz="0" w:space="0" w:color="auto"/>
                <w:left w:val="none" w:sz="0" w:space="0" w:color="auto"/>
                <w:bottom w:val="none" w:sz="0" w:space="0" w:color="auto"/>
                <w:right w:val="none" w:sz="0" w:space="0" w:color="auto"/>
              </w:divBdr>
            </w:div>
            <w:div w:id="399600443">
              <w:marLeft w:val="0"/>
              <w:marRight w:val="0"/>
              <w:marTop w:val="0"/>
              <w:marBottom w:val="0"/>
              <w:divBdr>
                <w:top w:val="none" w:sz="0" w:space="0" w:color="auto"/>
                <w:left w:val="none" w:sz="0" w:space="0" w:color="auto"/>
                <w:bottom w:val="none" w:sz="0" w:space="0" w:color="auto"/>
                <w:right w:val="none" w:sz="0" w:space="0" w:color="auto"/>
              </w:divBdr>
            </w:div>
            <w:div w:id="1703746650">
              <w:marLeft w:val="0"/>
              <w:marRight w:val="0"/>
              <w:marTop w:val="0"/>
              <w:marBottom w:val="0"/>
              <w:divBdr>
                <w:top w:val="none" w:sz="0" w:space="0" w:color="auto"/>
                <w:left w:val="none" w:sz="0" w:space="0" w:color="auto"/>
                <w:bottom w:val="none" w:sz="0" w:space="0" w:color="auto"/>
                <w:right w:val="none" w:sz="0" w:space="0" w:color="auto"/>
              </w:divBdr>
            </w:div>
            <w:div w:id="1012486290">
              <w:marLeft w:val="0"/>
              <w:marRight w:val="0"/>
              <w:marTop w:val="0"/>
              <w:marBottom w:val="0"/>
              <w:divBdr>
                <w:top w:val="none" w:sz="0" w:space="0" w:color="auto"/>
                <w:left w:val="none" w:sz="0" w:space="0" w:color="auto"/>
                <w:bottom w:val="none" w:sz="0" w:space="0" w:color="auto"/>
                <w:right w:val="none" w:sz="0" w:space="0" w:color="auto"/>
              </w:divBdr>
            </w:div>
            <w:div w:id="2131313138">
              <w:marLeft w:val="0"/>
              <w:marRight w:val="0"/>
              <w:marTop w:val="0"/>
              <w:marBottom w:val="0"/>
              <w:divBdr>
                <w:top w:val="none" w:sz="0" w:space="0" w:color="auto"/>
                <w:left w:val="none" w:sz="0" w:space="0" w:color="auto"/>
                <w:bottom w:val="none" w:sz="0" w:space="0" w:color="auto"/>
                <w:right w:val="none" w:sz="0" w:space="0" w:color="auto"/>
              </w:divBdr>
            </w:div>
            <w:div w:id="1820070505">
              <w:marLeft w:val="0"/>
              <w:marRight w:val="0"/>
              <w:marTop w:val="0"/>
              <w:marBottom w:val="0"/>
              <w:divBdr>
                <w:top w:val="none" w:sz="0" w:space="0" w:color="auto"/>
                <w:left w:val="none" w:sz="0" w:space="0" w:color="auto"/>
                <w:bottom w:val="none" w:sz="0" w:space="0" w:color="auto"/>
                <w:right w:val="none" w:sz="0" w:space="0" w:color="auto"/>
              </w:divBdr>
            </w:div>
            <w:div w:id="1153526118">
              <w:marLeft w:val="0"/>
              <w:marRight w:val="0"/>
              <w:marTop w:val="0"/>
              <w:marBottom w:val="0"/>
              <w:divBdr>
                <w:top w:val="none" w:sz="0" w:space="0" w:color="auto"/>
                <w:left w:val="none" w:sz="0" w:space="0" w:color="auto"/>
                <w:bottom w:val="none" w:sz="0" w:space="0" w:color="auto"/>
                <w:right w:val="none" w:sz="0" w:space="0" w:color="auto"/>
              </w:divBdr>
            </w:div>
            <w:div w:id="477497493">
              <w:marLeft w:val="0"/>
              <w:marRight w:val="0"/>
              <w:marTop w:val="0"/>
              <w:marBottom w:val="0"/>
              <w:divBdr>
                <w:top w:val="none" w:sz="0" w:space="0" w:color="auto"/>
                <w:left w:val="none" w:sz="0" w:space="0" w:color="auto"/>
                <w:bottom w:val="none" w:sz="0" w:space="0" w:color="auto"/>
                <w:right w:val="none" w:sz="0" w:space="0" w:color="auto"/>
              </w:divBdr>
            </w:div>
            <w:div w:id="958335442">
              <w:marLeft w:val="0"/>
              <w:marRight w:val="0"/>
              <w:marTop w:val="0"/>
              <w:marBottom w:val="0"/>
              <w:divBdr>
                <w:top w:val="none" w:sz="0" w:space="0" w:color="auto"/>
                <w:left w:val="none" w:sz="0" w:space="0" w:color="auto"/>
                <w:bottom w:val="none" w:sz="0" w:space="0" w:color="auto"/>
                <w:right w:val="none" w:sz="0" w:space="0" w:color="auto"/>
              </w:divBdr>
            </w:div>
            <w:div w:id="1304576731">
              <w:marLeft w:val="0"/>
              <w:marRight w:val="0"/>
              <w:marTop w:val="0"/>
              <w:marBottom w:val="0"/>
              <w:divBdr>
                <w:top w:val="none" w:sz="0" w:space="0" w:color="auto"/>
                <w:left w:val="none" w:sz="0" w:space="0" w:color="auto"/>
                <w:bottom w:val="none" w:sz="0" w:space="0" w:color="auto"/>
                <w:right w:val="none" w:sz="0" w:space="0" w:color="auto"/>
              </w:divBdr>
            </w:div>
            <w:div w:id="1920745938">
              <w:marLeft w:val="0"/>
              <w:marRight w:val="0"/>
              <w:marTop w:val="0"/>
              <w:marBottom w:val="0"/>
              <w:divBdr>
                <w:top w:val="none" w:sz="0" w:space="0" w:color="auto"/>
                <w:left w:val="none" w:sz="0" w:space="0" w:color="auto"/>
                <w:bottom w:val="none" w:sz="0" w:space="0" w:color="auto"/>
                <w:right w:val="none" w:sz="0" w:space="0" w:color="auto"/>
              </w:divBdr>
            </w:div>
            <w:div w:id="682246340">
              <w:marLeft w:val="0"/>
              <w:marRight w:val="0"/>
              <w:marTop w:val="0"/>
              <w:marBottom w:val="0"/>
              <w:divBdr>
                <w:top w:val="none" w:sz="0" w:space="0" w:color="auto"/>
                <w:left w:val="none" w:sz="0" w:space="0" w:color="auto"/>
                <w:bottom w:val="none" w:sz="0" w:space="0" w:color="auto"/>
                <w:right w:val="none" w:sz="0" w:space="0" w:color="auto"/>
              </w:divBdr>
            </w:div>
            <w:div w:id="1026174660">
              <w:marLeft w:val="0"/>
              <w:marRight w:val="0"/>
              <w:marTop w:val="0"/>
              <w:marBottom w:val="0"/>
              <w:divBdr>
                <w:top w:val="none" w:sz="0" w:space="0" w:color="auto"/>
                <w:left w:val="none" w:sz="0" w:space="0" w:color="auto"/>
                <w:bottom w:val="none" w:sz="0" w:space="0" w:color="auto"/>
                <w:right w:val="none" w:sz="0" w:space="0" w:color="auto"/>
              </w:divBdr>
            </w:div>
            <w:div w:id="539976623">
              <w:marLeft w:val="0"/>
              <w:marRight w:val="0"/>
              <w:marTop w:val="0"/>
              <w:marBottom w:val="0"/>
              <w:divBdr>
                <w:top w:val="none" w:sz="0" w:space="0" w:color="auto"/>
                <w:left w:val="none" w:sz="0" w:space="0" w:color="auto"/>
                <w:bottom w:val="none" w:sz="0" w:space="0" w:color="auto"/>
                <w:right w:val="none" w:sz="0" w:space="0" w:color="auto"/>
              </w:divBdr>
            </w:div>
            <w:div w:id="1286548831">
              <w:marLeft w:val="0"/>
              <w:marRight w:val="0"/>
              <w:marTop w:val="0"/>
              <w:marBottom w:val="0"/>
              <w:divBdr>
                <w:top w:val="none" w:sz="0" w:space="0" w:color="auto"/>
                <w:left w:val="none" w:sz="0" w:space="0" w:color="auto"/>
                <w:bottom w:val="none" w:sz="0" w:space="0" w:color="auto"/>
                <w:right w:val="none" w:sz="0" w:space="0" w:color="auto"/>
              </w:divBdr>
            </w:div>
            <w:div w:id="740761221">
              <w:marLeft w:val="0"/>
              <w:marRight w:val="0"/>
              <w:marTop w:val="0"/>
              <w:marBottom w:val="0"/>
              <w:divBdr>
                <w:top w:val="none" w:sz="0" w:space="0" w:color="auto"/>
                <w:left w:val="none" w:sz="0" w:space="0" w:color="auto"/>
                <w:bottom w:val="none" w:sz="0" w:space="0" w:color="auto"/>
                <w:right w:val="none" w:sz="0" w:space="0" w:color="auto"/>
              </w:divBdr>
            </w:div>
            <w:div w:id="1632516606">
              <w:marLeft w:val="0"/>
              <w:marRight w:val="0"/>
              <w:marTop w:val="0"/>
              <w:marBottom w:val="0"/>
              <w:divBdr>
                <w:top w:val="none" w:sz="0" w:space="0" w:color="auto"/>
                <w:left w:val="none" w:sz="0" w:space="0" w:color="auto"/>
                <w:bottom w:val="none" w:sz="0" w:space="0" w:color="auto"/>
                <w:right w:val="none" w:sz="0" w:space="0" w:color="auto"/>
              </w:divBdr>
            </w:div>
            <w:div w:id="1753820206">
              <w:marLeft w:val="0"/>
              <w:marRight w:val="0"/>
              <w:marTop w:val="0"/>
              <w:marBottom w:val="0"/>
              <w:divBdr>
                <w:top w:val="none" w:sz="0" w:space="0" w:color="auto"/>
                <w:left w:val="none" w:sz="0" w:space="0" w:color="auto"/>
                <w:bottom w:val="none" w:sz="0" w:space="0" w:color="auto"/>
                <w:right w:val="none" w:sz="0" w:space="0" w:color="auto"/>
              </w:divBdr>
            </w:div>
            <w:div w:id="1838305151">
              <w:marLeft w:val="0"/>
              <w:marRight w:val="0"/>
              <w:marTop w:val="0"/>
              <w:marBottom w:val="0"/>
              <w:divBdr>
                <w:top w:val="none" w:sz="0" w:space="0" w:color="auto"/>
                <w:left w:val="none" w:sz="0" w:space="0" w:color="auto"/>
                <w:bottom w:val="none" w:sz="0" w:space="0" w:color="auto"/>
                <w:right w:val="none" w:sz="0" w:space="0" w:color="auto"/>
              </w:divBdr>
            </w:div>
            <w:div w:id="1623612881">
              <w:marLeft w:val="0"/>
              <w:marRight w:val="0"/>
              <w:marTop w:val="0"/>
              <w:marBottom w:val="0"/>
              <w:divBdr>
                <w:top w:val="none" w:sz="0" w:space="0" w:color="auto"/>
                <w:left w:val="none" w:sz="0" w:space="0" w:color="auto"/>
                <w:bottom w:val="none" w:sz="0" w:space="0" w:color="auto"/>
                <w:right w:val="none" w:sz="0" w:space="0" w:color="auto"/>
              </w:divBdr>
            </w:div>
            <w:div w:id="1033265162">
              <w:marLeft w:val="0"/>
              <w:marRight w:val="0"/>
              <w:marTop w:val="0"/>
              <w:marBottom w:val="0"/>
              <w:divBdr>
                <w:top w:val="none" w:sz="0" w:space="0" w:color="auto"/>
                <w:left w:val="none" w:sz="0" w:space="0" w:color="auto"/>
                <w:bottom w:val="none" w:sz="0" w:space="0" w:color="auto"/>
                <w:right w:val="none" w:sz="0" w:space="0" w:color="auto"/>
              </w:divBdr>
            </w:div>
            <w:div w:id="2133479753">
              <w:marLeft w:val="0"/>
              <w:marRight w:val="0"/>
              <w:marTop w:val="0"/>
              <w:marBottom w:val="0"/>
              <w:divBdr>
                <w:top w:val="none" w:sz="0" w:space="0" w:color="auto"/>
                <w:left w:val="none" w:sz="0" w:space="0" w:color="auto"/>
                <w:bottom w:val="none" w:sz="0" w:space="0" w:color="auto"/>
                <w:right w:val="none" w:sz="0" w:space="0" w:color="auto"/>
              </w:divBdr>
            </w:div>
            <w:div w:id="1802653272">
              <w:marLeft w:val="0"/>
              <w:marRight w:val="0"/>
              <w:marTop w:val="0"/>
              <w:marBottom w:val="0"/>
              <w:divBdr>
                <w:top w:val="none" w:sz="0" w:space="0" w:color="auto"/>
                <w:left w:val="none" w:sz="0" w:space="0" w:color="auto"/>
                <w:bottom w:val="none" w:sz="0" w:space="0" w:color="auto"/>
                <w:right w:val="none" w:sz="0" w:space="0" w:color="auto"/>
              </w:divBdr>
            </w:div>
            <w:div w:id="314652880">
              <w:marLeft w:val="0"/>
              <w:marRight w:val="0"/>
              <w:marTop w:val="0"/>
              <w:marBottom w:val="0"/>
              <w:divBdr>
                <w:top w:val="none" w:sz="0" w:space="0" w:color="auto"/>
                <w:left w:val="none" w:sz="0" w:space="0" w:color="auto"/>
                <w:bottom w:val="none" w:sz="0" w:space="0" w:color="auto"/>
                <w:right w:val="none" w:sz="0" w:space="0" w:color="auto"/>
              </w:divBdr>
            </w:div>
            <w:div w:id="619073766">
              <w:marLeft w:val="0"/>
              <w:marRight w:val="0"/>
              <w:marTop w:val="0"/>
              <w:marBottom w:val="0"/>
              <w:divBdr>
                <w:top w:val="none" w:sz="0" w:space="0" w:color="auto"/>
                <w:left w:val="none" w:sz="0" w:space="0" w:color="auto"/>
                <w:bottom w:val="none" w:sz="0" w:space="0" w:color="auto"/>
                <w:right w:val="none" w:sz="0" w:space="0" w:color="auto"/>
              </w:divBdr>
            </w:div>
            <w:div w:id="795221966">
              <w:marLeft w:val="0"/>
              <w:marRight w:val="0"/>
              <w:marTop w:val="0"/>
              <w:marBottom w:val="0"/>
              <w:divBdr>
                <w:top w:val="none" w:sz="0" w:space="0" w:color="auto"/>
                <w:left w:val="none" w:sz="0" w:space="0" w:color="auto"/>
                <w:bottom w:val="none" w:sz="0" w:space="0" w:color="auto"/>
                <w:right w:val="none" w:sz="0" w:space="0" w:color="auto"/>
              </w:divBdr>
            </w:div>
            <w:div w:id="794374779">
              <w:marLeft w:val="0"/>
              <w:marRight w:val="0"/>
              <w:marTop w:val="0"/>
              <w:marBottom w:val="0"/>
              <w:divBdr>
                <w:top w:val="none" w:sz="0" w:space="0" w:color="auto"/>
                <w:left w:val="none" w:sz="0" w:space="0" w:color="auto"/>
                <w:bottom w:val="none" w:sz="0" w:space="0" w:color="auto"/>
                <w:right w:val="none" w:sz="0" w:space="0" w:color="auto"/>
              </w:divBdr>
            </w:div>
            <w:div w:id="924995469">
              <w:marLeft w:val="0"/>
              <w:marRight w:val="0"/>
              <w:marTop w:val="0"/>
              <w:marBottom w:val="0"/>
              <w:divBdr>
                <w:top w:val="none" w:sz="0" w:space="0" w:color="auto"/>
                <w:left w:val="none" w:sz="0" w:space="0" w:color="auto"/>
                <w:bottom w:val="none" w:sz="0" w:space="0" w:color="auto"/>
                <w:right w:val="none" w:sz="0" w:space="0" w:color="auto"/>
              </w:divBdr>
            </w:div>
            <w:div w:id="44721316">
              <w:marLeft w:val="0"/>
              <w:marRight w:val="0"/>
              <w:marTop w:val="0"/>
              <w:marBottom w:val="0"/>
              <w:divBdr>
                <w:top w:val="none" w:sz="0" w:space="0" w:color="auto"/>
                <w:left w:val="none" w:sz="0" w:space="0" w:color="auto"/>
                <w:bottom w:val="none" w:sz="0" w:space="0" w:color="auto"/>
                <w:right w:val="none" w:sz="0" w:space="0" w:color="auto"/>
              </w:divBdr>
            </w:div>
            <w:div w:id="391539523">
              <w:marLeft w:val="0"/>
              <w:marRight w:val="0"/>
              <w:marTop w:val="0"/>
              <w:marBottom w:val="0"/>
              <w:divBdr>
                <w:top w:val="none" w:sz="0" w:space="0" w:color="auto"/>
                <w:left w:val="none" w:sz="0" w:space="0" w:color="auto"/>
                <w:bottom w:val="none" w:sz="0" w:space="0" w:color="auto"/>
                <w:right w:val="none" w:sz="0" w:space="0" w:color="auto"/>
              </w:divBdr>
            </w:div>
            <w:div w:id="4871961">
              <w:marLeft w:val="0"/>
              <w:marRight w:val="0"/>
              <w:marTop w:val="0"/>
              <w:marBottom w:val="0"/>
              <w:divBdr>
                <w:top w:val="none" w:sz="0" w:space="0" w:color="auto"/>
                <w:left w:val="none" w:sz="0" w:space="0" w:color="auto"/>
                <w:bottom w:val="none" w:sz="0" w:space="0" w:color="auto"/>
                <w:right w:val="none" w:sz="0" w:space="0" w:color="auto"/>
              </w:divBdr>
            </w:div>
            <w:div w:id="210775909">
              <w:marLeft w:val="0"/>
              <w:marRight w:val="0"/>
              <w:marTop w:val="0"/>
              <w:marBottom w:val="0"/>
              <w:divBdr>
                <w:top w:val="none" w:sz="0" w:space="0" w:color="auto"/>
                <w:left w:val="none" w:sz="0" w:space="0" w:color="auto"/>
                <w:bottom w:val="none" w:sz="0" w:space="0" w:color="auto"/>
                <w:right w:val="none" w:sz="0" w:space="0" w:color="auto"/>
              </w:divBdr>
            </w:div>
            <w:div w:id="1131361834">
              <w:marLeft w:val="0"/>
              <w:marRight w:val="0"/>
              <w:marTop w:val="0"/>
              <w:marBottom w:val="0"/>
              <w:divBdr>
                <w:top w:val="none" w:sz="0" w:space="0" w:color="auto"/>
                <w:left w:val="none" w:sz="0" w:space="0" w:color="auto"/>
                <w:bottom w:val="none" w:sz="0" w:space="0" w:color="auto"/>
                <w:right w:val="none" w:sz="0" w:space="0" w:color="auto"/>
              </w:divBdr>
            </w:div>
            <w:div w:id="1855268754">
              <w:marLeft w:val="0"/>
              <w:marRight w:val="0"/>
              <w:marTop w:val="0"/>
              <w:marBottom w:val="0"/>
              <w:divBdr>
                <w:top w:val="none" w:sz="0" w:space="0" w:color="auto"/>
                <w:left w:val="none" w:sz="0" w:space="0" w:color="auto"/>
                <w:bottom w:val="none" w:sz="0" w:space="0" w:color="auto"/>
                <w:right w:val="none" w:sz="0" w:space="0" w:color="auto"/>
              </w:divBdr>
            </w:div>
            <w:div w:id="808208133">
              <w:marLeft w:val="0"/>
              <w:marRight w:val="0"/>
              <w:marTop w:val="0"/>
              <w:marBottom w:val="0"/>
              <w:divBdr>
                <w:top w:val="none" w:sz="0" w:space="0" w:color="auto"/>
                <w:left w:val="none" w:sz="0" w:space="0" w:color="auto"/>
                <w:bottom w:val="none" w:sz="0" w:space="0" w:color="auto"/>
                <w:right w:val="none" w:sz="0" w:space="0" w:color="auto"/>
              </w:divBdr>
            </w:div>
            <w:div w:id="831412625">
              <w:marLeft w:val="0"/>
              <w:marRight w:val="0"/>
              <w:marTop w:val="0"/>
              <w:marBottom w:val="0"/>
              <w:divBdr>
                <w:top w:val="none" w:sz="0" w:space="0" w:color="auto"/>
                <w:left w:val="none" w:sz="0" w:space="0" w:color="auto"/>
                <w:bottom w:val="none" w:sz="0" w:space="0" w:color="auto"/>
                <w:right w:val="none" w:sz="0" w:space="0" w:color="auto"/>
              </w:divBdr>
            </w:div>
            <w:div w:id="1069697139">
              <w:marLeft w:val="0"/>
              <w:marRight w:val="0"/>
              <w:marTop w:val="0"/>
              <w:marBottom w:val="0"/>
              <w:divBdr>
                <w:top w:val="none" w:sz="0" w:space="0" w:color="auto"/>
                <w:left w:val="none" w:sz="0" w:space="0" w:color="auto"/>
                <w:bottom w:val="none" w:sz="0" w:space="0" w:color="auto"/>
                <w:right w:val="none" w:sz="0" w:space="0" w:color="auto"/>
              </w:divBdr>
            </w:div>
            <w:div w:id="37050619">
              <w:marLeft w:val="0"/>
              <w:marRight w:val="0"/>
              <w:marTop w:val="0"/>
              <w:marBottom w:val="0"/>
              <w:divBdr>
                <w:top w:val="none" w:sz="0" w:space="0" w:color="auto"/>
                <w:left w:val="none" w:sz="0" w:space="0" w:color="auto"/>
                <w:bottom w:val="none" w:sz="0" w:space="0" w:color="auto"/>
                <w:right w:val="none" w:sz="0" w:space="0" w:color="auto"/>
              </w:divBdr>
            </w:div>
            <w:div w:id="993684336">
              <w:marLeft w:val="0"/>
              <w:marRight w:val="0"/>
              <w:marTop w:val="0"/>
              <w:marBottom w:val="0"/>
              <w:divBdr>
                <w:top w:val="none" w:sz="0" w:space="0" w:color="auto"/>
                <w:left w:val="none" w:sz="0" w:space="0" w:color="auto"/>
                <w:bottom w:val="none" w:sz="0" w:space="0" w:color="auto"/>
                <w:right w:val="none" w:sz="0" w:space="0" w:color="auto"/>
              </w:divBdr>
            </w:div>
            <w:div w:id="1652556819">
              <w:marLeft w:val="0"/>
              <w:marRight w:val="0"/>
              <w:marTop w:val="0"/>
              <w:marBottom w:val="0"/>
              <w:divBdr>
                <w:top w:val="none" w:sz="0" w:space="0" w:color="auto"/>
                <w:left w:val="none" w:sz="0" w:space="0" w:color="auto"/>
                <w:bottom w:val="none" w:sz="0" w:space="0" w:color="auto"/>
                <w:right w:val="none" w:sz="0" w:space="0" w:color="auto"/>
              </w:divBdr>
            </w:div>
            <w:div w:id="1233856538">
              <w:marLeft w:val="0"/>
              <w:marRight w:val="0"/>
              <w:marTop w:val="0"/>
              <w:marBottom w:val="0"/>
              <w:divBdr>
                <w:top w:val="none" w:sz="0" w:space="0" w:color="auto"/>
                <w:left w:val="none" w:sz="0" w:space="0" w:color="auto"/>
                <w:bottom w:val="none" w:sz="0" w:space="0" w:color="auto"/>
                <w:right w:val="none" w:sz="0" w:space="0" w:color="auto"/>
              </w:divBdr>
            </w:div>
            <w:div w:id="8676448">
              <w:marLeft w:val="0"/>
              <w:marRight w:val="0"/>
              <w:marTop w:val="0"/>
              <w:marBottom w:val="0"/>
              <w:divBdr>
                <w:top w:val="none" w:sz="0" w:space="0" w:color="auto"/>
                <w:left w:val="none" w:sz="0" w:space="0" w:color="auto"/>
                <w:bottom w:val="none" w:sz="0" w:space="0" w:color="auto"/>
                <w:right w:val="none" w:sz="0" w:space="0" w:color="auto"/>
              </w:divBdr>
            </w:div>
            <w:div w:id="1461070480">
              <w:marLeft w:val="0"/>
              <w:marRight w:val="0"/>
              <w:marTop w:val="0"/>
              <w:marBottom w:val="0"/>
              <w:divBdr>
                <w:top w:val="none" w:sz="0" w:space="0" w:color="auto"/>
                <w:left w:val="none" w:sz="0" w:space="0" w:color="auto"/>
                <w:bottom w:val="none" w:sz="0" w:space="0" w:color="auto"/>
                <w:right w:val="none" w:sz="0" w:space="0" w:color="auto"/>
              </w:divBdr>
            </w:div>
            <w:div w:id="1850289356">
              <w:marLeft w:val="0"/>
              <w:marRight w:val="0"/>
              <w:marTop w:val="0"/>
              <w:marBottom w:val="0"/>
              <w:divBdr>
                <w:top w:val="none" w:sz="0" w:space="0" w:color="auto"/>
                <w:left w:val="none" w:sz="0" w:space="0" w:color="auto"/>
                <w:bottom w:val="none" w:sz="0" w:space="0" w:color="auto"/>
                <w:right w:val="none" w:sz="0" w:space="0" w:color="auto"/>
              </w:divBdr>
            </w:div>
            <w:div w:id="692072210">
              <w:marLeft w:val="0"/>
              <w:marRight w:val="0"/>
              <w:marTop w:val="0"/>
              <w:marBottom w:val="0"/>
              <w:divBdr>
                <w:top w:val="none" w:sz="0" w:space="0" w:color="auto"/>
                <w:left w:val="none" w:sz="0" w:space="0" w:color="auto"/>
                <w:bottom w:val="none" w:sz="0" w:space="0" w:color="auto"/>
                <w:right w:val="none" w:sz="0" w:space="0" w:color="auto"/>
              </w:divBdr>
            </w:div>
            <w:div w:id="1521116768">
              <w:marLeft w:val="0"/>
              <w:marRight w:val="0"/>
              <w:marTop w:val="0"/>
              <w:marBottom w:val="0"/>
              <w:divBdr>
                <w:top w:val="none" w:sz="0" w:space="0" w:color="auto"/>
                <w:left w:val="none" w:sz="0" w:space="0" w:color="auto"/>
                <w:bottom w:val="none" w:sz="0" w:space="0" w:color="auto"/>
                <w:right w:val="none" w:sz="0" w:space="0" w:color="auto"/>
              </w:divBdr>
            </w:div>
            <w:div w:id="378672770">
              <w:marLeft w:val="0"/>
              <w:marRight w:val="0"/>
              <w:marTop w:val="0"/>
              <w:marBottom w:val="0"/>
              <w:divBdr>
                <w:top w:val="none" w:sz="0" w:space="0" w:color="auto"/>
                <w:left w:val="none" w:sz="0" w:space="0" w:color="auto"/>
                <w:bottom w:val="none" w:sz="0" w:space="0" w:color="auto"/>
                <w:right w:val="none" w:sz="0" w:space="0" w:color="auto"/>
              </w:divBdr>
            </w:div>
            <w:div w:id="16516242">
              <w:marLeft w:val="0"/>
              <w:marRight w:val="0"/>
              <w:marTop w:val="0"/>
              <w:marBottom w:val="0"/>
              <w:divBdr>
                <w:top w:val="none" w:sz="0" w:space="0" w:color="auto"/>
                <w:left w:val="none" w:sz="0" w:space="0" w:color="auto"/>
                <w:bottom w:val="none" w:sz="0" w:space="0" w:color="auto"/>
                <w:right w:val="none" w:sz="0" w:space="0" w:color="auto"/>
              </w:divBdr>
            </w:div>
            <w:div w:id="1780951341">
              <w:marLeft w:val="0"/>
              <w:marRight w:val="0"/>
              <w:marTop w:val="0"/>
              <w:marBottom w:val="0"/>
              <w:divBdr>
                <w:top w:val="none" w:sz="0" w:space="0" w:color="auto"/>
                <w:left w:val="none" w:sz="0" w:space="0" w:color="auto"/>
                <w:bottom w:val="none" w:sz="0" w:space="0" w:color="auto"/>
                <w:right w:val="none" w:sz="0" w:space="0" w:color="auto"/>
              </w:divBdr>
            </w:div>
            <w:div w:id="939414572">
              <w:marLeft w:val="0"/>
              <w:marRight w:val="0"/>
              <w:marTop w:val="0"/>
              <w:marBottom w:val="0"/>
              <w:divBdr>
                <w:top w:val="none" w:sz="0" w:space="0" w:color="auto"/>
                <w:left w:val="none" w:sz="0" w:space="0" w:color="auto"/>
                <w:bottom w:val="none" w:sz="0" w:space="0" w:color="auto"/>
                <w:right w:val="none" w:sz="0" w:space="0" w:color="auto"/>
              </w:divBdr>
            </w:div>
            <w:div w:id="1040742168">
              <w:marLeft w:val="0"/>
              <w:marRight w:val="0"/>
              <w:marTop w:val="0"/>
              <w:marBottom w:val="0"/>
              <w:divBdr>
                <w:top w:val="none" w:sz="0" w:space="0" w:color="auto"/>
                <w:left w:val="none" w:sz="0" w:space="0" w:color="auto"/>
                <w:bottom w:val="none" w:sz="0" w:space="0" w:color="auto"/>
                <w:right w:val="none" w:sz="0" w:space="0" w:color="auto"/>
              </w:divBdr>
            </w:div>
            <w:div w:id="48386078">
              <w:marLeft w:val="0"/>
              <w:marRight w:val="0"/>
              <w:marTop w:val="0"/>
              <w:marBottom w:val="0"/>
              <w:divBdr>
                <w:top w:val="none" w:sz="0" w:space="0" w:color="auto"/>
                <w:left w:val="none" w:sz="0" w:space="0" w:color="auto"/>
                <w:bottom w:val="none" w:sz="0" w:space="0" w:color="auto"/>
                <w:right w:val="none" w:sz="0" w:space="0" w:color="auto"/>
              </w:divBdr>
            </w:div>
            <w:div w:id="485053930">
              <w:marLeft w:val="0"/>
              <w:marRight w:val="0"/>
              <w:marTop w:val="0"/>
              <w:marBottom w:val="0"/>
              <w:divBdr>
                <w:top w:val="none" w:sz="0" w:space="0" w:color="auto"/>
                <w:left w:val="none" w:sz="0" w:space="0" w:color="auto"/>
                <w:bottom w:val="none" w:sz="0" w:space="0" w:color="auto"/>
                <w:right w:val="none" w:sz="0" w:space="0" w:color="auto"/>
              </w:divBdr>
            </w:div>
            <w:div w:id="264535561">
              <w:marLeft w:val="0"/>
              <w:marRight w:val="0"/>
              <w:marTop w:val="0"/>
              <w:marBottom w:val="0"/>
              <w:divBdr>
                <w:top w:val="none" w:sz="0" w:space="0" w:color="auto"/>
                <w:left w:val="none" w:sz="0" w:space="0" w:color="auto"/>
                <w:bottom w:val="none" w:sz="0" w:space="0" w:color="auto"/>
                <w:right w:val="none" w:sz="0" w:space="0" w:color="auto"/>
              </w:divBdr>
            </w:div>
            <w:div w:id="1134836983">
              <w:marLeft w:val="0"/>
              <w:marRight w:val="0"/>
              <w:marTop w:val="0"/>
              <w:marBottom w:val="0"/>
              <w:divBdr>
                <w:top w:val="none" w:sz="0" w:space="0" w:color="auto"/>
                <w:left w:val="none" w:sz="0" w:space="0" w:color="auto"/>
                <w:bottom w:val="none" w:sz="0" w:space="0" w:color="auto"/>
                <w:right w:val="none" w:sz="0" w:space="0" w:color="auto"/>
              </w:divBdr>
            </w:div>
            <w:div w:id="1887140168">
              <w:marLeft w:val="0"/>
              <w:marRight w:val="0"/>
              <w:marTop w:val="0"/>
              <w:marBottom w:val="0"/>
              <w:divBdr>
                <w:top w:val="none" w:sz="0" w:space="0" w:color="auto"/>
                <w:left w:val="none" w:sz="0" w:space="0" w:color="auto"/>
                <w:bottom w:val="none" w:sz="0" w:space="0" w:color="auto"/>
                <w:right w:val="none" w:sz="0" w:space="0" w:color="auto"/>
              </w:divBdr>
            </w:div>
            <w:div w:id="2093618510">
              <w:marLeft w:val="0"/>
              <w:marRight w:val="0"/>
              <w:marTop w:val="0"/>
              <w:marBottom w:val="0"/>
              <w:divBdr>
                <w:top w:val="none" w:sz="0" w:space="0" w:color="auto"/>
                <w:left w:val="none" w:sz="0" w:space="0" w:color="auto"/>
                <w:bottom w:val="none" w:sz="0" w:space="0" w:color="auto"/>
                <w:right w:val="none" w:sz="0" w:space="0" w:color="auto"/>
              </w:divBdr>
            </w:div>
            <w:div w:id="1520966044">
              <w:marLeft w:val="0"/>
              <w:marRight w:val="0"/>
              <w:marTop w:val="0"/>
              <w:marBottom w:val="0"/>
              <w:divBdr>
                <w:top w:val="none" w:sz="0" w:space="0" w:color="auto"/>
                <w:left w:val="none" w:sz="0" w:space="0" w:color="auto"/>
                <w:bottom w:val="none" w:sz="0" w:space="0" w:color="auto"/>
                <w:right w:val="none" w:sz="0" w:space="0" w:color="auto"/>
              </w:divBdr>
            </w:div>
            <w:div w:id="2097942107">
              <w:marLeft w:val="0"/>
              <w:marRight w:val="0"/>
              <w:marTop w:val="0"/>
              <w:marBottom w:val="0"/>
              <w:divBdr>
                <w:top w:val="none" w:sz="0" w:space="0" w:color="auto"/>
                <w:left w:val="none" w:sz="0" w:space="0" w:color="auto"/>
                <w:bottom w:val="none" w:sz="0" w:space="0" w:color="auto"/>
                <w:right w:val="none" w:sz="0" w:space="0" w:color="auto"/>
              </w:divBdr>
            </w:div>
            <w:div w:id="1034159185">
              <w:marLeft w:val="0"/>
              <w:marRight w:val="0"/>
              <w:marTop w:val="0"/>
              <w:marBottom w:val="0"/>
              <w:divBdr>
                <w:top w:val="none" w:sz="0" w:space="0" w:color="auto"/>
                <w:left w:val="none" w:sz="0" w:space="0" w:color="auto"/>
                <w:bottom w:val="none" w:sz="0" w:space="0" w:color="auto"/>
                <w:right w:val="none" w:sz="0" w:space="0" w:color="auto"/>
              </w:divBdr>
            </w:div>
            <w:div w:id="864446659">
              <w:marLeft w:val="0"/>
              <w:marRight w:val="0"/>
              <w:marTop w:val="0"/>
              <w:marBottom w:val="0"/>
              <w:divBdr>
                <w:top w:val="none" w:sz="0" w:space="0" w:color="auto"/>
                <w:left w:val="none" w:sz="0" w:space="0" w:color="auto"/>
                <w:bottom w:val="none" w:sz="0" w:space="0" w:color="auto"/>
                <w:right w:val="none" w:sz="0" w:space="0" w:color="auto"/>
              </w:divBdr>
            </w:div>
            <w:div w:id="496965857">
              <w:marLeft w:val="0"/>
              <w:marRight w:val="0"/>
              <w:marTop w:val="0"/>
              <w:marBottom w:val="0"/>
              <w:divBdr>
                <w:top w:val="none" w:sz="0" w:space="0" w:color="auto"/>
                <w:left w:val="none" w:sz="0" w:space="0" w:color="auto"/>
                <w:bottom w:val="none" w:sz="0" w:space="0" w:color="auto"/>
                <w:right w:val="none" w:sz="0" w:space="0" w:color="auto"/>
              </w:divBdr>
            </w:div>
            <w:div w:id="2012638792">
              <w:marLeft w:val="0"/>
              <w:marRight w:val="0"/>
              <w:marTop w:val="0"/>
              <w:marBottom w:val="0"/>
              <w:divBdr>
                <w:top w:val="none" w:sz="0" w:space="0" w:color="auto"/>
                <w:left w:val="none" w:sz="0" w:space="0" w:color="auto"/>
                <w:bottom w:val="none" w:sz="0" w:space="0" w:color="auto"/>
                <w:right w:val="none" w:sz="0" w:space="0" w:color="auto"/>
              </w:divBdr>
            </w:div>
            <w:div w:id="1537886211">
              <w:marLeft w:val="0"/>
              <w:marRight w:val="0"/>
              <w:marTop w:val="0"/>
              <w:marBottom w:val="0"/>
              <w:divBdr>
                <w:top w:val="none" w:sz="0" w:space="0" w:color="auto"/>
                <w:left w:val="none" w:sz="0" w:space="0" w:color="auto"/>
                <w:bottom w:val="none" w:sz="0" w:space="0" w:color="auto"/>
                <w:right w:val="none" w:sz="0" w:space="0" w:color="auto"/>
              </w:divBdr>
            </w:div>
            <w:div w:id="1257637527">
              <w:marLeft w:val="0"/>
              <w:marRight w:val="0"/>
              <w:marTop w:val="0"/>
              <w:marBottom w:val="0"/>
              <w:divBdr>
                <w:top w:val="none" w:sz="0" w:space="0" w:color="auto"/>
                <w:left w:val="none" w:sz="0" w:space="0" w:color="auto"/>
                <w:bottom w:val="none" w:sz="0" w:space="0" w:color="auto"/>
                <w:right w:val="none" w:sz="0" w:space="0" w:color="auto"/>
              </w:divBdr>
            </w:div>
            <w:div w:id="1580826344">
              <w:marLeft w:val="0"/>
              <w:marRight w:val="0"/>
              <w:marTop w:val="0"/>
              <w:marBottom w:val="0"/>
              <w:divBdr>
                <w:top w:val="none" w:sz="0" w:space="0" w:color="auto"/>
                <w:left w:val="none" w:sz="0" w:space="0" w:color="auto"/>
                <w:bottom w:val="none" w:sz="0" w:space="0" w:color="auto"/>
                <w:right w:val="none" w:sz="0" w:space="0" w:color="auto"/>
              </w:divBdr>
            </w:div>
            <w:div w:id="715544540">
              <w:marLeft w:val="0"/>
              <w:marRight w:val="0"/>
              <w:marTop w:val="0"/>
              <w:marBottom w:val="0"/>
              <w:divBdr>
                <w:top w:val="none" w:sz="0" w:space="0" w:color="auto"/>
                <w:left w:val="none" w:sz="0" w:space="0" w:color="auto"/>
                <w:bottom w:val="none" w:sz="0" w:space="0" w:color="auto"/>
                <w:right w:val="none" w:sz="0" w:space="0" w:color="auto"/>
              </w:divBdr>
            </w:div>
            <w:div w:id="1071389093">
              <w:marLeft w:val="0"/>
              <w:marRight w:val="0"/>
              <w:marTop w:val="0"/>
              <w:marBottom w:val="0"/>
              <w:divBdr>
                <w:top w:val="none" w:sz="0" w:space="0" w:color="auto"/>
                <w:left w:val="none" w:sz="0" w:space="0" w:color="auto"/>
                <w:bottom w:val="none" w:sz="0" w:space="0" w:color="auto"/>
                <w:right w:val="none" w:sz="0" w:space="0" w:color="auto"/>
              </w:divBdr>
            </w:div>
            <w:div w:id="1328048778">
              <w:marLeft w:val="0"/>
              <w:marRight w:val="0"/>
              <w:marTop w:val="0"/>
              <w:marBottom w:val="0"/>
              <w:divBdr>
                <w:top w:val="none" w:sz="0" w:space="0" w:color="auto"/>
                <w:left w:val="none" w:sz="0" w:space="0" w:color="auto"/>
                <w:bottom w:val="none" w:sz="0" w:space="0" w:color="auto"/>
                <w:right w:val="none" w:sz="0" w:space="0" w:color="auto"/>
              </w:divBdr>
            </w:div>
            <w:div w:id="1407993986">
              <w:marLeft w:val="0"/>
              <w:marRight w:val="0"/>
              <w:marTop w:val="0"/>
              <w:marBottom w:val="0"/>
              <w:divBdr>
                <w:top w:val="none" w:sz="0" w:space="0" w:color="auto"/>
                <w:left w:val="none" w:sz="0" w:space="0" w:color="auto"/>
                <w:bottom w:val="none" w:sz="0" w:space="0" w:color="auto"/>
                <w:right w:val="none" w:sz="0" w:space="0" w:color="auto"/>
              </w:divBdr>
            </w:div>
            <w:div w:id="951010343">
              <w:marLeft w:val="0"/>
              <w:marRight w:val="0"/>
              <w:marTop w:val="0"/>
              <w:marBottom w:val="0"/>
              <w:divBdr>
                <w:top w:val="none" w:sz="0" w:space="0" w:color="auto"/>
                <w:left w:val="none" w:sz="0" w:space="0" w:color="auto"/>
                <w:bottom w:val="none" w:sz="0" w:space="0" w:color="auto"/>
                <w:right w:val="none" w:sz="0" w:space="0" w:color="auto"/>
              </w:divBdr>
            </w:div>
            <w:div w:id="693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3381">
      <w:bodyDiv w:val="1"/>
      <w:marLeft w:val="0"/>
      <w:marRight w:val="0"/>
      <w:marTop w:val="0"/>
      <w:marBottom w:val="0"/>
      <w:divBdr>
        <w:top w:val="none" w:sz="0" w:space="0" w:color="auto"/>
        <w:left w:val="none" w:sz="0" w:space="0" w:color="auto"/>
        <w:bottom w:val="none" w:sz="0" w:space="0" w:color="auto"/>
        <w:right w:val="none" w:sz="0" w:space="0" w:color="auto"/>
      </w:divBdr>
      <w:divsChild>
        <w:div w:id="446238569">
          <w:marLeft w:val="0"/>
          <w:marRight w:val="0"/>
          <w:marTop w:val="0"/>
          <w:marBottom w:val="0"/>
          <w:divBdr>
            <w:top w:val="none" w:sz="0" w:space="0" w:color="auto"/>
            <w:left w:val="none" w:sz="0" w:space="0" w:color="auto"/>
            <w:bottom w:val="none" w:sz="0" w:space="0" w:color="auto"/>
            <w:right w:val="none" w:sz="0" w:space="0" w:color="auto"/>
          </w:divBdr>
          <w:divsChild>
            <w:div w:id="567232665">
              <w:marLeft w:val="0"/>
              <w:marRight w:val="0"/>
              <w:marTop w:val="0"/>
              <w:marBottom w:val="0"/>
              <w:divBdr>
                <w:top w:val="none" w:sz="0" w:space="0" w:color="auto"/>
                <w:left w:val="none" w:sz="0" w:space="0" w:color="auto"/>
                <w:bottom w:val="none" w:sz="0" w:space="0" w:color="auto"/>
                <w:right w:val="none" w:sz="0" w:space="0" w:color="auto"/>
              </w:divBdr>
            </w:div>
            <w:div w:id="873269343">
              <w:marLeft w:val="0"/>
              <w:marRight w:val="0"/>
              <w:marTop w:val="0"/>
              <w:marBottom w:val="0"/>
              <w:divBdr>
                <w:top w:val="none" w:sz="0" w:space="0" w:color="auto"/>
                <w:left w:val="none" w:sz="0" w:space="0" w:color="auto"/>
                <w:bottom w:val="none" w:sz="0" w:space="0" w:color="auto"/>
                <w:right w:val="none" w:sz="0" w:space="0" w:color="auto"/>
              </w:divBdr>
            </w:div>
            <w:div w:id="728727128">
              <w:marLeft w:val="0"/>
              <w:marRight w:val="0"/>
              <w:marTop w:val="0"/>
              <w:marBottom w:val="0"/>
              <w:divBdr>
                <w:top w:val="none" w:sz="0" w:space="0" w:color="auto"/>
                <w:left w:val="none" w:sz="0" w:space="0" w:color="auto"/>
                <w:bottom w:val="none" w:sz="0" w:space="0" w:color="auto"/>
                <w:right w:val="none" w:sz="0" w:space="0" w:color="auto"/>
              </w:divBdr>
            </w:div>
            <w:div w:id="294214822">
              <w:marLeft w:val="0"/>
              <w:marRight w:val="0"/>
              <w:marTop w:val="0"/>
              <w:marBottom w:val="0"/>
              <w:divBdr>
                <w:top w:val="none" w:sz="0" w:space="0" w:color="auto"/>
                <w:left w:val="none" w:sz="0" w:space="0" w:color="auto"/>
                <w:bottom w:val="none" w:sz="0" w:space="0" w:color="auto"/>
                <w:right w:val="none" w:sz="0" w:space="0" w:color="auto"/>
              </w:divBdr>
            </w:div>
            <w:div w:id="1624534924">
              <w:marLeft w:val="0"/>
              <w:marRight w:val="0"/>
              <w:marTop w:val="0"/>
              <w:marBottom w:val="0"/>
              <w:divBdr>
                <w:top w:val="none" w:sz="0" w:space="0" w:color="auto"/>
                <w:left w:val="none" w:sz="0" w:space="0" w:color="auto"/>
                <w:bottom w:val="none" w:sz="0" w:space="0" w:color="auto"/>
                <w:right w:val="none" w:sz="0" w:space="0" w:color="auto"/>
              </w:divBdr>
            </w:div>
            <w:div w:id="88737605">
              <w:marLeft w:val="0"/>
              <w:marRight w:val="0"/>
              <w:marTop w:val="0"/>
              <w:marBottom w:val="0"/>
              <w:divBdr>
                <w:top w:val="none" w:sz="0" w:space="0" w:color="auto"/>
                <w:left w:val="none" w:sz="0" w:space="0" w:color="auto"/>
                <w:bottom w:val="none" w:sz="0" w:space="0" w:color="auto"/>
                <w:right w:val="none" w:sz="0" w:space="0" w:color="auto"/>
              </w:divBdr>
            </w:div>
            <w:div w:id="2058359966">
              <w:marLeft w:val="0"/>
              <w:marRight w:val="0"/>
              <w:marTop w:val="0"/>
              <w:marBottom w:val="0"/>
              <w:divBdr>
                <w:top w:val="none" w:sz="0" w:space="0" w:color="auto"/>
                <w:left w:val="none" w:sz="0" w:space="0" w:color="auto"/>
                <w:bottom w:val="none" w:sz="0" w:space="0" w:color="auto"/>
                <w:right w:val="none" w:sz="0" w:space="0" w:color="auto"/>
              </w:divBdr>
            </w:div>
            <w:div w:id="2088767300">
              <w:marLeft w:val="0"/>
              <w:marRight w:val="0"/>
              <w:marTop w:val="0"/>
              <w:marBottom w:val="0"/>
              <w:divBdr>
                <w:top w:val="none" w:sz="0" w:space="0" w:color="auto"/>
                <w:left w:val="none" w:sz="0" w:space="0" w:color="auto"/>
                <w:bottom w:val="none" w:sz="0" w:space="0" w:color="auto"/>
                <w:right w:val="none" w:sz="0" w:space="0" w:color="auto"/>
              </w:divBdr>
            </w:div>
            <w:div w:id="734354640">
              <w:marLeft w:val="0"/>
              <w:marRight w:val="0"/>
              <w:marTop w:val="0"/>
              <w:marBottom w:val="0"/>
              <w:divBdr>
                <w:top w:val="none" w:sz="0" w:space="0" w:color="auto"/>
                <w:left w:val="none" w:sz="0" w:space="0" w:color="auto"/>
                <w:bottom w:val="none" w:sz="0" w:space="0" w:color="auto"/>
                <w:right w:val="none" w:sz="0" w:space="0" w:color="auto"/>
              </w:divBdr>
            </w:div>
            <w:div w:id="1258753763">
              <w:marLeft w:val="0"/>
              <w:marRight w:val="0"/>
              <w:marTop w:val="0"/>
              <w:marBottom w:val="0"/>
              <w:divBdr>
                <w:top w:val="none" w:sz="0" w:space="0" w:color="auto"/>
                <w:left w:val="none" w:sz="0" w:space="0" w:color="auto"/>
                <w:bottom w:val="none" w:sz="0" w:space="0" w:color="auto"/>
                <w:right w:val="none" w:sz="0" w:space="0" w:color="auto"/>
              </w:divBdr>
            </w:div>
            <w:div w:id="948857095">
              <w:marLeft w:val="0"/>
              <w:marRight w:val="0"/>
              <w:marTop w:val="0"/>
              <w:marBottom w:val="0"/>
              <w:divBdr>
                <w:top w:val="none" w:sz="0" w:space="0" w:color="auto"/>
                <w:left w:val="none" w:sz="0" w:space="0" w:color="auto"/>
                <w:bottom w:val="none" w:sz="0" w:space="0" w:color="auto"/>
                <w:right w:val="none" w:sz="0" w:space="0" w:color="auto"/>
              </w:divBdr>
            </w:div>
            <w:div w:id="1414550658">
              <w:marLeft w:val="0"/>
              <w:marRight w:val="0"/>
              <w:marTop w:val="0"/>
              <w:marBottom w:val="0"/>
              <w:divBdr>
                <w:top w:val="none" w:sz="0" w:space="0" w:color="auto"/>
                <w:left w:val="none" w:sz="0" w:space="0" w:color="auto"/>
                <w:bottom w:val="none" w:sz="0" w:space="0" w:color="auto"/>
                <w:right w:val="none" w:sz="0" w:space="0" w:color="auto"/>
              </w:divBdr>
            </w:div>
            <w:div w:id="285700048">
              <w:marLeft w:val="0"/>
              <w:marRight w:val="0"/>
              <w:marTop w:val="0"/>
              <w:marBottom w:val="0"/>
              <w:divBdr>
                <w:top w:val="none" w:sz="0" w:space="0" w:color="auto"/>
                <w:left w:val="none" w:sz="0" w:space="0" w:color="auto"/>
                <w:bottom w:val="none" w:sz="0" w:space="0" w:color="auto"/>
                <w:right w:val="none" w:sz="0" w:space="0" w:color="auto"/>
              </w:divBdr>
            </w:div>
            <w:div w:id="780565319">
              <w:marLeft w:val="0"/>
              <w:marRight w:val="0"/>
              <w:marTop w:val="0"/>
              <w:marBottom w:val="0"/>
              <w:divBdr>
                <w:top w:val="none" w:sz="0" w:space="0" w:color="auto"/>
                <w:left w:val="none" w:sz="0" w:space="0" w:color="auto"/>
                <w:bottom w:val="none" w:sz="0" w:space="0" w:color="auto"/>
                <w:right w:val="none" w:sz="0" w:space="0" w:color="auto"/>
              </w:divBdr>
            </w:div>
            <w:div w:id="1933464595">
              <w:marLeft w:val="0"/>
              <w:marRight w:val="0"/>
              <w:marTop w:val="0"/>
              <w:marBottom w:val="0"/>
              <w:divBdr>
                <w:top w:val="none" w:sz="0" w:space="0" w:color="auto"/>
                <w:left w:val="none" w:sz="0" w:space="0" w:color="auto"/>
                <w:bottom w:val="none" w:sz="0" w:space="0" w:color="auto"/>
                <w:right w:val="none" w:sz="0" w:space="0" w:color="auto"/>
              </w:divBdr>
            </w:div>
            <w:div w:id="112870106">
              <w:marLeft w:val="0"/>
              <w:marRight w:val="0"/>
              <w:marTop w:val="0"/>
              <w:marBottom w:val="0"/>
              <w:divBdr>
                <w:top w:val="none" w:sz="0" w:space="0" w:color="auto"/>
                <w:left w:val="none" w:sz="0" w:space="0" w:color="auto"/>
                <w:bottom w:val="none" w:sz="0" w:space="0" w:color="auto"/>
                <w:right w:val="none" w:sz="0" w:space="0" w:color="auto"/>
              </w:divBdr>
            </w:div>
            <w:div w:id="1218398406">
              <w:marLeft w:val="0"/>
              <w:marRight w:val="0"/>
              <w:marTop w:val="0"/>
              <w:marBottom w:val="0"/>
              <w:divBdr>
                <w:top w:val="none" w:sz="0" w:space="0" w:color="auto"/>
                <w:left w:val="none" w:sz="0" w:space="0" w:color="auto"/>
                <w:bottom w:val="none" w:sz="0" w:space="0" w:color="auto"/>
                <w:right w:val="none" w:sz="0" w:space="0" w:color="auto"/>
              </w:divBdr>
            </w:div>
            <w:div w:id="1914050739">
              <w:marLeft w:val="0"/>
              <w:marRight w:val="0"/>
              <w:marTop w:val="0"/>
              <w:marBottom w:val="0"/>
              <w:divBdr>
                <w:top w:val="none" w:sz="0" w:space="0" w:color="auto"/>
                <w:left w:val="none" w:sz="0" w:space="0" w:color="auto"/>
                <w:bottom w:val="none" w:sz="0" w:space="0" w:color="auto"/>
                <w:right w:val="none" w:sz="0" w:space="0" w:color="auto"/>
              </w:divBdr>
            </w:div>
            <w:div w:id="138621120">
              <w:marLeft w:val="0"/>
              <w:marRight w:val="0"/>
              <w:marTop w:val="0"/>
              <w:marBottom w:val="0"/>
              <w:divBdr>
                <w:top w:val="none" w:sz="0" w:space="0" w:color="auto"/>
                <w:left w:val="none" w:sz="0" w:space="0" w:color="auto"/>
                <w:bottom w:val="none" w:sz="0" w:space="0" w:color="auto"/>
                <w:right w:val="none" w:sz="0" w:space="0" w:color="auto"/>
              </w:divBdr>
            </w:div>
            <w:div w:id="1384059316">
              <w:marLeft w:val="0"/>
              <w:marRight w:val="0"/>
              <w:marTop w:val="0"/>
              <w:marBottom w:val="0"/>
              <w:divBdr>
                <w:top w:val="none" w:sz="0" w:space="0" w:color="auto"/>
                <w:left w:val="none" w:sz="0" w:space="0" w:color="auto"/>
                <w:bottom w:val="none" w:sz="0" w:space="0" w:color="auto"/>
                <w:right w:val="none" w:sz="0" w:space="0" w:color="auto"/>
              </w:divBdr>
            </w:div>
            <w:div w:id="1186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298">
      <w:bodyDiv w:val="1"/>
      <w:marLeft w:val="0"/>
      <w:marRight w:val="0"/>
      <w:marTop w:val="0"/>
      <w:marBottom w:val="0"/>
      <w:divBdr>
        <w:top w:val="none" w:sz="0" w:space="0" w:color="auto"/>
        <w:left w:val="none" w:sz="0" w:space="0" w:color="auto"/>
        <w:bottom w:val="none" w:sz="0" w:space="0" w:color="auto"/>
        <w:right w:val="none" w:sz="0" w:space="0" w:color="auto"/>
      </w:divBdr>
      <w:divsChild>
        <w:div w:id="1505053155">
          <w:marLeft w:val="0"/>
          <w:marRight w:val="0"/>
          <w:marTop w:val="0"/>
          <w:marBottom w:val="0"/>
          <w:divBdr>
            <w:top w:val="none" w:sz="0" w:space="0" w:color="auto"/>
            <w:left w:val="none" w:sz="0" w:space="0" w:color="auto"/>
            <w:bottom w:val="none" w:sz="0" w:space="0" w:color="auto"/>
            <w:right w:val="none" w:sz="0" w:space="0" w:color="auto"/>
          </w:divBdr>
          <w:divsChild>
            <w:div w:id="590353493">
              <w:marLeft w:val="0"/>
              <w:marRight w:val="0"/>
              <w:marTop w:val="0"/>
              <w:marBottom w:val="0"/>
              <w:divBdr>
                <w:top w:val="none" w:sz="0" w:space="0" w:color="auto"/>
                <w:left w:val="none" w:sz="0" w:space="0" w:color="auto"/>
                <w:bottom w:val="none" w:sz="0" w:space="0" w:color="auto"/>
                <w:right w:val="none" w:sz="0" w:space="0" w:color="auto"/>
              </w:divBdr>
            </w:div>
            <w:div w:id="46540659">
              <w:marLeft w:val="0"/>
              <w:marRight w:val="0"/>
              <w:marTop w:val="0"/>
              <w:marBottom w:val="0"/>
              <w:divBdr>
                <w:top w:val="none" w:sz="0" w:space="0" w:color="auto"/>
                <w:left w:val="none" w:sz="0" w:space="0" w:color="auto"/>
                <w:bottom w:val="none" w:sz="0" w:space="0" w:color="auto"/>
                <w:right w:val="none" w:sz="0" w:space="0" w:color="auto"/>
              </w:divBdr>
            </w:div>
            <w:div w:id="1963800685">
              <w:marLeft w:val="0"/>
              <w:marRight w:val="0"/>
              <w:marTop w:val="0"/>
              <w:marBottom w:val="0"/>
              <w:divBdr>
                <w:top w:val="none" w:sz="0" w:space="0" w:color="auto"/>
                <w:left w:val="none" w:sz="0" w:space="0" w:color="auto"/>
                <w:bottom w:val="none" w:sz="0" w:space="0" w:color="auto"/>
                <w:right w:val="none" w:sz="0" w:space="0" w:color="auto"/>
              </w:divBdr>
            </w:div>
            <w:div w:id="1015765018">
              <w:marLeft w:val="0"/>
              <w:marRight w:val="0"/>
              <w:marTop w:val="0"/>
              <w:marBottom w:val="0"/>
              <w:divBdr>
                <w:top w:val="none" w:sz="0" w:space="0" w:color="auto"/>
                <w:left w:val="none" w:sz="0" w:space="0" w:color="auto"/>
                <w:bottom w:val="none" w:sz="0" w:space="0" w:color="auto"/>
                <w:right w:val="none" w:sz="0" w:space="0" w:color="auto"/>
              </w:divBdr>
            </w:div>
            <w:div w:id="2142266989">
              <w:marLeft w:val="0"/>
              <w:marRight w:val="0"/>
              <w:marTop w:val="0"/>
              <w:marBottom w:val="0"/>
              <w:divBdr>
                <w:top w:val="none" w:sz="0" w:space="0" w:color="auto"/>
                <w:left w:val="none" w:sz="0" w:space="0" w:color="auto"/>
                <w:bottom w:val="none" w:sz="0" w:space="0" w:color="auto"/>
                <w:right w:val="none" w:sz="0" w:space="0" w:color="auto"/>
              </w:divBdr>
            </w:div>
            <w:div w:id="329017836">
              <w:marLeft w:val="0"/>
              <w:marRight w:val="0"/>
              <w:marTop w:val="0"/>
              <w:marBottom w:val="0"/>
              <w:divBdr>
                <w:top w:val="none" w:sz="0" w:space="0" w:color="auto"/>
                <w:left w:val="none" w:sz="0" w:space="0" w:color="auto"/>
                <w:bottom w:val="none" w:sz="0" w:space="0" w:color="auto"/>
                <w:right w:val="none" w:sz="0" w:space="0" w:color="auto"/>
              </w:divBdr>
            </w:div>
            <w:div w:id="562833501">
              <w:marLeft w:val="0"/>
              <w:marRight w:val="0"/>
              <w:marTop w:val="0"/>
              <w:marBottom w:val="0"/>
              <w:divBdr>
                <w:top w:val="none" w:sz="0" w:space="0" w:color="auto"/>
                <w:left w:val="none" w:sz="0" w:space="0" w:color="auto"/>
                <w:bottom w:val="none" w:sz="0" w:space="0" w:color="auto"/>
                <w:right w:val="none" w:sz="0" w:space="0" w:color="auto"/>
              </w:divBdr>
            </w:div>
            <w:div w:id="164249954">
              <w:marLeft w:val="0"/>
              <w:marRight w:val="0"/>
              <w:marTop w:val="0"/>
              <w:marBottom w:val="0"/>
              <w:divBdr>
                <w:top w:val="none" w:sz="0" w:space="0" w:color="auto"/>
                <w:left w:val="none" w:sz="0" w:space="0" w:color="auto"/>
                <w:bottom w:val="none" w:sz="0" w:space="0" w:color="auto"/>
                <w:right w:val="none" w:sz="0" w:space="0" w:color="auto"/>
              </w:divBdr>
            </w:div>
            <w:div w:id="1584874131">
              <w:marLeft w:val="0"/>
              <w:marRight w:val="0"/>
              <w:marTop w:val="0"/>
              <w:marBottom w:val="0"/>
              <w:divBdr>
                <w:top w:val="none" w:sz="0" w:space="0" w:color="auto"/>
                <w:left w:val="none" w:sz="0" w:space="0" w:color="auto"/>
                <w:bottom w:val="none" w:sz="0" w:space="0" w:color="auto"/>
                <w:right w:val="none" w:sz="0" w:space="0" w:color="auto"/>
              </w:divBdr>
            </w:div>
            <w:div w:id="420108578">
              <w:marLeft w:val="0"/>
              <w:marRight w:val="0"/>
              <w:marTop w:val="0"/>
              <w:marBottom w:val="0"/>
              <w:divBdr>
                <w:top w:val="none" w:sz="0" w:space="0" w:color="auto"/>
                <w:left w:val="none" w:sz="0" w:space="0" w:color="auto"/>
                <w:bottom w:val="none" w:sz="0" w:space="0" w:color="auto"/>
                <w:right w:val="none" w:sz="0" w:space="0" w:color="auto"/>
              </w:divBdr>
            </w:div>
            <w:div w:id="2139030438">
              <w:marLeft w:val="0"/>
              <w:marRight w:val="0"/>
              <w:marTop w:val="0"/>
              <w:marBottom w:val="0"/>
              <w:divBdr>
                <w:top w:val="none" w:sz="0" w:space="0" w:color="auto"/>
                <w:left w:val="none" w:sz="0" w:space="0" w:color="auto"/>
                <w:bottom w:val="none" w:sz="0" w:space="0" w:color="auto"/>
                <w:right w:val="none" w:sz="0" w:space="0" w:color="auto"/>
              </w:divBdr>
            </w:div>
            <w:div w:id="2048025469">
              <w:marLeft w:val="0"/>
              <w:marRight w:val="0"/>
              <w:marTop w:val="0"/>
              <w:marBottom w:val="0"/>
              <w:divBdr>
                <w:top w:val="none" w:sz="0" w:space="0" w:color="auto"/>
                <w:left w:val="none" w:sz="0" w:space="0" w:color="auto"/>
                <w:bottom w:val="none" w:sz="0" w:space="0" w:color="auto"/>
                <w:right w:val="none" w:sz="0" w:space="0" w:color="auto"/>
              </w:divBdr>
            </w:div>
            <w:div w:id="1345204470">
              <w:marLeft w:val="0"/>
              <w:marRight w:val="0"/>
              <w:marTop w:val="0"/>
              <w:marBottom w:val="0"/>
              <w:divBdr>
                <w:top w:val="none" w:sz="0" w:space="0" w:color="auto"/>
                <w:left w:val="none" w:sz="0" w:space="0" w:color="auto"/>
                <w:bottom w:val="none" w:sz="0" w:space="0" w:color="auto"/>
                <w:right w:val="none" w:sz="0" w:space="0" w:color="auto"/>
              </w:divBdr>
            </w:div>
            <w:div w:id="1961908815">
              <w:marLeft w:val="0"/>
              <w:marRight w:val="0"/>
              <w:marTop w:val="0"/>
              <w:marBottom w:val="0"/>
              <w:divBdr>
                <w:top w:val="none" w:sz="0" w:space="0" w:color="auto"/>
                <w:left w:val="none" w:sz="0" w:space="0" w:color="auto"/>
                <w:bottom w:val="none" w:sz="0" w:space="0" w:color="auto"/>
                <w:right w:val="none" w:sz="0" w:space="0" w:color="auto"/>
              </w:divBdr>
            </w:div>
            <w:div w:id="873272531">
              <w:marLeft w:val="0"/>
              <w:marRight w:val="0"/>
              <w:marTop w:val="0"/>
              <w:marBottom w:val="0"/>
              <w:divBdr>
                <w:top w:val="none" w:sz="0" w:space="0" w:color="auto"/>
                <w:left w:val="none" w:sz="0" w:space="0" w:color="auto"/>
                <w:bottom w:val="none" w:sz="0" w:space="0" w:color="auto"/>
                <w:right w:val="none" w:sz="0" w:space="0" w:color="auto"/>
              </w:divBdr>
            </w:div>
            <w:div w:id="1759718724">
              <w:marLeft w:val="0"/>
              <w:marRight w:val="0"/>
              <w:marTop w:val="0"/>
              <w:marBottom w:val="0"/>
              <w:divBdr>
                <w:top w:val="none" w:sz="0" w:space="0" w:color="auto"/>
                <w:left w:val="none" w:sz="0" w:space="0" w:color="auto"/>
                <w:bottom w:val="none" w:sz="0" w:space="0" w:color="auto"/>
                <w:right w:val="none" w:sz="0" w:space="0" w:color="auto"/>
              </w:divBdr>
            </w:div>
            <w:div w:id="651251463">
              <w:marLeft w:val="0"/>
              <w:marRight w:val="0"/>
              <w:marTop w:val="0"/>
              <w:marBottom w:val="0"/>
              <w:divBdr>
                <w:top w:val="none" w:sz="0" w:space="0" w:color="auto"/>
                <w:left w:val="none" w:sz="0" w:space="0" w:color="auto"/>
                <w:bottom w:val="none" w:sz="0" w:space="0" w:color="auto"/>
                <w:right w:val="none" w:sz="0" w:space="0" w:color="auto"/>
              </w:divBdr>
            </w:div>
            <w:div w:id="1446002757">
              <w:marLeft w:val="0"/>
              <w:marRight w:val="0"/>
              <w:marTop w:val="0"/>
              <w:marBottom w:val="0"/>
              <w:divBdr>
                <w:top w:val="none" w:sz="0" w:space="0" w:color="auto"/>
                <w:left w:val="none" w:sz="0" w:space="0" w:color="auto"/>
                <w:bottom w:val="none" w:sz="0" w:space="0" w:color="auto"/>
                <w:right w:val="none" w:sz="0" w:space="0" w:color="auto"/>
              </w:divBdr>
            </w:div>
            <w:div w:id="1076248769">
              <w:marLeft w:val="0"/>
              <w:marRight w:val="0"/>
              <w:marTop w:val="0"/>
              <w:marBottom w:val="0"/>
              <w:divBdr>
                <w:top w:val="none" w:sz="0" w:space="0" w:color="auto"/>
                <w:left w:val="none" w:sz="0" w:space="0" w:color="auto"/>
                <w:bottom w:val="none" w:sz="0" w:space="0" w:color="auto"/>
                <w:right w:val="none" w:sz="0" w:space="0" w:color="auto"/>
              </w:divBdr>
            </w:div>
            <w:div w:id="1517420806">
              <w:marLeft w:val="0"/>
              <w:marRight w:val="0"/>
              <w:marTop w:val="0"/>
              <w:marBottom w:val="0"/>
              <w:divBdr>
                <w:top w:val="none" w:sz="0" w:space="0" w:color="auto"/>
                <w:left w:val="none" w:sz="0" w:space="0" w:color="auto"/>
                <w:bottom w:val="none" w:sz="0" w:space="0" w:color="auto"/>
                <w:right w:val="none" w:sz="0" w:space="0" w:color="auto"/>
              </w:divBdr>
            </w:div>
            <w:div w:id="1243106487">
              <w:marLeft w:val="0"/>
              <w:marRight w:val="0"/>
              <w:marTop w:val="0"/>
              <w:marBottom w:val="0"/>
              <w:divBdr>
                <w:top w:val="none" w:sz="0" w:space="0" w:color="auto"/>
                <w:left w:val="none" w:sz="0" w:space="0" w:color="auto"/>
                <w:bottom w:val="none" w:sz="0" w:space="0" w:color="auto"/>
                <w:right w:val="none" w:sz="0" w:space="0" w:color="auto"/>
              </w:divBdr>
            </w:div>
            <w:div w:id="690493605">
              <w:marLeft w:val="0"/>
              <w:marRight w:val="0"/>
              <w:marTop w:val="0"/>
              <w:marBottom w:val="0"/>
              <w:divBdr>
                <w:top w:val="none" w:sz="0" w:space="0" w:color="auto"/>
                <w:left w:val="none" w:sz="0" w:space="0" w:color="auto"/>
                <w:bottom w:val="none" w:sz="0" w:space="0" w:color="auto"/>
                <w:right w:val="none" w:sz="0" w:space="0" w:color="auto"/>
              </w:divBdr>
            </w:div>
            <w:div w:id="302931099">
              <w:marLeft w:val="0"/>
              <w:marRight w:val="0"/>
              <w:marTop w:val="0"/>
              <w:marBottom w:val="0"/>
              <w:divBdr>
                <w:top w:val="none" w:sz="0" w:space="0" w:color="auto"/>
                <w:left w:val="none" w:sz="0" w:space="0" w:color="auto"/>
                <w:bottom w:val="none" w:sz="0" w:space="0" w:color="auto"/>
                <w:right w:val="none" w:sz="0" w:space="0" w:color="auto"/>
              </w:divBdr>
            </w:div>
            <w:div w:id="1242644771">
              <w:marLeft w:val="0"/>
              <w:marRight w:val="0"/>
              <w:marTop w:val="0"/>
              <w:marBottom w:val="0"/>
              <w:divBdr>
                <w:top w:val="none" w:sz="0" w:space="0" w:color="auto"/>
                <w:left w:val="none" w:sz="0" w:space="0" w:color="auto"/>
                <w:bottom w:val="none" w:sz="0" w:space="0" w:color="auto"/>
                <w:right w:val="none" w:sz="0" w:space="0" w:color="auto"/>
              </w:divBdr>
            </w:div>
            <w:div w:id="153224813">
              <w:marLeft w:val="0"/>
              <w:marRight w:val="0"/>
              <w:marTop w:val="0"/>
              <w:marBottom w:val="0"/>
              <w:divBdr>
                <w:top w:val="none" w:sz="0" w:space="0" w:color="auto"/>
                <w:left w:val="none" w:sz="0" w:space="0" w:color="auto"/>
                <w:bottom w:val="none" w:sz="0" w:space="0" w:color="auto"/>
                <w:right w:val="none" w:sz="0" w:space="0" w:color="auto"/>
              </w:divBdr>
            </w:div>
            <w:div w:id="338503528">
              <w:marLeft w:val="0"/>
              <w:marRight w:val="0"/>
              <w:marTop w:val="0"/>
              <w:marBottom w:val="0"/>
              <w:divBdr>
                <w:top w:val="none" w:sz="0" w:space="0" w:color="auto"/>
                <w:left w:val="none" w:sz="0" w:space="0" w:color="auto"/>
                <w:bottom w:val="none" w:sz="0" w:space="0" w:color="auto"/>
                <w:right w:val="none" w:sz="0" w:space="0" w:color="auto"/>
              </w:divBdr>
            </w:div>
            <w:div w:id="1335380861">
              <w:marLeft w:val="0"/>
              <w:marRight w:val="0"/>
              <w:marTop w:val="0"/>
              <w:marBottom w:val="0"/>
              <w:divBdr>
                <w:top w:val="none" w:sz="0" w:space="0" w:color="auto"/>
                <w:left w:val="none" w:sz="0" w:space="0" w:color="auto"/>
                <w:bottom w:val="none" w:sz="0" w:space="0" w:color="auto"/>
                <w:right w:val="none" w:sz="0" w:space="0" w:color="auto"/>
              </w:divBdr>
            </w:div>
            <w:div w:id="97410599">
              <w:marLeft w:val="0"/>
              <w:marRight w:val="0"/>
              <w:marTop w:val="0"/>
              <w:marBottom w:val="0"/>
              <w:divBdr>
                <w:top w:val="none" w:sz="0" w:space="0" w:color="auto"/>
                <w:left w:val="none" w:sz="0" w:space="0" w:color="auto"/>
                <w:bottom w:val="none" w:sz="0" w:space="0" w:color="auto"/>
                <w:right w:val="none" w:sz="0" w:space="0" w:color="auto"/>
              </w:divBdr>
            </w:div>
            <w:div w:id="526255747">
              <w:marLeft w:val="0"/>
              <w:marRight w:val="0"/>
              <w:marTop w:val="0"/>
              <w:marBottom w:val="0"/>
              <w:divBdr>
                <w:top w:val="none" w:sz="0" w:space="0" w:color="auto"/>
                <w:left w:val="none" w:sz="0" w:space="0" w:color="auto"/>
                <w:bottom w:val="none" w:sz="0" w:space="0" w:color="auto"/>
                <w:right w:val="none" w:sz="0" w:space="0" w:color="auto"/>
              </w:divBdr>
            </w:div>
            <w:div w:id="1433403940">
              <w:marLeft w:val="0"/>
              <w:marRight w:val="0"/>
              <w:marTop w:val="0"/>
              <w:marBottom w:val="0"/>
              <w:divBdr>
                <w:top w:val="none" w:sz="0" w:space="0" w:color="auto"/>
                <w:left w:val="none" w:sz="0" w:space="0" w:color="auto"/>
                <w:bottom w:val="none" w:sz="0" w:space="0" w:color="auto"/>
                <w:right w:val="none" w:sz="0" w:space="0" w:color="auto"/>
              </w:divBdr>
            </w:div>
            <w:div w:id="767963929">
              <w:marLeft w:val="0"/>
              <w:marRight w:val="0"/>
              <w:marTop w:val="0"/>
              <w:marBottom w:val="0"/>
              <w:divBdr>
                <w:top w:val="none" w:sz="0" w:space="0" w:color="auto"/>
                <w:left w:val="none" w:sz="0" w:space="0" w:color="auto"/>
                <w:bottom w:val="none" w:sz="0" w:space="0" w:color="auto"/>
                <w:right w:val="none" w:sz="0" w:space="0" w:color="auto"/>
              </w:divBdr>
            </w:div>
            <w:div w:id="1598050994">
              <w:marLeft w:val="0"/>
              <w:marRight w:val="0"/>
              <w:marTop w:val="0"/>
              <w:marBottom w:val="0"/>
              <w:divBdr>
                <w:top w:val="none" w:sz="0" w:space="0" w:color="auto"/>
                <w:left w:val="none" w:sz="0" w:space="0" w:color="auto"/>
                <w:bottom w:val="none" w:sz="0" w:space="0" w:color="auto"/>
                <w:right w:val="none" w:sz="0" w:space="0" w:color="auto"/>
              </w:divBdr>
            </w:div>
            <w:div w:id="599721726">
              <w:marLeft w:val="0"/>
              <w:marRight w:val="0"/>
              <w:marTop w:val="0"/>
              <w:marBottom w:val="0"/>
              <w:divBdr>
                <w:top w:val="none" w:sz="0" w:space="0" w:color="auto"/>
                <w:left w:val="none" w:sz="0" w:space="0" w:color="auto"/>
                <w:bottom w:val="none" w:sz="0" w:space="0" w:color="auto"/>
                <w:right w:val="none" w:sz="0" w:space="0" w:color="auto"/>
              </w:divBdr>
            </w:div>
            <w:div w:id="1143814503">
              <w:marLeft w:val="0"/>
              <w:marRight w:val="0"/>
              <w:marTop w:val="0"/>
              <w:marBottom w:val="0"/>
              <w:divBdr>
                <w:top w:val="none" w:sz="0" w:space="0" w:color="auto"/>
                <w:left w:val="none" w:sz="0" w:space="0" w:color="auto"/>
                <w:bottom w:val="none" w:sz="0" w:space="0" w:color="auto"/>
                <w:right w:val="none" w:sz="0" w:space="0" w:color="auto"/>
              </w:divBdr>
            </w:div>
            <w:div w:id="1014454892">
              <w:marLeft w:val="0"/>
              <w:marRight w:val="0"/>
              <w:marTop w:val="0"/>
              <w:marBottom w:val="0"/>
              <w:divBdr>
                <w:top w:val="none" w:sz="0" w:space="0" w:color="auto"/>
                <w:left w:val="none" w:sz="0" w:space="0" w:color="auto"/>
                <w:bottom w:val="none" w:sz="0" w:space="0" w:color="auto"/>
                <w:right w:val="none" w:sz="0" w:space="0" w:color="auto"/>
              </w:divBdr>
            </w:div>
            <w:div w:id="2115443558">
              <w:marLeft w:val="0"/>
              <w:marRight w:val="0"/>
              <w:marTop w:val="0"/>
              <w:marBottom w:val="0"/>
              <w:divBdr>
                <w:top w:val="none" w:sz="0" w:space="0" w:color="auto"/>
                <w:left w:val="none" w:sz="0" w:space="0" w:color="auto"/>
                <w:bottom w:val="none" w:sz="0" w:space="0" w:color="auto"/>
                <w:right w:val="none" w:sz="0" w:space="0" w:color="auto"/>
              </w:divBdr>
            </w:div>
            <w:div w:id="351613657">
              <w:marLeft w:val="0"/>
              <w:marRight w:val="0"/>
              <w:marTop w:val="0"/>
              <w:marBottom w:val="0"/>
              <w:divBdr>
                <w:top w:val="none" w:sz="0" w:space="0" w:color="auto"/>
                <w:left w:val="none" w:sz="0" w:space="0" w:color="auto"/>
                <w:bottom w:val="none" w:sz="0" w:space="0" w:color="auto"/>
                <w:right w:val="none" w:sz="0" w:space="0" w:color="auto"/>
              </w:divBdr>
            </w:div>
            <w:div w:id="949507400">
              <w:marLeft w:val="0"/>
              <w:marRight w:val="0"/>
              <w:marTop w:val="0"/>
              <w:marBottom w:val="0"/>
              <w:divBdr>
                <w:top w:val="none" w:sz="0" w:space="0" w:color="auto"/>
                <w:left w:val="none" w:sz="0" w:space="0" w:color="auto"/>
                <w:bottom w:val="none" w:sz="0" w:space="0" w:color="auto"/>
                <w:right w:val="none" w:sz="0" w:space="0" w:color="auto"/>
              </w:divBdr>
            </w:div>
            <w:div w:id="1437094090">
              <w:marLeft w:val="0"/>
              <w:marRight w:val="0"/>
              <w:marTop w:val="0"/>
              <w:marBottom w:val="0"/>
              <w:divBdr>
                <w:top w:val="none" w:sz="0" w:space="0" w:color="auto"/>
                <w:left w:val="none" w:sz="0" w:space="0" w:color="auto"/>
                <w:bottom w:val="none" w:sz="0" w:space="0" w:color="auto"/>
                <w:right w:val="none" w:sz="0" w:space="0" w:color="auto"/>
              </w:divBdr>
            </w:div>
            <w:div w:id="1895920541">
              <w:marLeft w:val="0"/>
              <w:marRight w:val="0"/>
              <w:marTop w:val="0"/>
              <w:marBottom w:val="0"/>
              <w:divBdr>
                <w:top w:val="none" w:sz="0" w:space="0" w:color="auto"/>
                <w:left w:val="none" w:sz="0" w:space="0" w:color="auto"/>
                <w:bottom w:val="none" w:sz="0" w:space="0" w:color="auto"/>
                <w:right w:val="none" w:sz="0" w:space="0" w:color="auto"/>
              </w:divBdr>
            </w:div>
            <w:div w:id="1887793895">
              <w:marLeft w:val="0"/>
              <w:marRight w:val="0"/>
              <w:marTop w:val="0"/>
              <w:marBottom w:val="0"/>
              <w:divBdr>
                <w:top w:val="none" w:sz="0" w:space="0" w:color="auto"/>
                <w:left w:val="none" w:sz="0" w:space="0" w:color="auto"/>
                <w:bottom w:val="none" w:sz="0" w:space="0" w:color="auto"/>
                <w:right w:val="none" w:sz="0" w:space="0" w:color="auto"/>
              </w:divBdr>
            </w:div>
            <w:div w:id="879784845">
              <w:marLeft w:val="0"/>
              <w:marRight w:val="0"/>
              <w:marTop w:val="0"/>
              <w:marBottom w:val="0"/>
              <w:divBdr>
                <w:top w:val="none" w:sz="0" w:space="0" w:color="auto"/>
                <w:left w:val="none" w:sz="0" w:space="0" w:color="auto"/>
                <w:bottom w:val="none" w:sz="0" w:space="0" w:color="auto"/>
                <w:right w:val="none" w:sz="0" w:space="0" w:color="auto"/>
              </w:divBdr>
            </w:div>
            <w:div w:id="49112870">
              <w:marLeft w:val="0"/>
              <w:marRight w:val="0"/>
              <w:marTop w:val="0"/>
              <w:marBottom w:val="0"/>
              <w:divBdr>
                <w:top w:val="none" w:sz="0" w:space="0" w:color="auto"/>
                <w:left w:val="none" w:sz="0" w:space="0" w:color="auto"/>
                <w:bottom w:val="none" w:sz="0" w:space="0" w:color="auto"/>
                <w:right w:val="none" w:sz="0" w:space="0" w:color="auto"/>
              </w:divBdr>
            </w:div>
            <w:div w:id="1401755894">
              <w:marLeft w:val="0"/>
              <w:marRight w:val="0"/>
              <w:marTop w:val="0"/>
              <w:marBottom w:val="0"/>
              <w:divBdr>
                <w:top w:val="none" w:sz="0" w:space="0" w:color="auto"/>
                <w:left w:val="none" w:sz="0" w:space="0" w:color="auto"/>
                <w:bottom w:val="none" w:sz="0" w:space="0" w:color="auto"/>
                <w:right w:val="none" w:sz="0" w:space="0" w:color="auto"/>
              </w:divBdr>
            </w:div>
            <w:div w:id="558440235">
              <w:marLeft w:val="0"/>
              <w:marRight w:val="0"/>
              <w:marTop w:val="0"/>
              <w:marBottom w:val="0"/>
              <w:divBdr>
                <w:top w:val="none" w:sz="0" w:space="0" w:color="auto"/>
                <w:left w:val="none" w:sz="0" w:space="0" w:color="auto"/>
                <w:bottom w:val="none" w:sz="0" w:space="0" w:color="auto"/>
                <w:right w:val="none" w:sz="0" w:space="0" w:color="auto"/>
              </w:divBdr>
            </w:div>
            <w:div w:id="1080559006">
              <w:marLeft w:val="0"/>
              <w:marRight w:val="0"/>
              <w:marTop w:val="0"/>
              <w:marBottom w:val="0"/>
              <w:divBdr>
                <w:top w:val="none" w:sz="0" w:space="0" w:color="auto"/>
                <w:left w:val="none" w:sz="0" w:space="0" w:color="auto"/>
                <w:bottom w:val="none" w:sz="0" w:space="0" w:color="auto"/>
                <w:right w:val="none" w:sz="0" w:space="0" w:color="auto"/>
              </w:divBdr>
            </w:div>
            <w:div w:id="2006467390">
              <w:marLeft w:val="0"/>
              <w:marRight w:val="0"/>
              <w:marTop w:val="0"/>
              <w:marBottom w:val="0"/>
              <w:divBdr>
                <w:top w:val="none" w:sz="0" w:space="0" w:color="auto"/>
                <w:left w:val="none" w:sz="0" w:space="0" w:color="auto"/>
                <w:bottom w:val="none" w:sz="0" w:space="0" w:color="auto"/>
                <w:right w:val="none" w:sz="0" w:space="0" w:color="auto"/>
              </w:divBdr>
            </w:div>
            <w:div w:id="1084373771">
              <w:marLeft w:val="0"/>
              <w:marRight w:val="0"/>
              <w:marTop w:val="0"/>
              <w:marBottom w:val="0"/>
              <w:divBdr>
                <w:top w:val="none" w:sz="0" w:space="0" w:color="auto"/>
                <w:left w:val="none" w:sz="0" w:space="0" w:color="auto"/>
                <w:bottom w:val="none" w:sz="0" w:space="0" w:color="auto"/>
                <w:right w:val="none" w:sz="0" w:space="0" w:color="auto"/>
              </w:divBdr>
            </w:div>
            <w:div w:id="595405833">
              <w:marLeft w:val="0"/>
              <w:marRight w:val="0"/>
              <w:marTop w:val="0"/>
              <w:marBottom w:val="0"/>
              <w:divBdr>
                <w:top w:val="none" w:sz="0" w:space="0" w:color="auto"/>
                <w:left w:val="none" w:sz="0" w:space="0" w:color="auto"/>
                <w:bottom w:val="none" w:sz="0" w:space="0" w:color="auto"/>
                <w:right w:val="none" w:sz="0" w:space="0" w:color="auto"/>
              </w:divBdr>
            </w:div>
            <w:div w:id="1602714310">
              <w:marLeft w:val="0"/>
              <w:marRight w:val="0"/>
              <w:marTop w:val="0"/>
              <w:marBottom w:val="0"/>
              <w:divBdr>
                <w:top w:val="none" w:sz="0" w:space="0" w:color="auto"/>
                <w:left w:val="none" w:sz="0" w:space="0" w:color="auto"/>
                <w:bottom w:val="none" w:sz="0" w:space="0" w:color="auto"/>
                <w:right w:val="none" w:sz="0" w:space="0" w:color="auto"/>
              </w:divBdr>
            </w:div>
            <w:div w:id="516577152">
              <w:marLeft w:val="0"/>
              <w:marRight w:val="0"/>
              <w:marTop w:val="0"/>
              <w:marBottom w:val="0"/>
              <w:divBdr>
                <w:top w:val="none" w:sz="0" w:space="0" w:color="auto"/>
                <w:left w:val="none" w:sz="0" w:space="0" w:color="auto"/>
                <w:bottom w:val="none" w:sz="0" w:space="0" w:color="auto"/>
                <w:right w:val="none" w:sz="0" w:space="0" w:color="auto"/>
              </w:divBdr>
            </w:div>
            <w:div w:id="1712874766">
              <w:marLeft w:val="0"/>
              <w:marRight w:val="0"/>
              <w:marTop w:val="0"/>
              <w:marBottom w:val="0"/>
              <w:divBdr>
                <w:top w:val="none" w:sz="0" w:space="0" w:color="auto"/>
                <w:left w:val="none" w:sz="0" w:space="0" w:color="auto"/>
                <w:bottom w:val="none" w:sz="0" w:space="0" w:color="auto"/>
                <w:right w:val="none" w:sz="0" w:space="0" w:color="auto"/>
              </w:divBdr>
            </w:div>
            <w:div w:id="1781801036">
              <w:marLeft w:val="0"/>
              <w:marRight w:val="0"/>
              <w:marTop w:val="0"/>
              <w:marBottom w:val="0"/>
              <w:divBdr>
                <w:top w:val="none" w:sz="0" w:space="0" w:color="auto"/>
                <w:left w:val="none" w:sz="0" w:space="0" w:color="auto"/>
                <w:bottom w:val="none" w:sz="0" w:space="0" w:color="auto"/>
                <w:right w:val="none" w:sz="0" w:space="0" w:color="auto"/>
              </w:divBdr>
            </w:div>
            <w:div w:id="570038677">
              <w:marLeft w:val="0"/>
              <w:marRight w:val="0"/>
              <w:marTop w:val="0"/>
              <w:marBottom w:val="0"/>
              <w:divBdr>
                <w:top w:val="none" w:sz="0" w:space="0" w:color="auto"/>
                <w:left w:val="none" w:sz="0" w:space="0" w:color="auto"/>
                <w:bottom w:val="none" w:sz="0" w:space="0" w:color="auto"/>
                <w:right w:val="none" w:sz="0" w:space="0" w:color="auto"/>
              </w:divBdr>
            </w:div>
            <w:div w:id="157616738">
              <w:marLeft w:val="0"/>
              <w:marRight w:val="0"/>
              <w:marTop w:val="0"/>
              <w:marBottom w:val="0"/>
              <w:divBdr>
                <w:top w:val="none" w:sz="0" w:space="0" w:color="auto"/>
                <w:left w:val="none" w:sz="0" w:space="0" w:color="auto"/>
                <w:bottom w:val="none" w:sz="0" w:space="0" w:color="auto"/>
                <w:right w:val="none" w:sz="0" w:space="0" w:color="auto"/>
              </w:divBdr>
            </w:div>
            <w:div w:id="1301809616">
              <w:marLeft w:val="0"/>
              <w:marRight w:val="0"/>
              <w:marTop w:val="0"/>
              <w:marBottom w:val="0"/>
              <w:divBdr>
                <w:top w:val="none" w:sz="0" w:space="0" w:color="auto"/>
                <w:left w:val="none" w:sz="0" w:space="0" w:color="auto"/>
                <w:bottom w:val="none" w:sz="0" w:space="0" w:color="auto"/>
                <w:right w:val="none" w:sz="0" w:space="0" w:color="auto"/>
              </w:divBdr>
            </w:div>
            <w:div w:id="54938726">
              <w:marLeft w:val="0"/>
              <w:marRight w:val="0"/>
              <w:marTop w:val="0"/>
              <w:marBottom w:val="0"/>
              <w:divBdr>
                <w:top w:val="none" w:sz="0" w:space="0" w:color="auto"/>
                <w:left w:val="none" w:sz="0" w:space="0" w:color="auto"/>
                <w:bottom w:val="none" w:sz="0" w:space="0" w:color="auto"/>
                <w:right w:val="none" w:sz="0" w:space="0" w:color="auto"/>
              </w:divBdr>
            </w:div>
            <w:div w:id="2108504802">
              <w:marLeft w:val="0"/>
              <w:marRight w:val="0"/>
              <w:marTop w:val="0"/>
              <w:marBottom w:val="0"/>
              <w:divBdr>
                <w:top w:val="none" w:sz="0" w:space="0" w:color="auto"/>
                <w:left w:val="none" w:sz="0" w:space="0" w:color="auto"/>
                <w:bottom w:val="none" w:sz="0" w:space="0" w:color="auto"/>
                <w:right w:val="none" w:sz="0" w:space="0" w:color="auto"/>
              </w:divBdr>
            </w:div>
            <w:div w:id="391854402">
              <w:marLeft w:val="0"/>
              <w:marRight w:val="0"/>
              <w:marTop w:val="0"/>
              <w:marBottom w:val="0"/>
              <w:divBdr>
                <w:top w:val="none" w:sz="0" w:space="0" w:color="auto"/>
                <w:left w:val="none" w:sz="0" w:space="0" w:color="auto"/>
                <w:bottom w:val="none" w:sz="0" w:space="0" w:color="auto"/>
                <w:right w:val="none" w:sz="0" w:space="0" w:color="auto"/>
              </w:divBdr>
            </w:div>
            <w:div w:id="973948699">
              <w:marLeft w:val="0"/>
              <w:marRight w:val="0"/>
              <w:marTop w:val="0"/>
              <w:marBottom w:val="0"/>
              <w:divBdr>
                <w:top w:val="none" w:sz="0" w:space="0" w:color="auto"/>
                <w:left w:val="none" w:sz="0" w:space="0" w:color="auto"/>
                <w:bottom w:val="none" w:sz="0" w:space="0" w:color="auto"/>
                <w:right w:val="none" w:sz="0" w:space="0" w:color="auto"/>
              </w:divBdr>
            </w:div>
            <w:div w:id="1979995592">
              <w:marLeft w:val="0"/>
              <w:marRight w:val="0"/>
              <w:marTop w:val="0"/>
              <w:marBottom w:val="0"/>
              <w:divBdr>
                <w:top w:val="none" w:sz="0" w:space="0" w:color="auto"/>
                <w:left w:val="none" w:sz="0" w:space="0" w:color="auto"/>
                <w:bottom w:val="none" w:sz="0" w:space="0" w:color="auto"/>
                <w:right w:val="none" w:sz="0" w:space="0" w:color="auto"/>
              </w:divBdr>
            </w:div>
            <w:div w:id="213975899">
              <w:marLeft w:val="0"/>
              <w:marRight w:val="0"/>
              <w:marTop w:val="0"/>
              <w:marBottom w:val="0"/>
              <w:divBdr>
                <w:top w:val="none" w:sz="0" w:space="0" w:color="auto"/>
                <w:left w:val="none" w:sz="0" w:space="0" w:color="auto"/>
                <w:bottom w:val="none" w:sz="0" w:space="0" w:color="auto"/>
                <w:right w:val="none" w:sz="0" w:space="0" w:color="auto"/>
              </w:divBdr>
            </w:div>
            <w:div w:id="1387533532">
              <w:marLeft w:val="0"/>
              <w:marRight w:val="0"/>
              <w:marTop w:val="0"/>
              <w:marBottom w:val="0"/>
              <w:divBdr>
                <w:top w:val="none" w:sz="0" w:space="0" w:color="auto"/>
                <w:left w:val="none" w:sz="0" w:space="0" w:color="auto"/>
                <w:bottom w:val="none" w:sz="0" w:space="0" w:color="auto"/>
                <w:right w:val="none" w:sz="0" w:space="0" w:color="auto"/>
              </w:divBdr>
            </w:div>
            <w:div w:id="1541280321">
              <w:marLeft w:val="0"/>
              <w:marRight w:val="0"/>
              <w:marTop w:val="0"/>
              <w:marBottom w:val="0"/>
              <w:divBdr>
                <w:top w:val="none" w:sz="0" w:space="0" w:color="auto"/>
                <w:left w:val="none" w:sz="0" w:space="0" w:color="auto"/>
                <w:bottom w:val="none" w:sz="0" w:space="0" w:color="auto"/>
                <w:right w:val="none" w:sz="0" w:space="0" w:color="auto"/>
              </w:divBdr>
            </w:div>
            <w:div w:id="1553033265">
              <w:marLeft w:val="0"/>
              <w:marRight w:val="0"/>
              <w:marTop w:val="0"/>
              <w:marBottom w:val="0"/>
              <w:divBdr>
                <w:top w:val="none" w:sz="0" w:space="0" w:color="auto"/>
                <w:left w:val="none" w:sz="0" w:space="0" w:color="auto"/>
                <w:bottom w:val="none" w:sz="0" w:space="0" w:color="auto"/>
                <w:right w:val="none" w:sz="0" w:space="0" w:color="auto"/>
              </w:divBdr>
            </w:div>
            <w:div w:id="1251813048">
              <w:marLeft w:val="0"/>
              <w:marRight w:val="0"/>
              <w:marTop w:val="0"/>
              <w:marBottom w:val="0"/>
              <w:divBdr>
                <w:top w:val="none" w:sz="0" w:space="0" w:color="auto"/>
                <w:left w:val="none" w:sz="0" w:space="0" w:color="auto"/>
                <w:bottom w:val="none" w:sz="0" w:space="0" w:color="auto"/>
                <w:right w:val="none" w:sz="0" w:space="0" w:color="auto"/>
              </w:divBdr>
            </w:div>
            <w:div w:id="1862084312">
              <w:marLeft w:val="0"/>
              <w:marRight w:val="0"/>
              <w:marTop w:val="0"/>
              <w:marBottom w:val="0"/>
              <w:divBdr>
                <w:top w:val="none" w:sz="0" w:space="0" w:color="auto"/>
                <w:left w:val="none" w:sz="0" w:space="0" w:color="auto"/>
                <w:bottom w:val="none" w:sz="0" w:space="0" w:color="auto"/>
                <w:right w:val="none" w:sz="0" w:space="0" w:color="auto"/>
              </w:divBdr>
            </w:div>
            <w:div w:id="1249461829">
              <w:marLeft w:val="0"/>
              <w:marRight w:val="0"/>
              <w:marTop w:val="0"/>
              <w:marBottom w:val="0"/>
              <w:divBdr>
                <w:top w:val="none" w:sz="0" w:space="0" w:color="auto"/>
                <w:left w:val="none" w:sz="0" w:space="0" w:color="auto"/>
                <w:bottom w:val="none" w:sz="0" w:space="0" w:color="auto"/>
                <w:right w:val="none" w:sz="0" w:space="0" w:color="auto"/>
              </w:divBdr>
            </w:div>
            <w:div w:id="1930455715">
              <w:marLeft w:val="0"/>
              <w:marRight w:val="0"/>
              <w:marTop w:val="0"/>
              <w:marBottom w:val="0"/>
              <w:divBdr>
                <w:top w:val="none" w:sz="0" w:space="0" w:color="auto"/>
                <w:left w:val="none" w:sz="0" w:space="0" w:color="auto"/>
                <w:bottom w:val="none" w:sz="0" w:space="0" w:color="auto"/>
                <w:right w:val="none" w:sz="0" w:space="0" w:color="auto"/>
              </w:divBdr>
            </w:div>
            <w:div w:id="314527691">
              <w:marLeft w:val="0"/>
              <w:marRight w:val="0"/>
              <w:marTop w:val="0"/>
              <w:marBottom w:val="0"/>
              <w:divBdr>
                <w:top w:val="none" w:sz="0" w:space="0" w:color="auto"/>
                <w:left w:val="none" w:sz="0" w:space="0" w:color="auto"/>
                <w:bottom w:val="none" w:sz="0" w:space="0" w:color="auto"/>
                <w:right w:val="none" w:sz="0" w:space="0" w:color="auto"/>
              </w:divBdr>
            </w:div>
            <w:div w:id="947854067">
              <w:marLeft w:val="0"/>
              <w:marRight w:val="0"/>
              <w:marTop w:val="0"/>
              <w:marBottom w:val="0"/>
              <w:divBdr>
                <w:top w:val="none" w:sz="0" w:space="0" w:color="auto"/>
                <w:left w:val="none" w:sz="0" w:space="0" w:color="auto"/>
                <w:bottom w:val="none" w:sz="0" w:space="0" w:color="auto"/>
                <w:right w:val="none" w:sz="0" w:space="0" w:color="auto"/>
              </w:divBdr>
            </w:div>
            <w:div w:id="1802651458">
              <w:marLeft w:val="0"/>
              <w:marRight w:val="0"/>
              <w:marTop w:val="0"/>
              <w:marBottom w:val="0"/>
              <w:divBdr>
                <w:top w:val="none" w:sz="0" w:space="0" w:color="auto"/>
                <w:left w:val="none" w:sz="0" w:space="0" w:color="auto"/>
                <w:bottom w:val="none" w:sz="0" w:space="0" w:color="auto"/>
                <w:right w:val="none" w:sz="0" w:space="0" w:color="auto"/>
              </w:divBdr>
            </w:div>
            <w:div w:id="1293710485">
              <w:marLeft w:val="0"/>
              <w:marRight w:val="0"/>
              <w:marTop w:val="0"/>
              <w:marBottom w:val="0"/>
              <w:divBdr>
                <w:top w:val="none" w:sz="0" w:space="0" w:color="auto"/>
                <w:left w:val="none" w:sz="0" w:space="0" w:color="auto"/>
                <w:bottom w:val="none" w:sz="0" w:space="0" w:color="auto"/>
                <w:right w:val="none" w:sz="0" w:space="0" w:color="auto"/>
              </w:divBdr>
            </w:div>
            <w:div w:id="783038878">
              <w:marLeft w:val="0"/>
              <w:marRight w:val="0"/>
              <w:marTop w:val="0"/>
              <w:marBottom w:val="0"/>
              <w:divBdr>
                <w:top w:val="none" w:sz="0" w:space="0" w:color="auto"/>
                <w:left w:val="none" w:sz="0" w:space="0" w:color="auto"/>
                <w:bottom w:val="none" w:sz="0" w:space="0" w:color="auto"/>
                <w:right w:val="none" w:sz="0" w:space="0" w:color="auto"/>
              </w:divBdr>
            </w:div>
            <w:div w:id="134025988">
              <w:marLeft w:val="0"/>
              <w:marRight w:val="0"/>
              <w:marTop w:val="0"/>
              <w:marBottom w:val="0"/>
              <w:divBdr>
                <w:top w:val="none" w:sz="0" w:space="0" w:color="auto"/>
                <w:left w:val="none" w:sz="0" w:space="0" w:color="auto"/>
                <w:bottom w:val="none" w:sz="0" w:space="0" w:color="auto"/>
                <w:right w:val="none" w:sz="0" w:space="0" w:color="auto"/>
              </w:divBdr>
            </w:div>
            <w:div w:id="213737155">
              <w:marLeft w:val="0"/>
              <w:marRight w:val="0"/>
              <w:marTop w:val="0"/>
              <w:marBottom w:val="0"/>
              <w:divBdr>
                <w:top w:val="none" w:sz="0" w:space="0" w:color="auto"/>
                <w:left w:val="none" w:sz="0" w:space="0" w:color="auto"/>
                <w:bottom w:val="none" w:sz="0" w:space="0" w:color="auto"/>
                <w:right w:val="none" w:sz="0" w:space="0" w:color="auto"/>
              </w:divBdr>
            </w:div>
            <w:div w:id="253368989">
              <w:marLeft w:val="0"/>
              <w:marRight w:val="0"/>
              <w:marTop w:val="0"/>
              <w:marBottom w:val="0"/>
              <w:divBdr>
                <w:top w:val="none" w:sz="0" w:space="0" w:color="auto"/>
                <w:left w:val="none" w:sz="0" w:space="0" w:color="auto"/>
                <w:bottom w:val="none" w:sz="0" w:space="0" w:color="auto"/>
                <w:right w:val="none" w:sz="0" w:space="0" w:color="auto"/>
              </w:divBdr>
            </w:div>
            <w:div w:id="384184819">
              <w:marLeft w:val="0"/>
              <w:marRight w:val="0"/>
              <w:marTop w:val="0"/>
              <w:marBottom w:val="0"/>
              <w:divBdr>
                <w:top w:val="none" w:sz="0" w:space="0" w:color="auto"/>
                <w:left w:val="none" w:sz="0" w:space="0" w:color="auto"/>
                <w:bottom w:val="none" w:sz="0" w:space="0" w:color="auto"/>
                <w:right w:val="none" w:sz="0" w:space="0" w:color="auto"/>
              </w:divBdr>
            </w:div>
            <w:div w:id="1073040337">
              <w:marLeft w:val="0"/>
              <w:marRight w:val="0"/>
              <w:marTop w:val="0"/>
              <w:marBottom w:val="0"/>
              <w:divBdr>
                <w:top w:val="none" w:sz="0" w:space="0" w:color="auto"/>
                <w:left w:val="none" w:sz="0" w:space="0" w:color="auto"/>
                <w:bottom w:val="none" w:sz="0" w:space="0" w:color="auto"/>
                <w:right w:val="none" w:sz="0" w:space="0" w:color="auto"/>
              </w:divBdr>
            </w:div>
            <w:div w:id="621807343">
              <w:marLeft w:val="0"/>
              <w:marRight w:val="0"/>
              <w:marTop w:val="0"/>
              <w:marBottom w:val="0"/>
              <w:divBdr>
                <w:top w:val="none" w:sz="0" w:space="0" w:color="auto"/>
                <w:left w:val="none" w:sz="0" w:space="0" w:color="auto"/>
                <w:bottom w:val="none" w:sz="0" w:space="0" w:color="auto"/>
                <w:right w:val="none" w:sz="0" w:space="0" w:color="auto"/>
              </w:divBdr>
            </w:div>
            <w:div w:id="2132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082">
      <w:bodyDiv w:val="1"/>
      <w:marLeft w:val="0"/>
      <w:marRight w:val="0"/>
      <w:marTop w:val="0"/>
      <w:marBottom w:val="0"/>
      <w:divBdr>
        <w:top w:val="none" w:sz="0" w:space="0" w:color="auto"/>
        <w:left w:val="none" w:sz="0" w:space="0" w:color="auto"/>
        <w:bottom w:val="none" w:sz="0" w:space="0" w:color="auto"/>
        <w:right w:val="none" w:sz="0" w:space="0" w:color="auto"/>
      </w:divBdr>
    </w:div>
    <w:div w:id="1045179305">
      <w:bodyDiv w:val="1"/>
      <w:marLeft w:val="0"/>
      <w:marRight w:val="0"/>
      <w:marTop w:val="0"/>
      <w:marBottom w:val="0"/>
      <w:divBdr>
        <w:top w:val="none" w:sz="0" w:space="0" w:color="auto"/>
        <w:left w:val="none" w:sz="0" w:space="0" w:color="auto"/>
        <w:bottom w:val="none" w:sz="0" w:space="0" w:color="auto"/>
        <w:right w:val="none" w:sz="0" w:space="0" w:color="auto"/>
      </w:divBdr>
      <w:divsChild>
        <w:div w:id="280648812">
          <w:marLeft w:val="0"/>
          <w:marRight w:val="0"/>
          <w:marTop w:val="0"/>
          <w:marBottom w:val="0"/>
          <w:divBdr>
            <w:top w:val="none" w:sz="0" w:space="0" w:color="auto"/>
            <w:left w:val="none" w:sz="0" w:space="0" w:color="auto"/>
            <w:bottom w:val="none" w:sz="0" w:space="0" w:color="auto"/>
            <w:right w:val="none" w:sz="0" w:space="0" w:color="auto"/>
          </w:divBdr>
          <w:divsChild>
            <w:div w:id="1599210731">
              <w:marLeft w:val="0"/>
              <w:marRight w:val="0"/>
              <w:marTop w:val="0"/>
              <w:marBottom w:val="0"/>
              <w:divBdr>
                <w:top w:val="none" w:sz="0" w:space="0" w:color="auto"/>
                <w:left w:val="none" w:sz="0" w:space="0" w:color="auto"/>
                <w:bottom w:val="none" w:sz="0" w:space="0" w:color="auto"/>
                <w:right w:val="none" w:sz="0" w:space="0" w:color="auto"/>
              </w:divBdr>
            </w:div>
            <w:div w:id="565410961">
              <w:marLeft w:val="0"/>
              <w:marRight w:val="0"/>
              <w:marTop w:val="0"/>
              <w:marBottom w:val="0"/>
              <w:divBdr>
                <w:top w:val="none" w:sz="0" w:space="0" w:color="auto"/>
                <w:left w:val="none" w:sz="0" w:space="0" w:color="auto"/>
                <w:bottom w:val="none" w:sz="0" w:space="0" w:color="auto"/>
                <w:right w:val="none" w:sz="0" w:space="0" w:color="auto"/>
              </w:divBdr>
            </w:div>
            <w:div w:id="1660770677">
              <w:marLeft w:val="0"/>
              <w:marRight w:val="0"/>
              <w:marTop w:val="0"/>
              <w:marBottom w:val="0"/>
              <w:divBdr>
                <w:top w:val="none" w:sz="0" w:space="0" w:color="auto"/>
                <w:left w:val="none" w:sz="0" w:space="0" w:color="auto"/>
                <w:bottom w:val="none" w:sz="0" w:space="0" w:color="auto"/>
                <w:right w:val="none" w:sz="0" w:space="0" w:color="auto"/>
              </w:divBdr>
            </w:div>
            <w:div w:id="106506121">
              <w:marLeft w:val="0"/>
              <w:marRight w:val="0"/>
              <w:marTop w:val="0"/>
              <w:marBottom w:val="0"/>
              <w:divBdr>
                <w:top w:val="none" w:sz="0" w:space="0" w:color="auto"/>
                <w:left w:val="none" w:sz="0" w:space="0" w:color="auto"/>
                <w:bottom w:val="none" w:sz="0" w:space="0" w:color="auto"/>
                <w:right w:val="none" w:sz="0" w:space="0" w:color="auto"/>
              </w:divBdr>
            </w:div>
            <w:div w:id="907618599">
              <w:marLeft w:val="0"/>
              <w:marRight w:val="0"/>
              <w:marTop w:val="0"/>
              <w:marBottom w:val="0"/>
              <w:divBdr>
                <w:top w:val="none" w:sz="0" w:space="0" w:color="auto"/>
                <w:left w:val="none" w:sz="0" w:space="0" w:color="auto"/>
                <w:bottom w:val="none" w:sz="0" w:space="0" w:color="auto"/>
                <w:right w:val="none" w:sz="0" w:space="0" w:color="auto"/>
              </w:divBdr>
            </w:div>
            <w:div w:id="1320423882">
              <w:marLeft w:val="0"/>
              <w:marRight w:val="0"/>
              <w:marTop w:val="0"/>
              <w:marBottom w:val="0"/>
              <w:divBdr>
                <w:top w:val="none" w:sz="0" w:space="0" w:color="auto"/>
                <w:left w:val="none" w:sz="0" w:space="0" w:color="auto"/>
                <w:bottom w:val="none" w:sz="0" w:space="0" w:color="auto"/>
                <w:right w:val="none" w:sz="0" w:space="0" w:color="auto"/>
              </w:divBdr>
            </w:div>
            <w:div w:id="2045984496">
              <w:marLeft w:val="0"/>
              <w:marRight w:val="0"/>
              <w:marTop w:val="0"/>
              <w:marBottom w:val="0"/>
              <w:divBdr>
                <w:top w:val="none" w:sz="0" w:space="0" w:color="auto"/>
                <w:left w:val="none" w:sz="0" w:space="0" w:color="auto"/>
                <w:bottom w:val="none" w:sz="0" w:space="0" w:color="auto"/>
                <w:right w:val="none" w:sz="0" w:space="0" w:color="auto"/>
              </w:divBdr>
            </w:div>
            <w:div w:id="191503249">
              <w:marLeft w:val="0"/>
              <w:marRight w:val="0"/>
              <w:marTop w:val="0"/>
              <w:marBottom w:val="0"/>
              <w:divBdr>
                <w:top w:val="none" w:sz="0" w:space="0" w:color="auto"/>
                <w:left w:val="none" w:sz="0" w:space="0" w:color="auto"/>
                <w:bottom w:val="none" w:sz="0" w:space="0" w:color="auto"/>
                <w:right w:val="none" w:sz="0" w:space="0" w:color="auto"/>
              </w:divBdr>
            </w:div>
            <w:div w:id="719399005">
              <w:marLeft w:val="0"/>
              <w:marRight w:val="0"/>
              <w:marTop w:val="0"/>
              <w:marBottom w:val="0"/>
              <w:divBdr>
                <w:top w:val="none" w:sz="0" w:space="0" w:color="auto"/>
                <w:left w:val="none" w:sz="0" w:space="0" w:color="auto"/>
                <w:bottom w:val="none" w:sz="0" w:space="0" w:color="auto"/>
                <w:right w:val="none" w:sz="0" w:space="0" w:color="auto"/>
              </w:divBdr>
            </w:div>
            <w:div w:id="19743403">
              <w:marLeft w:val="0"/>
              <w:marRight w:val="0"/>
              <w:marTop w:val="0"/>
              <w:marBottom w:val="0"/>
              <w:divBdr>
                <w:top w:val="none" w:sz="0" w:space="0" w:color="auto"/>
                <w:left w:val="none" w:sz="0" w:space="0" w:color="auto"/>
                <w:bottom w:val="none" w:sz="0" w:space="0" w:color="auto"/>
                <w:right w:val="none" w:sz="0" w:space="0" w:color="auto"/>
              </w:divBdr>
            </w:div>
            <w:div w:id="1075862563">
              <w:marLeft w:val="0"/>
              <w:marRight w:val="0"/>
              <w:marTop w:val="0"/>
              <w:marBottom w:val="0"/>
              <w:divBdr>
                <w:top w:val="none" w:sz="0" w:space="0" w:color="auto"/>
                <w:left w:val="none" w:sz="0" w:space="0" w:color="auto"/>
                <w:bottom w:val="none" w:sz="0" w:space="0" w:color="auto"/>
                <w:right w:val="none" w:sz="0" w:space="0" w:color="auto"/>
              </w:divBdr>
            </w:div>
            <w:div w:id="1370882583">
              <w:marLeft w:val="0"/>
              <w:marRight w:val="0"/>
              <w:marTop w:val="0"/>
              <w:marBottom w:val="0"/>
              <w:divBdr>
                <w:top w:val="none" w:sz="0" w:space="0" w:color="auto"/>
                <w:left w:val="none" w:sz="0" w:space="0" w:color="auto"/>
                <w:bottom w:val="none" w:sz="0" w:space="0" w:color="auto"/>
                <w:right w:val="none" w:sz="0" w:space="0" w:color="auto"/>
              </w:divBdr>
            </w:div>
            <w:div w:id="591931402">
              <w:marLeft w:val="0"/>
              <w:marRight w:val="0"/>
              <w:marTop w:val="0"/>
              <w:marBottom w:val="0"/>
              <w:divBdr>
                <w:top w:val="none" w:sz="0" w:space="0" w:color="auto"/>
                <w:left w:val="none" w:sz="0" w:space="0" w:color="auto"/>
                <w:bottom w:val="none" w:sz="0" w:space="0" w:color="auto"/>
                <w:right w:val="none" w:sz="0" w:space="0" w:color="auto"/>
              </w:divBdr>
            </w:div>
            <w:div w:id="395400128">
              <w:marLeft w:val="0"/>
              <w:marRight w:val="0"/>
              <w:marTop w:val="0"/>
              <w:marBottom w:val="0"/>
              <w:divBdr>
                <w:top w:val="none" w:sz="0" w:space="0" w:color="auto"/>
                <w:left w:val="none" w:sz="0" w:space="0" w:color="auto"/>
                <w:bottom w:val="none" w:sz="0" w:space="0" w:color="auto"/>
                <w:right w:val="none" w:sz="0" w:space="0" w:color="auto"/>
              </w:divBdr>
            </w:div>
            <w:div w:id="272324840">
              <w:marLeft w:val="0"/>
              <w:marRight w:val="0"/>
              <w:marTop w:val="0"/>
              <w:marBottom w:val="0"/>
              <w:divBdr>
                <w:top w:val="none" w:sz="0" w:space="0" w:color="auto"/>
                <w:left w:val="none" w:sz="0" w:space="0" w:color="auto"/>
                <w:bottom w:val="none" w:sz="0" w:space="0" w:color="auto"/>
                <w:right w:val="none" w:sz="0" w:space="0" w:color="auto"/>
              </w:divBdr>
            </w:div>
            <w:div w:id="1887375922">
              <w:marLeft w:val="0"/>
              <w:marRight w:val="0"/>
              <w:marTop w:val="0"/>
              <w:marBottom w:val="0"/>
              <w:divBdr>
                <w:top w:val="none" w:sz="0" w:space="0" w:color="auto"/>
                <w:left w:val="none" w:sz="0" w:space="0" w:color="auto"/>
                <w:bottom w:val="none" w:sz="0" w:space="0" w:color="auto"/>
                <w:right w:val="none" w:sz="0" w:space="0" w:color="auto"/>
              </w:divBdr>
            </w:div>
            <w:div w:id="215164578">
              <w:marLeft w:val="0"/>
              <w:marRight w:val="0"/>
              <w:marTop w:val="0"/>
              <w:marBottom w:val="0"/>
              <w:divBdr>
                <w:top w:val="none" w:sz="0" w:space="0" w:color="auto"/>
                <w:left w:val="none" w:sz="0" w:space="0" w:color="auto"/>
                <w:bottom w:val="none" w:sz="0" w:space="0" w:color="auto"/>
                <w:right w:val="none" w:sz="0" w:space="0" w:color="auto"/>
              </w:divBdr>
            </w:div>
            <w:div w:id="968558868">
              <w:marLeft w:val="0"/>
              <w:marRight w:val="0"/>
              <w:marTop w:val="0"/>
              <w:marBottom w:val="0"/>
              <w:divBdr>
                <w:top w:val="none" w:sz="0" w:space="0" w:color="auto"/>
                <w:left w:val="none" w:sz="0" w:space="0" w:color="auto"/>
                <w:bottom w:val="none" w:sz="0" w:space="0" w:color="auto"/>
                <w:right w:val="none" w:sz="0" w:space="0" w:color="auto"/>
              </w:divBdr>
            </w:div>
            <w:div w:id="1251544373">
              <w:marLeft w:val="0"/>
              <w:marRight w:val="0"/>
              <w:marTop w:val="0"/>
              <w:marBottom w:val="0"/>
              <w:divBdr>
                <w:top w:val="none" w:sz="0" w:space="0" w:color="auto"/>
                <w:left w:val="none" w:sz="0" w:space="0" w:color="auto"/>
                <w:bottom w:val="none" w:sz="0" w:space="0" w:color="auto"/>
                <w:right w:val="none" w:sz="0" w:space="0" w:color="auto"/>
              </w:divBdr>
            </w:div>
            <w:div w:id="671378754">
              <w:marLeft w:val="0"/>
              <w:marRight w:val="0"/>
              <w:marTop w:val="0"/>
              <w:marBottom w:val="0"/>
              <w:divBdr>
                <w:top w:val="none" w:sz="0" w:space="0" w:color="auto"/>
                <w:left w:val="none" w:sz="0" w:space="0" w:color="auto"/>
                <w:bottom w:val="none" w:sz="0" w:space="0" w:color="auto"/>
                <w:right w:val="none" w:sz="0" w:space="0" w:color="auto"/>
              </w:divBdr>
            </w:div>
            <w:div w:id="520363739">
              <w:marLeft w:val="0"/>
              <w:marRight w:val="0"/>
              <w:marTop w:val="0"/>
              <w:marBottom w:val="0"/>
              <w:divBdr>
                <w:top w:val="none" w:sz="0" w:space="0" w:color="auto"/>
                <w:left w:val="none" w:sz="0" w:space="0" w:color="auto"/>
                <w:bottom w:val="none" w:sz="0" w:space="0" w:color="auto"/>
                <w:right w:val="none" w:sz="0" w:space="0" w:color="auto"/>
              </w:divBdr>
            </w:div>
            <w:div w:id="1409769531">
              <w:marLeft w:val="0"/>
              <w:marRight w:val="0"/>
              <w:marTop w:val="0"/>
              <w:marBottom w:val="0"/>
              <w:divBdr>
                <w:top w:val="none" w:sz="0" w:space="0" w:color="auto"/>
                <w:left w:val="none" w:sz="0" w:space="0" w:color="auto"/>
                <w:bottom w:val="none" w:sz="0" w:space="0" w:color="auto"/>
                <w:right w:val="none" w:sz="0" w:space="0" w:color="auto"/>
              </w:divBdr>
            </w:div>
            <w:div w:id="1276599734">
              <w:marLeft w:val="0"/>
              <w:marRight w:val="0"/>
              <w:marTop w:val="0"/>
              <w:marBottom w:val="0"/>
              <w:divBdr>
                <w:top w:val="none" w:sz="0" w:space="0" w:color="auto"/>
                <w:left w:val="none" w:sz="0" w:space="0" w:color="auto"/>
                <w:bottom w:val="none" w:sz="0" w:space="0" w:color="auto"/>
                <w:right w:val="none" w:sz="0" w:space="0" w:color="auto"/>
              </w:divBdr>
            </w:div>
            <w:div w:id="1086456178">
              <w:marLeft w:val="0"/>
              <w:marRight w:val="0"/>
              <w:marTop w:val="0"/>
              <w:marBottom w:val="0"/>
              <w:divBdr>
                <w:top w:val="none" w:sz="0" w:space="0" w:color="auto"/>
                <w:left w:val="none" w:sz="0" w:space="0" w:color="auto"/>
                <w:bottom w:val="none" w:sz="0" w:space="0" w:color="auto"/>
                <w:right w:val="none" w:sz="0" w:space="0" w:color="auto"/>
              </w:divBdr>
            </w:div>
            <w:div w:id="168524958">
              <w:marLeft w:val="0"/>
              <w:marRight w:val="0"/>
              <w:marTop w:val="0"/>
              <w:marBottom w:val="0"/>
              <w:divBdr>
                <w:top w:val="none" w:sz="0" w:space="0" w:color="auto"/>
                <w:left w:val="none" w:sz="0" w:space="0" w:color="auto"/>
                <w:bottom w:val="none" w:sz="0" w:space="0" w:color="auto"/>
                <w:right w:val="none" w:sz="0" w:space="0" w:color="auto"/>
              </w:divBdr>
            </w:div>
            <w:div w:id="1937593090">
              <w:marLeft w:val="0"/>
              <w:marRight w:val="0"/>
              <w:marTop w:val="0"/>
              <w:marBottom w:val="0"/>
              <w:divBdr>
                <w:top w:val="none" w:sz="0" w:space="0" w:color="auto"/>
                <w:left w:val="none" w:sz="0" w:space="0" w:color="auto"/>
                <w:bottom w:val="none" w:sz="0" w:space="0" w:color="auto"/>
                <w:right w:val="none" w:sz="0" w:space="0" w:color="auto"/>
              </w:divBdr>
            </w:div>
            <w:div w:id="172380759">
              <w:marLeft w:val="0"/>
              <w:marRight w:val="0"/>
              <w:marTop w:val="0"/>
              <w:marBottom w:val="0"/>
              <w:divBdr>
                <w:top w:val="none" w:sz="0" w:space="0" w:color="auto"/>
                <w:left w:val="none" w:sz="0" w:space="0" w:color="auto"/>
                <w:bottom w:val="none" w:sz="0" w:space="0" w:color="auto"/>
                <w:right w:val="none" w:sz="0" w:space="0" w:color="auto"/>
              </w:divBdr>
            </w:div>
            <w:div w:id="1767652642">
              <w:marLeft w:val="0"/>
              <w:marRight w:val="0"/>
              <w:marTop w:val="0"/>
              <w:marBottom w:val="0"/>
              <w:divBdr>
                <w:top w:val="none" w:sz="0" w:space="0" w:color="auto"/>
                <w:left w:val="none" w:sz="0" w:space="0" w:color="auto"/>
                <w:bottom w:val="none" w:sz="0" w:space="0" w:color="auto"/>
                <w:right w:val="none" w:sz="0" w:space="0" w:color="auto"/>
              </w:divBdr>
            </w:div>
            <w:div w:id="1381786684">
              <w:marLeft w:val="0"/>
              <w:marRight w:val="0"/>
              <w:marTop w:val="0"/>
              <w:marBottom w:val="0"/>
              <w:divBdr>
                <w:top w:val="none" w:sz="0" w:space="0" w:color="auto"/>
                <w:left w:val="none" w:sz="0" w:space="0" w:color="auto"/>
                <w:bottom w:val="none" w:sz="0" w:space="0" w:color="auto"/>
                <w:right w:val="none" w:sz="0" w:space="0" w:color="auto"/>
              </w:divBdr>
            </w:div>
            <w:div w:id="2133742650">
              <w:marLeft w:val="0"/>
              <w:marRight w:val="0"/>
              <w:marTop w:val="0"/>
              <w:marBottom w:val="0"/>
              <w:divBdr>
                <w:top w:val="none" w:sz="0" w:space="0" w:color="auto"/>
                <w:left w:val="none" w:sz="0" w:space="0" w:color="auto"/>
                <w:bottom w:val="none" w:sz="0" w:space="0" w:color="auto"/>
                <w:right w:val="none" w:sz="0" w:space="0" w:color="auto"/>
              </w:divBdr>
            </w:div>
            <w:div w:id="1209950566">
              <w:marLeft w:val="0"/>
              <w:marRight w:val="0"/>
              <w:marTop w:val="0"/>
              <w:marBottom w:val="0"/>
              <w:divBdr>
                <w:top w:val="none" w:sz="0" w:space="0" w:color="auto"/>
                <w:left w:val="none" w:sz="0" w:space="0" w:color="auto"/>
                <w:bottom w:val="none" w:sz="0" w:space="0" w:color="auto"/>
                <w:right w:val="none" w:sz="0" w:space="0" w:color="auto"/>
              </w:divBdr>
            </w:div>
            <w:div w:id="402487620">
              <w:marLeft w:val="0"/>
              <w:marRight w:val="0"/>
              <w:marTop w:val="0"/>
              <w:marBottom w:val="0"/>
              <w:divBdr>
                <w:top w:val="none" w:sz="0" w:space="0" w:color="auto"/>
                <w:left w:val="none" w:sz="0" w:space="0" w:color="auto"/>
                <w:bottom w:val="none" w:sz="0" w:space="0" w:color="auto"/>
                <w:right w:val="none" w:sz="0" w:space="0" w:color="auto"/>
              </w:divBdr>
            </w:div>
            <w:div w:id="1535188247">
              <w:marLeft w:val="0"/>
              <w:marRight w:val="0"/>
              <w:marTop w:val="0"/>
              <w:marBottom w:val="0"/>
              <w:divBdr>
                <w:top w:val="none" w:sz="0" w:space="0" w:color="auto"/>
                <w:left w:val="none" w:sz="0" w:space="0" w:color="auto"/>
                <w:bottom w:val="none" w:sz="0" w:space="0" w:color="auto"/>
                <w:right w:val="none" w:sz="0" w:space="0" w:color="auto"/>
              </w:divBdr>
            </w:div>
            <w:div w:id="465708319">
              <w:marLeft w:val="0"/>
              <w:marRight w:val="0"/>
              <w:marTop w:val="0"/>
              <w:marBottom w:val="0"/>
              <w:divBdr>
                <w:top w:val="none" w:sz="0" w:space="0" w:color="auto"/>
                <w:left w:val="none" w:sz="0" w:space="0" w:color="auto"/>
                <w:bottom w:val="none" w:sz="0" w:space="0" w:color="auto"/>
                <w:right w:val="none" w:sz="0" w:space="0" w:color="auto"/>
              </w:divBdr>
            </w:div>
            <w:div w:id="697244369">
              <w:marLeft w:val="0"/>
              <w:marRight w:val="0"/>
              <w:marTop w:val="0"/>
              <w:marBottom w:val="0"/>
              <w:divBdr>
                <w:top w:val="none" w:sz="0" w:space="0" w:color="auto"/>
                <w:left w:val="none" w:sz="0" w:space="0" w:color="auto"/>
                <w:bottom w:val="none" w:sz="0" w:space="0" w:color="auto"/>
                <w:right w:val="none" w:sz="0" w:space="0" w:color="auto"/>
              </w:divBdr>
            </w:div>
            <w:div w:id="1639845924">
              <w:marLeft w:val="0"/>
              <w:marRight w:val="0"/>
              <w:marTop w:val="0"/>
              <w:marBottom w:val="0"/>
              <w:divBdr>
                <w:top w:val="none" w:sz="0" w:space="0" w:color="auto"/>
                <w:left w:val="none" w:sz="0" w:space="0" w:color="auto"/>
                <w:bottom w:val="none" w:sz="0" w:space="0" w:color="auto"/>
                <w:right w:val="none" w:sz="0" w:space="0" w:color="auto"/>
              </w:divBdr>
            </w:div>
            <w:div w:id="1277249941">
              <w:marLeft w:val="0"/>
              <w:marRight w:val="0"/>
              <w:marTop w:val="0"/>
              <w:marBottom w:val="0"/>
              <w:divBdr>
                <w:top w:val="none" w:sz="0" w:space="0" w:color="auto"/>
                <w:left w:val="none" w:sz="0" w:space="0" w:color="auto"/>
                <w:bottom w:val="none" w:sz="0" w:space="0" w:color="auto"/>
                <w:right w:val="none" w:sz="0" w:space="0" w:color="auto"/>
              </w:divBdr>
            </w:div>
            <w:div w:id="86733818">
              <w:marLeft w:val="0"/>
              <w:marRight w:val="0"/>
              <w:marTop w:val="0"/>
              <w:marBottom w:val="0"/>
              <w:divBdr>
                <w:top w:val="none" w:sz="0" w:space="0" w:color="auto"/>
                <w:left w:val="none" w:sz="0" w:space="0" w:color="auto"/>
                <w:bottom w:val="none" w:sz="0" w:space="0" w:color="auto"/>
                <w:right w:val="none" w:sz="0" w:space="0" w:color="auto"/>
              </w:divBdr>
            </w:div>
            <w:div w:id="2057700208">
              <w:marLeft w:val="0"/>
              <w:marRight w:val="0"/>
              <w:marTop w:val="0"/>
              <w:marBottom w:val="0"/>
              <w:divBdr>
                <w:top w:val="none" w:sz="0" w:space="0" w:color="auto"/>
                <w:left w:val="none" w:sz="0" w:space="0" w:color="auto"/>
                <w:bottom w:val="none" w:sz="0" w:space="0" w:color="auto"/>
                <w:right w:val="none" w:sz="0" w:space="0" w:color="auto"/>
              </w:divBdr>
            </w:div>
            <w:div w:id="1977559711">
              <w:marLeft w:val="0"/>
              <w:marRight w:val="0"/>
              <w:marTop w:val="0"/>
              <w:marBottom w:val="0"/>
              <w:divBdr>
                <w:top w:val="none" w:sz="0" w:space="0" w:color="auto"/>
                <w:left w:val="none" w:sz="0" w:space="0" w:color="auto"/>
                <w:bottom w:val="none" w:sz="0" w:space="0" w:color="auto"/>
                <w:right w:val="none" w:sz="0" w:space="0" w:color="auto"/>
              </w:divBdr>
            </w:div>
            <w:div w:id="563570297">
              <w:marLeft w:val="0"/>
              <w:marRight w:val="0"/>
              <w:marTop w:val="0"/>
              <w:marBottom w:val="0"/>
              <w:divBdr>
                <w:top w:val="none" w:sz="0" w:space="0" w:color="auto"/>
                <w:left w:val="none" w:sz="0" w:space="0" w:color="auto"/>
                <w:bottom w:val="none" w:sz="0" w:space="0" w:color="auto"/>
                <w:right w:val="none" w:sz="0" w:space="0" w:color="auto"/>
              </w:divBdr>
            </w:div>
            <w:div w:id="1429891148">
              <w:marLeft w:val="0"/>
              <w:marRight w:val="0"/>
              <w:marTop w:val="0"/>
              <w:marBottom w:val="0"/>
              <w:divBdr>
                <w:top w:val="none" w:sz="0" w:space="0" w:color="auto"/>
                <w:left w:val="none" w:sz="0" w:space="0" w:color="auto"/>
                <w:bottom w:val="none" w:sz="0" w:space="0" w:color="auto"/>
                <w:right w:val="none" w:sz="0" w:space="0" w:color="auto"/>
              </w:divBdr>
            </w:div>
            <w:div w:id="1183326156">
              <w:marLeft w:val="0"/>
              <w:marRight w:val="0"/>
              <w:marTop w:val="0"/>
              <w:marBottom w:val="0"/>
              <w:divBdr>
                <w:top w:val="none" w:sz="0" w:space="0" w:color="auto"/>
                <w:left w:val="none" w:sz="0" w:space="0" w:color="auto"/>
                <w:bottom w:val="none" w:sz="0" w:space="0" w:color="auto"/>
                <w:right w:val="none" w:sz="0" w:space="0" w:color="auto"/>
              </w:divBdr>
            </w:div>
            <w:div w:id="1991669715">
              <w:marLeft w:val="0"/>
              <w:marRight w:val="0"/>
              <w:marTop w:val="0"/>
              <w:marBottom w:val="0"/>
              <w:divBdr>
                <w:top w:val="none" w:sz="0" w:space="0" w:color="auto"/>
                <w:left w:val="none" w:sz="0" w:space="0" w:color="auto"/>
                <w:bottom w:val="none" w:sz="0" w:space="0" w:color="auto"/>
                <w:right w:val="none" w:sz="0" w:space="0" w:color="auto"/>
              </w:divBdr>
            </w:div>
            <w:div w:id="16201165">
              <w:marLeft w:val="0"/>
              <w:marRight w:val="0"/>
              <w:marTop w:val="0"/>
              <w:marBottom w:val="0"/>
              <w:divBdr>
                <w:top w:val="none" w:sz="0" w:space="0" w:color="auto"/>
                <w:left w:val="none" w:sz="0" w:space="0" w:color="auto"/>
                <w:bottom w:val="none" w:sz="0" w:space="0" w:color="auto"/>
                <w:right w:val="none" w:sz="0" w:space="0" w:color="auto"/>
              </w:divBdr>
            </w:div>
            <w:div w:id="458961932">
              <w:marLeft w:val="0"/>
              <w:marRight w:val="0"/>
              <w:marTop w:val="0"/>
              <w:marBottom w:val="0"/>
              <w:divBdr>
                <w:top w:val="none" w:sz="0" w:space="0" w:color="auto"/>
                <w:left w:val="none" w:sz="0" w:space="0" w:color="auto"/>
                <w:bottom w:val="none" w:sz="0" w:space="0" w:color="auto"/>
                <w:right w:val="none" w:sz="0" w:space="0" w:color="auto"/>
              </w:divBdr>
            </w:div>
            <w:div w:id="11139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817">
      <w:bodyDiv w:val="1"/>
      <w:marLeft w:val="0"/>
      <w:marRight w:val="0"/>
      <w:marTop w:val="0"/>
      <w:marBottom w:val="0"/>
      <w:divBdr>
        <w:top w:val="none" w:sz="0" w:space="0" w:color="auto"/>
        <w:left w:val="none" w:sz="0" w:space="0" w:color="auto"/>
        <w:bottom w:val="none" w:sz="0" w:space="0" w:color="auto"/>
        <w:right w:val="none" w:sz="0" w:space="0" w:color="auto"/>
      </w:divBdr>
    </w:div>
    <w:div w:id="1290476339">
      <w:bodyDiv w:val="1"/>
      <w:marLeft w:val="0"/>
      <w:marRight w:val="0"/>
      <w:marTop w:val="0"/>
      <w:marBottom w:val="0"/>
      <w:divBdr>
        <w:top w:val="none" w:sz="0" w:space="0" w:color="auto"/>
        <w:left w:val="none" w:sz="0" w:space="0" w:color="auto"/>
        <w:bottom w:val="none" w:sz="0" w:space="0" w:color="auto"/>
        <w:right w:val="none" w:sz="0" w:space="0" w:color="auto"/>
      </w:divBdr>
      <w:divsChild>
        <w:div w:id="883251255">
          <w:marLeft w:val="0"/>
          <w:marRight w:val="0"/>
          <w:marTop w:val="0"/>
          <w:marBottom w:val="0"/>
          <w:divBdr>
            <w:top w:val="none" w:sz="0" w:space="0" w:color="auto"/>
            <w:left w:val="none" w:sz="0" w:space="0" w:color="auto"/>
            <w:bottom w:val="none" w:sz="0" w:space="0" w:color="auto"/>
            <w:right w:val="none" w:sz="0" w:space="0" w:color="auto"/>
          </w:divBdr>
          <w:divsChild>
            <w:div w:id="1677725070">
              <w:marLeft w:val="0"/>
              <w:marRight w:val="0"/>
              <w:marTop w:val="0"/>
              <w:marBottom w:val="0"/>
              <w:divBdr>
                <w:top w:val="none" w:sz="0" w:space="0" w:color="auto"/>
                <w:left w:val="none" w:sz="0" w:space="0" w:color="auto"/>
                <w:bottom w:val="none" w:sz="0" w:space="0" w:color="auto"/>
                <w:right w:val="none" w:sz="0" w:space="0" w:color="auto"/>
              </w:divBdr>
            </w:div>
            <w:div w:id="304968049">
              <w:marLeft w:val="0"/>
              <w:marRight w:val="0"/>
              <w:marTop w:val="0"/>
              <w:marBottom w:val="0"/>
              <w:divBdr>
                <w:top w:val="none" w:sz="0" w:space="0" w:color="auto"/>
                <w:left w:val="none" w:sz="0" w:space="0" w:color="auto"/>
                <w:bottom w:val="none" w:sz="0" w:space="0" w:color="auto"/>
                <w:right w:val="none" w:sz="0" w:space="0" w:color="auto"/>
              </w:divBdr>
            </w:div>
            <w:div w:id="446585874">
              <w:marLeft w:val="0"/>
              <w:marRight w:val="0"/>
              <w:marTop w:val="0"/>
              <w:marBottom w:val="0"/>
              <w:divBdr>
                <w:top w:val="none" w:sz="0" w:space="0" w:color="auto"/>
                <w:left w:val="none" w:sz="0" w:space="0" w:color="auto"/>
                <w:bottom w:val="none" w:sz="0" w:space="0" w:color="auto"/>
                <w:right w:val="none" w:sz="0" w:space="0" w:color="auto"/>
              </w:divBdr>
            </w:div>
            <w:div w:id="1097940686">
              <w:marLeft w:val="0"/>
              <w:marRight w:val="0"/>
              <w:marTop w:val="0"/>
              <w:marBottom w:val="0"/>
              <w:divBdr>
                <w:top w:val="none" w:sz="0" w:space="0" w:color="auto"/>
                <w:left w:val="none" w:sz="0" w:space="0" w:color="auto"/>
                <w:bottom w:val="none" w:sz="0" w:space="0" w:color="auto"/>
                <w:right w:val="none" w:sz="0" w:space="0" w:color="auto"/>
              </w:divBdr>
            </w:div>
            <w:div w:id="2094618721">
              <w:marLeft w:val="0"/>
              <w:marRight w:val="0"/>
              <w:marTop w:val="0"/>
              <w:marBottom w:val="0"/>
              <w:divBdr>
                <w:top w:val="none" w:sz="0" w:space="0" w:color="auto"/>
                <w:left w:val="none" w:sz="0" w:space="0" w:color="auto"/>
                <w:bottom w:val="none" w:sz="0" w:space="0" w:color="auto"/>
                <w:right w:val="none" w:sz="0" w:space="0" w:color="auto"/>
              </w:divBdr>
            </w:div>
            <w:div w:id="352536378">
              <w:marLeft w:val="0"/>
              <w:marRight w:val="0"/>
              <w:marTop w:val="0"/>
              <w:marBottom w:val="0"/>
              <w:divBdr>
                <w:top w:val="none" w:sz="0" w:space="0" w:color="auto"/>
                <w:left w:val="none" w:sz="0" w:space="0" w:color="auto"/>
                <w:bottom w:val="none" w:sz="0" w:space="0" w:color="auto"/>
                <w:right w:val="none" w:sz="0" w:space="0" w:color="auto"/>
              </w:divBdr>
            </w:div>
            <w:div w:id="425539780">
              <w:marLeft w:val="0"/>
              <w:marRight w:val="0"/>
              <w:marTop w:val="0"/>
              <w:marBottom w:val="0"/>
              <w:divBdr>
                <w:top w:val="none" w:sz="0" w:space="0" w:color="auto"/>
                <w:left w:val="none" w:sz="0" w:space="0" w:color="auto"/>
                <w:bottom w:val="none" w:sz="0" w:space="0" w:color="auto"/>
                <w:right w:val="none" w:sz="0" w:space="0" w:color="auto"/>
              </w:divBdr>
            </w:div>
            <w:div w:id="1071073761">
              <w:marLeft w:val="0"/>
              <w:marRight w:val="0"/>
              <w:marTop w:val="0"/>
              <w:marBottom w:val="0"/>
              <w:divBdr>
                <w:top w:val="none" w:sz="0" w:space="0" w:color="auto"/>
                <w:left w:val="none" w:sz="0" w:space="0" w:color="auto"/>
                <w:bottom w:val="none" w:sz="0" w:space="0" w:color="auto"/>
                <w:right w:val="none" w:sz="0" w:space="0" w:color="auto"/>
              </w:divBdr>
            </w:div>
            <w:div w:id="1837958049">
              <w:marLeft w:val="0"/>
              <w:marRight w:val="0"/>
              <w:marTop w:val="0"/>
              <w:marBottom w:val="0"/>
              <w:divBdr>
                <w:top w:val="none" w:sz="0" w:space="0" w:color="auto"/>
                <w:left w:val="none" w:sz="0" w:space="0" w:color="auto"/>
                <w:bottom w:val="none" w:sz="0" w:space="0" w:color="auto"/>
                <w:right w:val="none" w:sz="0" w:space="0" w:color="auto"/>
              </w:divBdr>
            </w:div>
            <w:div w:id="906846420">
              <w:marLeft w:val="0"/>
              <w:marRight w:val="0"/>
              <w:marTop w:val="0"/>
              <w:marBottom w:val="0"/>
              <w:divBdr>
                <w:top w:val="none" w:sz="0" w:space="0" w:color="auto"/>
                <w:left w:val="none" w:sz="0" w:space="0" w:color="auto"/>
                <w:bottom w:val="none" w:sz="0" w:space="0" w:color="auto"/>
                <w:right w:val="none" w:sz="0" w:space="0" w:color="auto"/>
              </w:divBdr>
            </w:div>
            <w:div w:id="1016733310">
              <w:marLeft w:val="0"/>
              <w:marRight w:val="0"/>
              <w:marTop w:val="0"/>
              <w:marBottom w:val="0"/>
              <w:divBdr>
                <w:top w:val="none" w:sz="0" w:space="0" w:color="auto"/>
                <w:left w:val="none" w:sz="0" w:space="0" w:color="auto"/>
                <w:bottom w:val="none" w:sz="0" w:space="0" w:color="auto"/>
                <w:right w:val="none" w:sz="0" w:space="0" w:color="auto"/>
              </w:divBdr>
            </w:div>
            <w:div w:id="1480151389">
              <w:marLeft w:val="0"/>
              <w:marRight w:val="0"/>
              <w:marTop w:val="0"/>
              <w:marBottom w:val="0"/>
              <w:divBdr>
                <w:top w:val="none" w:sz="0" w:space="0" w:color="auto"/>
                <w:left w:val="none" w:sz="0" w:space="0" w:color="auto"/>
                <w:bottom w:val="none" w:sz="0" w:space="0" w:color="auto"/>
                <w:right w:val="none" w:sz="0" w:space="0" w:color="auto"/>
              </w:divBdr>
            </w:div>
            <w:div w:id="2102097351">
              <w:marLeft w:val="0"/>
              <w:marRight w:val="0"/>
              <w:marTop w:val="0"/>
              <w:marBottom w:val="0"/>
              <w:divBdr>
                <w:top w:val="none" w:sz="0" w:space="0" w:color="auto"/>
                <w:left w:val="none" w:sz="0" w:space="0" w:color="auto"/>
                <w:bottom w:val="none" w:sz="0" w:space="0" w:color="auto"/>
                <w:right w:val="none" w:sz="0" w:space="0" w:color="auto"/>
              </w:divBdr>
            </w:div>
            <w:div w:id="2035419564">
              <w:marLeft w:val="0"/>
              <w:marRight w:val="0"/>
              <w:marTop w:val="0"/>
              <w:marBottom w:val="0"/>
              <w:divBdr>
                <w:top w:val="none" w:sz="0" w:space="0" w:color="auto"/>
                <w:left w:val="none" w:sz="0" w:space="0" w:color="auto"/>
                <w:bottom w:val="none" w:sz="0" w:space="0" w:color="auto"/>
                <w:right w:val="none" w:sz="0" w:space="0" w:color="auto"/>
              </w:divBdr>
            </w:div>
            <w:div w:id="269625735">
              <w:marLeft w:val="0"/>
              <w:marRight w:val="0"/>
              <w:marTop w:val="0"/>
              <w:marBottom w:val="0"/>
              <w:divBdr>
                <w:top w:val="none" w:sz="0" w:space="0" w:color="auto"/>
                <w:left w:val="none" w:sz="0" w:space="0" w:color="auto"/>
                <w:bottom w:val="none" w:sz="0" w:space="0" w:color="auto"/>
                <w:right w:val="none" w:sz="0" w:space="0" w:color="auto"/>
              </w:divBdr>
            </w:div>
            <w:div w:id="1168252401">
              <w:marLeft w:val="0"/>
              <w:marRight w:val="0"/>
              <w:marTop w:val="0"/>
              <w:marBottom w:val="0"/>
              <w:divBdr>
                <w:top w:val="none" w:sz="0" w:space="0" w:color="auto"/>
                <w:left w:val="none" w:sz="0" w:space="0" w:color="auto"/>
                <w:bottom w:val="none" w:sz="0" w:space="0" w:color="auto"/>
                <w:right w:val="none" w:sz="0" w:space="0" w:color="auto"/>
              </w:divBdr>
            </w:div>
            <w:div w:id="901864324">
              <w:marLeft w:val="0"/>
              <w:marRight w:val="0"/>
              <w:marTop w:val="0"/>
              <w:marBottom w:val="0"/>
              <w:divBdr>
                <w:top w:val="none" w:sz="0" w:space="0" w:color="auto"/>
                <w:left w:val="none" w:sz="0" w:space="0" w:color="auto"/>
                <w:bottom w:val="none" w:sz="0" w:space="0" w:color="auto"/>
                <w:right w:val="none" w:sz="0" w:space="0" w:color="auto"/>
              </w:divBdr>
            </w:div>
            <w:div w:id="2032299734">
              <w:marLeft w:val="0"/>
              <w:marRight w:val="0"/>
              <w:marTop w:val="0"/>
              <w:marBottom w:val="0"/>
              <w:divBdr>
                <w:top w:val="none" w:sz="0" w:space="0" w:color="auto"/>
                <w:left w:val="none" w:sz="0" w:space="0" w:color="auto"/>
                <w:bottom w:val="none" w:sz="0" w:space="0" w:color="auto"/>
                <w:right w:val="none" w:sz="0" w:space="0" w:color="auto"/>
              </w:divBdr>
            </w:div>
            <w:div w:id="1067993224">
              <w:marLeft w:val="0"/>
              <w:marRight w:val="0"/>
              <w:marTop w:val="0"/>
              <w:marBottom w:val="0"/>
              <w:divBdr>
                <w:top w:val="none" w:sz="0" w:space="0" w:color="auto"/>
                <w:left w:val="none" w:sz="0" w:space="0" w:color="auto"/>
                <w:bottom w:val="none" w:sz="0" w:space="0" w:color="auto"/>
                <w:right w:val="none" w:sz="0" w:space="0" w:color="auto"/>
              </w:divBdr>
            </w:div>
            <w:div w:id="552933400">
              <w:marLeft w:val="0"/>
              <w:marRight w:val="0"/>
              <w:marTop w:val="0"/>
              <w:marBottom w:val="0"/>
              <w:divBdr>
                <w:top w:val="none" w:sz="0" w:space="0" w:color="auto"/>
                <w:left w:val="none" w:sz="0" w:space="0" w:color="auto"/>
                <w:bottom w:val="none" w:sz="0" w:space="0" w:color="auto"/>
                <w:right w:val="none" w:sz="0" w:space="0" w:color="auto"/>
              </w:divBdr>
            </w:div>
            <w:div w:id="1498033011">
              <w:marLeft w:val="0"/>
              <w:marRight w:val="0"/>
              <w:marTop w:val="0"/>
              <w:marBottom w:val="0"/>
              <w:divBdr>
                <w:top w:val="none" w:sz="0" w:space="0" w:color="auto"/>
                <w:left w:val="none" w:sz="0" w:space="0" w:color="auto"/>
                <w:bottom w:val="none" w:sz="0" w:space="0" w:color="auto"/>
                <w:right w:val="none" w:sz="0" w:space="0" w:color="auto"/>
              </w:divBdr>
            </w:div>
            <w:div w:id="1673600432">
              <w:marLeft w:val="0"/>
              <w:marRight w:val="0"/>
              <w:marTop w:val="0"/>
              <w:marBottom w:val="0"/>
              <w:divBdr>
                <w:top w:val="none" w:sz="0" w:space="0" w:color="auto"/>
                <w:left w:val="none" w:sz="0" w:space="0" w:color="auto"/>
                <w:bottom w:val="none" w:sz="0" w:space="0" w:color="auto"/>
                <w:right w:val="none" w:sz="0" w:space="0" w:color="auto"/>
              </w:divBdr>
            </w:div>
            <w:div w:id="66849761">
              <w:marLeft w:val="0"/>
              <w:marRight w:val="0"/>
              <w:marTop w:val="0"/>
              <w:marBottom w:val="0"/>
              <w:divBdr>
                <w:top w:val="none" w:sz="0" w:space="0" w:color="auto"/>
                <w:left w:val="none" w:sz="0" w:space="0" w:color="auto"/>
                <w:bottom w:val="none" w:sz="0" w:space="0" w:color="auto"/>
                <w:right w:val="none" w:sz="0" w:space="0" w:color="auto"/>
              </w:divBdr>
            </w:div>
            <w:div w:id="1186410589">
              <w:marLeft w:val="0"/>
              <w:marRight w:val="0"/>
              <w:marTop w:val="0"/>
              <w:marBottom w:val="0"/>
              <w:divBdr>
                <w:top w:val="none" w:sz="0" w:space="0" w:color="auto"/>
                <w:left w:val="none" w:sz="0" w:space="0" w:color="auto"/>
                <w:bottom w:val="none" w:sz="0" w:space="0" w:color="auto"/>
                <w:right w:val="none" w:sz="0" w:space="0" w:color="auto"/>
              </w:divBdr>
            </w:div>
            <w:div w:id="98524378">
              <w:marLeft w:val="0"/>
              <w:marRight w:val="0"/>
              <w:marTop w:val="0"/>
              <w:marBottom w:val="0"/>
              <w:divBdr>
                <w:top w:val="none" w:sz="0" w:space="0" w:color="auto"/>
                <w:left w:val="none" w:sz="0" w:space="0" w:color="auto"/>
                <w:bottom w:val="none" w:sz="0" w:space="0" w:color="auto"/>
                <w:right w:val="none" w:sz="0" w:space="0" w:color="auto"/>
              </w:divBdr>
            </w:div>
            <w:div w:id="1029991907">
              <w:marLeft w:val="0"/>
              <w:marRight w:val="0"/>
              <w:marTop w:val="0"/>
              <w:marBottom w:val="0"/>
              <w:divBdr>
                <w:top w:val="none" w:sz="0" w:space="0" w:color="auto"/>
                <w:left w:val="none" w:sz="0" w:space="0" w:color="auto"/>
                <w:bottom w:val="none" w:sz="0" w:space="0" w:color="auto"/>
                <w:right w:val="none" w:sz="0" w:space="0" w:color="auto"/>
              </w:divBdr>
            </w:div>
            <w:div w:id="9004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5008">
      <w:bodyDiv w:val="1"/>
      <w:marLeft w:val="0"/>
      <w:marRight w:val="0"/>
      <w:marTop w:val="0"/>
      <w:marBottom w:val="0"/>
      <w:divBdr>
        <w:top w:val="none" w:sz="0" w:space="0" w:color="auto"/>
        <w:left w:val="none" w:sz="0" w:space="0" w:color="auto"/>
        <w:bottom w:val="none" w:sz="0" w:space="0" w:color="auto"/>
        <w:right w:val="none" w:sz="0" w:space="0" w:color="auto"/>
      </w:divBdr>
      <w:divsChild>
        <w:div w:id="652639076">
          <w:marLeft w:val="0"/>
          <w:marRight w:val="0"/>
          <w:marTop w:val="0"/>
          <w:marBottom w:val="0"/>
          <w:divBdr>
            <w:top w:val="none" w:sz="0" w:space="0" w:color="auto"/>
            <w:left w:val="none" w:sz="0" w:space="0" w:color="auto"/>
            <w:bottom w:val="none" w:sz="0" w:space="0" w:color="auto"/>
            <w:right w:val="none" w:sz="0" w:space="0" w:color="auto"/>
          </w:divBdr>
          <w:divsChild>
            <w:div w:id="231740692">
              <w:marLeft w:val="0"/>
              <w:marRight w:val="0"/>
              <w:marTop w:val="0"/>
              <w:marBottom w:val="0"/>
              <w:divBdr>
                <w:top w:val="none" w:sz="0" w:space="0" w:color="auto"/>
                <w:left w:val="none" w:sz="0" w:space="0" w:color="auto"/>
                <w:bottom w:val="none" w:sz="0" w:space="0" w:color="auto"/>
                <w:right w:val="none" w:sz="0" w:space="0" w:color="auto"/>
              </w:divBdr>
            </w:div>
            <w:div w:id="1079446694">
              <w:marLeft w:val="0"/>
              <w:marRight w:val="0"/>
              <w:marTop w:val="0"/>
              <w:marBottom w:val="0"/>
              <w:divBdr>
                <w:top w:val="none" w:sz="0" w:space="0" w:color="auto"/>
                <w:left w:val="none" w:sz="0" w:space="0" w:color="auto"/>
                <w:bottom w:val="none" w:sz="0" w:space="0" w:color="auto"/>
                <w:right w:val="none" w:sz="0" w:space="0" w:color="auto"/>
              </w:divBdr>
            </w:div>
            <w:div w:id="1342390964">
              <w:marLeft w:val="0"/>
              <w:marRight w:val="0"/>
              <w:marTop w:val="0"/>
              <w:marBottom w:val="0"/>
              <w:divBdr>
                <w:top w:val="none" w:sz="0" w:space="0" w:color="auto"/>
                <w:left w:val="none" w:sz="0" w:space="0" w:color="auto"/>
                <w:bottom w:val="none" w:sz="0" w:space="0" w:color="auto"/>
                <w:right w:val="none" w:sz="0" w:space="0" w:color="auto"/>
              </w:divBdr>
            </w:div>
            <w:div w:id="380055580">
              <w:marLeft w:val="0"/>
              <w:marRight w:val="0"/>
              <w:marTop w:val="0"/>
              <w:marBottom w:val="0"/>
              <w:divBdr>
                <w:top w:val="none" w:sz="0" w:space="0" w:color="auto"/>
                <w:left w:val="none" w:sz="0" w:space="0" w:color="auto"/>
                <w:bottom w:val="none" w:sz="0" w:space="0" w:color="auto"/>
                <w:right w:val="none" w:sz="0" w:space="0" w:color="auto"/>
              </w:divBdr>
            </w:div>
            <w:div w:id="1000306451">
              <w:marLeft w:val="0"/>
              <w:marRight w:val="0"/>
              <w:marTop w:val="0"/>
              <w:marBottom w:val="0"/>
              <w:divBdr>
                <w:top w:val="none" w:sz="0" w:space="0" w:color="auto"/>
                <w:left w:val="none" w:sz="0" w:space="0" w:color="auto"/>
                <w:bottom w:val="none" w:sz="0" w:space="0" w:color="auto"/>
                <w:right w:val="none" w:sz="0" w:space="0" w:color="auto"/>
              </w:divBdr>
            </w:div>
            <w:div w:id="793788813">
              <w:marLeft w:val="0"/>
              <w:marRight w:val="0"/>
              <w:marTop w:val="0"/>
              <w:marBottom w:val="0"/>
              <w:divBdr>
                <w:top w:val="none" w:sz="0" w:space="0" w:color="auto"/>
                <w:left w:val="none" w:sz="0" w:space="0" w:color="auto"/>
                <w:bottom w:val="none" w:sz="0" w:space="0" w:color="auto"/>
                <w:right w:val="none" w:sz="0" w:space="0" w:color="auto"/>
              </w:divBdr>
            </w:div>
            <w:div w:id="1779177732">
              <w:marLeft w:val="0"/>
              <w:marRight w:val="0"/>
              <w:marTop w:val="0"/>
              <w:marBottom w:val="0"/>
              <w:divBdr>
                <w:top w:val="none" w:sz="0" w:space="0" w:color="auto"/>
                <w:left w:val="none" w:sz="0" w:space="0" w:color="auto"/>
                <w:bottom w:val="none" w:sz="0" w:space="0" w:color="auto"/>
                <w:right w:val="none" w:sz="0" w:space="0" w:color="auto"/>
              </w:divBdr>
            </w:div>
            <w:div w:id="1343969250">
              <w:marLeft w:val="0"/>
              <w:marRight w:val="0"/>
              <w:marTop w:val="0"/>
              <w:marBottom w:val="0"/>
              <w:divBdr>
                <w:top w:val="none" w:sz="0" w:space="0" w:color="auto"/>
                <w:left w:val="none" w:sz="0" w:space="0" w:color="auto"/>
                <w:bottom w:val="none" w:sz="0" w:space="0" w:color="auto"/>
                <w:right w:val="none" w:sz="0" w:space="0" w:color="auto"/>
              </w:divBdr>
            </w:div>
            <w:div w:id="383143521">
              <w:marLeft w:val="0"/>
              <w:marRight w:val="0"/>
              <w:marTop w:val="0"/>
              <w:marBottom w:val="0"/>
              <w:divBdr>
                <w:top w:val="none" w:sz="0" w:space="0" w:color="auto"/>
                <w:left w:val="none" w:sz="0" w:space="0" w:color="auto"/>
                <w:bottom w:val="none" w:sz="0" w:space="0" w:color="auto"/>
                <w:right w:val="none" w:sz="0" w:space="0" w:color="auto"/>
              </w:divBdr>
            </w:div>
            <w:div w:id="1973098938">
              <w:marLeft w:val="0"/>
              <w:marRight w:val="0"/>
              <w:marTop w:val="0"/>
              <w:marBottom w:val="0"/>
              <w:divBdr>
                <w:top w:val="none" w:sz="0" w:space="0" w:color="auto"/>
                <w:left w:val="none" w:sz="0" w:space="0" w:color="auto"/>
                <w:bottom w:val="none" w:sz="0" w:space="0" w:color="auto"/>
                <w:right w:val="none" w:sz="0" w:space="0" w:color="auto"/>
              </w:divBdr>
            </w:div>
            <w:div w:id="2039698543">
              <w:marLeft w:val="0"/>
              <w:marRight w:val="0"/>
              <w:marTop w:val="0"/>
              <w:marBottom w:val="0"/>
              <w:divBdr>
                <w:top w:val="none" w:sz="0" w:space="0" w:color="auto"/>
                <w:left w:val="none" w:sz="0" w:space="0" w:color="auto"/>
                <w:bottom w:val="none" w:sz="0" w:space="0" w:color="auto"/>
                <w:right w:val="none" w:sz="0" w:space="0" w:color="auto"/>
              </w:divBdr>
            </w:div>
            <w:div w:id="1345743681">
              <w:marLeft w:val="0"/>
              <w:marRight w:val="0"/>
              <w:marTop w:val="0"/>
              <w:marBottom w:val="0"/>
              <w:divBdr>
                <w:top w:val="none" w:sz="0" w:space="0" w:color="auto"/>
                <w:left w:val="none" w:sz="0" w:space="0" w:color="auto"/>
                <w:bottom w:val="none" w:sz="0" w:space="0" w:color="auto"/>
                <w:right w:val="none" w:sz="0" w:space="0" w:color="auto"/>
              </w:divBdr>
            </w:div>
            <w:div w:id="905991353">
              <w:marLeft w:val="0"/>
              <w:marRight w:val="0"/>
              <w:marTop w:val="0"/>
              <w:marBottom w:val="0"/>
              <w:divBdr>
                <w:top w:val="none" w:sz="0" w:space="0" w:color="auto"/>
                <w:left w:val="none" w:sz="0" w:space="0" w:color="auto"/>
                <w:bottom w:val="none" w:sz="0" w:space="0" w:color="auto"/>
                <w:right w:val="none" w:sz="0" w:space="0" w:color="auto"/>
              </w:divBdr>
            </w:div>
            <w:div w:id="1411275586">
              <w:marLeft w:val="0"/>
              <w:marRight w:val="0"/>
              <w:marTop w:val="0"/>
              <w:marBottom w:val="0"/>
              <w:divBdr>
                <w:top w:val="none" w:sz="0" w:space="0" w:color="auto"/>
                <w:left w:val="none" w:sz="0" w:space="0" w:color="auto"/>
                <w:bottom w:val="none" w:sz="0" w:space="0" w:color="auto"/>
                <w:right w:val="none" w:sz="0" w:space="0" w:color="auto"/>
              </w:divBdr>
            </w:div>
            <w:div w:id="96684748">
              <w:marLeft w:val="0"/>
              <w:marRight w:val="0"/>
              <w:marTop w:val="0"/>
              <w:marBottom w:val="0"/>
              <w:divBdr>
                <w:top w:val="none" w:sz="0" w:space="0" w:color="auto"/>
                <w:left w:val="none" w:sz="0" w:space="0" w:color="auto"/>
                <w:bottom w:val="none" w:sz="0" w:space="0" w:color="auto"/>
                <w:right w:val="none" w:sz="0" w:space="0" w:color="auto"/>
              </w:divBdr>
            </w:div>
            <w:div w:id="407845073">
              <w:marLeft w:val="0"/>
              <w:marRight w:val="0"/>
              <w:marTop w:val="0"/>
              <w:marBottom w:val="0"/>
              <w:divBdr>
                <w:top w:val="none" w:sz="0" w:space="0" w:color="auto"/>
                <w:left w:val="none" w:sz="0" w:space="0" w:color="auto"/>
                <w:bottom w:val="none" w:sz="0" w:space="0" w:color="auto"/>
                <w:right w:val="none" w:sz="0" w:space="0" w:color="auto"/>
              </w:divBdr>
            </w:div>
            <w:div w:id="854079933">
              <w:marLeft w:val="0"/>
              <w:marRight w:val="0"/>
              <w:marTop w:val="0"/>
              <w:marBottom w:val="0"/>
              <w:divBdr>
                <w:top w:val="none" w:sz="0" w:space="0" w:color="auto"/>
                <w:left w:val="none" w:sz="0" w:space="0" w:color="auto"/>
                <w:bottom w:val="none" w:sz="0" w:space="0" w:color="auto"/>
                <w:right w:val="none" w:sz="0" w:space="0" w:color="auto"/>
              </w:divBdr>
            </w:div>
            <w:div w:id="269822532">
              <w:marLeft w:val="0"/>
              <w:marRight w:val="0"/>
              <w:marTop w:val="0"/>
              <w:marBottom w:val="0"/>
              <w:divBdr>
                <w:top w:val="none" w:sz="0" w:space="0" w:color="auto"/>
                <w:left w:val="none" w:sz="0" w:space="0" w:color="auto"/>
                <w:bottom w:val="none" w:sz="0" w:space="0" w:color="auto"/>
                <w:right w:val="none" w:sz="0" w:space="0" w:color="auto"/>
              </w:divBdr>
            </w:div>
            <w:div w:id="300501985">
              <w:marLeft w:val="0"/>
              <w:marRight w:val="0"/>
              <w:marTop w:val="0"/>
              <w:marBottom w:val="0"/>
              <w:divBdr>
                <w:top w:val="none" w:sz="0" w:space="0" w:color="auto"/>
                <w:left w:val="none" w:sz="0" w:space="0" w:color="auto"/>
                <w:bottom w:val="none" w:sz="0" w:space="0" w:color="auto"/>
                <w:right w:val="none" w:sz="0" w:space="0" w:color="auto"/>
              </w:divBdr>
            </w:div>
            <w:div w:id="392243772">
              <w:marLeft w:val="0"/>
              <w:marRight w:val="0"/>
              <w:marTop w:val="0"/>
              <w:marBottom w:val="0"/>
              <w:divBdr>
                <w:top w:val="none" w:sz="0" w:space="0" w:color="auto"/>
                <w:left w:val="none" w:sz="0" w:space="0" w:color="auto"/>
                <w:bottom w:val="none" w:sz="0" w:space="0" w:color="auto"/>
                <w:right w:val="none" w:sz="0" w:space="0" w:color="auto"/>
              </w:divBdr>
            </w:div>
            <w:div w:id="1303071667">
              <w:marLeft w:val="0"/>
              <w:marRight w:val="0"/>
              <w:marTop w:val="0"/>
              <w:marBottom w:val="0"/>
              <w:divBdr>
                <w:top w:val="none" w:sz="0" w:space="0" w:color="auto"/>
                <w:left w:val="none" w:sz="0" w:space="0" w:color="auto"/>
                <w:bottom w:val="none" w:sz="0" w:space="0" w:color="auto"/>
                <w:right w:val="none" w:sz="0" w:space="0" w:color="auto"/>
              </w:divBdr>
            </w:div>
            <w:div w:id="555170222">
              <w:marLeft w:val="0"/>
              <w:marRight w:val="0"/>
              <w:marTop w:val="0"/>
              <w:marBottom w:val="0"/>
              <w:divBdr>
                <w:top w:val="none" w:sz="0" w:space="0" w:color="auto"/>
                <w:left w:val="none" w:sz="0" w:space="0" w:color="auto"/>
                <w:bottom w:val="none" w:sz="0" w:space="0" w:color="auto"/>
                <w:right w:val="none" w:sz="0" w:space="0" w:color="auto"/>
              </w:divBdr>
            </w:div>
            <w:div w:id="1627080458">
              <w:marLeft w:val="0"/>
              <w:marRight w:val="0"/>
              <w:marTop w:val="0"/>
              <w:marBottom w:val="0"/>
              <w:divBdr>
                <w:top w:val="none" w:sz="0" w:space="0" w:color="auto"/>
                <w:left w:val="none" w:sz="0" w:space="0" w:color="auto"/>
                <w:bottom w:val="none" w:sz="0" w:space="0" w:color="auto"/>
                <w:right w:val="none" w:sz="0" w:space="0" w:color="auto"/>
              </w:divBdr>
            </w:div>
            <w:div w:id="1457069400">
              <w:marLeft w:val="0"/>
              <w:marRight w:val="0"/>
              <w:marTop w:val="0"/>
              <w:marBottom w:val="0"/>
              <w:divBdr>
                <w:top w:val="none" w:sz="0" w:space="0" w:color="auto"/>
                <w:left w:val="none" w:sz="0" w:space="0" w:color="auto"/>
                <w:bottom w:val="none" w:sz="0" w:space="0" w:color="auto"/>
                <w:right w:val="none" w:sz="0" w:space="0" w:color="auto"/>
              </w:divBdr>
            </w:div>
            <w:div w:id="1385715879">
              <w:marLeft w:val="0"/>
              <w:marRight w:val="0"/>
              <w:marTop w:val="0"/>
              <w:marBottom w:val="0"/>
              <w:divBdr>
                <w:top w:val="none" w:sz="0" w:space="0" w:color="auto"/>
                <w:left w:val="none" w:sz="0" w:space="0" w:color="auto"/>
                <w:bottom w:val="none" w:sz="0" w:space="0" w:color="auto"/>
                <w:right w:val="none" w:sz="0" w:space="0" w:color="auto"/>
              </w:divBdr>
            </w:div>
            <w:div w:id="579028223">
              <w:marLeft w:val="0"/>
              <w:marRight w:val="0"/>
              <w:marTop w:val="0"/>
              <w:marBottom w:val="0"/>
              <w:divBdr>
                <w:top w:val="none" w:sz="0" w:space="0" w:color="auto"/>
                <w:left w:val="none" w:sz="0" w:space="0" w:color="auto"/>
                <w:bottom w:val="none" w:sz="0" w:space="0" w:color="auto"/>
                <w:right w:val="none" w:sz="0" w:space="0" w:color="auto"/>
              </w:divBdr>
            </w:div>
            <w:div w:id="2041317155">
              <w:marLeft w:val="0"/>
              <w:marRight w:val="0"/>
              <w:marTop w:val="0"/>
              <w:marBottom w:val="0"/>
              <w:divBdr>
                <w:top w:val="none" w:sz="0" w:space="0" w:color="auto"/>
                <w:left w:val="none" w:sz="0" w:space="0" w:color="auto"/>
                <w:bottom w:val="none" w:sz="0" w:space="0" w:color="auto"/>
                <w:right w:val="none" w:sz="0" w:space="0" w:color="auto"/>
              </w:divBdr>
            </w:div>
            <w:div w:id="1505708529">
              <w:marLeft w:val="0"/>
              <w:marRight w:val="0"/>
              <w:marTop w:val="0"/>
              <w:marBottom w:val="0"/>
              <w:divBdr>
                <w:top w:val="none" w:sz="0" w:space="0" w:color="auto"/>
                <w:left w:val="none" w:sz="0" w:space="0" w:color="auto"/>
                <w:bottom w:val="none" w:sz="0" w:space="0" w:color="auto"/>
                <w:right w:val="none" w:sz="0" w:space="0" w:color="auto"/>
              </w:divBdr>
            </w:div>
            <w:div w:id="881288896">
              <w:marLeft w:val="0"/>
              <w:marRight w:val="0"/>
              <w:marTop w:val="0"/>
              <w:marBottom w:val="0"/>
              <w:divBdr>
                <w:top w:val="none" w:sz="0" w:space="0" w:color="auto"/>
                <w:left w:val="none" w:sz="0" w:space="0" w:color="auto"/>
                <w:bottom w:val="none" w:sz="0" w:space="0" w:color="auto"/>
                <w:right w:val="none" w:sz="0" w:space="0" w:color="auto"/>
              </w:divBdr>
            </w:div>
            <w:div w:id="91702948">
              <w:marLeft w:val="0"/>
              <w:marRight w:val="0"/>
              <w:marTop w:val="0"/>
              <w:marBottom w:val="0"/>
              <w:divBdr>
                <w:top w:val="none" w:sz="0" w:space="0" w:color="auto"/>
                <w:left w:val="none" w:sz="0" w:space="0" w:color="auto"/>
                <w:bottom w:val="none" w:sz="0" w:space="0" w:color="auto"/>
                <w:right w:val="none" w:sz="0" w:space="0" w:color="auto"/>
              </w:divBdr>
            </w:div>
            <w:div w:id="735707529">
              <w:marLeft w:val="0"/>
              <w:marRight w:val="0"/>
              <w:marTop w:val="0"/>
              <w:marBottom w:val="0"/>
              <w:divBdr>
                <w:top w:val="none" w:sz="0" w:space="0" w:color="auto"/>
                <w:left w:val="none" w:sz="0" w:space="0" w:color="auto"/>
                <w:bottom w:val="none" w:sz="0" w:space="0" w:color="auto"/>
                <w:right w:val="none" w:sz="0" w:space="0" w:color="auto"/>
              </w:divBdr>
            </w:div>
            <w:div w:id="1588686951">
              <w:marLeft w:val="0"/>
              <w:marRight w:val="0"/>
              <w:marTop w:val="0"/>
              <w:marBottom w:val="0"/>
              <w:divBdr>
                <w:top w:val="none" w:sz="0" w:space="0" w:color="auto"/>
                <w:left w:val="none" w:sz="0" w:space="0" w:color="auto"/>
                <w:bottom w:val="none" w:sz="0" w:space="0" w:color="auto"/>
                <w:right w:val="none" w:sz="0" w:space="0" w:color="auto"/>
              </w:divBdr>
            </w:div>
            <w:div w:id="1419909755">
              <w:marLeft w:val="0"/>
              <w:marRight w:val="0"/>
              <w:marTop w:val="0"/>
              <w:marBottom w:val="0"/>
              <w:divBdr>
                <w:top w:val="none" w:sz="0" w:space="0" w:color="auto"/>
                <w:left w:val="none" w:sz="0" w:space="0" w:color="auto"/>
                <w:bottom w:val="none" w:sz="0" w:space="0" w:color="auto"/>
                <w:right w:val="none" w:sz="0" w:space="0" w:color="auto"/>
              </w:divBdr>
            </w:div>
            <w:div w:id="2015182969">
              <w:marLeft w:val="0"/>
              <w:marRight w:val="0"/>
              <w:marTop w:val="0"/>
              <w:marBottom w:val="0"/>
              <w:divBdr>
                <w:top w:val="none" w:sz="0" w:space="0" w:color="auto"/>
                <w:left w:val="none" w:sz="0" w:space="0" w:color="auto"/>
                <w:bottom w:val="none" w:sz="0" w:space="0" w:color="auto"/>
                <w:right w:val="none" w:sz="0" w:space="0" w:color="auto"/>
              </w:divBdr>
            </w:div>
            <w:div w:id="178937112">
              <w:marLeft w:val="0"/>
              <w:marRight w:val="0"/>
              <w:marTop w:val="0"/>
              <w:marBottom w:val="0"/>
              <w:divBdr>
                <w:top w:val="none" w:sz="0" w:space="0" w:color="auto"/>
                <w:left w:val="none" w:sz="0" w:space="0" w:color="auto"/>
                <w:bottom w:val="none" w:sz="0" w:space="0" w:color="auto"/>
                <w:right w:val="none" w:sz="0" w:space="0" w:color="auto"/>
              </w:divBdr>
            </w:div>
            <w:div w:id="306666896">
              <w:marLeft w:val="0"/>
              <w:marRight w:val="0"/>
              <w:marTop w:val="0"/>
              <w:marBottom w:val="0"/>
              <w:divBdr>
                <w:top w:val="none" w:sz="0" w:space="0" w:color="auto"/>
                <w:left w:val="none" w:sz="0" w:space="0" w:color="auto"/>
                <w:bottom w:val="none" w:sz="0" w:space="0" w:color="auto"/>
                <w:right w:val="none" w:sz="0" w:space="0" w:color="auto"/>
              </w:divBdr>
            </w:div>
            <w:div w:id="1923101104">
              <w:marLeft w:val="0"/>
              <w:marRight w:val="0"/>
              <w:marTop w:val="0"/>
              <w:marBottom w:val="0"/>
              <w:divBdr>
                <w:top w:val="none" w:sz="0" w:space="0" w:color="auto"/>
                <w:left w:val="none" w:sz="0" w:space="0" w:color="auto"/>
                <w:bottom w:val="none" w:sz="0" w:space="0" w:color="auto"/>
                <w:right w:val="none" w:sz="0" w:space="0" w:color="auto"/>
              </w:divBdr>
            </w:div>
            <w:div w:id="1257523091">
              <w:marLeft w:val="0"/>
              <w:marRight w:val="0"/>
              <w:marTop w:val="0"/>
              <w:marBottom w:val="0"/>
              <w:divBdr>
                <w:top w:val="none" w:sz="0" w:space="0" w:color="auto"/>
                <w:left w:val="none" w:sz="0" w:space="0" w:color="auto"/>
                <w:bottom w:val="none" w:sz="0" w:space="0" w:color="auto"/>
                <w:right w:val="none" w:sz="0" w:space="0" w:color="auto"/>
              </w:divBdr>
            </w:div>
            <w:div w:id="1822234302">
              <w:marLeft w:val="0"/>
              <w:marRight w:val="0"/>
              <w:marTop w:val="0"/>
              <w:marBottom w:val="0"/>
              <w:divBdr>
                <w:top w:val="none" w:sz="0" w:space="0" w:color="auto"/>
                <w:left w:val="none" w:sz="0" w:space="0" w:color="auto"/>
                <w:bottom w:val="none" w:sz="0" w:space="0" w:color="auto"/>
                <w:right w:val="none" w:sz="0" w:space="0" w:color="auto"/>
              </w:divBdr>
            </w:div>
            <w:div w:id="240718756">
              <w:marLeft w:val="0"/>
              <w:marRight w:val="0"/>
              <w:marTop w:val="0"/>
              <w:marBottom w:val="0"/>
              <w:divBdr>
                <w:top w:val="none" w:sz="0" w:space="0" w:color="auto"/>
                <w:left w:val="none" w:sz="0" w:space="0" w:color="auto"/>
                <w:bottom w:val="none" w:sz="0" w:space="0" w:color="auto"/>
                <w:right w:val="none" w:sz="0" w:space="0" w:color="auto"/>
              </w:divBdr>
            </w:div>
            <w:div w:id="1970352626">
              <w:marLeft w:val="0"/>
              <w:marRight w:val="0"/>
              <w:marTop w:val="0"/>
              <w:marBottom w:val="0"/>
              <w:divBdr>
                <w:top w:val="none" w:sz="0" w:space="0" w:color="auto"/>
                <w:left w:val="none" w:sz="0" w:space="0" w:color="auto"/>
                <w:bottom w:val="none" w:sz="0" w:space="0" w:color="auto"/>
                <w:right w:val="none" w:sz="0" w:space="0" w:color="auto"/>
              </w:divBdr>
            </w:div>
            <w:div w:id="941374957">
              <w:marLeft w:val="0"/>
              <w:marRight w:val="0"/>
              <w:marTop w:val="0"/>
              <w:marBottom w:val="0"/>
              <w:divBdr>
                <w:top w:val="none" w:sz="0" w:space="0" w:color="auto"/>
                <w:left w:val="none" w:sz="0" w:space="0" w:color="auto"/>
                <w:bottom w:val="none" w:sz="0" w:space="0" w:color="auto"/>
                <w:right w:val="none" w:sz="0" w:space="0" w:color="auto"/>
              </w:divBdr>
            </w:div>
            <w:div w:id="1456218180">
              <w:marLeft w:val="0"/>
              <w:marRight w:val="0"/>
              <w:marTop w:val="0"/>
              <w:marBottom w:val="0"/>
              <w:divBdr>
                <w:top w:val="none" w:sz="0" w:space="0" w:color="auto"/>
                <w:left w:val="none" w:sz="0" w:space="0" w:color="auto"/>
                <w:bottom w:val="none" w:sz="0" w:space="0" w:color="auto"/>
                <w:right w:val="none" w:sz="0" w:space="0" w:color="auto"/>
              </w:divBdr>
            </w:div>
            <w:div w:id="1480340905">
              <w:marLeft w:val="0"/>
              <w:marRight w:val="0"/>
              <w:marTop w:val="0"/>
              <w:marBottom w:val="0"/>
              <w:divBdr>
                <w:top w:val="none" w:sz="0" w:space="0" w:color="auto"/>
                <w:left w:val="none" w:sz="0" w:space="0" w:color="auto"/>
                <w:bottom w:val="none" w:sz="0" w:space="0" w:color="auto"/>
                <w:right w:val="none" w:sz="0" w:space="0" w:color="auto"/>
              </w:divBdr>
            </w:div>
            <w:div w:id="960258483">
              <w:marLeft w:val="0"/>
              <w:marRight w:val="0"/>
              <w:marTop w:val="0"/>
              <w:marBottom w:val="0"/>
              <w:divBdr>
                <w:top w:val="none" w:sz="0" w:space="0" w:color="auto"/>
                <w:left w:val="none" w:sz="0" w:space="0" w:color="auto"/>
                <w:bottom w:val="none" w:sz="0" w:space="0" w:color="auto"/>
                <w:right w:val="none" w:sz="0" w:space="0" w:color="auto"/>
              </w:divBdr>
            </w:div>
            <w:div w:id="1125195972">
              <w:marLeft w:val="0"/>
              <w:marRight w:val="0"/>
              <w:marTop w:val="0"/>
              <w:marBottom w:val="0"/>
              <w:divBdr>
                <w:top w:val="none" w:sz="0" w:space="0" w:color="auto"/>
                <w:left w:val="none" w:sz="0" w:space="0" w:color="auto"/>
                <w:bottom w:val="none" w:sz="0" w:space="0" w:color="auto"/>
                <w:right w:val="none" w:sz="0" w:space="0" w:color="auto"/>
              </w:divBdr>
            </w:div>
            <w:div w:id="261377473">
              <w:marLeft w:val="0"/>
              <w:marRight w:val="0"/>
              <w:marTop w:val="0"/>
              <w:marBottom w:val="0"/>
              <w:divBdr>
                <w:top w:val="none" w:sz="0" w:space="0" w:color="auto"/>
                <w:left w:val="none" w:sz="0" w:space="0" w:color="auto"/>
                <w:bottom w:val="none" w:sz="0" w:space="0" w:color="auto"/>
                <w:right w:val="none" w:sz="0" w:space="0" w:color="auto"/>
              </w:divBdr>
            </w:div>
            <w:div w:id="1957758937">
              <w:marLeft w:val="0"/>
              <w:marRight w:val="0"/>
              <w:marTop w:val="0"/>
              <w:marBottom w:val="0"/>
              <w:divBdr>
                <w:top w:val="none" w:sz="0" w:space="0" w:color="auto"/>
                <w:left w:val="none" w:sz="0" w:space="0" w:color="auto"/>
                <w:bottom w:val="none" w:sz="0" w:space="0" w:color="auto"/>
                <w:right w:val="none" w:sz="0" w:space="0" w:color="auto"/>
              </w:divBdr>
            </w:div>
            <w:div w:id="313678261">
              <w:marLeft w:val="0"/>
              <w:marRight w:val="0"/>
              <w:marTop w:val="0"/>
              <w:marBottom w:val="0"/>
              <w:divBdr>
                <w:top w:val="none" w:sz="0" w:space="0" w:color="auto"/>
                <w:left w:val="none" w:sz="0" w:space="0" w:color="auto"/>
                <w:bottom w:val="none" w:sz="0" w:space="0" w:color="auto"/>
                <w:right w:val="none" w:sz="0" w:space="0" w:color="auto"/>
              </w:divBdr>
            </w:div>
            <w:div w:id="661738324">
              <w:marLeft w:val="0"/>
              <w:marRight w:val="0"/>
              <w:marTop w:val="0"/>
              <w:marBottom w:val="0"/>
              <w:divBdr>
                <w:top w:val="none" w:sz="0" w:space="0" w:color="auto"/>
                <w:left w:val="none" w:sz="0" w:space="0" w:color="auto"/>
                <w:bottom w:val="none" w:sz="0" w:space="0" w:color="auto"/>
                <w:right w:val="none" w:sz="0" w:space="0" w:color="auto"/>
              </w:divBdr>
            </w:div>
            <w:div w:id="1489248595">
              <w:marLeft w:val="0"/>
              <w:marRight w:val="0"/>
              <w:marTop w:val="0"/>
              <w:marBottom w:val="0"/>
              <w:divBdr>
                <w:top w:val="none" w:sz="0" w:space="0" w:color="auto"/>
                <w:left w:val="none" w:sz="0" w:space="0" w:color="auto"/>
                <w:bottom w:val="none" w:sz="0" w:space="0" w:color="auto"/>
                <w:right w:val="none" w:sz="0" w:space="0" w:color="auto"/>
              </w:divBdr>
            </w:div>
            <w:div w:id="117917589">
              <w:marLeft w:val="0"/>
              <w:marRight w:val="0"/>
              <w:marTop w:val="0"/>
              <w:marBottom w:val="0"/>
              <w:divBdr>
                <w:top w:val="none" w:sz="0" w:space="0" w:color="auto"/>
                <w:left w:val="none" w:sz="0" w:space="0" w:color="auto"/>
                <w:bottom w:val="none" w:sz="0" w:space="0" w:color="auto"/>
                <w:right w:val="none" w:sz="0" w:space="0" w:color="auto"/>
              </w:divBdr>
            </w:div>
            <w:div w:id="1261255898">
              <w:marLeft w:val="0"/>
              <w:marRight w:val="0"/>
              <w:marTop w:val="0"/>
              <w:marBottom w:val="0"/>
              <w:divBdr>
                <w:top w:val="none" w:sz="0" w:space="0" w:color="auto"/>
                <w:left w:val="none" w:sz="0" w:space="0" w:color="auto"/>
                <w:bottom w:val="none" w:sz="0" w:space="0" w:color="auto"/>
                <w:right w:val="none" w:sz="0" w:space="0" w:color="auto"/>
              </w:divBdr>
            </w:div>
            <w:div w:id="413672692">
              <w:marLeft w:val="0"/>
              <w:marRight w:val="0"/>
              <w:marTop w:val="0"/>
              <w:marBottom w:val="0"/>
              <w:divBdr>
                <w:top w:val="none" w:sz="0" w:space="0" w:color="auto"/>
                <w:left w:val="none" w:sz="0" w:space="0" w:color="auto"/>
                <w:bottom w:val="none" w:sz="0" w:space="0" w:color="auto"/>
                <w:right w:val="none" w:sz="0" w:space="0" w:color="auto"/>
              </w:divBdr>
            </w:div>
            <w:div w:id="647512429">
              <w:marLeft w:val="0"/>
              <w:marRight w:val="0"/>
              <w:marTop w:val="0"/>
              <w:marBottom w:val="0"/>
              <w:divBdr>
                <w:top w:val="none" w:sz="0" w:space="0" w:color="auto"/>
                <w:left w:val="none" w:sz="0" w:space="0" w:color="auto"/>
                <w:bottom w:val="none" w:sz="0" w:space="0" w:color="auto"/>
                <w:right w:val="none" w:sz="0" w:space="0" w:color="auto"/>
              </w:divBdr>
            </w:div>
            <w:div w:id="139464629">
              <w:marLeft w:val="0"/>
              <w:marRight w:val="0"/>
              <w:marTop w:val="0"/>
              <w:marBottom w:val="0"/>
              <w:divBdr>
                <w:top w:val="none" w:sz="0" w:space="0" w:color="auto"/>
                <w:left w:val="none" w:sz="0" w:space="0" w:color="auto"/>
                <w:bottom w:val="none" w:sz="0" w:space="0" w:color="auto"/>
                <w:right w:val="none" w:sz="0" w:space="0" w:color="auto"/>
              </w:divBdr>
            </w:div>
            <w:div w:id="685400796">
              <w:marLeft w:val="0"/>
              <w:marRight w:val="0"/>
              <w:marTop w:val="0"/>
              <w:marBottom w:val="0"/>
              <w:divBdr>
                <w:top w:val="none" w:sz="0" w:space="0" w:color="auto"/>
                <w:left w:val="none" w:sz="0" w:space="0" w:color="auto"/>
                <w:bottom w:val="none" w:sz="0" w:space="0" w:color="auto"/>
                <w:right w:val="none" w:sz="0" w:space="0" w:color="auto"/>
              </w:divBdr>
            </w:div>
            <w:div w:id="913779307">
              <w:marLeft w:val="0"/>
              <w:marRight w:val="0"/>
              <w:marTop w:val="0"/>
              <w:marBottom w:val="0"/>
              <w:divBdr>
                <w:top w:val="none" w:sz="0" w:space="0" w:color="auto"/>
                <w:left w:val="none" w:sz="0" w:space="0" w:color="auto"/>
                <w:bottom w:val="none" w:sz="0" w:space="0" w:color="auto"/>
                <w:right w:val="none" w:sz="0" w:space="0" w:color="auto"/>
              </w:divBdr>
            </w:div>
            <w:div w:id="1663780728">
              <w:marLeft w:val="0"/>
              <w:marRight w:val="0"/>
              <w:marTop w:val="0"/>
              <w:marBottom w:val="0"/>
              <w:divBdr>
                <w:top w:val="none" w:sz="0" w:space="0" w:color="auto"/>
                <w:left w:val="none" w:sz="0" w:space="0" w:color="auto"/>
                <w:bottom w:val="none" w:sz="0" w:space="0" w:color="auto"/>
                <w:right w:val="none" w:sz="0" w:space="0" w:color="auto"/>
              </w:divBdr>
            </w:div>
            <w:div w:id="1566917213">
              <w:marLeft w:val="0"/>
              <w:marRight w:val="0"/>
              <w:marTop w:val="0"/>
              <w:marBottom w:val="0"/>
              <w:divBdr>
                <w:top w:val="none" w:sz="0" w:space="0" w:color="auto"/>
                <w:left w:val="none" w:sz="0" w:space="0" w:color="auto"/>
                <w:bottom w:val="none" w:sz="0" w:space="0" w:color="auto"/>
                <w:right w:val="none" w:sz="0" w:space="0" w:color="auto"/>
              </w:divBdr>
            </w:div>
            <w:div w:id="121924197">
              <w:marLeft w:val="0"/>
              <w:marRight w:val="0"/>
              <w:marTop w:val="0"/>
              <w:marBottom w:val="0"/>
              <w:divBdr>
                <w:top w:val="none" w:sz="0" w:space="0" w:color="auto"/>
                <w:left w:val="none" w:sz="0" w:space="0" w:color="auto"/>
                <w:bottom w:val="none" w:sz="0" w:space="0" w:color="auto"/>
                <w:right w:val="none" w:sz="0" w:space="0" w:color="auto"/>
              </w:divBdr>
            </w:div>
            <w:div w:id="1172448092">
              <w:marLeft w:val="0"/>
              <w:marRight w:val="0"/>
              <w:marTop w:val="0"/>
              <w:marBottom w:val="0"/>
              <w:divBdr>
                <w:top w:val="none" w:sz="0" w:space="0" w:color="auto"/>
                <w:left w:val="none" w:sz="0" w:space="0" w:color="auto"/>
                <w:bottom w:val="none" w:sz="0" w:space="0" w:color="auto"/>
                <w:right w:val="none" w:sz="0" w:space="0" w:color="auto"/>
              </w:divBdr>
            </w:div>
            <w:div w:id="437801953">
              <w:marLeft w:val="0"/>
              <w:marRight w:val="0"/>
              <w:marTop w:val="0"/>
              <w:marBottom w:val="0"/>
              <w:divBdr>
                <w:top w:val="none" w:sz="0" w:space="0" w:color="auto"/>
                <w:left w:val="none" w:sz="0" w:space="0" w:color="auto"/>
                <w:bottom w:val="none" w:sz="0" w:space="0" w:color="auto"/>
                <w:right w:val="none" w:sz="0" w:space="0" w:color="auto"/>
              </w:divBdr>
            </w:div>
            <w:div w:id="98334955">
              <w:marLeft w:val="0"/>
              <w:marRight w:val="0"/>
              <w:marTop w:val="0"/>
              <w:marBottom w:val="0"/>
              <w:divBdr>
                <w:top w:val="none" w:sz="0" w:space="0" w:color="auto"/>
                <w:left w:val="none" w:sz="0" w:space="0" w:color="auto"/>
                <w:bottom w:val="none" w:sz="0" w:space="0" w:color="auto"/>
                <w:right w:val="none" w:sz="0" w:space="0" w:color="auto"/>
              </w:divBdr>
            </w:div>
            <w:div w:id="20864112">
              <w:marLeft w:val="0"/>
              <w:marRight w:val="0"/>
              <w:marTop w:val="0"/>
              <w:marBottom w:val="0"/>
              <w:divBdr>
                <w:top w:val="none" w:sz="0" w:space="0" w:color="auto"/>
                <w:left w:val="none" w:sz="0" w:space="0" w:color="auto"/>
                <w:bottom w:val="none" w:sz="0" w:space="0" w:color="auto"/>
                <w:right w:val="none" w:sz="0" w:space="0" w:color="auto"/>
              </w:divBdr>
            </w:div>
            <w:div w:id="1456751517">
              <w:marLeft w:val="0"/>
              <w:marRight w:val="0"/>
              <w:marTop w:val="0"/>
              <w:marBottom w:val="0"/>
              <w:divBdr>
                <w:top w:val="none" w:sz="0" w:space="0" w:color="auto"/>
                <w:left w:val="none" w:sz="0" w:space="0" w:color="auto"/>
                <w:bottom w:val="none" w:sz="0" w:space="0" w:color="auto"/>
                <w:right w:val="none" w:sz="0" w:space="0" w:color="auto"/>
              </w:divBdr>
            </w:div>
            <w:div w:id="149061199">
              <w:marLeft w:val="0"/>
              <w:marRight w:val="0"/>
              <w:marTop w:val="0"/>
              <w:marBottom w:val="0"/>
              <w:divBdr>
                <w:top w:val="none" w:sz="0" w:space="0" w:color="auto"/>
                <w:left w:val="none" w:sz="0" w:space="0" w:color="auto"/>
                <w:bottom w:val="none" w:sz="0" w:space="0" w:color="auto"/>
                <w:right w:val="none" w:sz="0" w:space="0" w:color="auto"/>
              </w:divBdr>
            </w:div>
            <w:div w:id="1338121493">
              <w:marLeft w:val="0"/>
              <w:marRight w:val="0"/>
              <w:marTop w:val="0"/>
              <w:marBottom w:val="0"/>
              <w:divBdr>
                <w:top w:val="none" w:sz="0" w:space="0" w:color="auto"/>
                <w:left w:val="none" w:sz="0" w:space="0" w:color="auto"/>
                <w:bottom w:val="none" w:sz="0" w:space="0" w:color="auto"/>
                <w:right w:val="none" w:sz="0" w:space="0" w:color="auto"/>
              </w:divBdr>
            </w:div>
            <w:div w:id="1185630849">
              <w:marLeft w:val="0"/>
              <w:marRight w:val="0"/>
              <w:marTop w:val="0"/>
              <w:marBottom w:val="0"/>
              <w:divBdr>
                <w:top w:val="none" w:sz="0" w:space="0" w:color="auto"/>
                <w:left w:val="none" w:sz="0" w:space="0" w:color="auto"/>
                <w:bottom w:val="none" w:sz="0" w:space="0" w:color="auto"/>
                <w:right w:val="none" w:sz="0" w:space="0" w:color="auto"/>
              </w:divBdr>
            </w:div>
            <w:div w:id="1361780532">
              <w:marLeft w:val="0"/>
              <w:marRight w:val="0"/>
              <w:marTop w:val="0"/>
              <w:marBottom w:val="0"/>
              <w:divBdr>
                <w:top w:val="none" w:sz="0" w:space="0" w:color="auto"/>
                <w:left w:val="none" w:sz="0" w:space="0" w:color="auto"/>
                <w:bottom w:val="none" w:sz="0" w:space="0" w:color="auto"/>
                <w:right w:val="none" w:sz="0" w:space="0" w:color="auto"/>
              </w:divBdr>
            </w:div>
            <w:div w:id="342240969">
              <w:marLeft w:val="0"/>
              <w:marRight w:val="0"/>
              <w:marTop w:val="0"/>
              <w:marBottom w:val="0"/>
              <w:divBdr>
                <w:top w:val="none" w:sz="0" w:space="0" w:color="auto"/>
                <w:left w:val="none" w:sz="0" w:space="0" w:color="auto"/>
                <w:bottom w:val="none" w:sz="0" w:space="0" w:color="auto"/>
                <w:right w:val="none" w:sz="0" w:space="0" w:color="auto"/>
              </w:divBdr>
            </w:div>
            <w:div w:id="1845894580">
              <w:marLeft w:val="0"/>
              <w:marRight w:val="0"/>
              <w:marTop w:val="0"/>
              <w:marBottom w:val="0"/>
              <w:divBdr>
                <w:top w:val="none" w:sz="0" w:space="0" w:color="auto"/>
                <w:left w:val="none" w:sz="0" w:space="0" w:color="auto"/>
                <w:bottom w:val="none" w:sz="0" w:space="0" w:color="auto"/>
                <w:right w:val="none" w:sz="0" w:space="0" w:color="auto"/>
              </w:divBdr>
            </w:div>
            <w:div w:id="287049541">
              <w:marLeft w:val="0"/>
              <w:marRight w:val="0"/>
              <w:marTop w:val="0"/>
              <w:marBottom w:val="0"/>
              <w:divBdr>
                <w:top w:val="none" w:sz="0" w:space="0" w:color="auto"/>
                <w:left w:val="none" w:sz="0" w:space="0" w:color="auto"/>
                <w:bottom w:val="none" w:sz="0" w:space="0" w:color="auto"/>
                <w:right w:val="none" w:sz="0" w:space="0" w:color="auto"/>
              </w:divBdr>
            </w:div>
            <w:div w:id="2094621329">
              <w:marLeft w:val="0"/>
              <w:marRight w:val="0"/>
              <w:marTop w:val="0"/>
              <w:marBottom w:val="0"/>
              <w:divBdr>
                <w:top w:val="none" w:sz="0" w:space="0" w:color="auto"/>
                <w:left w:val="none" w:sz="0" w:space="0" w:color="auto"/>
                <w:bottom w:val="none" w:sz="0" w:space="0" w:color="auto"/>
                <w:right w:val="none" w:sz="0" w:space="0" w:color="auto"/>
              </w:divBdr>
            </w:div>
            <w:div w:id="1871994963">
              <w:marLeft w:val="0"/>
              <w:marRight w:val="0"/>
              <w:marTop w:val="0"/>
              <w:marBottom w:val="0"/>
              <w:divBdr>
                <w:top w:val="none" w:sz="0" w:space="0" w:color="auto"/>
                <w:left w:val="none" w:sz="0" w:space="0" w:color="auto"/>
                <w:bottom w:val="none" w:sz="0" w:space="0" w:color="auto"/>
                <w:right w:val="none" w:sz="0" w:space="0" w:color="auto"/>
              </w:divBdr>
            </w:div>
            <w:div w:id="49110909">
              <w:marLeft w:val="0"/>
              <w:marRight w:val="0"/>
              <w:marTop w:val="0"/>
              <w:marBottom w:val="0"/>
              <w:divBdr>
                <w:top w:val="none" w:sz="0" w:space="0" w:color="auto"/>
                <w:left w:val="none" w:sz="0" w:space="0" w:color="auto"/>
                <w:bottom w:val="none" w:sz="0" w:space="0" w:color="auto"/>
                <w:right w:val="none" w:sz="0" w:space="0" w:color="auto"/>
              </w:divBdr>
            </w:div>
            <w:div w:id="1731268828">
              <w:marLeft w:val="0"/>
              <w:marRight w:val="0"/>
              <w:marTop w:val="0"/>
              <w:marBottom w:val="0"/>
              <w:divBdr>
                <w:top w:val="none" w:sz="0" w:space="0" w:color="auto"/>
                <w:left w:val="none" w:sz="0" w:space="0" w:color="auto"/>
                <w:bottom w:val="none" w:sz="0" w:space="0" w:color="auto"/>
                <w:right w:val="none" w:sz="0" w:space="0" w:color="auto"/>
              </w:divBdr>
            </w:div>
            <w:div w:id="11999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3087">
      <w:bodyDiv w:val="1"/>
      <w:marLeft w:val="0"/>
      <w:marRight w:val="0"/>
      <w:marTop w:val="0"/>
      <w:marBottom w:val="0"/>
      <w:divBdr>
        <w:top w:val="none" w:sz="0" w:space="0" w:color="auto"/>
        <w:left w:val="none" w:sz="0" w:space="0" w:color="auto"/>
        <w:bottom w:val="none" w:sz="0" w:space="0" w:color="auto"/>
        <w:right w:val="none" w:sz="0" w:space="0" w:color="auto"/>
      </w:divBdr>
      <w:divsChild>
        <w:div w:id="1384252148">
          <w:marLeft w:val="0"/>
          <w:marRight w:val="0"/>
          <w:marTop w:val="0"/>
          <w:marBottom w:val="0"/>
          <w:divBdr>
            <w:top w:val="none" w:sz="0" w:space="0" w:color="auto"/>
            <w:left w:val="none" w:sz="0" w:space="0" w:color="auto"/>
            <w:bottom w:val="none" w:sz="0" w:space="0" w:color="auto"/>
            <w:right w:val="none" w:sz="0" w:space="0" w:color="auto"/>
          </w:divBdr>
          <w:divsChild>
            <w:div w:id="1942256994">
              <w:marLeft w:val="0"/>
              <w:marRight w:val="0"/>
              <w:marTop w:val="0"/>
              <w:marBottom w:val="0"/>
              <w:divBdr>
                <w:top w:val="none" w:sz="0" w:space="0" w:color="auto"/>
                <w:left w:val="none" w:sz="0" w:space="0" w:color="auto"/>
                <w:bottom w:val="none" w:sz="0" w:space="0" w:color="auto"/>
                <w:right w:val="none" w:sz="0" w:space="0" w:color="auto"/>
              </w:divBdr>
            </w:div>
            <w:div w:id="1453213302">
              <w:marLeft w:val="0"/>
              <w:marRight w:val="0"/>
              <w:marTop w:val="0"/>
              <w:marBottom w:val="0"/>
              <w:divBdr>
                <w:top w:val="none" w:sz="0" w:space="0" w:color="auto"/>
                <w:left w:val="none" w:sz="0" w:space="0" w:color="auto"/>
                <w:bottom w:val="none" w:sz="0" w:space="0" w:color="auto"/>
                <w:right w:val="none" w:sz="0" w:space="0" w:color="auto"/>
              </w:divBdr>
            </w:div>
            <w:div w:id="1162812091">
              <w:marLeft w:val="0"/>
              <w:marRight w:val="0"/>
              <w:marTop w:val="0"/>
              <w:marBottom w:val="0"/>
              <w:divBdr>
                <w:top w:val="none" w:sz="0" w:space="0" w:color="auto"/>
                <w:left w:val="none" w:sz="0" w:space="0" w:color="auto"/>
                <w:bottom w:val="none" w:sz="0" w:space="0" w:color="auto"/>
                <w:right w:val="none" w:sz="0" w:space="0" w:color="auto"/>
              </w:divBdr>
            </w:div>
            <w:div w:id="284393046">
              <w:marLeft w:val="0"/>
              <w:marRight w:val="0"/>
              <w:marTop w:val="0"/>
              <w:marBottom w:val="0"/>
              <w:divBdr>
                <w:top w:val="none" w:sz="0" w:space="0" w:color="auto"/>
                <w:left w:val="none" w:sz="0" w:space="0" w:color="auto"/>
                <w:bottom w:val="none" w:sz="0" w:space="0" w:color="auto"/>
                <w:right w:val="none" w:sz="0" w:space="0" w:color="auto"/>
              </w:divBdr>
            </w:div>
            <w:div w:id="1716157622">
              <w:marLeft w:val="0"/>
              <w:marRight w:val="0"/>
              <w:marTop w:val="0"/>
              <w:marBottom w:val="0"/>
              <w:divBdr>
                <w:top w:val="none" w:sz="0" w:space="0" w:color="auto"/>
                <w:left w:val="none" w:sz="0" w:space="0" w:color="auto"/>
                <w:bottom w:val="none" w:sz="0" w:space="0" w:color="auto"/>
                <w:right w:val="none" w:sz="0" w:space="0" w:color="auto"/>
              </w:divBdr>
            </w:div>
            <w:div w:id="1938825006">
              <w:marLeft w:val="0"/>
              <w:marRight w:val="0"/>
              <w:marTop w:val="0"/>
              <w:marBottom w:val="0"/>
              <w:divBdr>
                <w:top w:val="none" w:sz="0" w:space="0" w:color="auto"/>
                <w:left w:val="none" w:sz="0" w:space="0" w:color="auto"/>
                <w:bottom w:val="none" w:sz="0" w:space="0" w:color="auto"/>
                <w:right w:val="none" w:sz="0" w:space="0" w:color="auto"/>
              </w:divBdr>
            </w:div>
            <w:div w:id="764689001">
              <w:marLeft w:val="0"/>
              <w:marRight w:val="0"/>
              <w:marTop w:val="0"/>
              <w:marBottom w:val="0"/>
              <w:divBdr>
                <w:top w:val="none" w:sz="0" w:space="0" w:color="auto"/>
                <w:left w:val="none" w:sz="0" w:space="0" w:color="auto"/>
                <w:bottom w:val="none" w:sz="0" w:space="0" w:color="auto"/>
                <w:right w:val="none" w:sz="0" w:space="0" w:color="auto"/>
              </w:divBdr>
            </w:div>
            <w:div w:id="1815641588">
              <w:marLeft w:val="0"/>
              <w:marRight w:val="0"/>
              <w:marTop w:val="0"/>
              <w:marBottom w:val="0"/>
              <w:divBdr>
                <w:top w:val="none" w:sz="0" w:space="0" w:color="auto"/>
                <w:left w:val="none" w:sz="0" w:space="0" w:color="auto"/>
                <w:bottom w:val="none" w:sz="0" w:space="0" w:color="auto"/>
                <w:right w:val="none" w:sz="0" w:space="0" w:color="auto"/>
              </w:divBdr>
            </w:div>
            <w:div w:id="957176441">
              <w:marLeft w:val="0"/>
              <w:marRight w:val="0"/>
              <w:marTop w:val="0"/>
              <w:marBottom w:val="0"/>
              <w:divBdr>
                <w:top w:val="none" w:sz="0" w:space="0" w:color="auto"/>
                <w:left w:val="none" w:sz="0" w:space="0" w:color="auto"/>
                <w:bottom w:val="none" w:sz="0" w:space="0" w:color="auto"/>
                <w:right w:val="none" w:sz="0" w:space="0" w:color="auto"/>
              </w:divBdr>
            </w:div>
            <w:div w:id="1851066523">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58521777">
              <w:marLeft w:val="0"/>
              <w:marRight w:val="0"/>
              <w:marTop w:val="0"/>
              <w:marBottom w:val="0"/>
              <w:divBdr>
                <w:top w:val="none" w:sz="0" w:space="0" w:color="auto"/>
                <w:left w:val="none" w:sz="0" w:space="0" w:color="auto"/>
                <w:bottom w:val="none" w:sz="0" w:space="0" w:color="auto"/>
                <w:right w:val="none" w:sz="0" w:space="0" w:color="auto"/>
              </w:divBdr>
            </w:div>
            <w:div w:id="312685992">
              <w:marLeft w:val="0"/>
              <w:marRight w:val="0"/>
              <w:marTop w:val="0"/>
              <w:marBottom w:val="0"/>
              <w:divBdr>
                <w:top w:val="none" w:sz="0" w:space="0" w:color="auto"/>
                <w:left w:val="none" w:sz="0" w:space="0" w:color="auto"/>
                <w:bottom w:val="none" w:sz="0" w:space="0" w:color="auto"/>
                <w:right w:val="none" w:sz="0" w:space="0" w:color="auto"/>
              </w:divBdr>
            </w:div>
            <w:div w:id="2112238624">
              <w:marLeft w:val="0"/>
              <w:marRight w:val="0"/>
              <w:marTop w:val="0"/>
              <w:marBottom w:val="0"/>
              <w:divBdr>
                <w:top w:val="none" w:sz="0" w:space="0" w:color="auto"/>
                <w:left w:val="none" w:sz="0" w:space="0" w:color="auto"/>
                <w:bottom w:val="none" w:sz="0" w:space="0" w:color="auto"/>
                <w:right w:val="none" w:sz="0" w:space="0" w:color="auto"/>
              </w:divBdr>
            </w:div>
            <w:div w:id="991979855">
              <w:marLeft w:val="0"/>
              <w:marRight w:val="0"/>
              <w:marTop w:val="0"/>
              <w:marBottom w:val="0"/>
              <w:divBdr>
                <w:top w:val="none" w:sz="0" w:space="0" w:color="auto"/>
                <w:left w:val="none" w:sz="0" w:space="0" w:color="auto"/>
                <w:bottom w:val="none" w:sz="0" w:space="0" w:color="auto"/>
                <w:right w:val="none" w:sz="0" w:space="0" w:color="auto"/>
              </w:divBdr>
            </w:div>
            <w:div w:id="649947248">
              <w:marLeft w:val="0"/>
              <w:marRight w:val="0"/>
              <w:marTop w:val="0"/>
              <w:marBottom w:val="0"/>
              <w:divBdr>
                <w:top w:val="none" w:sz="0" w:space="0" w:color="auto"/>
                <w:left w:val="none" w:sz="0" w:space="0" w:color="auto"/>
                <w:bottom w:val="none" w:sz="0" w:space="0" w:color="auto"/>
                <w:right w:val="none" w:sz="0" w:space="0" w:color="auto"/>
              </w:divBdr>
            </w:div>
            <w:div w:id="960114811">
              <w:marLeft w:val="0"/>
              <w:marRight w:val="0"/>
              <w:marTop w:val="0"/>
              <w:marBottom w:val="0"/>
              <w:divBdr>
                <w:top w:val="none" w:sz="0" w:space="0" w:color="auto"/>
                <w:left w:val="none" w:sz="0" w:space="0" w:color="auto"/>
                <w:bottom w:val="none" w:sz="0" w:space="0" w:color="auto"/>
                <w:right w:val="none" w:sz="0" w:space="0" w:color="auto"/>
              </w:divBdr>
            </w:div>
            <w:div w:id="1797984049">
              <w:marLeft w:val="0"/>
              <w:marRight w:val="0"/>
              <w:marTop w:val="0"/>
              <w:marBottom w:val="0"/>
              <w:divBdr>
                <w:top w:val="none" w:sz="0" w:space="0" w:color="auto"/>
                <w:left w:val="none" w:sz="0" w:space="0" w:color="auto"/>
                <w:bottom w:val="none" w:sz="0" w:space="0" w:color="auto"/>
                <w:right w:val="none" w:sz="0" w:space="0" w:color="auto"/>
              </w:divBdr>
            </w:div>
            <w:div w:id="1709604233">
              <w:marLeft w:val="0"/>
              <w:marRight w:val="0"/>
              <w:marTop w:val="0"/>
              <w:marBottom w:val="0"/>
              <w:divBdr>
                <w:top w:val="none" w:sz="0" w:space="0" w:color="auto"/>
                <w:left w:val="none" w:sz="0" w:space="0" w:color="auto"/>
                <w:bottom w:val="none" w:sz="0" w:space="0" w:color="auto"/>
                <w:right w:val="none" w:sz="0" w:space="0" w:color="auto"/>
              </w:divBdr>
            </w:div>
            <w:div w:id="709648768">
              <w:marLeft w:val="0"/>
              <w:marRight w:val="0"/>
              <w:marTop w:val="0"/>
              <w:marBottom w:val="0"/>
              <w:divBdr>
                <w:top w:val="none" w:sz="0" w:space="0" w:color="auto"/>
                <w:left w:val="none" w:sz="0" w:space="0" w:color="auto"/>
                <w:bottom w:val="none" w:sz="0" w:space="0" w:color="auto"/>
                <w:right w:val="none" w:sz="0" w:space="0" w:color="auto"/>
              </w:divBdr>
            </w:div>
            <w:div w:id="219442009">
              <w:marLeft w:val="0"/>
              <w:marRight w:val="0"/>
              <w:marTop w:val="0"/>
              <w:marBottom w:val="0"/>
              <w:divBdr>
                <w:top w:val="none" w:sz="0" w:space="0" w:color="auto"/>
                <w:left w:val="none" w:sz="0" w:space="0" w:color="auto"/>
                <w:bottom w:val="none" w:sz="0" w:space="0" w:color="auto"/>
                <w:right w:val="none" w:sz="0" w:space="0" w:color="auto"/>
              </w:divBdr>
            </w:div>
            <w:div w:id="1843084737">
              <w:marLeft w:val="0"/>
              <w:marRight w:val="0"/>
              <w:marTop w:val="0"/>
              <w:marBottom w:val="0"/>
              <w:divBdr>
                <w:top w:val="none" w:sz="0" w:space="0" w:color="auto"/>
                <w:left w:val="none" w:sz="0" w:space="0" w:color="auto"/>
                <w:bottom w:val="none" w:sz="0" w:space="0" w:color="auto"/>
                <w:right w:val="none" w:sz="0" w:space="0" w:color="auto"/>
              </w:divBdr>
            </w:div>
            <w:div w:id="536354710">
              <w:marLeft w:val="0"/>
              <w:marRight w:val="0"/>
              <w:marTop w:val="0"/>
              <w:marBottom w:val="0"/>
              <w:divBdr>
                <w:top w:val="none" w:sz="0" w:space="0" w:color="auto"/>
                <w:left w:val="none" w:sz="0" w:space="0" w:color="auto"/>
                <w:bottom w:val="none" w:sz="0" w:space="0" w:color="auto"/>
                <w:right w:val="none" w:sz="0" w:space="0" w:color="auto"/>
              </w:divBdr>
            </w:div>
            <w:div w:id="1507862277">
              <w:marLeft w:val="0"/>
              <w:marRight w:val="0"/>
              <w:marTop w:val="0"/>
              <w:marBottom w:val="0"/>
              <w:divBdr>
                <w:top w:val="none" w:sz="0" w:space="0" w:color="auto"/>
                <w:left w:val="none" w:sz="0" w:space="0" w:color="auto"/>
                <w:bottom w:val="none" w:sz="0" w:space="0" w:color="auto"/>
                <w:right w:val="none" w:sz="0" w:space="0" w:color="auto"/>
              </w:divBdr>
            </w:div>
            <w:div w:id="1993019990">
              <w:marLeft w:val="0"/>
              <w:marRight w:val="0"/>
              <w:marTop w:val="0"/>
              <w:marBottom w:val="0"/>
              <w:divBdr>
                <w:top w:val="none" w:sz="0" w:space="0" w:color="auto"/>
                <w:left w:val="none" w:sz="0" w:space="0" w:color="auto"/>
                <w:bottom w:val="none" w:sz="0" w:space="0" w:color="auto"/>
                <w:right w:val="none" w:sz="0" w:space="0" w:color="auto"/>
              </w:divBdr>
            </w:div>
            <w:div w:id="1758862122">
              <w:marLeft w:val="0"/>
              <w:marRight w:val="0"/>
              <w:marTop w:val="0"/>
              <w:marBottom w:val="0"/>
              <w:divBdr>
                <w:top w:val="none" w:sz="0" w:space="0" w:color="auto"/>
                <w:left w:val="none" w:sz="0" w:space="0" w:color="auto"/>
                <w:bottom w:val="none" w:sz="0" w:space="0" w:color="auto"/>
                <w:right w:val="none" w:sz="0" w:space="0" w:color="auto"/>
              </w:divBdr>
            </w:div>
            <w:div w:id="782917950">
              <w:marLeft w:val="0"/>
              <w:marRight w:val="0"/>
              <w:marTop w:val="0"/>
              <w:marBottom w:val="0"/>
              <w:divBdr>
                <w:top w:val="none" w:sz="0" w:space="0" w:color="auto"/>
                <w:left w:val="none" w:sz="0" w:space="0" w:color="auto"/>
                <w:bottom w:val="none" w:sz="0" w:space="0" w:color="auto"/>
                <w:right w:val="none" w:sz="0" w:space="0" w:color="auto"/>
              </w:divBdr>
            </w:div>
            <w:div w:id="433090162">
              <w:marLeft w:val="0"/>
              <w:marRight w:val="0"/>
              <w:marTop w:val="0"/>
              <w:marBottom w:val="0"/>
              <w:divBdr>
                <w:top w:val="none" w:sz="0" w:space="0" w:color="auto"/>
                <w:left w:val="none" w:sz="0" w:space="0" w:color="auto"/>
                <w:bottom w:val="none" w:sz="0" w:space="0" w:color="auto"/>
                <w:right w:val="none" w:sz="0" w:space="0" w:color="auto"/>
              </w:divBdr>
            </w:div>
            <w:div w:id="756710560">
              <w:marLeft w:val="0"/>
              <w:marRight w:val="0"/>
              <w:marTop w:val="0"/>
              <w:marBottom w:val="0"/>
              <w:divBdr>
                <w:top w:val="none" w:sz="0" w:space="0" w:color="auto"/>
                <w:left w:val="none" w:sz="0" w:space="0" w:color="auto"/>
                <w:bottom w:val="none" w:sz="0" w:space="0" w:color="auto"/>
                <w:right w:val="none" w:sz="0" w:space="0" w:color="auto"/>
              </w:divBdr>
            </w:div>
            <w:div w:id="760368829">
              <w:marLeft w:val="0"/>
              <w:marRight w:val="0"/>
              <w:marTop w:val="0"/>
              <w:marBottom w:val="0"/>
              <w:divBdr>
                <w:top w:val="none" w:sz="0" w:space="0" w:color="auto"/>
                <w:left w:val="none" w:sz="0" w:space="0" w:color="auto"/>
                <w:bottom w:val="none" w:sz="0" w:space="0" w:color="auto"/>
                <w:right w:val="none" w:sz="0" w:space="0" w:color="auto"/>
              </w:divBdr>
            </w:div>
            <w:div w:id="1527326244">
              <w:marLeft w:val="0"/>
              <w:marRight w:val="0"/>
              <w:marTop w:val="0"/>
              <w:marBottom w:val="0"/>
              <w:divBdr>
                <w:top w:val="none" w:sz="0" w:space="0" w:color="auto"/>
                <w:left w:val="none" w:sz="0" w:space="0" w:color="auto"/>
                <w:bottom w:val="none" w:sz="0" w:space="0" w:color="auto"/>
                <w:right w:val="none" w:sz="0" w:space="0" w:color="auto"/>
              </w:divBdr>
            </w:div>
            <w:div w:id="1151947527">
              <w:marLeft w:val="0"/>
              <w:marRight w:val="0"/>
              <w:marTop w:val="0"/>
              <w:marBottom w:val="0"/>
              <w:divBdr>
                <w:top w:val="none" w:sz="0" w:space="0" w:color="auto"/>
                <w:left w:val="none" w:sz="0" w:space="0" w:color="auto"/>
                <w:bottom w:val="none" w:sz="0" w:space="0" w:color="auto"/>
                <w:right w:val="none" w:sz="0" w:space="0" w:color="auto"/>
              </w:divBdr>
            </w:div>
            <w:div w:id="1714184595">
              <w:marLeft w:val="0"/>
              <w:marRight w:val="0"/>
              <w:marTop w:val="0"/>
              <w:marBottom w:val="0"/>
              <w:divBdr>
                <w:top w:val="none" w:sz="0" w:space="0" w:color="auto"/>
                <w:left w:val="none" w:sz="0" w:space="0" w:color="auto"/>
                <w:bottom w:val="none" w:sz="0" w:space="0" w:color="auto"/>
                <w:right w:val="none" w:sz="0" w:space="0" w:color="auto"/>
              </w:divBdr>
            </w:div>
            <w:div w:id="1708331626">
              <w:marLeft w:val="0"/>
              <w:marRight w:val="0"/>
              <w:marTop w:val="0"/>
              <w:marBottom w:val="0"/>
              <w:divBdr>
                <w:top w:val="none" w:sz="0" w:space="0" w:color="auto"/>
                <w:left w:val="none" w:sz="0" w:space="0" w:color="auto"/>
                <w:bottom w:val="none" w:sz="0" w:space="0" w:color="auto"/>
                <w:right w:val="none" w:sz="0" w:space="0" w:color="auto"/>
              </w:divBdr>
            </w:div>
            <w:div w:id="20186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287">
      <w:bodyDiv w:val="1"/>
      <w:marLeft w:val="0"/>
      <w:marRight w:val="0"/>
      <w:marTop w:val="0"/>
      <w:marBottom w:val="0"/>
      <w:divBdr>
        <w:top w:val="none" w:sz="0" w:space="0" w:color="auto"/>
        <w:left w:val="none" w:sz="0" w:space="0" w:color="auto"/>
        <w:bottom w:val="none" w:sz="0" w:space="0" w:color="auto"/>
        <w:right w:val="none" w:sz="0" w:space="0" w:color="auto"/>
      </w:divBdr>
      <w:divsChild>
        <w:div w:id="472142092">
          <w:marLeft w:val="0"/>
          <w:marRight w:val="0"/>
          <w:marTop w:val="0"/>
          <w:marBottom w:val="0"/>
          <w:divBdr>
            <w:top w:val="none" w:sz="0" w:space="0" w:color="auto"/>
            <w:left w:val="none" w:sz="0" w:space="0" w:color="auto"/>
            <w:bottom w:val="none" w:sz="0" w:space="0" w:color="auto"/>
            <w:right w:val="none" w:sz="0" w:space="0" w:color="auto"/>
          </w:divBdr>
          <w:divsChild>
            <w:div w:id="2008164495">
              <w:marLeft w:val="0"/>
              <w:marRight w:val="0"/>
              <w:marTop w:val="0"/>
              <w:marBottom w:val="0"/>
              <w:divBdr>
                <w:top w:val="none" w:sz="0" w:space="0" w:color="auto"/>
                <w:left w:val="none" w:sz="0" w:space="0" w:color="auto"/>
                <w:bottom w:val="none" w:sz="0" w:space="0" w:color="auto"/>
                <w:right w:val="none" w:sz="0" w:space="0" w:color="auto"/>
              </w:divBdr>
            </w:div>
            <w:div w:id="270207113">
              <w:marLeft w:val="0"/>
              <w:marRight w:val="0"/>
              <w:marTop w:val="0"/>
              <w:marBottom w:val="0"/>
              <w:divBdr>
                <w:top w:val="none" w:sz="0" w:space="0" w:color="auto"/>
                <w:left w:val="none" w:sz="0" w:space="0" w:color="auto"/>
                <w:bottom w:val="none" w:sz="0" w:space="0" w:color="auto"/>
                <w:right w:val="none" w:sz="0" w:space="0" w:color="auto"/>
              </w:divBdr>
            </w:div>
            <w:div w:id="66072502">
              <w:marLeft w:val="0"/>
              <w:marRight w:val="0"/>
              <w:marTop w:val="0"/>
              <w:marBottom w:val="0"/>
              <w:divBdr>
                <w:top w:val="none" w:sz="0" w:space="0" w:color="auto"/>
                <w:left w:val="none" w:sz="0" w:space="0" w:color="auto"/>
                <w:bottom w:val="none" w:sz="0" w:space="0" w:color="auto"/>
                <w:right w:val="none" w:sz="0" w:space="0" w:color="auto"/>
              </w:divBdr>
            </w:div>
            <w:div w:id="1965235390">
              <w:marLeft w:val="0"/>
              <w:marRight w:val="0"/>
              <w:marTop w:val="0"/>
              <w:marBottom w:val="0"/>
              <w:divBdr>
                <w:top w:val="none" w:sz="0" w:space="0" w:color="auto"/>
                <w:left w:val="none" w:sz="0" w:space="0" w:color="auto"/>
                <w:bottom w:val="none" w:sz="0" w:space="0" w:color="auto"/>
                <w:right w:val="none" w:sz="0" w:space="0" w:color="auto"/>
              </w:divBdr>
            </w:div>
            <w:div w:id="976953075">
              <w:marLeft w:val="0"/>
              <w:marRight w:val="0"/>
              <w:marTop w:val="0"/>
              <w:marBottom w:val="0"/>
              <w:divBdr>
                <w:top w:val="none" w:sz="0" w:space="0" w:color="auto"/>
                <w:left w:val="none" w:sz="0" w:space="0" w:color="auto"/>
                <w:bottom w:val="none" w:sz="0" w:space="0" w:color="auto"/>
                <w:right w:val="none" w:sz="0" w:space="0" w:color="auto"/>
              </w:divBdr>
            </w:div>
            <w:div w:id="1486049941">
              <w:marLeft w:val="0"/>
              <w:marRight w:val="0"/>
              <w:marTop w:val="0"/>
              <w:marBottom w:val="0"/>
              <w:divBdr>
                <w:top w:val="none" w:sz="0" w:space="0" w:color="auto"/>
                <w:left w:val="none" w:sz="0" w:space="0" w:color="auto"/>
                <w:bottom w:val="none" w:sz="0" w:space="0" w:color="auto"/>
                <w:right w:val="none" w:sz="0" w:space="0" w:color="auto"/>
              </w:divBdr>
            </w:div>
            <w:div w:id="1178806619">
              <w:marLeft w:val="0"/>
              <w:marRight w:val="0"/>
              <w:marTop w:val="0"/>
              <w:marBottom w:val="0"/>
              <w:divBdr>
                <w:top w:val="none" w:sz="0" w:space="0" w:color="auto"/>
                <w:left w:val="none" w:sz="0" w:space="0" w:color="auto"/>
                <w:bottom w:val="none" w:sz="0" w:space="0" w:color="auto"/>
                <w:right w:val="none" w:sz="0" w:space="0" w:color="auto"/>
              </w:divBdr>
            </w:div>
            <w:div w:id="438647257">
              <w:marLeft w:val="0"/>
              <w:marRight w:val="0"/>
              <w:marTop w:val="0"/>
              <w:marBottom w:val="0"/>
              <w:divBdr>
                <w:top w:val="none" w:sz="0" w:space="0" w:color="auto"/>
                <w:left w:val="none" w:sz="0" w:space="0" w:color="auto"/>
                <w:bottom w:val="none" w:sz="0" w:space="0" w:color="auto"/>
                <w:right w:val="none" w:sz="0" w:space="0" w:color="auto"/>
              </w:divBdr>
            </w:div>
            <w:div w:id="1116098974">
              <w:marLeft w:val="0"/>
              <w:marRight w:val="0"/>
              <w:marTop w:val="0"/>
              <w:marBottom w:val="0"/>
              <w:divBdr>
                <w:top w:val="none" w:sz="0" w:space="0" w:color="auto"/>
                <w:left w:val="none" w:sz="0" w:space="0" w:color="auto"/>
                <w:bottom w:val="none" w:sz="0" w:space="0" w:color="auto"/>
                <w:right w:val="none" w:sz="0" w:space="0" w:color="auto"/>
              </w:divBdr>
            </w:div>
            <w:div w:id="894318289">
              <w:marLeft w:val="0"/>
              <w:marRight w:val="0"/>
              <w:marTop w:val="0"/>
              <w:marBottom w:val="0"/>
              <w:divBdr>
                <w:top w:val="none" w:sz="0" w:space="0" w:color="auto"/>
                <w:left w:val="none" w:sz="0" w:space="0" w:color="auto"/>
                <w:bottom w:val="none" w:sz="0" w:space="0" w:color="auto"/>
                <w:right w:val="none" w:sz="0" w:space="0" w:color="auto"/>
              </w:divBdr>
            </w:div>
            <w:div w:id="387341363">
              <w:marLeft w:val="0"/>
              <w:marRight w:val="0"/>
              <w:marTop w:val="0"/>
              <w:marBottom w:val="0"/>
              <w:divBdr>
                <w:top w:val="none" w:sz="0" w:space="0" w:color="auto"/>
                <w:left w:val="none" w:sz="0" w:space="0" w:color="auto"/>
                <w:bottom w:val="none" w:sz="0" w:space="0" w:color="auto"/>
                <w:right w:val="none" w:sz="0" w:space="0" w:color="auto"/>
              </w:divBdr>
            </w:div>
            <w:div w:id="956716937">
              <w:marLeft w:val="0"/>
              <w:marRight w:val="0"/>
              <w:marTop w:val="0"/>
              <w:marBottom w:val="0"/>
              <w:divBdr>
                <w:top w:val="none" w:sz="0" w:space="0" w:color="auto"/>
                <w:left w:val="none" w:sz="0" w:space="0" w:color="auto"/>
                <w:bottom w:val="none" w:sz="0" w:space="0" w:color="auto"/>
                <w:right w:val="none" w:sz="0" w:space="0" w:color="auto"/>
              </w:divBdr>
            </w:div>
            <w:div w:id="1351563270">
              <w:marLeft w:val="0"/>
              <w:marRight w:val="0"/>
              <w:marTop w:val="0"/>
              <w:marBottom w:val="0"/>
              <w:divBdr>
                <w:top w:val="none" w:sz="0" w:space="0" w:color="auto"/>
                <w:left w:val="none" w:sz="0" w:space="0" w:color="auto"/>
                <w:bottom w:val="none" w:sz="0" w:space="0" w:color="auto"/>
                <w:right w:val="none" w:sz="0" w:space="0" w:color="auto"/>
              </w:divBdr>
            </w:div>
            <w:div w:id="1250890500">
              <w:marLeft w:val="0"/>
              <w:marRight w:val="0"/>
              <w:marTop w:val="0"/>
              <w:marBottom w:val="0"/>
              <w:divBdr>
                <w:top w:val="none" w:sz="0" w:space="0" w:color="auto"/>
                <w:left w:val="none" w:sz="0" w:space="0" w:color="auto"/>
                <w:bottom w:val="none" w:sz="0" w:space="0" w:color="auto"/>
                <w:right w:val="none" w:sz="0" w:space="0" w:color="auto"/>
              </w:divBdr>
            </w:div>
            <w:div w:id="75908925">
              <w:marLeft w:val="0"/>
              <w:marRight w:val="0"/>
              <w:marTop w:val="0"/>
              <w:marBottom w:val="0"/>
              <w:divBdr>
                <w:top w:val="none" w:sz="0" w:space="0" w:color="auto"/>
                <w:left w:val="none" w:sz="0" w:space="0" w:color="auto"/>
                <w:bottom w:val="none" w:sz="0" w:space="0" w:color="auto"/>
                <w:right w:val="none" w:sz="0" w:space="0" w:color="auto"/>
              </w:divBdr>
            </w:div>
            <w:div w:id="522550430">
              <w:marLeft w:val="0"/>
              <w:marRight w:val="0"/>
              <w:marTop w:val="0"/>
              <w:marBottom w:val="0"/>
              <w:divBdr>
                <w:top w:val="none" w:sz="0" w:space="0" w:color="auto"/>
                <w:left w:val="none" w:sz="0" w:space="0" w:color="auto"/>
                <w:bottom w:val="none" w:sz="0" w:space="0" w:color="auto"/>
                <w:right w:val="none" w:sz="0" w:space="0" w:color="auto"/>
              </w:divBdr>
            </w:div>
            <w:div w:id="1670017900">
              <w:marLeft w:val="0"/>
              <w:marRight w:val="0"/>
              <w:marTop w:val="0"/>
              <w:marBottom w:val="0"/>
              <w:divBdr>
                <w:top w:val="none" w:sz="0" w:space="0" w:color="auto"/>
                <w:left w:val="none" w:sz="0" w:space="0" w:color="auto"/>
                <w:bottom w:val="none" w:sz="0" w:space="0" w:color="auto"/>
                <w:right w:val="none" w:sz="0" w:space="0" w:color="auto"/>
              </w:divBdr>
            </w:div>
            <w:div w:id="797067967">
              <w:marLeft w:val="0"/>
              <w:marRight w:val="0"/>
              <w:marTop w:val="0"/>
              <w:marBottom w:val="0"/>
              <w:divBdr>
                <w:top w:val="none" w:sz="0" w:space="0" w:color="auto"/>
                <w:left w:val="none" w:sz="0" w:space="0" w:color="auto"/>
                <w:bottom w:val="none" w:sz="0" w:space="0" w:color="auto"/>
                <w:right w:val="none" w:sz="0" w:space="0" w:color="auto"/>
              </w:divBdr>
            </w:div>
            <w:div w:id="610209578">
              <w:marLeft w:val="0"/>
              <w:marRight w:val="0"/>
              <w:marTop w:val="0"/>
              <w:marBottom w:val="0"/>
              <w:divBdr>
                <w:top w:val="none" w:sz="0" w:space="0" w:color="auto"/>
                <w:left w:val="none" w:sz="0" w:space="0" w:color="auto"/>
                <w:bottom w:val="none" w:sz="0" w:space="0" w:color="auto"/>
                <w:right w:val="none" w:sz="0" w:space="0" w:color="auto"/>
              </w:divBdr>
            </w:div>
            <w:div w:id="944656024">
              <w:marLeft w:val="0"/>
              <w:marRight w:val="0"/>
              <w:marTop w:val="0"/>
              <w:marBottom w:val="0"/>
              <w:divBdr>
                <w:top w:val="none" w:sz="0" w:space="0" w:color="auto"/>
                <w:left w:val="none" w:sz="0" w:space="0" w:color="auto"/>
                <w:bottom w:val="none" w:sz="0" w:space="0" w:color="auto"/>
                <w:right w:val="none" w:sz="0" w:space="0" w:color="auto"/>
              </w:divBdr>
            </w:div>
            <w:div w:id="930087393">
              <w:marLeft w:val="0"/>
              <w:marRight w:val="0"/>
              <w:marTop w:val="0"/>
              <w:marBottom w:val="0"/>
              <w:divBdr>
                <w:top w:val="none" w:sz="0" w:space="0" w:color="auto"/>
                <w:left w:val="none" w:sz="0" w:space="0" w:color="auto"/>
                <w:bottom w:val="none" w:sz="0" w:space="0" w:color="auto"/>
                <w:right w:val="none" w:sz="0" w:space="0" w:color="auto"/>
              </w:divBdr>
            </w:div>
            <w:div w:id="669067897">
              <w:marLeft w:val="0"/>
              <w:marRight w:val="0"/>
              <w:marTop w:val="0"/>
              <w:marBottom w:val="0"/>
              <w:divBdr>
                <w:top w:val="none" w:sz="0" w:space="0" w:color="auto"/>
                <w:left w:val="none" w:sz="0" w:space="0" w:color="auto"/>
                <w:bottom w:val="none" w:sz="0" w:space="0" w:color="auto"/>
                <w:right w:val="none" w:sz="0" w:space="0" w:color="auto"/>
              </w:divBdr>
            </w:div>
            <w:div w:id="1884948741">
              <w:marLeft w:val="0"/>
              <w:marRight w:val="0"/>
              <w:marTop w:val="0"/>
              <w:marBottom w:val="0"/>
              <w:divBdr>
                <w:top w:val="none" w:sz="0" w:space="0" w:color="auto"/>
                <w:left w:val="none" w:sz="0" w:space="0" w:color="auto"/>
                <w:bottom w:val="none" w:sz="0" w:space="0" w:color="auto"/>
                <w:right w:val="none" w:sz="0" w:space="0" w:color="auto"/>
              </w:divBdr>
            </w:div>
            <w:div w:id="444926123">
              <w:marLeft w:val="0"/>
              <w:marRight w:val="0"/>
              <w:marTop w:val="0"/>
              <w:marBottom w:val="0"/>
              <w:divBdr>
                <w:top w:val="none" w:sz="0" w:space="0" w:color="auto"/>
                <w:left w:val="none" w:sz="0" w:space="0" w:color="auto"/>
                <w:bottom w:val="none" w:sz="0" w:space="0" w:color="auto"/>
                <w:right w:val="none" w:sz="0" w:space="0" w:color="auto"/>
              </w:divBdr>
            </w:div>
            <w:div w:id="527060897">
              <w:marLeft w:val="0"/>
              <w:marRight w:val="0"/>
              <w:marTop w:val="0"/>
              <w:marBottom w:val="0"/>
              <w:divBdr>
                <w:top w:val="none" w:sz="0" w:space="0" w:color="auto"/>
                <w:left w:val="none" w:sz="0" w:space="0" w:color="auto"/>
                <w:bottom w:val="none" w:sz="0" w:space="0" w:color="auto"/>
                <w:right w:val="none" w:sz="0" w:space="0" w:color="auto"/>
              </w:divBdr>
            </w:div>
            <w:div w:id="1913923667">
              <w:marLeft w:val="0"/>
              <w:marRight w:val="0"/>
              <w:marTop w:val="0"/>
              <w:marBottom w:val="0"/>
              <w:divBdr>
                <w:top w:val="none" w:sz="0" w:space="0" w:color="auto"/>
                <w:left w:val="none" w:sz="0" w:space="0" w:color="auto"/>
                <w:bottom w:val="none" w:sz="0" w:space="0" w:color="auto"/>
                <w:right w:val="none" w:sz="0" w:space="0" w:color="auto"/>
              </w:divBdr>
            </w:div>
            <w:div w:id="155540470">
              <w:marLeft w:val="0"/>
              <w:marRight w:val="0"/>
              <w:marTop w:val="0"/>
              <w:marBottom w:val="0"/>
              <w:divBdr>
                <w:top w:val="none" w:sz="0" w:space="0" w:color="auto"/>
                <w:left w:val="none" w:sz="0" w:space="0" w:color="auto"/>
                <w:bottom w:val="none" w:sz="0" w:space="0" w:color="auto"/>
                <w:right w:val="none" w:sz="0" w:space="0" w:color="auto"/>
              </w:divBdr>
            </w:div>
            <w:div w:id="228269214">
              <w:marLeft w:val="0"/>
              <w:marRight w:val="0"/>
              <w:marTop w:val="0"/>
              <w:marBottom w:val="0"/>
              <w:divBdr>
                <w:top w:val="none" w:sz="0" w:space="0" w:color="auto"/>
                <w:left w:val="none" w:sz="0" w:space="0" w:color="auto"/>
                <w:bottom w:val="none" w:sz="0" w:space="0" w:color="auto"/>
                <w:right w:val="none" w:sz="0" w:space="0" w:color="auto"/>
              </w:divBdr>
            </w:div>
            <w:div w:id="1789396318">
              <w:marLeft w:val="0"/>
              <w:marRight w:val="0"/>
              <w:marTop w:val="0"/>
              <w:marBottom w:val="0"/>
              <w:divBdr>
                <w:top w:val="none" w:sz="0" w:space="0" w:color="auto"/>
                <w:left w:val="none" w:sz="0" w:space="0" w:color="auto"/>
                <w:bottom w:val="none" w:sz="0" w:space="0" w:color="auto"/>
                <w:right w:val="none" w:sz="0" w:space="0" w:color="auto"/>
              </w:divBdr>
            </w:div>
            <w:div w:id="1872761857">
              <w:marLeft w:val="0"/>
              <w:marRight w:val="0"/>
              <w:marTop w:val="0"/>
              <w:marBottom w:val="0"/>
              <w:divBdr>
                <w:top w:val="none" w:sz="0" w:space="0" w:color="auto"/>
                <w:left w:val="none" w:sz="0" w:space="0" w:color="auto"/>
                <w:bottom w:val="none" w:sz="0" w:space="0" w:color="auto"/>
                <w:right w:val="none" w:sz="0" w:space="0" w:color="auto"/>
              </w:divBdr>
            </w:div>
            <w:div w:id="90012516">
              <w:marLeft w:val="0"/>
              <w:marRight w:val="0"/>
              <w:marTop w:val="0"/>
              <w:marBottom w:val="0"/>
              <w:divBdr>
                <w:top w:val="none" w:sz="0" w:space="0" w:color="auto"/>
                <w:left w:val="none" w:sz="0" w:space="0" w:color="auto"/>
                <w:bottom w:val="none" w:sz="0" w:space="0" w:color="auto"/>
                <w:right w:val="none" w:sz="0" w:space="0" w:color="auto"/>
              </w:divBdr>
            </w:div>
            <w:div w:id="1586843896">
              <w:marLeft w:val="0"/>
              <w:marRight w:val="0"/>
              <w:marTop w:val="0"/>
              <w:marBottom w:val="0"/>
              <w:divBdr>
                <w:top w:val="none" w:sz="0" w:space="0" w:color="auto"/>
                <w:left w:val="none" w:sz="0" w:space="0" w:color="auto"/>
                <w:bottom w:val="none" w:sz="0" w:space="0" w:color="auto"/>
                <w:right w:val="none" w:sz="0" w:space="0" w:color="auto"/>
              </w:divBdr>
            </w:div>
            <w:div w:id="1689866648">
              <w:marLeft w:val="0"/>
              <w:marRight w:val="0"/>
              <w:marTop w:val="0"/>
              <w:marBottom w:val="0"/>
              <w:divBdr>
                <w:top w:val="none" w:sz="0" w:space="0" w:color="auto"/>
                <w:left w:val="none" w:sz="0" w:space="0" w:color="auto"/>
                <w:bottom w:val="none" w:sz="0" w:space="0" w:color="auto"/>
                <w:right w:val="none" w:sz="0" w:space="0" w:color="auto"/>
              </w:divBdr>
            </w:div>
            <w:div w:id="1560750738">
              <w:marLeft w:val="0"/>
              <w:marRight w:val="0"/>
              <w:marTop w:val="0"/>
              <w:marBottom w:val="0"/>
              <w:divBdr>
                <w:top w:val="none" w:sz="0" w:space="0" w:color="auto"/>
                <w:left w:val="none" w:sz="0" w:space="0" w:color="auto"/>
                <w:bottom w:val="none" w:sz="0" w:space="0" w:color="auto"/>
                <w:right w:val="none" w:sz="0" w:space="0" w:color="auto"/>
              </w:divBdr>
            </w:div>
            <w:div w:id="831870758">
              <w:marLeft w:val="0"/>
              <w:marRight w:val="0"/>
              <w:marTop w:val="0"/>
              <w:marBottom w:val="0"/>
              <w:divBdr>
                <w:top w:val="none" w:sz="0" w:space="0" w:color="auto"/>
                <w:left w:val="none" w:sz="0" w:space="0" w:color="auto"/>
                <w:bottom w:val="none" w:sz="0" w:space="0" w:color="auto"/>
                <w:right w:val="none" w:sz="0" w:space="0" w:color="auto"/>
              </w:divBdr>
            </w:div>
            <w:div w:id="2007199399">
              <w:marLeft w:val="0"/>
              <w:marRight w:val="0"/>
              <w:marTop w:val="0"/>
              <w:marBottom w:val="0"/>
              <w:divBdr>
                <w:top w:val="none" w:sz="0" w:space="0" w:color="auto"/>
                <w:left w:val="none" w:sz="0" w:space="0" w:color="auto"/>
                <w:bottom w:val="none" w:sz="0" w:space="0" w:color="auto"/>
                <w:right w:val="none" w:sz="0" w:space="0" w:color="auto"/>
              </w:divBdr>
            </w:div>
            <w:div w:id="890073552">
              <w:marLeft w:val="0"/>
              <w:marRight w:val="0"/>
              <w:marTop w:val="0"/>
              <w:marBottom w:val="0"/>
              <w:divBdr>
                <w:top w:val="none" w:sz="0" w:space="0" w:color="auto"/>
                <w:left w:val="none" w:sz="0" w:space="0" w:color="auto"/>
                <w:bottom w:val="none" w:sz="0" w:space="0" w:color="auto"/>
                <w:right w:val="none" w:sz="0" w:space="0" w:color="auto"/>
              </w:divBdr>
            </w:div>
            <w:div w:id="1588032843">
              <w:marLeft w:val="0"/>
              <w:marRight w:val="0"/>
              <w:marTop w:val="0"/>
              <w:marBottom w:val="0"/>
              <w:divBdr>
                <w:top w:val="none" w:sz="0" w:space="0" w:color="auto"/>
                <w:left w:val="none" w:sz="0" w:space="0" w:color="auto"/>
                <w:bottom w:val="none" w:sz="0" w:space="0" w:color="auto"/>
                <w:right w:val="none" w:sz="0" w:space="0" w:color="auto"/>
              </w:divBdr>
            </w:div>
            <w:div w:id="1996639370">
              <w:marLeft w:val="0"/>
              <w:marRight w:val="0"/>
              <w:marTop w:val="0"/>
              <w:marBottom w:val="0"/>
              <w:divBdr>
                <w:top w:val="none" w:sz="0" w:space="0" w:color="auto"/>
                <w:left w:val="none" w:sz="0" w:space="0" w:color="auto"/>
                <w:bottom w:val="none" w:sz="0" w:space="0" w:color="auto"/>
                <w:right w:val="none" w:sz="0" w:space="0" w:color="auto"/>
              </w:divBdr>
            </w:div>
            <w:div w:id="1980113397">
              <w:marLeft w:val="0"/>
              <w:marRight w:val="0"/>
              <w:marTop w:val="0"/>
              <w:marBottom w:val="0"/>
              <w:divBdr>
                <w:top w:val="none" w:sz="0" w:space="0" w:color="auto"/>
                <w:left w:val="none" w:sz="0" w:space="0" w:color="auto"/>
                <w:bottom w:val="none" w:sz="0" w:space="0" w:color="auto"/>
                <w:right w:val="none" w:sz="0" w:space="0" w:color="auto"/>
              </w:divBdr>
            </w:div>
            <w:div w:id="1226527819">
              <w:marLeft w:val="0"/>
              <w:marRight w:val="0"/>
              <w:marTop w:val="0"/>
              <w:marBottom w:val="0"/>
              <w:divBdr>
                <w:top w:val="none" w:sz="0" w:space="0" w:color="auto"/>
                <w:left w:val="none" w:sz="0" w:space="0" w:color="auto"/>
                <w:bottom w:val="none" w:sz="0" w:space="0" w:color="auto"/>
                <w:right w:val="none" w:sz="0" w:space="0" w:color="auto"/>
              </w:divBdr>
            </w:div>
            <w:div w:id="1538541901">
              <w:marLeft w:val="0"/>
              <w:marRight w:val="0"/>
              <w:marTop w:val="0"/>
              <w:marBottom w:val="0"/>
              <w:divBdr>
                <w:top w:val="none" w:sz="0" w:space="0" w:color="auto"/>
                <w:left w:val="none" w:sz="0" w:space="0" w:color="auto"/>
                <w:bottom w:val="none" w:sz="0" w:space="0" w:color="auto"/>
                <w:right w:val="none" w:sz="0" w:space="0" w:color="auto"/>
              </w:divBdr>
            </w:div>
            <w:div w:id="10337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7656">
      <w:bodyDiv w:val="1"/>
      <w:marLeft w:val="0"/>
      <w:marRight w:val="0"/>
      <w:marTop w:val="0"/>
      <w:marBottom w:val="0"/>
      <w:divBdr>
        <w:top w:val="none" w:sz="0" w:space="0" w:color="auto"/>
        <w:left w:val="none" w:sz="0" w:space="0" w:color="auto"/>
        <w:bottom w:val="none" w:sz="0" w:space="0" w:color="auto"/>
        <w:right w:val="none" w:sz="0" w:space="0" w:color="auto"/>
      </w:divBdr>
      <w:divsChild>
        <w:div w:id="1786268313">
          <w:marLeft w:val="0"/>
          <w:marRight w:val="0"/>
          <w:marTop w:val="0"/>
          <w:marBottom w:val="0"/>
          <w:divBdr>
            <w:top w:val="none" w:sz="0" w:space="0" w:color="auto"/>
            <w:left w:val="none" w:sz="0" w:space="0" w:color="auto"/>
            <w:bottom w:val="none" w:sz="0" w:space="0" w:color="auto"/>
            <w:right w:val="none" w:sz="0" w:space="0" w:color="auto"/>
          </w:divBdr>
          <w:divsChild>
            <w:div w:id="589772877">
              <w:marLeft w:val="0"/>
              <w:marRight w:val="0"/>
              <w:marTop w:val="0"/>
              <w:marBottom w:val="0"/>
              <w:divBdr>
                <w:top w:val="none" w:sz="0" w:space="0" w:color="auto"/>
                <w:left w:val="none" w:sz="0" w:space="0" w:color="auto"/>
                <w:bottom w:val="none" w:sz="0" w:space="0" w:color="auto"/>
                <w:right w:val="none" w:sz="0" w:space="0" w:color="auto"/>
              </w:divBdr>
            </w:div>
            <w:div w:id="2022773539">
              <w:marLeft w:val="0"/>
              <w:marRight w:val="0"/>
              <w:marTop w:val="0"/>
              <w:marBottom w:val="0"/>
              <w:divBdr>
                <w:top w:val="none" w:sz="0" w:space="0" w:color="auto"/>
                <w:left w:val="none" w:sz="0" w:space="0" w:color="auto"/>
                <w:bottom w:val="none" w:sz="0" w:space="0" w:color="auto"/>
                <w:right w:val="none" w:sz="0" w:space="0" w:color="auto"/>
              </w:divBdr>
            </w:div>
            <w:div w:id="951671793">
              <w:marLeft w:val="0"/>
              <w:marRight w:val="0"/>
              <w:marTop w:val="0"/>
              <w:marBottom w:val="0"/>
              <w:divBdr>
                <w:top w:val="none" w:sz="0" w:space="0" w:color="auto"/>
                <w:left w:val="none" w:sz="0" w:space="0" w:color="auto"/>
                <w:bottom w:val="none" w:sz="0" w:space="0" w:color="auto"/>
                <w:right w:val="none" w:sz="0" w:space="0" w:color="auto"/>
              </w:divBdr>
            </w:div>
            <w:div w:id="1389038259">
              <w:marLeft w:val="0"/>
              <w:marRight w:val="0"/>
              <w:marTop w:val="0"/>
              <w:marBottom w:val="0"/>
              <w:divBdr>
                <w:top w:val="none" w:sz="0" w:space="0" w:color="auto"/>
                <w:left w:val="none" w:sz="0" w:space="0" w:color="auto"/>
                <w:bottom w:val="none" w:sz="0" w:space="0" w:color="auto"/>
                <w:right w:val="none" w:sz="0" w:space="0" w:color="auto"/>
              </w:divBdr>
            </w:div>
            <w:div w:id="128910225">
              <w:marLeft w:val="0"/>
              <w:marRight w:val="0"/>
              <w:marTop w:val="0"/>
              <w:marBottom w:val="0"/>
              <w:divBdr>
                <w:top w:val="none" w:sz="0" w:space="0" w:color="auto"/>
                <w:left w:val="none" w:sz="0" w:space="0" w:color="auto"/>
                <w:bottom w:val="none" w:sz="0" w:space="0" w:color="auto"/>
                <w:right w:val="none" w:sz="0" w:space="0" w:color="auto"/>
              </w:divBdr>
            </w:div>
            <w:div w:id="1605114844">
              <w:marLeft w:val="0"/>
              <w:marRight w:val="0"/>
              <w:marTop w:val="0"/>
              <w:marBottom w:val="0"/>
              <w:divBdr>
                <w:top w:val="none" w:sz="0" w:space="0" w:color="auto"/>
                <w:left w:val="none" w:sz="0" w:space="0" w:color="auto"/>
                <w:bottom w:val="none" w:sz="0" w:space="0" w:color="auto"/>
                <w:right w:val="none" w:sz="0" w:space="0" w:color="auto"/>
              </w:divBdr>
            </w:div>
            <w:div w:id="1418551226">
              <w:marLeft w:val="0"/>
              <w:marRight w:val="0"/>
              <w:marTop w:val="0"/>
              <w:marBottom w:val="0"/>
              <w:divBdr>
                <w:top w:val="none" w:sz="0" w:space="0" w:color="auto"/>
                <w:left w:val="none" w:sz="0" w:space="0" w:color="auto"/>
                <w:bottom w:val="none" w:sz="0" w:space="0" w:color="auto"/>
                <w:right w:val="none" w:sz="0" w:space="0" w:color="auto"/>
              </w:divBdr>
            </w:div>
            <w:div w:id="421948618">
              <w:marLeft w:val="0"/>
              <w:marRight w:val="0"/>
              <w:marTop w:val="0"/>
              <w:marBottom w:val="0"/>
              <w:divBdr>
                <w:top w:val="none" w:sz="0" w:space="0" w:color="auto"/>
                <w:left w:val="none" w:sz="0" w:space="0" w:color="auto"/>
                <w:bottom w:val="none" w:sz="0" w:space="0" w:color="auto"/>
                <w:right w:val="none" w:sz="0" w:space="0" w:color="auto"/>
              </w:divBdr>
            </w:div>
            <w:div w:id="980228302">
              <w:marLeft w:val="0"/>
              <w:marRight w:val="0"/>
              <w:marTop w:val="0"/>
              <w:marBottom w:val="0"/>
              <w:divBdr>
                <w:top w:val="none" w:sz="0" w:space="0" w:color="auto"/>
                <w:left w:val="none" w:sz="0" w:space="0" w:color="auto"/>
                <w:bottom w:val="none" w:sz="0" w:space="0" w:color="auto"/>
                <w:right w:val="none" w:sz="0" w:space="0" w:color="auto"/>
              </w:divBdr>
            </w:div>
            <w:div w:id="788205744">
              <w:marLeft w:val="0"/>
              <w:marRight w:val="0"/>
              <w:marTop w:val="0"/>
              <w:marBottom w:val="0"/>
              <w:divBdr>
                <w:top w:val="none" w:sz="0" w:space="0" w:color="auto"/>
                <w:left w:val="none" w:sz="0" w:space="0" w:color="auto"/>
                <w:bottom w:val="none" w:sz="0" w:space="0" w:color="auto"/>
                <w:right w:val="none" w:sz="0" w:space="0" w:color="auto"/>
              </w:divBdr>
            </w:div>
            <w:div w:id="1147555088">
              <w:marLeft w:val="0"/>
              <w:marRight w:val="0"/>
              <w:marTop w:val="0"/>
              <w:marBottom w:val="0"/>
              <w:divBdr>
                <w:top w:val="none" w:sz="0" w:space="0" w:color="auto"/>
                <w:left w:val="none" w:sz="0" w:space="0" w:color="auto"/>
                <w:bottom w:val="none" w:sz="0" w:space="0" w:color="auto"/>
                <w:right w:val="none" w:sz="0" w:space="0" w:color="auto"/>
              </w:divBdr>
            </w:div>
            <w:div w:id="128322826">
              <w:marLeft w:val="0"/>
              <w:marRight w:val="0"/>
              <w:marTop w:val="0"/>
              <w:marBottom w:val="0"/>
              <w:divBdr>
                <w:top w:val="none" w:sz="0" w:space="0" w:color="auto"/>
                <w:left w:val="none" w:sz="0" w:space="0" w:color="auto"/>
                <w:bottom w:val="none" w:sz="0" w:space="0" w:color="auto"/>
                <w:right w:val="none" w:sz="0" w:space="0" w:color="auto"/>
              </w:divBdr>
            </w:div>
            <w:div w:id="1017655228">
              <w:marLeft w:val="0"/>
              <w:marRight w:val="0"/>
              <w:marTop w:val="0"/>
              <w:marBottom w:val="0"/>
              <w:divBdr>
                <w:top w:val="none" w:sz="0" w:space="0" w:color="auto"/>
                <w:left w:val="none" w:sz="0" w:space="0" w:color="auto"/>
                <w:bottom w:val="none" w:sz="0" w:space="0" w:color="auto"/>
                <w:right w:val="none" w:sz="0" w:space="0" w:color="auto"/>
              </w:divBdr>
            </w:div>
            <w:div w:id="1506823704">
              <w:marLeft w:val="0"/>
              <w:marRight w:val="0"/>
              <w:marTop w:val="0"/>
              <w:marBottom w:val="0"/>
              <w:divBdr>
                <w:top w:val="none" w:sz="0" w:space="0" w:color="auto"/>
                <w:left w:val="none" w:sz="0" w:space="0" w:color="auto"/>
                <w:bottom w:val="none" w:sz="0" w:space="0" w:color="auto"/>
                <w:right w:val="none" w:sz="0" w:space="0" w:color="auto"/>
              </w:divBdr>
            </w:div>
            <w:div w:id="439375102">
              <w:marLeft w:val="0"/>
              <w:marRight w:val="0"/>
              <w:marTop w:val="0"/>
              <w:marBottom w:val="0"/>
              <w:divBdr>
                <w:top w:val="none" w:sz="0" w:space="0" w:color="auto"/>
                <w:left w:val="none" w:sz="0" w:space="0" w:color="auto"/>
                <w:bottom w:val="none" w:sz="0" w:space="0" w:color="auto"/>
                <w:right w:val="none" w:sz="0" w:space="0" w:color="auto"/>
              </w:divBdr>
            </w:div>
            <w:div w:id="1191063531">
              <w:marLeft w:val="0"/>
              <w:marRight w:val="0"/>
              <w:marTop w:val="0"/>
              <w:marBottom w:val="0"/>
              <w:divBdr>
                <w:top w:val="none" w:sz="0" w:space="0" w:color="auto"/>
                <w:left w:val="none" w:sz="0" w:space="0" w:color="auto"/>
                <w:bottom w:val="none" w:sz="0" w:space="0" w:color="auto"/>
                <w:right w:val="none" w:sz="0" w:space="0" w:color="auto"/>
              </w:divBdr>
            </w:div>
            <w:div w:id="1647314727">
              <w:marLeft w:val="0"/>
              <w:marRight w:val="0"/>
              <w:marTop w:val="0"/>
              <w:marBottom w:val="0"/>
              <w:divBdr>
                <w:top w:val="none" w:sz="0" w:space="0" w:color="auto"/>
                <w:left w:val="none" w:sz="0" w:space="0" w:color="auto"/>
                <w:bottom w:val="none" w:sz="0" w:space="0" w:color="auto"/>
                <w:right w:val="none" w:sz="0" w:space="0" w:color="auto"/>
              </w:divBdr>
            </w:div>
            <w:div w:id="1565679738">
              <w:marLeft w:val="0"/>
              <w:marRight w:val="0"/>
              <w:marTop w:val="0"/>
              <w:marBottom w:val="0"/>
              <w:divBdr>
                <w:top w:val="none" w:sz="0" w:space="0" w:color="auto"/>
                <w:left w:val="none" w:sz="0" w:space="0" w:color="auto"/>
                <w:bottom w:val="none" w:sz="0" w:space="0" w:color="auto"/>
                <w:right w:val="none" w:sz="0" w:space="0" w:color="auto"/>
              </w:divBdr>
            </w:div>
            <w:div w:id="1318337738">
              <w:marLeft w:val="0"/>
              <w:marRight w:val="0"/>
              <w:marTop w:val="0"/>
              <w:marBottom w:val="0"/>
              <w:divBdr>
                <w:top w:val="none" w:sz="0" w:space="0" w:color="auto"/>
                <w:left w:val="none" w:sz="0" w:space="0" w:color="auto"/>
                <w:bottom w:val="none" w:sz="0" w:space="0" w:color="auto"/>
                <w:right w:val="none" w:sz="0" w:space="0" w:color="auto"/>
              </w:divBdr>
            </w:div>
            <w:div w:id="590240732">
              <w:marLeft w:val="0"/>
              <w:marRight w:val="0"/>
              <w:marTop w:val="0"/>
              <w:marBottom w:val="0"/>
              <w:divBdr>
                <w:top w:val="none" w:sz="0" w:space="0" w:color="auto"/>
                <w:left w:val="none" w:sz="0" w:space="0" w:color="auto"/>
                <w:bottom w:val="none" w:sz="0" w:space="0" w:color="auto"/>
                <w:right w:val="none" w:sz="0" w:space="0" w:color="auto"/>
              </w:divBdr>
            </w:div>
            <w:div w:id="538863304">
              <w:marLeft w:val="0"/>
              <w:marRight w:val="0"/>
              <w:marTop w:val="0"/>
              <w:marBottom w:val="0"/>
              <w:divBdr>
                <w:top w:val="none" w:sz="0" w:space="0" w:color="auto"/>
                <w:left w:val="none" w:sz="0" w:space="0" w:color="auto"/>
                <w:bottom w:val="none" w:sz="0" w:space="0" w:color="auto"/>
                <w:right w:val="none" w:sz="0" w:space="0" w:color="auto"/>
              </w:divBdr>
            </w:div>
            <w:div w:id="770512744">
              <w:marLeft w:val="0"/>
              <w:marRight w:val="0"/>
              <w:marTop w:val="0"/>
              <w:marBottom w:val="0"/>
              <w:divBdr>
                <w:top w:val="none" w:sz="0" w:space="0" w:color="auto"/>
                <w:left w:val="none" w:sz="0" w:space="0" w:color="auto"/>
                <w:bottom w:val="none" w:sz="0" w:space="0" w:color="auto"/>
                <w:right w:val="none" w:sz="0" w:space="0" w:color="auto"/>
              </w:divBdr>
            </w:div>
            <w:div w:id="145896230">
              <w:marLeft w:val="0"/>
              <w:marRight w:val="0"/>
              <w:marTop w:val="0"/>
              <w:marBottom w:val="0"/>
              <w:divBdr>
                <w:top w:val="none" w:sz="0" w:space="0" w:color="auto"/>
                <w:left w:val="none" w:sz="0" w:space="0" w:color="auto"/>
                <w:bottom w:val="none" w:sz="0" w:space="0" w:color="auto"/>
                <w:right w:val="none" w:sz="0" w:space="0" w:color="auto"/>
              </w:divBdr>
            </w:div>
            <w:div w:id="1283001008">
              <w:marLeft w:val="0"/>
              <w:marRight w:val="0"/>
              <w:marTop w:val="0"/>
              <w:marBottom w:val="0"/>
              <w:divBdr>
                <w:top w:val="none" w:sz="0" w:space="0" w:color="auto"/>
                <w:left w:val="none" w:sz="0" w:space="0" w:color="auto"/>
                <w:bottom w:val="none" w:sz="0" w:space="0" w:color="auto"/>
                <w:right w:val="none" w:sz="0" w:space="0" w:color="auto"/>
              </w:divBdr>
            </w:div>
            <w:div w:id="250773489">
              <w:marLeft w:val="0"/>
              <w:marRight w:val="0"/>
              <w:marTop w:val="0"/>
              <w:marBottom w:val="0"/>
              <w:divBdr>
                <w:top w:val="none" w:sz="0" w:space="0" w:color="auto"/>
                <w:left w:val="none" w:sz="0" w:space="0" w:color="auto"/>
                <w:bottom w:val="none" w:sz="0" w:space="0" w:color="auto"/>
                <w:right w:val="none" w:sz="0" w:space="0" w:color="auto"/>
              </w:divBdr>
            </w:div>
            <w:div w:id="2146241599">
              <w:marLeft w:val="0"/>
              <w:marRight w:val="0"/>
              <w:marTop w:val="0"/>
              <w:marBottom w:val="0"/>
              <w:divBdr>
                <w:top w:val="none" w:sz="0" w:space="0" w:color="auto"/>
                <w:left w:val="none" w:sz="0" w:space="0" w:color="auto"/>
                <w:bottom w:val="none" w:sz="0" w:space="0" w:color="auto"/>
                <w:right w:val="none" w:sz="0" w:space="0" w:color="auto"/>
              </w:divBdr>
            </w:div>
            <w:div w:id="1662848530">
              <w:marLeft w:val="0"/>
              <w:marRight w:val="0"/>
              <w:marTop w:val="0"/>
              <w:marBottom w:val="0"/>
              <w:divBdr>
                <w:top w:val="none" w:sz="0" w:space="0" w:color="auto"/>
                <w:left w:val="none" w:sz="0" w:space="0" w:color="auto"/>
                <w:bottom w:val="none" w:sz="0" w:space="0" w:color="auto"/>
                <w:right w:val="none" w:sz="0" w:space="0" w:color="auto"/>
              </w:divBdr>
            </w:div>
            <w:div w:id="1426684366">
              <w:marLeft w:val="0"/>
              <w:marRight w:val="0"/>
              <w:marTop w:val="0"/>
              <w:marBottom w:val="0"/>
              <w:divBdr>
                <w:top w:val="none" w:sz="0" w:space="0" w:color="auto"/>
                <w:left w:val="none" w:sz="0" w:space="0" w:color="auto"/>
                <w:bottom w:val="none" w:sz="0" w:space="0" w:color="auto"/>
                <w:right w:val="none" w:sz="0" w:space="0" w:color="auto"/>
              </w:divBdr>
            </w:div>
            <w:div w:id="214781943">
              <w:marLeft w:val="0"/>
              <w:marRight w:val="0"/>
              <w:marTop w:val="0"/>
              <w:marBottom w:val="0"/>
              <w:divBdr>
                <w:top w:val="none" w:sz="0" w:space="0" w:color="auto"/>
                <w:left w:val="none" w:sz="0" w:space="0" w:color="auto"/>
                <w:bottom w:val="none" w:sz="0" w:space="0" w:color="auto"/>
                <w:right w:val="none" w:sz="0" w:space="0" w:color="auto"/>
              </w:divBdr>
            </w:div>
            <w:div w:id="1360086099">
              <w:marLeft w:val="0"/>
              <w:marRight w:val="0"/>
              <w:marTop w:val="0"/>
              <w:marBottom w:val="0"/>
              <w:divBdr>
                <w:top w:val="none" w:sz="0" w:space="0" w:color="auto"/>
                <w:left w:val="none" w:sz="0" w:space="0" w:color="auto"/>
                <w:bottom w:val="none" w:sz="0" w:space="0" w:color="auto"/>
                <w:right w:val="none" w:sz="0" w:space="0" w:color="auto"/>
              </w:divBdr>
            </w:div>
            <w:div w:id="1015963793">
              <w:marLeft w:val="0"/>
              <w:marRight w:val="0"/>
              <w:marTop w:val="0"/>
              <w:marBottom w:val="0"/>
              <w:divBdr>
                <w:top w:val="none" w:sz="0" w:space="0" w:color="auto"/>
                <w:left w:val="none" w:sz="0" w:space="0" w:color="auto"/>
                <w:bottom w:val="none" w:sz="0" w:space="0" w:color="auto"/>
                <w:right w:val="none" w:sz="0" w:space="0" w:color="auto"/>
              </w:divBdr>
            </w:div>
            <w:div w:id="879703171">
              <w:marLeft w:val="0"/>
              <w:marRight w:val="0"/>
              <w:marTop w:val="0"/>
              <w:marBottom w:val="0"/>
              <w:divBdr>
                <w:top w:val="none" w:sz="0" w:space="0" w:color="auto"/>
                <w:left w:val="none" w:sz="0" w:space="0" w:color="auto"/>
                <w:bottom w:val="none" w:sz="0" w:space="0" w:color="auto"/>
                <w:right w:val="none" w:sz="0" w:space="0" w:color="auto"/>
              </w:divBdr>
            </w:div>
            <w:div w:id="664285121">
              <w:marLeft w:val="0"/>
              <w:marRight w:val="0"/>
              <w:marTop w:val="0"/>
              <w:marBottom w:val="0"/>
              <w:divBdr>
                <w:top w:val="none" w:sz="0" w:space="0" w:color="auto"/>
                <w:left w:val="none" w:sz="0" w:space="0" w:color="auto"/>
                <w:bottom w:val="none" w:sz="0" w:space="0" w:color="auto"/>
                <w:right w:val="none" w:sz="0" w:space="0" w:color="auto"/>
              </w:divBdr>
            </w:div>
            <w:div w:id="223217768">
              <w:marLeft w:val="0"/>
              <w:marRight w:val="0"/>
              <w:marTop w:val="0"/>
              <w:marBottom w:val="0"/>
              <w:divBdr>
                <w:top w:val="none" w:sz="0" w:space="0" w:color="auto"/>
                <w:left w:val="none" w:sz="0" w:space="0" w:color="auto"/>
                <w:bottom w:val="none" w:sz="0" w:space="0" w:color="auto"/>
                <w:right w:val="none" w:sz="0" w:space="0" w:color="auto"/>
              </w:divBdr>
            </w:div>
            <w:div w:id="438254623">
              <w:marLeft w:val="0"/>
              <w:marRight w:val="0"/>
              <w:marTop w:val="0"/>
              <w:marBottom w:val="0"/>
              <w:divBdr>
                <w:top w:val="none" w:sz="0" w:space="0" w:color="auto"/>
                <w:left w:val="none" w:sz="0" w:space="0" w:color="auto"/>
                <w:bottom w:val="none" w:sz="0" w:space="0" w:color="auto"/>
                <w:right w:val="none" w:sz="0" w:space="0" w:color="auto"/>
              </w:divBdr>
            </w:div>
            <w:div w:id="186061782">
              <w:marLeft w:val="0"/>
              <w:marRight w:val="0"/>
              <w:marTop w:val="0"/>
              <w:marBottom w:val="0"/>
              <w:divBdr>
                <w:top w:val="none" w:sz="0" w:space="0" w:color="auto"/>
                <w:left w:val="none" w:sz="0" w:space="0" w:color="auto"/>
                <w:bottom w:val="none" w:sz="0" w:space="0" w:color="auto"/>
                <w:right w:val="none" w:sz="0" w:space="0" w:color="auto"/>
              </w:divBdr>
            </w:div>
            <w:div w:id="100494987">
              <w:marLeft w:val="0"/>
              <w:marRight w:val="0"/>
              <w:marTop w:val="0"/>
              <w:marBottom w:val="0"/>
              <w:divBdr>
                <w:top w:val="none" w:sz="0" w:space="0" w:color="auto"/>
                <w:left w:val="none" w:sz="0" w:space="0" w:color="auto"/>
                <w:bottom w:val="none" w:sz="0" w:space="0" w:color="auto"/>
                <w:right w:val="none" w:sz="0" w:space="0" w:color="auto"/>
              </w:divBdr>
            </w:div>
            <w:div w:id="1735421678">
              <w:marLeft w:val="0"/>
              <w:marRight w:val="0"/>
              <w:marTop w:val="0"/>
              <w:marBottom w:val="0"/>
              <w:divBdr>
                <w:top w:val="none" w:sz="0" w:space="0" w:color="auto"/>
                <w:left w:val="none" w:sz="0" w:space="0" w:color="auto"/>
                <w:bottom w:val="none" w:sz="0" w:space="0" w:color="auto"/>
                <w:right w:val="none" w:sz="0" w:space="0" w:color="auto"/>
              </w:divBdr>
            </w:div>
            <w:div w:id="1261185751">
              <w:marLeft w:val="0"/>
              <w:marRight w:val="0"/>
              <w:marTop w:val="0"/>
              <w:marBottom w:val="0"/>
              <w:divBdr>
                <w:top w:val="none" w:sz="0" w:space="0" w:color="auto"/>
                <w:left w:val="none" w:sz="0" w:space="0" w:color="auto"/>
                <w:bottom w:val="none" w:sz="0" w:space="0" w:color="auto"/>
                <w:right w:val="none" w:sz="0" w:space="0" w:color="auto"/>
              </w:divBdr>
            </w:div>
            <w:div w:id="140971963">
              <w:marLeft w:val="0"/>
              <w:marRight w:val="0"/>
              <w:marTop w:val="0"/>
              <w:marBottom w:val="0"/>
              <w:divBdr>
                <w:top w:val="none" w:sz="0" w:space="0" w:color="auto"/>
                <w:left w:val="none" w:sz="0" w:space="0" w:color="auto"/>
                <w:bottom w:val="none" w:sz="0" w:space="0" w:color="auto"/>
                <w:right w:val="none" w:sz="0" w:space="0" w:color="auto"/>
              </w:divBdr>
            </w:div>
            <w:div w:id="2029747257">
              <w:marLeft w:val="0"/>
              <w:marRight w:val="0"/>
              <w:marTop w:val="0"/>
              <w:marBottom w:val="0"/>
              <w:divBdr>
                <w:top w:val="none" w:sz="0" w:space="0" w:color="auto"/>
                <w:left w:val="none" w:sz="0" w:space="0" w:color="auto"/>
                <w:bottom w:val="none" w:sz="0" w:space="0" w:color="auto"/>
                <w:right w:val="none" w:sz="0" w:space="0" w:color="auto"/>
              </w:divBdr>
            </w:div>
            <w:div w:id="1358851127">
              <w:marLeft w:val="0"/>
              <w:marRight w:val="0"/>
              <w:marTop w:val="0"/>
              <w:marBottom w:val="0"/>
              <w:divBdr>
                <w:top w:val="none" w:sz="0" w:space="0" w:color="auto"/>
                <w:left w:val="none" w:sz="0" w:space="0" w:color="auto"/>
                <w:bottom w:val="none" w:sz="0" w:space="0" w:color="auto"/>
                <w:right w:val="none" w:sz="0" w:space="0" w:color="auto"/>
              </w:divBdr>
            </w:div>
            <w:div w:id="581260074">
              <w:marLeft w:val="0"/>
              <w:marRight w:val="0"/>
              <w:marTop w:val="0"/>
              <w:marBottom w:val="0"/>
              <w:divBdr>
                <w:top w:val="none" w:sz="0" w:space="0" w:color="auto"/>
                <w:left w:val="none" w:sz="0" w:space="0" w:color="auto"/>
                <w:bottom w:val="none" w:sz="0" w:space="0" w:color="auto"/>
                <w:right w:val="none" w:sz="0" w:space="0" w:color="auto"/>
              </w:divBdr>
            </w:div>
            <w:div w:id="234440125">
              <w:marLeft w:val="0"/>
              <w:marRight w:val="0"/>
              <w:marTop w:val="0"/>
              <w:marBottom w:val="0"/>
              <w:divBdr>
                <w:top w:val="none" w:sz="0" w:space="0" w:color="auto"/>
                <w:left w:val="none" w:sz="0" w:space="0" w:color="auto"/>
                <w:bottom w:val="none" w:sz="0" w:space="0" w:color="auto"/>
                <w:right w:val="none" w:sz="0" w:space="0" w:color="auto"/>
              </w:divBdr>
            </w:div>
            <w:div w:id="186604686">
              <w:marLeft w:val="0"/>
              <w:marRight w:val="0"/>
              <w:marTop w:val="0"/>
              <w:marBottom w:val="0"/>
              <w:divBdr>
                <w:top w:val="none" w:sz="0" w:space="0" w:color="auto"/>
                <w:left w:val="none" w:sz="0" w:space="0" w:color="auto"/>
                <w:bottom w:val="none" w:sz="0" w:space="0" w:color="auto"/>
                <w:right w:val="none" w:sz="0" w:space="0" w:color="auto"/>
              </w:divBdr>
            </w:div>
            <w:div w:id="1438404204">
              <w:marLeft w:val="0"/>
              <w:marRight w:val="0"/>
              <w:marTop w:val="0"/>
              <w:marBottom w:val="0"/>
              <w:divBdr>
                <w:top w:val="none" w:sz="0" w:space="0" w:color="auto"/>
                <w:left w:val="none" w:sz="0" w:space="0" w:color="auto"/>
                <w:bottom w:val="none" w:sz="0" w:space="0" w:color="auto"/>
                <w:right w:val="none" w:sz="0" w:space="0" w:color="auto"/>
              </w:divBdr>
            </w:div>
            <w:div w:id="471753636">
              <w:marLeft w:val="0"/>
              <w:marRight w:val="0"/>
              <w:marTop w:val="0"/>
              <w:marBottom w:val="0"/>
              <w:divBdr>
                <w:top w:val="none" w:sz="0" w:space="0" w:color="auto"/>
                <w:left w:val="none" w:sz="0" w:space="0" w:color="auto"/>
                <w:bottom w:val="none" w:sz="0" w:space="0" w:color="auto"/>
                <w:right w:val="none" w:sz="0" w:space="0" w:color="auto"/>
              </w:divBdr>
            </w:div>
            <w:div w:id="495535656">
              <w:marLeft w:val="0"/>
              <w:marRight w:val="0"/>
              <w:marTop w:val="0"/>
              <w:marBottom w:val="0"/>
              <w:divBdr>
                <w:top w:val="none" w:sz="0" w:space="0" w:color="auto"/>
                <w:left w:val="none" w:sz="0" w:space="0" w:color="auto"/>
                <w:bottom w:val="none" w:sz="0" w:space="0" w:color="auto"/>
                <w:right w:val="none" w:sz="0" w:space="0" w:color="auto"/>
              </w:divBdr>
            </w:div>
            <w:div w:id="330134777">
              <w:marLeft w:val="0"/>
              <w:marRight w:val="0"/>
              <w:marTop w:val="0"/>
              <w:marBottom w:val="0"/>
              <w:divBdr>
                <w:top w:val="none" w:sz="0" w:space="0" w:color="auto"/>
                <w:left w:val="none" w:sz="0" w:space="0" w:color="auto"/>
                <w:bottom w:val="none" w:sz="0" w:space="0" w:color="auto"/>
                <w:right w:val="none" w:sz="0" w:space="0" w:color="auto"/>
              </w:divBdr>
            </w:div>
            <w:div w:id="281494131">
              <w:marLeft w:val="0"/>
              <w:marRight w:val="0"/>
              <w:marTop w:val="0"/>
              <w:marBottom w:val="0"/>
              <w:divBdr>
                <w:top w:val="none" w:sz="0" w:space="0" w:color="auto"/>
                <w:left w:val="none" w:sz="0" w:space="0" w:color="auto"/>
                <w:bottom w:val="none" w:sz="0" w:space="0" w:color="auto"/>
                <w:right w:val="none" w:sz="0" w:space="0" w:color="auto"/>
              </w:divBdr>
            </w:div>
            <w:div w:id="1073049200">
              <w:marLeft w:val="0"/>
              <w:marRight w:val="0"/>
              <w:marTop w:val="0"/>
              <w:marBottom w:val="0"/>
              <w:divBdr>
                <w:top w:val="none" w:sz="0" w:space="0" w:color="auto"/>
                <w:left w:val="none" w:sz="0" w:space="0" w:color="auto"/>
                <w:bottom w:val="none" w:sz="0" w:space="0" w:color="auto"/>
                <w:right w:val="none" w:sz="0" w:space="0" w:color="auto"/>
              </w:divBdr>
            </w:div>
            <w:div w:id="16534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985">
      <w:bodyDiv w:val="1"/>
      <w:marLeft w:val="0"/>
      <w:marRight w:val="0"/>
      <w:marTop w:val="0"/>
      <w:marBottom w:val="0"/>
      <w:divBdr>
        <w:top w:val="none" w:sz="0" w:space="0" w:color="auto"/>
        <w:left w:val="none" w:sz="0" w:space="0" w:color="auto"/>
        <w:bottom w:val="none" w:sz="0" w:space="0" w:color="auto"/>
        <w:right w:val="none" w:sz="0" w:space="0" w:color="auto"/>
      </w:divBdr>
      <w:divsChild>
        <w:div w:id="1931546654">
          <w:marLeft w:val="0"/>
          <w:marRight w:val="0"/>
          <w:marTop w:val="0"/>
          <w:marBottom w:val="0"/>
          <w:divBdr>
            <w:top w:val="none" w:sz="0" w:space="0" w:color="auto"/>
            <w:left w:val="none" w:sz="0" w:space="0" w:color="auto"/>
            <w:bottom w:val="none" w:sz="0" w:space="0" w:color="auto"/>
            <w:right w:val="none" w:sz="0" w:space="0" w:color="auto"/>
          </w:divBdr>
          <w:divsChild>
            <w:div w:id="824246708">
              <w:marLeft w:val="0"/>
              <w:marRight w:val="0"/>
              <w:marTop w:val="0"/>
              <w:marBottom w:val="0"/>
              <w:divBdr>
                <w:top w:val="none" w:sz="0" w:space="0" w:color="auto"/>
                <w:left w:val="none" w:sz="0" w:space="0" w:color="auto"/>
                <w:bottom w:val="none" w:sz="0" w:space="0" w:color="auto"/>
                <w:right w:val="none" w:sz="0" w:space="0" w:color="auto"/>
              </w:divBdr>
            </w:div>
            <w:div w:id="1369064409">
              <w:marLeft w:val="0"/>
              <w:marRight w:val="0"/>
              <w:marTop w:val="0"/>
              <w:marBottom w:val="0"/>
              <w:divBdr>
                <w:top w:val="none" w:sz="0" w:space="0" w:color="auto"/>
                <w:left w:val="none" w:sz="0" w:space="0" w:color="auto"/>
                <w:bottom w:val="none" w:sz="0" w:space="0" w:color="auto"/>
                <w:right w:val="none" w:sz="0" w:space="0" w:color="auto"/>
              </w:divBdr>
            </w:div>
            <w:div w:id="1854681409">
              <w:marLeft w:val="0"/>
              <w:marRight w:val="0"/>
              <w:marTop w:val="0"/>
              <w:marBottom w:val="0"/>
              <w:divBdr>
                <w:top w:val="none" w:sz="0" w:space="0" w:color="auto"/>
                <w:left w:val="none" w:sz="0" w:space="0" w:color="auto"/>
                <w:bottom w:val="none" w:sz="0" w:space="0" w:color="auto"/>
                <w:right w:val="none" w:sz="0" w:space="0" w:color="auto"/>
              </w:divBdr>
            </w:div>
            <w:div w:id="604072552">
              <w:marLeft w:val="0"/>
              <w:marRight w:val="0"/>
              <w:marTop w:val="0"/>
              <w:marBottom w:val="0"/>
              <w:divBdr>
                <w:top w:val="none" w:sz="0" w:space="0" w:color="auto"/>
                <w:left w:val="none" w:sz="0" w:space="0" w:color="auto"/>
                <w:bottom w:val="none" w:sz="0" w:space="0" w:color="auto"/>
                <w:right w:val="none" w:sz="0" w:space="0" w:color="auto"/>
              </w:divBdr>
            </w:div>
            <w:div w:id="1313828407">
              <w:marLeft w:val="0"/>
              <w:marRight w:val="0"/>
              <w:marTop w:val="0"/>
              <w:marBottom w:val="0"/>
              <w:divBdr>
                <w:top w:val="none" w:sz="0" w:space="0" w:color="auto"/>
                <w:left w:val="none" w:sz="0" w:space="0" w:color="auto"/>
                <w:bottom w:val="none" w:sz="0" w:space="0" w:color="auto"/>
                <w:right w:val="none" w:sz="0" w:space="0" w:color="auto"/>
              </w:divBdr>
            </w:div>
            <w:div w:id="1635594609">
              <w:marLeft w:val="0"/>
              <w:marRight w:val="0"/>
              <w:marTop w:val="0"/>
              <w:marBottom w:val="0"/>
              <w:divBdr>
                <w:top w:val="none" w:sz="0" w:space="0" w:color="auto"/>
                <w:left w:val="none" w:sz="0" w:space="0" w:color="auto"/>
                <w:bottom w:val="none" w:sz="0" w:space="0" w:color="auto"/>
                <w:right w:val="none" w:sz="0" w:space="0" w:color="auto"/>
              </w:divBdr>
            </w:div>
            <w:div w:id="1420370127">
              <w:marLeft w:val="0"/>
              <w:marRight w:val="0"/>
              <w:marTop w:val="0"/>
              <w:marBottom w:val="0"/>
              <w:divBdr>
                <w:top w:val="none" w:sz="0" w:space="0" w:color="auto"/>
                <w:left w:val="none" w:sz="0" w:space="0" w:color="auto"/>
                <w:bottom w:val="none" w:sz="0" w:space="0" w:color="auto"/>
                <w:right w:val="none" w:sz="0" w:space="0" w:color="auto"/>
              </w:divBdr>
            </w:div>
            <w:div w:id="691152625">
              <w:marLeft w:val="0"/>
              <w:marRight w:val="0"/>
              <w:marTop w:val="0"/>
              <w:marBottom w:val="0"/>
              <w:divBdr>
                <w:top w:val="none" w:sz="0" w:space="0" w:color="auto"/>
                <w:left w:val="none" w:sz="0" w:space="0" w:color="auto"/>
                <w:bottom w:val="none" w:sz="0" w:space="0" w:color="auto"/>
                <w:right w:val="none" w:sz="0" w:space="0" w:color="auto"/>
              </w:divBdr>
            </w:div>
            <w:div w:id="1923487382">
              <w:marLeft w:val="0"/>
              <w:marRight w:val="0"/>
              <w:marTop w:val="0"/>
              <w:marBottom w:val="0"/>
              <w:divBdr>
                <w:top w:val="none" w:sz="0" w:space="0" w:color="auto"/>
                <w:left w:val="none" w:sz="0" w:space="0" w:color="auto"/>
                <w:bottom w:val="none" w:sz="0" w:space="0" w:color="auto"/>
                <w:right w:val="none" w:sz="0" w:space="0" w:color="auto"/>
              </w:divBdr>
            </w:div>
            <w:div w:id="2093699780">
              <w:marLeft w:val="0"/>
              <w:marRight w:val="0"/>
              <w:marTop w:val="0"/>
              <w:marBottom w:val="0"/>
              <w:divBdr>
                <w:top w:val="none" w:sz="0" w:space="0" w:color="auto"/>
                <w:left w:val="none" w:sz="0" w:space="0" w:color="auto"/>
                <w:bottom w:val="none" w:sz="0" w:space="0" w:color="auto"/>
                <w:right w:val="none" w:sz="0" w:space="0" w:color="auto"/>
              </w:divBdr>
            </w:div>
            <w:div w:id="1261914356">
              <w:marLeft w:val="0"/>
              <w:marRight w:val="0"/>
              <w:marTop w:val="0"/>
              <w:marBottom w:val="0"/>
              <w:divBdr>
                <w:top w:val="none" w:sz="0" w:space="0" w:color="auto"/>
                <w:left w:val="none" w:sz="0" w:space="0" w:color="auto"/>
                <w:bottom w:val="none" w:sz="0" w:space="0" w:color="auto"/>
                <w:right w:val="none" w:sz="0" w:space="0" w:color="auto"/>
              </w:divBdr>
            </w:div>
            <w:div w:id="1203403708">
              <w:marLeft w:val="0"/>
              <w:marRight w:val="0"/>
              <w:marTop w:val="0"/>
              <w:marBottom w:val="0"/>
              <w:divBdr>
                <w:top w:val="none" w:sz="0" w:space="0" w:color="auto"/>
                <w:left w:val="none" w:sz="0" w:space="0" w:color="auto"/>
                <w:bottom w:val="none" w:sz="0" w:space="0" w:color="auto"/>
                <w:right w:val="none" w:sz="0" w:space="0" w:color="auto"/>
              </w:divBdr>
            </w:div>
            <w:div w:id="257565612">
              <w:marLeft w:val="0"/>
              <w:marRight w:val="0"/>
              <w:marTop w:val="0"/>
              <w:marBottom w:val="0"/>
              <w:divBdr>
                <w:top w:val="none" w:sz="0" w:space="0" w:color="auto"/>
                <w:left w:val="none" w:sz="0" w:space="0" w:color="auto"/>
                <w:bottom w:val="none" w:sz="0" w:space="0" w:color="auto"/>
                <w:right w:val="none" w:sz="0" w:space="0" w:color="auto"/>
              </w:divBdr>
            </w:div>
            <w:div w:id="344551202">
              <w:marLeft w:val="0"/>
              <w:marRight w:val="0"/>
              <w:marTop w:val="0"/>
              <w:marBottom w:val="0"/>
              <w:divBdr>
                <w:top w:val="none" w:sz="0" w:space="0" w:color="auto"/>
                <w:left w:val="none" w:sz="0" w:space="0" w:color="auto"/>
                <w:bottom w:val="none" w:sz="0" w:space="0" w:color="auto"/>
                <w:right w:val="none" w:sz="0" w:space="0" w:color="auto"/>
              </w:divBdr>
            </w:div>
            <w:div w:id="289558711">
              <w:marLeft w:val="0"/>
              <w:marRight w:val="0"/>
              <w:marTop w:val="0"/>
              <w:marBottom w:val="0"/>
              <w:divBdr>
                <w:top w:val="none" w:sz="0" w:space="0" w:color="auto"/>
                <w:left w:val="none" w:sz="0" w:space="0" w:color="auto"/>
                <w:bottom w:val="none" w:sz="0" w:space="0" w:color="auto"/>
                <w:right w:val="none" w:sz="0" w:space="0" w:color="auto"/>
              </w:divBdr>
            </w:div>
            <w:div w:id="263658928">
              <w:marLeft w:val="0"/>
              <w:marRight w:val="0"/>
              <w:marTop w:val="0"/>
              <w:marBottom w:val="0"/>
              <w:divBdr>
                <w:top w:val="none" w:sz="0" w:space="0" w:color="auto"/>
                <w:left w:val="none" w:sz="0" w:space="0" w:color="auto"/>
                <w:bottom w:val="none" w:sz="0" w:space="0" w:color="auto"/>
                <w:right w:val="none" w:sz="0" w:space="0" w:color="auto"/>
              </w:divBdr>
            </w:div>
            <w:div w:id="2132505856">
              <w:marLeft w:val="0"/>
              <w:marRight w:val="0"/>
              <w:marTop w:val="0"/>
              <w:marBottom w:val="0"/>
              <w:divBdr>
                <w:top w:val="none" w:sz="0" w:space="0" w:color="auto"/>
                <w:left w:val="none" w:sz="0" w:space="0" w:color="auto"/>
                <w:bottom w:val="none" w:sz="0" w:space="0" w:color="auto"/>
                <w:right w:val="none" w:sz="0" w:space="0" w:color="auto"/>
              </w:divBdr>
            </w:div>
            <w:div w:id="497039132">
              <w:marLeft w:val="0"/>
              <w:marRight w:val="0"/>
              <w:marTop w:val="0"/>
              <w:marBottom w:val="0"/>
              <w:divBdr>
                <w:top w:val="none" w:sz="0" w:space="0" w:color="auto"/>
                <w:left w:val="none" w:sz="0" w:space="0" w:color="auto"/>
                <w:bottom w:val="none" w:sz="0" w:space="0" w:color="auto"/>
                <w:right w:val="none" w:sz="0" w:space="0" w:color="auto"/>
              </w:divBdr>
            </w:div>
            <w:div w:id="1478911529">
              <w:marLeft w:val="0"/>
              <w:marRight w:val="0"/>
              <w:marTop w:val="0"/>
              <w:marBottom w:val="0"/>
              <w:divBdr>
                <w:top w:val="none" w:sz="0" w:space="0" w:color="auto"/>
                <w:left w:val="none" w:sz="0" w:space="0" w:color="auto"/>
                <w:bottom w:val="none" w:sz="0" w:space="0" w:color="auto"/>
                <w:right w:val="none" w:sz="0" w:space="0" w:color="auto"/>
              </w:divBdr>
            </w:div>
            <w:div w:id="1215385550">
              <w:marLeft w:val="0"/>
              <w:marRight w:val="0"/>
              <w:marTop w:val="0"/>
              <w:marBottom w:val="0"/>
              <w:divBdr>
                <w:top w:val="none" w:sz="0" w:space="0" w:color="auto"/>
                <w:left w:val="none" w:sz="0" w:space="0" w:color="auto"/>
                <w:bottom w:val="none" w:sz="0" w:space="0" w:color="auto"/>
                <w:right w:val="none" w:sz="0" w:space="0" w:color="auto"/>
              </w:divBdr>
            </w:div>
            <w:div w:id="1125612843">
              <w:marLeft w:val="0"/>
              <w:marRight w:val="0"/>
              <w:marTop w:val="0"/>
              <w:marBottom w:val="0"/>
              <w:divBdr>
                <w:top w:val="none" w:sz="0" w:space="0" w:color="auto"/>
                <w:left w:val="none" w:sz="0" w:space="0" w:color="auto"/>
                <w:bottom w:val="none" w:sz="0" w:space="0" w:color="auto"/>
                <w:right w:val="none" w:sz="0" w:space="0" w:color="auto"/>
              </w:divBdr>
            </w:div>
            <w:div w:id="2016882909">
              <w:marLeft w:val="0"/>
              <w:marRight w:val="0"/>
              <w:marTop w:val="0"/>
              <w:marBottom w:val="0"/>
              <w:divBdr>
                <w:top w:val="none" w:sz="0" w:space="0" w:color="auto"/>
                <w:left w:val="none" w:sz="0" w:space="0" w:color="auto"/>
                <w:bottom w:val="none" w:sz="0" w:space="0" w:color="auto"/>
                <w:right w:val="none" w:sz="0" w:space="0" w:color="auto"/>
              </w:divBdr>
            </w:div>
            <w:div w:id="688994251">
              <w:marLeft w:val="0"/>
              <w:marRight w:val="0"/>
              <w:marTop w:val="0"/>
              <w:marBottom w:val="0"/>
              <w:divBdr>
                <w:top w:val="none" w:sz="0" w:space="0" w:color="auto"/>
                <w:left w:val="none" w:sz="0" w:space="0" w:color="auto"/>
                <w:bottom w:val="none" w:sz="0" w:space="0" w:color="auto"/>
                <w:right w:val="none" w:sz="0" w:space="0" w:color="auto"/>
              </w:divBdr>
            </w:div>
            <w:div w:id="188759117">
              <w:marLeft w:val="0"/>
              <w:marRight w:val="0"/>
              <w:marTop w:val="0"/>
              <w:marBottom w:val="0"/>
              <w:divBdr>
                <w:top w:val="none" w:sz="0" w:space="0" w:color="auto"/>
                <w:left w:val="none" w:sz="0" w:space="0" w:color="auto"/>
                <w:bottom w:val="none" w:sz="0" w:space="0" w:color="auto"/>
                <w:right w:val="none" w:sz="0" w:space="0" w:color="auto"/>
              </w:divBdr>
            </w:div>
            <w:div w:id="44331992">
              <w:marLeft w:val="0"/>
              <w:marRight w:val="0"/>
              <w:marTop w:val="0"/>
              <w:marBottom w:val="0"/>
              <w:divBdr>
                <w:top w:val="none" w:sz="0" w:space="0" w:color="auto"/>
                <w:left w:val="none" w:sz="0" w:space="0" w:color="auto"/>
                <w:bottom w:val="none" w:sz="0" w:space="0" w:color="auto"/>
                <w:right w:val="none" w:sz="0" w:space="0" w:color="auto"/>
              </w:divBdr>
            </w:div>
            <w:div w:id="1641884732">
              <w:marLeft w:val="0"/>
              <w:marRight w:val="0"/>
              <w:marTop w:val="0"/>
              <w:marBottom w:val="0"/>
              <w:divBdr>
                <w:top w:val="none" w:sz="0" w:space="0" w:color="auto"/>
                <w:left w:val="none" w:sz="0" w:space="0" w:color="auto"/>
                <w:bottom w:val="none" w:sz="0" w:space="0" w:color="auto"/>
                <w:right w:val="none" w:sz="0" w:space="0" w:color="auto"/>
              </w:divBdr>
            </w:div>
            <w:div w:id="305860004">
              <w:marLeft w:val="0"/>
              <w:marRight w:val="0"/>
              <w:marTop w:val="0"/>
              <w:marBottom w:val="0"/>
              <w:divBdr>
                <w:top w:val="none" w:sz="0" w:space="0" w:color="auto"/>
                <w:left w:val="none" w:sz="0" w:space="0" w:color="auto"/>
                <w:bottom w:val="none" w:sz="0" w:space="0" w:color="auto"/>
                <w:right w:val="none" w:sz="0" w:space="0" w:color="auto"/>
              </w:divBdr>
            </w:div>
            <w:div w:id="1663193221">
              <w:marLeft w:val="0"/>
              <w:marRight w:val="0"/>
              <w:marTop w:val="0"/>
              <w:marBottom w:val="0"/>
              <w:divBdr>
                <w:top w:val="none" w:sz="0" w:space="0" w:color="auto"/>
                <w:left w:val="none" w:sz="0" w:space="0" w:color="auto"/>
                <w:bottom w:val="none" w:sz="0" w:space="0" w:color="auto"/>
                <w:right w:val="none" w:sz="0" w:space="0" w:color="auto"/>
              </w:divBdr>
            </w:div>
            <w:div w:id="357051874">
              <w:marLeft w:val="0"/>
              <w:marRight w:val="0"/>
              <w:marTop w:val="0"/>
              <w:marBottom w:val="0"/>
              <w:divBdr>
                <w:top w:val="none" w:sz="0" w:space="0" w:color="auto"/>
                <w:left w:val="none" w:sz="0" w:space="0" w:color="auto"/>
                <w:bottom w:val="none" w:sz="0" w:space="0" w:color="auto"/>
                <w:right w:val="none" w:sz="0" w:space="0" w:color="auto"/>
              </w:divBdr>
            </w:div>
            <w:div w:id="1599560414">
              <w:marLeft w:val="0"/>
              <w:marRight w:val="0"/>
              <w:marTop w:val="0"/>
              <w:marBottom w:val="0"/>
              <w:divBdr>
                <w:top w:val="none" w:sz="0" w:space="0" w:color="auto"/>
                <w:left w:val="none" w:sz="0" w:space="0" w:color="auto"/>
                <w:bottom w:val="none" w:sz="0" w:space="0" w:color="auto"/>
                <w:right w:val="none" w:sz="0" w:space="0" w:color="auto"/>
              </w:divBdr>
            </w:div>
            <w:div w:id="440877382">
              <w:marLeft w:val="0"/>
              <w:marRight w:val="0"/>
              <w:marTop w:val="0"/>
              <w:marBottom w:val="0"/>
              <w:divBdr>
                <w:top w:val="none" w:sz="0" w:space="0" w:color="auto"/>
                <w:left w:val="none" w:sz="0" w:space="0" w:color="auto"/>
                <w:bottom w:val="none" w:sz="0" w:space="0" w:color="auto"/>
                <w:right w:val="none" w:sz="0" w:space="0" w:color="auto"/>
              </w:divBdr>
            </w:div>
            <w:div w:id="1034237431">
              <w:marLeft w:val="0"/>
              <w:marRight w:val="0"/>
              <w:marTop w:val="0"/>
              <w:marBottom w:val="0"/>
              <w:divBdr>
                <w:top w:val="none" w:sz="0" w:space="0" w:color="auto"/>
                <w:left w:val="none" w:sz="0" w:space="0" w:color="auto"/>
                <w:bottom w:val="none" w:sz="0" w:space="0" w:color="auto"/>
                <w:right w:val="none" w:sz="0" w:space="0" w:color="auto"/>
              </w:divBdr>
            </w:div>
            <w:div w:id="1696612689">
              <w:marLeft w:val="0"/>
              <w:marRight w:val="0"/>
              <w:marTop w:val="0"/>
              <w:marBottom w:val="0"/>
              <w:divBdr>
                <w:top w:val="none" w:sz="0" w:space="0" w:color="auto"/>
                <w:left w:val="none" w:sz="0" w:space="0" w:color="auto"/>
                <w:bottom w:val="none" w:sz="0" w:space="0" w:color="auto"/>
                <w:right w:val="none" w:sz="0" w:space="0" w:color="auto"/>
              </w:divBdr>
            </w:div>
            <w:div w:id="1343435906">
              <w:marLeft w:val="0"/>
              <w:marRight w:val="0"/>
              <w:marTop w:val="0"/>
              <w:marBottom w:val="0"/>
              <w:divBdr>
                <w:top w:val="none" w:sz="0" w:space="0" w:color="auto"/>
                <w:left w:val="none" w:sz="0" w:space="0" w:color="auto"/>
                <w:bottom w:val="none" w:sz="0" w:space="0" w:color="auto"/>
                <w:right w:val="none" w:sz="0" w:space="0" w:color="auto"/>
              </w:divBdr>
            </w:div>
            <w:div w:id="1719163306">
              <w:marLeft w:val="0"/>
              <w:marRight w:val="0"/>
              <w:marTop w:val="0"/>
              <w:marBottom w:val="0"/>
              <w:divBdr>
                <w:top w:val="none" w:sz="0" w:space="0" w:color="auto"/>
                <w:left w:val="none" w:sz="0" w:space="0" w:color="auto"/>
                <w:bottom w:val="none" w:sz="0" w:space="0" w:color="auto"/>
                <w:right w:val="none" w:sz="0" w:space="0" w:color="auto"/>
              </w:divBdr>
            </w:div>
            <w:div w:id="2016228801">
              <w:marLeft w:val="0"/>
              <w:marRight w:val="0"/>
              <w:marTop w:val="0"/>
              <w:marBottom w:val="0"/>
              <w:divBdr>
                <w:top w:val="none" w:sz="0" w:space="0" w:color="auto"/>
                <w:left w:val="none" w:sz="0" w:space="0" w:color="auto"/>
                <w:bottom w:val="none" w:sz="0" w:space="0" w:color="auto"/>
                <w:right w:val="none" w:sz="0" w:space="0" w:color="auto"/>
              </w:divBdr>
            </w:div>
            <w:div w:id="1018704122">
              <w:marLeft w:val="0"/>
              <w:marRight w:val="0"/>
              <w:marTop w:val="0"/>
              <w:marBottom w:val="0"/>
              <w:divBdr>
                <w:top w:val="none" w:sz="0" w:space="0" w:color="auto"/>
                <w:left w:val="none" w:sz="0" w:space="0" w:color="auto"/>
                <w:bottom w:val="none" w:sz="0" w:space="0" w:color="auto"/>
                <w:right w:val="none" w:sz="0" w:space="0" w:color="auto"/>
              </w:divBdr>
            </w:div>
            <w:div w:id="225069094">
              <w:marLeft w:val="0"/>
              <w:marRight w:val="0"/>
              <w:marTop w:val="0"/>
              <w:marBottom w:val="0"/>
              <w:divBdr>
                <w:top w:val="none" w:sz="0" w:space="0" w:color="auto"/>
                <w:left w:val="none" w:sz="0" w:space="0" w:color="auto"/>
                <w:bottom w:val="none" w:sz="0" w:space="0" w:color="auto"/>
                <w:right w:val="none" w:sz="0" w:space="0" w:color="auto"/>
              </w:divBdr>
            </w:div>
            <w:div w:id="2124763220">
              <w:marLeft w:val="0"/>
              <w:marRight w:val="0"/>
              <w:marTop w:val="0"/>
              <w:marBottom w:val="0"/>
              <w:divBdr>
                <w:top w:val="none" w:sz="0" w:space="0" w:color="auto"/>
                <w:left w:val="none" w:sz="0" w:space="0" w:color="auto"/>
                <w:bottom w:val="none" w:sz="0" w:space="0" w:color="auto"/>
                <w:right w:val="none" w:sz="0" w:space="0" w:color="auto"/>
              </w:divBdr>
            </w:div>
            <w:div w:id="1337421508">
              <w:marLeft w:val="0"/>
              <w:marRight w:val="0"/>
              <w:marTop w:val="0"/>
              <w:marBottom w:val="0"/>
              <w:divBdr>
                <w:top w:val="none" w:sz="0" w:space="0" w:color="auto"/>
                <w:left w:val="none" w:sz="0" w:space="0" w:color="auto"/>
                <w:bottom w:val="none" w:sz="0" w:space="0" w:color="auto"/>
                <w:right w:val="none" w:sz="0" w:space="0" w:color="auto"/>
              </w:divBdr>
            </w:div>
            <w:div w:id="191236542">
              <w:marLeft w:val="0"/>
              <w:marRight w:val="0"/>
              <w:marTop w:val="0"/>
              <w:marBottom w:val="0"/>
              <w:divBdr>
                <w:top w:val="none" w:sz="0" w:space="0" w:color="auto"/>
                <w:left w:val="none" w:sz="0" w:space="0" w:color="auto"/>
                <w:bottom w:val="none" w:sz="0" w:space="0" w:color="auto"/>
                <w:right w:val="none" w:sz="0" w:space="0" w:color="auto"/>
              </w:divBdr>
            </w:div>
            <w:div w:id="1290631200">
              <w:marLeft w:val="0"/>
              <w:marRight w:val="0"/>
              <w:marTop w:val="0"/>
              <w:marBottom w:val="0"/>
              <w:divBdr>
                <w:top w:val="none" w:sz="0" w:space="0" w:color="auto"/>
                <w:left w:val="none" w:sz="0" w:space="0" w:color="auto"/>
                <w:bottom w:val="none" w:sz="0" w:space="0" w:color="auto"/>
                <w:right w:val="none" w:sz="0" w:space="0" w:color="auto"/>
              </w:divBdr>
            </w:div>
            <w:div w:id="357393669">
              <w:marLeft w:val="0"/>
              <w:marRight w:val="0"/>
              <w:marTop w:val="0"/>
              <w:marBottom w:val="0"/>
              <w:divBdr>
                <w:top w:val="none" w:sz="0" w:space="0" w:color="auto"/>
                <w:left w:val="none" w:sz="0" w:space="0" w:color="auto"/>
                <w:bottom w:val="none" w:sz="0" w:space="0" w:color="auto"/>
                <w:right w:val="none" w:sz="0" w:space="0" w:color="auto"/>
              </w:divBdr>
            </w:div>
            <w:div w:id="121269292">
              <w:marLeft w:val="0"/>
              <w:marRight w:val="0"/>
              <w:marTop w:val="0"/>
              <w:marBottom w:val="0"/>
              <w:divBdr>
                <w:top w:val="none" w:sz="0" w:space="0" w:color="auto"/>
                <w:left w:val="none" w:sz="0" w:space="0" w:color="auto"/>
                <w:bottom w:val="none" w:sz="0" w:space="0" w:color="auto"/>
                <w:right w:val="none" w:sz="0" w:space="0" w:color="auto"/>
              </w:divBdr>
            </w:div>
            <w:div w:id="2038650906">
              <w:marLeft w:val="0"/>
              <w:marRight w:val="0"/>
              <w:marTop w:val="0"/>
              <w:marBottom w:val="0"/>
              <w:divBdr>
                <w:top w:val="none" w:sz="0" w:space="0" w:color="auto"/>
                <w:left w:val="none" w:sz="0" w:space="0" w:color="auto"/>
                <w:bottom w:val="none" w:sz="0" w:space="0" w:color="auto"/>
                <w:right w:val="none" w:sz="0" w:space="0" w:color="auto"/>
              </w:divBdr>
            </w:div>
            <w:div w:id="284697354">
              <w:marLeft w:val="0"/>
              <w:marRight w:val="0"/>
              <w:marTop w:val="0"/>
              <w:marBottom w:val="0"/>
              <w:divBdr>
                <w:top w:val="none" w:sz="0" w:space="0" w:color="auto"/>
                <w:left w:val="none" w:sz="0" w:space="0" w:color="auto"/>
                <w:bottom w:val="none" w:sz="0" w:space="0" w:color="auto"/>
                <w:right w:val="none" w:sz="0" w:space="0" w:color="auto"/>
              </w:divBdr>
            </w:div>
            <w:div w:id="1452166368">
              <w:marLeft w:val="0"/>
              <w:marRight w:val="0"/>
              <w:marTop w:val="0"/>
              <w:marBottom w:val="0"/>
              <w:divBdr>
                <w:top w:val="none" w:sz="0" w:space="0" w:color="auto"/>
                <w:left w:val="none" w:sz="0" w:space="0" w:color="auto"/>
                <w:bottom w:val="none" w:sz="0" w:space="0" w:color="auto"/>
                <w:right w:val="none" w:sz="0" w:space="0" w:color="auto"/>
              </w:divBdr>
            </w:div>
            <w:div w:id="1573084019">
              <w:marLeft w:val="0"/>
              <w:marRight w:val="0"/>
              <w:marTop w:val="0"/>
              <w:marBottom w:val="0"/>
              <w:divBdr>
                <w:top w:val="none" w:sz="0" w:space="0" w:color="auto"/>
                <w:left w:val="none" w:sz="0" w:space="0" w:color="auto"/>
                <w:bottom w:val="none" w:sz="0" w:space="0" w:color="auto"/>
                <w:right w:val="none" w:sz="0" w:space="0" w:color="auto"/>
              </w:divBdr>
            </w:div>
            <w:div w:id="1973367166">
              <w:marLeft w:val="0"/>
              <w:marRight w:val="0"/>
              <w:marTop w:val="0"/>
              <w:marBottom w:val="0"/>
              <w:divBdr>
                <w:top w:val="none" w:sz="0" w:space="0" w:color="auto"/>
                <w:left w:val="none" w:sz="0" w:space="0" w:color="auto"/>
                <w:bottom w:val="none" w:sz="0" w:space="0" w:color="auto"/>
                <w:right w:val="none" w:sz="0" w:space="0" w:color="auto"/>
              </w:divBdr>
            </w:div>
            <w:div w:id="1372917736">
              <w:marLeft w:val="0"/>
              <w:marRight w:val="0"/>
              <w:marTop w:val="0"/>
              <w:marBottom w:val="0"/>
              <w:divBdr>
                <w:top w:val="none" w:sz="0" w:space="0" w:color="auto"/>
                <w:left w:val="none" w:sz="0" w:space="0" w:color="auto"/>
                <w:bottom w:val="none" w:sz="0" w:space="0" w:color="auto"/>
                <w:right w:val="none" w:sz="0" w:space="0" w:color="auto"/>
              </w:divBdr>
            </w:div>
            <w:div w:id="10860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842">
      <w:bodyDiv w:val="1"/>
      <w:marLeft w:val="0"/>
      <w:marRight w:val="0"/>
      <w:marTop w:val="0"/>
      <w:marBottom w:val="0"/>
      <w:divBdr>
        <w:top w:val="none" w:sz="0" w:space="0" w:color="auto"/>
        <w:left w:val="none" w:sz="0" w:space="0" w:color="auto"/>
        <w:bottom w:val="none" w:sz="0" w:space="0" w:color="auto"/>
        <w:right w:val="none" w:sz="0" w:space="0" w:color="auto"/>
      </w:divBdr>
      <w:divsChild>
        <w:div w:id="1434086540">
          <w:marLeft w:val="0"/>
          <w:marRight w:val="0"/>
          <w:marTop w:val="0"/>
          <w:marBottom w:val="0"/>
          <w:divBdr>
            <w:top w:val="none" w:sz="0" w:space="0" w:color="auto"/>
            <w:left w:val="none" w:sz="0" w:space="0" w:color="auto"/>
            <w:bottom w:val="none" w:sz="0" w:space="0" w:color="auto"/>
            <w:right w:val="none" w:sz="0" w:space="0" w:color="auto"/>
          </w:divBdr>
          <w:divsChild>
            <w:div w:id="1060322386">
              <w:marLeft w:val="0"/>
              <w:marRight w:val="0"/>
              <w:marTop w:val="0"/>
              <w:marBottom w:val="0"/>
              <w:divBdr>
                <w:top w:val="none" w:sz="0" w:space="0" w:color="auto"/>
                <w:left w:val="none" w:sz="0" w:space="0" w:color="auto"/>
                <w:bottom w:val="none" w:sz="0" w:space="0" w:color="auto"/>
                <w:right w:val="none" w:sz="0" w:space="0" w:color="auto"/>
              </w:divBdr>
            </w:div>
            <w:div w:id="1085801601">
              <w:marLeft w:val="0"/>
              <w:marRight w:val="0"/>
              <w:marTop w:val="0"/>
              <w:marBottom w:val="0"/>
              <w:divBdr>
                <w:top w:val="none" w:sz="0" w:space="0" w:color="auto"/>
                <w:left w:val="none" w:sz="0" w:space="0" w:color="auto"/>
                <w:bottom w:val="none" w:sz="0" w:space="0" w:color="auto"/>
                <w:right w:val="none" w:sz="0" w:space="0" w:color="auto"/>
              </w:divBdr>
            </w:div>
            <w:div w:id="1064718605">
              <w:marLeft w:val="0"/>
              <w:marRight w:val="0"/>
              <w:marTop w:val="0"/>
              <w:marBottom w:val="0"/>
              <w:divBdr>
                <w:top w:val="none" w:sz="0" w:space="0" w:color="auto"/>
                <w:left w:val="none" w:sz="0" w:space="0" w:color="auto"/>
                <w:bottom w:val="none" w:sz="0" w:space="0" w:color="auto"/>
                <w:right w:val="none" w:sz="0" w:space="0" w:color="auto"/>
              </w:divBdr>
            </w:div>
            <w:div w:id="137849180">
              <w:marLeft w:val="0"/>
              <w:marRight w:val="0"/>
              <w:marTop w:val="0"/>
              <w:marBottom w:val="0"/>
              <w:divBdr>
                <w:top w:val="none" w:sz="0" w:space="0" w:color="auto"/>
                <w:left w:val="none" w:sz="0" w:space="0" w:color="auto"/>
                <w:bottom w:val="none" w:sz="0" w:space="0" w:color="auto"/>
                <w:right w:val="none" w:sz="0" w:space="0" w:color="auto"/>
              </w:divBdr>
            </w:div>
            <w:div w:id="656760577">
              <w:marLeft w:val="0"/>
              <w:marRight w:val="0"/>
              <w:marTop w:val="0"/>
              <w:marBottom w:val="0"/>
              <w:divBdr>
                <w:top w:val="none" w:sz="0" w:space="0" w:color="auto"/>
                <w:left w:val="none" w:sz="0" w:space="0" w:color="auto"/>
                <w:bottom w:val="none" w:sz="0" w:space="0" w:color="auto"/>
                <w:right w:val="none" w:sz="0" w:space="0" w:color="auto"/>
              </w:divBdr>
            </w:div>
            <w:div w:id="1289046378">
              <w:marLeft w:val="0"/>
              <w:marRight w:val="0"/>
              <w:marTop w:val="0"/>
              <w:marBottom w:val="0"/>
              <w:divBdr>
                <w:top w:val="none" w:sz="0" w:space="0" w:color="auto"/>
                <w:left w:val="none" w:sz="0" w:space="0" w:color="auto"/>
                <w:bottom w:val="none" w:sz="0" w:space="0" w:color="auto"/>
                <w:right w:val="none" w:sz="0" w:space="0" w:color="auto"/>
              </w:divBdr>
            </w:div>
            <w:div w:id="19750001">
              <w:marLeft w:val="0"/>
              <w:marRight w:val="0"/>
              <w:marTop w:val="0"/>
              <w:marBottom w:val="0"/>
              <w:divBdr>
                <w:top w:val="none" w:sz="0" w:space="0" w:color="auto"/>
                <w:left w:val="none" w:sz="0" w:space="0" w:color="auto"/>
                <w:bottom w:val="none" w:sz="0" w:space="0" w:color="auto"/>
                <w:right w:val="none" w:sz="0" w:space="0" w:color="auto"/>
              </w:divBdr>
            </w:div>
            <w:div w:id="13264566">
              <w:marLeft w:val="0"/>
              <w:marRight w:val="0"/>
              <w:marTop w:val="0"/>
              <w:marBottom w:val="0"/>
              <w:divBdr>
                <w:top w:val="none" w:sz="0" w:space="0" w:color="auto"/>
                <w:left w:val="none" w:sz="0" w:space="0" w:color="auto"/>
                <w:bottom w:val="none" w:sz="0" w:space="0" w:color="auto"/>
                <w:right w:val="none" w:sz="0" w:space="0" w:color="auto"/>
              </w:divBdr>
            </w:div>
            <w:div w:id="1978953760">
              <w:marLeft w:val="0"/>
              <w:marRight w:val="0"/>
              <w:marTop w:val="0"/>
              <w:marBottom w:val="0"/>
              <w:divBdr>
                <w:top w:val="none" w:sz="0" w:space="0" w:color="auto"/>
                <w:left w:val="none" w:sz="0" w:space="0" w:color="auto"/>
                <w:bottom w:val="none" w:sz="0" w:space="0" w:color="auto"/>
                <w:right w:val="none" w:sz="0" w:space="0" w:color="auto"/>
              </w:divBdr>
            </w:div>
            <w:div w:id="908003372">
              <w:marLeft w:val="0"/>
              <w:marRight w:val="0"/>
              <w:marTop w:val="0"/>
              <w:marBottom w:val="0"/>
              <w:divBdr>
                <w:top w:val="none" w:sz="0" w:space="0" w:color="auto"/>
                <w:left w:val="none" w:sz="0" w:space="0" w:color="auto"/>
                <w:bottom w:val="none" w:sz="0" w:space="0" w:color="auto"/>
                <w:right w:val="none" w:sz="0" w:space="0" w:color="auto"/>
              </w:divBdr>
            </w:div>
            <w:div w:id="271792430">
              <w:marLeft w:val="0"/>
              <w:marRight w:val="0"/>
              <w:marTop w:val="0"/>
              <w:marBottom w:val="0"/>
              <w:divBdr>
                <w:top w:val="none" w:sz="0" w:space="0" w:color="auto"/>
                <w:left w:val="none" w:sz="0" w:space="0" w:color="auto"/>
                <w:bottom w:val="none" w:sz="0" w:space="0" w:color="auto"/>
                <w:right w:val="none" w:sz="0" w:space="0" w:color="auto"/>
              </w:divBdr>
            </w:div>
            <w:div w:id="902644522">
              <w:marLeft w:val="0"/>
              <w:marRight w:val="0"/>
              <w:marTop w:val="0"/>
              <w:marBottom w:val="0"/>
              <w:divBdr>
                <w:top w:val="none" w:sz="0" w:space="0" w:color="auto"/>
                <w:left w:val="none" w:sz="0" w:space="0" w:color="auto"/>
                <w:bottom w:val="none" w:sz="0" w:space="0" w:color="auto"/>
                <w:right w:val="none" w:sz="0" w:space="0" w:color="auto"/>
              </w:divBdr>
            </w:div>
            <w:div w:id="1366179934">
              <w:marLeft w:val="0"/>
              <w:marRight w:val="0"/>
              <w:marTop w:val="0"/>
              <w:marBottom w:val="0"/>
              <w:divBdr>
                <w:top w:val="none" w:sz="0" w:space="0" w:color="auto"/>
                <w:left w:val="none" w:sz="0" w:space="0" w:color="auto"/>
                <w:bottom w:val="none" w:sz="0" w:space="0" w:color="auto"/>
                <w:right w:val="none" w:sz="0" w:space="0" w:color="auto"/>
              </w:divBdr>
            </w:div>
            <w:div w:id="2008894906">
              <w:marLeft w:val="0"/>
              <w:marRight w:val="0"/>
              <w:marTop w:val="0"/>
              <w:marBottom w:val="0"/>
              <w:divBdr>
                <w:top w:val="none" w:sz="0" w:space="0" w:color="auto"/>
                <w:left w:val="none" w:sz="0" w:space="0" w:color="auto"/>
                <w:bottom w:val="none" w:sz="0" w:space="0" w:color="auto"/>
                <w:right w:val="none" w:sz="0" w:space="0" w:color="auto"/>
              </w:divBdr>
            </w:div>
            <w:div w:id="2104718622">
              <w:marLeft w:val="0"/>
              <w:marRight w:val="0"/>
              <w:marTop w:val="0"/>
              <w:marBottom w:val="0"/>
              <w:divBdr>
                <w:top w:val="none" w:sz="0" w:space="0" w:color="auto"/>
                <w:left w:val="none" w:sz="0" w:space="0" w:color="auto"/>
                <w:bottom w:val="none" w:sz="0" w:space="0" w:color="auto"/>
                <w:right w:val="none" w:sz="0" w:space="0" w:color="auto"/>
              </w:divBdr>
            </w:div>
            <w:div w:id="1006249530">
              <w:marLeft w:val="0"/>
              <w:marRight w:val="0"/>
              <w:marTop w:val="0"/>
              <w:marBottom w:val="0"/>
              <w:divBdr>
                <w:top w:val="none" w:sz="0" w:space="0" w:color="auto"/>
                <w:left w:val="none" w:sz="0" w:space="0" w:color="auto"/>
                <w:bottom w:val="none" w:sz="0" w:space="0" w:color="auto"/>
                <w:right w:val="none" w:sz="0" w:space="0" w:color="auto"/>
              </w:divBdr>
            </w:div>
            <w:div w:id="207887148">
              <w:marLeft w:val="0"/>
              <w:marRight w:val="0"/>
              <w:marTop w:val="0"/>
              <w:marBottom w:val="0"/>
              <w:divBdr>
                <w:top w:val="none" w:sz="0" w:space="0" w:color="auto"/>
                <w:left w:val="none" w:sz="0" w:space="0" w:color="auto"/>
                <w:bottom w:val="none" w:sz="0" w:space="0" w:color="auto"/>
                <w:right w:val="none" w:sz="0" w:space="0" w:color="auto"/>
              </w:divBdr>
            </w:div>
            <w:div w:id="2066445204">
              <w:marLeft w:val="0"/>
              <w:marRight w:val="0"/>
              <w:marTop w:val="0"/>
              <w:marBottom w:val="0"/>
              <w:divBdr>
                <w:top w:val="none" w:sz="0" w:space="0" w:color="auto"/>
                <w:left w:val="none" w:sz="0" w:space="0" w:color="auto"/>
                <w:bottom w:val="none" w:sz="0" w:space="0" w:color="auto"/>
                <w:right w:val="none" w:sz="0" w:space="0" w:color="auto"/>
              </w:divBdr>
            </w:div>
            <w:div w:id="440611373">
              <w:marLeft w:val="0"/>
              <w:marRight w:val="0"/>
              <w:marTop w:val="0"/>
              <w:marBottom w:val="0"/>
              <w:divBdr>
                <w:top w:val="none" w:sz="0" w:space="0" w:color="auto"/>
                <w:left w:val="none" w:sz="0" w:space="0" w:color="auto"/>
                <w:bottom w:val="none" w:sz="0" w:space="0" w:color="auto"/>
                <w:right w:val="none" w:sz="0" w:space="0" w:color="auto"/>
              </w:divBdr>
            </w:div>
            <w:div w:id="1944874048">
              <w:marLeft w:val="0"/>
              <w:marRight w:val="0"/>
              <w:marTop w:val="0"/>
              <w:marBottom w:val="0"/>
              <w:divBdr>
                <w:top w:val="none" w:sz="0" w:space="0" w:color="auto"/>
                <w:left w:val="none" w:sz="0" w:space="0" w:color="auto"/>
                <w:bottom w:val="none" w:sz="0" w:space="0" w:color="auto"/>
                <w:right w:val="none" w:sz="0" w:space="0" w:color="auto"/>
              </w:divBdr>
            </w:div>
            <w:div w:id="109009802">
              <w:marLeft w:val="0"/>
              <w:marRight w:val="0"/>
              <w:marTop w:val="0"/>
              <w:marBottom w:val="0"/>
              <w:divBdr>
                <w:top w:val="none" w:sz="0" w:space="0" w:color="auto"/>
                <w:left w:val="none" w:sz="0" w:space="0" w:color="auto"/>
                <w:bottom w:val="none" w:sz="0" w:space="0" w:color="auto"/>
                <w:right w:val="none" w:sz="0" w:space="0" w:color="auto"/>
              </w:divBdr>
            </w:div>
            <w:div w:id="1854224324">
              <w:marLeft w:val="0"/>
              <w:marRight w:val="0"/>
              <w:marTop w:val="0"/>
              <w:marBottom w:val="0"/>
              <w:divBdr>
                <w:top w:val="none" w:sz="0" w:space="0" w:color="auto"/>
                <w:left w:val="none" w:sz="0" w:space="0" w:color="auto"/>
                <w:bottom w:val="none" w:sz="0" w:space="0" w:color="auto"/>
                <w:right w:val="none" w:sz="0" w:space="0" w:color="auto"/>
              </w:divBdr>
            </w:div>
            <w:div w:id="2101757888">
              <w:marLeft w:val="0"/>
              <w:marRight w:val="0"/>
              <w:marTop w:val="0"/>
              <w:marBottom w:val="0"/>
              <w:divBdr>
                <w:top w:val="none" w:sz="0" w:space="0" w:color="auto"/>
                <w:left w:val="none" w:sz="0" w:space="0" w:color="auto"/>
                <w:bottom w:val="none" w:sz="0" w:space="0" w:color="auto"/>
                <w:right w:val="none" w:sz="0" w:space="0" w:color="auto"/>
              </w:divBdr>
            </w:div>
            <w:div w:id="723941586">
              <w:marLeft w:val="0"/>
              <w:marRight w:val="0"/>
              <w:marTop w:val="0"/>
              <w:marBottom w:val="0"/>
              <w:divBdr>
                <w:top w:val="none" w:sz="0" w:space="0" w:color="auto"/>
                <w:left w:val="none" w:sz="0" w:space="0" w:color="auto"/>
                <w:bottom w:val="none" w:sz="0" w:space="0" w:color="auto"/>
                <w:right w:val="none" w:sz="0" w:space="0" w:color="auto"/>
              </w:divBdr>
            </w:div>
            <w:div w:id="1223098569">
              <w:marLeft w:val="0"/>
              <w:marRight w:val="0"/>
              <w:marTop w:val="0"/>
              <w:marBottom w:val="0"/>
              <w:divBdr>
                <w:top w:val="none" w:sz="0" w:space="0" w:color="auto"/>
                <w:left w:val="none" w:sz="0" w:space="0" w:color="auto"/>
                <w:bottom w:val="none" w:sz="0" w:space="0" w:color="auto"/>
                <w:right w:val="none" w:sz="0" w:space="0" w:color="auto"/>
              </w:divBdr>
            </w:div>
            <w:div w:id="394549326">
              <w:marLeft w:val="0"/>
              <w:marRight w:val="0"/>
              <w:marTop w:val="0"/>
              <w:marBottom w:val="0"/>
              <w:divBdr>
                <w:top w:val="none" w:sz="0" w:space="0" w:color="auto"/>
                <w:left w:val="none" w:sz="0" w:space="0" w:color="auto"/>
                <w:bottom w:val="none" w:sz="0" w:space="0" w:color="auto"/>
                <w:right w:val="none" w:sz="0" w:space="0" w:color="auto"/>
              </w:divBdr>
            </w:div>
            <w:div w:id="1104229439">
              <w:marLeft w:val="0"/>
              <w:marRight w:val="0"/>
              <w:marTop w:val="0"/>
              <w:marBottom w:val="0"/>
              <w:divBdr>
                <w:top w:val="none" w:sz="0" w:space="0" w:color="auto"/>
                <w:left w:val="none" w:sz="0" w:space="0" w:color="auto"/>
                <w:bottom w:val="none" w:sz="0" w:space="0" w:color="auto"/>
                <w:right w:val="none" w:sz="0" w:space="0" w:color="auto"/>
              </w:divBdr>
            </w:div>
            <w:div w:id="1877040932">
              <w:marLeft w:val="0"/>
              <w:marRight w:val="0"/>
              <w:marTop w:val="0"/>
              <w:marBottom w:val="0"/>
              <w:divBdr>
                <w:top w:val="none" w:sz="0" w:space="0" w:color="auto"/>
                <w:left w:val="none" w:sz="0" w:space="0" w:color="auto"/>
                <w:bottom w:val="none" w:sz="0" w:space="0" w:color="auto"/>
                <w:right w:val="none" w:sz="0" w:space="0" w:color="auto"/>
              </w:divBdr>
            </w:div>
            <w:div w:id="2631023">
              <w:marLeft w:val="0"/>
              <w:marRight w:val="0"/>
              <w:marTop w:val="0"/>
              <w:marBottom w:val="0"/>
              <w:divBdr>
                <w:top w:val="none" w:sz="0" w:space="0" w:color="auto"/>
                <w:left w:val="none" w:sz="0" w:space="0" w:color="auto"/>
                <w:bottom w:val="none" w:sz="0" w:space="0" w:color="auto"/>
                <w:right w:val="none" w:sz="0" w:space="0" w:color="auto"/>
              </w:divBdr>
            </w:div>
            <w:div w:id="817961991">
              <w:marLeft w:val="0"/>
              <w:marRight w:val="0"/>
              <w:marTop w:val="0"/>
              <w:marBottom w:val="0"/>
              <w:divBdr>
                <w:top w:val="none" w:sz="0" w:space="0" w:color="auto"/>
                <w:left w:val="none" w:sz="0" w:space="0" w:color="auto"/>
                <w:bottom w:val="none" w:sz="0" w:space="0" w:color="auto"/>
                <w:right w:val="none" w:sz="0" w:space="0" w:color="auto"/>
              </w:divBdr>
            </w:div>
            <w:div w:id="1485701835">
              <w:marLeft w:val="0"/>
              <w:marRight w:val="0"/>
              <w:marTop w:val="0"/>
              <w:marBottom w:val="0"/>
              <w:divBdr>
                <w:top w:val="none" w:sz="0" w:space="0" w:color="auto"/>
                <w:left w:val="none" w:sz="0" w:space="0" w:color="auto"/>
                <w:bottom w:val="none" w:sz="0" w:space="0" w:color="auto"/>
                <w:right w:val="none" w:sz="0" w:space="0" w:color="auto"/>
              </w:divBdr>
            </w:div>
            <w:div w:id="953294770">
              <w:marLeft w:val="0"/>
              <w:marRight w:val="0"/>
              <w:marTop w:val="0"/>
              <w:marBottom w:val="0"/>
              <w:divBdr>
                <w:top w:val="none" w:sz="0" w:space="0" w:color="auto"/>
                <w:left w:val="none" w:sz="0" w:space="0" w:color="auto"/>
                <w:bottom w:val="none" w:sz="0" w:space="0" w:color="auto"/>
                <w:right w:val="none" w:sz="0" w:space="0" w:color="auto"/>
              </w:divBdr>
            </w:div>
            <w:div w:id="1998877308">
              <w:marLeft w:val="0"/>
              <w:marRight w:val="0"/>
              <w:marTop w:val="0"/>
              <w:marBottom w:val="0"/>
              <w:divBdr>
                <w:top w:val="none" w:sz="0" w:space="0" w:color="auto"/>
                <w:left w:val="none" w:sz="0" w:space="0" w:color="auto"/>
                <w:bottom w:val="none" w:sz="0" w:space="0" w:color="auto"/>
                <w:right w:val="none" w:sz="0" w:space="0" w:color="auto"/>
              </w:divBdr>
            </w:div>
            <w:div w:id="572929796">
              <w:marLeft w:val="0"/>
              <w:marRight w:val="0"/>
              <w:marTop w:val="0"/>
              <w:marBottom w:val="0"/>
              <w:divBdr>
                <w:top w:val="none" w:sz="0" w:space="0" w:color="auto"/>
                <w:left w:val="none" w:sz="0" w:space="0" w:color="auto"/>
                <w:bottom w:val="none" w:sz="0" w:space="0" w:color="auto"/>
                <w:right w:val="none" w:sz="0" w:space="0" w:color="auto"/>
              </w:divBdr>
            </w:div>
            <w:div w:id="1028484273">
              <w:marLeft w:val="0"/>
              <w:marRight w:val="0"/>
              <w:marTop w:val="0"/>
              <w:marBottom w:val="0"/>
              <w:divBdr>
                <w:top w:val="none" w:sz="0" w:space="0" w:color="auto"/>
                <w:left w:val="none" w:sz="0" w:space="0" w:color="auto"/>
                <w:bottom w:val="none" w:sz="0" w:space="0" w:color="auto"/>
                <w:right w:val="none" w:sz="0" w:space="0" w:color="auto"/>
              </w:divBdr>
            </w:div>
            <w:div w:id="1497067056">
              <w:marLeft w:val="0"/>
              <w:marRight w:val="0"/>
              <w:marTop w:val="0"/>
              <w:marBottom w:val="0"/>
              <w:divBdr>
                <w:top w:val="none" w:sz="0" w:space="0" w:color="auto"/>
                <w:left w:val="none" w:sz="0" w:space="0" w:color="auto"/>
                <w:bottom w:val="none" w:sz="0" w:space="0" w:color="auto"/>
                <w:right w:val="none" w:sz="0" w:space="0" w:color="auto"/>
              </w:divBdr>
            </w:div>
            <w:div w:id="1387145003">
              <w:marLeft w:val="0"/>
              <w:marRight w:val="0"/>
              <w:marTop w:val="0"/>
              <w:marBottom w:val="0"/>
              <w:divBdr>
                <w:top w:val="none" w:sz="0" w:space="0" w:color="auto"/>
                <w:left w:val="none" w:sz="0" w:space="0" w:color="auto"/>
                <w:bottom w:val="none" w:sz="0" w:space="0" w:color="auto"/>
                <w:right w:val="none" w:sz="0" w:space="0" w:color="auto"/>
              </w:divBdr>
            </w:div>
            <w:div w:id="533425581">
              <w:marLeft w:val="0"/>
              <w:marRight w:val="0"/>
              <w:marTop w:val="0"/>
              <w:marBottom w:val="0"/>
              <w:divBdr>
                <w:top w:val="none" w:sz="0" w:space="0" w:color="auto"/>
                <w:left w:val="none" w:sz="0" w:space="0" w:color="auto"/>
                <w:bottom w:val="none" w:sz="0" w:space="0" w:color="auto"/>
                <w:right w:val="none" w:sz="0" w:space="0" w:color="auto"/>
              </w:divBdr>
            </w:div>
            <w:div w:id="959263973">
              <w:marLeft w:val="0"/>
              <w:marRight w:val="0"/>
              <w:marTop w:val="0"/>
              <w:marBottom w:val="0"/>
              <w:divBdr>
                <w:top w:val="none" w:sz="0" w:space="0" w:color="auto"/>
                <w:left w:val="none" w:sz="0" w:space="0" w:color="auto"/>
                <w:bottom w:val="none" w:sz="0" w:space="0" w:color="auto"/>
                <w:right w:val="none" w:sz="0" w:space="0" w:color="auto"/>
              </w:divBdr>
            </w:div>
            <w:div w:id="1471705806">
              <w:marLeft w:val="0"/>
              <w:marRight w:val="0"/>
              <w:marTop w:val="0"/>
              <w:marBottom w:val="0"/>
              <w:divBdr>
                <w:top w:val="none" w:sz="0" w:space="0" w:color="auto"/>
                <w:left w:val="none" w:sz="0" w:space="0" w:color="auto"/>
                <w:bottom w:val="none" w:sz="0" w:space="0" w:color="auto"/>
                <w:right w:val="none" w:sz="0" w:space="0" w:color="auto"/>
              </w:divBdr>
            </w:div>
            <w:div w:id="1867057802">
              <w:marLeft w:val="0"/>
              <w:marRight w:val="0"/>
              <w:marTop w:val="0"/>
              <w:marBottom w:val="0"/>
              <w:divBdr>
                <w:top w:val="none" w:sz="0" w:space="0" w:color="auto"/>
                <w:left w:val="none" w:sz="0" w:space="0" w:color="auto"/>
                <w:bottom w:val="none" w:sz="0" w:space="0" w:color="auto"/>
                <w:right w:val="none" w:sz="0" w:space="0" w:color="auto"/>
              </w:divBdr>
            </w:div>
            <w:div w:id="1833795530">
              <w:marLeft w:val="0"/>
              <w:marRight w:val="0"/>
              <w:marTop w:val="0"/>
              <w:marBottom w:val="0"/>
              <w:divBdr>
                <w:top w:val="none" w:sz="0" w:space="0" w:color="auto"/>
                <w:left w:val="none" w:sz="0" w:space="0" w:color="auto"/>
                <w:bottom w:val="none" w:sz="0" w:space="0" w:color="auto"/>
                <w:right w:val="none" w:sz="0" w:space="0" w:color="auto"/>
              </w:divBdr>
            </w:div>
            <w:div w:id="485245174">
              <w:marLeft w:val="0"/>
              <w:marRight w:val="0"/>
              <w:marTop w:val="0"/>
              <w:marBottom w:val="0"/>
              <w:divBdr>
                <w:top w:val="none" w:sz="0" w:space="0" w:color="auto"/>
                <w:left w:val="none" w:sz="0" w:space="0" w:color="auto"/>
                <w:bottom w:val="none" w:sz="0" w:space="0" w:color="auto"/>
                <w:right w:val="none" w:sz="0" w:space="0" w:color="auto"/>
              </w:divBdr>
            </w:div>
            <w:div w:id="1091972852">
              <w:marLeft w:val="0"/>
              <w:marRight w:val="0"/>
              <w:marTop w:val="0"/>
              <w:marBottom w:val="0"/>
              <w:divBdr>
                <w:top w:val="none" w:sz="0" w:space="0" w:color="auto"/>
                <w:left w:val="none" w:sz="0" w:space="0" w:color="auto"/>
                <w:bottom w:val="none" w:sz="0" w:space="0" w:color="auto"/>
                <w:right w:val="none" w:sz="0" w:space="0" w:color="auto"/>
              </w:divBdr>
            </w:div>
            <w:div w:id="1525513133">
              <w:marLeft w:val="0"/>
              <w:marRight w:val="0"/>
              <w:marTop w:val="0"/>
              <w:marBottom w:val="0"/>
              <w:divBdr>
                <w:top w:val="none" w:sz="0" w:space="0" w:color="auto"/>
                <w:left w:val="none" w:sz="0" w:space="0" w:color="auto"/>
                <w:bottom w:val="none" w:sz="0" w:space="0" w:color="auto"/>
                <w:right w:val="none" w:sz="0" w:space="0" w:color="auto"/>
              </w:divBdr>
            </w:div>
            <w:div w:id="920020434">
              <w:marLeft w:val="0"/>
              <w:marRight w:val="0"/>
              <w:marTop w:val="0"/>
              <w:marBottom w:val="0"/>
              <w:divBdr>
                <w:top w:val="none" w:sz="0" w:space="0" w:color="auto"/>
                <w:left w:val="none" w:sz="0" w:space="0" w:color="auto"/>
                <w:bottom w:val="none" w:sz="0" w:space="0" w:color="auto"/>
                <w:right w:val="none" w:sz="0" w:space="0" w:color="auto"/>
              </w:divBdr>
            </w:div>
            <w:div w:id="1557349964">
              <w:marLeft w:val="0"/>
              <w:marRight w:val="0"/>
              <w:marTop w:val="0"/>
              <w:marBottom w:val="0"/>
              <w:divBdr>
                <w:top w:val="none" w:sz="0" w:space="0" w:color="auto"/>
                <w:left w:val="none" w:sz="0" w:space="0" w:color="auto"/>
                <w:bottom w:val="none" w:sz="0" w:space="0" w:color="auto"/>
                <w:right w:val="none" w:sz="0" w:space="0" w:color="auto"/>
              </w:divBdr>
            </w:div>
            <w:div w:id="1650985202">
              <w:marLeft w:val="0"/>
              <w:marRight w:val="0"/>
              <w:marTop w:val="0"/>
              <w:marBottom w:val="0"/>
              <w:divBdr>
                <w:top w:val="none" w:sz="0" w:space="0" w:color="auto"/>
                <w:left w:val="none" w:sz="0" w:space="0" w:color="auto"/>
                <w:bottom w:val="none" w:sz="0" w:space="0" w:color="auto"/>
                <w:right w:val="none" w:sz="0" w:space="0" w:color="auto"/>
              </w:divBdr>
            </w:div>
            <w:div w:id="824467959">
              <w:marLeft w:val="0"/>
              <w:marRight w:val="0"/>
              <w:marTop w:val="0"/>
              <w:marBottom w:val="0"/>
              <w:divBdr>
                <w:top w:val="none" w:sz="0" w:space="0" w:color="auto"/>
                <w:left w:val="none" w:sz="0" w:space="0" w:color="auto"/>
                <w:bottom w:val="none" w:sz="0" w:space="0" w:color="auto"/>
                <w:right w:val="none" w:sz="0" w:space="0" w:color="auto"/>
              </w:divBdr>
            </w:div>
            <w:div w:id="1820533964">
              <w:marLeft w:val="0"/>
              <w:marRight w:val="0"/>
              <w:marTop w:val="0"/>
              <w:marBottom w:val="0"/>
              <w:divBdr>
                <w:top w:val="none" w:sz="0" w:space="0" w:color="auto"/>
                <w:left w:val="none" w:sz="0" w:space="0" w:color="auto"/>
                <w:bottom w:val="none" w:sz="0" w:space="0" w:color="auto"/>
                <w:right w:val="none" w:sz="0" w:space="0" w:color="auto"/>
              </w:divBdr>
            </w:div>
            <w:div w:id="8121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2957">
      <w:bodyDiv w:val="1"/>
      <w:marLeft w:val="0"/>
      <w:marRight w:val="0"/>
      <w:marTop w:val="0"/>
      <w:marBottom w:val="0"/>
      <w:divBdr>
        <w:top w:val="none" w:sz="0" w:space="0" w:color="auto"/>
        <w:left w:val="none" w:sz="0" w:space="0" w:color="auto"/>
        <w:bottom w:val="none" w:sz="0" w:space="0" w:color="auto"/>
        <w:right w:val="none" w:sz="0" w:space="0" w:color="auto"/>
      </w:divBdr>
    </w:div>
    <w:div w:id="1860119730">
      <w:bodyDiv w:val="1"/>
      <w:marLeft w:val="0"/>
      <w:marRight w:val="0"/>
      <w:marTop w:val="0"/>
      <w:marBottom w:val="0"/>
      <w:divBdr>
        <w:top w:val="none" w:sz="0" w:space="0" w:color="auto"/>
        <w:left w:val="none" w:sz="0" w:space="0" w:color="auto"/>
        <w:bottom w:val="none" w:sz="0" w:space="0" w:color="auto"/>
        <w:right w:val="none" w:sz="0" w:space="0" w:color="auto"/>
      </w:divBdr>
      <w:divsChild>
        <w:div w:id="1433234889">
          <w:marLeft w:val="0"/>
          <w:marRight w:val="0"/>
          <w:marTop w:val="0"/>
          <w:marBottom w:val="0"/>
          <w:divBdr>
            <w:top w:val="none" w:sz="0" w:space="0" w:color="auto"/>
            <w:left w:val="none" w:sz="0" w:space="0" w:color="auto"/>
            <w:bottom w:val="none" w:sz="0" w:space="0" w:color="auto"/>
            <w:right w:val="none" w:sz="0" w:space="0" w:color="auto"/>
          </w:divBdr>
          <w:divsChild>
            <w:div w:id="1711415837">
              <w:marLeft w:val="0"/>
              <w:marRight w:val="0"/>
              <w:marTop w:val="0"/>
              <w:marBottom w:val="0"/>
              <w:divBdr>
                <w:top w:val="none" w:sz="0" w:space="0" w:color="auto"/>
                <w:left w:val="none" w:sz="0" w:space="0" w:color="auto"/>
                <w:bottom w:val="none" w:sz="0" w:space="0" w:color="auto"/>
                <w:right w:val="none" w:sz="0" w:space="0" w:color="auto"/>
              </w:divBdr>
            </w:div>
            <w:div w:id="1294213834">
              <w:marLeft w:val="0"/>
              <w:marRight w:val="0"/>
              <w:marTop w:val="0"/>
              <w:marBottom w:val="0"/>
              <w:divBdr>
                <w:top w:val="none" w:sz="0" w:space="0" w:color="auto"/>
                <w:left w:val="none" w:sz="0" w:space="0" w:color="auto"/>
                <w:bottom w:val="none" w:sz="0" w:space="0" w:color="auto"/>
                <w:right w:val="none" w:sz="0" w:space="0" w:color="auto"/>
              </w:divBdr>
            </w:div>
            <w:div w:id="740294677">
              <w:marLeft w:val="0"/>
              <w:marRight w:val="0"/>
              <w:marTop w:val="0"/>
              <w:marBottom w:val="0"/>
              <w:divBdr>
                <w:top w:val="none" w:sz="0" w:space="0" w:color="auto"/>
                <w:left w:val="none" w:sz="0" w:space="0" w:color="auto"/>
                <w:bottom w:val="none" w:sz="0" w:space="0" w:color="auto"/>
                <w:right w:val="none" w:sz="0" w:space="0" w:color="auto"/>
              </w:divBdr>
            </w:div>
            <w:div w:id="754134952">
              <w:marLeft w:val="0"/>
              <w:marRight w:val="0"/>
              <w:marTop w:val="0"/>
              <w:marBottom w:val="0"/>
              <w:divBdr>
                <w:top w:val="none" w:sz="0" w:space="0" w:color="auto"/>
                <w:left w:val="none" w:sz="0" w:space="0" w:color="auto"/>
                <w:bottom w:val="none" w:sz="0" w:space="0" w:color="auto"/>
                <w:right w:val="none" w:sz="0" w:space="0" w:color="auto"/>
              </w:divBdr>
            </w:div>
            <w:div w:id="1628387284">
              <w:marLeft w:val="0"/>
              <w:marRight w:val="0"/>
              <w:marTop w:val="0"/>
              <w:marBottom w:val="0"/>
              <w:divBdr>
                <w:top w:val="none" w:sz="0" w:space="0" w:color="auto"/>
                <w:left w:val="none" w:sz="0" w:space="0" w:color="auto"/>
                <w:bottom w:val="none" w:sz="0" w:space="0" w:color="auto"/>
                <w:right w:val="none" w:sz="0" w:space="0" w:color="auto"/>
              </w:divBdr>
            </w:div>
            <w:div w:id="1534610506">
              <w:marLeft w:val="0"/>
              <w:marRight w:val="0"/>
              <w:marTop w:val="0"/>
              <w:marBottom w:val="0"/>
              <w:divBdr>
                <w:top w:val="none" w:sz="0" w:space="0" w:color="auto"/>
                <w:left w:val="none" w:sz="0" w:space="0" w:color="auto"/>
                <w:bottom w:val="none" w:sz="0" w:space="0" w:color="auto"/>
                <w:right w:val="none" w:sz="0" w:space="0" w:color="auto"/>
              </w:divBdr>
            </w:div>
            <w:div w:id="1611008163">
              <w:marLeft w:val="0"/>
              <w:marRight w:val="0"/>
              <w:marTop w:val="0"/>
              <w:marBottom w:val="0"/>
              <w:divBdr>
                <w:top w:val="none" w:sz="0" w:space="0" w:color="auto"/>
                <w:left w:val="none" w:sz="0" w:space="0" w:color="auto"/>
                <w:bottom w:val="none" w:sz="0" w:space="0" w:color="auto"/>
                <w:right w:val="none" w:sz="0" w:space="0" w:color="auto"/>
              </w:divBdr>
            </w:div>
            <w:div w:id="1806656189">
              <w:marLeft w:val="0"/>
              <w:marRight w:val="0"/>
              <w:marTop w:val="0"/>
              <w:marBottom w:val="0"/>
              <w:divBdr>
                <w:top w:val="none" w:sz="0" w:space="0" w:color="auto"/>
                <w:left w:val="none" w:sz="0" w:space="0" w:color="auto"/>
                <w:bottom w:val="none" w:sz="0" w:space="0" w:color="auto"/>
                <w:right w:val="none" w:sz="0" w:space="0" w:color="auto"/>
              </w:divBdr>
            </w:div>
            <w:div w:id="104080707">
              <w:marLeft w:val="0"/>
              <w:marRight w:val="0"/>
              <w:marTop w:val="0"/>
              <w:marBottom w:val="0"/>
              <w:divBdr>
                <w:top w:val="none" w:sz="0" w:space="0" w:color="auto"/>
                <w:left w:val="none" w:sz="0" w:space="0" w:color="auto"/>
                <w:bottom w:val="none" w:sz="0" w:space="0" w:color="auto"/>
                <w:right w:val="none" w:sz="0" w:space="0" w:color="auto"/>
              </w:divBdr>
            </w:div>
            <w:div w:id="97527742">
              <w:marLeft w:val="0"/>
              <w:marRight w:val="0"/>
              <w:marTop w:val="0"/>
              <w:marBottom w:val="0"/>
              <w:divBdr>
                <w:top w:val="none" w:sz="0" w:space="0" w:color="auto"/>
                <w:left w:val="none" w:sz="0" w:space="0" w:color="auto"/>
                <w:bottom w:val="none" w:sz="0" w:space="0" w:color="auto"/>
                <w:right w:val="none" w:sz="0" w:space="0" w:color="auto"/>
              </w:divBdr>
            </w:div>
            <w:div w:id="1226337936">
              <w:marLeft w:val="0"/>
              <w:marRight w:val="0"/>
              <w:marTop w:val="0"/>
              <w:marBottom w:val="0"/>
              <w:divBdr>
                <w:top w:val="none" w:sz="0" w:space="0" w:color="auto"/>
                <w:left w:val="none" w:sz="0" w:space="0" w:color="auto"/>
                <w:bottom w:val="none" w:sz="0" w:space="0" w:color="auto"/>
                <w:right w:val="none" w:sz="0" w:space="0" w:color="auto"/>
              </w:divBdr>
            </w:div>
            <w:div w:id="636298373">
              <w:marLeft w:val="0"/>
              <w:marRight w:val="0"/>
              <w:marTop w:val="0"/>
              <w:marBottom w:val="0"/>
              <w:divBdr>
                <w:top w:val="none" w:sz="0" w:space="0" w:color="auto"/>
                <w:left w:val="none" w:sz="0" w:space="0" w:color="auto"/>
                <w:bottom w:val="none" w:sz="0" w:space="0" w:color="auto"/>
                <w:right w:val="none" w:sz="0" w:space="0" w:color="auto"/>
              </w:divBdr>
            </w:div>
            <w:div w:id="430440978">
              <w:marLeft w:val="0"/>
              <w:marRight w:val="0"/>
              <w:marTop w:val="0"/>
              <w:marBottom w:val="0"/>
              <w:divBdr>
                <w:top w:val="none" w:sz="0" w:space="0" w:color="auto"/>
                <w:left w:val="none" w:sz="0" w:space="0" w:color="auto"/>
                <w:bottom w:val="none" w:sz="0" w:space="0" w:color="auto"/>
                <w:right w:val="none" w:sz="0" w:space="0" w:color="auto"/>
              </w:divBdr>
            </w:div>
            <w:div w:id="1965454321">
              <w:marLeft w:val="0"/>
              <w:marRight w:val="0"/>
              <w:marTop w:val="0"/>
              <w:marBottom w:val="0"/>
              <w:divBdr>
                <w:top w:val="none" w:sz="0" w:space="0" w:color="auto"/>
                <w:left w:val="none" w:sz="0" w:space="0" w:color="auto"/>
                <w:bottom w:val="none" w:sz="0" w:space="0" w:color="auto"/>
                <w:right w:val="none" w:sz="0" w:space="0" w:color="auto"/>
              </w:divBdr>
            </w:div>
            <w:div w:id="2107454672">
              <w:marLeft w:val="0"/>
              <w:marRight w:val="0"/>
              <w:marTop w:val="0"/>
              <w:marBottom w:val="0"/>
              <w:divBdr>
                <w:top w:val="none" w:sz="0" w:space="0" w:color="auto"/>
                <w:left w:val="none" w:sz="0" w:space="0" w:color="auto"/>
                <w:bottom w:val="none" w:sz="0" w:space="0" w:color="auto"/>
                <w:right w:val="none" w:sz="0" w:space="0" w:color="auto"/>
              </w:divBdr>
            </w:div>
            <w:div w:id="8870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759">
      <w:bodyDiv w:val="1"/>
      <w:marLeft w:val="0"/>
      <w:marRight w:val="0"/>
      <w:marTop w:val="0"/>
      <w:marBottom w:val="0"/>
      <w:divBdr>
        <w:top w:val="none" w:sz="0" w:space="0" w:color="auto"/>
        <w:left w:val="none" w:sz="0" w:space="0" w:color="auto"/>
        <w:bottom w:val="none" w:sz="0" w:space="0" w:color="auto"/>
        <w:right w:val="none" w:sz="0" w:space="0" w:color="auto"/>
      </w:divBdr>
      <w:divsChild>
        <w:div w:id="1379738459">
          <w:marLeft w:val="0"/>
          <w:marRight w:val="0"/>
          <w:marTop w:val="0"/>
          <w:marBottom w:val="0"/>
          <w:divBdr>
            <w:top w:val="none" w:sz="0" w:space="0" w:color="auto"/>
            <w:left w:val="none" w:sz="0" w:space="0" w:color="auto"/>
            <w:bottom w:val="none" w:sz="0" w:space="0" w:color="auto"/>
            <w:right w:val="none" w:sz="0" w:space="0" w:color="auto"/>
          </w:divBdr>
          <w:divsChild>
            <w:div w:id="2060862558">
              <w:marLeft w:val="0"/>
              <w:marRight w:val="0"/>
              <w:marTop w:val="0"/>
              <w:marBottom w:val="0"/>
              <w:divBdr>
                <w:top w:val="none" w:sz="0" w:space="0" w:color="auto"/>
                <w:left w:val="none" w:sz="0" w:space="0" w:color="auto"/>
                <w:bottom w:val="none" w:sz="0" w:space="0" w:color="auto"/>
                <w:right w:val="none" w:sz="0" w:space="0" w:color="auto"/>
              </w:divBdr>
            </w:div>
            <w:div w:id="1631086129">
              <w:marLeft w:val="0"/>
              <w:marRight w:val="0"/>
              <w:marTop w:val="0"/>
              <w:marBottom w:val="0"/>
              <w:divBdr>
                <w:top w:val="none" w:sz="0" w:space="0" w:color="auto"/>
                <w:left w:val="none" w:sz="0" w:space="0" w:color="auto"/>
                <w:bottom w:val="none" w:sz="0" w:space="0" w:color="auto"/>
                <w:right w:val="none" w:sz="0" w:space="0" w:color="auto"/>
              </w:divBdr>
            </w:div>
            <w:div w:id="28188771">
              <w:marLeft w:val="0"/>
              <w:marRight w:val="0"/>
              <w:marTop w:val="0"/>
              <w:marBottom w:val="0"/>
              <w:divBdr>
                <w:top w:val="none" w:sz="0" w:space="0" w:color="auto"/>
                <w:left w:val="none" w:sz="0" w:space="0" w:color="auto"/>
                <w:bottom w:val="none" w:sz="0" w:space="0" w:color="auto"/>
                <w:right w:val="none" w:sz="0" w:space="0" w:color="auto"/>
              </w:divBdr>
            </w:div>
            <w:div w:id="286393908">
              <w:marLeft w:val="0"/>
              <w:marRight w:val="0"/>
              <w:marTop w:val="0"/>
              <w:marBottom w:val="0"/>
              <w:divBdr>
                <w:top w:val="none" w:sz="0" w:space="0" w:color="auto"/>
                <w:left w:val="none" w:sz="0" w:space="0" w:color="auto"/>
                <w:bottom w:val="none" w:sz="0" w:space="0" w:color="auto"/>
                <w:right w:val="none" w:sz="0" w:space="0" w:color="auto"/>
              </w:divBdr>
            </w:div>
            <w:div w:id="345058052">
              <w:marLeft w:val="0"/>
              <w:marRight w:val="0"/>
              <w:marTop w:val="0"/>
              <w:marBottom w:val="0"/>
              <w:divBdr>
                <w:top w:val="none" w:sz="0" w:space="0" w:color="auto"/>
                <w:left w:val="none" w:sz="0" w:space="0" w:color="auto"/>
                <w:bottom w:val="none" w:sz="0" w:space="0" w:color="auto"/>
                <w:right w:val="none" w:sz="0" w:space="0" w:color="auto"/>
              </w:divBdr>
            </w:div>
            <w:div w:id="1111824276">
              <w:marLeft w:val="0"/>
              <w:marRight w:val="0"/>
              <w:marTop w:val="0"/>
              <w:marBottom w:val="0"/>
              <w:divBdr>
                <w:top w:val="none" w:sz="0" w:space="0" w:color="auto"/>
                <w:left w:val="none" w:sz="0" w:space="0" w:color="auto"/>
                <w:bottom w:val="none" w:sz="0" w:space="0" w:color="auto"/>
                <w:right w:val="none" w:sz="0" w:space="0" w:color="auto"/>
              </w:divBdr>
            </w:div>
            <w:div w:id="197940037">
              <w:marLeft w:val="0"/>
              <w:marRight w:val="0"/>
              <w:marTop w:val="0"/>
              <w:marBottom w:val="0"/>
              <w:divBdr>
                <w:top w:val="none" w:sz="0" w:space="0" w:color="auto"/>
                <w:left w:val="none" w:sz="0" w:space="0" w:color="auto"/>
                <w:bottom w:val="none" w:sz="0" w:space="0" w:color="auto"/>
                <w:right w:val="none" w:sz="0" w:space="0" w:color="auto"/>
              </w:divBdr>
            </w:div>
            <w:div w:id="661738474">
              <w:marLeft w:val="0"/>
              <w:marRight w:val="0"/>
              <w:marTop w:val="0"/>
              <w:marBottom w:val="0"/>
              <w:divBdr>
                <w:top w:val="none" w:sz="0" w:space="0" w:color="auto"/>
                <w:left w:val="none" w:sz="0" w:space="0" w:color="auto"/>
                <w:bottom w:val="none" w:sz="0" w:space="0" w:color="auto"/>
                <w:right w:val="none" w:sz="0" w:space="0" w:color="auto"/>
              </w:divBdr>
            </w:div>
            <w:div w:id="1475023749">
              <w:marLeft w:val="0"/>
              <w:marRight w:val="0"/>
              <w:marTop w:val="0"/>
              <w:marBottom w:val="0"/>
              <w:divBdr>
                <w:top w:val="none" w:sz="0" w:space="0" w:color="auto"/>
                <w:left w:val="none" w:sz="0" w:space="0" w:color="auto"/>
                <w:bottom w:val="none" w:sz="0" w:space="0" w:color="auto"/>
                <w:right w:val="none" w:sz="0" w:space="0" w:color="auto"/>
              </w:divBdr>
            </w:div>
            <w:div w:id="1650673857">
              <w:marLeft w:val="0"/>
              <w:marRight w:val="0"/>
              <w:marTop w:val="0"/>
              <w:marBottom w:val="0"/>
              <w:divBdr>
                <w:top w:val="none" w:sz="0" w:space="0" w:color="auto"/>
                <w:left w:val="none" w:sz="0" w:space="0" w:color="auto"/>
                <w:bottom w:val="none" w:sz="0" w:space="0" w:color="auto"/>
                <w:right w:val="none" w:sz="0" w:space="0" w:color="auto"/>
              </w:divBdr>
            </w:div>
            <w:div w:id="660960874">
              <w:marLeft w:val="0"/>
              <w:marRight w:val="0"/>
              <w:marTop w:val="0"/>
              <w:marBottom w:val="0"/>
              <w:divBdr>
                <w:top w:val="none" w:sz="0" w:space="0" w:color="auto"/>
                <w:left w:val="none" w:sz="0" w:space="0" w:color="auto"/>
                <w:bottom w:val="none" w:sz="0" w:space="0" w:color="auto"/>
                <w:right w:val="none" w:sz="0" w:space="0" w:color="auto"/>
              </w:divBdr>
            </w:div>
            <w:div w:id="1778911400">
              <w:marLeft w:val="0"/>
              <w:marRight w:val="0"/>
              <w:marTop w:val="0"/>
              <w:marBottom w:val="0"/>
              <w:divBdr>
                <w:top w:val="none" w:sz="0" w:space="0" w:color="auto"/>
                <w:left w:val="none" w:sz="0" w:space="0" w:color="auto"/>
                <w:bottom w:val="none" w:sz="0" w:space="0" w:color="auto"/>
                <w:right w:val="none" w:sz="0" w:space="0" w:color="auto"/>
              </w:divBdr>
            </w:div>
            <w:div w:id="404380123">
              <w:marLeft w:val="0"/>
              <w:marRight w:val="0"/>
              <w:marTop w:val="0"/>
              <w:marBottom w:val="0"/>
              <w:divBdr>
                <w:top w:val="none" w:sz="0" w:space="0" w:color="auto"/>
                <w:left w:val="none" w:sz="0" w:space="0" w:color="auto"/>
                <w:bottom w:val="none" w:sz="0" w:space="0" w:color="auto"/>
                <w:right w:val="none" w:sz="0" w:space="0" w:color="auto"/>
              </w:divBdr>
            </w:div>
            <w:div w:id="1501119350">
              <w:marLeft w:val="0"/>
              <w:marRight w:val="0"/>
              <w:marTop w:val="0"/>
              <w:marBottom w:val="0"/>
              <w:divBdr>
                <w:top w:val="none" w:sz="0" w:space="0" w:color="auto"/>
                <w:left w:val="none" w:sz="0" w:space="0" w:color="auto"/>
                <w:bottom w:val="none" w:sz="0" w:space="0" w:color="auto"/>
                <w:right w:val="none" w:sz="0" w:space="0" w:color="auto"/>
              </w:divBdr>
            </w:div>
            <w:div w:id="331878873">
              <w:marLeft w:val="0"/>
              <w:marRight w:val="0"/>
              <w:marTop w:val="0"/>
              <w:marBottom w:val="0"/>
              <w:divBdr>
                <w:top w:val="none" w:sz="0" w:space="0" w:color="auto"/>
                <w:left w:val="none" w:sz="0" w:space="0" w:color="auto"/>
                <w:bottom w:val="none" w:sz="0" w:space="0" w:color="auto"/>
                <w:right w:val="none" w:sz="0" w:space="0" w:color="auto"/>
              </w:divBdr>
            </w:div>
            <w:div w:id="787309835">
              <w:marLeft w:val="0"/>
              <w:marRight w:val="0"/>
              <w:marTop w:val="0"/>
              <w:marBottom w:val="0"/>
              <w:divBdr>
                <w:top w:val="none" w:sz="0" w:space="0" w:color="auto"/>
                <w:left w:val="none" w:sz="0" w:space="0" w:color="auto"/>
                <w:bottom w:val="none" w:sz="0" w:space="0" w:color="auto"/>
                <w:right w:val="none" w:sz="0" w:space="0" w:color="auto"/>
              </w:divBdr>
            </w:div>
            <w:div w:id="43144337">
              <w:marLeft w:val="0"/>
              <w:marRight w:val="0"/>
              <w:marTop w:val="0"/>
              <w:marBottom w:val="0"/>
              <w:divBdr>
                <w:top w:val="none" w:sz="0" w:space="0" w:color="auto"/>
                <w:left w:val="none" w:sz="0" w:space="0" w:color="auto"/>
                <w:bottom w:val="none" w:sz="0" w:space="0" w:color="auto"/>
                <w:right w:val="none" w:sz="0" w:space="0" w:color="auto"/>
              </w:divBdr>
            </w:div>
            <w:div w:id="1445153273">
              <w:marLeft w:val="0"/>
              <w:marRight w:val="0"/>
              <w:marTop w:val="0"/>
              <w:marBottom w:val="0"/>
              <w:divBdr>
                <w:top w:val="none" w:sz="0" w:space="0" w:color="auto"/>
                <w:left w:val="none" w:sz="0" w:space="0" w:color="auto"/>
                <w:bottom w:val="none" w:sz="0" w:space="0" w:color="auto"/>
                <w:right w:val="none" w:sz="0" w:space="0" w:color="auto"/>
              </w:divBdr>
            </w:div>
            <w:div w:id="1893036077">
              <w:marLeft w:val="0"/>
              <w:marRight w:val="0"/>
              <w:marTop w:val="0"/>
              <w:marBottom w:val="0"/>
              <w:divBdr>
                <w:top w:val="none" w:sz="0" w:space="0" w:color="auto"/>
                <w:left w:val="none" w:sz="0" w:space="0" w:color="auto"/>
                <w:bottom w:val="none" w:sz="0" w:space="0" w:color="auto"/>
                <w:right w:val="none" w:sz="0" w:space="0" w:color="auto"/>
              </w:divBdr>
            </w:div>
            <w:div w:id="162353209">
              <w:marLeft w:val="0"/>
              <w:marRight w:val="0"/>
              <w:marTop w:val="0"/>
              <w:marBottom w:val="0"/>
              <w:divBdr>
                <w:top w:val="none" w:sz="0" w:space="0" w:color="auto"/>
                <w:left w:val="none" w:sz="0" w:space="0" w:color="auto"/>
                <w:bottom w:val="none" w:sz="0" w:space="0" w:color="auto"/>
                <w:right w:val="none" w:sz="0" w:space="0" w:color="auto"/>
              </w:divBdr>
            </w:div>
            <w:div w:id="849098320">
              <w:marLeft w:val="0"/>
              <w:marRight w:val="0"/>
              <w:marTop w:val="0"/>
              <w:marBottom w:val="0"/>
              <w:divBdr>
                <w:top w:val="none" w:sz="0" w:space="0" w:color="auto"/>
                <w:left w:val="none" w:sz="0" w:space="0" w:color="auto"/>
                <w:bottom w:val="none" w:sz="0" w:space="0" w:color="auto"/>
                <w:right w:val="none" w:sz="0" w:space="0" w:color="auto"/>
              </w:divBdr>
            </w:div>
            <w:div w:id="1000280109">
              <w:marLeft w:val="0"/>
              <w:marRight w:val="0"/>
              <w:marTop w:val="0"/>
              <w:marBottom w:val="0"/>
              <w:divBdr>
                <w:top w:val="none" w:sz="0" w:space="0" w:color="auto"/>
                <w:left w:val="none" w:sz="0" w:space="0" w:color="auto"/>
                <w:bottom w:val="none" w:sz="0" w:space="0" w:color="auto"/>
                <w:right w:val="none" w:sz="0" w:space="0" w:color="auto"/>
              </w:divBdr>
            </w:div>
            <w:div w:id="416875027">
              <w:marLeft w:val="0"/>
              <w:marRight w:val="0"/>
              <w:marTop w:val="0"/>
              <w:marBottom w:val="0"/>
              <w:divBdr>
                <w:top w:val="none" w:sz="0" w:space="0" w:color="auto"/>
                <w:left w:val="none" w:sz="0" w:space="0" w:color="auto"/>
                <w:bottom w:val="none" w:sz="0" w:space="0" w:color="auto"/>
                <w:right w:val="none" w:sz="0" w:space="0" w:color="auto"/>
              </w:divBdr>
            </w:div>
            <w:div w:id="373121490">
              <w:marLeft w:val="0"/>
              <w:marRight w:val="0"/>
              <w:marTop w:val="0"/>
              <w:marBottom w:val="0"/>
              <w:divBdr>
                <w:top w:val="none" w:sz="0" w:space="0" w:color="auto"/>
                <w:left w:val="none" w:sz="0" w:space="0" w:color="auto"/>
                <w:bottom w:val="none" w:sz="0" w:space="0" w:color="auto"/>
                <w:right w:val="none" w:sz="0" w:space="0" w:color="auto"/>
              </w:divBdr>
            </w:div>
            <w:div w:id="1256673640">
              <w:marLeft w:val="0"/>
              <w:marRight w:val="0"/>
              <w:marTop w:val="0"/>
              <w:marBottom w:val="0"/>
              <w:divBdr>
                <w:top w:val="none" w:sz="0" w:space="0" w:color="auto"/>
                <w:left w:val="none" w:sz="0" w:space="0" w:color="auto"/>
                <w:bottom w:val="none" w:sz="0" w:space="0" w:color="auto"/>
                <w:right w:val="none" w:sz="0" w:space="0" w:color="auto"/>
              </w:divBdr>
            </w:div>
            <w:div w:id="821697287">
              <w:marLeft w:val="0"/>
              <w:marRight w:val="0"/>
              <w:marTop w:val="0"/>
              <w:marBottom w:val="0"/>
              <w:divBdr>
                <w:top w:val="none" w:sz="0" w:space="0" w:color="auto"/>
                <w:left w:val="none" w:sz="0" w:space="0" w:color="auto"/>
                <w:bottom w:val="none" w:sz="0" w:space="0" w:color="auto"/>
                <w:right w:val="none" w:sz="0" w:space="0" w:color="auto"/>
              </w:divBdr>
            </w:div>
            <w:div w:id="1911115192">
              <w:marLeft w:val="0"/>
              <w:marRight w:val="0"/>
              <w:marTop w:val="0"/>
              <w:marBottom w:val="0"/>
              <w:divBdr>
                <w:top w:val="none" w:sz="0" w:space="0" w:color="auto"/>
                <w:left w:val="none" w:sz="0" w:space="0" w:color="auto"/>
                <w:bottom w:val="none" w:sz="0" w:space="0" w:color="auto"/>
                <w:right w:val="none" w:sz="0" w:space="0" w:color="auto"/>
              </w:divBdr>
            </w:div>
            <w:div w:id="443883382">
              <w:marLeft w:val="0"/>
              <w:marRight w:val="0"/>
              <w:marTop w:val="0"/>
              <w:marBottom w:val="0"/>
              <w:divBdr>
                <w:top w:val="none" w:sz="0" w:space="0" w:color="auto"/>
                <w:left w:val="none" w:sz="0" w:space="0" w:color="auto"/>
                <w:bottom w:val="none" w:sz="0" w:space="0" w:color="auto"/>
                <w:right w:val="none" w:sz="0" w:space="0" w:color="auto"/>
              </w:divBdr>
            </w:div>
            <w:div w:id="46998361">
              <w:marLeft w:val="0"/>
              <w:marRight w:val="0"/>
              <w:marTop w:val="0"/>
              <w:marBottom w:val="0"/>
              <w:divBdr>
                <w:top w:val="none" w:sz="0" w:space="0" w:color="auto"/>
                <w:left w:val="none" w:sz="0" w:space="0" w:color="auto"/>
                <w:bottom w:val="none" w:sz="0" w:space="0" w:color="auto"/>
                <w:right w:val="none" w:sz="0" w:space="0" w:color="auto"/>
              </w:divBdr>
            </w:div>
            <w:div w:id="490172321">
              <w:marLeft w:val="0"/>
              <w:marRight w:val="0"/>
              <w:marTop w:val="0"/>
              <w:marBottom w:val="0"/>
              <w:divBdr>
                <w:top w:val="none" w:sz="0" w:space="0" w:color="auto"/>
                <w:left w:val="none" w:sz="0" w:space="0" w:color="auto"/>
                <w:bottom w:val="none" w:sz="0" w:space="0" w:color="auto"/>
                <w:right w:val="none" w:sz="0" w:space="0" w:color="auto"/>
              </w:divBdr>
            </w:div>
            <w:div w:id="380059320">
              <w:marLeft w:val="0"/>
              <w:marRight w:val="0"/>
              <w:marTop w:val="0"/>
              <w:marBottom w:val="0"/>
              <w:divBdr>
                <w:top w:val="none" w:sz="0" w:space="0" w:color="auto"/>
                <w:left w:val="none" w:sz="0" w:space="0" w:color="auto"/>
                <w:bottom w:val="none" w:sz="0" w:space="0" w:color="auto"/>
                <w:right w:val="none" w:sz="0" w:space="0" w:color="auto"/>
              </w:divBdr>
            </w:div>
            <w:div w:id="678123336">
              <w:marLeft w:val="0"/>
              <w:marRight w:val="0"/>
              <w:marTop w:val="0"/>
              <w:marBottom w:val="0"/>
              <w:divBdr>
                <w:top w:val="none" w:sz="0" w:space="0" w:color="auto"/>
                <w:left w:val="none" w:sz="0" w:space="0" w:color="auto"/>
                <w:bottom w:val="none" w:sz="0" w:space="0" w:color="auto"/>
                <w:right w:val="none" w:sz="0" w:space="0" w:color="auto"/>
              </w:divBdr>
            </w:div>
            <w:div w:id="1997300903">
              <w:marLeft w:val="0"/>
              <w:marRight w:val="0"/>
              <w:marTop w:val="0"/>
              <w:marBottom w:val="0"/>
              <w:divBdr>
                <w:top w:val="none" w:sz="0" w:space="0" w:color="auto"/>
                <w:left w:val="none" w:sz="0" w:space="0" w:color="auto"/>
                <w:bottom w:val="none" w:sz="0" w:space="0" w:color="auto"/>
                <w:right w:val="none" w:sz="0" w:space="0" w:color="auto"/>
              </w:divBdr>
            </w:div>
            <w:div w:id="1953435912">
              <w:marLeft w:val="0"/>
              <w:marRight w:val="0"/>
              <w:marTop w:val="0"/>
              <w:marBottom w:val="0"/>
              <w:divBdr>
                <w:top w:val="none" w:sz="0" w:space="0" w:color="auto"/>
                <w:left w:val="none" w:sz="0" w:space="0" w:color="auto"/>
                <w:bottom w:val="none" w:sz="0" w:space="0" w:color="auto"/>
                <w:right w:val="none" w:sz="0" w:space="0" w:color="auto"/>
              </w:divBdr>
            </w:div>
            <w:div w:id="1947738321">
              <w:marLeft w:val="0"/>
              <w:marRight w:val="0"/>
              <w:marTop w:val="0"/>
              <w:marBottom w:val="0"/>
              <w:divBdr>
                <w:top w:val="none" w:sz="0" w:space="0" w:color="auto"/>
                <w:left w:val="none" w:sz="0" w:space="0" w:color="auto"/>
                <w:bottom w:val="none" w:sz="0" w:space="0" w:color="auto"/>
                <w:right w:val="none" w:sz="0" w:space="0" w:color="auto"/>
              </w:divBdr>
            </w:div>
            <w:div w:id="153492812">
              <w:marLeft w:val="0"/>
              <w:marRight w:val="0"/>
              <w:marTop w:val="0"/>
              <w:marBottom w:val="0"/>
              <w:divBdr>
                <w:top w:val="none" w:sz="0" w:space="0" w:color="auto"/>
                <w:left w:val="none" w:sz="0" w:space="0" w:color="auto"/>
                <w:bottom w:val="none" w:sz="0" w:space="0" w:color="auto"/>
                <w:right w:val="none" w:sz="0" w:space="0" w:color="auto"/>
              </w:divBdr>
            </w:div>
            <w:div w:id="175845961">
              <w:marLeft w:val="0"/>
              <w:marRight w:val="0"/>
              <w:marTop w:val="0"/>
              <w:marBottom w:val="0"/>
              <w:divBdr>
                <w:top w:val="none" w:sz="0" w:space="0" w:color="auto"/>
                <w:left w:val="none" w:sz="0" w:space="0" w:color="auto"/>
                <w:bottom w:val="none" w:sz="0" w:space="0" w:color="auto"/>
                <w:right w:val="none" w:sz="0" w:space="0" w:color="auto"/>
              </w:divBdr>
            </w:div>
            <w:div w:id="512307285">
              <w:marLeft w:val="0"/>
              <w:marRight w:val="0"/>
              <w:marTop w:val="0"/>
              <w:marBottom w:val="0"/>
              <w:divBdr>
                <w:top w:val="none" w:sz="0" w:space="0" w:color="auto"/>
                <w:left w:val="none" w:sz="0" w:space="0" w:color="auto"/>
                <w:bottom w:val="none" w:sz="0" w:space="0" w:color="auto"/>
                <w:right w:val="none" w:sz="0" w:space="0" w:color="auto"/>
              </w:divBdr>
            </w:div>
            <w:div w:id="1225794154">
              <w:marLeft w:val="0"/>
              <w:marRight w:val="0"/>
              <w:marTop w:val="0"/>
              <w:marBottom w:val="0"/>
              <w:divBdr>
                <w:top w:val="none" w:sz="0" w:space="0" w:color="auto"/>
                <w:left w:val="none" w:sz="0" w:space="0" w:color="auto"/>
                <w:bottom w:val="none" w:sz="0" w:space="0" w:color="auto"/>
                <w:right w:val="none" w:sz="0" w:space="0" w:color="auto"/>
              </w:divBdr>
            </w:div>
            <w:div w:id="1172724858">
              <w:marLeft w:val="0"/>
              <w:marRight w:val="0"/>
              <w:marTop w:val="0"/>
              <w:marBottom w:val="0"/>
              <w:divBdr>
                <w:top w:val="none" w:sz="0" w:space="0" w:color="auto"/>
                <w:left w:val="none" w:sz="0" w:space="0" w:color="auto"/>
                <w:bottom w:val="none" w:sz="0" w:space="0" w:color="auto"/>
                <w:right w:val="none" w:sz="0" w:space="0" w:color="auto"/>
              </w:divBdr>
            </w:div>
            <w:div w:id="1189373900">
              <w:marLeft w:val="0"/>
              <w:marRight w:val="0"/>
              <w:marTop w:val="0"/>
              <w:marBottom w:val="0"/>
              <w:divBdr>
                <w:top w:val="none" w:sz="0" w:space="0" w:color="auto"/>
                <w:left w:val="none" w:sz="0" w:space="0" w:color="auto"/>
                <w:bottom w:val="none" w:sz="0" w:space="0" w:color="auto"/>
                <w:right w:val="none" w:sz="0" w:space="0" w:color="auto"/>
              </w:divBdr>
            </w:div>
            <w:div w:id="831875052">
              <w:marLeft w:val="0"/>
              <w:marRight w:val="0"/>
              <w:marTop w:val="0"/>
              <w:marBottom w:val="0"/>
              <w:divBdr>
                <w:top w:val="none" w:sz="0" w:space="0" w:color="auto"/>
                <w:left w:val="none" w:sz="0" w:space="0" w:color="auto"/>
                <w:bottom w:val="none" w:sz="0" w:space="0" w:color="auto"/>
                <w:right w:val="none" w:sz="0" w:space="0" w:color="auto"/>
              </w:divBdr>
            </w:div>
            <w:div w:id="1588726605">
              <w:marLeft w:val="0"/>
              <w:marRight w:val="0"/>
              <w:marTop w:val="0"/>
              <w:marBottom w:val="0"/>
              <w:divBdr>
                <w:top w:val="none" w:sz="0" w:space="0" w:color="auto"/>
                <w:left w:val="none" w:sz="0" w:space="0" w:color="auto"/>
                <w:bottom w:val="none" w:sz="0" w:space="0" w:color="auto"/>
                <w:right w:val="none" w:sz="0" w:space="0" w:color="auto"/>
              </w:divBdr>
            </w:div>
            <w:div w:id="606733709">
              <w:marLeft w:val="0"/>
              <w:marRight w:val="0"/>
              <w:marTop w:val="0"/>
              <w:marBottom w:val="0"/>
              <w:divBdr>
                <w:top w:val="none" w:sz="0" w:space="0" w:color="auto"/>
                <w:left w:val="none" w:sz="0" w:space="0" w:color="auto"/>
                <w:bottom w:val="none" w:sz="0" w:space="0" w:color="auto"/>
                <w:right w:val="none" w:sz="0" w:space="0" w:color="auto"/>
              </w:divBdr>
            </w:div>
            <w:div w:id="2029866079">
              <w:marLeft w:val="0"/>
              <w:marRight w:val="0"/>
              <w:marTop w:val="0"/>
              <w:marBottom w:val="0"/>
              <w:divBdr>
                <w:top w:val="none" w:sz="0" w:space="0" w:color="auto"/>
                <w:left w:val="none" w:sz="0" w:space="0" w:color="auto"/>
                <w:bottom w:val="none" w:sz="0" w:space="0" w:color="auto"/>
                <w:right w:val="none" w:sz="0" w:space="0" w:color="auto"/>
              </w:divBdr>
            </w:div>
            <w:div w:id="1825198503">
              <w:marLeft w:val="0"/>
              <w:marRight w:val="0"/>
              <w:marTop w:val="0"/>
              <w:marBottom w:val="0"/>
              <w:divBdr>
                <w:top w:val="none" w:sz="0" w:space="0" w:color="auto"/>
                <w:left w:val="none" w:sz="0" w:space="0" w:color="auto"/>
                <w:bottom w:val="none" w:sz="0" w:space="0" w:color="auto"/>
                <w:right w:val="none" w:sz="0" w:space="0" w:color="auto"/>
              </w:divBdr>
            </w:div>
            <w:div w:id="307639061">
              <w:marLeft w:val="0"/>
              <w:marRight w:val="0"/>
              <w:marTop w:val="0"/>
              <w:marBottom w:val="0"/>
              <w:divBdr>
                <w:top w:val="none" w:sz="0" w:space="0" w:color="auto"/>
                <w:left w:val="none" w:sz="0" w:space="0" w:color="auto"/>
                <w:bottom w:val="none" w:sz="0" w:space="0" w:color="auto"/>
                <w:right w:val="none" w:sz="0" w:space="0" w:color="auto"/>
              </w:divBdr>
            </w:div>
            <w:div w:id="1148521108">
              <w:marLeft w:val="0"/>
              <w:marRight w:val="0"/>
              <w:marTop w:val="0"/>
              <w:marBottom w:val="0"/>
              <w:divBdr>
                <w:top w:val="none" w:sz="0" w:space="0" w:color="auto"/>
                <w:left w:val="none" w:sz="0" w:space="0" w:color="auto"/>
                <w:bottom w:val="none" w:sz="0" w:space="0" w:color="auto"/>
                <w:right w:val="none" w:sz="0" w:space="0" w:color="auto"/>
              </w:divBdr>
            </w:div>
            <w:div w:id="1478916523">
              <w:marLeft w:val="0"/>
              <w:marRight w:val="0"/>
              <w:marTop w:val="0"/>
              <w:marBottom w:val="0"/>
              <w:divBdr>
                <w:top w:val="none" w:sz="0" w:space="0" w:color="auto"/>
                <w:left w:val="none" w:sz="0" w:space="0" w:color="auto"/>
                <w:bottom w:val="none" w:sz="0" w:space="0" w:color="auto"/>
                <w:right w:val="none" w:sz="0" w:space="0" w:color="auto"/>
              </w:divBdr>
            </w:div>
            <w:div w:id="1302617972">
              <w:marLeft w:val="0"/>
              <w:marRight w:val="0"/>
              <w:marTop w:val="0"/>
              <w:marBottom w:val="0"/>
              <w:divBdr>
                <w:top w:val="none" w:sz="0" w:space="0" w:color="auto"/>
                <w:left w:val="none" w:sz="0" w:space="0" w:color="auto"/>
                <w:bottom w:val="none" w:sz="0" w:space="0" w:color="auto"/>
                <w:right w:val="none" w:sz="0" w:space="0" w:color="auto"/>
              </w:divBdr>
            </w:div>
            <w:div w:id="2113896011">
              <w:marLeft w:val="0"/>
              <w:marRight w:val="0"/>
              <w:marTop w:val="0"/>
              <w:marBottom w:val="0"/>
              <w:divBdr>
                <w:top w:val="none" w:sz="0" w:space="0" w:color="auto"/>
                <w:left w:val="none" w:sz="0" w:space="0" w:color="auto"/>
                <w:bottom w:val="none" w:sz="0" w:space="0" w:color="auto"/>
                <w:right w:val="none" w:sz="0" w:space="0" w:color="auto"/>
              </w:divBdr>
            </w:div>
            <w:div w:id="801463034">
              <w:marLeft w:val="0"/>
              <w:marRight w:val="0"/>
              <w:marTop w:val="0"/>
              <w:marBottom w:val="0"/>
              <w:divBdr>
                <w:top w:val="none" w:sz="0" w:space="0" w:color="auto"/>
                <w:left w:val="none" w:sz="0" w:space="0" w:color="auto"/>
                <w:bottom w:val="none" w:sz="0" w:space="0" w:color="auto"/>
                <w:right w:val="none" w:sz="0" w:space="0" w:color="auto"/>
              </w:divBdr>
            </w:div>
            <w:div w:id="1116362765">
              <w:marLeft w:val="0"/>
              <w:marRight w:val="0"/>
              <w:marTop w:val="0"/>
              <w:marBottom w:val="0"/>
              <w:divBdr>
                <w:top w:val="none" w:sz="0" w:space="0" w:color="auto"/>
                <w:left w:val="none" w:sz="0" w:space="0" w:color="auto"/>
                <w:bottom w:val="none" w:sz="0" w:space="0" w:color="auto"/>
                <w:right w:val="none" w:sz="0" w:space="0" w:color="auto"/>
              </w:divBdr>
            </w:div>
            <w:div w:id="8990602">
              <w:marLeft w:val="0"/>
              <w:marRight w:val="0"/>
              <w:marTop w:val="0"/>
              <w:marBottom w:val="0"/>
              <w:divBdr>
                <w:top w:val="none" w:sz="0" w:space="0" w:color="auto"/>
                <w:left w:val="none" w:sz="0" w:space="0" w:color="auto"/>
                <w:bottom w:val="none" w:sz="0" w:space="0" w:color="auto"/>
                <w:right w:val="none" w:sz="0" w:space="0" w:color="auto"/>
              </w:divBdr>
            </w:div>
            <w:div w:id="1530681928">
              <w:marLeft w:val="0"/>
              <w:marRight w:val="0"/>
              <w:marTop w:val="0"/>
              <w:marBottom w:val="0"/>
              <w:divBdr>
                <w:top w:val="none" w:sz="0" w:space="0" w:color="auto"/>
                <w:left w:val="none" w:sz="0" w:space="0" w:color="auto"/>
                <w:bottom w:val="none" w:sz="0" w:space="0" w:color="auto"/>
                <w:right w:val="none" w:sz="0" w:space="0" w:color="auto"/>
              </w:divBdr>
            </w:div>
            <w:div w:id="344676543">
              <w:marLeft w:val="0"/>
              <w:marRight w:val="0"/>
              <w:marTop w:val="0"/>
              <w:marBottom w:val="0"/>
              <w:divBdr>
                <w:top w:val="none" w:sz="0" w:space="0" w:color="auto"/>
                <w:left w:val="none" w:sz="0" w:space="0" w:color="auto"/>
                <w:bottom w:val="none" w:sz="0" w:space="0" w:color="auto"/>
                <w:right w:val="none" w:sz="0" w:space="0" w:color="auto"/>
              </w:divBdr>
            </w:div>
            <w:div w:id="1131284652">
              <w:marLeft w:val="0"/>
              <w:marRight w:val="0"/>
              <w:marTop w:val="0"/>
              <w:marBottom w:val="0"/>
              <w:divBdr>
                <w:top w:val="none" w:sz="0" w:space="0" w:color="auto"/>
                <w:left w:val="none" w:sz="0" w:space="0" w:color="auto"/>
                <w:bottom w:val="none" w:sz="0" w:space="0" w:color="auto"/>
                <w:right w:val="none" w:sz="0" w:space="0" w:color="auto"/>
              </w:divBdr>
            </w:div>
            <w:div w:id="885410994">
              <w:marLeft w:val="0"/>
              <w:marRight w:val="0"/>
              <w:marTop w:val="0"/>
              <w:marBottom w:val="0"/>
              <w:divBdr>
                <w:top w:val="none" w:sz="0" w:space="0" w:color="auto"/>
                <w:left w:val="none" w:sz="0" w:space="0" w:color="auto"/>
                <w:bottom w:val="none" w:sz="0" w:space="0" w:color="auto"/>
                <w:right w:val="none" w:sz="0" w:space="0" w:color="auto"/>
              </w:divBdr>
            </w:div>
            <w:div w:id="1438717248">
              <w:marLeft w:val="0"/>
              <w:marRight w:val="0"/>
              <w:marTop w:val="0"/>
              <w:marBottom w:val="0"/>
              <w:divBdr>
                <w:top w:val="none" w:sz="0" w:space="0" w:color="auto"/>
                <w:left w:val="none" w:sz="0" w:space="0" w:color="auto"/>
                <w:bottom w:val="none" w:sz="0" w:space="0" w:color="auto"/>
                <w:right w:val="none" w:sz="0" w:space="0" w:color="auto"/>
              </w:divBdr>
            </w:div>
            <w:div w:id="1343895935">
              <w:marLeft w:val="0"/>
              <w:marRight w:val="0"/>
              <w:marTop w:val="0"/>
              <w:marBottom w:val="0"/>
              <w:divBdr>
                <w:top w:val="none" w:sz="0" w:space="0" w:color="auto"/>
                <w:left w:val="none" w:sz="0" w:space="0" w:color="auto"/>
                <w:bottom w:val="none" w:sz="0" w:space="0" w:color="auto"/>
                <w:right w:val="none" w:sz="0" w:space="0" w:color="auto"/>
              </w:divBdr>
            </w:div>
            <w:div w:id="1307903386">
              <w:marLeft w:val="0"/>
              <w:marRight w:val="0"/>
              <w:marTop w:val="0"/>
              <w:marBottom w:val="0"/>
              <w:divBdr>
                <w:top w:val="none" w:sz="0" w:space="0" w:color="auto"/>
                <w:left w:val="none" w:sz="0" w:space="0" w:color="auto"/>
                <w:bottom w:val="none" w:sz="0" w:space="0" w:color="auto"/>
                <w:right w:val="none" w:sz="0" w:space="0" w:color="auto"/>
              </w:divBdr>
            </w:div>
            <w:div w:id="1816294869">
              <w:marLeft w:val="0"/>
              <w:marRight w:val="0"/>
              <w:marTop w:val="0"/>
              <w:marBottom w:val="0"/>
              <w:divBdr>
                <w:top w:val="none" w:sz="0" w:space="0" w:color="auto"/>
                <w:left w:val="none" w:sz="0" w:space="0" w:color="auto"/>
                <w:bottom w:val="none" w:sz="0" w:space="0" w:color="auto"/>
                <w:right w:val="none" w:sz="0" w:space="0" w:color="auto"/>
              </w:divBdr>
            </w:div>
            <w:div w:id="315425449">
              <w:marLeft w:val="0"/>
              <w:marRight w:val="0"/>
              <w:marTop w:val="0"/>
              <w:marBottom w:val="0"/>
              <w:divBdr>
                <w:top w:val="none" w:sz="0" w:space="0" w:color="auto"/>
                <w:left w:val="none" w:sz="0" w:space="0" w:color="auto"/>
                <w:bottom w:val="none" w:sz="0" w:space="0" w:color="auto"/>
                <w:right w:val="none" w:sz="0" w:space="0" w:color="auto"/>
              </w:divBdr>
            </w:div>
            <w:div w:id="80101862">
              <w:marLeft w:val="0"/>
              <w:marRight w:val="0"/>
              <w:marTop w:val="0"/>
              <w:marBottom w:val="0"/>
              <w:divBdr>
                <w:top w:val="none" w:sz="0" w:space="0" w:color="auto"/>
                <w:left w:val="none" w:sz="0" w:space="0" w:color="auto"/>
                <w:bottom w:val="none" w:sz="0" w:space="0" w:color="auto"/>
                <w:right w:val="none" w:sz="0" w:space="0" w:color="auto"/>
              </w:divBdr>
            </w:div>
            <w:div w:id="615798446">
              <w:marLeft w:val="0"/>
              <w:marRight w:val="0"/>
              <w:marTop w:val="0"/>
              <w:marBottom w:val="0"/>
              <w:divBdr>
                <w:top w:val="none" w:sz="0" w:space="0" w:color="auto"/>
                <w:left w:val="none" w:sz="0" w:space="0" w:color="auto"/>
                <w:bottom w:val="none" w:sz="0" w:space="0" w:color="auto"/>
                <w:right w:val="none" w:sz="0" w:space="0" w:color="auto"/>
              </w:divBdr>
            </w:div>
            <w:div w:id="2090420785">
              <w:marLeft w:val="0"/>
              <w:marRight w:val="0"/>
              <w:marTop w:val="0"/>
              <w:marBottom w:val="0"/>
              <w:divBdr>
                <w:top w:val="none" w:sz="0" w:space="0" w:color="auto"/>
                <w:left w:val="none" w:sz="0" w:space="0" w:color="auto"/>
                <w:bottom w:val="none" w:sz="0" w:space="0" w:color="auto"/>
                <w:right w:val="none" w:sz="0" w:space="0" w:color="auto"/>
              </w:divBdr>
            </w:div>
            <w:div w:id="1642877857">
              <w:marLeft w:val="0"/>
              <w:marRight w:val="0"/>
              <w:marTop w:val="0"/>
              <w:marBottom w:val="0"/>
              <w:divBdr>
                <w:top w:val="none" w:sz="0" w:space="0" w:color="auto"/>
                <w:left w:val="none" w:sz="0" w:space="0" w:color="auto"/>
                <w:bottom w:val="none" w:sz="0" w:space="0" w:color="auto"/>
                <w:right w:val="none" w:sz="0" w:space="0" w:color="auto"/>
              </w:divBdr>
            </w:div>
            <w:div w:id="1710957045">
              <w:marLeft w:val="0"/>
              <w:marRight w:val="0"/>
              <w:marTop w:val="0"/>
              <w:marBottom w:val="0"/>
              <w:divBdr>
                <w:top w:val="none" w:sz="0" w:space="0" w:color="auto"/>
                <w:left w:val="none" w:sz="0" w:space="0" w:color="auto"/>
                <w:bottom w:val="none" w:sz="0" w:space="0" w:color="auto"/>
                <w:right w:val="none" w:sz="0" w:space="0" w:color="auto"/>
              </w:divBdr>
            </w:div>
            <w:div w:id="1460763090">
              <w:marLeft w:val="0"/>
              <w:marRight w:val="0"/>
              <w:marTop w:val="0"/>
              <w:marBottom w:val="0"/>
              <w:divBdr>
                <w:top w:val="none" w:sz="0" w:space="0" w:color="auto"/>
                <w:left w:val="none" w:sz="0" w:space="0" w:color="auto"/>
                <w:bottom w:val="none" w:sz="0" w:space="0" w:color="auto"/>
                <w:right w:val="none" w:sz="0" w:space="0" w:color="auto"/>
              </w:divBdr>
            </w:div>
            <w:div w:id="522978120">
              <w:marLeft w:val="0"/>
              <w:marRight w:val="0"/>
              <w:marTop w:val="0"/>
              <w:marBottom w:val="0"/>
              <w:divBdr>
                <w:top w:val="none" w:sz="0" w:space="0" w:color="auto"/>
                <w:left w:val="none" w:sz="0" w:space="0" w:color="auto"/>
                <w:bottom w:val="none" w:sz="0" w:space="0" w:color="auto"/>
                <w:right w:val="none" w:sz="0" w:space="0" w:color="auto"/>
              </w:divBdr>
            </w:div>
            <w:div w:id="1970865064">
              <w:marLeft w:val="0"/>
              <w:marRight w:val="0"/>
              <w:marTop w:val="0"/>
              <w:marBottom w:val="0"/>
              <w:divBdr>
                <w:top w:val="none" w:sz="0" w:space="0" w:color="auto"/>
                <w:left w:val="none" w:sz="0" w:space="0" w:color="auto"/>
                <w:bottom w:val="none" w:sz="0" w:space="0" w:color="auto"/>
                <w:right w:val="none" w:sz="0" w:space="0" w:color="auto"/>
              </w:divBdr>
            </w:div>
            <w:div w:id="1254313393">
              <w:marLeft w:val="0"/>
              <w:marRight w:val="0"/>
              <w:marTop w:val="0"/>
              <w:marBottom w:val="0"/>
              <w:divBdr>
                <w:top w:val="none" w:sz="0" w:space="0" w:color="auto"/>
                <w:left w:val="none" w:sz="0" w:space="0" w:color="auto"/>
                <w:bottom w:val="none" w:sz="0" w:space="0" w:color="auto"/>
                <w:right w:val="none" w:sz="0" w:space="0" w:color="auto"/>
              </w:divBdr>
            </w:div>
            <w:div w:id="390423950">
              <w:marLeft w:val="0"/>
              <w:marRight w:val="0"/>
              <w:marTop w:val="0"/>
              <w:marBottom w:val="0"/>
              <w:divBdr>
                <w:top w:val="none" w:sz="0" w:space="0" w:color="auto"/>
                <w:left w:val="none" w:sz="0" w:space="0" w:color="auto"/>
                <w:bottom w:val="none" w:sz="0" w:space="0" w:color="auto"/>
                <w:right w:val="none" w:sz="0" w:space="0" w:color="auto"/>
              </w:divBdr>
            </w:div>
            <w:div w:id="2160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3531">
      <w:bodyDiv w:val="1"/>
      <w:marLeft w:val="0"/>
      <w:marRight w:val="0"/>
      <w:marTop w:val="0"/>
      <w:marBottom w:val="0"/>
      <w:divBdr>
        <w:top w:val="none" w:sz="0" w:space="0" w:color="auto"/>
        <w:left w:val="none" w:sz="0" w:space="0" w:color="auto"/>
        <w:bottom w:val="none" w:sz="0" w:space="0" w:color="auto"/>
        <w:right w:val="none" w:sz="0" w:space="0" w:color="auto"/>
      </w:divBdr>
      <w:divsChild>
        <w:div w:id="959843515">
          <w:marLeft w:val="0"/>
          <w:marRight w:val="0"/>
          <w:marTop w:val="0"/>
          <w:marBottom w:val="0"/>
          <w:divBdr>
            <w:top w:val="none" w:sz="0" w:space="0" w:color="auto"/>
            <w:left w:val="none" w:sz="0" w:space="0" w:color="auto"/>
            <w:bottom w:val="none" w:sz="0" w:space="0" w:color="auto"/>
            <w:right w:val="none" w:sz="0" w:space="0" w:color="auto"/>
          </w:divBdr>
          <w:divsChild>
            <w:div w:id="4208025">
              <w:marLeft w:val="0"/>
              <w:marRight w:val="0"/>
              <w:marTop w:val="0"/>
              <w:marBottom w:val="0"/>
              <w:divBdr>
                <w:top w:val="none" w:sz="0" w:space="0" w:color="auto"/>
                <w:left w:val="none" w:sz="0" w:space="0" w:color="auto"/>
                <w:bottom w:val="none" w:sz="0" w:space="0" w:color="auto"/>
                <w:right w:val="none" w:sz="0" w:space="0" w:color="auto"/>
              </w:divBdr>
            </w:div>
            <w:div w:id="1013730960">
              <w:marLeft w:val="0"/>
              <w:marRight w:val="0"/>
              <w:marTop w:val="0"/>
              <w:marBottom w:val="0"/>
              <w:divBdr>
                <w:top w:val="none" w:sz="0" w:space="0" w:color="auto"/>
                <w:left w:val="none" w:sz="0" w:space="0" w:color="auto"/>
                <w:bottom w:val="none" w:sz="0" w:space="0" w:color="auto"/>
                <w:right w:val="none" w:sz="0" w:space="0" w:color="auto"/>
              </w:divBdr>
            </w:div>
            <w:div w:id="140317193">
              <w:marLeft w:val="0"/>
              <w:marRight w:val="0"/>
              <w:marTop w:val="0"/>
              <w:marBottom w:val="0"/>
              <w:divBdr>
                <w:top w:val="none" w:sz="0" w:space="0" w:color="auto"/>
                <w:left w:val="none" w:sz="0" w:space="0" w:color="auto"/>
                <w:bottom w:val="none" w:sz="0" w:space="0" w:color="auto"/>
                <w:right w:val="none" w:sz="0" w:space="0" w:color="auto"/>
              </w:divBdr>
            </w:div>
            <w:div w:id="2131972755">
              <w:marLeft w:val="0"/>
              <w:marRight w:val="0"/>
              <w:marTop w:val="0"/>
              <w:marBottom w:val="0"/>
              <w:divBdr>
                <w:top w:val="none" w:sz="0" w:space="0" w:color="auto"/>
                <w:left w:val="none" w:sz="0" w:space="0" w:color="auto"/>
                <w:bottom w:val="none" w:sz="0" w:space="0" w:color="auto"/>
                <w:right w:val="none" w:sz="0" w:space="0" w:color="auto"/>
              </w:divBdr>
            </w:div>
            <w:div w:id="1779831644">
              <w:marLeft w:val="0"/>
              <w:marRight w:val="0"/>
              <w:marTop w:val="0"/>
              <w:marBottom w:val="0"/>
              <w:divBdr>
                <w:top w:val="none" w:sz="0" w:space="0" w:color="auto"/>
                <w:left w:val="none" w:sz="0" w:space="0" w:color="auto"/>
                <w:bottom w:val="none" w:sz="0" w:space="0" w:color="auto"/>
                <w:right w:val="none" w:sz="0" w:space="0" w:color="auto"/>
              </w:divBdr>
            </w:div>
            <w:div w:id="887885431">
              <w:marLeft w:val="0"/>
              <w:marRight w:val="0"/>
              <w:marTop w:val="0"/>
              <w:marBottom w:val="0"/>
              <w:divBdr>
                <w:top w:val="none" w:sz="0" w:space="0" w:color="auto"/>
                <w:left w:val="none" w:sz="0" w:space="0" w:color="auto"/>
                <w:bottom w:val="none" w:sz="0" w:space="0" w:color="auto"/>
                <w:right w:val="none" w:sz="0" w:space="0" w:color="auto"/>
              </w:divBdr>
            </w:div>
            <w:div w:id="136726001">
              <w:marLeft w:val="0"/>
              <w:marRight w:val="0"/>
              <w:marTop w:val="0"/>
              <w:marBottom w:val="0"/>
              <w:divBdr>
                <w:top w:val="none" w:sz="0" w:space="0" w:color="auto"/>
                <w:left w:val="none" w:sz="0" w:space="0" w:color="auto"/>
                <w:bottom w:val="none" w:sz="0" w:space="0" w:color="auto"/>
                <w:right w:val="none" w:sz="0" w:space="0" w:color="auto"/>
              </w:divBdr>
            </w:div>
            <w:div w:id="1278829310">
              <w:marLeft w:val="0"/>
              <w:marRight w:val="0"/>
              <w:marTop w:val="0"/>
              <w:marBottom w:val="0"/>
              <w:divBdr>
                <w:top w:val="none" w:sz="0" w:space="0" w:color="auto"/>
                <w:left w:val="none" w:sz="0" w:space="0" w:color="auto"/>
                <w:bottom w:val="none" w:sz="0" w:space="0" w:color="auto"/>
                <w:right w:val="none" w:sz="0" w:space="0" w:color="auto"/>
              </w:divBdr>
            </w:div>
            <w:div w:id="1146750413">
              <w:marLeft w:val="0"/>
              <w:marRight w:val="0"/>
              <w:marTop w:val="0"/>
              <w:marBottom w:val="0"/>
              <w:divBdr>
                <w:top w:val="none" w:sz="0" w:space="0" w:color="auto"/>
                <w:left w:val="none" w:sz="0" w:space="0" w:color="auto"/>
                <w:bottom w:val="none" w:sz="0" w:space="0" w:color="auto"/>
                <w:right w:val="none" w:sz="0" w:space="0" w:color="auto"/>
              </w:divBdr>
            </w:div>
            <w:div w:id="306252700">
              <w:marLeft w:val="0"/>
              <w:marRight w:val="0"/>
              <w:marTop w:val="0"/>
              <w:marBottom w:val="0"/>
              <w:divBdr>
                <w:top w:val="none" w:sz="0" w:space="0" w:color="auto"/>
                <w:left w:val="none" w:sz="0" w:space="0" w:color="auto"/>
                <w:bottom w:val="none" w:sz="0" w:space="0" w:color="auto"/>
                <w:right w:val="none" w:sz="0" w:space="0" w:color="auto"/>
              </w:divBdr>
            </w:div>
            <w:div w:id="1898544701">
              <w:marLeft w:val="0"/>
              <w:marRight w:val="0"/>
              <w:marTop w:val="0"/>
              <w:marBottom w:val="0"/>
              <w:divBdr>
                <w:top w:val="none" w:sz="0" w:space="0" w:color="auto"/>
                <w:left w:val="none" w:sz="0" w:space="0" w:color="auto"/>
                <w:bottom w:val="none" w:sz="0" w:space="0" w:color="auto"/>
                <w:right w:val="none" w:sz="0" w:space="0" w:color="auto"/>
              </w:divBdr>
            </w:div>
            <w:div w:id="654797521">
              <w:marLeft w:val="0"/>
              <w:marRight w:val="0"/>
              <w:marTop w:val="0"/>
              <w:marBottom w:val="0"/>
              <w:divBdr>
                <w:top w:val="none" w:sz="0" w:space="0" w:color="auto"/>
                <w:left w:val="none" w:sz="0" w:space="0" w:color="auto"/>
                <w:bottom w:val="none" w:sz="0" w:space="0" w:color="auto"/>
                <w:right w:val="none" w:sz="0" w:space="0" w:color="auto"/>
              </w:divBdr>
            </w:div>
            <w:div w:id="88889288">
              <w:marLeft w:val="0"/>
              <w:marRight w:val="0"/>
              <w:marTop w:val="0"/>
              <w:marBottom w:val="0"/>
              <w:divBdr>
                <w:top w:val="none" w:sz="0" w:space="0" w:color="auto"/>
                <w:left w:val="none" w:sz="0" w:space="0" w:color="auto"/>
                <w:bottom w:val="none" w:sz="0" w:space="0" w:color="auto"/>
                <w:right w:val="none" w:sz="0" w:space="0" w:color="auto"/>
              </w:divBdr>
            </w:div>
            <w:div w:id="806631580">
              <w:marLeft w:val="0"/>
              <w:marRight w:val="0"/>
              <w:marTop w:val="0"/>
              <w:marBottom w:val="0"/>
              <w:divBdr>
                <w:top w:val="none" w:sz="0" w:space="0" w:color="auto"/>
                <w:left w:val="none" w:sz="0" w:space="0" w:color="auto"/>
                <w:bottom w:val="none" w:sz="0" w:space="0" w:color="auto"/>
                <w:right w:val="none" w:sz="0" w:space="0" w:color="auto"/>
              </w:divBdr>
            </w:div>
            <w:div w:id="1617442822">
              <w:marLeft w:val="0"/>
              <w:marRight w:val="0"/>
              <w:marTop w:val="0"/>
              <w:marBottom w:val="0"/>
              <w:divBdr>
                <w:top w:val="none" w:sz="0" w:space="0" w:color="auto"/>
                <w:left w:val="none" w:sz="0" w:space="0" w:color="auto"/>
                <w:bottom w:val="none" w:sz="0" w:space="0" w:color="auto"/>
                <w:right w:val="none" w:sz="0" w:space="0" w:color="auto"/>
              </w:divBdr>
            </w:div>
            <w:div w:id="1444111744">
              <w:marLeft w:val="0"/>
              <w:marRight w:val="0"/>
              <w:marTop w:val="0"/>
              <w:marBottom w:val="0"/>
              <w:divBdr>
                <w:top w:val="none" w:sz="0" w:space="0" w:color="auto"/>
                <w:left w:val="none" w:sz="0" w:space="0" w:color="auto"/>
                <w:bottom w:val="none" w:sz="0" w:space="0" w:color="auto"/>
                <w:right w:val="none" w:sz="0" w:space="0" w:color="auto"/>
              </w:divBdr>
            </w:div>
            <w:div w:id="2070764700">
              <w:marLeft w:val="0"/>
              <w:marRight w:val="0"/>
              <w:marTop w:val="0"/>
              <w:marBottom w:val="0"/>
              <w:divBdr>
                <w:top w:val="none" w:sz="0" w:space="0" w:color="auto"/>
                <w:left w:val="none" w:sz="0" w:space="0" w:color="auto"/>
                <w:bottom w:val="none" w:sz="0" w:space="0" w:color="auto"/>
                <w:right w:val="none" w:sz="0" w:space="0" w:color="auto"/>
              </w:divBdr>
            </w:div>
            <w:div w:id="1818765086">
              <w:marLeft w:val="0"/>
              <w:marRight w:val="0"/>
              <w:marTop w:val="0"/>
              <w:marBottom w:val="0"/>
              <w:divBdr>
                <w:top w:val="none" w:sz="0" w:space="0" w:color="auto"/>
                <w:left w:val="none" w:sz="0" w:space="0" w:color="auto"/>
                <w:bottom w:val="none" w:sz="0" w:space="0" w:color="auto"/>
                <w:right w:val="none" w:sz="0" w:space="0" w:color="auto"/>
              </w:divBdr>
            </w:div>
            <w:div w:id="1171024200">
              <w:marLeft w:val="0"/>
              <w:marRight w:val="0"/>
              <w:marTop w:val="0"/>
              <w:marBottom w:val="0"/>
              <w:divBdr>
                <w:top w:val="none" w:sz="0" w:space="0" w:color="auto"/>
                <w:left w:val="none" w:sz="0" w:space="0" w:color="auto"/>
                <w:bottom w:val="none" w:sz="0" w:space="0" w:color="auto"/>
                <w:right w:val="none" w:sz="0" w:space="0" w:color="auto"/>
              </w:divBdr>
            </w:div>
            <w:div w:id="256062743">
              <w:marLeft w:val="0"/>
              <w:marRight w:val="0"/>
              <w:marTop w:val="0"/>
              <w:marBottom w:val="0"/>
              <w:divBdr>
                <w:top w:val="none" w:sz="0" w:space="0" w:color="auto"/>
                <w:left w:val="none" w:sz="0" w:space="0" w:color="auto"/>
                <w:bottom w:val="none" w:sz="0" w:space="0" w:color="auto"/>
                <w:right w:val="none" w:sz="0" w:space="0" w:color="auto"/>
              </w:divBdr>
            </w:div>
            <w:div w:id="1079712309">
              <w:marLeft w:val="0"/>
              <w:marRight w:val="0"/>
              <w:marTop w:val="0"/>
              <w:marBottom w:val="0"/>
              <w:divBdr>
                <w:top w:val="none" w:sz="0" w:space="0" w:color="auto"/>
                <w:left w:val="none" w:sz="0" w:space="0" w:color="auto"/>
                <w:bottom w:val="none" w:sz="0" w:space="0" w:color="auto"/>
                <w:right w:val="none" w:sz="0" w:space="0" w:color="auto"/>
              </w:divBdr>
            </w:div>
            <w:div w:id="1638872507">
              <w:marLeft w:val="0"/>
              <w:marRight w:val="0"/>
              <w:marTop w:val="0"/>
              <w:marBottom w:val="0"/>
              <w:divBdr>
                <w:top w:val="none" w:sz="0" w:space="0" w:color="auto"/>
                <w:left w:val="none" w:sz="0" w:space="0" w:color="auto"/>
                <w:bottom w:val="none" w:sz="0" w:space="0" w:color="auto"/>
                <w:right w:val="none" w:sz="0" w:space="0" w:color="auto"/>
              </w:divBdr>
            </w:div>
            <w:div w:id="1390417112">
              <w:marLeft w:val="0"/>
              <w:marRight w:val="0"/>
              <w:marTop w:val="0"/>
              <w:marBottom w:val="0"/>
              <w:divBdr>
                <w:top w:val="none" w:sz="0" w:space="0" w:color="auto"/>
                <w:left w:val="none" w:sz="0" w:space="0" w:color="auto"/>
                <w:bottom w:val="none" w:sz="0" w:space="0" w:color="auto"/>
                <w:right w:val="none" w:sz="0" w:space="0" w:color="auto"/>
              </w:divBdr>
            </w:div>
            <w:div w:id="642275314">
              <w:marLeft w:val="0"/>
              <w:marRight w:val="0"/>
              <w:marTop w:val="0"/>
              <w:marBottom w:val="0"/>
              <w:divBdr>
                <w:top w:val="none" w:sz="0" w:space="0" w:color="auto"/>
                <w:left w:val="none" w:sz="0" w:space="0" w:color="auto"/>
                <w:bottom w:val="none" w:sz="0" w:space="0" w:color="auto"/>
                <w:right w:val="none" w:sz="0" w:space="0" w:color="auto"/>
              </w:divBdr>
            </w:div>
            <w:div w:id="320935271">
              <w:marLeft w:val="0"/>
              <w:marRight w:val="0"/>
              <w:marTop w:val="0"/>
              <w:marBottom w:val="0"/>
              <w:divBdr>
                <w:top w:val="none" w:sz="0" w:space="0" w:color="auto"/>
                <w:left w:val="none" w:sz="0" w:space="0" w:color="auto"/>
                <w:bottom w:val="none" w:sz="0" w:space="0" w:color="auto"/>
                <w:right w:val="none" w:sz="0" w:space="0" w:color="auto"/>
              </w:divBdr>
            </w:div>
            <w:div w:id="568418507">
              <w:marLeft w:val="0"/>
              <w:marRight w:val="0"/>
              <w:marTop w:val="0"/>
              <w:marBottom w:val="0"/>
              <w:divBdr>
                <w:top w:val="none" w:sz="0" w:space="0" w:color="auto"/>
                <w:left w:val="none" w:sz="0" w:space="0" w:color="auto"/>
                <w:bottom w:val="none" w:sz="0" w:space="0" w:color="auto"/>
                <w:right w:val="none" w:sz="0" w:space="0" w:color="auto"/>
              </w:divBdr>
            </w:div>
            <w:div w:id="1992518627">
              <w:marLeft w:val="0"/>
              <w:marRight w:val="0"/>
              <w:marTop w:val="0"/>
              <w:marBottom w:val="0"/>
              <w:divBdr>
                <w:top w:val="none" w:sz="0" w:space="0" w:color="auto"/>
                <w:left w:val="none" w:sz="0" w:space="0" w:color="auto"/>
                <w:bottom w:val="none" w:sz="0" w:space="0" w:color="auto"/>
                <w:right w:val="none" w:sz="0" w:space="0" w:color="auto"/>
              </w:divBdr>
            </w:div>
            <w:div w:id="2032877584">
              <w:marLeft w:val="0"/>
              <w:marRight w:val="0"/>
              <w:marTop w:val="0"/>
              <w:marBottom w:val="0"/>
              <w:divBdr>
                <w:top w:val="none" w:sz="0" w:space="0" w:color="auto"/>
                <w:left w:val="none" w:sz="0" w:space="0" w:color="auto"/>
                <w:bottom w:val="none" w:sz="0" w:space="0" w:color="auto"/>
                <w:right w:val="none" w:sz="0" w:space="0" w:color="auto"/>
              </w:divBdr>
            </w:div>
            <w:div w:id="1212881522">
              <w:marLeft w:val="0"/>
              <w:marRight w:val="0"/>
              <w:marTop w:val="0"/>
              <w:marBottom w:val="0"/>
              <w:divBdr>
                <w:top w:val="none" w:sz="0" w:space="0" w:color="auto"/>
                <w:left w:val="none" w:sz="0" w:space="0" w:color="auto"/>
                <w:bottom w:val="none" w:sz="0" w:space="0" w:color="auto"/>
                <w:right w:val="none" w:sz="0" w:space="0" w:color="auto"/>
              </w:divBdr>
            </w:div>
            <w:div w:id="638266461">
              <w:marLeft w:val="0"/>
              <w:marRight w:val="0"/>
              <w:marTop w:val="0"/>
              <w:marBottom w:val="0"/>
              <w:divBdr>
                <w:top w:val="none" w:sz="0" w:space="0" w:color="auto"/>
                <w:left w:val="none" w:sz="0" w:space="0" w:color="auto"/>
                <w:bottom w:val="none" w:sz="0" w:space="0" w:color="auto"/>
                <w:right w:val="none" w:sz="0" w:space="0" w:color="auto"/>
              </w:divBdr>
            </w:div>
            <w:div w:id="1961034943">
              <w:marLeft w:val="0"/>
              <w:marRight w:val="0"/>
              <w:marTop w:val="0"/>
              <w:marBottom w:val="0"/>
              <w:divBdr>
                <w:top w:val="none" w:sz="0" w:space="0" w:color="auto"/>
                <w:left w:val="none" w:sz="0" w:space="0" w:color="auto"/>
                <w:bottom w:val="none" w:sz="0" w:space="0" w:color="auto"/>
                <w:right w:val="none" w:sz="0" w:space="0" w:color="auto"/>
              </w:divBdr>
            </w:div>
            <w:div w:id="538781254">
              <w:marLeft w:val="0"/>
              <w:marRight w:val="0"/>
              <w:marTop w:val="0"/>
              <w:marBottom w:val="0"/>
              <w:divBdr>
                <w:top w:val="none" w:sz="0" w:space="0" w:color="auto"/>
                <w:left w:val="none" w:sz="0" w:space="0" w:color="auto"/>
                <w:bottom w:val="none" w:sz="0" w:space="0" w:color="auto"/>
                <w:right w:val="none" w:sz="0" w:space="0" w:color="auto"/>
              </w:divBdr>
            </w:div>
            <w:div w:id="1395547692">
              <w:marLeft w:val="0"/>
              <w:marRight w:val="0"/>
              <w:marTop w:val="0"/>
              <w:marBottom w:val="0"/>
              <w:divBdr>
                <w:top w:val="none" w:sz="0" w:space="0" w:color="auto"/>
                <w:left w:val="none" w:sz="0" w:space="0" w:color="auto"/>
                <w:bottom w:val="none" w:sz="0" w:space="0" w:color="auto"/>
                <w:right w:val="none" w:sz="0" w:space="0" w:color="auto"/>
              </w:divBdr>
            </w:div>
            <w:div w:id="1823694394">
              <w:marLeft w:val="0"/>
              <w:marRight w:val="0"/>
              <w:marTop w:val="0"/>
              <w:marBottom w:val="0"/>
              <w:divBdr>
                <w:top w:val="none" w:sz="0" w:space="0" w:color="auto"/>
                <w:left w:val="none" w:sz="0" w:space="0" w:color="auto"/>
                <w:bottom w:val="none" w:sz="0" w:space="0" w:color="auto"/>
                <w:right w:val="none" w:sz="0" w:space="0" w:color="auto"/>
              </w:divBdr>
            </w:div>
            <w:div w:id="157305053">
              <w:marLeft w:val="0"/>
              <w:marRight w:val="0"/>
              <w:marTop w:val="0"/>
              <w:marBottom w:val="0"/>
              <w:divBdr>
                <w:top w:val="none" w:sz="0" w:space="0" w:color="auto"/>
                <w:left w:val="none" w:sz="0" w:space="0" w:color="auto"/>
                <w:bottom w:val="none" w:sz="0" w:space="0" w:color="auto"/>
                <w:right w:val="none" w:sz="0" w:space="0" w:color="auto"/>
              </w:divBdr>
            </w:div>
            <w:div w:id="1630163608">
              <w:marLeft w:val="0"/>
              <w:marRight w:val="0"/>
              <w:marTop w:val="0"/>
              <w:marBottom w:val="0"/>
              <w:divBdr>
                <w:top w:val="none" w:sz="0" w:space="0" w:color="auto"/>
                <w:left w:val="none" w:sz="0" w:space="0" w:color="auto"/>
                <w:bottom w:val="none" w:sz="0" w:space="0" w:color="auto"/>
                <w:right w:val="none" w:sz="0" w:space="0" w:color="auto"/>
              </w:divBdr>
            </w:div>
            <w:div w:id="536281877">
              <w:marLeft w:val="0"/>
              <w:marRight w:val="0"/>
              <w:marTop w:val="0"/>
              <w:marBottom w:val="0"/>
              <w:divBdr>
                <w:top w:val="none" w:sz="0" w:space="0" w:color="auto"/>
                <w:left w:val="none" w:sz="0" w:space="0" w:color="auto"/>
                <w:bottom w:val="none" w:sz="0" w:space="0" w:color="auto"/>
                <w:right w:val="none" w:sz="0" w:space="0" w:color="auto"/>
              </w:divBdr>
            </w:div>
            <w:div w:id="1470900175">
              <w:marLeft w:val="0"/>
              <w:marRight w:val="0"/>
              <w:marTop w:val="0"/>
              <w:marBottom w:val="0"/>
              <w:divBdr>
                <w:top w:val="none" w:sz="0" w:space="0" w:color="auto"/>
                <w:left w:val="none" w:sz="0" w:space="0" w:color="auto"/>
                <w:bottom w:val="none" w:sz="0" w:space="0" w:color="auto"/>
                <w:right w:val="none" w:sz="0" w:space="0" w:color="auto"/>
              </w:divBdr>
            </w:div>
            <w:div w:id="1177497628">
              <w:marLeft w:val="0"/>
              <w:marRight w:val="0"/>
              <w:marTop w:val="0"/>
              <w:marBottom w:val="0"/>
              <w:divBdr>
                <w:top w:val="none" w:sz="0" w:space="0" w:color="auto"/>
                <w:left w:val="none" w:sz="0" w:space="0" w:color="auto"/>
                <w:bottom w:val="none" w:sz="0" w:space="0" w:color="auto"/>
                <w:right w:val="none" w:sz="0" w:space="0" w:color="auto"/>
              </w:divBdr>
            </w:div>
            <w:div w:id="1088112197">
              <w:marLeft w:val="0"/>
              <w:marRight w:val="0"/>
              <w:marTop w:val="0"/>
              <w:marBottom w:val="0"/>
              <w:divBdr>
                <w:top w:val="none" w:sz="0" w:space="0" w:color="auto"/>
                <w:left w:val="none" w:sz="0" w:space="0" w:color="auto"/>
                <w:bottom w:val="none" w:sz="0" w:space="0" w:color="auto"/>
                <w:right w:val="none" w:sz="0" w:space="0" w:color="auto"/>
              </w:divBdr>
            </w:div>
            <w:div w:id="1714038096">
              <w:marLeft w:val="0"/>
              <w:marRight w:val="0"/>
              <w:marTop w:val="0"/>
              <w:marBottom w:val="0"/>
              <w:divBdr>
                <w:top w:val="none" w:sz="0" w:space="0" w:color="auto"/>
                <w:left w:val="none" w:sz="0" w:space="0" w:color="auto"/>
                <w:bottom w:val="none" w:sz="0" w:space="0" w:color="auto"/>
                <w:right w:val="none" w:sz="0" w:space="0" w:color="auto"/>
              </w:divBdr>
            </w:div>
            <w:div w:id="276716780">
              <w:marLeft w:val="0"/>
              <w:marRight w:val="0"/>
              <w:marTop w:val="0"/>
              <w:marBottom w:val="0"/>
              <w:divBdr>
                <w:top w:val="none" w:sz="0" w:space="0" w:color="auto"/>
                <w:left w:val="none" w:sz="0" w:space="0" w:color="auto"/>
                <w:bottom w:val="none" w:sz="0" w:space="0" w:color="auto"/>
                <w:right w:val="none" w:sz="0" w:space="0" w:color="auto"/>
              </w:divBdr>
            </w:div>
            <w:div w:id="1599755637">
              <w:marLeft w:val="0"/>
              <w:marRight w:val="0"/>
              <w:marTop w:val="0"/>
              <w:marBottom w:val="0"/>
              <w:divBdr>
                <w:top w:val="none" w:sz="0" w:space="0" w:color="auto"/>
                <w:left w:val="none" w:sz="0" w:space="0" w:color="auto"/>
                <w:bottom w:val="none" w:sz="0" w:space="0" w:color="auto"/>
                <w:right w:val="none" w:sz="0" w:space="0" w:color="auto"/>
              </w:divBdr>
            </w:div>
            <w:div w:id="48069666">
              <w:marLeft w:val="0"/>
              <w:marRight w:val="0"/>
              <w:marTop w:val="0"/>
              <w:marBottom w:val="0"/>
              <w:divBdr>
                <w:top w:val="none" w:sz="0" w:space="0" w:color="auto"/>
                <w:left w:val="none" w:sz="0" w:space="0" w:color="auto"/>
                <w:bottom w:val="none" w:sz="0" w:space="0" w:color="auto"/>
                <w:right w:val="none" w:sz="0" w:space="0" w:color="auto"/>
              </w:divBdr>
            </w:div>
            <w:div w:id="1352026112">
              <w:marLeft w:val="0"/>
              <w:marRight w:val="0"/>
              <w:marTop w:val="0"/>
              <w:marBottom w:val="0"/>
              <w:divBdr>
                <w:top w:val="none" w:sz="0" w:space="0" w:color="auto"/>
                <w:left w:val="none" w:sz="0" w:space="0" w:color="auto"/>
                <w:bottom w:val="none" w:sz="0" w:space="0" w:color="auto"/>
                <w:right w:val="none" w:sz="0" w:space="0" w:color="auto"/>
              </w:divBdr>
            </w:div>
            <w:div w:id="1204975367">
              <w:marLeft w:val="0"/>
              <w:marRight w:val="0"/>
              <w:marTop w:val="0"/>
              <w:marBottom w:val="0"/>
              <w:divBdr>
                <w:top w:val="none" w:sz="0" w:space="0" w:color="auto"/>
                <w:left w:val="none" w:sz="0" w:space="0" w:color="auto"/>
                <w:bottom w:val="none" w:sz="0" w:space="0" w:color="auto"/>
                <w:right w:val="none" w:sz="0" w:space="0" w:color="auto"/>
              </w:divBdr>
            </w:div>
            <w:div w:id="1613439894">
              <w:marLeft w:val="0"/>
              <w:marRight w:val="0"/>
              <w:marTop w:val="0"/>
              <w:marBottom w:val="0"/>
              <w:divBdr>
                <w:top w:val="none" w:sz="0" w:space="0" w:color="auto"/>
                <w:left w:val="none" w:sz="0" w:space="0" w:color="auto"/>
                <w:bottom w:val="none" w:sz="0" w:space="0" w:color="auto"/>
                <w:right w:val="none" w:sz="0" w:space="0" w:color="auto"/>
              </w:divBdr>
            </w:div>
            <w:div w:id="1033768428">
              <w:marLeft w:val="0"/>
              <w:marRight w:val="0"/>
              <w:marTop w:val="0"/>
              <w:marBottom w:val="0"/>
              <w:divBdr>
                <w:top w:val="none" w:sz="0" w:space="0" w:color="auto"/>
                <w:left w:val="none" w:sz="0" w:space="0" w:color="auto"/>
                <w:bottom w:val="none" w:sz="0" w:space="0" w:color="auto"/>
                <w:right w:val="none" w:sz="0" w:space="0" w:color="auto"/>
              </w:divBdr>
            </w:div>
            <w:div w:id="503788256">
              <w:marLeft w:val="0"/>
              <w:marRight w:val="0"/>
              <w:marTop w:val="0"/>
              <w:marBottom w:val="0"/>
              <w:divBdr>
                <w:top w:val="none" w:sz="0" w:space="0" w:color="auto"/>
                <w:left w:val="none" w:sz="0" w:space="0" w:color="auto"/>
                <w:bottom w:val="none" w:sz="0" w:space="0" w:color="auto"/>
                <w:right w:val="none" w:sz="0" w:space="0" w:color="auto"/>
              </w:divBdr>
            </w:div>
            <w:div w:id="1382286263">
              <w:marLeft w:val="0"/>
              <w:marRight w:val="0"/>
              <w:marTop w:val="0"/>
              <w:marBottom w:val="0"/>
              <w:divBdr>
                <w:top w:val="none" w:sz="0" w:space="0" w:color="auto"/>
                <w:left w:val="none" w:sz="0" w:space="0" w:color="auto"/>
                <w:bottom w:val="none" w:sz="0" w:space="0" w:color="auto"/>
                <w:right w:val="none" w:sz="0" w:space="0" w:color="auto"/>
              </w:divBdr>
            </w:div>
            <w:div w:id="284580511">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432170942">
              <w:marLeft w:val="0"/>
              <w:marRight w:val="0"/>
              <w:marTop w:val="0"/>
              <w:marBottom w:val="0"/>
              <w:divBdr>
                <w:top w:val="none" w:sz="0" w:space="0" w:color="auto"/>
                <w:left w:val="none" w:sz="0" w:space="0" w:color="auto"/>
                <w:bottom w:val="none" w:sz="0" w:space="0" w:color="auto"/>
                <w:right w:val="none" w:sz="0" w:space="0" w:color="auto"/>
              </w:divBdr>
            </w:div>
            <w:div w:id="479347720">
              <w:marLeft w:val="0"/>
              <w:marRight w:val="0"/>
              <w:marTop w:val="0"/>
              <w:marBottom w:val="0"/>
              <w:divBdr>
                <w:top w:val="none" w:sz="0" w:space="0" w:color="auto"/>
                <w:left w:val="none" w:sz="0" w:space="0" w:color="auto"/>
                <w:bottom w:val="none" w:sz="0" w:space="0" w:color="auto"/>
                <w:right w:val="none" w:sz="0" w:space="0" w:color="auto"/>
              </w:divBdr>
            </w:div>
            <w:div w:id="26489519">
              <w:marLeft w:val="0"/>
              <w:marRight w:val="0"/>
              <w:marTop w:val="0"/>
              <w:marBottom w:val="0"/>
              <w:divBdr>
                <w:top w:val="none" w:sz="0" w:space="0" w:color="auto"/>
                <w:left w:val="none" w:sz="0" w:space="0" w:color="auto"/>
                <w:bottom w:val="none" w:sz="0" w:space="0" w:color="auto"/>
                <w:right w:val="none" w:sz="0" w:space="0" w:color="auto"/>
              </w:divBdr>
            </w:div>
            <w:div w:id="2015329736">
              <w:marLeft w:val="0"/>
              <w:marRight w:val="0"/>
              <w:marTop w:val="0"/>
              <w:marBottom w:val="0"/>
              <w:divBdr>
                <w:top w:val="none" w:sz="0" w:space="0" w:color="auto"/>
                <w:left w:val="none" w:sz="0" w:space="0" w:color="auto"/>
                <w:bottom w:val="none" w:sz="0" w:space="0" w:color="auto"/>
                <w:right w:val="none" w:sz="0" w:space="0" w:color="auto"/>
              </w:divBdr>
            </w:div>
            <w:div w:id="510533626">
              <w:marLeft w:val="0"/>
              <w:marRight w:val="0"/>
              <w:marTop w:val="0"/>
              <w:marBottom w:val="0"/>
              <w:divBdr>
                <w:top w:val="none" w:sz="0" w:space="0" w:color="auto"/>
                <w:left w:val="none" w:sz="0" w:space="0" w:color="auto"/>
                <w:bottom w:val="none" w:sz="0" w:space="0" w:color="auto"/>
                <w:right w:val="none" w:sz="0" w:space="0" w:color="auto"/>
              </w:divBdr>
            </w:div>
            <w:div w:id="1277448381">
              <w:marLeft w:val="0"/>
              <w:marRight w:val="0"/>
              <w:marTop w:val="0"/>
              <w:marBottom w:val="0"/>
              <w:divBdr>
                <w:top w:val="none" w:sz="0" w:space="0" w:color="auto"/>
                <w:left w:val="none" w:sz="0" w:space="0" w:color="auto"/>
                <w:bottom w:val="none" w:sz="0" w:space="0" w:color="auto"/>
                <w:right w:val="none" w:sz="0" w:space="0" w:color="auto"/>
              </w:divBdr>
            </w:div>
            <w:div w:id="103431098">
              <w:marLeft w:val="0"/>
              <w:marRight w:val="0"/>
              <w:marTop w:val="0"/>
              <w:marBottom w:val="0"/>
              <w:divBdr>
                <w:top w:val="none" w:sz="0" w:space="0" w:color="auto"/>
                <w:left w:val="none" w:sz="0" w:space="0" w:color="auto"/>
                <w:bottom w:val="none" w:sz="0" w:space="0" w:color="auto"/>
                <w:right w:val="none" w:sz="0" w:space="0" w:color="auto"/>
              </w:divBdr>
            </w:div>
            <w:div w:id="1714421963">
              <w:marLeft w:val="0"/>
              <w:marRight w:val="0"/>
              <w:marTop w:val="0"/>
              <w:marBottom w:val="0"/>
              <w:divBdr>
                <w:top w:val="none" w:sz="0" w:space="0" w:color="auto"/>
                <w:left w:val="none" w:sz="0" w:space="0" w:color="auto"/>
                <w:bottom w:val="none" w:sz="0" w:space="0" w:color="auto"/>
                <w:right w:val="none" w:sz="0" w:space="0" w:color="auto"/>
              </w:divBdr>
            </w:div>
            <w:div w:id="58944664">
              <w:marLeft w:val="0"/>
              <w:marRight w:val="0"/>
              <w:marTop w:val="0"/>
              <w:marBottom w:val="0"/>
              <w:divBdr>
                <w:top w:val="none" w:sz="0" w:space="0" w:color="auto"/>
                <w:left w:val="none" w:sz="0" w:space="0" w:color="auto"/>
                <w:bottom w:val="none" w:sz="0" w:space="0" w:color="auto"/>
                <w:right w:val="none" w:sz="0" w:space="0" w:color="auto"/>
              </w:divBdr>
            </w:div>
            <w:div w:id="943684153">
              <w:marLeft w:val="0"/>
              <w:marRight w:val="0"/>
              <w:marTop w:val="0"/>
              <w:marBottom w:val="0"/>
              <w:divBdr>
                <w:top w:val="none" w:sz="0" w:space="0" w:color="auto"/>
                <w:left w:val="none" w:sz="0" w:space="0" w:color="auto"/>
                <w:bottom w:val="none" w:sz="0" w:space="0" w:color="auto"/>
                <w:right w:val="none" w:sz="0" w:space="0" w:color="auto"/>
              </w:divBdr>
            </w:div>
            <w:div w:id="22169293">
              <w:marLeft w:val="0"/>
              <w:marRight w:val="0"/>
              <w:marTop w:val="0"/>
              <w:marBottom w:val="0"/>
              <w:divBdr>
                <w:top w:val="none" w:sz="0" w:space="0" w:color="auto"/>
                <w:left w:val="none" w:sz="0" w:space="0" w:color="auto"/>
                <w:bottom w:val="none" w:sz="0" w:space="0" w:color="auto"/>
                <w:right w:val="none" w:sz="0" w:space="0" w:color="auto"/>
              </w:divBdr>
            </w:div>
            <w:div w:id="1439136741">
              <w:marLeft w:val="0"/>
              <w:marRight w:val="0"/>
              <w:marTop w:val="0"/>
              <w:marBottom w:val="0"/>
              <w:divBdr>
                <w:top w:val="none" w:sz="0" w:space="0" w:color="auto"/>
                <w:left w:val="none" w:sz="0" w:space="0" w:color="auto"/>
                <w:bottom w:val="none" w:sz="0" w:space="0" w:color="auto"/>
                <w:right w:val="none" w:sz="0" w:space="0" w:color="auto"/>
              </w:divBdr>
            </w:div>
            <w:div w:id="745035863">
              <w:marLeft w:val="0"/>
              <w:marRight w:val="0"/>
              <w:marTop w:val="0"/>
              <w:marBottom w:val="0"/>
              <w:divBdr>
                <w:top w:val="none" w:sz="0" w:space="0" w:color="auto"/>
                <w:left w:val="none" w:sz="0" w:space="0" w:color="auto"/>
                <w:bottom w:val="none" w:sz="0" w:space="0" w:color="auto"/>
                <w:right w:val="none" w:sz="0" w:space="0" w:color="auto"/>
              </w:divBdr>
            </w:div>
            <w:div w:id="405031073">
              <w:marLeft w:val="0"/>
              <w:marRight w:val="0"/>
              <w:marTop w:val="0"/>
              <w:marBottom w:val="0"/>
              <w:divBdr>
                <w:top w:val="none" w:sz="0" w:space="0" w:color="auto"/>
                <w:left w:val="none" w:sz="0" w:space="0" w:color="auto"/>
                <w:bottom w:val="none" w:sz="0" w:space="0" w:color="auto"/>
                <w:right w:val="none" w:sz="0" w:space="0" w:color="auto"/>
              </w:divBdr>
            </w:div>
            <w:div w:id="1989168322">
              <w:marLeft w:val="0"/>
              <w:marRight w:val="0"/>
              <w:marTop w:val="0"/>
              <w:marBottom w:val="0"/>
              <w:divBdr>
                <w:top w:val="none" w:sz="0" w:space="0" w:color="auto"/>
                <w:left w:val="none" w:sz="0" w:space="0" w:color="auto"/>
                <w:bottom w:val="none" w:sz="0" w:space="0" w:color="auto"/>
                <w:right w:val="none" w:sz="0" w:space="0" w:color="auto"/>
              </w:divBdr>
            </w:div>
            <w:div w:id="1419210100">
              <w:marLeft w:val="0"/>
              <w:marRight w:val="0"/>
              <w:marTop w:val="0"/>
              <w:marBottom w:val="0"/>
              <w:divBdr>
                <w:top w:val="none" w:sz="0" w:space="0" w:color="auto"/>
                <w:left w:val="none" w:sz="0" w:space="0" w:color="auto"/>
                <w:bottom w:val="none" w:sz="0" w:space="0" w:color="auto"/>
                <w:right w:val="none" w:sz="0" w:space="0" w:color="auto"/>
              </w:divBdr>
            </w:div>
            <w:div w:id="562133822">
              <w:marLeft w:val="0"/>
              <w:marRight w:val="0"/>
              <w:marTop w:val="0"/>
              <w:marBottom w:val="0"/>
              <w:divBdr>
                <w:top w:val="none" w:sz="0" w:space="0" w:color="auto"/>
                <w:left w:val="none" w:sz="0" w:space="0" w:color="auto"/>
                <w:bottom w:val="none" w:sz="0" w:space="0" w:color="auto"/>
                <w:right w:val="none" w:sz="0" w:space="0" w:color="auto"/>
              </w:divBdr>
            </w:div>
            <w:div w:id="336230656">
              <w:marLeft w:val="0"/>
              <w:marRight w:val="0"/>
              <w:marTop w:val="0"/>
              <w:marBottom w:val="0"/>
              <w:divBdr>
                <w:top w:val="none" w:sz="0" w:space="0" w:color="auto"/>
                <w:left w:val="none" w:sz="0" w:space="0" w:color="auto"/>
                <w:bottom w:val="none" w:sz="0" w:space="0" w:color="auto"/>
                <w:right w:val="none" w:sz="0" w:space="0" w:color="auto"/>
              </w:divBdr>
            </w:div>
            <w:div w:id="601189163">
              <w:marLeft w:val="0"/>
              <w:marRight w:val="0"/>
              <w:marTop w:val="0"/>
              <w:marBottom w:val="0"/>
              <w:divBdr>
                <w:top w:val="none" w:sz="0" w:space="0" w:color="auto"/>
                <w:left w:val="none" w:sz="0" w:space="0" w:color="auto"/>
                <w:bottom w:val="none" w:sz="0" w:space="0" w:color="auto"/>
                <w:right w:val="none" w:sz="0" w:space="0" w:color="auto"/>
              </w:divBdr>
            </w:div>
            <w:div w:id="1961065929">
              <w:marLeft w:val="0"/>
              <w:marRight w:val="0"/>
              <w:marTop w:val="0"/>
              <w:marBottom w:val="0"/>
              <w:divBdr>
                <w:top w:val="none" w:sz="0" w:space="0" w:color="auto"/>
                <w:left w:val="none" w:sz="0" w:space="0" w:color="auto"/>
                <w:bottom w:val="none" w:sz="0" w:space="0" w:color="auto"/>
                <w:right w:val="none" w:sz="0" w:space="0" w:color="auto"/>
              </w:divBdr>
            </w:div>
            <w:div w:id="584456222">
              <w:marLeft w:val="0"/>
              <w:marRight w:val="0"/>
              <w:marTop w:val="0"/>
              <w:marBottom w:val="0"/>
              <w:divBdr>
                <w:top w:val="none" w:sz="0" w:space="0" w:color="auto"/>
                <w:left w:val="none" w:sz="0" w:space="0" w:color="auto"/>
                <w:bottom w:val="none" w:sz="0" w:space="0" w:color="auto"/>
                <w:right w:val="none" w:sz="0" w:space="0" w:color="auto"/>
              </w:divBdr>
            </w:div>
            <w:div w:id="984511701">
              <w:marLeft w:val="0"/>
              <w:marRight w:val="0"/>
              <w:marTop w:val="0"/>
              <w:marBottom w:val="0"/>
              <w:divBdr>
                <w:top w:val="none" w:sz="0" w:space="0" w:color="auto"/>
                <w:left w:val="none" w:sz="0" w:space="0" w:color="auto"/>
                <w:bottom w:val="none" w:sz="0" w:space="0" w:color="auto"/>
                <w:right w:val="none" w:sz="0" w:space="0" w:color="auto"/>
              </w:divBdr>
            </w:div>
            <w:div w:id="793408239">
              <w:marLeft w:val="0"/>
              <w:marRight w:val="0"/>
              <w:marTop w:val="0"/>
              <w:marBottom w:val="0"/>
              <w:divBdr>
                <w:top w:val="none" w:sz="0" w:space="0" w:color="auto"/>
                <w:left w:val="none" w:sz="0" w:space="0" w:color="auto"/>
                <w:bottom w:val="none" w:sz="0" w:space="0" w:color="auto"/>
                <w:right w:val="none" w:sz="0" w:space="0" w:color="auto"/>
              </w:divBdr>
            </w:div>
            <w:div w:id="1620985720">
              <w:marLeft w:val="0"/>
              <w:marRight w:val="0"/>
              <w:marTop w:val="0"/>
              <w:marBottom w:val="0"/>
              <w:divBdr>
                <w:top w:val="none" w:sz="0" w:space="0" w:color="auto"/>
                <w:left w:val="none" w:sz="0" w:space="0" w:color="auto"/>
                <w:bottom w:val="none" w:sz="0" w:space="0" w:color="auto"/>
                <w:right w:val="none" w:sz="0" w:space="0" w:color="auto"/>
              </w:divBdr>
            </w:div>
            <w:div w:id="1867060003">
              <w:marLeft w:val="0"/>
              <w:marRight w:val="0"/>
              <w:marTop w:val="0"/>
              <w:marBottom w:val="0"/>
              <w:divBdr>
                <w:top w:val="none" w:sz="0" w:space="0" w:color="auto"/>
                <w:left w:val="none" w:sz="0" w:space="0" w:color="auto"/>
                <w:bottom w:val="none" w:sz="0" w:space="0" w:color="auto"/>
                <w:right w:val="none" w:sz="0" w:space="0" w:color="auto"/>
              </w:divBdr>
            </w:div>
            <w:div w:id="569998546">
              <w:marLeft w:val="0"/>
              <w:marRight w:val="0"/>
              <w:marTop w:val="0"/>
              <w:marBottom w:val="0"/>
              <w:divBdr>
                <w:top w:val="none" w:sz="0" w:space="0" w:color="auto"/>
                <w:left w:val="none" w:sz="0" w:space="0" w:color="auto"/>
                <w:bottom w:val="none" w:sz="0" w:space="0" w:color="auto"/>
                <w:right w:val="none" w:sz="0" w:space="0" w:color="auto"/>
              </w:divBdr>
            </w:div>
            <w:div w:id="828253338">
              <w:marLeft w:val="0"/>
              <w:marRight w:val="0"/>
              <w:marTop w:val="0"/>
              <w:marBottom w:val="0"/>
              <w:divBdr>
                <w:top w:val="none" w:sz="0" w:space="0" w:color="auto"/>
                <w:left w:val="none" w:sz="0" w:space="0" w:color="auto"/>
                <w:bottom w:val="none" w:sz="0" w:space="0" w:color="auto"/>
                <w:right w:val="none" w:sz="0" w:space="0" w:color="auto"/>
              </w:divBdr>
            </w:div>
            <w:div w:id="1070546085">
              <w:marLeft w:val="0"/>
              <w:marRight w:val="0"/>
              <w:marTop w:val="0"/>
              <w:marBottom w:val="0"/>
              <w:divBdr>
                <w:top w:val="none" w:sz="0" w:space="0" w:color="auto"/>
                <w:left w:val="none" w:sz="0" w:space="0" w:color="auto"/>
                <w:bottom w:val="none" w:sz="0" w:space="0" w:color="auto"/>
                <w:right w:val="none" w:sz="0" w:space="0" w:color="auto"/>
              </w:divBdr>
            </w:div>
            <w:div w:id="597106896">
              <w:marLeft w:val="0"/>
              <w:marRight w:val="0"/>
              <w:marTop w:val="0"/>
              <w:marBottom w:val="0"/>
              <w:divBdr>
                <w:top w:val="none" w:sz="0" w:space="0" w:color="auto"/>
                <w:left w:val="none" w:sz="0" w:space="0" w:color="auto"/>
                <w:bottom w:val="none" w:sz="0" w:space="0" w:color="auto"/>
                <w:right w:val="none" w:sz="0" w:space="0" w:color="auto"/>
              </w:divBdr>
            </w:div>
            <w:div w:id="1808812872">
              <w:marLeft w:val="0"/>
              <w:marRight w:val="0"/>
              <w:marTop w:val="0"/>
              <w:marBottom w:val="0"/>
              <w:divBdr>
                <w:top w:val="none" w:sz="0" w:space="0" w:color="auto"/>
                <w:left w:val="none" w:sz="0" w:space="0" w:color="auto"/>
                <w:bottom w:val="none" w:sz="0" w:space="0" w:color="auto"/>
                <w:right w:val="none" w:sz="0" w:space="0" w:color="auto"/>
              </w:divBdr>
            </w:div>
            <w:div w:id="442306890">
              <w:marLeft w:val="0"/>
              <w:marRight w:val="0"/>
              <w:marTop w:val="0"/>
              <w:marBottom w:val="0"/>
              <w:divBdr>
                <w:top w:val="none" w:sz="0" w:space="0" w:color="auto"/>
                <w:left w:val="none" w:sz="0" w:space="0" w:color="auto"/>
                <w:bottom w:val="none" w:sz="0" w:space="0" w:color="auto"/>
                <w:right w:val="none" w:sz="0" w:space="0" w:color="auto"/>
              </w:divBdr>
            </w:div>
            <w:div w:id="1561087388">
              <w:marLeft w:val="0"/>
              <w:marRight w:val="0"/>
              <w:marTop w:val="0"/>
              <w:marBottom w:val="0"/>
              <w:divBdr>
                <w:top w:val="none" w:sz="0" w:space="0" w:color="auto"/>
                <w:left w:val="none" w:sz="0" w:space="0" w:color="auto"/>
                <w:bottom w:val="none" w:sz="0" w:space="0" w:color="auto"/>
                <w:right w:val="none" w:sz="0" w:space="0" w:color="auto"/>
              </w:divBdr>
            </w:div>
            <w:div w:id="103573074">
              <w:marLeft w:val="0"/>
              <w:marRight w:val="0"/>
              <w:marTop w:val="0"/>
              <w:marBottom w:val="0"/>
              <w:divBdr>
                <w:top w:val="none" w:sz="0" w:space="0" w:color="auto"/>
                <w:left w:val="none" w:sz="0" w:space="0" w:color="auto"/>
                <w:bottom w:val="none" w:sz="0" w:space="0" w:color="auto"/>
                <w:right w:val="none" w:sz="0" w:space="0" w:color="auto"/>
              </w:divBdr>
            </w:div>
            <w:div w:id="167907443">
              <w:marLeft w:val="0"/>
              <w:marRight w:val="0"/>
              <w:marTop w:val="0"/>
              <w:marBottom w:val="0"/>
              <w:divBdr>
                <w:top w:val="none" w:sz="0" w:space="0" w:color="auto"/>
                <w:left w:val="none" w:sz="0" w:space="0" w:color="auto"/>
                <w:bottom w:val="none" w:sz="0" w:space="0" w:color="auto"/>
                <w:right w:val="none" w:sz="0" w:space="0" w:color="auto"/>
              </w:divBdr>
            </w:div>
            <w:div w:id="287510264">
              <w:marLeft w:val="0"/>
              <w:marRight w:val="0"/>
              <w:marTop w:val="0"/>
              <w:marBottom w:val="0"/>
              <w:divBdr>
                <w:top w:val="none" w:sz="0" w:space="0" w:color="auto"/>
                <w:left w:val="none" w:sz="0" w:space="0" w:color="auto"/>
                <w:bottom w:val="none" w:sz="0" w:space="0" w:color="auto"/>
                <w:right w:val="none" w:sz="0" w:space="0" w:color="auto"/>
              </w:divBdr>
            </w:div>
            <w:div w:id="1172454937">
              <w:marLeft w:val="0"/>
              <w:marRight w:val="0"/>
              <w:marTop w:val="0"/>
              <w:marBottom w:val="0"/>
              <w:divBdr>
                <w:top w:val="none" w:sz="0" w:space="0" w:color="auto"/>
                <w:left w:val="none" w:sz="0" w:space="0" w:color="auto"/>
                <w:bottom w:val="none" w:sz="0" w:space="0" w:color="auto"/>
                <w:right w:val="none" w:sz="0" w:space="0" w:color="auto"/>
              </w:divBdr>
            </w:div>
            <w:div w:id="1849758811">
              <w:marLeft w:val="0"/>
              <w:marRight w:val="0"/>
              <w:marTop w:val="0"/>
              <w:marBottom w:val="0"/>
              <w:divBdr>
                <w:top w:val="none" w:sz="0" w:space="0" w:color="auto"/>
                <w:left w:val="none" w:sz="0" w:space="0" w:color="auto"/>
                <w:bottom w:val="none" w:sz="0" w:space="0" w:color="auto"/>
                <w:right w:val="none" w:sz="0" w:space="0" w:color="auto"/>
              </w:divBdr>
            </w:div>
            <w:div w:id="1702974077">
              <w:marLeft w:val="0"/>
              <w:marRight w:val="0"/>
              <w:marTop w:val="0"/>
              <w:marBottom w:val="0"/>
              <w:divBdr>
                <w:top w:val="none" w:sz="0" w:space="0" w:color="auto"/>
                <w:left w:val="none" w:sz="0" w:space="0" w:color="auto"/>
                <w:bottom w:val="none" w:sz="0" w:space="0" w:color="auto"/>
                <w:right w:val="none" w:sz="0" w:space="0" w:color="auto"/>
              </w:divBdr>
            </w:div>
            <w:div w:id="445586791">
              <w:marLeft w:val="0"/>
              <w:marRight w:val="0"/>
              <w:marTop w:val="0"/>
              <w:marBottom w:val="0"/>
              <w:divBdr>
                <w:top w:val="none" w:sz="0" w:space="0" w:color="auto"/>
                <w:left w:val="none" w:sz="0" w:space="0" w:color="auto"/>
                <w:bottom w:val="none" w:sz="0" w:space="0" w:color="auto"/>
                <w:right w:val="none" w:sz="0" w:space="0" w:color="auto"/>
              </w:divBdr>
            </w:div>
            <w:div w:id="194078722">
              <w:marLeft w:val="0"/>
              <w:marRight w:val="0"/>
              <w:marTop w:val="0"/>
              <w:marBottom w:val="0"/>
              <w:divBdr>
                <w:top w:val="none" w:sz="0" w:space="0" w:color="auto"/>
                <w:left w:val="none" w:sz="0" w:space="0" w:color="auto"/>
                <w:bottom w:val="none" w:sz="0" w:space="0" w:color="auto"/>
                <w:right w:val="none" w:sz="0" w:space="0" w:color="auto"/>
              </w:divBdr>
            </w:div>
            <w:div w:id="758991764">
              <w:marLeft w:val="0"/>
              <w:marRight w:val="0"/>
              <w:marTop w:val="0"/>
              <w:marBottom w:val="0"/>
              <w:divBdr>
                <w:top w:val="none" w:sz="0" w:space="0" w:color="auto"/>
                <w:left w:val="none" w:sz="0" w:space="0" w:color="auto"/>
                <w:bottom w:val="none" w:sz="0" w:space="0" w:color="auto"/>
                <w:right w:val="none" w:sz="0" w:space="0" w:color="auto"/>
              </w:divBdr>
            </w:div>
            <w:div w:id="419913257">
              <w:marLeft w:val="0"/>
              <w:marRight w:val="0"/>
              <w:marTop w:val="0"/>
              <w:marBottom w:val="0"/>
              <w:divBdr>
                <w:top w:val="none" w:sz="0" w:space="0" w:color="auto"/>
                <w:left w:val="none" w:sz="0" w:space="0" w:color="auto"/>
                <w:bottom w:val="none" w:sz="0" w:space="0" w:color="auto"/>
                <w:right w:val="none" w:sz="0" w:space="0" w:color="auto"/>
              </w:divBdr>
            </w:div>
            <w:div w:id="1946688810">
              <w:marLeft w:val="0"/>
              <w:marRight w:val="0"/>
              <w:marTop w:val="0"/>
              <w:marBottom w:val="0"/>
              <w:divBdr>
                <w:top w:val="none" w:sz="0" w:space="0" w:color="auto"/>
                <w:left w:val="none" w:sz="0" w:space="0" w:color="auto"/>
                <w:bottom w:val="none" w:sz="0" w:space="0" w:color="auto"/>
                <w:right w:val="none" w:sz="0" w:space="0" w:color="auto"/>
              </w:divBdr>
            </w:div>
            <w:div w:id="1532651032">
              <w:marLeft w:val="0"/>
              <w:marRight w:val="0"/>
              <w:marTop w:val="0"/>
              <w:marBottom w:val="0"/>
              <w:divBdr>
                <w:top w:val="none" w:sz="0" w:space="0" w:color="auto"/>
                <w:left w:val="none" w:sz="0" w:space="0" w:color="auto"/>
                <w:bottom w:val="none" w:sz="0" w:space="0" w:color="auto"/>
                <w:right w:val="none" w:sz="0" w:space="0" w:color="auto"/>
              </w:divBdr>
            </w:div>
            <w:div w:id="1343387057">
              <w:marLeft w:val="0"/>
              <w:marRight w:val="0"/>
              <w:marTop w:val="0"/>
              <w:marBottom w:val="0"/>
              <w:divBdr>
                <w:top w:val="none" w:sz="0" w:space="0" w:color="auto"/>
                <w:left w:val="none" w:sz="0" w:space="0" w:color="auto"/>
                <w:bottom w:val="none" w:sz="0" w:space="0" w:color="auto"/>
                <w:right w:val="none" w:sz="0" w:space="0" w:color="auto"/>
              </w:divBdr>
            </w:div>
            <w:div w:id="1161628363">
              <w:marLeft w:val="0"/>
              <w:marRight w:val="0"/>
              <w:marTop w:val="0"/>
              <w:marBottom w:val="0"/>
              <w:divBdr>
                <w:top w:val="none" w:sz="0" w:space="0" w:color="auto"/>
                <w:left w:val="none" w:sz="0" w:space="0" w:color="auto"/>
                <w:bottom w:val="none" w:sz="0" w:space="0" w:color="auto"/>
                <w:right w:val="none" w:sz="0" w:space="0" w:color="auto"/>
              </w:divBdr>
            </w:div>
            <w:div w:id="113838659">
              <w:marLeft w:val="0"/>
              <w:marRight w:val="0"/>
              <w:marTop w:val="0"/>
              <w:marBottom w:val="0"/>
              <w:divBdr>
                <w:top w:val="none" w:sz="0" w:space="0" w:color="auto"/>
                <w:left w:val="none" w:sz="0" w:space="0" w:color="auto"/>
                <w:bottom w:val="none" w:sz="0" w:space="0" w:color="auto"/>
                <w:right w:val="none" w:sz="0" w:space="0" w:color="auto"/>
              </w:divBdr>
            </w:div>
            <w:div w:id="837815533">
              <w:marLeft w:val="0"/>
              <w:marRight w:val="0"/>
              <w:marTop w:val="0"/>
              <w:marBottom w:val="0"/>
              <w:divBdr>
                <w:top w:val="none" w:sz="0" w:space="0" w:color="auto"/>
                <w:left w:val="none" w:sz="0" w:space="0" w:color="auto"/>
                <w:bottom w:val="none" w:sz="0" w:space="0" w:color="auto"/>
                <w:right w:val="none" w:sz="0" w:space="0" w:color="auto"/>
              </w:divBdr>
            </w:div>
            <w:div w:id="1807771809">
              <w:marLeft w:val="0"/>
              <w:marRight w:val="0"/>
              <w:marTop w:val="0"/>
              <w:marBottom w:val="0"/>
              <w:divBdr>
                <w:top w:val="none" w:sz="0" w:space="0" w:color="auto"/>
                <w:left w:val="none" w:sz="0" w:space="0" w:color="auto"/>
                <w:bottom w:val="none" w:sz="0" w:space="0" w:color="auto"/>
                <w:right w:val="none" w:sz="0" w:space="0" w:color="auto"/>
              </w:divBdr>
            </w:div>
            <w:div w:id="236018533">
              <w:marLeft w:val="0"/>
              <w:marRight w:val="0"/>
              <w:marTop w:val="0"/>
              <w:marBottom w:val="0"/>
              <w:divBdr>
                <w:top w:val="none" w:sz="0" w:space="0" w:color="auto"/>
                <w:left w:val="none" w:sz="0" w:space="0" w:color="auto"/>
                <w:bottom w:val="none" w:sz="0" w:space="0" w:color="auto"/>
                <w:right w:val="none" w:sz="0" w:space="0" w:color="auto"/>
              </w:divBdr>
            </w:div>
            <w:div w:id="1254163612">
              <w:marLeft w:val="0"/>
              <w:marRight w:val="0"/>
              <w:marTop w:val="0"/>
              <w:marBottom w:val="0"/>
              <w:divBdr>
                <w:top w:val="none" w:sz="0" w:space="0" w:color="auto"/>
                <w:left w:val="none" w:sz="0" w:space="0" w:color="auto"/>
                <w:bottom w:val="none" w:sz="0" w:space="0" w:color="auto"/>
                <w:right w:val="none" w:sz="0" w:space="0" w:color="auto"/>
              </w:divBdr>
            </w:div>
            <w:div w:id="1816219686">
              <w:marLeft w:val="0"/>
              <w:marRight w:val="0"/>
              <w:marTop w:val="0"/>
              <w:marBottom w:val="0"/>
              <w:divBdr>
                <w:top w:val="none" w:sz="0" w:space="0" w:color="auto"/>
                <w:left w:val="none" w:sz="0" w:space="0" w:color="auto"/>
                <w:bottom w:val="none" w:sz="0" w:space="0" w:color="auto"/>
                <w:right w:val="none" w:sz="0" w:space="0" w:color="auto"/>
              </w:divBdr>
            </w:div>
            <w:div w:id="1796211221">
              <w:marLeft w:val="0"/>
              <w:marRight w:val="0"/>
              <w:marTop w:val="0"/>
              <w:marBottom w:val="0"/>
              <w:divBdr>
                <w:top w:val="none" w:sz="0" w:space="0" w:color="auto"/>
                <w:left w:val="none" w:sz="0" w:space="0" w:color="auto"/>
                <w:bottom w:val="none" w:sz="0" w:space="0" w:color="auto"/>
                <w:right w:val="none" w:sz="0" w:space="0" w:color="auto"/>
              </w:divBdr>
            </w:div>
            <w:div w:id="1497265414">
              <w:marLeft w:val="0"/>
              <w:marRight w:val="0"/>
              <w:marTop w:val="0"/>
              <w:marBottom w:val="0"/>
              <w:divBdr>
                <w:top w:val="none" w:sz="0" w:space="0" w:color="auto"/>
                <w:left w:val="none" w:sz="0" w:space="0" w:color="auto"/>
                <w:bottom w:val="none" w:sz="0" w:space="0" w:color="auto"/>
                <w:right w:val="none" w:sz="0" w:space="0" w:color="auto"/>
              </w:divBdr>
            </w:div>
            <w:div w:id="361170462">
              <w:marLeft w:val="0"/>
              <w:marRight w:val="0"/>
              <w:marTop w:val="0"/>
              <w:marBottom w:val="0"/>
              <w:divBdr>
                <w:top w:val="none" w:sz="0" w:space="0" w:color="auto"/>
                <w:left w:val="none" w:sz="0" w:space="0" w:color="auto"/>
                <w:bottom w:val="none" w:sz="0" w:space="0" w:color="auto"/>
                <w:right w:val="none" w:sz="0" w:space="0" w:color="auto"/>
              </w:divBdr>
            </w:div>
            <w:div w:id="1139571352">
              <w:marLeft w:val="0"/>
              <w:marRight w:val="0"/>
              <w:marTop w:val="0"/>
              <w:marBottom w:val="0"/>
              <w:divBdr>
                <w:top w:val="none" w:sz="0" w:space="0" w:color="auto"/>
                <w:left w:val="none" w:sz="0" w:space="0" w:color="auto"/>
                <w:bottom w:val="none" w:sz="0" w:space="0" w:color="auto"/>
                <w:right w:val="none" w:sz="0" w:space="0" w:color="auto"/>
              </w:divBdr>
            </w:div>
            <w:div w:id="1078330423">
              <w:marLeft w:val="0"/>
              <w:marRight w:val="0"/>
              <w:marTop w:val="0"/>
              <w:marBottom w:val="0"/>
              <w:divBdr>
                <w:top w:val="none" w:sz="0" w:space="0" w:color="auto"/>
                <w:left w:val="none" w:sz="0" w:space="0" w:color="auto"/>
                <w:bottom w:val="none" w:sz="0" w:space="0" w:color="auto"/>
                <w:right w:val="none" w:sz="0" w:space="0" w:color="auto"/>
              </w:divBdr>
            </w:div>
            <w:div w:id="994145410">
              <w:marLeft w:val="0"/>
              <w:marRight w:val="0"/>
              <w:marTop w:val="0"/>
              <w:marBottom w:val="0"/>
              <w:divBdr>
                <w:top w:val="none" w:sz="0" w:space="0" w:color="auto"/>
                <w:left w:val="none" w:sz="0" w:space="0" w:color="auto"/>
                <w:bottom w:val="none" w:sz="0" w:space="0" w:color="auto"/>
                <w:right w:val="none" w:sz="0" w:space="0" w:color="auto"/>
              </w:divBdr>
            </w:div>
            <w:div w:id="1122528862">
              <w:marLeft w:val="0"/>
              <w:marRight w:val="0"/>
              <w:marTop w:val="0"/>
              <w:marBottom w:val="0"/>
              <w:divBdr>
                <w:top w:val="none" w:sz="0" w:space="0" w:color="auto"/>
                <w:left w:val="none" w:sz="0" w:space="0" w:color="auto"/>
                <w:bottom w:val="none" w:sz="0" w:space="0" w:color="auto"/>
                <w:right w:val="none" w:sz="0" w:space="0" w:color="auto"/>
              </w:divBdr>
            </w:div>
            <w:div w:id="862134639">
              <w:marLeft w:val="0"/>
              <w:marRight w:val="0"/>
              <w:marTop w:val="0"/>
              <w:marBottom w:val="0"/>
              <w:divBdr>
                <w:top w:val="none" w:sz="0" w:space="0" w:color="auto"/>
                <w:left w:val="none" w:sz="0" w:space="0" w:color="auto"/>
                <w:bottom w:val="none" w:sz="0" w:space="0" w:color="auto"/>
                <w:right w:val="none" w:sz="0" w:space="0" w:color="auto"/>
              </w:divBdr>
            </w:div>
            <w:div w:id="831070465">
              <w:marLeft w:val="0"/>
              <w:marRight w:val="0"/>
              <w:marTop w:val="0"/>
              <w:marBottom w:val="0"/>
              <w:divBdr>
                <w:top w:val="none" w:sz="0" w:space="0" w:color="auto"/>
                <w:left w:val="none" w:sz="0" w:space="0" w:color="auto"/>
                <w:bottom w:val="none" w:sz="0" w:space="0" w:color="auto"/>
                <w:right w:val="none" w:sz="0" w:space="0" w:color="auto"/>
              </w:divBdr>
            </w:div>
            <w:div w:id="1016469685">
              <w:marLeft w:val="0"/>
              <w:marRight w:val="0"/>
              <w:marTop w:val="0"/>
              <w:marBottom w:val="0"/>
              <w:divBdr>
                <w:top w:val="none" w:sz="0" w:space="0" w:color="auto"/>
                <w:left w:val="none" w:sz="0" w:space="0" w:color="auto"/>
                <w:bottom w:val="none" w:sz="0" w:space="0" w:color="auto"/>
                <w:right w:val="none" w:sz="0" w:space="0" w:color="auto"/>
              </w:divBdr>
            </w:div>
            <w:div w:id="1457481010">
              <w:marLeft w:val="0"/>
              <w:marRight w:val="0"/>
              <w:marTop w:val="0"/>
              <w:marBottom w:val="0"/>
              <w:divBdr>
                <w:top w:val="none" w:sz="0" w:space="0" w:color="auto"/>
                <w:left w:val="none" w:sz="0" w:space="0" w:color="auto"/>
                <w:bottom w:val="none" w:sz="0" w:space="0" w:color="auto"/>
                <w:right w:val="none" w:sz="0" w:space="0" w:color="auto"/>
              </w:divBdr>
            </w:div>
            <w:div w:id="1141925045">
              <w:marLeft w:val="0"/>
              <w:marRight w:val="0"/>
              <w:marTop w:val="0"/>
              <w:marBottom w:val="0"/>
              <w:divBdr>
                <w:top w:val="none" w:sz="0" w:space="0" w:color="auto"/>
                <w:left w:val="none" w:sz="0" w:space="0" w:color="auto"/>
                <w:bottom w:val="none" w:sz="0" w:space="0" w:color="auto"/>
                <w:right w:val="none" w:sz="0" w:space="0" w:color="auto"/>
              </w:divBdr>
            </w:div>
            <w:div w:id="748968889">
              <w:marLeft w:val="0"/>
              <w:marRight w:val="0"/>
              <w:marTop w:val="0"/>
              <w:marBottom w:val="0"/>
              <w:divBdr>
                <w:top w:val="none" w:sz="0" w:space="0" w:color="auto"/>
                <w:left w:val="none" w:sz="0" w:space="0" w:color="auto"/>
                <w:bottom w:val="none" w:sz="0" w:space="0" w:color="auto"/>
                <w:right w:val="none" w:sz="0" w:space="0" w:color="auto"/>
              </w:divBdr>
            </w:div>
            <w:div w:id="1585992456">
              <w:marLeft w:val="0"/>
              <w:marRight w:val="0"/>
              <w:marTop w:val="0"/>
              <w:marBottom w:val="0"/>
              <w:divBdr>
                <w:top w:val="none" w:sz="0" w:space="0" w:color="auto"/>
                <w:left w:val="none" w:sz="0" w:space="0" w:color="auto"/>
                <w:bottom w:val="none" w:sz="0" w:space="0" w:color="auto"/>
                <w:right w:val="none" w:sz="0" w:space="0" w:color="auto"/>
              </w:divBdr>
            </w:div>
            <w:div w:id="2127389466">
              <w:marLeft w:val="0"/>
              <w:marRight w:val="0"/>
              <w:marTop w:val="0"/>
              <w:marBottom w:val="0"/>
              <w:divBdr>
                <w:top w:val="none" w:sz="0" w:space="0" w:color="auto"/>
                <w:left w:val="none" w:sz="0" w:space="0" w:color="auto"/>
                <w:bottom w:val="none" w:sz="0" w:space="0" w:color="auto"/>
                <w:right w:val="none" w:sz="0" w:space="0" w:color="auto"/>
              </w:divBdr>
            </w:div>
            <w:div w:id="1952855142">
              <w:marLeft w:val="0"/>
              <w:marRight w:val="0"/>
              <w:marTop w:val="0"/>
              <w:marBottom w:val="0"/>
              <w:divBdr>
                <w:top w:val="none" w:sz="0" w:space="0" w:color="auto"/>
                <w:left w:val="none" w:sz="0" w:space="0" w:color="auto"/>
                <w:bottom w:val="none" w:sz="0" w:space="0" w:color="auto"/>
                <w:right w:val="none" w:sz="0" w:space="0" w:color="auto"/>
              </w:divBdr>
            </w:div>
            <w:div w:id="1263993250">
              <w:marLeft w:val="0"/>
              <w:marRight w:val="0"/>
              <w:marTop w:val="0"/>
              <w:marBottom w:val="0"/>
              <w:divBdr>
                <w:top w:val="none" w:sz="0" w:space="0" w:color="auto"/>
                <w:left w:val="none" w:sz="0" w:space="0" w:color="auto"/>
                <w:bottom w:val="none" w:sz="0" w:space="0" w:color="auto"/>
                <w:right w:val="none" w:sz="0" w:space="0" w:color="auto"/>
              </w:divBdr>
            </w:div>
            <w:div w:id="823667163">
              <w:marLeft w:val="0"/>
              <w:marRight w:val="0"/>
              <w:marTop w:val="0"/>
              <w:marBottom w:val="0"/>
              <w:divBdr>
                <w:top w:val="none" w:sz="0" w:space="0" w:color="auto"/>
                <w:left w:val="none" w:sz="0" w:space="0" w:color="auto"/>
                <w:bottom w:val="none" w:sz="0" w:space="0" w:color="auto"/>
                <w:right w:val="none" w:sz="0" w:space="0" w:color="auto"/>
              </w:divBdr>
            </w:div>
            <w:div w:id="988091086">
              <w:marLeft w:val="0"/>
              <w:marRight w:val="0"/>
              <w:marTop w:val="0"/>
              <w:marBottom w:val="0"/>
              <w:divBdr>
                <w:top w:val="none" w:sz="0" w:space="0" w:color="auto"/>
                <w:left w:val="none" w:sz="0" w:space="0" w:color="auto"/>
                <w:bottom w:val="none" w:sz="0" w:space="0" w:color="auto"/>
                <w:right w:val="none" w:sz="0" w:space="0" w:color="auto"/>
              </w:divBdr>
            </w:div>
            <w:div w:id="1995792311">
              <w:marLeft w:val="0"/>
              <w:marRight w:val="0"/>
              <w:marTop w:val="0"/>
              <w:marBottom w:val="0"/>
              <w:divBdr>
                <w:top w:val="none" w:sz="0" w:space="0" w:color="auto"/>
                <w:left w:val="none" w:sz="0" w:space="0" w:color="auto"/>
                <w:bottom w:val="none" w:sz="0" w:space="0" w:color="auto"/>
                <w:right w:val="none" w:sz="0" w:space="0" w:color="auto"/>
              </w:divBdr>
            </w:div>
            <w:div w:id="587274926">
              <w:marLeft w:val="0"/>
              <w:marRight w:val="0"/>
              <w:marTop w:val="0"/>
              <w:marBottom w:val="0"/>
              <w:divBdr>
                <w:top w:val="none" w:sz="0" w:space="0" w:color="auto"/>
                <w:left w:val="none" w:sz="0" w:space="0" w:color="auto"/>
                <w:bottom w:val="none" w:sz="0" w:space="0" w:color="auto"/>
                <w:right w:val="none" w:sz="0" w:space="0" w:color="auto"/>
              </w:divBdr>
            </w:div>
            <w:div w:id="194121166">
              <w:marLeft w:val="0"/>
              <w:marRight w:val="0"/>
              <w:marTop w:val="0"/>
              <w:marBottom w:val="0"/>
              <w:divBdr>
                <w:top w:val="none" w:sz="0" w:space="0" w:color="auto"/>
                <w:left w:val="none" w:sz="0" w:space="0" w:color="auto"/>
                <w:bottom w:val="none" w:sz="0" w:space="0" w:color="auto"/>
                <w:right w:val="none" w:sz="0" w:space="0" w:color="auto"/>
              </w:divBdr>
            </w:div>
            <w:div w:id="768814695">
              <w:marLeft w:val="0"/>
              <w:marRight w:val="0"/>
              <w:marTop w:val="0"/>
              <w:marBottom w:val="0"/>
              <w:divBdr>
                <w:top w:val="none" w:sz="0" w:space="0" w:color="auto"/>
                <w:left w:val="none" w:sz="0" w:space="0" w:color="auto"/>
                <w:bottom w:val="none" w:sz="0" w:space="0" w:color="auto"/>
                <w:right w:val="none" w:sz="0" w:space="0" w:color="auto"/>
              </w:divBdr>
            </w:div>
            <w:div w:id="764040270">
              <w:marLeft w:val="0"/>
              <w:marRight w:val="0"/>
              <w:marTop w:val="0"/>
              <w:marBottom w:val="0"/>
              <w:divBdr>
                <w:top w:val="none" w:sz="0" w:space="0" w:color="auto"/>
                <w:left w:val="none" w:sz="0" w:space="0" w:color="auto"/>
                <w:bottom w:val="none" w:sz="0" w:space="0" w:color="auto"/>
                <w:right w:val="none" w:sz="0" w:space="0" w:color="auto"/>
              </w:divBdr>
            </w:div>
            <w:div w:id="1673678279">
              <w:marLeft w:val="0"/>
              <w:marRight w:val="0"/>
              <w:marTop w:val="0"/>
              <w:marBottom w:val="0"/>
              <w:divBdr>
                <w:top w:val="none" w:sz="0" w:space="0" w:color="auto"/>
                <w:left w:val="none" w:sz="0" w:space="0" w:color="auto"/>
                <w:bottom w:val="none" w:sz="0" w:space="0" w:color="auto"/>
                <w:right w:val="none" w:sz="0" w:space="0" w:color="auto"/>
              </w:divBdr>
            </w:div>
            <w:div w:id="2001039086">
              <w:marLeft w:val="0"/>
              <w:marRight w:val="0"/>
              <w:marTop w:val="0"/>
              <w:marBottom w:val="0"/>
              <w:divBdr>
                <w:top w:val="none" w:sz="0" w:space="0" w:color="auto"/>
                <w:left w:val="none" w:sz="0" w:space="0" w:color="auto"/>
                <w:bottom w:val="none" w:sz="0" w:space="0" w:color="auto"/>
                <w:right w:val="none" w:sz="0" w:space="0" w:color="auto"/>
              </w:divBdr>
            </w:div>
            <w:div w:id="1264923787">
              <w:marLeft w:val="0"/>
              <w:marRight w:val="0"/>
              <w:marTop w:val="0"/>
              <w:marBottom w:val="0"/>
              <w:divBdr>
                <w:top w:val="none" w:sz="0" w:space="0" w:color="auto"/>
                <w:left w:val="none" w:sz="0" w:space="0" w:color="auto"/>
                <w:bottom w:val="none" w:sz="0" w:space="0" w:color="auto"/>
                <w:right w:val="none" w:sz="0" w:space="0" w:color="auto"/>
              </w:divBdr>
            </w:div>
            <w:div w:id="1534029688">
              <w:marLeft w:val="0"/>
              <w:marRight w:val="0"/>
              <w:marTop w:val="0"/>
              <w:marBottom w:val="0"/>
              <w:divBdr>
                <w:top w:val="none" w:sz="0" w:space="0" w:color="auto"/>
                <w:left w:val="none" w:sz="0" w:space="0" w:color="auto"/>
                <w:bottom w:val="none" w:sz="0" w:space="0" w:color="auto"/>
                <w:right w:val="none" w:sz="0" w:space="0" w:color="auto"/>
              </w:divBdr>
            </w:div>
            <w:div w:id="2013297401">
              <w:marLeft w:val="0"/>
              <w:marRight w:val="0"/>
              <w:marTop w:val="0"/>
              <w:marBottom w:val="0"/>
              <w:divBdr>
                <w:top w:val="none" w:sz="0" w:space="0" w:color="auto"/>
                <w:left w:val="none" w:sz="0" w:space="0" w:color="auto"/>
                <w:bottom w:val="none" w:sz="0" w:space="0" w:color="auto"/>
                <w:right w:val="none" w:sz="0" w:space="0" w:color="auto"/>
              </w:divBdr>
            </w:div>
            <w:div w:id="1172990832">
              <w:marLeft w:val="0"/>
              <w:marRight w:val="0"/>
              <w:marTop w:val="0"/>
              <w:marBottom w:val="0"/>
              <w:divBdr>
                <w:top w:val="none" w:sz="0" w:space="0" w:color="auto"/>
                <w:left w:val="none" w:sz="0" w:space="0" w:color="auto"/>
                <w:bottom w:val="none" w:sz="0" w:space="0" w:color="auto"/>
                <w:right w:val="none" w:sz="0" w:space="0" w:color="auto"/>
              </w:divBdr>
            </w:div>
            <w:div w:id="1560172575">
              <w:marLeft w:val="0"/>
              <w:marRight w:val="0"/>
              <w:marTop w:val="0"/>
              <w:marBottom w:val="0"/>
              <w:divBdr>
                <w:top w:val="none" w:sz="0" w:space="0" w:color="auto"/>
                <w:left w:val="none" w:sz="0" w:space="0" w:color="auto"/>
                <w:bottom w:val="none" w:sz="0" w:space="0" w:color="auto"/>
                <w:right w:val="none" w:sz="0" w:space="0" w:color="auto"/>
              </w:divBdr>
            </w:div>
            <w:div w:id="885986791">
              <w:marLeft w:val="0"/>
              <w:marRight w:val="0"/>
              <w:marTop w:val="0"/>
              <w:marBottom w:val="0"/>
              <w:divBdr>
                <w:top w:val="none" w:sz="0" w:space="0" w:color="auto"/>
                <w:left w:val="none" w:sz="0" w:space="0" w:color="auto"/>
                <w:bottom w:val="none" w:sz="0" w:space="0" w:color="auto"/>
                <w:right w:val="none" w:sz="0" w:space="0" w:color="auto"/>
              </w:divBdr>
            </w:div>
            <w:div w:id="1613315858">
              <w:marLeft w:val="0"/>
              <w:marRight w:val="0"/>
              <w:marTop w:val="0"/>
              <w:marBottom w:val="0"/>
              <w:divBdr>
                <w:top w:val="none" w:sz="0" w:space="0" w:color="auto"/>
                <w:left w:val="none" w:sz="0" w:space="0" w:color="auto"/>
                <w:bottom w:val="none" w:sz="0" w:space="0" w:color="auto"/>
                <w:right w:val="none" w:sz="0" w:space="0" w:color="auto"/>
              </w:divBdr>
            </w:div>
            <w:div w:id="1062873464">
              <w:marLeft w:val="0"/>
              <w:marRight w:val="0"/>
              <w:marTop w:val="0"/>
              <w:marBottom w:val="0"/>
              <w:divBdr>
                <w:top w:val="none" w:sz="0" w:space="0" w:color="auto"/>
                <w:left w:val="none" w:sz="0" w:space="0" w:color="auto"/>
                <w:bottom w:val="none" w:sz="0" w:space="0" w:color="auto"/>
                <w:right w:val="none" w:sz="0" w:space="0" w:color="auto"/>
              </w:divBdr>
            </w:div>
            <w:div w:id="1816605050">
              <w:marLeft w:val="0"/>
              <w:marRight w:val="0"/>
              <w:marTop w:val="0"/>
              <w:marBottom w:val="0"/>
              <w:divBdr>
                <w:top w:val="none" w:sz="0" w:space="0" w:color="auto"/>
                <w:left w:val="none" w:sz="0" w:space="0" w:color="auto"/>
                <w:bottom w:val="none" w:sz="0" w:space="0" w:color="auto"/>
                <w:right w:val="none" w:sz="0" w:space="0" w:color="auto"/>
              </w:divBdr>
            </w:div>
            <w:div w:id="551161389">
              <w:marLeft w:val="0"/>
              <w:marRight w:val="0"/>
              <w:marTop w:val="0"/>
              <w:marBottom w:val="0"/>
              <w:divBdr>
                <w:top w:val="none" w:sz="0" w:space="0" w:color="auto"/>
                <w:left w:val="none" w:sz="0" w:space="0" w:color="auto"/>
                <w:bottom w:val="none" w:sz="0" w:space="0" w:color="auto"/>
                <w:right w:val="none" w:sz="0" w:space="0" w:color="auto"/>
              </w:divBdr>
            </w:div>
            <w:div w:id="1351376771">
              <w:marLeft w:val="0"/>
              <w:marRight w:val="0"/>
              <w:marTop w:val="0"/>
              <w:marBottom w:val="0"/>
              <w:divBdr>
                <w:top w:val="none" w:sz="0" w:space="0" w:color="auto"/>
                <w:left w:val="none" w:sz="0" w:space="0" w:color="auto"/>
                <w:bottom w:val="none" w:sz="0" w:space="0" w:color="auto"/>
                <w:right w:val="none" w:sz="0" w:space="0" w:color="auto"/>
              </w:divBdr>
            </w:div>
            <w:div w:id="1506748029">
              <w:marLeft w:val="0"/>
              <w:marRight w:val="0"/>
              <w:marTop w:val="0"/>
              <w:marBottom w:val="0"/>
              <w:divBdr>
                <w:top w:val="none" w:sz="0" w:space="0" w:color="auto"/>
                <w:left w:val="none" w:sz="0" w:space="0" w:color="auto"/>
                <w:bottom w:val="none" w:sz="0" w:space="0" w:color="auto"/>
                <w:right w:val="none" w:sz="0" w:space="0" w:color="auto"/>
              </w:divBdr>
            </w:div>
            <w:div w:id="2609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9470">
      <w:bodyDiv w:val="1"/>
      <w:marLeft w:val="0"/>
      <w:marRight w:val="0"/>
      <w:marTop w:val="0"/>
      <w:marBottom w:val="0"/>
      <w:divBdr>
        <w:top w:val="none" w:sz="0" w:space="0" w:color="auto"/>
        <w:left w:val="none" w:sz="0" w:space="0" w:color="auto"/>
        <w:bottom w:val="none" w:sz="0" w:space="0" w:color="auto"/>
        <w:right w:val="none" w:sz="0" w:space="0" w:color="auto"/>
      </w:divBdr>
      <w:divsChild>
        <w:div w:id="462231660">
          <w:marLeft w:val="0"/>
          <w:marRight w:val="0"/>
          <w:marTop w:val="0"/>
          <w:marBottom w:val="0"/>
          <w:divBdr>
            <w:top w:val="none" w:sz="0" w:space="0" w:color="auto"/>
            <w:left w:val="none" w:sz="0" w:space="0" w:color="auto"/>
            <w:bottom w:val="none" w:sz="0" w:space="0" w:color="auto"/>
            <w:right w:val="none" w:sz="0" w:space="0" w:color="auto"/>
          </w:divBdr>
          <w:divsChild>
            <w:div w:id="1034425825">
              <w:marLeft w:val="0"/>
              <w:marRight w:val="0"/>
              <w:marTop w:val="0"/>
              <w:marBottom w:val="0"/>
              <w:divBdr>
                <w:top w:val="none" w:sz="0" w:space="0" w:color="auto"/>
                <w:left w:val="none" w:sz="0" w:space="0" w:color="auto"/>
                <w:bottom w:val="none" w:sz="0" w:space="0" w:color="auto"/>
                <w:right w:val="none" w:sz="0" w:space="0" w:color="auto"/>
              </w:divBdr>
            </w:div>
            <w:div w:id="1696930667">
              <w:marLeft w:val="0"/>
              <w:marRight w:val="0"/>
              <w:marTop w:val="0"/>
              <w:marBottom w:val="0"/>
              <w:divBdr>
                <w:top w:val="none" w:sz="0" w:space="0" w:color="auto"/>
                <w:left w:val="none" w:sz="0" w:space="0" w:color="auto"/>
                <w:bottom w:val="none" w:sz="0" w:space="0" w:color="auto"/>
                <w:right w:val="none" w:sz="0" w:space="0" w:color="auto"/>
              </w:divBdr>
            </w:div>
            <w:div w:id="1807820912">
              <w:marLeft w:val="0"/>
              <w:marRight w:val="0"/>
              <w:marTop w:val="0"/>
              <w:marBottom w:val="0"/>
              <w:divBdr>
                <w:top w:val="none" w:sz="0" w:space="0" w:color="auto"/>
                <w:left w:val="none" w:sz="0" w:space="0" w:color="auto"/>
                <w:bottom w:val="none" w:sz="0" w:space="0" w:color="auto"/>
                <w:right w:val="none" w:sz="0" w:space="0" w:color="auto"/>
              </w:divBdr>
            </w:div>
            <w:div w:id="1860655489">
              <w:marLeft w:val="0"/>
              <w:marRight w:val="0"/>
              <w:marTop w:val="0"/>
              <w:marBottom w:val="0"/>
              <w:divBdr>
                <w:top w:val="none" w:sz="0" w:space="0" w:color="auto"/>
                <w:left w:val="none" w:sz="0" w:space="0" w:color="auto"/>
                <w:bottom w:val="none" w:sz="0" w:space="0" w:color="auto"/>
                <w:right w:val="none" w:sz="0" w:space="0" w:color="auto"/>
              </w:divBdr>
            </w:div>
            <w:div w:id="1569917142">
              <w:marLeft w:val="0"/>
              <w:marRight w:val="0"/>
              <w:marTop w:val="0"/>
              <w:marBottom w:val="0"/>
              <w:divBdr>
                <w:top w:val="none" w:sz="0" w:space="0" w:color="auto"/>
                <w:left w:val="none" w:sz="0" w:space="0" w:color="auto"/>
                <w:bottom w:val="none" w:sz="0" w:space="0" w:color="auto"/>
                <w:right w:val="none" w:sz="0" w:space="0" w:color="auto"/>
              </w:divBdr>
            </w:div>
            <w:div w:id="80180570">
              <w:marLeft w:val="0"/>
              <w:marRight w:val="0"/>
              <w:marTop w:val="0"/>
              <w:marBottom w:val="0"/>
              <w:divBdr>
                <w:top w:val="none" w:sz="0" w:space="0" w:color="auto"/>
                <w:left w:val="none" w:sz="0" w:space="0" w:color="auto"/>
                <w:bottom w:val="none" w:sz="0" w:space="0" w:color="auto"/>
                <w:right w:val="none" w:sz="0" w:space="0" w:color="auto"/>
              </w:divBdr>
            </w:div>
            <w:div w:id="764885848">
              <w:marLeft w:val="0"/>
              <w:marRight w:val="0"/>
              <w:marTop w:val="0"/>
              <w:marBottom w:val="0"/>
              <w:divBdr>
                <w:top w:val="none" w:sz="0" w:space="0" w:color="auto"/>
                <w:left w:val="none" w:sz="0" w:space="0" w:color="auto"/>
                <w:bottom w:val="none" w:sz="0" w:space="0" w:color="auto"/>
                <w:right w:val="none" w:sz="0" w:space="0" w:color="auto"/>
              </w:divBdr>
            </w:div>
            <w:div w:id="955873256">
              <w:marLeft w:val="0"/>
              <w:marRight w:val="0"/>
              <w:marTop w:val="0"/>
              <w:marBottom w:val="0"/>
              <w:divBdr>
                <w:top w:val="none" w:sz="0" w:space="0" w:color="auto"/>
                <w:left w:val="none" w:sz="0" w:space="0" w:color="auto"/>
                <w:bottom w:val="none" w:sz="0" w:space="0" w:color="auto"/>
                <w:right w:val="none" w:sz="0" w:space="0" w:color="auto"/>
              </w:divBdr>
            </w:div>
            <w:div w:id="407770307">
              <w:marLeft w:val="0"/>
              <w:marRight w:val="0"/>
              <w:marTop w:val="0"/>
              <w:marBottom w:val="0"/>
              <w:divBdr>
                <w:top w:val="none" w:sz="0" w:space="0" w:color="auto"/>
                <w:left w:val="none" w:sz="0" w:space="0" w:color="auto"/>
                <w:bottom w:val="none" w:sz="0" w:space="0" w:color="auto"/>
                <w:right w:val="none" w:sz="0" w:space="0" w:color="auto"/>
              </w:divBdr>
            </w:div>
            <w:div w:id="77599453">
              <w:marLeft w:val="0"/>
              <w:marRight w:val="0"/>
              <w:marTop w:val="0"/>
              <w:marBottom w:val="0"/>
              <w:divBdr>
                <w:top w:val="none" w:sz="0" w:space="0" w:color="auto"/>
                <w:left w:val="none" w:sz="0" w:space="0" w:color="auto"/>
                <w:bottom w:val="none" w:sz="0" w:space="0" w:color="auto"/>
                <w:right w:val="none" w:sz="0" w:space="0" w:color="auto"/>
              </w:divBdr>
            </w:div>
            <w:div w:id="750587050">
              <w:marLeft w:val="0"/>
              <w:marRight w:val="0"/>
              <w:marTop w:val="0"/>
              <w:marBottom w:val="0"/>
              <w:divBdr>
                <w:top w:val="none" w:sz="0" w:space="0" w:color="auto"/>
                <w:left w:val="none" w:sz="0" w:space="0" w:color="auto"/>
                <w:bottom w:val="none" w:sz="0" w:space="0" w:color="auto"/>
                <w:right w:val="none" w:sz="0" w:space="0" w:color="auto"/>
              </w:divBdr>
            </w:div>
            <w:div w:id="1440951143">
              <w:marLeft w:val="0"/>
              <w:marRight w:val="0"/>
              <w:marTop w:val="0"/>
              <w:marBottom w:val="0"/>
              <w:divBdr>
                <w:top w:val="none" w:sz="0" w:space="0" w:color="auto"/>
                <w:left w:val="none" w:sz="0" w:space="0" w:color="auto"/>
                <w:bottom w:val="none" w:sz="0" w:space="0" w:color="auto"/>
                <w:right w:val="none" w:sz="0" w:space="0" w:color="auto"/>
              </w:divBdr>
            </w:div>
            <w:div w:id="289089819">
              <w:marLeft w:val="0"/>
              <w:marRight w:val="0"/>
              <w:marTop w:val="0"/>
              <w:marBottom w:val="0"/>
              <w:divBdr>
                <w:top w:val="none" w:sz="0" w:space="0" w:color="auto"/>
                <w:left w:val="none" w:sz="0" w:space="0" w:color="auto"/>
                <w:bottom w:val="none" w:sz="0" w:space="0" w:color="auto"/>
                <w:right w:val="none" w:sz="0" w:space="0" w:color="auto"/>
              </w:divBdr>
            </w:div>
            <w:div w:id="106242592">
              <w:marLeft w:val="0"/>
              <w:marRight w:val="0"/>
              <w:marTop w:val="0"/>
              <w:marBottom w:val="0"/>
              <w:divBdr>
                <w:top w:val="none" w:sz="0" w:space="0" w:color="auto"/>
                <w:left w:val="none" w:sz="0" w:space="0" w:color="auto"/>
                <w:bottom w:val="none" w:sz="0" w:space="0" w:color="auto"/>
                <w:right w:val="none" w:sz="0" w:space="0" w:color="auto"/>
              </w:divBdr>
            </w:div>
            <w:div w:id="1247686085">
              <w:marLeft w:val="0"/>
              <w:marRight w:val="0"/>
              <w:marTop w:val="0"/>
              <w:marBottom w:val="0"/>
              <w:divBdr>
                <w:top w:val="none" w:sz="0" w:space="0" w:color="auto"/>
                <w:left w:val="none" w:sz="0" w:space="0" w:color="auto"/>
                <w:bottom w:val="none" w:sz="0" w:space="0" w:color="auto"/>
                <w:right w:val="none" w:sz="0" w:space="0" w:color="auto"/>
              </w:divBdr>
            </w:div>
            <w:div w:id="1781684242">
              <w:marLeft w:val="0"/>
              <w:marRight w:val="0"/>
              <w:marTop w:val="0"/>
              <w:marBottom w:val="0"/>
              <w:divBdr>
                <w:top w:val="none" w:sz="0" w:space="0" w:color="auto"/>
                <w:left w:val="none" w:sz="0" w:space="0" w:color="auto"/>
                <w:bottom w:val="none" w:sz="0" w:space="0" w:color="auto"/>
                <w:right w:val="none" w:sz="0" w:space="0" w:color="auto"/>
              </w:divBdr>
            </w:div>
            <w:div w:id="1315140738">
              <w:marLeft w:val="0"/>
              <w:marRight w:val="0"/>
              <w:marTop w:val="0"/>
              <w:marBottom w:val="0"/>
              <w:divBdr>
                <w:top w:val="none" w:sz="0" w:space="0" w:color="auto"/>
                <w:left w:val="none" w:sz="0" w:space="0" w:color="auto"/>
                <w:bottom w:val="none" w:sz="0" w:space="0" w:color="auto"/>
                <w:right w:val="none" w:sz="0" w:space="0" w:color="auto"/>
              </w:divBdr>
            </w:div>
            <w:div w:id="1299259940">
              <w:marLeft w:val="0"/>
              <w:marRight w:val="0"/>
              <w:marTop w:val="0"/>
              <w:marBottom w:val="0"/>
              <w:divBdr>
                <w:top w:val="none" w:sz="0" w:space="0" w:color="auto"/>
                <w:left w:val="none" w:sz="0" w:space="0" w:color="auto"/>
                <w:bottom w:val="none" w:sz="0" w:space="0" w:color="auto"/>
                <w:right w:val="none" w:sz="0" w:space="0" w:color="auto"/>
              </w:divBdr>
            </w:div>
            <w:div w:id="1582177823">
              <w:marLeft w:val="0"/>
              <w:marRight w:val="0"/>
              <w:marTop w:val="0"/>
              <w:marBottom w:val="0"/>
              <w:divBdr>
                <w:top w:val="none" w:sz="0" w:space="0" w:color="auto"/>
                <w:left w:val="none" w:sz="0" w:space="0" w:color="auto"/>
                <w:bottom w:val="none" w:sz="0" w:space="0" w:color="auto"/>
                <w:right w:val="none" w:sz="0" w:space="0" w:color="auto"/>
              </w:divBdr>
            </w:div>
            <w:div w:id="408693637">
              <w:marLeft w:val="0"/>
              <w:marRight w:val="0"/>
              <w:marTop w:val="0"/>
              <w:marBottom w:val="0"/>
              <w:divBdr>
                <w:top w:val="none" w:sz="0" w:space="0" w:color="auto"/>
                <w:left w:val="none" w:sz="0" w:space="0" w:color="auto"/>
                <w:bottom w:val="none" w:sz="0" w:space="0" w:color="auto"/>
                <w:right w:val="none" w:sz="0" w:space="0" w:color="auto"/>
              </w:divBdr>
            </w:div>
            <w:div w:id="719790075">
              <w:marLeft w:val="0"/>
              <w:marRight w:val="0"/>
              <w:marTop w:val="0"/>
              <w:marBottom w:val="0"/>
              <w:divBdr>
                <w:top w:val="none" w:sz="0" w:space="0" w:color="auto"/>
                <w:left w:val="none" w:sz="0" w:space="0" w:color="auto"/>
                <w:bottom w:val="none" w:sz="0" w:space="0" w:color="auto"/>
                <w:right w:val="none" w:sz="0" w:space="0" w:color="auto"/>
              </w:divBdr>
            </w:div>
            <w:div w:id="1682470449">
              <w:marLeft w:val="0"/>
              <w:marRight w:val="0"/>
              <w:marTop w:val="0"/>
              <w:marBottom w:val="0"/>
              <w:divBdr>
                <w:top w:val="none" w:sz="0" w:space="0" w:color="auto"/>
                <w:left w:val="none" w:sz="0" w:space="0" w:color="auto"/>
                <w:bottom w:val="none" w:sz="0" w:space="0" w:color="auto"/>
                <w:right w:val="none" w:sz="0" w:space="0" w:color="auto"/>
              </w:divBdr>
            </w:div>
            <w:div w:id="1480346621">
              <w:marLeft w:val="0"/>
              <w:marRight w:val="0"/>
              <w:marTop w:val="0"/>
              <w:marBottom w:val="0"/>
              <w:divBdr>
                <w:top w:val="none" w:sz="0" w:space="0" w:color="auto"/>
                <w:left w:val="none" w:sz="0" w:space="0" w:color="auto"/>
                <w:bottom w:val="none" w:sz="0" w:space="0" w:color="auto"/>
                <w:right w:val="none" w:sz="0" w:space="0" w:color="auto"/>
              </w:divBdr>
            </w:div>
            <w:div w:id="1105733610">
              <w:marLeft w:val="0"/>
              <w:marRight w:val="0"/>
              <w:marTop w:val="0"/>
              <w:marBottom w:val="0"/>
              <w:divBdr>
                <w:top w:val="none" w:sz="0" w:space="0" w:color="auto"/>
                <w:left w:val="none" w:sz="0" w:space="0" w:color="auto"/>
                <w:bottom w:val="none" w:sz="0" w:space="0" w:color="auto"/>
                <w:right w:val="none" w:sz="0" w:space="0" w:color="auto"/>
              </w:divBdr>
            </w:div>
            <w:div w:id="1557471088">
              <w:marLeft w:val="0"/>
              <w:marRight w:val="0"/>
              <w:marTop w:val="0"/>
              <w:marBottom w:val="0"/>
              <w:divBdr>
                <w:top w:val="none" w:sz="0" w:space="0" w:color="auto"/>
                <w:left w:val="none" w:sz="0" w:space="0" w:color="auto"/>
                <w:bottom w:val="none" w:sz="0" w:space="0" w:color="auto"/>
                <w:right w:val="none" w:sz="0" w:space="0" w:color="auto"/>
              </w:divBdr>
            </w:div>
            <w:div w:id="612513178">
              <w:marLeft w:val="0"/>
              <w:marRight w:val="0"/>
              <w:marTop w:val="0"/>
              <w:marBottom w:val="0"/>
              <w:divBdr>
                <w:top w:val="none" w:sz="0" w:space="0" w:color="auto"/>
                <w:left w:val="none" w:sz="0" w:space="0" w:color="auto"/>
                <w:bottom w:val="none" w:sz="0" w:space="0" w:color="auto"/>
                <w:right w:val="none" w:sz="0" w:space="0" w:color="auto"/>
              </w:divBdr>
            </w:div>
            <w:div w:id="1732002071">
              <w:marLeft w:val="0"/>
              <w:marRight w:val="0"/>
              <w:marTop w:val="0"/>
              <w:marBottom w:val="0"/>
              <w:divBdr>
                <w:top w:val="none" w:sz="0" w:space="0" w:color="auto"/>
                <w:left w:val="none" w:sz="0" w:space="0" w:color="auto"/>
                <w:bottom w:val="none" w:sz="0" w:space="0" w:color="auto"/>
                <w:right w:val="none" w:sz="0" w:space="0" w:color="auto"/>
              </w:divBdr>
            </w:div>
            <w:div w:id="801507496">
              <w:marLeft w:val="0"/>
              <w:marRight w:val="0"/>
              <w:marTop w:val="0"/>
              <w:marBottom w:val="0"/>
              <w:divBdr>
                <w:top w:val="none" w:sz="0" w:space="0" w:color="auto"/>
                <w:left w:val="none" w:sz="0" w:space="0" w:color="auto"/>
                <w:bottom w:val="none" w:sz="0" w:space="0" w:color="auto"/>
                <w:right w:val="none" w:sz="0" w:space="0" w:color="auto"/>
              </w:divBdr>
            </w:div>
            <w:div w:id="562301493">
              <w:marLeft w:val="0"/>
              <w:marRight w:val="0"/>
              <w:marTop w:val="0"/>
              <w:marBottom w:val="0"/>
              <w:divBdr>
                <w:top w:val="none" w:sz="0" w:space="0" w:color="auto"/>
                <w:left w:val="none" w:sz="0" w:space="0" w:color="auto"/>
                <w:bottom w:val="none" w:sz="0" w:space="0" w:color="auto"/>
                <w:right w:val="none" w:sz="0" w:space="0" w:color="auto"/>
              </w:divBdr>
            </w:div>
            <w:div w:id="342900645">
              <w:marLeft w:val="0"/>
              <w:marRight w:val="0"/>
              <w:marTop w:val="0"/>
              <w:marBottom w:val="0"/>
              <w:divBdr>
                <w:top w:val="none" w:sz="0" w:space="0" w:color="auto"/>
                <w:left w:val="none" w:sz="0" w:space="0" w:color="auto"/>
                <w:bottom w:val="none" w:sz="0" w:space="0" w:color="auto"/>
                <w:right w:val="none" w:sz="0" w:space="0" w:color="auto"/>
              </w:divBdr>
            </w:div>
            <w:div w:id="1070158739">
              <w:marLeft w:val="0"/>
              <w:marRight w:val="0"/>
              <w:marTop w:val="0"/>
              <w:marBottom w:val="0"/>
              <w:divBdr>
                <w:top w:val="none" w:sz="0" w:space="0" w:color="auto"/>
                <w:left w:val="none" w:sz="0" w:space="0" w:color="auto"/>
                <w:bottom w:val="none" w:sz="0" w:space="0" w:color="auto"/>
                <w:right w:val="none" w:sz="0" w:space="0" w:color="auto"/>
              </w:divBdr>
            </w:div>
            <w:div w:id="1023172303">
              <w:marLeft w:val="0"/>
              <w:marRight w:val="0"/>
              <w:marTop w:val="0"/>
              <w:marBottom w:val="0"/>
              <w:divBdr>
                <w:top w:val="none" w:sz="0" w:space="0" w:color="auto"/>
                <w:left w:val="none" w:sz="0" w:space="0" w:color="auto"/>
                <w:bottom w:val="none" w:sz="0" w:space="0" w:color="auto"/>
                <w:right w:val="none" w:sz="0" w:space="0" w:color="auto"/>
              </w:divBdr>
            </w:div>
            <w:div w:id="1349677169">
              <w:marLeft w:val="0"/>
              <w:marRight w:val="0"/>
              <w:marTop w:val="0"/>
              <w:marBottom w:val="0"/>
              <w:divBdr>
                <w:top w:val="none" w:sz="0" w:space="0" w:color="auto"/>
                <w:left w:val="none" w:sz="0" w:space="0" w:color="auto"/>
                <w:bottom w:val="none" w:sz="0" w:space="0" w:color="auto"/>
                <w:right w:val="none" w:sz="0" w:space="0" w:color="auto"/>
              </w:divBdr>
            </w:div>
            <w:div w:id="962921672">
              <w:marLeft w:val="0"/>
              <w:marRight w:val="0"/>
              <w:marTop w:val="0"/>
              <w:marBottom w:val="0"/>
              <w:divBdr>
                <w:top w:val="none" w:sz="0" w:space="0" w:color="auto"/>
                <w:left w:val="none" w:sz="0" w:space="0" w:color="auto"/>
                <w:bottom w:val="none" w:sz="0" w:space="0" w:color="auto"/>
                <w:right w:val="none" w:sz="0" w:space="0" w:color="auto"/>
              </w:divBdr>
            </w:div>
            <w:div w:id="1846895006">
              <w:marLeft w:val="0"/>
              <w:marRight w:val="0"/>
              <w:marTop w:val="0"/>
              <w:marBottom w:val="0"/>
              <w:divBdr>
                <w:top w:val="none" w:sz="0" w:space="0" w:color="auto"/>
                <w:left w:val="none" w:sz="0" w:space="0" w:color="auto"/>
                <w:bottom w:val="none" w:sz="0" w:space="0" w:color="auto"/>
                <w:right w:val="none" w:sz="0" w:space="0" w:color="auto"/>
              </w:divBdr>
            </w:div>
            <w:div w:id="21328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262">
      <w:bodyDiv w:val="1"/>
      <w:marLeft w:val="0"/>
      <w:marRight w:val="0"/>
      <w:marTop w:val="0"/>
      <w:marBottom w:val="0"/>
      <w:divBdr>
        <w:top w:val="none" w:sz="0" w:space="0" w:color="auto"/>
        <w:left w:val="none" w:sz="0" w:space="0" w:color="auto"/>
        <w:bottom w:val="none" w:sz="0" w:space="0" w:color="auto"/>
        <w:right w:val="none" w:sz="0" w:space="0" w:color="auto"/>
      </w:divBdr>
      <w:divsChild>
        <w:div w:id="583683220">
          <w:marLeft w:val="0"/>
          <w:marRight w:val="0"/>
          <w:marTop w:val="0"/>
          <w:marBottom w:val="0"/>
          <w:divBdr>
            <w:top w:val="none" w:sz="0" w:space="0" w:color="auto"/>
            <w:left w:val="none" w:sz="0" w:space="0" w:color="auto"/>
            <w:bottom w:val="none" w:sz="0" w:space="0" w:color="auto"/>
            <w:right w:val="none" w:sz="0" w:space="0" w:color="auto"/>
          </w:divBdr>
          <w:divsChild>
            <w:div w:id="115295115">
              <w:marLeft w:val="0"/>
              <w:marRight w:val="0"/>
              <w:marTop w:val="0"/>
              <w:marBottom w:val="0"/>
              <w:divBdr>
                <w:top w:val="none" w:sz="0" w:space="0" w:color="auto"/>
                <w:left w:val="none" w:sz="0" w:space="0" w:color="auto"/>
                <w:bottom w:val="none" w:sz="0" w:space="0" w:color="auto"/>
                <w:right w:val="none" w:sz="0" w:space="0" w:color="auto"/>
              </w:divBdr>
            </w:div>
            <w:div w:id="1200970164">
              <w:marLeft w:val="0"/>
              <w:marRight w:val="0"/>
              <w:marTop w:val="0"/>
              <w:marBottom w:val="0"/>
              <w:divBdr>
                <w:top w:val="none" w:sz="0" w:space="0" w:color="auto"/>
                <w:left w:val="none" w:sz="0" w:space="0" w:color="auto"/>
                <w:bottom w:val="none" w:sz="0" w:space="0" w:color="auto"/>
                <w:right w:val="none" w:sz="0" w:space="0" w:color="auto"/>
              </w:divBdr>
            </w:div>
            <w:div w:id="1965769843">
              <w:marLeft w:val="0"/>
              <w:marRight w:val="0"/>
              <w:marTop w:val="0"/>
              <w:marBottom w:val="0"/>
              <w:divBdr>
                <w:top w:val="none" w:sz="0" w:space="0" w:color="auto"/>
                <w:left w:val="none" w:sz="0" w:space="0" w:color="auto"/>
                <w:bottom w:val="none" w:sz="0" w:space="0" w:color="auto"/>
                <w:right w:val="none" w:sz="0" w:space="0" w:color="auto"/>
              </w:divBdr>
            </w:div>
            <w:div w:id="156195376">
              <w:marLeft w:val="0"/>
              <w:marRight w:val="0"/>
              <w:marTop w:val="0"/>
              <w:marBottom w:val="0"/>
              <w:divBdr>
                <w:top w:val="none" w:sz="0" w:space="0" w:color="auto"/>
                <w:left w:val="none" w:sz="0" w:space="0" w:color="auto"/>
                <w:bottom w:val="none" w:sz="0" w:space="0" w:color="auto"/>
                <w:right w:val="none" w:sz="0" w:space="0" w:color="auto"/>
              </w:divBdr>
            </w:div>
            <w:div w:id="251815154">
              <w:marLeft w:val="0"/>
              <w:marRight w:val="0"/>
              <w:marTop w:val="0"/>
              <w:marBottom w:val="0"/>
              <w:divBdr>
                <w:top w:val="none" w:sz="0" w:space="0" w:color="auto"/>
                <w:left w:val="none" w:sz="0" w:space="0" w:color="auto"/>
                <w:bottom w:val="none" w:sz="0" w:space="0" w:color="auto"/>
                <w:right w:val="none" w:sz="0" w:space="0" w:color="auto"/>
              </w:divBdr>
            </w:div>
            <w:div w:id="1286963100">
              <w:marLeft w:val="0"/>
              <w:marRight w:val="0"/>
              <w:marTop w:val="0"/>
              <w:marBottom w:val="0"/>
              <w:divBdr>
                <w:top w:val="none" w:sz="0" w:space="0" w:color="auto"/>
                <w:left w:val="none" w:sz="0" w:space="0" w:color="auto"/>
                <w:bottom w:val="none" w:sz="0" w:space="0" w:color="auto"/>
                <w:right w:val="none" w:sz="0" w:space="0" w:color="auto"/>
              </w:divBdr>
            </w:div>
            <w:div w:id="1138230062">
              <w:marLeft w:val="0"/>
              <w:marRight w:val="0"/>
              <w:marTop w:val="0"/>
              <w:marBottom w:val="0"/>
              <w:divBdr>
                <w:top w:val="none" w:sz="0" w:space="0" w:color="auto"/>
                <w:left w:val="none" w:sz="0" w:space="0" w:color="auto"/>
                <w:bottom w:val="none" w:sz="0" w:space="0" w:color="auto"/>
                <w:right w:val="none" w:sz="0" w:space="0" w:color="auto"/>
              </w:divBdr>
            </w:div>
            <w:div w:id="28191986">
              <w:marLeft w:val="0"/>
              <w:marRight w:val="0"/>
              <w:marTop w:val="0"/>
              <w:marBottom w:val="0"/>
              <w:divBdr>
                <w:top w:val="none" w:sz="0" w:space="0" w:color="auto"/>
                <w:left w:val="none" w:sz="0" w:space="0" w:color="auto"/>
                <w:bottom w:val="none" w:sz="0" w:space="0" w:color="auto"/>
                <w:right w:val="none" w:sz="0" w:space="0" w:color="auto"/>
              </w:divBdr>
            </w:div>
            <w:div w:id="1313145416">
              <w:marLeft w:val="0"/>
              <w:marRight w:val="0"/>
              <w:marTop w:val="0"/>
              <w:marBottom w:val="0"/>
              <w:divBdr>
                <w:top w:val="none" w:sz="0" w:space="0" w:color="auto"/>
                <w:left w:val="none" w:sz="0" w:space="0" w:color="auto"/>
                <w:bottom w:val="none" w:sz="0" w:space="0" w:color="auto"/>
                <w:right w:val="none" w:sz="0" w:space="0" w:color="auto"/>
              </w:divBdr>
            </w:div>
            <w:div w:id="2060353013">
              <w:marLeft w:val="0"/>
              <w:marRight w:val="0"/>
              <w:marTop w:val="0"/>
              <w:marBottom w:val="0"/>
              <w:divBdr>
                <w:top w:val="none" w:sz="0" w:space="0" w:color="auto"/>
                <w:left w:val="none" w:sz="0" w:space="0" w:color="auto"/>
                <w:bottom w:val="none" w:sz="0" w:space="0" w:color="auto"/>
                <w:right w:val="none" w:sz="0" w:space="0" w:color="auto"/>
              </w:divBdr>
            </w:div>
            <w:div w:id="1094017685">
              <w:marLeft w:val="0"/>
              <w:marRight w:val="0"/>
              <w:marTop w:val="0"/>
              <w:marBottom w:val="0"/>
              <w:divBdr>
                <w:top w:val="none" w:sz="0" w:space="0" w:color="auto"/>
                <w:left w:val="none" w:sz="0" w:space="0" w:color="auto"/>
                <w:bottom w:val="none" w:sz="0" w:space="0" w:color="auto"/>
                <w:right w:val="none" w:sz="0" w:space="0" w:color="auto"/>
              </w:divBdr>
            </w:div>
            <w:div w:id="214238106">
              <w:marLeft w:val="0"/>
              <w:marRight w:val="0"/>
              <w:marTop w:val="0"/>
              <w:marBottom w:val="0"/>
              <w:divBdr>
                <w:top w:val="none" w:sz="0" w:space="0" w:color="auto"/>
                <w:left w:val="none" w:sz="0" w:space="0" w:color="auto"/>
                <w:bottom w:val="none" w:sz="0" w:space="0" w:color="auto"/>
                <w:right w:val="none" w:sz="0" w:space="0" w:color="auto"/>
              </w:divBdr>
            </w:div>
            <w:div w:id="1003121641">
              <w:marLeft w:val="0"/>
              <w:marRight w:val="0"/>
              <w:marTop w:val="0"/>
              <w:marBottom w:val="0"/>
              <w:divBdr>
                <w:top w:val="none" w:sz="0" w:space="0" w:color="auto"/>
                <w:left w:val="none" w:sz="0" w:space="0" w:color="auto"/>
                <w:bottom w:val="none" w:sz="0" w:space="0" w:color="auto"/>
                <w:right w:val="none" w:sz="0" w:space="0" w:color="auto"/>
              </w:divBdr>
            </w:div>
            <w:div w:id="13266327">
              <w:marLeft w:val="0"/>
              <w:marRight w:val="0"/>
              <w:marTop w:val="0"/>
              <w:marBottom w:val="0"/>
              <w:divBdr>
                <w:top w:val="none" w:sz="0" w:space="0" w:color="auto"/>
                <w:left w:val="none" w:sz="0" w:space="0" w:color="auto"/>
                <w:bottom w:val="none" w:sz="0" w:space="0" w:color="auto"/>
                <w:right w:val="none" w:sz="0" w:space="0" w:color="auto"/>
              </w:divBdr>
            </w:div>
            <w:div w:id="1931692795">
              <w:marLeft w:val="0"/>
              <w:marRight w:val="0"/>
              <w:marTop w:val="0"/>
              <w:marBottom w:val="0"/>
              <w:divBdr>
                <w:top w:val="none" w:sz="0" w:space="0" w:color="auto"/>
                <w:left w:val="none" w:sz="0" w:space="0" w:color="auto"/>
                <w:bottom w:val="none" w:sz="0" w:space="0" w:color="auto"/>
                <w:right w:val="none" w:sz="0" w:space="0" w:color="auto"/>
              </w:divBdr>
            </w:div>
            <w:div w:id="379593783">
              <w:marLeft w:val="0"/>
              <w:marRight w:val="0"/>
              <w:marTop w:val="0"/>
              <w:marBottom w:val="0"/>
              <w:divBdr>
                <w:top w:val="none" w:sz="0" w:space="0" w:color="auto"/>
                <w:left w:val="none" w:sz="0" w:space="0" w:color="auto"/>
                <w:bottom w:val="none" w:sz="0" w:space="0" w:color="auto"/>
                <w:right w:val="none" w:sz="0" w:space="0" w:color="auto"/>
              </w:divBdr>
            </w:div>
            <w:div w:id="1614241860">
              <w:marLeft w:val="0"/>
              <w:marRight w:val="0"/>
              <w:marTop w:val="0"/>
              <w:marBottom w:val="0"/>
              <w:divBdr>
                <w:top w:val="none" w:sz="0" w:space="0" w:color="auto"/>
                <w:left w:val="none" w:sz="0" w:space="0" w:color="auto"/>
                <w:bottom w:val="none" w:sz="0" w:space="0" w:color="auto"/>
                <w:right w:val="none" w:sz="0" w:space="0" w:color="auto"/>
              </w:divBdr>
            </w:div>
            <w:div w:id="1112629694">
              <w:marLeft w:val="0"/>
              <w:marRight w:val="0"/>
              <w:marTop w:val="0"/>
              <w:marBottom w:val="0"/>
              <w:divBdr>
                <w:top w:val="none" w:sz="0" w:space="0" w:color="auto"/>
                <w:left w:val="none" w:sz="0" w:space="0" w:color="auto"/>
                <w:bottom w:val="none" w:sz="0" w:space="0" w:color="auto"/>
                <w:right w:val="none" w:sz="0" w:space="0" w:color="auto"/>
              </w:divBdr>
            </w:div>
            <w:div w:id="1300501736">
              <w:marLeft w:val="0"/>
              <w:marRight w:val="0"/>
              <w:marTop w:val="0"/>
              <w:marBottom w:val="0"/>
              <w:divBdr>
                <w:top w:val="none" w:sz="0" w:space="0" w:color="auto"/>
                <w:left w:val="none" w:sz="0" w:space="0" w:color="auto"/>
                <w:bottom w:val="none" w:sz="0" w:space="0" w:color="auto"/>
                <w:right w:val="none" w:sz="0" w:space="0" w:color="auto"/>
              </w:divBdr>
            </w:div>
            <w:div w:id="389766931">
              <w:marLeft w:val="0"/>
              <w:marRight w:val="0"/>
              <w:marTop w:val="0"/>
              <w:marBottom w:val="0"/>
              <w:divBdr>
                <w:top w:val="none" w:sz="0" w:space="0" w:color="auto"/>
                <w:left w:val="none" w:sz="0" w:space="0" w:color="auto"/>
                <w:bottom w:val="none" w:sz="0" w:space="0" w:color="auto"/>
                <w:right w:val="none" w:sz="0" w:space="0" w:color="auto"/>
              </w:divBdr>
            </w:div>
            <w:div w:id="1966691125">
              <w:marLeft w:val="0"/>
              <w:marRight w:val="0"/>
              <w:marTop w:val="0"/>
              <w:marBottom w:val="0"/>
              <w:divBdr>
                <w:top w:val="none" w:sz="0" w:space="0" w:color="auto"/>
                <w:left w:val="none" w:sz="0" w:space="0" w:color="auto"/>
                <w:bottom w:val="none" w:sz="0" w:space="0" w:color="auto"/>
                <w:right w:val="none" w:sz="0" w:space="0" w:color="auto"/>
              </w:divBdr>
            </w:div>
            <w:div w:id="847212700">
              <w:marLeft w:val="0"/>
              <w:marRight w:val="0"/>
              <w:marTop w:val="0"/>
              <w:marBottom w:val="0"/>
              <w:divBdr>
                <w:top w:val="none" w:sz="0" w:space="0" w:color="auto"/>
                <w:left w:val="none" w:sz="0" w:space="0" w:color="auto"/>
                <w:bottom w:val="none" w:sz="0" w:space="0" w:color="auto"/>
                <w:right w:val="none" w:sz="0" w:space="0" w:color="auto"/>
              </w:divBdr>
            </w:div>
            <w:div w:id="1248462624">
              <w:marLeft w:val="0"/>
              <w:marRight w:val="0"/>
              <w:marTop w:val="0"/>
              <w:marBottom w:val="0"/>
              <w:divBdr>
                <w:top w:val="none" w:sz="0" w:space="0" w:color="auto"/>
                <w:left w:val="none" w:sz="0" w:space="0" w:color="auto"/>
                <w:bottom w:val="none" w:sz="0" w:space="0" w:color="auto"/>
                <w:right w:val="none" w:sz="0" w:space="0" w:color="auto"/>
              </w:divBdr>
            </w:div>
            <w:div w:id="1867064848">
              <w:marLeft w:val="0"/>
              <w:marRight w:val="0"/>
              <w:marTop w:val="0"/>
              <w:marBottom w:val="0"/>
              <w:divBdr>
                <w:top w:val="none" w:sz="0" w:space="0" w:color="auto"/>
                <w:left w:val="none" w:sz="0" w:space="0" w:color="auto"/>
                <w:bottom w:val="none" w:sz="0" w:space="0" w:color="auto"/>
                <w:right w:val="none" w:sz="0" w:space="0" w:color="auto"/>
              </w:divBdr>
            </w:div>
            <w:div w:id="1374884179">
              <w:marLeft w:val="0"/>
              <w:marRight w:val="0"/>
              <w:marTop w:val="0"/>
              <w:marBottom w:val="0"/>
              <w:divBdr>
                <w:top w:val="none" w:sz="0" w:space="0" w:color="auto"/>
                <w:left w:val="none" w:sz="0" w:space="0" w:color="auto"/>
                <w:bottom w:val="none" w:sz="0" w:space="0" w:color="auto"/>
                <w:right w:val="none" w:sz="0" w:space="0" w:color="auto"/>
              </w:divBdr>
            </w:div>
            <w:div w:id="738288718">
              <w:marLeft w:val="0"/>
              <w:marRight w:val="0"/>
              <w:marTop w:val="0"/>
              <w:marBottom w:val="0"/>
              <w:divBdr>
                <w:top w:val="none" w:sz="0" w:space="0" w:color="auto"/>
                <w:left w:val="none" w:sz="0" w:space="0" w:color="auto"/>
                <w:bottom w:val="none" w:sz="0" w:space="0" w:color="auto"/>
                <w:right w:val="none" w:sz="0" w:space="0" w:color="auto"/>
              </w:divBdr>
            </w:div>
            <w:div w:id="459962610">
              <w:marLeft w:val="0"/>
              <w:marRight w:val="0"/>
              <w:marTop w:val="0"/>
              <w:marBottom w:val="0"/>
              <w:divBdr>
                <w:top w:val="none" w:sz="0" w:space="0" w:color="auto"/>
                <w:left w:val="none" w:sz="0" w:space="0" w:color="auto"/>
                <w:bottom w:val="none" w:sz="0" w:space="0" w:color="auto"/>
                <w:right w:val="none" w:sz="0" w:space="0" w:color="auto"/>
              </w:divBdr>
            </w:div>
            <w:div w:id="140002584">
              <w:marLeft w:val="0"/>
              <w:marRight w:val="0"/>
              <w:marTop w:val="0"/>
              <w:marBottom w:val="0"/>
              <w:divBdr>
                <w:top w:val="none" w:sz="0" w:space="0" w:color="auto"/>
                <w:left w:val="none" w:sz="0" w:space="0" w:color="auto"/>
                <w:bottom w:val="none" w:sz="0" w:space="0" w:color="auto"/>
                <w:right w:val="none" w:sz="0" w:space="0" w:color="auto"/>
              </w:divBdr>
            </w:div>
            <w:div w:id="1216043184">
              <w:marLeft w:val="0"/>
              <w:marRight w:val="0"/>
              <w:marTop w:val="0"/>
              <w:marBottom w:val="0"/>
              <w:divBdr>
                <w:top w:val="none" w:sz="0" w:space="0" w:color="auto"/>
                <w:left w:val="none" w:sz="0" w:space="0" w:color="auto"/>
                <w:bottom w:val="none" w:sz="0" w:space="0" w:color="auto"/>
                <w:right w:val="none" w:sz="0" w:space="0" w:color="auto"/>
              </w:divBdr>
            </w:div>
            <w:div w:id="129057199">
              <w:marLeft w:val="0"/>
              <w:marRight w:val="0"/>
              <w:marTop w:val="0"/>
              <w:marBottom w:val="0"/>
              <w:divBdr>
                <w:top w:val="none" w:sz="0" w:space="0" w:color="auto"/>
                <w:left w:val="none" w:sz="0" w:space="0" w:color="auto"/>
                <w:bottom w:val="none" w:sz="0" w:space="0" w:color="auto"/>
                <w:right w:val="none" w:sz="0" w:space="0" w:color="auto"/>
              </w:divBdr>
            </w:div>
            <w:div w:id="1908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5887">
      <w:bodyDiv w:val="1"/>
      <w:marLeft w:val="0"/>
      <w:marRight w:val="0"/>
      <w:marTop w:val="0"/>
      <w:marBottom w:val="0"/>
      <w:divBdr>
        <w:top w:val="none" w:sz="0" w:space="0" w:color="auto"/>
        <w:left w:val="none" w:sz="0" w:space="0" w:color="auto"/>
        <w:bottom w:val="none" w:sz="0" w:space="0" w:color="auto"/>
        <w:right w:val="none" w:sz="0" w:space="0" w:color="auto"/>
      </w:divBdr>
      <w:divsChild>
        <w:div w:id="811558479">
          <w:marLeft w:val="0"/>
          <w:marRight w:val="0"/>
          <w:marTop w:val="0"/>
          <w:marBottom w:val="0"/>
          <w:divBdr>
            <w:top w:val="none" w:sz="0" w:space="0" w:color="auto"/>
            <w:left w:val="none" w:sz="0" w:space="0" w:color="auto"/>
            <w:bottom w:val="none" w:sz="0" w:space="0" w:color="auto"/>
            <w:right w:val="none" w:sz="0" w:space="0" w:color="auto"/>
          </w:divBdr>
          <w:divsChild>
            <w:div w:id="355930731">
              <w:marLeft w:val="0"/>
              <w:marRight w:val="0"/>
              <w:marTop w:val="0"/>
              <w:marBottom w:val="0"/>
              <w:divBdr>
                <w:top w:val="none" w:sz="0" w:space="0" w:color="auto"/>
                <w:left w:val="none" w:sz="0" w:space="0" w:color="auto"/>
                <w:bottom w:val="none" w:sz="0" w:space="0" w:color="auto"/>
                <w:right w:val="none" w:sz="0" w:space="0" w:color="auto"/>
              </w:divBdr>
            </w:div>
            <w:div w:id="524904150">
              <w:marLeft w:val="0"/>
              <w:marRight w:val="0"/>
              <w:marTop w:val="0"/>
              <w:marBottom w:val="0"/>
              <w:divBdr>
                <w:top w:val="none" w:sz="0" w:space="0" w:color="auto"/>
                <w:left w:val="none" w:sz="0" w:space="0" w:color="auto"/>
                <w:bottom w:val="none" w:sz="0" w:space="0" w:color="auto"/>
                <w:right w:val="none" w:sz="0" w:space="0" w:color="auto"/>
              </w:divBdr>
            </w:div>
            <w:div w:id="1115442177">
              <w:marLeft w:val="0"/>
              <w:marRight w:val="0"/>
              <w:marTop w:val="0"/>
              <w:marBottom w:val="0"/>
              <w:divBdr>
                <w:top w:val="none" w:sz="0" w:space="0" w:color="auto"/>
                <w:left w:val="none" w:sz="0" w:space="0" w:color="auto"/>
                <w:bottom w:val="none" w:sz="0" w:space="0" w:color="auto"/>
                <w:right w:val="none" w:sz="0" w:space="0" w:color="auto"/>
              </w:divBdr>
            </w:div>
            <w:div w:id="1391919972">
              <w:marLeft w:val="0"/>
              <w:marRight w:val="0"/>
              <w:marTop w:val="0"/>
              <w:marBottom w:val="0"/>
              <w:divBdr>
                <w:top w:val="none" w:sz="0" w:space="0" w:color="auto"/>
                <w:left w:val="none" w:sz="0" w:space="0" w:color="auto"/>
                <w:bottom w:val="none" w:sz="0" w:space="0" w:color="auto"/>
                <w:right w:val="none" w:sz="0" w:space="0" w:color="auto"/>
              </w:divBdr>
            </w:div>
            <w:div w:id="345787118">
              <w:marLeft w:val="0"/>
              <w:marRight w:val="0"/>
              <w:marTop w:val="0"/>
              <w:marBottom w:val="0"/>
              <w:divBdr>
                <w:top w:val="none" w:sz="0" w:space="0" w:color="auto"/>
                <w:left w:val="none" w:sz="0" w:space="0" w:color="auto"/>
                <w:bottom w:val="none" w:sz="0" w:space="0" w:color="auto"/>
                <w:right w:val="none" w:sz="0" w:space="0" w:color="auto"/>
              </w:divBdr>
            </w:div>
            <w:div w:id="743113960">
              <w:marLeft w:val="0"/>
              <w:marRight w:val="0"/>
              <w:marTop w:val="0"/>
              <w:marBottom w:val="0"/>
              <w:divBdr>
                <w:top w:val="none" w:sz="0" w:space="0" w:color="auto"/>
                <w:left w:val="none" w:sz="0" w:space="0" w:color="auto"/>
                <w:bottom w:val="none" w:sz="0" w:space="0" w:color="auto"/>
                <w:right w:val="none" w:sz="0" w:space="0" w:color="auto"/>
              </w:divBdr>
            </w:div>
            <w:div w:id="872040538">
              <w:marLeft w:val="0"/>
              <w:marRight w:val="0"/>
              <w:marTop w:val="0"/>
              <w:marBottom w:val="0"/>
              <w:divBdr>
                <w:top w:val="none" w:sz="0" w:space="0" w:color="auto"/>
                <w:left w:val="none" w:sz="0" w:space="0" w:color="auto"/>
                <w:bottom w:val="none" w:sz="0" w:space="0" w:color="auto"/>
                <w:right w:val="none" w:sz="0" w:space="0" w:color="auto"/>
              </w:divBdr>
            </w:div>
            <w:div w:id="1176308713">
              <w:marLeft w:val="0"/>
              <w:marRight w:val="0"/>
              <w:marTop w:val="0"/>
              <w:marBottom w:val="0"/>
              <w:divBdr>
                <w:top w:val="none" w:sz="0" w:space="0" w:color="auto"/>
                <w:left w:val="none" w:sz="0" w:space="0" w:color="auto"/>
                <w:bottom w:val="none" w:sz="0" w:space="0" w:color="auto"/>
                <w:right w:val="none" w:sz="0" w:space="0" w:color="auto"/>
              </w:divBdr>
            </w:div>
            <w:div w:id="1718695771">
              <w:marLeft w:val="0"/>
              <w:marRight w:val="0"/>
              <w:marTop w:val="0"/>
              <w:marBottom w:val="0"/>
              <w:divBdr>
                <w:top w:val="none" w:sz="0" w:space="0" w:color="auto"/>
                <w:left w:val="none" w:sz="0" w:space="0" w:color="auto"/>
                <w:bottom w:val="none" w:sz="0" w:space="0" w:color="auto"/>
                <w:right w:val="none" w:sz="0" w:space="0" w:color="auto"/>
              </w:divBdr>
            </w:div>
            <w:div w:id="742802559">
              <w:marLeft w:val="0"/>
              <w:marRight w:val="0"/>
              <w:marTop w:val="0"/>
              <w:marBottom w:val="0"/>
              <w:divBdr>
                <w:top w:val="none" w:sz="0" w:space="0" w:color="auto"/>
                <w:left w:val="none" w:sz="0" w:space="0" w:color="auto"/>
                <w:bottom w:val="none" w:sz="0" w:space="0" w:color="auto"/>
                <w:right w:val="none" w:sz="0" w:space="0" w:color="auto"/>
              </w:divBdr>
            </w:div>
            <w:div w:id="1751153618">
              <w:marLeft w:val="0"/>
              <w:marRight w:val="0"/>
              <w:marTop w:val="0"/>
              <w:marBottom w:val="0"/>
              <w:divBdr>
                <w:top w:val="none" w:sz="0" w:space="0" w:color="auto"/>
                <w:left w:val="none" w:sz="0" w:space="0" w:color="auto"/>
                <w:bottom w:val="none" w:sz="0" w:space="0" w:color="auto"/>
                <w:right w:val="none" w:sz="0" w:space="0" w:color="auto"/>
              </w:divBdr>
            </w:div>
            <w:div w:id="1713773530">
              <w:marLeft w:val="0"/>
              <w:marRight w:val="0"/>
              <w:marTop w:val="0"/>
              <w:marBottom w:val="0"/>
              <w:divBdr>
                <w:top w:val="none" w:sz="0" w:space="0" w:color="auto"/>
                <w:left w:val="none" w:sz="0" w:space="0" w:color="auto"/>
                <w:bottom w:val="none" w:sz="0" w:space="0" w:color="auto"/>
                <w:right w:val="none" w:sz="0" w:space="0" w:color="auto"/>
              </w:divBdr>
            </w:div>
            <w:div w:id="2094936977">
              <w:marLeft w:val="0"/>
              <w:marRight w:val="0"/>
              <w:marTop w:val="0"/>
              <w:marBottom w:val="0"/>
              <w:divBdr>
                <w:top w:val="none" w:sz="0" w:space="0" w:color="auto"/>
                <w:left w:val="none" w:sz="0" w:space="0" w:color="auto"/>
                <w:bottom w:val="none" w:sz="0" w:space="0" w:color="auto"/>
                <w:right w:val="none" w:sz="0" w:space="0" w:color="auto"/>
              </w:divBdr>
            </w:div>
            <w:div w:id="15178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4171">
      <w:bodyDiv w:val="1"/>
      <w:marLeft w:val="0"/>
      <w:marRight w:val="0"/>
      <w:marTop w:val="0"/>
      <w:marBottom w:val="0"/>
      <w:divBdr>
        <w:top w:val="none" w:sz="0" w:space="0" w:color="auto"/>
        <w:left w:val="none" w:sz="0" w:space="0" w:color="auto"/>
        <w:bottom w:val="none" w:sz="0" w:space="0" w:color="auto"/>
        <w:right w:val="none" w:sz="0" w:space="0" w:color="auto"/>
      </w:divBdr>
      <w:divsChild>
        <w:div w:id="147526140">
          <w:marLeft w:val="0"/>
          <w:marRight w:val="0"/>
          <w:marTop w:val="0"/>
          <w:marBottom w:val="0"/>
          <w:divBdr>
            <w:top w:val="none" w:sz="0" w:space="0" w:color="auto"/>
            <w:left w:val="none" w:sz="0" w:space="0" w:color="auto"/>
            <w:bottom w:val="none" w:sz="0" w:space="0" w:color="auto"/>
            <w:right w:val="none" w:sz="0" w:space="0" w:color="auto"/>
          </w:divBdr>
          <w:divsChild>
            <w:div w:id="2041012618">
              <w:marLeft w:val="0"/>
              <w:marRight w:val="0"/>
              <w:marTop w:val="0"/>
              <w:marBottom w:val="0"/>
              <w:divBdr>
                <w:top w:val="none" w:sz="0" w:space="0" w:color="auto"/>
                <w:left w:val="none" w:sz="0" w:space="0" w:color="auto"/>
                <w:bottom w:val="none" w:sz="0" w:space="0" w:color="auto"/>
                <w:right w:val="none" w:sz="0" w:space="0" w:color="auto"/>
              </w:divBdr>
            </w:div>
            <w:div w:id="249242751">
              <w:marLeft w:val="0"/>
              <w:marRight w:val="0"/>
              <w:marTop w:val="0"/>
              <w:marBottom w:val="0"/>
              <w:divBdr>
                <w:top w:val="none" w:sz="0" w:space="0" w:color="auto"/>
                <w:left w:val="none" w:sz="0" w:space="0" w:color="auto"/>
                <w:bottom w:val="none" w:sz="0" w:space="0" w:color="auto"/>
                <w:right w:val="none" w:sz="0" w:space="0" w:color="auto"/>
              </w:divBdr>
            </w:div>
            <w:div w:id="847792752">
              <w:marLeft w:val="0"/>
              <w:marRight w:val="0"/>
              <w:marTop w:val="0"/>
              <w:marBottom w:val="0"/>
              <w:divBdr>
                <w:top w:val="none" w:sz="0" w:space="0" w:color="auto"/>
                <w:left w:val="none" w:sz="0" w:space="0" w:color="auto"/>
                <w:bottom w:val="none" w:sz="0" w:space="0" w:color="auto"/>
                <w:right w:val="none" w:sz="0" w:space="0" w:color="auto"/>
              </w:divBdr>
            </w:div>
            <w:div w:id="932204559">
              <w:marLeft w:val="0"/>
              <w:marRight w:val="0"/>
              <w:marTop w:val="0"/>
              <w:marBottom w:val="0"/>
              <w:divBdr>
                <w:top w:val="none" w:sz="0" w:space="0" w:color="auto"/>
                <w:left w:val="none" w:sz="0" w:space="0" w:color="auto"/>
                <w:bottom w:val="none" w:sz="0" w:space="0" w:color="auto"/>
                <w:right w:val="none" w:sz="0" w:space="0" w:color="auto"/>
              </w:divBdr>
            </w:div>
            <w:div w:id="2143186387">
              <w:marLeft w:val="0"/>
              <w:marRight w:val="0"/>
              <w:marTop w:val="0"/>
              <w:marBottom w:val="0"/>
              <w:divBdr>
                <w:top w:val="none" w:sz="0" w:space="0" w:color="auto"/>
                <w:left w:val="none" w:sz="0" w:space="0" w:color="auto"/>
                <w:bottom w:val="none" w:sz="0" w:space="0" w:color="auto"/>
                <w:right w:val="none" w:sz="0" w:space="0" w:color="auto"/>
              </w:divBdr>
            </w:div>
            <w:div w:id="1346983650">
              <w:marLeft w:val="0"/>
              <w:marRight w:val="0"/>
              <w:marTop w:val="0"/>
              <w:marBottom w:val="0"/>
              <w:divBdr>
                <w:top w:val="none" w:sz="0" w:space="0" w:color="auto"/>
                <w:left w:val="none" w:sz="0" w:space="0" w:color="auto"/>
                <w:bottom w:val="none" w:sz="0" w:space="0" w:color="auto"/>
                <w:right w:val="none" w:sz="0" w:space="0" w:color="auto"/>
              </w:divBdr>
            </w:div>
            <w:div w:id="819610869">
              <w:marLeft w:val="0"/>
              <w:marRight w:val="0"/>
              <w:marTop w:val="0"/>
              <w:marBottom w:val="0"/>
              <w:divBdr>
                <w:top w:val="none" w:sz="0" w:space="0" w:color="auto"/>
                <w:left w:val="none" w:sz="0" w:space="0" w:color="auto"/>
                <w:bottom w:val="none" w:sz="0" w:space="0" w:color="auto"/>
                <w:right w:val="none" w:sz="0" w:space="0" w:color="auto"/>
              </w:divBdr>
            </w:div>
            <w:div w:id="1995789377">
              <w:marLeft w:val="0"/>
              <w:marRight w:val="0"/>
              <w:marTop w:val="0"/>
              <w:marBottom w:val="0"/>
              <w:divBdr>
                <w:top w:val="none" w:sz="0" w:space="0" w:color="auto"/>
                <w:left w:val="none" w:sz="0" w:space="0" w:color="auto"/>
                <w:bottom w:val="none" w:sz="0" w:space="0" w:color="auto"/>
                <w:right w:val="none" w:sz="0" w:space="0" w:color="auto"/>
              </w:divBdr>
            </w:div>
            <w:div w:id="1767656536">
              <w:marLeft w:val="0"/>
              <w:marRight w:val="0"/>
              <w:marTop w:val="0"/>
              <w:marBottom w:val="0"/>
              <w:divBdr>
                <w:top w:val="none" w:sz="0" w:space="0" w:color="auto"/>
                <w:left w:val="none" w:sz="0" w:space="0" w:color="auto"/>
                <w:bottom w:val="none" w:sz="0" w:space="0" w:color="auto"/>
                <w:right w:val="none" w:sz="0" w:space="0" w:color="auto"/>
              </w:divBdr>
            </w:div>
            <w:div w:id="1805199753">
              <w:marLeft w:val="0"/>
              <w:marRight w:val="0"/>
              <w:marTop w:val="0"/>
              <w:marBottom w:val="0"/>
              <w:divBdr>
                <w:top w:val="none" w:sz="0" w:space="0" w:color="auto"/>
                <w:left w:val="none" w:sz="0" w:space="0" w:color="auto"/>
                <w:bottom w:val="none" w:sz="0" w:space="0" w:color="auto"/>
                <w:right w:val="none" w:sz="0" w:space="0" w:color="auto"/>
              </w:divBdr>
            </w:div>
            <w:div w:id="1977028311">
              <w:marLeft w:val="0"/>
              <w:marRight w:val="0"/>
              <w:marTop w:val="0"/>
              <w:marBottom w:val="0"/>
              <w:divBdr>
                <w:top w:val="none" w:sz="0" w:space="0" w:color="auto"/>
                <w:left w:val="none" w:sz="0" w:space="0" w:color="auto"/>
                <w:bottom w:val="none" w:sz="0" w:space="0" w:color="auto"/>
                <w:right w:val="none" w:sz="0" w:space="0" w:color="auto"/>
              </w:divBdr>
            </w:div>
            <w:div w:id="1268082039">
              <w:marLeft w:val="0"/>
              <w:marRight w:val="0"/>
              <w:marTop w:val="0"/>
              <w:marBottom w:val="0"/>
              <w:divBdr>
                <w:top w:val="none" w:sz="0" w:space="0" w:color="auto"/>
                <w:left w:val="none" w:sz="0" w:space="0" w:color="auto"/>
                <w:bottom w:val="none" w:sz="0" w:space="0" w:color="auto"/>
                <w:right w:val="none" w:sz="0" w:space="0" w:color="auto"/>
              </w:divBdr>
            </w:div>
            <w:div w:id="967665712">
              <w:marLeft w:val="0"/>
              <w:marRight w:val="0"/>
              <w:marTop w:val="0"/>
              <w:marBottom w:val="0"/>
              <w:divBdr>
                <w:top w:val="none" w:sz="0" w:space="0" w:color="auto"/>
                <w:left w:val="none" w:sz="0" w:space="0" w:color="auto"/>
                <w:bottom w:val="none" w:sz="0" w:space="0" w:color="auto"/>
                <w:right w:val="none" w:sz="0" w:space="0" w:color="auto"/>
              </w:divBdr>
            </w:div>
            <w:div w:id="713426314">
              <w:marLeft w:val="0"/>
              <w:marRight w:val="0"/>
              <w:marTop w:val="0"/>
              <w:marBottom w:val="0"/>
              <w:divBdr>
                <w:top w:val="none" w:sz="0" w:space="0" w:color="auto"/>
                <w:left w:val="none" w:sz="0" w:space="0" w:color="auto"/>
                <w:bottom w:val="none" w:sz="0" w:space="0" w:color="auto"/>
                <w:right w:val="none" w:sz="0" w:space="0" w:color="auto"/>
              </w:divBdr>
            </w:div>
            <w:div w:id="363405190">
              <w:marLeft w:val="0"/>
              <w:marRight w:val="0"/>
              <w:marTop w:val="0"/>
              <w:marBottom w:val="0"/>
              <w:divBdr>
                <w:top w:val="none" w:sz="0" w:space="0" w:color="auto"/>
                <w:left w:val="none" w:sz="0" w:space="0" w:color="auto"/>
                <w:bottom w:val="none" w:sz="0" w:space="0" w:color="auto"/>
                <w:right w:val="none" w:sz="0" w:space="0" w:color="auto"/>
              </w:divBdr>
            </w:div>
            <w:div w:id="1823159081">
              <w:marLeft w:val="0"/>
              <w:marRight w:val="0"/>
              <w:marTop w:val="0"/>
              <w:marBottom w:val="0"/>
              <w:divBdr>
                <w:top w:val="none" w:sz="0" w:space="0" w:color="auto"/>
                <w:left w:val="none" w:sz="0" w:space="0" w:color="auto"/>
                <w:bottom w:val="none" w:sz="0" w:space="0" w:color="auto"/>
                <w:right w:val="none" w:sz="0" w:space="0" w:color="auto"/>
              </w:divBdr>
            </w:div>
            <w:div w:id="970593989">
              <w:marLeft w:val="0"/>
              <w:marRight w:val="0"/>
              <w:marTop w:val="0"/>
              <w:marBottom w:val="0"/>
              <w:divBdr>
                <w:top w:val="none" w:sz="0" w:space="0" w:color="auto"/>
                <w:left w:val="none" w:sz="0" w:space="0" w:color="auto"/>
                <w:bottom w:val="none" w:sz="0" w:space="0" w:color="auto"/>
                <w:right w:val="none" w:sz="0" w:space="0" w:color="auto"/>
              </w:divBdr>
            </w:div>
            <w:div w:id="134566371">
              <w:marLeft w:val="0"/>
              <w:marRight w:val="0"/>
              <w:marTop w:val="0"/>
              <w:marBottom w:val="0"/>
              <w:divBdr>
                <w:top w:val="none" w:sz="0" w:space="0" w:color="auto"/>
                <w:left w:val="none" w:sz="0" w:space="0" w:color="auto"/>
                <w:bottom w:val="none" w:sz="0" w:space="0" w:color="auto"/>
                <w:right w:val="none" w:sz="0" w:space="0" w:color="auto"/>
              </w:divBdr>
            </w:div>
            <w:div w:id="255022510">
              <w:marLeft w:val="0"/>
              <w:marRight w:val="0"/>
              <w:marTop w:val="0"/>
              <w:marBottom w:val="0"/>
              <w:divBdr>
                <w:top w:val="none" w:sz="0" w:space="0" w:color="auto"/>
                <w:left w:val="none" w:sz="0" w:space="0" w:color="auto"/>
                <w:bottom w:val="none" w:sz="0" w:space="0" w:color="auto"/>
                <w:right w:val="none" w:sz="0" w:space="0" w:color="auto"/>
              </w:divBdr>
            </w:div>
            <w:div w:id="432868793">
              <w:marLeft w:val="0"/>
              <w:marRight w:val="0"/>
              <w:marTop w:val="0"/>
              <w:marBottom w:val="0"/>
              <w:divBdr>
                <w:top w:val="none" w:sz="0" w:space="0" w:color="auto"/>
                <w:left w:val="none" w:sz="0" w:space="0" w:color="auto"/>
                <w:bottom w:val="none" w:sz="0" w:space="0" w:color="auto"/>
                <w:right w:val="none" w:sz="0" w:space="0" w:color="auto"/>
              </w:divBdr>
            </w:div>
            <w:div w:id="192767320">
              <w:marLeft w:val="0"/>
              <w:marRight w:val="0"/>
              <w:marTop w:val="0"/>
              <w:marBottom w:val="0"/>
              <w:divBdr>
                <w:top w:val="none" w:sz="0" w:space="0" w:color="auto"/>
                <w:left w:val="none" w:sz="0" w:space="0" w:color="auto"/>
                <w:bottom w:val="none" w:sz="0" w:space="0" w:color="auto"/>
                <w:right w:val="none" w:sz="0" w:space="0" w:color="auto"/>
              </w:divBdr>
            </w:div>
            <w:div w:id="109666030">
              <w:marLeft w:val="0"/>
              <w:marRight w:val="0"/>
              <w:marTop w:val="0"/>
              <w:marBottom w:val="0"/>
              <w:divBdr>
                <w:top w:val="none" w:sz="0" w:space="0" w:color="auto"/>
                <w:left w:val="none" w:sz="0" w:space="0" w:color="auto"/>
                <w:bottom w:val="none" w:sz="0" w:space="0" w:color="auto"/>
                <w:right w:val="none" w:sz="0" w:space="0" w:color="auto"/>
              </w:divBdr>
            </w:div>
            <w:div w:id="1706327351">
              <w:marLeft w:val="0"/>
              <w:marRight w:val="0"/>
              <w:marTop w:val="0"/>
              <w:marBottom w:val="0"/>
              <w:divBdr>
                <w:top w:val="none" w:sz="0" w:space="0" w:color="auto"/>
                <w:left w:val="none" w:sz="0" w:space="0" w:color="auto"/>
                <w:bottom w:val="none" w:sz="0" w:space="0" w:color="auto"/>
                <w:right w:val="none" w:sz="0" w:space="0" w:color="auto"/>
              </w:divBdr>
            </w:div>
            <w:div w:id="1531606104">
              <w:marLeft w:val="0"/>
              <w:marRight w:val="0"/>
              <w:marTop w:val="0"/>
              <w:marBottom w:val="0"/>
              <w:divBdr>
                <w:top w:val="none" w:sz="0" w:space="0" w:color="auto"/>
                <w:left w:val="none" w:sz="0" w:space="0" w:color="auto"/>
                <w:bottom w:val="none" w:sz="0" w:space="0" w:color="auto"/>
                <w:right w:val="none" w:sz="0" w:space="0" w:color="auto"/>
              </w:divBdr>
            </w:div>
            <w:div w:id="207035456">
              <w:marLeft w:val="0"/>
              <w:marRight w:val="0"/>
              <w:marTop w:val="0"/>
              <w:marBottom w:val="0"/>
              <w:divBdr>
                <w:top w:val="none" w:sz="0" w:space="0" w:color="auto"/>
                <w:left w:val="none" w:sz="0" w:space="0" w:color="auto"/>
                <w:bottom w:val="none" w:sz="0" w:space="0" w:color="auto"/>
                <w:right w:val="none" w:sz="0" w:space="0" w:color="auto"/>
              </w:divBdr>
            </w:div>
            <w:div w:id="1534151519">
              <w:marLeft w:val="0"/>
              <w:marRight w:val="0"/>
              <w:marTop w:val="0"/>
              <w:marBottom w:val="0"/>
              <w:divBdr>
                <w:top w:val="none" w:sz="0" w:space="0" w:color="auto"/>
                <w:left w:val="none" w:sz="0" w:space="0" w:color="auto"/>
                <w:bottom w:val="none" w:sz="0" w:space="0" w:color="auto"/>
                <w:right w:val="none" w:sz="0" w:space="0" w:color="auto"/>
              </w:divBdr>
            </w:div>
            <w:div w:id="638997736">
              <w:marLeft w:val="0"/>
              <w:marRight w:val="0"/>
              <w:marTop w:val="0"/>
              <w:marBottom w:val="0"/>
              <w:divBdr>
                <w:top w:val="none" w:sz="0" w:space="0" w:color="auto"/>
                <w:left w:val="none" w:sz="0" w:space="0" w:color="auto"/>
                <w:bottom w:val="none" w:sz="0" w:space="0" w:color="auto"/>
                <w:right w:val="none" w:sz="0" w:space="0" w:color="auto"/>
              </w:divBdr>
            </w:div>
            <w:div w:id="1955360614">
              <w:marLeft w:val="0"/>
              <w:marRight w:val="0"/>
              <w:marTop w:val="0"/>
              <w:marBottom w:val="0"/>
              <w:divBdr>
                <w:top w:val="none" w:sz="0" w:space="0" w:color="auto"/>
                <w:left w:val="none" w:sz="0" w:space="0" w:color="auto"/>
                <w:bottom w:val="none" w:sz="0" w:space="0" w:color="auto"/>
                <w:right w:val="none" w:sz="0" w:space="0" w:color="auto"/>
              </w:divBdr>
            </w:div>
            <w:div w:id="1484351278">
              <w:marLeft w:val="0"/>
              <w:marRight w:val="0"/>
              <w:marTop w:val="0"/>
              <w:marBottom w:val="0"/>
              <w:divBdr>
                <w:top w:val="none" w:sz="0" w:space="0" w:color="auto"/>
                <w:left w:val="none" w:sz="0" w:space="0" w:color="auto"/>
                <w:bottom w:val="none" w:sz="0" w:space="0" w:color="auto"/>
                <w:right w:val="none" w:sz="0" w:space="0" w:color="auto"/>
              </w:divBdr>
            </w:div>
            <w:div w:id="64492150">
              <w:marLeft w:val="0"/>
              <w:marRight w:val="0"/>
              <w:marTop w:val="0"/>
              <w:marBottom w:val="0"/>
              <w:divBdr>
                <w:top w:val="none" w:sz="0" w:space="0" w:color="auto"/>
                <w:left w:val="none" w:sz="0" w:space="0" w:color="auto"/>
                <w:bottom w:val="none" w:sz="0" w:space="0" w:color="auto"/>
                <w:right w:val="none" w:sz="0" w:space="0" w:color="auto"/>
              </w:divBdr>
            </w:div>
            <w:div w:id="1269239145">
              <w:marLeft w:val="0"/>
              <w:marRight w:val="0"/>
              <w:marTop w:val="0"/>
              <w:marBottom w:val="0"/>
              <w:divBdr>
                <w:top w:val="none" w:sz="0" w:space="0" w:color="auto"/>
                <w:left w:val="none" w:sz="0" w:space="0" w:color="auto"/>
                <w:bottom w:val="none" w:sz="0" w:space="0" w:color="auto"/>
                <w:right w:val="none" w:sz="0" w:space="0" w:color="auto"/>
              </w:divBdr>
            </w:div>
            <w:div w:id="2054454865">
              <w:marLeft w:val="0"/>
              <w:marRight w:val="0"/>
              <w:marTop w:val="0"/>
              <w:marBottom w:val="0"/>
              <w:divBdr>
                <w:top w:val="none" w:sz="0" w:space="0" w:color="auto"/>
                <w:left w:val="none" w:sz="0" w:space="0" w:color="auto"/>
                <w:bottom w:val="none" w:sz="0" w:space="0" w:color="auto"/>
                <w:right w:val="none" w:sz="0" w:space="0" w:color="auto"/>
              </w:divBdr>
            </w:div>
            <w:div w:id="562638617">
              <w:marLeft w:val="0"/>
              <w:marRight w:val="0"/>
              <w:marTop w:val="0"/>
              <w:marBottom w:val="0"/>
              <w:divBdr>
                <w:top w:val="none" w:sz="0" w:space="0" w:color="auto"/>
                <w:left w:val="none" w:sz="0" w:space="0" w:color="auto"/>
                <w:bottom w:val="none" w:sz="0" w:space="0" w:color="auto"/>
                <w:right w:val="none" w:sz="0" w:space="0" w:color="auto"/>
              </w:divBdr>
            </w:div>
            <w:div w:id="1989627015">
              <w:marLeft w:val="0"/>
              <w:marRight w:val="0"/>
              <w:marTop w:val="0"/>
              <w:marBottom w:val="0"/>
              <w:divBdr>
                <w:top w:val="none" w:sz="0" w:space="0" w:color="auto"/>
                <w:left w:val="none" w:sz="0" w:space="0" w:color="auto"/>
                <w:bottom w:val="none" w:sz="0" w:space="0" w:color="auto"/>
                <w:right w:val="none" w:sz="0" w:space="0" w:color="auto"/>
              </w:divBdr>
            </w:div>
            <w:div w:id="1801991638">
              <w:marLeft w:val="0"/>
              <w:marRight w:val="0"/>
              <w:marTop w:val="0"/>
              <w:marBottom w:val="0"/>
              <w:divBdr>
                <w:top w:val="none" w:sz="0" w:space="0" w:color="auto"/>
                <w:left w:val="none" w:sz="0" w:space="0" w:color="auto"/>
                <w:bottom w:val="none" w:sz="0" w:space="0" w:color="auto"/>
                <w:right w:val="none" w:sz="0" w:space="0" w:color="auto"/>
              </w:divBdr>
            </w:div>
            <w:div w:id="1556894819">
              <w:marLeft w:val="0"/>
              <w:marRight w:val="0"/>
              <w:marTop w:val="0"/>
              <w:marBottom w:val="0"/>
              <w:divBdr>
                <w:top w:val="none" w:sz="0" w:space="0" w:color="auto"/>
                <w:left w:val="none" w:sz="0" w:space="0" w:color="auto"/>
                <w:bottom w:val="none" w:sz="0" w:space="0" w:color="auto"/>
                <w:right w:val="none" w:sz="0" w:space="0" w:color="auto"/>
              </w:divBdr>
            </w:div>
            <w:div w:id="2126463977">
              <w:marLeft w:val="0"/>
              <w:marRight w:val="0"/>
              <w:marTop w:val="0"/>
              <w:marBottom w:val="0"/>
              <w:divBdr>
                <w:top w:val="none" w:sz="0" w:space="0" w:color="auto"/>
                <w:left w:val="none" w:sz="0" w:space="0" w:color="auto"/>
                <w:bottom w:val="none" w:sz="0" w:space="0" w:color="auto"/>
                <w:right w:val="none" w:sz="0" w:space="0" w:color="auto"/>
              </w:divBdr>
            </w:div>
            <w:div w:id="1795059606">
              <w:marLeft w:val="0"/>
              <w:marRight w:val="0"/>
              <w:marTop w:val="0"/>
              <w:marBottom w:val="0"/>
              <w:divBdr>
                <w:top w:val="none" w:sz="0" w:space="0" w:color="auto"/>
                <w:left w:val="none" w:sz="0" w:space="0" w:color="auto"/>
                <w:bottom w:val="none" w:sz="0" w:space="0" w:color="auto"/>
                <w:right w:val="none" w:sz="0" w:space="0" w:color="auto"/>
              </w:divBdr>
            </w:div>
            <w:div w:id="2068452403">
              <w:marLeft w:val="0"/>
              <w:marRight w:val="0"/>
              <w:marTop w:val="0"/>
              <w:marBottom w:val="0"/>
              <w:divBdr>
                <w:top w:val="none" w:sz="0" w:space="0" w:color="auto"/>
                <w:left w:val="none" w:sz="0" w:space="0" w:color="auto"/>
                <w:bottom w:val="none" w:sz="0" w:space="0" w:color="auto"/>
                <w:right w:val="none" w:sz="0" w:space="0" w:color="auto"/>
              </w:divBdr>
            </w:div>
            <w:div w:id="2049909068">
              <w:marLeft w:val="0"/>
              <w:marRight w:val="0"/>
              <w:marTop w:val="0"/>
              <w:marBottom w:val="0"/>
              <w:divBdr>
                <w:top w:val="none" w:sz="0" w:space="0" w:color="auto"/>
                <w:left w:val="none" w:sz="0" w:space="0" w:color="auto"/>
                <w:bottom w:val="none" w:sz="0" w:space="0" w:color="auto"/>
                <w:right w:val="none" w:sz="0" w:space="0" w:color="auto"/>
              </w:divBdr>
            </w:div>
            <w:div w:id="1610814511">
              <w:marLeft w:val="0"/>
              <w:marRight w:val="0"/>
              <w:marTop w:val="0"/>
              <w:marBottom w:val="0"/>
              <w:divBdr>
                <w:top w:val="none" w:sz="0" w:space="0" w:color="auto"/>
                <w:left w:val="none" w:sz="0" w:space="0" w:color="auto"/>
                <w:bottom w:val="none" w:sz="0" w:space="0" w:color="auto"/>
                <w:right w:val="none" w:sz="0" w:space="0" w:color="auto"/>
              </w:divBdr>
            </w:div>
            <w:div w:id="1456145325">
              <w:marLeft w:val="0"/>
              <w:marRight w:val="0"/>
              <w:marTop w:val="0"/>
              <w:marBottom w:val="0"/>
              <w:divBdr>
                <w:top w:val="none" w:sz="0" w:space="0" w:color="auto"/>
                <w:left w:val="none" w:sz="0" w:space="0" w:color="auto"/>
                <w:bottom w:val="none" w:sz="0" w:space="0" w:color="auto"/>
                <w:right w:val="none" w:sz="0" w:space="0" w:color="auto"/>
              </w:divBdr>
            </w:div>
            <w:div w:id="186795713">
              <w:marLeft w:val="0"/>
              <w:marRight w:val="0"/>
              <w:marTop w:val="0"/>
              <w:marBottom w:val="0"/>
              <w:divBdr>
                <w:top w:val="none" w:sz="0" w:space="0" w:color="auto"/>
                <w:left w:val="none" w:sz="0" w:space="0" w:color="auto"/>
                <w:bottom w:val="none" w:sz="0" w:space="0" w:color="auto"/>
                <w:right w:val="none" w:sz="0" w:space="0" w:color="auto"/>
              </w:divBdr>
            </w:div>
            <w:div w:id="1794136022">
              <w:marLeft w:val="0"/>
              <w:marRight w:val="0"/>
              <w:marTop w:val="0"/>
              <w:marBottom w:val="0"/>
              <w:divBdr>
                <w:top w:val="none" w:sz="0" w:space="0" w:color="auto"/>
                <w:left w:val="none" w:sz="0" w:space="0" w:color="auto"/>
                <w:bottom w:val="none" w:sz="0" w:space="0" w:color="auto"/>
                <w:right w:val="none" w:sz="0" w:space="0" w:color="auto"/>
              </w:divBdr>
            </w:div>
            <w:div w:id="1511603862">
              <w:marLeft w:val="0"/>
              <w:marRight w:val="0"/>
              <w:marTop w:val="0"/>
              <w:marBottom w:val="0"/>
              <w:divBdr>
                <w:top w:val="none" w:sz="0" w:space="0" w:color="auto"/>
                <w:left w:val="none" w:sz="0" w:space="0" w:color="auto"/>
                <w:bottom w:val="none" w:sz="0" w:space="0" w:color="auto"/>
                <w:right w:val="none" w:sz="0" w:space="0" w:color="auto"/>
              </w:divBdr>
            </w:div>
            <w:div w:id="673725697">
              <w:marLeft w:val="0"/>
              <w:marRight w:val="0"/>
              <w:marTop w:val="0"/>
              <w:marBottom w:val="0"/>
              <w:divBdr>
                <w:top w:val="none" w:sz="0" w:space="0" w:color="auto"/>
                <w:left w:val="none" w:sz="0" w:space="0" w:color="auto"/>
                <w:bottom w:val="none" w:sz="0" w:space="0" w:color="auto"/>
                <w:right w:val="none" w:sz="0" w:space="0" w:color="auto"/>
              </w:divBdr>
            </w:div>
            <w:div w:id="1714622059">
              <w:marLeft w:val="0"/>
              <w:marRight w:val="0"/>
              <w:marTop w:val="0"/>
              <w:marBottom w:val="0"/>
              <w:divBdr>
                <w:top w:val="none" w:sz="0" w:space="0" w:color="auto"/>
                <w:left w:val="none" w:sz="0" w:space="0" w:color="auto"/>
                <w:bottom w:val="none" w:sz="0" w:space="0" w:color="auto"/>
                <w:right w:val="none" w:sz="0" w:space="0" w:color="auto"/>
              </w:divBdr>
            </w:div>
            <w:div w:id="678699289">
              <w:marLeft w:val="0"/>
              <w:marRight w:val="0"/>
              <w:marTop w:val="0"/>
              <w:marBottom w:val="0"/>
              <w:divBdr>
                <w:top w:val="none" w:sz="0" w:space="0" w:color="auto"/>
                <w:left w:val="none" w:sz="0" w:space="0" w:color="auto"/>
                <w:bottom w:val="none" w:sz="0" w:space="0" w:color="auto"/>
                <w:right w:val="none" w:sz="0" w:space="0" w:color="auto"/>
              </w:divBdr>
            </w:div>
            <w:div w:id="1628050031">
              <w:marLeft w:val="0"/>
              <w:marRight w:val="0"/>
              <w:marTop w:val="0"/>
              <w:marBottom w:val="0"/>
              <w:divBdr>
                <w:top w:val="none" w:sz="0" w:space="0" w:color="auto"/>
                <w:left w:val="none" w:sz="0" w:space="0" w:color="auto"/>
                <w:bottom w:val="none" w:sz="0" w:space="0" w:color="auto"/>
                <w:right w:val="none" w:sz="0" w:space="0" w:color="auto"/>
              </w:divBdr>
            </w:div>
            <w:div w:id="1098057817">
              <w:marLeft w:val="0"/>
              <w:marRight w:val="0"/>
              <w:marTop w:val="0"/>
              <w:marBottom w:val="0"/>
              <w:divBdr>
                <w:top w:val="none" w:sz="0" w:space="0" w:color="auto"/>
                <w:left w:val="none" w:sz="0" w:space="0" w:color="auto"/>
                <w:bottom w:val="none" w:sz="0" w:space="0" w:color="auto"/>
                <w:right w:val="none" w:sz="0" w:space="0" w:color="auto"/>
              </w:divBdr>
            </w:div>
            <w:div w:id="1354527514">
              <w:marLeft w:val="0"/>
              <w:marRight w:val="0"/>
              <w:marTop w:val="0"/>
              <w:marBottom w:val="0"/>
              <w:divBdr>
                <w:top w:val="none" w:sz="0" w:space="0" w:color="auto"/>
                <w:left w:val="none" w:sz="0" w:space="0" w:color="auto"/>
                <w:bottom w:val="none" w:sz="0" w:space="0" w:color="auto"/>
                <w:right w:val="none" w:sz="0" w:space="0" w:color="auto"/>
              </w:divBdr>
            </w:div>
            <w:div w:id="1339654037">
              <w:marLeft w:val="0"/>
              <w:marRight w:val="0"/>
              <w:marTop w:val="0"/>
              <w:marBottom w:val="0"/>
              <w:divBdr>
                <w:top w:val="none" w:sz="0" w:space="0" w:color="auto"/>
                <w:left w:val="none" w:sz="0" w:space="0" w:color="auto"/>
                <w:bottom w:val="none" w:sz="0" w:space="0" w:color="auto"/>
                <w:right w:val="none" w:sz="0" w:space="0" w:color="auto"/>
              </w:divBdr>
            </w:div>
            <w:div w:id="738789552">
              <w:marLeft w:val="0"/>
              <w:marRight w:val="0"/>
              <w:marTop w:val="0"/>
              <w:marBottom w:val="0"/>
              <w:divBdr>
                <w:top w:val="none" w:sz="0" w:space="0" w:color="auto"/>
                <w:left w:val="none" w:sz="0" w:space="0" w:color="auto"/>
                <w:bottom w:val="none" w:sz="0" w:space="0" w:color="auto"/>
                <w:right w:val="none" w:sz="0" w:space="0" w:color="auto"/>
              </w:divBdr>
            </w:div>
            <w:div w:id="1357346243">
              <w:marLeft w:val="0"/>
              <w:marRight w:val="0"/>
              <w:marTop w:val="0"/>
              <w:marBottom w:val="0"/>
              <w:divBdr>
                <w:top w:val="none" w:sz="0" w:space="0" w:color="auto"/>
                <w:left w:val="none" w:sz="0" w:space="0" w:color="auto"/>
                <w:bottom w:val="none" w:sz="0" w:space="0" w:color="auto"/>
                <w:right w:val="none" w:sz="0" w:space="0" w:color="auto"/>
              </w:divBdr>
            </w:div>
            <w:div w:id="1476289157">
              <w:marLeft w:val="0"/>
              <w:marRight w:val="0"/>
              <w:marTop w:val="0"/>
              <w:marBottom w:val="0"/>
              <w:divBdr>
                <w:top w:val="none" w:sz="0" w:space="0" w:color="auto"/>
                <w:left w:val="none" w:sz="0" w:space="0" w:color="auto"/>
                <w:bottom w:val="none" w:sz="0" w:space="0" w:color="auto"/>
                <w:right w:val="none" w:sz="0" w:space="0" w:color="auto"/>
              </w:divBdr>
            </w:div>
            <w:div w:id="451171592">
              <w:marLeft w:val="0"/>
              <w:marRight w:val="0"/>
              <w:marTop w:val="0"/>
              <w:marBottom w:val="0"/>
              <w:divBdr>
                <w:top w:val="none" w:sz="0" w:space="0" w:color="auto"/>
                <w:left w:val="none" w:sz="0" w:space="0" w:color="auto"/>
                <w:bottom w:val="none" w:sz="0" w:space="0" w:color="auto"/>
                <w:right w:val="none" w:sz="0" w:space="0" w:color="auto"/>
              </w:divBdr>
            </w:div>
            <w:div w:id="1004087542">
              <w:marLeft w:val="0"/>
              <w:marRight w:val="0"/>
              <w:marTop w:val="0"/>
              <w:marBottom w:val="0"/>
              <w:divBdr>
                <w:top w:val="none" w:sz="0" w:space="0" w:color="auto"/>
                <w:left w:val="none" w:sz="0" w:space="0" w:color="auto"/>
                <w:bottom w:val="none" w:sz="0" w:space="0" w:color="auto"/>
                <w:right w:val="none" w:sz="0" w:space="0" w:color="auto"/>
              </w:divBdr>
            </w:div>
            <w:div w:id="26371385">
              <w:marLeft w:val="0"/>
              <w:marRight w:val="0"/>
              <w:marTop w:val="0"/>
              <w:marBottom w:val="0"/>
              <w:divBdr>
                <w:top w:val="none" w:sz="0" w:space="0" w:color="auto"/>
                <w:left w:val="none" w:sz="0" w:space="0" w:color="auto"/>
                <w:bottom w:val="none" w:sz="0" w:space="0" w:color="auto"/>
                <w:right w:val="none" w:sz="0" w:space="0" w:color="auto"/>
              </w:divBdr>
            </w:div>
            <w:div w:id="1470586501">
              <w:marLeft w:val="0"/>
              <w:marRight w:val="0"/>
              <w:marTop w:val="0"/>
              <w:marBottom w:val="0"/>
              <w:divBdr>
                <w:top w:val="none" w:sz="0" w:space="0" w:color="auto"/>
                <w:left w:val="none" w:sz="0" w:space="0" w:color="auto"/>
                <w:bottom w:val="none" w:sz="0" w:space="0" w:color="auto"/>
                <w:right w:val="none" w:sz="0" w:space="0" w:color="auto"/>
              </w:divBdr>
            </w:div>
            <w:div w:id="639577996">
              <w:marLeft w:val="0"/>
              <w:marRight w:val="0"/>
              <w:marTop w:val="0"/>
              <w:marBottom w:val="0"/>
              <w:divBdr>
                <w:top w:val="none" w:sz="0" w:space="0" w:color="auto"/>
                <w:left w:val="none" w:sz="0" w:space="0" w:color="auto"/>
                <w:bottom w:val="none" w:sz="0" w:space="0" w:color="auto"/>
                <w:right w:val="none" w:sz="0" w:space="0" w:color="auto"/>
              </w:divBdr>
            </w:div>
            <w:div w:id="395855568">
              <w:marLeft w:val="0"/>
              <w:marRight w:val="0"/>
              <w:marTop w:val="0"/>
              <w:marBottom w:val="0"/>
              <w:divBdr>
                <w:top w:val="none" w:sz="0" w:space="0" w:color="auto"/>
                <w:left w:val="none" w:sz="0" w:space="0" w:color="auto"/>
                <w:bottom w:val="none" w:sz="0" w:space="0" w:color="auto"/>
                <w:right w:val="none" w:sz="0" w:space="0" w:color="auto"/>
              </w:divBdr>
            </w:div>
            <w:div w:id="1056930496">
              <w:marLeft w:val="0"/>
              <w:marRight w:val="0"/>
              <w:marTop w:val="0"/>
              <w:marBottom w:val="0"/>
              <w:divBdr>
                <w:top w:val="none" w:sz="0" w:space="0" w:color="auto"/>
                <w:left w:val="none" w:sz="0" w:space="0" w:color="auto"/>
                <w:bottom w:val="none" w:sz="0" w:space="0" w:color="auto"/>
                <w:right w:val="none" w:sz="0" w:space="0" w:color="auto"/>
              </w:divBdr>
            </w:div>
            <w:div w:id="1392726551">
              <w:marLeft w:val="0"/>
              <w:marRight w:val="0"/>
              <w:marTop w:val="0"/>
              <w:marBottom w:val="0"/>
              <w:divBdr>
                <w:top w:val="none" w:sz="0" w:space="0" w:color="auto"/>
                <w:left w:val="none" w:sz="0" w:space="0" w:color="auto"/>
                <w:bottom w:val="none" w:sz="0" w:space="0" w:color="auto"/>
                <w:right w:val="none" w:sz="0" w:space="0" w:color="auto"/>
              </w:divBdr>
            </w:div>
            <w:div w:id="1468546571">
              <w:marLeft w:val="0"/>
              <w:marRight w:val="0"/>
              <w:marTop w:val="0"/>
              <w:marBottom w:val="0"/>
              <w:divBdr>
                <w:top w:val="none" w:sz="0" w:space="0" w:color="auto"/>
                <w:left w:val="none" w:sz="0" w:space="0" w:color="auto"/>
                <w:bottom w:val="none" w:sz="0" w:space="0" w:color="auto"/>
                <w:right w:val="none" w:sz="0" w:space="0" w:color="auto"/>
              </w:divBdr>
            </w:div>
            <w:div w:id="1204825174">
              <w:marLeft w:val="0"/>
              <w:marRight w:val="0"/>
              <w:marTop w:val="0"/>
              <w:marBottom w:val="0"/>
              <w:divBdr>
                <w:top w:val="none" w:sz="0" w:space="0" w:color="auto"/>
                <w:left w:val="none" w:sz="0" w:space="0" w:color="auto"/>
                <w:bottom w:val="none" w:sz="0" w:space="0" w:color="auto"/>
                <w:right w:val="none" w:sz="0" w:space="0" w:color="auto"/>
              </w:divBdr>
            </w:div>
            <w:div w:id="58989840">
              <w:marLeft w:val="0"/>
              <w:marRight w:val="0"/>
              <w:marTop w:val="0"/>
              <w:marBottom w:val="0"/>
              <w:divBdr>
                <w:top w:val="none" w:sz="0" w:space="0" w:color="auto"/>
                <w:left w:val="none" w:sz="0" w:space="0" w:color="auto"/>
                <w:bottom w:val="none" w:sz="0" w:space="0" w:color="auto"/>
                <w:right w:val="none" w:sz="0" w:space="0" w:color="auto"/>
              </w:divBdr>
            </w:div>
            <w:div w:id="59712358">
              <w:marLeft w:val="0"/>
              <w:marRight w:val="0"/>
              <w:marTop w:val="0"/>
              <w:marBottom w:val="0"/>
              <w:divBdr>
                <w:top w:val="none" w:sz="0" w:space="0" w:color="auto"/>
                <w:left w:val="none" w:sz="0" w:space="0" w:color="auto"/>
                <w:bottom w:val="none" w:sz="0" w:space="0" w:color="auto"/>
                <w:right w:val="none" w:sz="0" w:space="0" w:color="auto"/>
              </w:divBdr>
            </w:div>
            <w:div w:id="352658182">
              <w:marLeft w:val="0"/>
              <w:marRight w:val="0"/>
              <w:marTop w:val="0"/>
              <w:marBottom w:val="0"/>
              <w:divBdr>
                <w:top w:val="none" w:sz="0" w:space="0" w:color="auto"/>
                <w:left w:val="none" w:sz="0" w:space="0" w:color="auto"/>
                <w:bottom w:val="none" w:sz="0" w:space="0" w:color="auto"/>
                <w:right w:val="none" w:sz="0" w:space="0" w:color="auto"/>
              </w:divBdr>
            </w:div>
            <w:div w:id="510222239">
              <w:marLeft w:val="0"/>
              <w:marRight w:val="0"/>
              <w:marTop w:val="0"/>
              <w:marBottom w:val="0"/>
              <w:divBdr>
                <w:top w:val="none" w:sz="0" w:space="0" w:color="auto"/>
                <w:left w:val="none" w:sz="0" w:space="0" w:color="auto"/>
                <w:bottom w:val="none" w:sz="0" w:space="0" w:color="auto"/>
                <w:right w:val="none" w:sz="0" w:space="0" w:color="auto"/>
              </w:divBdr>
            </w:div>
            <w:div w:id="1921020485">
              <w:marLeft w:val="0"/>
              <w:marRight w:val="0"/>
              <w:marTop w:val="0"/>
              <w:marBottom w:val="0"/>
              <w:divBdr>
                <w:top w:val="none" w:sz="0" w:space="0" w:color="auto"/>
                <w:left w:val="none" w:sz="0" w:space="0" w:color="auto"/>
                <w:bottom w:val="none" w:sz="0" w:space="0" w:color="auto"/>
                <w:right w:val="none" w:sz="0" w:space="0" w:color="auto"/>
              </w:divBdr>
            </w:div>
            <w:div w:id="2118716140">
              <w:marLeft w:val="0"/>
              <w:marRight w:val="0"/>
              <w:marTop w:val="0"/>
              <w:marBottom w:val="0"/>
              <w:divBdr>
                <w:top w:val="none" w:sz="0" w:space="0" w:color="auto"/>
                <w:left w:val="none" w:sz="0" w:space="0" w:color="auto"/>
                <w:bottom w:val="none" w:sz="0" w:space="0" w:color="auto"/>
                <w:right w:val="none" w:sz="0" w:space="0" w:color="auto"/>
              </w:divBdr>
            </w:div>
            <w:div w:id="2115325262">
              <w:marLeft w:val="0"/>
              <w:marRight w:val="0"/>
              <w:marTop w:val="0"/>
              <w:marBottom w:val="0"/>
              <w:divBdr>
                <w:top w:val="none" w:sz="0" w:space="0" w:color="auto"/>
                <w:left w:val="none" w:sz="0" w:space="0" w:color="auto"/>
                <w:bottom w:val="none" w:sz="0" w:space="0" w:color="auto"/>
                <w:right w:val="none" w:sz="0" w:space="0" w:color="auto"/>
              </w:divBdr>
            </w:div>
            <w:div w:id="1500609953">
              <w:marLeft w:val="0"/>
              <w:marRight w:val="0"/>
              <w:marTop w:val="0"/>
              <w:marBottom w:val="0"/>
              <w:divBdr>
                <w:top w:val="none" w:sz="0" w:space="0" w:color="auto"/>
                <w:left w:val="none" w:sz="0" w:space="0" w:color="auto"/>
                <w:bottom w:val="none" w:sz="0" w:space="0" w:color="auto"/>
                <w:right w:val="none" w:sz="0" w:space="0" w:color="auto"/>
              </w:divBdr>
            </w:div>
            <w:div w:id="693262338">
              <w:marLeft w:val="0"/>
              <w:marRight w:val="0"/>
              <w:marTop w:val="0"/>
              <w:marBottom w:val="0"/>
              <w:divBdr>
                <w:top w:val="none" w:sz="0" w:space="0" w:color="auto"/>
                <w:left w:val="none" w:sz="0" w:space="0" w:color="auto"/>
                <w:bottom w:val="none" w:sz="0" w:space="0" w:color="auto"/>
                <w:right w:val="none" w:sz="0" w:space="0" w:color="auto"/>
              </w:divBdr>
            </w:div>
            <w:div w:id="1675959423">
              <w:marLeft w:val="0"/>
              <w:marRight w:val="0"/>
              <w:marTop w:val="0"/>
              <w:marBottom w:val="0"/>
              <w:divBdr>
                <w:top w:val="none" w:sz="0" w:space="0" w:color="auto"/>
                <w:left w:val="none" w:sz="0" w:space="0" w:color="auto"/>
                <w:bottom w:val="none" w:sz="0" w:space="0" w:color="auto"/>
                <w:right w:val="none" w:sz="0" w:space="0" w:color="auto"/>
              </w:divBdr>
            </w:div>
            <w:div w:id="1143739617">
              <w:marLeft w:val="0"/>
              <w:marRight w:val="0"/>
              <w:marTop w:val="0"/>
              <w:marBottom w:val="0"/>
              <w:divBdr>
                <w:top w:val="none" w:sz="0" w:space="0" w:color="auto"/>
                <w:left w:val="none" w:sz="0" w:space="0" w:color="auto"/>
                <w:bottom w:val="none" w:sz="0" w:space="0" w:color="auto"/>
                <w:right w:val="none" w:sz="0" w:space="0" w:color="auto"/>
              </w:divBdr>
            </w:div>
            <w:div w:id="49043510">
              <w:marLeft w:val="0"/>
              <w:marRight w:val="0"/>
              <w:marTop w:val="0"/>
              <w:marBottom w:val="0"/>
              <w:divBdr>
                <w:top w:val="none" w:sz="0" w:space="0" w:color="auto"/>
                <w:left w:val="none" w:sz="0" w:space="0" w:color="auto"/>
                <w:bottom w:val="none" w:sz="0" w:space="0" w:color="auto"/>
                <w:right w:val="none" w:sz="0" w:space="0" w:color="auto"/>
              </w:divBdr>
            </w:div>
            <w:div w:id="533231356">
              <w:marLeft w:val="0"/>
              <w:marRight w:val="0"/>
              <w:marTop w:val="0"/>
              <w:marBottom w:val="0"/>
              <w:divBdr>
                <w:top w:val="none" w:sz="0" w:space="0" w:color="auto"/>
                <w:left w:val="none" w:sz="0" w:space="0" w:color="auto"/>
                <w:bottom w:val="none" w:sz="0" w:space="0" w:color="auto"/>
                <w:right w:val="none" w:sz="0" w:space="0" w:color="auto"/>
              </w:divBdr>
            </w:div>
            <w:div w:id="1482847742">
              <w:marLeft w:val="0"/>
              <w:marRight w:val="0"/>
              <w:marTop w:val="0"/>
              <w:marBottom w:val="0"/>
              <w:divBdr>
                <w:top w:val="none" w:sz="0" w:space="0" w:color="auto"/>
                <w:left w:val="none" w:sz="0" w:space="0" w:color="auto"/>
                <w:bottom w:val="none" w:sz="0" w:space="0" w:color="auto"/>
                <w:right w:val="none" w:sz="0" w:space="0" w:color="auto"/>
              </w:divBdr>
            </w:div>
            <w:div w:id="935790748">
              <w:marLeft w:val="0"/>
              <w:marRight w:val="0"/>
              <w:marTop w:val="0"/>
              <w:marBottom w:val="0"/>
              <w:divBdr>
                <w:top w:val="none" w:sz="0" w:space="0" w:color="auto"/>
                <w:left w:val="none" w:sz="0" w:space="0" w:color="auto"/>
                <w:bottom w:val="none" w:sz="0" w:space="0" w:color="auto"/>
                <w:right w:val="none" w:sz="0" w:space="0" w:color="auto"/>
              </w:divBdr>
            </w:div>
            <w:div w:id="1459688592">
              <w:marLeft w:val="0"/>
              <w:marRight w:val="0"/>
              <w:marTop w:val="0"/>
              <w:marBottom w:val="0"/>
              <w:divBdr>
                <w:top w:val="none" w:sz="0" w:space="0" w:color="auto"/>
                <w:left w:val="none" w:sz="0" w:space="0" w:color="auto"/>
                <w:bottom w:val="none" w:sz="0" w:space="0" w:color="auto"/>
                <w:right w:val="none" w:sz="0" w:space="0" w:color="auto"/>
              </w:divBdr>
            </w:div>
            <w:div w:id="1647398206">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460807675">
              <w:marLeft w:val="0"/>
              <w:marRight w:val="0"/>
              <w:marTop w:val="0"/>
              <w:marBottom w:val="0"/>
              <w:divBdr>
                <w:top w:val="none" w:sz="0" w:space="0" w:color="auto"/>
                <w:left w:val="none" w:sz="0" w:space="0" w:color="auto"/>
                <w:bottom w:val="none" w:sz="0" w:space="0" w:color="auto"/>
                <w:right w:val="none" w:sz="0" w:space="0" w:color="auto"/>
              </w:divBdr>
            </w:div>
            <w:div w:id="1859461972">
              <w:marLeft w:val="0"/>
              <w:marRight w:val="0"/>
              <w:marTop w:val="0"/>
              <w:marBottom w:val="0"/>
              <w:divBdr>
                <w:top w:val="none" w:sz="0" w:space="0" w:color="auto"/>
                <w:left w:val="none" w:sz="0" w:space="0" w:color="auto"/>
                <w:bottom w:val="none" w:sz="0" w:space="0" w:color="auto"/>
                <w:right w:val="none" w:sz="0" w:space="0" w:color="auto"/>
              </w:divBdr>
            </w:div>
            <w:div w:id="1678773664">
              <w:marLeft w:val="0"/>
              <w:marRight w:val="0"/>
              <w:marTop w:val="0"/>
              <w:marBottom w:val="0"/>
              <w:divBdr>
                <w:top w:val="none" w:sz="0" w:space="0" w:color="auto"/>
                <w:left w:val="none" w:sz="0" w:space="0" w:color="auto"/>
                <w:bottom w:val="none" w:sz="0" w:space="0" w:color="auto"/>
                <w:right w:val="none" w:sz="0" w:space="0" w:color="auto"/>
              </w:divBdr>
            </w:div>
            <w:div w:id="752749954">
              <w:marLeft w:val="0"/>
              <w:marRight w:val="0"/>
              <w:marTop w:val="0"/>
              <w:marBottom w:val="0"/>
              <w:divBdr>
                <w:top w:val="none" w:sz="0" w:space="0" w:color="auto"/>
                <w:left w:val="none" w:sz="0" w:space="0" w:color="auto"/>
                <w:bottom w:val="none" w:sz="0" w:space="0" w:color="auto"/>
                <w:right w:val="none" w:sz="0" w:space="0" w:color="auto"/>
              </w:divBdr>
            </w:div>
            <w:div w:id="1126661800">
              <w:marLeft w:val="0"/>
              <w:marRight w:val="0"/>
              <w:marTop w:val="0"/>
              <w:marBottom w:val="0"/>
              <w:divBdr>
                <w:top w:val="none" w:sz="0" w:space="0" w:color="auto"/>
                <w:left w:val="none" w:sz="0" w:space="0" w:color="auto"/>
                <w:bottom w:val="none" w:sz="0" w:space="0" w:color="auto"/>
                <w:right w:val="none" w:sz="0" w:space="0" w:color="auto"/>
              </w:divBdr>
            </w:div>
            <w:div w:id="392700213">
              <w:marLeft w:val="0"/>
              <w:marRight w:val="0"/>
              <w:marTop w:val="0"/>
              <w:marBottom w:val="0"/>
              <w:divBdr>
                <w:top w:val="none" w:sz="0" w:space="0" w:color="auto"/>
                <w:left w:val="none" w:sz="0" w:space="0" w:color="auto"/>
                <w:bottom w:val="none" w:sz="0" w:space="0" w:color="auto"/>
                <w:right w:val="none" w:sz="0" w:space="0" w:color="auto"/>
              </w:divBdr>
            </w:div>
            <w:div w:id="124322035">
              <w:marLeft w:val="0"/>
              <w:marRight w:val="0"/>
              <w:marTop w:val="0"/>
              <w:marBottom w:val="0"/>
              <w:divBdr>
                <w:top w:val="none" w:sz="0" w:space="0" w:color="auto"/>
                <w:left w:val="none" w:sz="0" w:space="0" w:color="auto"/>
                <w:bottom w:val="none" w:sz="0" w:space="0" w:color="auto"/>
                <w:right w:val="none" w:sz="0" w:space="0" w:color="auto"/>
              </w:divBdr>
            </w:div>
            <w:div w:id="2051420520">
              <w:marLeft w:val="0"/>
              <w:marRight w:val="0"/>
              <w:marTop w:val="0"/>
              <w:marBottom w:val="0"/>
              <w:divBdr>
                <w:top w:val="none" w:sz="0" w:space="0" w:color="auto"/>
                <w:left w:val="none" w:sz="0" w:space="0" w:color="auto"/>
                <w:bottom w:val="none" w:sz="0" w:space="0" w:color="auto"/>
                <w:right w:val="none" w:sz="0" w:space="0" w:color="auto"/>
              </w:divBdr>
            </w:div>
            <w:div w:id="36709827">
              <w:marLeft w:val="0"/>
              <w:marRight w:val="0"/>
              <w:marTop w:val="0"/>
              <w:marBottom w:val="0"/>
              <w:divBdr>
                <w:top w:val="none" w:sz="0" w:space="0" w:color="auto"/>
                <w:left w:val="none" w:sz="0" w:space="0" w:color="auto"/>
                <w:bottom w:val="none" w:sz="0" w:space="0" w:color="auto"/>
                <w:right w:val="none" w:sz="0" w:space="0" w:color="auto"/>
              </w:divBdr>
            </w:div>
            <w:div w:id="1298027012">
              <w:marLeft w:val="0"/>
              <w:marRight w:val="0"/>
              <w:marTop w:val="0"/>
              <w:marBottom w:val="0"/>
              <w:divBdr>
                <w:top w:val="none" w:sz="0" w:space="0" w:color="auto"/>
                <w:left w:val="none" w:sz="0" w:space="0" w:color="auto"/>
                <w:bottom w:val="none" w:sz="0" w:space="0" w:color="auto"/>
                <w:right w:val="none" w:sz="0" w:space="0" w:color="auto"/>
              </w:divBdr>
            </w:div>
            <w:div w:id="1962418584">
              <w:marLeft w:val="0"/>
              <w:marRight w:val="0"/>
              <w:marTop w:val="0"/>
              <w:marBottom w:val="0"/>
              <w:divBdr>
                <w:top w:val="none" w:sz="0" w:space="0" w:color="auto"/>
                <w:left w:val="none" w:sz="0" w:space="0" w:color="auto"/>
                <w:bottom w:val="none" w:sz="0" w:space="0" w:color="auto"/>
                <w:right w:val="none" w:sz="0" w:space="0" w:color="auto"/>
              </w:divBdr>
            </w:div>
            <w:div w:id="1181814773">
              <w:marLeft w:val="0"/>
              <w:marRight w:val="0"/>
              <w:marTop w:val="0"/>
              <w:marBottom w:val="0"/>
              <w:divBdr>
                <w:top w:val="none" w:sz="0" w:space="0" w:color="auto"/>
                <w:left w:val="none" w:sz="0" w:space="0" w:color="auto"/>
                <w:bottom w:val="none" w:sz="0" w:space="0" w:color="auto"/>
                <w:right w:val="none" w:sz="0" w:space="0" w:color="auto"/>
              </w:divBdr>
            </w:div>
            <w:div w:id="975643869">
              <w:marLeft w:val="0"/>
              <w:marRight w:val="0"/>
              <w:marTop w:val="0"/>
              <w:marBottom w:val="0"/>
              <w:divBdr>
                <w:top w:val="none" w:sz="0" w:space="0" w:color="auto"/>
                <w:left w:val="none" w:sz="0" w:space="0" w:color="auto"/>
                <w:bottom w:val="none" w:sz="0" w:space="0" w:color="auto"/>
                <w:right w:val="none" w:sz="0" w:space="0" w:color="auto"/>
              </w:divBdr>
            </w:div>
            <w:div w:id="1260144557">
              <w:marLeft w:val="0"/>
              <w:marRight w:val="0"/>
              <w:marTop w:val="0"/>
              <w:marBottom w:val="0"/>
              <w:divBdr>
                <w:top w:val="none" w:sz="0" w:space="0" w:color="auto"/>
                <w:left w:val="none" w:sz="0" w:space="0" w:color="auto"/>
                <w:bottom w:val="none" w:sz="0" w:space="0" w:color="auto"/>
                <w:right w:val="none" w:sz="0" w:space="0" w:color="auto"/>
              </w:divBdr>
            </w:div>
            <w:div w:id="1394231125">
              <w:marLeft w:val="0"/>
              <w:marRight w:val="0"/>
              <w:marTop w:val="0"/>
              <w:marBottom w:val="0"/>
              <w:divBdr>
                <w:top w:val="none" w:sz="0" w:space="0" w:color="auto"/>
                <w:left w:val="none" w:sz="0" w:space="0" w:color="auto"/>
                <w:bottom w:val="none" w:sz="0" w:space="0" w:color="auto"/>
                <w:right w:val="none" w:sz="0" w:space="0" w:color="auto"/>
              </w:divBdr>
            </w:div>
            <w:div w:id="861936980">
              <w:marLeft w:val="0"/>
              <w:marRight w:val="0"/>
              <w:marTop w:val="0"/>
              <w:marBottom w:val="0"/>
              <w:divBdr>
                <w:top w:val="none" w:sz="0" w:space="0" w:color="auto"/>
                <w:left w:val="none" w:sz="0" w:space="0" w:color="auto"/>
                <w:bottom w:val="none" w:sz="0" w:space="0" w:color="auto"/>
                <w:right w:val="none" w:sz="0" w:space="0" w:color="auto"/>
              </w:divBdr>
            </w:div>
            <w:div w:id="869728366">
              <w:marLeft w:val="0"/>
              <w:marRight w:val="0"/>
              <w:marTop w:val="0"/>
              <w:marBottom w:val="0"/>
              <w:divBdr>
                <w:top w:val="none" w:sz="0" w:space="0" w:color="auto"/>
                <w:left w:val="none" w:sz="0" w:space="0" w:color="auto"/>
                <w:bottom w:val="none" w:sz="0" w:space="0" w:color="auto"/>
                <w:right w:val="none" w:sz="0" w:space="0" w:color="auto"/>
              </w:divBdr>
            </w:div>
            <w:div w:id="99642128">
              <w:marLeft w:val="0"/>
              <w:marRight w:val="0"/>
              <w:marTop w:val="0"/>
              <w:marBottom w:val="0"/>
              <w:divBdr>
                <w:top w:val="none" w:sz="0" w:space="0" w:color="auto"/>
                <w:left w:val="none" w:sz="0" w:space="0" w:color="auto"/>
                <w:bottom w:val="none" w:sz="0" w:space="0" w:color="auto"/>
                <w:right w:val="none" w:sz="0" w:space="0" w:color="auto"/>
              </w:divBdr>
            </w:div>
            <w:div w:id="1502937945">
              <w:marLeft w:val="0"/>
              <w:marRight w:val="0"/>
              <w:marTop w:val="0"/>
              <w:marBottom w:val="0"/>
              <w:divBdr>
                <w:top w:val="none" w:sz="0" w:space="0" w:color="auto"/>
                <w:left w:val="none" w:sz="0" w:space="0" w:color="auto"/>
                <w:bottom w:val="none" w:sz="0" w:space="0" w:color="auto"/>
                <w:right w:val="none" w:sz="0" w:space="0" w:color="auto"/>
              </w:divBdr>
            </w:div>
            <w:div w:id="1840539317">
              <w:marLeft w:val="0"/>
              <w:marRight w:val="0"/>
              <w:marTop w:val="0"/>
              <w:marBottom w:val="0"/>
              <w:divBdr>
                <w:top w:val="none" w:sz="0" w:space="0" w:color="auto"/>
                <w:left w:val="none" w:sz="0" w:space="0" w:color="auto"/>
                <w:bottom w:val="none" w:sz="0" w:space="0" w:color="auto"/>
                <w:right w:val="none" w:sz="0" w:space="0" w:color="auto"/>
              </w:divBdr>
            </w:div>
            <w:div w:id="1195311315">
              <w:marLeft w:val="0"/>
              <w:marRight w:val="0"/>
              <w:marTop w:val="0"/>
              <w:marBottom w:val="0"/>
              <w:divBdr>
                <w:top w:val="none" w:sz="0" w:space="0" w:color="auto"/>
                <w:left w:val="none" w:sz="0" w:space="0" w:color="auto"/>
                <w:bottom w:val="none" w:sz="0" w:space="0" w:color="auto"/>
                <w:right w:val="none" w:sz="0" w:space="0" w:color="auto"/>
              </w:divBdr>
            </w:div>
            <w:div w:id="582296857">
              <w:marLeft w:val="0"/>
              <w:marRight w:val="0"/>
              <w:marTop w:val="0"/>
              <w:marBottom w:val="0"/>
              <w:divBdr>
                <w:top w:val="none" w:sz="0" w:space="0" w:color="auto"/>
                <w:left w:val="none" w:sz="0" w:space="0" w:color="auto"/>
                <w:bottom w:val="none" w:sz="0" w:space="0" w:color="auto"/>
                <w:right w:val="none" w:sz="0" w:space="0" w:color="auto"/>
              </w:divBdr>
            </w:div>
            <w:div w:id="980111149">
              <w:marLeft w:val="0"/>
              <w:marRight w:val="0"/>
              <w:marTop w:val="0"/>
              <w:marBottom w:val="0"/>
              <w:divBdr>
                <w:top w:val="none" w:sz="0" w:space="0" w:color="auto"/>
                <w:left w:val="none" w:sz="0" w:space="0" w:color="auto"/>
                <w:bottom w:val="none" w:sz="0" w:space="0" w:color="auto"/>
                <w:right w:val="none" w:sz="0" w:space="0" w:color="auto"/>
              </w:divBdr>
            </w:div>
            <w:div w:id="94177286">
              <w:marLeft w:val="0"/>
              <w:marRight w:val="0"/>
              <w:marTop w:val="0"/>
              <w:marBottom w:val="0"/>
              <w:divBdr>
                <w:top w:val="none" w:sz="0" w:space="0" w:color="auto"/>
                <w:left w:val="none" w:sz="0" w:space="0" w:color="auto"/>
                <w:bottom w:val="none" w:sz="0" w:space="0" w:color="auto"/>
                <w:right w:val="none" w:sz="0" w:space="0" w:color="auto"/>
              </w:divBdr>
            </w:div>
            <w:div w:id="1346979761">
              <w:marLeft w:val="0"/>
              <w:marRight w:val="0"/>
              <w:marTop w:val="0"/>
              <w:marBottom w:val="0"/>
              <w:divBdr>
                <w:top w:val="none" w:sz="0" w:space="0" w:color="auto"/>
                <w:left w:val="none" w:sz="0" w:space="0" w:color="auto"/>
                <w:bottom w:val="none" w:sz="0" w:space="0" w:color="auto"/>
                <w:right w:val="none" w:sz="0" w:space="0" w:color="auto"/>
              </w:divBdr>
            </w:div>
            <w:div w:id="1952204597">
              <w:marLeft w:val="0"/>
              <w:marRight w:val="0"/>
              <w:marTop w:val="0"/>
              <w:marBottom w:val="0"/>
              <w:divBdr>
                <w:top w:val="none" w:sz="0" w:space="0" w:color="auto"/>
                <w:left w:val="none" w:sz="0" w:space="0" w:color="auto"/>
                <w:bottom w:val="none" w:sz="0" w:space="0" w:color="auto"/>
                <w:right w:val="none" w:sz="0" w:space="0" w:color="auto"/>
              </w:divBdr>
            </w:div>
            <w:div w:id="1223369156">
              <w:marLeft w:val="0"/>
              <w:marRight w:val="0"/>
              <w:marTop w:val="0"/>
              <w:marBottom w:val="0"/>
              <w:divBdr>
                <w:top w:val="none" w:sz="0" w:space="0" w:color="auto"/>
                <w:left w:val="none" w:sz="0" w:space="0" w:color="auto"/>
                <w:bottom w:val="none" w:sz="0" w:space="0" w:color="auto"/>
                <w:right w:val="none" w:sz="0" w:space="0" w:color="auto"/>
              </w:divBdr>
            </w:div>
            <w:div w:id="1636108581">
              <w:marLeft w:val="0"/>
              <w:marRight w:val="0"/>
              <w:marTop w:val="0"/>
              <w:marBottom w:val="0"/>
              <w:divBdr>
                <w:top w:val="none" w:sz="0" w:space="0" w:color="auto"/>
                <w:left w:val="none" w:sz="0" w:space="0" w:color="auto"/>
                <w:bottom w:val="none" w:sz="0" w:space="0" w:color="auto"/>
                <w:right w:val="none" w:sz="0" w:space="0" w:color="auto"/>
              </w:divBdr>
            </w:div>
            <w:div w:id="1511489014">
              <w:marLeft w:val="0"/>
              <w:marRight w:val="0"/>
              <w:marTop w:val="0"/>
              <w:marBottom w:val="0"/>
              <w:divBdr>
                <w:top w:val="none" w:sz="0" w:space="0" w:color="auto"/>
                <w:left w:val="none" w:sz="0" w:space="0" w:color="auto"/>
                <w:bottom w:val="none" w:sz="0" w:space="0" w:color="auto"/>
                <w:right w:val="none" w:sz="0" w:space="0" w:color="auto"/>
              </w:divBdr>
            </w:div>
            <w:div w:id="1864442981">
              <w:marLeft w:val="0"/>
              <w:marRight w:val="0"/>
              <w:marTop w:val="0"/>
              <w:marBottom w:val="0"/>
              <w:divBdr>
                <w:top w:val="none" w:sz="0" w:space="0" w:color="auto"/>
                <w:left w:val="none" w:sz="0" w:space="0" w:color="auto"/>
                <w:bottom w:val="none" w:sz="0" w:space="0" w:color="auto"/>
                <w:right w:val="none" w:sz="0" w:space="0" w:color="auto"/>
              </w:divBdr>
            </w:div>
            <w:div w:id="917177567">
              <w:marLeft w:val="0"/>
              <w:marRight w:val="0"/>
              <w:marTop w:val="0"/>
              <w:marBottom w:val="0"/>
              <w:divBdr>
                <w:top w:val="none" w:sz="0" w:space="0" w:color="auto"/>
                <w:left w:val="none" w:sz="0" w:space="0" w:color="auto"/>
                <w:bottom w:val="none" w:sz="0" w:space="0" w:color="auto"/>
                <w:right w:val="none" w:sz="0" w:space="0" w:color="auto"/>
              </w:divBdr>
            </w:div>
            <w:div w:id="1739132280">
              <w:marLeft w:val="0"/>
              <w:marRight w:val="0"/>
              <w:marTop w:val="0"/>
              <w:marBottom w:val="0"/>
              <w:divBdr>
                <w:top w:val="none" w:sz="0" w:space="0" w:color="auto"/>
                <w:left w:val="none" w:sz="0" w:space="0" w:color="auto"/>
                <w:bottom w:val="none" w:sz="0" w:space="0" w:color="auto"/>
                <w:right w:val="none" w:sz="0" w:space="0" w:color="auto"/>
              </w:divBdr>
            </w:div>
            <w:div w:id="812522884">
              <w:marLeft w:val="0"/>
              <w:marRight w:val="0"/>
              <w:marTop w:val="0"/>
              <w:marBottom w:val="0"/>
              <w:divBdr>
                <w:top w:val="none" w:sz="0" w:space="0" w:color="auto"/>
                <w:left w:val="none" w:sz="0" w:space="0" w:color="auto"/>
                <w:bottom w:val="none" w:sz="0" w:space="0" w:color="auto"/>
                <w:right w:val="none" w:sz="0" w:space="0" w:color="auto"/>
              </w:divBdr>
            </w:div>
            <w:div w:id="1508862657">
              <w:marLeft w:val="0"/>
              <w:marRight w:val="0"/>
              <w:marTop w:val="0"/>
              <w:marBottom w:val="0"/>
              <w:divBdr>
                <w:top w:val="none" w:sz="0" w:space="0" w:color="auto"/>
                <w:left w:val="none" w:sz="0" w:space="0" w:color="auto"/>
                <w:bottom w:val="none" w:sz="0" w:space="0" w:color="auto"/>
                <w:right w:val="none" w:sz="0" w:space="0" w:color="auto"/>
              </w:divBdr>
            </w:div>
            <w:div w:id="432433461">
              <w:marLeft w:val="0"/>
              <w:marRight w:val="0"/>
              <w:marTop w:val="0"/>
              <w:marBottom w:val="0"/>
              <w:divBdr>
                <w:top w:val="none" w:sz="0" w:space="0" w:color="auto"/>
                <w:left w:val="none" w:sz="0" w:space="0" w:color="auto"/>
                <w:bottom w:val="none" w:sz="0" w:space="0" w:color="auto"/>
                <w:right w:val="none" w:sz="0" w:space="0" w:color="auto"/>
              </w:divBdr>
            </w:div>
            <w:div w:id="882327878">
              <w:marLeft w:val="0"/>
              <w:marRight w:val="0"/>
              <w:marTop w:val="0"/>
              <w:marBottom w:val="0"/>
              <w:divBdr>
                <w:top w:val="none" w:sz="0" w:space="0" w:color="auto"/>
                <w:left w:val="none" w:sz="0" w:space="0" w:color="auto"/>
                <w:bottom w:val="none" w:sz="0" w:space="0" w:color="auto"/>
                <w:right w:val="none" w:sz="0" w:space="0" w:color="auto"/>
              </w:divBdr>
            </w:div>
            <w:div w:id="1090006075">
              <w:marLeft w:val="0"/>
              <w:marRight w:val="0"/>
              <w:marTop w:val="0"/>
              <w:marBottom w:val="0"/>
              <w:divBdr>
                <w:top w:val="none" w:sz="0" w:space="0" w:color="auto"/>
                <w:left w:val="none" w:sz="0" w:space="0" w:color="auto"/>
                <w:bottom w:val="none" w:sz="0" w:space="0" w:color="auto"/>
                <w:right w:val="none" w:sz="0" w:space="0" w:color="auto"/>
              </w:divBdr>
            </w:div>
            <w:div w:id="1983651911">
              <w:marLeft w:val="0"/>
              <w:marRight w:val="0"/>
              <w:marTop w:val="0"/>
              <w:marBottom w:val="0"/>
              <w:divBdr>
                <w:top w:val="none" w:sz="0" w:space="0" w:color="auto"/>
                <w:left w:val="none" w:sz="0" w:space="0" w:color="auto"/>
                <w:bottom w:val="none" w:sz="0" w:space="0" w:color="auto"/>
                <w:right w:val="none" w:sz="0" w:space="0" w:color="auto"/>
              </w:divBdr>
            </w:div>
            <w:div w:id="1349332950">
              <w:marLeft w:val="0"/>
              <w:marRight w:val="0"/>
              <w:marTop w:val="0"/>
              <w:marBottom w:val="0"/>
              <w:divBdr>
                <w:top w:val="none" w:sz="0" w:space="0" w:color="auto"/>
                <w:left w:val="none" w:sz="0" w:space="0" w:color="auto"/>
                <w:bottom w:val="none" w:sz="0" w:space="0" w:color="auto"/>
                <w:right w:val="none" w:sz="0" w:space="0" w:color="auto"/>
              </w:divBdr>
            </w:div>
            <w:div w:id="1159421254">
              <w:marLeft w:val="0"/>
              <w:marRight w:val="0"/>
              <w:marTop w:val="0"/>
              <w:marBottom w:val="0"/>
              <w:divBdr>
                <w:top w:val="none" w:sz="0" w:space="0" w:color="auto"/>
                <w:left w:val="none" w:sz="0" w:space="0" w:color="auto"/>
                <w:bottom w:val="none" w:sz="0" w:space="0" w:color="auto"/>
                <w:right w:val="none" w:sz="0" w:space="0" w:color="auto"/>
              </w:divBdr>
            </w:div>
            <w:div w:id="1845129611">
              <w:marLeft w:val="0"/>
              <w:marRight w:val="0"/>
              <w:marTop w:val="0"/>
              <w:marBottom w:val="0"/>
              <w:divBdr>
                <w:top w:val="none" w:sz="0" w:space="0" w:color="auto"/>
                <w:left w:val="none" w:sz="0" w:space="0" w:color="auto"/>
                <w:bottom w:val="none" w:sz="0" w:space="0" w:color="auto"/>
                <w:right w:val="none" w:sz="0" w:space="0" w:color="auto"/>
              </w:divBdr>
            </w:div>
            <w:div w:id="247270368">
              <w:marLeft w:val="0"/>
              <w:marRight w:val="0"/>
              <w:marTop w:val="0"/>
              <w:marBottom w:val="0"/>
              <w:divBdr>
                <w:top w:val="none" w:sz="0" w:space="0" w:color="auto"/>
                <w:left w:val="none" w:sz="0" w:space="0" w:color="auto"/>
                <w:bottom w:val="none" w:sz="0" w:space="0" w:color="auto"/>
                <w:right w:val="none" w:sz="0" w:space="0" w:color="auto"/>
              </w:divBdr>
            </w:div>
            <w:div w:id="268859438">
              <w:marLeft w:val="0"/>
              <w:marRight w:val="0"/>
              <w:marTop w:val="0"/>
              <w:marBottom w:val="0"/>
              <w:divBdr>
                <w:top w:val="none" w:sz="0" w:space="0" w:color="auto"/>
                <w:left w:val="none" w:sz="0" w:space="0" w:color="auto"/>
                <w:bottom w:val="none" w:sz="0" w:space="0" w:color="auto"/>
                <w:right w:val="none" w:sz="0" w:space="0" w:color="auto"/>
              </w:divBdr>
            </w:div>
            <w:div w:id="940911673">
              <w:marLeft w:val="0"/>
              <w:marRight w:val="0"/>
              <w:marTop w:val="0"/>
              <w:marBottom w:val="0"/>
              <w:divBdr>
                <w:top w:val="none" w:sz="0" w:space="0" w:color="auto"/>
                <w:left w:val="none" w:sz="0" w:space="0" w:color="auto"/>
                <w:bottom w:val="none" w:sz="0" w:space="0" w:color="auto"/>
                <w:right w:val="none" w:sz="0" w:space="0" w:color="auto"/>
              </w:divBdr>
            </w:div>
            <w:div w:id="388310371">
              <w:marLeft w:val="0"/>
              <w:marRight w:val="0"/>
              <w:marTop w:val="0"/>
              <w:marBottom w:val="0"/>
              <w:divBdr>
                <w:top w:val="none" w:sz="0" w:space="0" w:color="auto"/>
                <w:left w:val="none" w:sz="0" w:space="0" w:color="auto"/>
                <w:bottom w:val="none" w:sz="0" w:space="0" w:color="auto"/>
                <w:right w:val="none" w:sz="0" w:space="0" w:color="auto"/>
              </w:divBdr>
            </w:div>
            <w:div w:id="1742361829">
              <w:marLeft w:val="0"/>
              <w:marRight w:val="0"/>
              <w:marTop w:val="0"/>
              <w:marBottom w:val="0"/>
              <w:divBdr>
                <w:top w:val="none" w:sz="0" w:space="0" w:color="auto"/>
                <w:left w:val="none" w:sz="0" w:space="0" w:color="auto"/>
                <w:bottom w:val="none" w:sz="0" w:space="0" w:color="auto"/>
                <w:right w:val="none" w:sz="0" w:space="0" w:color="auto"/>
              </w:divBdr>
            </w:div>
            <w:div w:id="1720277924">
              <w:marLeft w:val="0"/>
              <w:marRight w:val="0"/>
              <w:marTop w:val="0"/>
              <w:marBottom w:val="0"/>
              <w:divBdr>
                <w:top w:val="none" w:sz="0" w:space="0" w:color="auto"/>
                <w:left w:val="none" w:sz="0" w:space="0" w:color="auto"/>
                <w:bottom w:val="none" w:sz="0" w:space="0" w:color="auto"/>
                <w:right w:val="none" w:sz="0" w:space="0" w:color="auto"/>
              </w:divBdr>
            </w:div>
            <w:div w:id="975835534">
              <w:marLeft w:val="0"/>
              <w:marRight w:val="0"/>
              <w:marTop w:val="0"/>
              <w:marBottom w:val="0"/>
              <w:divBdr>
                <w:top w:val="none" w:sz="0" w:space="0" w:color="auto"/>
                <w:left w:val="none" w:sz="0" w:space="0" w:color="auto"/>
                <w:bottom w:val="none" w:sz="0" w:space="0" w:color="auto"/>
                <w:right w:val="none" w:sz="0" w:space="0" w:color="auto"/>
              </w:divBdr>
            </w:div>
            <w:div w:id="1965621764">
              <w:marLeft w:val="0"/>
              <w:marRight w:val="0"/>
              <w:marTop w:val="0"/>
              <w:marBottom w:val="0"/>
              <w:divBdr>
                <w:top w:val="none" w:sz="0" w:space="0" w:color="auto"/>
                <w:left w:val="none" w:sz="0" w:space="0" w:color="auto"/>
                <w:bottom w:val="none" w:sz="0" w:space="0" w:color="auto"/>
                <w:right w:val="none" w:sz="0" w:space="0" w:color="auto"/>
              </w:divBdr>
            </w:div>
            <w:div w:id="1278951270">
              <w:marLeft w:val="0"/>
              <w:marRight w:val="0"/>
              <w:marTop w:val="0"/>
              <w:marBottom w:val="0"/>
              <w:divBdr>
                <w:top w:val="none" w:sz="0" w:space="0" w:color="auto"/>
                <w:left w:val="none" w:sz="0" w:space="0" w:color="auto"/>
                <w:bottom w:val="none" w:sz="0" w:space="0" w:color="auto"/>
                <w:right w:val="none" w:sz="0" w:space="0" w:color="auto"/>
              </w:divBdr>
            </w:div>
            <w:div w:id="900209235">
              <w:marLeft w:val="0"/>
              <w:marRight w:val="0"/>
              <w:marTop w:val="0"/>
              <w:marBottom w:val="0"/>
              <w:divBdr>
                <w:top w:val="none" w:sz="0" w:space="0" w:color="auto"/>
                <w:left w:val="none" w:sz="0" w:space="0" w:color="auto"/>
                <w:bottom w:val="none" w:sz="0" w:space="0" w:color="auto"/>
                <w:right w:val="none" w:sz="0" w:space="0" w:color="auto"/>
              </w:divBdr>
            </w:div>
            <w:div w:id="1767924884">
              <w:marLeft w:val="0"/>
              <w:marRight w:val="0"/>
              <w:marTop w:val="0"/>
              <w:marBottom w:val="0"/>
              <w:divBdr>
                <w:top w:val="none" w:sz="0" w:space="0" w:color="auto"/>
                <w:left w:val="none" w:sz="0" w:space="0" w:color="auto"/>
                <w:bottom w:val="none" w:sz="0" w:space="0" w:color="auto"/>
                <w:right w:val="none" w:sz="0" w:space="0" w:color="auto"/>
              </w:divBdr>
            </w:div>
            <w:div w:id="603346258">
              <w:marLeft w:val="0"/>
              <w:marRight w:val="0"/>
              <w:marTop w:val="0"/>
              <w:marBottom w:val="0"/>
              <w:divBdr>
                <w:top w:val="none" w:sz="0" w:space="0" w:color="auto"/>
                <w:left w:val="none" w:sz="0" w:space="0" w:color="auto"/>
                <w:bottom w:val="none" w:sz="0" w:space="0" w:color="auto"/>
                <w:right w:val="none" w:sz="0" w:space="0" w:color="auto"/>
              </w:divBdr>
            </w:div>
            <w:div w:id="1292131282">
              <w:marLeft w:val="0"/>
              <w:marRight w:val="0"/>
              <w:marTop w:val="0"/>
              <w:marBottom w:val="0"/>
              <w:divBdr>
                <w:top w:val="none" w:sz="0" w:space="0" w:color="auto"/>
                <w:left w:val="none" w:sz="0" w:space="0" w:color="auto"/>
                <w:bottom w:val="none" w:sz="0" w:space="0" w:color="auto"/>
                <w:right w:val="none" w:sz="0" w:space="0" w:color="auto"/>
              </w:divBdr>
            </w:div>
            <w:div w:id="415638054">
              <w:marLeft w:val="0"/>
              <w:marRight w:val="0"/>
              <w:marTop w:val="0"/>
              <w:marBottom w:val="0"/>
              <w:divBdr>
                <w:top w:val="none" w:sz="0" w:space="0" w:color="auto"/>
                <w:left w:val="none" w:sz="0" w:space="0" w:color="auto"/>
                <w:bottom w:val="none" w:sz="0" w:space="0" w:color="auto"/>
                <w:right w:val="none" w:sz="0" w:space="0" w:color="auto"/>
              </w:divBdr>
            </w:div>
            <w:div w:id="406152779">
              <w:marLeft w:val="0"/>
              <w:marRight w:val="0"/>
              <w:marTop w:val="0"/>
              <w:marBottom w:val="0"/>
              <w:divBdr>
                <w:top w:val="none" w:sz="0" w:space="0" w:color="auto"/>
                <w:left w:val="none" w:sz="0" w:space="0" w:color="auto"/>
                <w:bottom w:val="none" w:sz="0" w:space="0" w:color="auto"/>
                <w:right w:val="none" w:sz="0" w:space="0" w:color="auto"/>
              </w:divBdr>
            </w:div>
            <w:div w:id="1678342991">
              <w:marLeft w:val="0"/>
              <w:marRight w:val="0"/>
              <w:marTop w:val="0"/>
              <w:marBottom w:val="0"/>
              <w:divBdr>
                <w:top w:val="none" w:sz="0" w:space="0" w:color="auto"/>
                <w:left w:val="none" w:sz="0" w:space="0" w:color="auto"/>
                <w:bottom w:val="none" w:sz="0" w:space="0" w:color="auto"/>
                <w:right w:val="none" w:sz="0" w:space="0" w:color="auto"/>
              </w:divBdr>
            </w:div>
            <w:div w:id="1061099554">
              <w:marLeft w:val="0"/>
              <w:marRight w:val="0"/>
              <w:marTop w:val="0"/>
              <w:marBottom w:val="0"/>
              <w:divBdr>
                <w:top w:val="none" w:sz="0" w:space="0" w:color="auto"/>
                <w:left w:val="none" w:sz="0" w:space="0" w:color="auto"/>
                <w:bottom w:val="none" w:sz="0" w:space="0" w:color="auto"/>
                <w:right w:val="none" w:sz="0" w:space="0" w:color="auto"/>
              </w:divBdr>
            </w:div>
            <w:div w:id="1666056431">
              <w:marLeft w:val="0"/>
              <w:marRight w:val="0"/>
              <w:marTop w:val="0"/>
              <w:marBottom w:val="0"/>
              <w:divBdr>
                <w:top w:val="none" w:sz="0" w:space="0" w:color="auto"/>
                <w:left w:val="none" w:sz="0" w:space="0" w:color="auto"/>
                <w:bottom w:val="none" w:sz="0" w:space="0" w:color="auto"/>
                <w:right w:val="none" w:sz="0" w:space="0" w:color="auto"/>
              </w:divBdr>
            </w:div>
            <w:div w:id="1431505051">
              <w:marLeft w:val="0"/>
              <w:marRight w:val="0"/>
              <w:marTop w:val="0"/>
              <w:marBottom w:val="0"/>
              <w:divBdr>
                <w:top w:val="none" w:sz="0" w:space="0" w:color="auto"/>
                <w:left w:val="none" w:sz="0" w:space="0" w:color="auto"/>
                <w:bottom w:val="none" w:sz="0" w:space="0" w:color="auto"/>
                <w:right w:val="none" w:sz="0" w:space="0" w:color="auto"/>
              </w:divBdr>
            </w:div>
            <w:div w:id="9528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3.xml"/><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footer" Target="footer5.xml"/><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3.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4.xm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3B03F-1524-4D82-B215-C7FB7C92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5196</TotalTime>
  <Pages>34</Pages>
  <Words>2602</Words>
  <Characters>14834</Characters>
  <Application>Microsoft Office Word</Application>
  <DocSecurity>0</DocSecurity>
  <Lines>123</Lines>
  <Paragraphs>34</Paragraphs>
  <ScaleCrop>false</ScaleCrop>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琪儿</dc:creator>
  <cp:keywords/>
  <dc:description/>
  <cp:lastModifiedBy>暖 若</cp:lastModifiedBy>
  <cp:revision>84</cp:revision>
  <cp:lastPrinted>2022-09-18T11:44:00Z</cp:lastPrinted>
  <dcterms:created xsi:type="dcterms:W3CDTF">2022-09-14T11:38:00Z</dcterms:created>
  <dcterms:modified xsi:type="dcterms:W3CDTF">2024-07-14T02:44:00Z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