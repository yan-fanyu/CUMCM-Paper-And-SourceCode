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E64F0" w14:textId="77777777" w:rsidR="00554980" w:rsidRDefault="00554980" w:rsidP="00554980">
      <w:pPr>
        <w:tabs>
          <w:tab w:val="left" w:pos="1191"/>
        </w:tabs>
        <w:spacing w:before="48"/>
        <w:ind w:right="738" w:firstLine="440"/>
        <w:jc w:val="center"/>
        <w:rPr>
          <w:rFonts w:ascii="黑体" w:eastAsia="黑体"/>
          <w:sz w:val="30"/>
        </w:rPr>
      </w:pPr>
      <w:r>
        <w:rPr>
          <w:rFonts w:ascii="Courier New" w:eastAsia="Courier New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45962C0" wp14:editId="142E1301">
                <wp:simplePos x="0" y="0"/>
                <wp:positionH relativeFrom="page">
                  <wp:posOffset>899795</wp:posOffset>
                </wp:positionH>
                <wp:positionV relativeFrom="page">
                  <wp:posOffset>1587500</wp:posOffset>
                </wp:positionV>
                <wp:extent cx="5760085" cy="8190230"/>
                <wp:effectExtent l="4445" t="0" r="0" b="0"/>
                <wp:wrapNone/>
                <wp:docPr id="1470365469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8190230"/>
                          <a:chOff x="1417" y="2500"/>
                          <a:chExt cx="9071" cy="12898"/>
                        </a:xfrm>
                      </wpg:grpSpPr>
                      <wps:wsp>
                        <wps:cNvPr id="991818307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417" y="2500"/>
                            <a:ext cx="9071" cy="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78316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1417" y="2500"/>
                            <a:ext cx="9071" cy="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939375" name="AutoShape 373"/>
                        <wps:cNvSpPr>
                          <a:spLocks/>
                        </wps:cNvSpPr>
                        <wps:spPr bwMode="auto">
                          <a:xfrm>
                            <a:off x="1417" y="2579"/>
                            <a:ext cx="9071" cy="12818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032 2580"/>
                              <a:gd name="T3" fmla="*/ 10032 h 12818"/>
                              <a:gd name="T4" fmla="+- 0 1417 1417"/>
                              <a:gd name="T5" fmla="*/ T4 w 9071"/>
                              <a:gd name="T6" fmla="+- 0 10628 2580"/>
                              <a:gd name="T7" fmla="*/ 10628 h 12818"/>
                              <a:gd name="T8" fmla="+- 0 1417 1417"/>
                              <a:gd name="T9" fmla="*/ T8 w 9071"/>
                              <a:gd name="T10" fmla="+- 0 11224 2580"/>
                              <a:gd name="T11" fmla="*/ 11224 h 12818"/>
                              <a:gd name="T12" fmla="+- 0 1417 1417"/>
                              <a:gd name="T13" fmla="*/ T12 w 9071"/>
                              <a:gd name="T14" fmla="+- 0 11820 2580"/>
                              <a:gd name="T15" fmla="*/ 11820 h 12818"/>
                              <a:gd name="T16" fmla="+- 0 1417 1417"/>
                              <a:gd name="T17" fmla="*/ T16 w 9071"/>
                              <a:gd name="T18" fmla="+- 0 12416 2580"/>
                              <a:gd name="T19" fmla="*/ 12416 h 12818"/>
                              <a:gd name="T20" fmla="+- 0 1417 1417"/>
                              <a:gd name="T21" fmla="*/ T20 w 9071"/>
                              <a:gd name="T22" fmla="+- 0 13013 2580"/>
                              <a:gd name="T23" fmla="*/ 13013 h 12818"/>
                              <a:gd name="T24" fmla="+- 0 1417 1417"/>
                              <a:gd name="T25" fmla="*/ T24 w 9071"/>
                              <a:gd name="T26" fmla="+- 0 13609 2580"/>
                              <a:gd name="T27" fmla="*/ 13609 h 12818"/>
                              <a:gd name="T28" fmla="+- 0 1417 1417"/>
                              <a:gd name="T29" fmla="*/ T28 w 9071"/>
                              <a:gd name="T30" fmla="+- 0 14205 2580"/>
                              <a:gd name="T31" fmla="*/ 14205 h 12818"/>
                              <a:gd name="T32" fmla="+- 0 1417 1417"/>
                              <a:gd name="T33" fmla="*/ T32 w 9071"/>
                              <a:gd name="T34" fmla="+- 0 14801 2580"/>
                              <a:gd name="T35" fmla="*/ 14801 h 12818"/>
                              <a:gd name="T36" fmla="+- 0 1417 1417"/>
                              <a:gd name="T37" fmla="*/ T36 w 9071"/>
                              <a:gd name="T38" fmla="+- 0 15397 2580"/>
                              <a:gd name="T39" fmla="*/ 15397 h 12818"/>
                              <a:gd name="T40" fmla="+- 0 10488 1417"/>
                              <a:gd name="T41" fmla="*/ T40 w 9071"/>
                              <a:gd name="T42" fmla="+- 0 15099 2580"/>
                              <a:gd name="T43" fmla="*/ 15099 h 12818"/>
                              <a:gd name="T44" fmla="+- 0 10488 1417"/>
                              <a:gd name="T45" fmla="*/ T44 w 9071"/>
                              <a:gd name="T46" fmla="+- 0 14503 2580"/>
                              <a:gd name="T47" fmla="*/ 14503 h 12818"/>
                              <a:gd name="T48" fmla="+- 0 10488 1417"/>
                              <a:gd name="T49" fmla="*/ T48 w 9071"/>
                              <a:gd name="T50" fmla="+- 0 13907 2580"/>
                              <a:gd name="T51" fmla="*/ 13907 h 12818"/>
                              <a:gd name="T52" fmla="+- 0 10488 1417"/>
                              <a:gd name="T53" fmla="*/ T52 w 9071"/>
                              <a:gd name="T54" fmla="+- 0 13311 2580"/>
                              <a:gd name="T55" fmla="*/ 13311 h 12818"/>
                              <a:gd name="T56" fmla="+- 0 10488 1417"/>
                              <a:gd name="T57" fmla="*/ T56 w 9071"/>
                              <a:gd name="T58" fmla="+- 0 12715 2580"/>
                              <a:gd name="T59" fmla="*/ 12715 h 12818"/>
                              <a:gd name="T60" fmla="+- 0 10488 1417"/>
                              <a:gd name="T61" fmla="*/ T60 w 9071"/>
                              <a:gd name="T62" fmla="+- 0 12118 2580"/>
                              <a:gd name="T63" fmla="*/ 12118 h 12818"/>
                              <a:gd name="T64" fmla="+- 0 10488 1417"/>
                              <a:gd name="T65" fmla="*/ T64 w 9071"/>
                              <a:gd name="T66" fmla="+- 0 11522 2580"/>
                              <a:gd name="T67" fmla="*/ 11522 h 12818"/>
                              <a:gd name="T68" fmla="+- 0 10488 1417"/>
                              <a:gd name="T69" fmla="*/ T68 w 9071"/>
                              <a:gd name="T70" fmla="+- 0 10926 2580"/>
                              <a:gd name="T71" fmla="*/ 10926 h 12818"/>
                              <a:gd name="T72" fmla="+- 0 10488 1417"/>
                              <a:gd name="T73" fmla="*/ T72 w 9071"/>
                              <a:gd name="T74" fmla="+- 0 10330 2580"/>
                              <a:gd name="T75" fmla="*/ 10330 h 12818"/>
                              <a:gd name="T76" fmla="+- 0 10488 1417"/>
                              <a:gd name="T77" fmla="*/ T76 w 9071"/>
                              <a:gd name="T78" fmla="+- 0 2580 2580"/>
                              <a:gd name="T79" fmla="*/ 2580 h 12818"/>
                              <a:gd name="T80" fmla="+- 0 1417 1417"/>
                              <a:gd name="T81" fmla="*/ T80 w 9071"/>
                              <a:gd name="T82" fmla="+- 0 2878 2580"/>
                              <a:gd name="T83" fmla="*/ 2878 h 12818"/>
                              <a:gd name="T84" fmla="+- 0 1417 1417"/>
                              <a:gd name="T85" fmla="*/ T84 w 9071"/>
                              <a:gd name="T86" fmla="+- 0 3474 2580"/>
                              <a:gd name="T87" fmla="*/ 3474 h 12818"/>
                              <a:gd name="T88" fmla="+- 0 1417 1417"/>
                              <a:gd name="T89" fmla="*/ T88 w 9071"/>
                              <a:gd name="T90" fmla="+- 0 4070 2580"/>
                              <a:gd name="T91" fmla="*/ 4070 h 12818"/>
                              <a:gd name="T92" fmla="+- 0 1417 1417"/>
                              <a:gd name="T93" fmla="*/ T92 w 9071"/>
                              <a:gd name="T94" fmla="+- 0 4666 2580"/>
                              <a:gd name="T95" fmla="*/ 4666 h 12818"/>
                              <a:gd name="T96" fmla="+- 0 1417 1417"/>
                              <a:gd name="T97" fmla="*/ T96 w 9071"/>
                              <a:gd name="T98" fmla="+- 0 5263 2580"/>
                              <a:gd name="T99" fmla="*/ 5263 h 12818"/>
                              <a:gd name="T100" fmla="+- 0 1417 1417"/>
                              <a:gd name="T101" fmla="*/ T100 w 9071"/>
                              <a:gd name="T102" fmla="+- 0 5859 2580"/>
                              <a:gd name="T103" fmla="*/ 5859 h 12818"/>
                              <a:gd name="T104" fmla="+- 0 1417 1417"/>
                              <a:gd name="T105" fmla="*/ T104 w 9071"/>
                              <a:gd name="T106" fmla="+- 0 6455 2580"/>
                              <a:gd name="T107" fmla="*/ 6455 h 12818"/>
                              <a:gd name="T108" fmla="+- 0 1417 1417"/>
                              <a:gd name="T109" fmla="*/ T108 w 9071"/>
                              <a:gd name="T110" fmla="+- 0 7051 2580"/>
                              <a:gd name="T111" fmla="*/ 7051 h 12818"/>
                              <a:gd name="T112" fmla="+- 0 1417 1417"/>
                              <a:gd name="T113" fmla="*/ T112 w 9071"/>
                              <a:gd name="T114" fmla="+- 0 7647 2580"/>
                              <a:gd name="T115" fmla="*/ 7647 h 12818"/>
                              <a:gd name="T116" fmla="+- 0 1417 1417"/>
                              <a:gd name="T117" fmla="*/ T116 w 9071"/>
                              <a:gd name="T118" fmla="+- 0 8243 2580"/>
                              <a:gd name="T119" fmla="*/ 8243 h 12818"/>
                              <a:gd name="T120" fmla="+- 0 1417 1417"/>
                              <a:gd name="T121" fmla="*/ T120 w 9071"/>
                              <a:gd name="T122" fmla="+- 0 8839 2580"/>
                              <a:gd name="T123" fmla="*/ 8839 h 12818"/>
                              <a:gd name="T124" fmla="+- 0 1417 1417"/>
                              <a:gd name="T125" fmla="*/ T124 w 9071"/>
                              <a:gd name="T126" fmla="+- 0 9436 2580"/>
                              <a:gd name="T127" fmla="*/ 9436 h 12818"/>
                              <a:gd name="T128" fmla="+- 0 1417 1417"/>
                              <a:gd name="T129" fmla="*/ T128 w 9071"/>
                              <a:gd name="T130" fmla="+- 0 10032 2580"/>
                              <a:gd name="T131" fmla="*/ 10032 h 12818"/>
                              <a:gd name="T132" fmla="+- 0 10488 1417"/>
                              <a:gd name="T133" fmla="*/ T132 w 9071"/>
                              <a:gd name="T134" fmla="+- 0 9734 2580"/>
                              <a:gd name="T135" fmla="*/ 9734 h 12818"/>
                              <a:gd name="T136" fmla="+- 0 10488 1417"/>
                              <a:gd name="T137" fmla="*/ T136 w 9071"/>
                              <a:gd name="T138" fmla="+- 0 9138 2580"/>
                              <a:gd name="T139" fmla="*/ 9138 h 12818"/>
                              <a:gd name="T140" fmla="+- 0 10488 1417"/>
                              <a:gd name="T141" fmla="*/ T140 w 9071"/>
                              <a:gd name="T142" fmla="+- 0 8541 2580"/>
                              <a:gd name="T143" fmla="*/ 8541 h 12818"/>
                              <a:gd name="T144" fmla="+- 0 10488 1417"/>
                              <a:gd name="T145" fmla="*/ T144 w 9071"/>
                              <a:gd name="T146" fmla="+- 0 7945 2580"/>
                              <a:gd name="T147" fmla="*/ 7945 h 12818"/>
                              <a:gd name="T148" fmla="+- 0 10488 1417"/>
                              <a:gd name="T149" fmla="*/ T148 w 9071"/>
                              <a:gd name="T150" fmla="+- 0 7349 2580"/>
                              <a:gd name="T151" fmla="*/ 7349 h 12818"/>
                              <a:gd name="T152" fmla="+- 0 10488 1417"/>
                              <a:gd name="T153" fmla="*/ T152 w 9071"/>
                              <a:gd name="T154" fmla="+- 0 6753 2580"/>
                              <a:gd name="T155" fmla="*/ 6753 h 12818"/>
                              <a:gd name="T156" fmla="+- 0 10488 1417"/>
                              <a:gd name="T157" fmla="*/ T156 w 9071"/>
                              <a:gd name="T158" fmla="+- 0 6157 2580"/>
                              <a:gd name="T159" fmla="*/ 6157 h 12818"/>
                              <a:gd name="T160" fmla="+- 0 10488 1417"/>
                              <a:gd name="T161" fmla="*/ T160 w 9071"/>
                              <a:gd name="T162" fmla="+- 0 5561 2580"/>
                              <a:gd name="T163" fmla="*/ 5561 h 12818"/>
                              <a:gd name="T164" fmla="+- 0 10488 1417"/>
                              <a:gd name="T165" fmla="*/ T164 w 9071"/>
                              <a:gd name="T166" fmla="+- 0 4964 2580"/>
                              <a:gd name="T167" fmla="*/ 4964 h 12818"/>
                              <a:gd name="T168" fmla="+- 0 10488 1417"/>
                              <a:gd name="T169" fmla="*/ T168 w 9071"/>
                              <a:gd name="T170" fmla="+- 0 4368 2580"/>
                              <a:gd name="T171" fmla="*/ 4368 h 12818"/>
                              <a:gd name="T172" fmla="+- 0 10488 1417"/>
                              <a:gd name="T173" fmla="*/ T172 w 9071"/>
                              <a:gd name="T174" fmla="+- 0 3772 2580"/>
                              <a:gd name="T175" fmla="*/ 3772 h 12818"/>
                              <a:gd name="T176" fmla="+- 0 10488 1417"/>
                              <a:gd name="T177" fmla="*/ T176 w 9071"/>
                              <a:gd name="T178" fmla="+- 0 3176 2580"/>
                              <a:gd name="T179" fmla="*/ 3176 h 12818"/>
                              <a:gd name="T180" fmla="+- 0 10488 1417"/>
                              <a:gd name="T181" fmla="*/ T180 w 9071"/>
                              <a:gd name="T182" fmla="+- 0 2580 2580"/>
                              <a:gd name="T183" fmla="*/ 2580 h 12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071" h="12818">
                                <a:moveTo>
                                  <a:pt x="9071" y="7452"/>
                                </a:moveTo>
                                <a:lnTo>
                                  <a:pt x="0" y="7452"/>
                                </a:lnTo>
                                <a:lnTo>
                                  <a:pt x="0" y="7750"/>
                                </a:lnTo>
                                <a:lnTo>
                                  <a:pt x="0" y="8048"/>
                                </a:lnTo>
                                <a:lnTo>
                                  <a:pt x="0" y="8346"/>
                                </a:lnTo>
                                <a:lnTo>
                                  <a:pt x="0" y="8644"/>
                                </a:lnTo>
                                <a:lnTo>
                                  <a:pt x="0" y="8942"/>
                                </a:lnTo>
                                <a:lnTo>
                                  <a:pt x="0" y="9240"/>
                                </a:lnTo>
                                <a:lnTo>
                                  <a:pt x="0" y="9538"/>
                                </a:lnTo>
                                <a:lnTo>
                                  <a:pt x="0" y="9836"/>
                                </a:lnTo>
                                <a:lnTo>
                                  <a:pt x="0" y="10135"/>
                                </a:lnTo>
                                <a:lnTo>
                                  <a:pt x="0" y="10433"/>
                                </a:lnTo>
                                <a:lnTo>
                                  <a:pt x="0" y="10731"/>
                                </a:lnTo>
                                <a:lnTo>
                                  <a:pt x="0" y="11029"/>
                                </a:lnTo>
                                <a:lnTo>
                                  <a:pt x="0" y="11327"/>
                                </a:lnTo>
                                <a:lnTo>
                                  <a:pt x="0" y="11625"/>
                                </a:lnTo>
                                <a:lnTo>
                                  <a:pt x="0" y="11923"/>
                                </a:lnTo>
                                <a:lnTo>
                                  <a:pt x="0" y="12221"/>
                                </a:lnTo>
                                <a:lnTo>
                                  <a:pt x="0" y="12519"/>
                                </a:lnTo>
                                <a:lnTo>
                                  <a:pt x="0" y="12817"/>
                                </a:lnTo>
                                <a:lnTo>
                                  <a:pt x="9071" y="12817"/>
                                </a:lnTo>
                                <a:lnTo>
                                  <a:pt x="9071" y="12519"/>
                                </a:lnTo>
                                <a:lnTo>
                                  <a:pt x="9071" y="12221"/>
                                </a:lnTo>
                                <a:lnTo>
                                  <a:pt x="9071" y="11923"/>
                                </a:lnTo>
                                <a:lnTo>
                                  <a:pt x="9071" y="11625"/>
                                </a:lnTo>
                                <a:lnTo>
                                  <a:pt x="9071" y="11327"/>
                                </a:lnTo>
                                <a:lnTo>
                                  <a:pt x="9071" y="11029"/>
                                </a:lnTo>
                                <a:lnTo>
                                  <a:pt x="9071" y="10731"/>
                                </a:lnTo>
                                <a:lnTo>
                                  <a:pt x="9071" y="10433"/>
                                </a:lnTo>
                                <a:lnTo>
                                  <a:pt x="9071" y="10135"/>
                                </a:lnTo>
                                <a:lnTo>
                                  <a:pt x="9071" y="9836"/>
                                </a:lnTo>
                                <a:lnTo>
                                  <a:pt x="9071" y="9538"/>
                                </a:lnTo>
                                <a:lnTo>
                                  <a:pt x="9071" y="9240"/>
                                </a:lnTo>
                                <a:lnTo>
                                  <a:pt x="9071" y="8942"/>
                                </a:lnTo>
                                <a:lnTo>
                                  <a:pt x="9071" y="8644"/>
                                </a:lnTo>
                                <a:lnTo>
                                  <a:pt x="9071" y="8346"/>
                                </a:lnTo>
                                <a:lnTo>
                                  <a:pt x="9071" y="8048"/>
                                </a:lnTo>
                                <a:lnTo>
                                  <a:pt x="9071" y="7750"/>
                                </a:lnTo>
                                <a:lnTo>
                                  <a:pt x="9071" y="7452"/>
                                </a:lnTo>
                                <a:moveTo>
                                  <a:pt x="9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0" y="596"/>
                                </a:lnTo>
                                <a:lnTo>
                                  <a:pt x="0" y="894"/>
                                </a:lnTo>
                                <a:lnTo>
                                  <a:pt x="0" y="1192"/>
                                </a:lnTo>
                                <a:lnTo>
                                  <a:pt x="0" y="1490"/>
                                </a:lnTo>
                                <a:lnTo>
                                  <a:pt x="0" y="1788"/>
                                </a:lnTo>
                                <a:lnTo>
                                  <a:pt x="0" y="2086"/>
                                </a:lnTo>
                                <a:lnTo>
                                  <a:pt x="0" y="2384"/>
                                </a:lnTo>
                                <a:lnTo>
                                  <a:pt x="0" y="2683"/>
                                </a:lnTo>
                                <a:lnTo>
                                  <a:pt x="0" y="2981"/>
                                </a:lnTo>
                                <a:lnTo>
                                  <a:pt x="0" y="3279"/>
                                </a:lnTo>
                                <a:lnTo>
                                  <a:pt x="0" y="3577"/>
                                </a:lnTo>
                                <a:lnTo>
                                  <a:pt x="0" y="3875"/>
                                </a:lnTo>
                                <a:lnTo>
                                  <a:pt x="0" y="4173"/>
                                </a:lnTo>
                                <a:lnTo>
                                  <a:pt x="0" y="4471"/>
                                </a:lnTo>
                                <a:lnTo>
                                  <a:pt x="0" y="4769"/>
                                </a:lnTo>
                                <a:lnTo>
                                  <a:pt x="0" y="5067"/>
                                </a:lnTo>
                                <a:lnTo>
                                  <a:pt x="0" y="5365"/>
                                </a:lnTo>
                                <a:lnTo>
                                  <a:pt x="0" y="5663"/>
                                </a:lnTo>
                                <a:lnTo>
                                  <a:pt x="0" y="5961"/>
                                </a:lnTo>
                                <a:lnTo>
                                  <a:pt x="0" y="6259"/>
                                </a:lnTo>
                                <a:lnTo>
                                  <a:pt x="0" y="6558"/>
                                </a:lnTo>
                                <a:lnTo>
                                  <a:pt x="0" y="6856"/>
                                </a:lnTo>
                                <a:lnTo>
                                  <a:pt x="0" y="7154"/>
                                </a:lnTo>
                                <a:lnTo>
                                  <a:pt x="0" y="7452"/>
                                </a:lnTo>
                                <a:lnTo>
                                  <a:pt x="9071" y="7452"/>
                                </a:lnTo>
                                <a:lnTo>
                                  <a:pt x="9071" y="7154"/>
                                </a:lnTo>
                                <a:lnTo>
                                  <a:pt x="9071" y="6856"/>
                                </a:lnTo>
                                <a:lnTo>
                                  <a:pt x="9071" y="6558"/>
                                </a:lnTo>
                                <a:lnTo>
                                  <a:pt x="9071" y="6259"/>
                                </a:lnTo>
                                <a:lnTo>
                                  <a:pt x="9071" y="5961"/>
                                </a:lnTo>
                                <a:lnTo>
                                  <a:pt x="9071" y="5663"/>
                                </a:lnTo>
                                <a:lnTo>
                                  <a:pt x="9071" y="5365"/>
                                </a:lnTo>
                                <a:lnTo>
                                  <a:pt x="9071" y="5067"/>
                                </a:lnTo>
                                <a:lnTo>
                                  <a:pt x="9071" y="4769"/>
                                </a:lnTo>
                                <a:lnTo>
                                  <a:pt x="9071" y="4471"/>
                                </a:lnTo>
                                <a:lnTo>
                                  <a:pt x="9071" y="4173"/>
                                </a:lnTo>
                                <a:lnTo>
                                  <a:pt x="9071" y="3875"/>
                                </a:lnTo>
                                <a:lnTo>
                                  <a:pt x="9071" y="3577"/>
                                </a:lnTo>
                                <a:lnTo>
                                  <a:pt x="9071" y="3279"/>
                                </a:lnTo>
                                <a:lnTo>
                                  <a:pt x="9071" y="2981"/>
                                </a:lnTo>
                                <a:lnTo>
                                  <a:pt x="9071" y="2683"/>
                                </a:lnTo>
                                <a:lnTo>
                                  <a:pt x="9071" y="2384"/>
                                </a:lnTo>
                                <a:lnTo>
                                  <a:pt x="9071" y="2086"/>
                                </a:lnTo>
                                <a:lnTo>
                                  <a:pt x="9071" y="1788"/>
                                </a:lnTo>
                                <a:lnTo>
                                  <a:pt x="9071" y="1490"/>
                                </a:lnTo>
                                <a:lnTo>
                                  <a:pt x="9071" y="1192"/>
                                </a:lnTo>
                                <a:lnTo>
                                  <a:pt x="9071" y="894"/>
                                </a:lnTo>
                                <a:lnTo>
                                  <a:pt x="9071" y="596"/>
                                </a:lnTo>
                                <a:lnTo>
                                  <a:pt x="9071" y="298"/>
                                </a:ln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CC34F" id="组合 32" o:spid="_x0000_s1026" style="position:absolute;left:0;text-align:left;margin-left:70.85pt;margin-top:125pt;width:453.55pt;height:644.9pt;z-index:-251653120;mso-position-horizontal-relative:page;mso-position-vertical-relative:page" coordorigin="1417,2500" coordsize="9071,1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">
                <v:rect id="Rectangle 371" o:spid="_x0000_s1027" style="position:absolute;left:1417;top:2500;width:907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" fillcolor="#f8f8f8" stroked="f"/>
                <v:rect id="Rectangle 372" o:spid="_x0000_s1028" style="position:absolute;left:1417;top:2500;width:907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" fillcolor="#d2d2d2" stroked="f"/>
                <v:shape id="AutoShape 373" o:spid="_x0000_s1029" style="position:absolute;left:1417;top:2579;width:9071;height:12818;visibility:visible;mso-wrap-style:square;v-text-anchor:top" coordsize="9071,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" path="m9071,7452l,7452r,298l,8048r,298l,8644r,298l,9240r,298l,9836r,299l,10433r,298l,11029r,298l,11625r,298l,12221r,298l,12817r9071,l9071,12519r,-298l9071,11923r,-298l9071,11327r,-298l9071,10731r,-298l9071,10135r,-299l9071,9538r,-298l9071,8942r,-298l9071,8346r,-298l9071,7750r,-298m9071,l,,,298,,596,,894r,298l,1490r,298l,2086r,298l,2683r,298l,3279r,298l,3875r,298l,4471r,298l,5067r,298l,5663r,298l,6259r,299l,6856r,298l,7452r9071,l9071,7154r,-298l9071,6558r,-299l9071,5961r,-298l9071,5365r,-298l9071,4769r,-298l9071,4173r,-298l9071,3577r,-298l9071,2981r,-298l9071,2384r,-298l9071,1788r,-298l9071,1192r,-298l9071,596r,-298l9071,e" fillcolor="#f8f8f8" stroked="f">
                  <v:path arrowok="t" o:connecttype="custom" o:connectlocs="0,10032;0,10628;0,11224;0,11820;0,12416;0,13013;0,13609;0,14205;0,14801;0,15397;9071,15099;9071,14503;9071,13907;9071,13311;9071,12715;9071,12118;9071,11522;9071,10926;9071,10330;9071,2580;0,2878;0,3474;0,4070;0,4666;0,5263;0,5859;0,6455;0,7051;0,7647;0,8243;0,8839;0,9436;0,10032;9071,9734;9071,9138;9071,8541;9071,7945;9071,7349;9071,6753;9071,6157;9071,5561;9071,4964;9071,4368;9071,3772;9071,3176;9071,2580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bookmarkStart w:id="0" w:name="附录_A_计算程序"/>
      <w:bookmarkEnd w:id="0"/>
      <w:r>
        <w:rPr>
          <w:rFonts w:ascii="黑体" w:eastAsia="黑体" w:hint="eastAsia"/>
          <w:sz w:val="30"/>
        </w:rPr>
        <w:t>附录</w:t>
      </w:r>
      <w:r>
        <w:rPr>
          <w:rFonts w:ascii="黑体" w:eastAsia="黑体" w:hint="eastAsia"/>
          <w:spacing w:val="-75"/>
          <w:sz w:val="30"/>
        </w:rPr>
        <w:t xml:space="preserve"> </w:t>
      </w:r>
      <w:r>
        <w:rPr>
          <w:rFonts w:eastAsia="Times New Roman"/>
          <w:b/>
          <w:sz w:val="30"/>
        </w:rPr>
        <w:t>A</w:t>
      </w:r>
      <w:r>
        <w:rPr>
          <w:rFonts w:eastAsia="Times New Roman"/>
          <w:b/>
          <w:sz w:val="30"/>
        </w:rPr>
        <w:tab/>
      </w:r>
      <w:r>
        <w:rPr>
          <w:rFonts w:ascii="黑体" w:eastAsia="黑体" w:hint="eastAsia"/>
          <w:sz w:val="30"/>
        </w:rPr>
        <w:t>计算程序</w:t>
      </w:r>
    </w:p>
    <w:p w14:paraId="36A321BB" w14:textId="77777777" w:rsidR="00554980" w:rsidRDefault="00554980" w:rsidP="00554980">
      <w:pPr>
        <w:pStyle w:val="afe"/>
        <w:spacing w:before="2"/>
        <w:ind w:firstLine="380"/>
        <w:rPr>
          <w:rFonts w:ascii="黑体"/>
          <w:sz w:val="19"/>
          <w:lang w:eastAsia="zh-CN"/>
        </w:rPr>
      </w:pPr>
    </w:p>
    <w:p w14:paraId="2B51D4E8" w14:textId="77777777" w:rsidR="00554980" w:rsidRDefault="00554980" w:rsidP="00554980">
      <w:pPr>
        <w:pStyle w:val="2"/>
        <w:spacing w:before="74"/>
      </w:pPr>
      <w:r>
        <w:t>问题</w:t>
      </w:r>
      <w:r>
        <w:t xml:space="preserve"> </w:t>
      </w:r>
      <w:r>
        <w:rPr>
          <w:rFonts w:eastAsia="Times New Roman"/>
        </w:rPr>
        <w:t xml:space="preserve">1 </w:t>
      </w:r>
      <w:r>
        <w:t>计算程序</w:t>
      </w:r>
    </w:p>
    <w:p w14:paraId="7D61972D" w14:textId="77777777" w:rsidR="00554980" w:rsidRDefault="00554980" w:rsidP="00554980">
      <w:pPr>
        <w:pStyle w:val="afe"/>
        <w:spacing w:before="0"/>
        <w:rPr>
          <w:rFonts w:ascii="宋体"/>
          <w:sz w:val="10"/>
          <w:lang w:eastAsia="zh-CN"/>
        </w:rPr>
      </w:pPr>
    </w:p>
    <w:p w14:paraId="23F1A3D1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计算符合光照条件的点在</w:t>
      </w:r>
      <w:r>
        <w:rPr>
          <w:color w:val="009900"/>
        </w:rPr>
        <w:t>angle_1</w:t>
      </w:r>
      <w:r>
        <w:rPr>
          <w:rFonts w:ascii="仿宋" w:eastAsia="仿宋" w:hint="eastAsia"/>
          <w:color w:val="009900"/>
        </w:rPr>
        <w:t>中的索引，存储在</w:t>
      </w:r>
      <w:r>
        <w:rPr>
          <w:color w:val="009900"/>
        </w:rPr>
        <w:t xml:space="preserve">fit_triangle </w:t>
      </w:r>
      <w:r>
        <w:rPr>
          <w:rFonts w:ascii="仿宋" w:eastAsia="仿宋" w:hint="eastAsia"/>
          <w:color w:val="009900"/>
        </w:rPr>
        <w:t>中</w:t>
      </w:r>
    </w:p>
    <w:p w14:paraId="0826562E" w14:textId="77777777" w:rsidR="00554980" w:rsidRDefault="00554980" w:rsidP="00554980">
      <w:pPr>
        <w:pStyle w:val="afe"/>
        <w:spacing w:before="3"/>
        <w:ind w:firstLine="400"/>
        <w:rPr>
          <w:rFonts w:ascii="仿宋"/>
          <w:sz w:val="20"/>
        </w:rPr>
      </w:pPr>
    </w:p>
    <w:p w14:paraId="41C4E09A" w14:textId="77777777" w:rsidR="00554980" w:rsidRDefault="00554980" w:rsidP="00554980">
      <w:pPr>
        <w:pStyle w:val="afe"/>
        <w:spacing w:before="133" w:line="350" w:lineRule="auto"/>
        <w:ind w:left="237" w:right="7213" w:firstLine="454"/>
      </w:pPr>
      <w:r>
        <w:rPr>
          <w:w w:val="95"/>
        </w:rPr>
        <w:t xml:space="preserve">axis_1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axis_2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axis_3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</w:t>
      </w:r>
      <w:r>
        <w:rPr>
          <w:w w:val="90"/>
        </w:rPr>
        <w:t xml:space="preserve">fit_triangle = </w:t>
      </w:r>
      <w:r>
        <w:rPr>
          <w:color w:val="0000FF"/>
          <w:w w:val="90"/>
        </w:rPr>
        <w:t>zeros</w:t>
      </w:r>
      <w:r>
        <w:rPr>
          <w:w w:val="90"/>
        </w:rPr>
        <w:t xml:space="preserve">(4300,3); </w:t>
      </w:r>
      <w:r>
        <w:rPr>
          <w:w w:val="95"/>
        </w:rPr>
        <w:t>belong_index = 0;</w:t>
      </w:r>
    </w:p>
    <w:p w14:paraId="38E94F22" w14:textId="77777777" w:rsidR="00554980" w:rsidRDefault="00554980" w:rsidP="00554980">
      <w:pPr>
        <w:pStyle w:val="afe"/>
        <w:spacing w:before="8"/>
        <w:ind w:firstLine="280"/>
        <w:rPr>
          <w:sz w:val="14"/>
        </w:rPr>
      </w:pPr>
    </w:p>
    <w:p w14:paraId="698DA75C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1:4300</w:t>
      </w:r>
    </w:p>
    <w:p w14:paraId="7A5A76B8" w14:textId="77777777" w:rsidR="00554980" w:rsidRDefault="00554980" w:rsidP="00554980">
      <w:pPr>
        <w:pStyle w:val="afe"/>
        <w:spacing w:line="350" w:lineRule="auto"/>
        <w:ind w:left="561" w:right="8019" w:firstLine="431"/>
      </w:pPr>
      <w:r>
        <w:rPr>
          <w:w w:val="90"/>
        </w:rPr>
        <w:t>a =</w:t>
      </w:r>
      <w:r>
        <w:rPr>
          <w:spacing w:val="-60"/>
          <w:w w:val="90"/>
        </w:rPr>
        <w:t xml:space="preserve"> </w:t>
      </w:r>
      <w:r>
        <w:rPr>
          <w:w w:val="90"/>
        </w:rPr>
        <w:t xml:space="preserve">triangle(i,1); </w:t>
      </w:r>
      <w:r>
        <w:rPr>
          <w:w w:val="95"/>
        </w:rPr>
        <w:t>a = string(a);</w:t>
      </w:r>
    </w:p>
    <w:p w14:paraId="7B896C2C" w14:textId="77777777" w:rsidR="00554980" w:rsidRDefault="00554980" w:rsidP="00554980">
      <w:pPr>
        <w:pStyle w:val="afe"/>
        <w:spacing w:before="1" w:line="350" w:lineRule="auto"/>
        <w:ind w:left="561" w:right="5749" w:firstLine="431"/>
      </w:pPr>
      <w:r>
        <w:rPr>
          <w:w w:val="90"/>
        </w:rPr>
        <w:t>axis_1(i,1)</w:t>
      </w:r>
      <w:r>
        <w:rPr>
          <w:spacing w:val="-33"/>
          <w:w w:val="90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strcmp</w:t>
      </w:r>
      <w:r>
        <w:rPr>
          <w:w w:val="90"/>
        </w:rPr>
        <w:t>(a,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 xml:space="preserve">point_name)); </w:t>
      </w:r>
      <w:r>
        <w:rPr>
          <w:w w:val="95"/>
        </w:rPr>
        <w:t>b =</w:t>
      </w:r>
      <w:r>
        <w:rPr>
          <w:spacing w:val="-28"/>
          <w:w w:val="95"/>
        </w:rPr>
        <w:t xml:space="preserve"> </w:t>
      </w:r>
      <w:r>
        <w:rPr>
          <w:w w:val="95"/>
        </w:rPr>
        <w:t>triangle(i,2);</w:t>
      </w:r>
    </w:p>
    <w:p w14:paraId="6207D396" w14:textId="77777777" w:rsidR="00554980" w:rsidRDefault="00554980" w:rsidP="00554980">
      <w:pPr>
        <w:pStyle w:val="afe"/>
        <w:spacing w:before="1"/>
        <w:ind w:left="561" w:firstLine="454"/>
      </w:pPr>
      <w:r>
        <w:rPr>
          <w:w w:val="95"/>
        </w:rPr>
        <w:t>b = string(b);</w:t>
      </w:r>
    </w:p>
    <w:p w14:paraId="614D0838" w14:textId="77777777" w:rsidR="00554980" w:rsidRDefault="00554980" w:rsidP="00554980">
      <w:pPr>
        <w:pStyle w:val="afe"/>
        <w:spacing w:line="350" w:lineRule="auto"/>
        <w:ind w:left="561" w:right="5749" w:firstLine="431"/>
      </w:pPr>
      <w:r>
        <w:rPr>
          <w:w w:val="90"/>
        </w:rPr>
        <w:t>axis_2(i,1)</w:t>
      </w:r>
      <w:r>
        <w:rPr>
          <w:spacing w:val="-33"/>
          <w:w w:val="90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strcmp</w:t>
      </w:r>
      <w:r>
        <w:rPr>
          <w:w w:val="90"/>
        </w:rPr>
        <w:t>(b,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 xml:space="preserve">point_name)); </w:t>
      </w:r>
      <w:r>
        <w:rPr>
          <w:w w:val="95"/>
        </w:rPr>
        <w:t>c =</w:t>
      </w:r>
      <w:r>
        <w:rPr>
          <w:spacing w:val="-28"/>
          <w:w w:val="95"/>
        </w:rPr>
        <w:t xml:space="preserve"> </w:t>
      </w:r>
      <w:r>
        <w:rPr>
          <w:w w:val="95"/>
        </w:rPr>
        <w:t>triangle(i,3);</w:t>
      </w:r>
    </w:p>
    <w:p w14:paraId="6341274E" w14:textId="77777777" w:rsidR="00554980" w:rsidRDefault="00554980" w:rsidP="00554980">
      <w:pPr>
        <w:pStyle w:val="afe"/>
        <w:spacing w:before="1"/>
        <w:ind w:left="561" w:firstLine="454"/>
      </w:pPr>
      <w:r>
        <w:rPr>
          <w:w w:val="95"/>
        </w:rPr>
        <w:t>c = string(c);</w:t>
      </w:r>
    </w:p>
    <w:p w14:paraId="558DC8CE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 xml:space="preserve">axis_3(i,1) = </w:t>
      </w:r>
      <w:r>
        <w:rPr>
          <w:color w:val="0000FF"/>
          <w:w w:val="95"/>
        </w:rPr>
        <w:t>find</w:t>
      </w:r>
      <w:r>
        <w:rPr>
          <w:w w:val="95"/>
        </w:rPr>
        <w:t>(</w:t>
      </w:r>
      <w:r>
        <w:rPr>
          <w:color w:val="0000FF"/>
          <w:w w:val="95"/>
        </w:rPr>
        <w:t>strcmp</w:t>
      </w:r>
      <w:r>
        <w:rPr>
          <w:w w:val="95"/>
        </w:rPr>
        <w:t>(c, point_name));</w:t>
      </w:r>
    </w:p>
    <w:p w14:paraId="3B5D6F23" w14:textId="77777777" w:rsidR="00554980" w:rsidRDefault="00554980" w:rsidP="00554980">
      <w:pPr>
        <w:pStyle w:val="afe"/>
        <w:ind w:left="237" w:firstLine="454"/>
        <w:rPr>
          <w:lang w:eastAsia="zh-CN"/>
        </w:rPr>
      </w:pPr>
      <w:r>
        <w:rPr>
          <w:color w:val="0000FF"/>
          <w:w w:val="95"/>
          <w:lang w:eastAsia="zh-CN"/>
        </w:rPr>
        <w:t>end</w:t>
      </w:r>
    </w:p>
    <w:p w14:paraId="0A7D6590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找到符合半径条件的反射面板，有若三角形有两个点都在口径范围内，则视为满足条件</w:t>
      </w:r>
    </w:p>
    <w:p w14:paraId="07AE029C" w14:textId="77777777" w:rsidR="00554980" w:rsidRDefault="00554980" w:rsidP="00554980">
      <w:pPr>
        <w:pStyle w:val="afe"/>
        <w:ind w:left="237" w:firstLine="454"/>
        <w:jc w:val="both"/>
      </w:pPr>
      <w:r>
        <w:rPr>
          <w:color w:val="0000FF"/>
          <w:w w:val="95"/>
        </w:rPr>
        <w:t xml:space="preserve">for </w:t>
      </w:r>
      <w:r>
        <w:rPr>
          <w:w w:val="95"/>
        </w:rPr>
        <w:t>i = 1:4300</w:t>
      </w:r>
    </w:p>
    <w:p w14:paraId="39A6BE1D" w14:textId="77777777" w:rsidR="00554980" w:rsidRDefault="00554980" w:rsidP="00554980">
      <w:pPr>
        <w:pStyle w:val="afe"/>
        <w:spacing w:before="95"/>
        <w:ind w:left="561" w:firstLine="454"/>
        <w:jc w:val="both"/>
      </w:pPr>
      <w:r>
        <w:rPr>
          <w:w w:val="95"/>
        </w:rPr>
        <w:t>mat_angle_1 = cell2mat(angle_1(:,5));</w:t>
      </w:r>
    </w:p>
    <w:p w14:paraId="4CD83527" w14:textId="77777777" w:rsidR="00554980" w:rsidRDefault="00554980" w:rsidP="00554980">
      <w:pPr>
        <w:pStyle w:val="afe"/>
        <w:spacing w:line="350" w:lineRule="auto"/>
        <w:ind w:left="635" w:right="2087" w:firstLine="454"/>
        <w:jc w:val="both"/>
      </w:pPr>
      <w:r>
        <w:rPr>
          <w:color w:val="009900"/>
          <w:w w:val="95"/>
        </w:rPr>
        <w:t xml:space="preserve">% belong_index = belong_index + (abs(mat_angle_1(axis_1(i,1),1)) &gt; 60) + </w:t>
      </w:r>
      <w:r>
        <w:rPr>
          <w:color w:val="009900"/>
          <w:w w:val="90"/>
        </w:rPr>
        <w:t>(abs(mat_angle_1(axis_2(i,1),1))</w:t>
      </w:r>
      <w:r>
        <w:rPr>
          <w:color w:val="009900"/>
          <w:spacing w:val="-35"/>
          <w:w w:val="90"/>
        </w:rPr>
        <w:t xml:space="preserve"> </w:t>
      </w:r>
      <w:r>
        <w:rPr>
          <w:color w:val="009900"/>
          <w:w w:val="90"/>
        </w:rPr>
        <w:t>&gt;</w:t>
      </w:r>
      <w:r>
        <w:rPr>
          <w:color w:val="009900"/>
          <w:spacing w:val="-35"/>
          <w:w w:val="90"/>
        </w:rPr>
        <w:t xml:space="preserve"> </w:t>
      </w:r>
      <w:r>
        <w:rPr>
          <w:color w:val="009900"/>
          <w:w w:val="90"/>
        </w:rPr>
        <w:t>60)</w:t>
      </w:r>
      <w:r>
        <w:rPr>
          <w:color w:val="009900"/>
          <w:spacing w:val="-35"/>
          <w:w w:val="90"/>
        </w:rPr>
        <w:t xml:space="preserve"> </w:t>
      </w:r>
      <w:r>
        <w:rPr>
          <w:color w:val="009900"/>
          <w:w w:val="90"/>
        </w:rPr>
        <w:t>+</w:t>
      </w:r>
      <w:r>
        <w:rPr>
          <w:color w:val="009900"/>
          <w:spacing w:val="-35"/>
          <w:w w:val="90"/>
        </w:rPr>
        <w:t xml:space="preserve"> </w:t>
      </w:r>
      <w:r>
        <w:rPr>
          <w:color w:val="009900"/>
          <w:w w:val="90"/>
        </w:rPr>
        <w:t>(abs(mat_angle_1(axis_3(i,1),1))</w:t>
      </w:r>
      <w:r>
        <w:rPr>
          <w:color w:val="009900"/>
          <w:spacing w:val="-35"/>
          <w:w w:val="90"/>
        </w:rPr>
        <w:t xml:space="preserve"> </w:t>
      </w:r>
      <w:r>
        <w:rPr>
          <w:color w:val="009900"/>
          <w:w w:val="90"/>
        </w:rPr>
        <w:t>&gt;</w:t>
      </w:r>
      <w:r>
        <w:rPr>
          <w:color w:val="009900"/>
          <w:spacing w:val="-35"/>
          <w:w w:val="90"/>
        </w:rPr>
        <w:t xml:space="preserve"> </w:t>
      </w:r>
      <w:r>
        <w:rPr>
          <w:color w:val="009900"/>
          <w:spacing w:val="-4"/>
          <w:w w:val="90"/>
        </w:rPr>
        <w:t>60);</w:t>
      </w:r>
    </w:p>
    <w:p w14:paraId="1D7BF21C" w14:textId="77777777" w:rsidR="00554980" w:rsidRDefault="00554980" w:rsidP="00554980">
      <w:pPr>
        <w:pStyle w:val="afe"/>
        <w:spacing w:before="1" w:line="350" w:lineRule="auto"/>
        <w:ind w:left="959" w:right="1311" w:firstLine="431"/>
        <w:jc w:val="both"/>
      </w:pPr>
      <w:r>
        <w:rPr>
          <w:color w:val="0000FF"/>
          <w:w w:val="90"/>
        </w:rPr>
        <w:t>if</w:t>
      </w:r>
      <w:r>
        <w:rPr>
          <w:color w:val="0000FF"/>
          <w:spacing w:val="-36"/>
          <w:w w:val="90"/>
        </w:rPr>
        <w:t xml:space="preserve"> </w:t>
      </w:r>
      <w:r>
        <w:rPr>
          <w:w w:val="90"/>
        </w:rPr>
        <w:t>axis_1(i,1)</w:t>
      </w:r>
      <w:r>
        <w:rPr>
          <w:spacing w:val="-36"/>
          <w:w w:val="90"/>
        </w:rPr>
        <w:t xml:space="preserve"> </w:t>
      </w:r>
      <w:r>
        <w:rPr>
          <w:w w:val="90"/>
        </w:rPr>
        <w:t>&lt;=</w:t>
      </w:r>
      <w:r>
        <w:rPr>
          <w:spacing w:val="-35"/>
          <w:w w:val="90"/>
        </w:rPr>
        <w:t xml:space="preserve"> </w:t>
      </w:r>
      <w:r>
        <w:rPr>
          <w:color w:val="0000FF"/>
          <w:w w:val="90"/>
        </w:rPr>
        <w:t>length</w:t>
      </w:r>
      <w:r>
        <w:rPr>
          <w:w w:val="90"/>
        </w:rPr>
        <w:t>(update_length(:,1))</w:t>
      </w:r>
      <w:r>
        <w:rPr>
          <w:spacing w:val="-36"/>
          <w:w w:val="90"/>
        </w:rPr>
        <w:t xml:space="preserve"> </w:t>
      </w:r>
      <w:r>
        <w:rPr>
          <w:w w:val="90"/>
        </w:rPr>
        <w:t>&amp;&amp;</w:t>
      </w:r>
      <w:r>
        <w:rPr>
          <w:spacing w:val="-35"/>
          <w:w w:val="90"/>
        </w:rPr>
        <w:t xml:space="preserve"> </w:t>
      </w:r>
      <w:r>
        <w:rPr>
          <w:w w:val="90"/>
        </w:rPr>
        <w:t>axis_2(i,1)</w:t>
      </w:r>
      <w:r>
        <w:rPr>
          <w:spacing w:val="-36"/>
          <w:w w:val="90"/>
        </w:rPr>
        <w:t xml:space="preserve"> </w:t>
      </w:r>
      <w:r>
        <w:rPr>
          <w:w w:val="90"/>
        </w:rPr>
        <w:t>&lt;=</w:t>
      </w:r>
      <w:r>
        <w:rPr>
          <w:spacing w:val="-36"/>
          <w:w w:val="90"/>
        </w:rPr>
        <w:t xml:space="preserve"> </w:t>
      </w:r>
      <w:r>
        <w:rPr>
          <w:color w:val="0000FF"/>
          <w:w w:val="90"/>
        </w:rPr>
        <w:t>length</w:t>
      </w:r>
      <w:r>
        <w:rPr>
          <w:w w:val="90"/>
        </w:rPr>
        <w:t xml:space="preserve">(update_length(:,1)) </w:t>
      </w:r>
      <w:r>
        <w:rPr>
          <w:w w:val="95"/>
        </w:rPr>
        <w:t>&amp;&amp; axis_3(i,1) &lt;=</w:t>
      </w:r>
      <w:r>
        <w:rPr>
          <w:spacing w:val="-49"/>
          <w:w w:val="95"/>
        </w:rPr>
        <w:t xml:space="preserve"> </w:t>
      </w:r>
      <w:r>
        <w:rPr>
          <w:color w:val="0000FF"/>
          <w:w w:val="95"/>
        </w:rPr>
        <w:t>length</w:t>
      </w:r>
      <w:r>
        <w:rPr>
          <w:w w:val="95"/>
        </w:rPr>
        <w:t>(update_length(:,1))</w:t>
      </w:r>
    </w:p>
    <w:p w14:paraId="3703E6F4" w14:textId="77777777" w:rsidR="00554980" w:rsidRDefault="00554980" w:rsidP="00554980">
      <w:pPr>
        <w:pStyle w:val="afe"/>
        <w:spacing w:before="0" w:line="350" w:lineRule="auto"/>
        <w:ind w:left="885" w:right="6374" w:firstLine="431"/>
        <w:jc w:val="both"/>
      </w:pPr>
      <w:r>
        <w:rPr>
          <w:w w:val="90"/>
        </w:rPr>
        <w:t>fit_triangle(i,1) =</w:t>
      </w:r>
      <w:r>
        <w:rPr>
          <w:spacing w:val="-72"/>
          <w:w w:val="90"/>
        </w:rPr>
        <w:t xml:space="preserve"> </w:t>
      </w:r>
      <w:r>
        <w:rPr>
          <w:spacing w:val="-2"/>
          <w:w w:val="90"/>
        </w:rPr>
        <w:t xml:space="preserve">axis_1(i,1); </w:t>
      </w:r>
      <w:r>
        <w:rPr>
          <w:w w:val="90"/>
        </w:rPr>
        <w:t>fit_triangle(i,2) =</w:t>
      </w:r>
      <w:r>
        <w:rPr>
          <w:spacing w:val="-72"/>
          <w:w w:val="90"/>
        </w:rPr>
        <w:t xml:space="preserve"> </w:t>
      </w:r>
      <w:r>
        <w:rPr>
          <w:spacing w:val="-2"/>
          <w:w w:val="90"/>
        </w:rPr>
        <w:t xml:space="preserve">axis_2(i,1); </w:t>
      </w:r>
      <w:r>
        <w:rPr>
          <w:w w:val="90"/>
        </w:rPr>
        <w:t>fit_triangle(i,3) =</w:t>
      </w:r>
      <w:r>
        <w:rPr>
          <w:spacing w:val="-72"/>
          <w:w w:val="90"/>
        </w:rPr>
        <w:t xml:space="preserve"> </w:t>
      </w:r>
      <w:r>
        <w:rPr>
          <w:spacing w:val="-2"/>
          <w:w w:val="90"/>
        </w:rPr>
        <w:t>axis_3(i,1);</w:t>
      </w:r>
    </w:p>
    <w:p w14:paraId="2BBFDCC2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7A84C834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00FF"/>
          <w:w w:val="95"/>
        </w:rPr>
        <w:t>end</w:t>
      </w:r>
    </w:p>
    <w:p w14:paraId="530168E7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去除不满足条件的三角面板（去除</w:t>
      </w:r>
      <w:r>
        <w:rPr>
          <w:color w:val="009900"/>
        </w:rPr>
        <w:t>0</w:t>
      </w:r>
      <w:r>
        <w:rPr>
          <w:rFonts w:ascii="仿宋" w:eastAsia="仿宋" w:hint="eastAsia"/>
          <w:color w:val="009900"/>
        </w:rPr>
        <w:t>值）</w:t>
      </w:r>
    </w:p>
    <w:p w14:paraId="7822430D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fit_triangle = fit_triangle(</w:t>
      </w:r>
      <w:r>
        <w:rPr>
          <w:color w:val="0000FF"/>
          <w:w w:val="95"/>
        </w:rPr>
        <w:t>any</w:t>
      </w:r>
      <w:r>
        <w:rPr>
          <w:w w:val="95"/>
        </w:rPr>
        <w:t>(fit_triangle,2),:);</w:t>
      </w:r>
    </w:p>
    <w:p w14:paraId="55734175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41A30989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根据</w:t>
      </w:r>
      <w:r>
        <w:rPr>
          <w:color w:val="009900"/>
        </w:rPr>
        <w:t>update_length</w:t>
      </w:r>
      <w:r>
        <w:rPr>
          <w:rFonts w:ascii="仿宋" w:eastAsia="仿宋" w:hint="eastAsia"/>
          <w:color w:val="009900"/>
        </w:rPr>
        <w:t>伸长量来计算移动后的坐标索引</w:t>
      </w:r>
      <w:r>
        <w:rPr>
          <w:color w:val="009900"/>
        </w:rPr>
        <w:t>,</w:t>
      </w:r>
      <w:r>
        <w:rPr>
          <w:rFonts w:ascii="仿宋" w:eastAsia="仿宋" w:hint="eastAsia"/>
          <w:color w:val="009900"/>
        </w:rPr>
        <w:t>计算得到的索引存在</w:t>
      </w:r>
      <w:r>
        <w:rPr>
          <w:color w:val="009900"/>
        </w:rPr>
        <w:t>new_axis</w:t>
      </w:r>
      <w:r>
        <w:rPr>
          <w:rFonts w:ascii="仿宋" w:eastAsia="仿宋" w:hint="eastAsia"/>
          <w:color w:val="009900"/>
        </w:rPr>
        <w:t>中</w:t>
      </w:r>
    </w:p>
    <w:p w14:paraId="26B1930E" w14:textId="77777777" w:rsidR="00554980" w:rsidRDefault="00554980" w:rsidP="00554980">
      <w:pPr>
        <w:pStyle w:val="afe"/>
        <w:spacing w:before="2"/>
        <w:ind w:firstLine="400"/>
        <w:rPr>
          <w:rFonts w:ascii="仿宋"/>
          <w:sz w:val="20"/>
        </w:rPr>
      </w:pPr>
    </w:p>
    <w:p w14:paraId="0563421A" w14:textId="77777777" w:rsidR="00554980" w:rsidRDefault="00554980" w:rsidP="00554980">
      <w:pPr>
        <w:pStyle w:val="afe"/>
        <w:spacing w:before="134" w:line="350" w:lineRule="auto"/>
        <w:ind w:left="237" w:right="7408" w:firstLine="454"/>
      </w:pPr>
      <w:r>
        <w:rPr>
          <w:w w:val="95"/>
        </w:rPr>
        <w:t>new_axis</w:t>
      </w:r>
      <w:r>
        <w:rPr>
          <w:spacing w:val="-55"/>
          <w:w w:val="95"/>
        </w:rPr>
        <w:t xml:space="preserve"> </w:t>
      </w:r>
      <w:r>
        <w:rPr>
          <w:w w:val="95"/>
        </w:rPr>
        <w:t>=</w:t>
      </w:r>
      <w:r>
        <w:rPr>
          <w:spacing w:val="-54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(2226,3); </w:t>
      </w:r>
      <w:r>
        <w:rPr>
          <w:w w:val="90"/>
        </w:rPr>
        <w:t xml:space="preserve">r_new_axis = </w:t>
      </w:r>
      <w:r>
        <w:rPr>
          <w:color w:val="0000FF"/>
          <w:w w:val="90"/>
        </w:rPr>
        <w:t>zeros</w:t>
      </w:r>
      <w:r>
        <w:rPr>
          <w:w w:val="90"/>
        </w:rPr>
        <w:t xml:space="preserve">(2226,3); </w:t>
      </w:r>
      <w:r>
        <w:rPr>
          <w:w w:val="95"/>
        </w:rPr>
        <w:t>dl_index = 1:5;</w:t>
      </w:r>
    </w:p>
    <w:p w14:paraId="4BEB93E5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 xml:space="preserve">index_3 = </w:t>
      </w:r>
      <w:r>
        <w:rPr>
          <w:color w:val="0000FF"/>
          <w:w w:val="95"/>
        </w:rPr>
        <w:t>zeros</w:t>
      </w:r>
      <w:r>
        <w:rPr>
          <w:w w:val="95"/>
        </w:rPr>
        <w:t>(</w:t>
      </w:r>
      <w:r>
        <w:rPr>
          <w:color w:val="0000FF"/>
          <w:w w:val="95"/>
        </w:rPr>
        <w:t>length</w:t>
      </w:r>
      <w:r>
        <w:rPr>
          <w:w w:val="95"/>
        </w:rPr>
        <w:t>(dl_index),1);</w:t>
      </w:r>
    </w:p>
    <w:p w14:paraId="279597BA" w14:textId="77777777" w:rsidR="00554980" w:rsidRDefault="00554980" w:rsidP="00554980">
      <w:pPr>
        <w:pStyle w:val="afe"/>
        <w:spacing w:before="0"/>
        <w:ind w:firstLine="400"/>
        <w:rPr>
          <w:sz w:val="20"/>
        </w:rPr>
      </w:pPr>
    </w:p>
    <w:p w14:paraId="30EA84C0" w14:textId="77777777" w:rsidR="00554980" w:rsidRDefault="00554980" w:rsidP="00554980">
      <w:pPr>
        <w:pStyle w:val="afe"/>
        <w:spacing w:before="2"/>
        <w:ind w:firstLine="580"/>
        <w:rPr>
          <w:sz w:val="29"/>
        </w:rPr>
      </w:pPr>
    </w:p>
    <w:p w14:paraId="2FF38CD9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 xml:space="preserve">global </w:t>
      </w:r>
      <w:r>
        <w:rPr>
          <w:w w:val="95"/>
        </w:rPr>
        <w:t>o;</w:t>
      </w:r>
    </w:p>
    <w:p w14:paraId="2D6F252B" w14:textId="77777777" w:rsidR="00554980" w:rsidRDefault="00554980" w:rsidP="00554980">
      <w:pPr>
        <w:ind w:firstLine="480"/>
        <w:sectPr w:rsidR="00554980" w:rsidSect="00554980">
          <w:pgSz w:w="11910" w:h="16840"/>
          <w:pgMar w:top="1300" w:right="440" w:bottom="1020" w:left="1180" w:header="0" w:footer="834" w:gutter="0"/>
          <w:cols w:space="720"/>
        </w:sectPr>
      </w:pPr>
    </w:p>
    <w:p w14:paraId="1BF1AF46" w14:textId="77777777" w:rsidR="00554980" w:rsidRDefault="00554980" w:rsidP="00554980">
      <w:pPr>
        <w:pStyle w:val="afe"/>
        <w:spacing w:before="108"/>
        <w:ind w:left="237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9BCA21" wp14:editId="61A639BD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138041617" name="任意多边形: 形状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C05280" id="任意多边形: 形状 31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(o)</w:t>
      </w:r>
    </w:p>
    <w:p w14:paraId="21DDE34D" w14:textId="77777777" w:rsidR="00554980" w:rsidRDefault="00554980" w:rsidP="00554980">
      <w:pPr>
        <w:pStyle w:val="afe"/>
        <w:spacing w:before="95" w:line="350" w:lineRule="auto"/>
        <w:ind w:left="804" w:right="6789" w:firstLine="454"/>
      </w:pPr>
      <w:r>
        <w:rPr>
          <w:color w:val="0000FF"/>
          <w:w w:val="95"/>
        </w:rPr>
        <w:t>if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inv_r_base_axis(i,1)</w:t>
      </w:r>
      <w:r>
        <w:rPr>
          <w:spacing w:val="-68"/>
          <w:w w:val="95"/>
        </w:rPr>
        <w:t xml:space="preserve"> </w:t>
      </w:r>
      <w:r>
        <w:rPr>
          <w:w w:val="95"/>
        </w:rPr>
        <w:t>&lt;</w:t>
      </w:r>
      <w:r>
        <w:rPr>
          <w:spacing w:val="-68"/>
          <w:w w:val="95"/>
        </w:rPr>
        <w:t xml:space="preserve"> </w:t>
      </w:r>
      <w:r>
        <w:rPr>
          <w:spacing w:val="-16"/>
          <w:w w:val="95"/>
        </w:rPr>
        <w:t xml:space="preserve">0 </w:t>
      </w:r>
      <w:r>
        <w:rPr>
          <w:w w:val="95"/>
        </w:rPr>
        <w:t>o(i,2) = o(i,2) + 180;</w:t>
      </w:r>
    </w:p>
    <w:p w14:paraId="5865D6C4" w14:textId="77777777" w:rsidR="00554980" w:rsidRDefault="00554980" w:rsidP="00554980">
      <w:pPr>
        <w:pStyle w:val="afe"/>
        <w:spacing w:before="0" w:line="350" w:lineRule="auto"/>
        <w:ind w:left="237" w:right="9514" w:firstLine="405"/>
      </w:pPr>
      <w:r>
        <w:rPr>
          <w:color w:val="0000FF"/>
          <w:w w:val="85"/>
        </w:rPr>
        <w:t xml:space="preserve">end </w:t>
      </w:r>
      <w:r>
        <w:rPr>
          <w:color w:val="0000FF"/>
          <w:w w:val="95"/>
        </w:rPr>
        <w:t>end</w:t>
      </w:r>
    </w:p>
    <w:p w14:paraId="55ECF638" w14:textId="77777777" w:rsidR="00554980" w:rsidRDefault="00554980" w:rsidP="00554980">
      <w:pPr>
        <w:pStyle w:val="afe"/>
        <w:spacing w:before="7"/>
        <w:ind w:firstLine="280"/>
        <w:rPr>
          <w:sz w:val="14"/>
        </w:rPr>
      </w:pPr>
    </w:p>
    <w:p w14:paraId="7EAE9416" w14:textId="77777777" w:rsidR="00554980" w:rsidRDefault="00554980" w:rsidP="00554980">
      <w:pPr>
        <w:pStyle w:val="afe"/>
        <w:spacing w:before="134"/>
        <w:ind w:left="237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(dl_index)</w:t>
      </w:r>
    </w:p>
    <w:p w14:paraId="0A7416B8" w14:textId="77777777" w:rsidR="00554980" w:rsidRDefault="00554980" w:rsidP="00554980">
      <w:pPr>
        <w:pStyle w:val="afe"/>
        <w:spacing w:line="350" w:lineRule="auto"/>
        <w:ind w:left="804" w:right="6789" w:firstLine="431"/>
      </w:pPr>
      <w:r>
        <w:rPr>
          <w:color w:val="0000FF"/>
          <w:w w:val="90"/>
        </w:rPr>
        <w:t>for</w:t>
      </w:r>
      <w:r>
        <w:rPr>
          <w:color w:val="0000FF"/>
          <w:spacing w:val="-32"/>
          <w:w w:val="90"/>
        </w:rPr>
        <w:t xml:space="preserve"> </w:t>
      </w:r>
      <w:r>
        <w:rPr>
          <w:w w:val="90"/>
        </w:rPr>
        <w:t>j</w:t>
      </w:r>
      <w:r>
        <w:rPr>
          <w:spacing w:val="-31"/>
          <w:w w:val="90"/>
        </w:rPr>
        <w:t xml:space="preserve"> </w:t>
      </w:r>
      <w:r>
        <w:rPr>
          <w:w w:val="90"/>
        </w:rPr>
        <w:t>=</w:t>
      </w:r>
      <w:r>
        <w:rPr>
          <w:spacing w:val="-31"/>
          <w:w w:val="90"/>
        </w:rPr>
        <w:t xml:space="preserve"> </w:t>
      </w:r>
      <w:r>
        <w:rPr>
          <w:w w:val="90"/>
        </w:rPr>
        <w:t>1:</w:t>
      </w:r>
      <w:r>
        <w:rPr>
          <w:color w:val="0000FF"/>
          <w:w w:val="90"/>
        </w:rPr>
        <w:t>length</w:t>
      </w:r>
      <w:r>
        <w:rPr>
          <w:w w:val="90"/>
        </w:rPr>
        <w:t xml:space="preserve">(update_length) </w:t>
      </w:r>
      <w:r>
        <w:rPr>
          <w:w w:val="95"/>
        </w:rPr>
        <w:t>new_axis(j,1)</w:t>
      </w:r>
      <w:r>
        <w:rPr>
          <w:spacing w:val="-17"/>
          <w:w w:val="95"/>
        </w:rPr>
        <w:t xml:space="preserve"> </w:t>
      </w:r>
      <w:r>
        <w:rPr>
          <w:w w:val="95"/>
        </w:rPr>
        <w:t>=</w:t>
      </w:r>
    </w:p>
    <w:p w14:paraId="229834BD" w14:textId="77777777" w:rsidR="00554980" w:rsidRDefault="00554980" w:rsidP="00554980">
      <w:pPr>
        <w:pStyle w:val="afe"/>
        <w:spacing w:before="1" w:line="350" w:lineRule="auto"/>
        <w:ind w:left="804" w:right="914" w:firstLine="405"/>
      </w:pPr>
      <w:r>
        <w:rPr>
          <w:w w:val="85"/>
        </w:rPr>
        <w:t xml:space="preserve">update_length(j,dl_index(i))*cosd(angle_1_mat(j,1))*cosd(angle_1_mat(j,2)); </w:t>
      </w:r>
      <w:r>
        <w:rPr>
          <w:w w:val="95"/>
        </w:rPr>
        <w:t>new_axis(j,2)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</w:p>
    <w:p w14:paraId="442BEA5C" w14:textId="77777777" w:rsidR="00554980" w:rsidRDefault="00554980" w:rsidP="00554980">
      <w:pPr>
        <w:pStyle w:val="afe"/>
        <w:spacing w:before="0" w:line="350" w:lineRule="auto"/>
        <w:ind w:left="804" w:right="914" w:firstLine="405"/>
      </w:pPr>
      <w:r>
        <w:rPr>
          <w:w w:val="85"/>
        </w:rPr>
        <w:t xml:space="preserve">update_length(j,dl_index(i))*cosd(angle_1_mat(j,1))*sind(angle_1_mat(j,2)); </w:t>
      </w:r>
      <w:r>
        <w:rPr>
          <w:w w:val="95"/>
        </w:rPr>
        <w:t>new_axis(j,3) = update_length(j,dl_index(i))*sind(angle_1_mat(j,1));</w:t>
      </w:r>
    </w:p>
    <w:p w14:paraId="63CAB1FF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721B7706" w14:textId="77777777" w:rsidR="00554980" w:rsidRDefault="00554980" w:rsidP="00554980">
      <w:pPr>
        <w:pStyle w:val="afe"/>
        <w:spacing w:line="350" w:lineRule="auto"/>
        <w:ind w:left="959" w:right="3955" w:firstLine="431"/>
      </w:pPr>
      <w:r>
        <w:rPr>
          <w:w w:val="90"/>
        </w:rPr>
        <w:t>[new_angle,</w:t>
      </w:r>
      <w:r>
        <w:rPr>
          <w:spacing w:val="-27"/>
          <w:w w:val="90"/>
        </w:rPr>
        <w:t xml:space="preserve"> </w:t>
      </w:r>
      <w:r>
        <w:rPr>
          <w:w w:val="90"/>
        </w:rPr>
        <w:t>new_line,</w:t>
      </w:r>
      <w:r>
        <w:rPr>
          <w:spacing w:val="-27"/>
          <w:w w:val="90"/>
        </w:rPr>
        <w:t xml:space="preserve"> </w:t>
      </w:r>
      <w:r>
        <w:rPr>
          <w:w w:val="90"/>
        </w:rPr>
        <w:t>temp_a,</w:t>
      </w:r>
      <w:r>
        <w:rPr>
          <w:spacing w:val="-27"/>
          <w:w w:val="90"/>
        </w:rPr>
        <w:t xml:space="preserve"> </w:t>
      </w:r>
      <w:r>
        <w:rPr>
          <w:w w:val="90"/>
        </w:rPr>
        <w:t>temp_b,</w:t>
      </w:r>
      <w:r>
        <w:rPr>
          <w:spacing w:val="-27"/>
          <w:w w:val="90"/>
        </w:rPr>
        <w:t xml:space="preserve"> </w:t>
      </w:r>
      <w:r>
        <w:rPr>
          <w:w w:val="90"/>
        </w:rPr>
        <w:t>temp_c,</w:t>
      </w:r>
      <w:r>
        <w:rPr>
          <w:spacing w:val="-27"/>
          <w:w w:val="90"/>
        </w:rPr>
        <w:t xml:space="preserve"> </w:t>
      </w:r>
      <w:r>
        <w:rPr>
          <w:w w:val="90"/>
        </w:rPr>
        <w:t>index_3(i,1)]</w:t>
      </w:r>
      <w:r>
        <w:rPr>
          <w:spacing w:val="-27"/>
          <w:w w:val="90"/>
        </w:rPr>
        <w:t xml:space="preserve"> </w:t>
      </w:r>
      <w:r>
        <w:rPr>
          <w:spacing w:val="-14"/>
          <w:w w:val="90"/>
        </w:rPr>
        <w:t xml:space="preserve">= </w:t>
      </w:r>
      <w:r>
        <w:rPr>
          <w:w w:val="95"/>
        </w:rPr>
        <w:t>triangle_calculator(fit_triangle);</w:t>
      </w:r>
    </w:p>
    <w:p w14:paraId="22B216E5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00FF"/>
          <w:w w:val="95"/>
        </w:rPr>
        <w:t>end</w:t>
      </w:r>
    </w:p>
    <w:p w14:paraId="25251075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global r_mat;</w:t>
      </w:r>
    </w:p>
    <w:p w14:paraId="19F51400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for i = 1:length(update_length)</w:t>
      </w:r>
    </w:p>
    <w:p w14:paraId="6A0D0004" w14:textId="77777777" w:rsidR="00554980" w:rsidRDefault="00554980" w:rsidP="00554980">
      <w:pPr>
        <w:pStyle w:val="afe"/>
        <w:tabs>
          <w:tab w:val="left" w:pos="723"/>
        </w:tabs>
        <w:spacing w:before="95"/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r_new_axis(i,:) =</w:t>
      </w:r>
      <w:r>
        <w:rPr>
          <w:color w:val="009900"/>
          <w:spacing w:val="-27"/>
          <w:w w:val="95"/>
        </w:rPr>
        <w:t xml:space="preserve"> </w:t>
      </w:r>
      <w:r>
        <w:rPr>
          <w:color w:val="009900"/>
          <w:w w:val="95"/>
        </w:rPr>
        <w:t>new_axis(i,:)*r_mat;</w:t>
      </w:r>
    </w:p>
    <w:p w14:paraId="0FC68641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end</w:t>
      </w:r>
    </w:p>
    <w:p w14:paraId="4E191533" w14:textId="77777777" w:rsidR="00554980" w:rsidRDefault="00554980" w:rsidP="00554980">
      <w:pPr>
        <w:pStyle w:val="afe"/>
        <w:ind w:left="237" w:firstLine="416"/>
      </w:pPr>
      <w:r>
        <w:rPr>
          <w:color w:val="009900"/>
          <w:w w:val="87"/>
        </w:rPr>
        <w:t>%</w:t>
      </w:r>
    </w:p>
    <w:p w14:paraId="334F1819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plot3(r_new_axis(:,1),r_new_axis(:,2),r_new_axis(:,3),'r*');</w:t>
      </w:r>
    </w:p>
    <w:p w14:paraId="7C5C575D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7D907448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生成一个有空位的元胞数组存储符合条件的结点，用于索引</w:t>
      </w:r>
    </w:p>
    <w:p w14:paraId="29C9E4C5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global angle_1</w:t>
      </w:r>
    </w:p>
    <w:p w14:paraId="415A21B9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fit_point_name_2 = cell(length(r_new_axis()),1);</w:t>
      </w:r>
    </w:p>
    <w:p w14:paraId="39CC8CFA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for i = 1:length(r_new_axis(:,1))</w:t>
      </w:r>
    </w:p>
    <w:p w14:paraId="77491355" w14:textId="77777777" w:rsidR="00554980" w:rsidRDefault="00554980" w:rsidP="00554980">
      <w:pPr>
        <w:pStyle w:val="afe"/>
        <w:tabs>
          <w:tab w:val="left" w:pos="723"/>
        </w:tabs>
        <w:spacing w:before="95"/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if r_new_axis(i,1) ~=</w:t>
      </w:r>
      <w:r>
        <w:rPr>
          <w:color w:val="009900"/>
          <w:spacing w:val="-32"/>
          <w:w w:val="95"/>
        </w:rPr>
        <w:t xml:space="preserve"> </w:t>
      </w:r>
      <w:r>
        <w:rPr>
          <w:color w:val="009900"/>
          <w:w w:val="95"/>
        </w:rPr>
        <w:t>0</w:t>
      </w:r>
    </w:p>
    <w:p w14:paraId="49778CC7" w14:textId="77777777" w:rsidR="00554980" w:rsidRDefault="00554980" w:rsidP="00554980">
      <w:pPr>
        <w:pStyle w:val="afe"/>
        <w:tabs>
          <w:tab w:val="left" w:pos="966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fit_point_name_2(i,1) =</w:t>
      </w:r>
      <w:r>
        <w:rPr>
          <w:color w:val="009900"/>
          <w:spacing w:val="-27"/>
          <w:w w:val="95"/>
        </w:rPr>
        <w:t xml:space="preserve"> </w:t>
      </w:r>
      <w:r>
        <w:rPr>
          <w:color w:val="009900"/>
          <w:w w:val="95"/>
        </w:rPr>
        <w:t>angle_1(i,1);</w:t>
      </w:r>
    </w:p>
    <w:p w14:paraId="0A609386" w14:textId="77777777" w:rsidR="00554980" w:rsidRDefault="00554980" w:rsidP="00554980">
      <w:pPr>
        <w:pStyle w:val="afe"/>
        <w:tabs>
          <w:tab w:val="left" w:pos="723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end</w:t>
      </w:r>
    </w:p>
    <w:p w14:paraId="36083E5E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end</w:t>
      </w:r>
    </w:p>
    <w:p w14:paraId="754D68F2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fit_point_name_2_nan = fit_point_name_2;</w:t>
      </w:r>
    </w:p>
    <w:p w14:paraId="35C01316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生成一个没有空位的元胞数组存储符合条件的节点，用于计数</w:t>
      </w:r>
    </w:p>
    <w:p w14:paraId="24A9008C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9900"/>
          <w:w w:val="95"/>
        </w:rPr>
        <w:t>% fit_point_name_2(cellfun(@isempty,fit_point_name_2)) =</w:t>
      </w:r>
      <w:r>
        <w:rPr>
          <w:color w:val="009900"/>
          <w:spacing w:val="-54"/>
          <w:w w:val="95"/>
        </w:rPr>
        <w:t xml:space="preserve"> </w:t>
      </w:r>
      <w:r>
        <w:rPr>
          <w:color w:val="009900"/>
          <w:w w:val="95"/>
        </w:rPr>
        <w:t>[];</w:t>
      </w:r>
    </w:p>
    <w:p w14:paraId="0286AE44" w14:textId="77777777" w:rsidR="00554980" w:rsidRDefault="00554980" w:rsidP="00554980">
      <w:pPr>
        <w:pStyle w:val="afe"/>
        <w:spacing w:before="9"/>
        <w:ind w:firstLine="440"/>
        <w:rPr>
          <w:sz w:val="22"/>
        </w:rPr>
      </w:pPr>
    </w:p>
    <w:p w14:paraId="03D80B0C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计算了每次抛物线上下移动相等的距离所产生的新的伸长量，第一次迭代</w:t>
      </w:r>
    </w:p>
    <w:p w14:paraId="122C8283" w14:textId="77777777" w:rsidR="00554980" w:rsidRDefault="00554980" w:rsidP="00554980">
      <w:pPr>
        <w:pStyle w:val="afe"/>
        <w:spacing w:before="95" w:line="350" w:lineRule="auto"/>
        <w:ind w:left="237" w:right="7966" w:firstLine="431"/>
      </w:pPr>
      <w:r>
        <w:rPr>
          <w:w w:val="90"/>
        </w:rPr>
        <w:t>surface_1 =</w:t>
      </w:r>
      <w:r>
        <w:rPr>
          <w:spacing w:val="-52"/>
          <w:w w:val="90"/>
        </w:rPr>
        <w:t xml:space="preserve"> </w:t>
      </w:r>
      <w:r>
        <w:rPr>
          <w:color w:val="0000FF"/>
          <w:spacing w:val="-2"/>
          <w:w w:val="90"/>
        </w:rPr>
        <w:t>surface</w:t>
      </w:r>
      <w:r>
        <w:rPr>
          <w:spacing w:val="-2"/>
          <w:w w:val="90"/>
        </w:rPr>
        <w:t xml:space="preserve">.'; </w:t>
      </w:r>
      <w:r>
        <w:rPr>
          <w:w w:val="95"/>
        </w:rPr>
        <w:t xml:space="preserve">o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(2226,2); rad = </w:t>
      </w:r>
      <w:r>
        <w:rPr>
          <w:color w:val="0000FF"/>
          <w:w w:val="95"/>
        </w:rPr>
        <w:t>zeros</w:t>
      </w:r>
      <w:r>
        <w:rPr>
          <w:w w:val="95"/>
        </w:rPr>
        <w:t>(2226,2); min_index =</w:t>
      </w:r>
      <w:r>
        <w:rPr>
          <w:spacing w:val="-52"/>
          <w:w w:val="95"/>
        </w:rPr>
        <w:t xml:space="preserve"> </w:t>
      </w:r>
      <w:r>
        <w:rPr>
          <w:w w:val="95"/>
        </w:rPr>
        <w:t>-0.6;</w:t>
      </w:r>
    </w:p>
    <w:p w14:paraId="50979A12" w14:textId="77777777" w:rsidR="00554980" w:rsidRDefault="00554980" w:rsidP="00554980">
      <w:pPr>
        <w:pStyle w:val="afe"/>
        <w:spacing w:before="1" w:line="350" w:lineRule="auto"/>
        <w:ind w:left="237" w:right="8526" w:firstLine="454"/>
      </w:pPr>
      <w:r>
        <w:rPr>
          <w:w w:val="95"/>
        </w:rPr>
        <w:t>max_index</w:t>
      </w:r>
      <w:r>
        <w:rPr>
          <w:spacing w:val="-58"/>
          <w:w w:val="95"/>
        </w:rPr>
        <w:t xml:space="preserve"> </w:t>
      </w:r>
      <w:r>
        <w:rPr>
          <w:w w:val="95"/>
        </w:rPr>
        <w:t>=</w:t>
      </w:r>
      <w:r>
        <w:rPr>
          <w:spacing w:val="-57"/>
          <w:w w:val="95"/>
        </w:rPr>
        <w:t xml:space="preserve"> </w:t>
      </w:r>
      <w:r>
        <w:rPr>
          <w:spacing w:val="-5"/>
          <w:w w:val="95"/>
        </w:rPr>
        <w:t xml:space="preserve">0.6;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79"/>
          <w:w w:val="95"/>
        </w:rPr>
        <w:t xml:space="preserve"> </w:t>
      </w:r>
      <w:r>
        <w:rPr>
          <w:w w:val="95"/>
        </w:rPr>
        <w:t>1:2226</w:t>
      </w:r>
    </w:p>
    <w:p w14:paraId="62FE81DC" w14:textId="77777777" w:rsidR="00554980" w:rsidRDefault="00554980" w:rsidP="00554980">
      <w:pPr>
        <w:pStyle w:val="afe"/>
        <w:tabs>
          <w:tab w:val="left" w:pos="723"/>
        </w:tabs>
        <w:spacing w:before="0" w:line="205" w:lineRule="exact"/>
        <w:ind w:left="237" w:firstLine="480"/>
        <w:rPr>
          <w:rFonts w:ascii="仿宋" w:eastAsia="仿宋"/>
        </w:rPr>
      </w:pPr>
      <w:r>
        <w:rPr>
          <w:color w:val="009900"/>
        </w:rPr>
        <w:lastRenderedPageBreak/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第一问</w:t>
      </w:r>
    </w:p>
    <w:p w14:paraId="58C8CADC" w14:textId="77777777" w:rsidR="00554980" w:rsidRDefault="00554980" w:rsidP="00554980">
      <w:pPr>
        <w:pStyle w:val="afe"/>
        <w:spacing w:line="350" w:lineRule="auto"/>
        <w:ind w:left="561" w:right="8115" w:firstLine="454"/>
        <w:jc w:val="both"/>
      </w:pPr>
      <w:r>
        <w:rPr>
          <w:w w:val="95"/>
        </w:rPr>
        <w:t>x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 xml:space="preserve">(i,1); </w:t>
      </w:r>
      <w:r>
        <w:rPr>
          <w:w w:val="95"/>
        </w:rPr>
        <w:t>y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 xml:space="preserve">(i,2); </w:t>
      </w:r>
      <w:r>
        <w:rPr>
          <w:w w:val="95"/>
        </w:rPr>
        <w:t>z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>(i,3);</w:t>
      </w:r>
    </w:p>
    <w:p w14:paraId="2A1B3004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700DD7FA" w14:textId="77777777" w:rsidR="00554980" w:rsidRDefault="00554980" w:rsidP="00554980">
      <w:pPr>
        <w:pStyle w:val="afe"/>
        <w:spacing w:before="7"/>
        <w:ind w:firstLine="400"/>
        <w:rPr>
          <w:sz w:val="20"/>
        </w:rPr>
      </w:pPr>
    </w:p>
    <w:p w14:paraId="5E237972" w14:textId="77777777" w:rsidR="00554980" w:rsidRDefault="00554980" w:rsidP="00554980">
      <w:pPr>
        <w:ind w:firstLine="400"/>
        <w:rPr>
          <w:sz w:val="20"/>
        </w:rPr>
        <w:sectPr w:rsidR="00554980" w:rsidSect="00554980">
          <w:pgSz w:w="11910" w:h="16840"/>
          <w:pgMar w:top="1420" w:right="440" w:bottom="1020" w:left="1180" w:header="0" w:footer="834" w:gutter="0"/>
          <w:cols w:space="720"/>
        </w:sectPr>
      </w:pPr>
    </w:p>
    <w:p w14:paraId="11F6EC59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48D5D551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4E656D1A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4174EC5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D35AA9E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EDF3B13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54EA3346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7BDE982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BB3FB58" w14:textId="77777777" w:rsidR="00554980" w:rsidRDefault="00554980" w:rsidP="00554980">
      <w:pPr>
        <w:pStyle w:val="afe"/>
        <w:spacing w:before="3"/>
        <w:ind w:firstLine="600"/>
        <w:rPr>
          <w:sz w:val="30"/>
        </w:rPr>
      </w:pPr>
    </w:p>
    <w:p w14:paraId="12BE0DA7" w14:textId="77777777" w:rsidR="00554980" w:rsidRDefault="00554980" w:rsidP="00554980">
      <w:pPr>
        <w:pStyle w:val="afe"/>
        <w:spacing w:before="0"/>
        <w:ind w:left="237" w:firstLine="405"/>
      </w:pPr>
      <w:r>
        <w:rPr>
          <w:color w:val="0000FF"/>
          <w:w w:val="85"/>
        </w:rPr>
        <w:t>end</w:t>
      </w:r>
    </w:p>
    <w:p w14:paraId="201E795D" w14:textId="77777777" w:rsidR="00554980" w:rsidRDefault="00554980" w:rsidP="00554980">
      <w:pPr>
        <w:pStyle w:val="afe"/>
        <w:spacing w:before="133" w:line="350" w:lineRule="auto"/>
        <w:ind w:right="6312" w:firstLine="480"/>
      </w:pPr>
      <w:r>
        <w:br w:type="column"/>
      </w:r>
      <w:r>
        <w:rPr>
          <w:w w:val="90"/>
        </w:rPr>
        <w:t>beta_d</w:t>
      </w:r>
      <w:r>
        <w:rPr>
          <w:spacing w:val="-52"/>
          <w:w w:val="90"/>
        </w:rPr>
        <w:t xml:space="preserve"> </w:t>
      </w:r>
      <w:r>
        <w:rPr>
          <w:w w:val="90"/>
        </w:rPr>
        <w:t>=</w:t>
      </w:r>
      <w:r>
        <w:rPr>
          <w:spacing w:val="-51"/>
          <w:w w:val="90"/>
        </w:rPr>
        <w:t xml:space="preserve"> </w:t>
      </w:r>
      <w:r>
        <w:rPr>
          <w:w w:val="90"/>
        </w:rPr>
        <w:t>asind(z/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theta_d = atand(y/x);</w:t>
      </w:r>
    </w:p>
    <w:p w14:paraId="4C22B961" w14:textId="77777777" w:rsidR="00554980" w:rsidRDefault="00554980" w:rsidP="00554980">
      <w:pPr>
        <w:pStyle w:val="afe"/>
        <w:spacing w:before="1" w:line="350" w:lineRule="auto"/>
        <w:ind w:right="6595" w:firstLine="431"/>
      </w:pPr>
      <w:r>
        <w:rPr>
          <w:color w:val="0000FF"/>
          <w:w w:val="90"/>
        </w:rPr>
        <w:t>beta</w:t>
      </w:r>
      <w:r>
        <w:rPr>
          <w:color w:val="0000FF"/>
          <w:spacing w:val="-48"/>
          <w:w w:val="90"/>
        </w:rPr>
        <w:t xml:space="preserve"> </w:t>
      </w:r>
      <w:r>
        <w:rPr>
          <w:w w:val="90"/>
        </w:rPr>
        <w:t>=</w:t>
      </w:r>
      <w:r>
        <w:rPr>
          <w:spacing w:val="-47"/>
          <w:w w:val="90"/>
        </w:rPr>
        <w:t xml:space="preserve"> </w:t>
      </w:r>
      <w:r>
        <w:rPr>
          <w:color w:val="0000FF"/>
          <w:w w:val="90"/>
        </w:rPr>
        <w:t>asin</w:t>
      </w:r>
      <w:r>
        <w:rPr>
          <w:w w:val="90"/>
        </w:rPr>
        <w:t>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 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atan</w:t>
      </w:r>
      <w:r>
        <w:rPr>
          <w:w w:val="95"/>
        </w:rPr>
        <w:t>(y/x);</w:t>
      </w:r>
    </w:p>
    <w:p w14:paraId="6B2E9AD9" w14:textId="77777777" w:rsidR="00554980" w:rsidRDefault="00554980" w:rsidP="00554980">
      <w:pPr>
        <w:pStyle w:val="afe"/>
        <w:spacing w:before="0" w:line="350" w:lineRule="auto"/>
        <w:ind w:right="7031" w:firstLine="454"/>
      </w:pPr>
      <w:r>
        <w:rPr>
          <w:w w:val="95"/>
        </w:rPr>
        <w:t>o(i,1)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 xml:space="preserve">(beta_d); </w:t>
      </w:r>
      <w:r>
        <w:rPr>
          <w:w w:val="90"/>
        </w:rPr>
        <w:t>o(i,2) =</w:t>
      </w:r>
      <w:r>
        <w:rPr>
          <w:spacing w:val="-71"/>
          <w:w w:val="90"/>
        </w:rPr>
        <w:t xml:space="preserve"> </w:t>
      </w:r>
      <w:r>
        <w:rPr>
          <w:color w:val="0000FF"/>
          <w:w w:val="90"/>
        </w:rPr>
        <w:t>real</w:t>
      </w:r>
      <w:r>
        <w:rPr>
          <w:w w:val="90"/>
        </w:rPr>
        <w:t xml:space="preserve">(theta_d); </w:t>
      </w:r>
      <w:r>
        <w:rPr>
          <w:w w:val="95"/>
        </w:rPr>
        <w:t>rad(i,1)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>(</w:t>
      </w:r>
      <w:r>
        <w:rPr>
          <w:color w:val="0000FF"/>
          <w:w w:val="95"/>
        </w:rPr>
        <w:t>beta</w:t>
      </w:r>
      <w:r>
        <w:rPr>
          <w:w w:val="95"/>
        </w:rPr>
        <w:t xml:space="preserve">); </w:t>
      </w:r>
      <w:r>
        <w:rPr>
          <w:w w:val="90"/>
        </w:rPr>
        <w:t xml:space="preserve">rad(i,2) = </w:t>
      </w:r>
      <w:r>
        <w:rPr>
          <w:color w:val="0000FF"/>
          <w:spacing w:val="-2"/>
          <w:w w:val="90"/>
        </w:rPr>
        <w:t>real</w:t>
      </w:r>
      <w:r>
        <w:rPr>
          <w:spacing w:val="-2"/>
          <w:w w:val="90"/>
        </w:rPr>
        <w:t>(theta);</w:t>
      </w:r>
    </w:p>
    <w:p w14:paraId="75F76426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2" w:space="720" w:equalWidth="0">
            <w:col w:w="521" w:space="40"/>
            <w:col w:w="9729"/>
          </w:cols>
        </w:sectPr>
      </w:pPr>
    </w:p>
    <w:p w14:paraId="2ECA069C" w14:textId="77777777" w:rsidR="00554980" w:rsidRDefault="00554980" w:rsidP="00554980">
      <w:pPr>
        <w:pStyle w:val="afe"/>
        <w:spacing w:before="10"/>
        <w:ind w:firstLine="36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01FB20" wp14:editId="040BD0F2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020837323" name="任意多边形: 形状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6F3CF0" id="任意多边形: 形状 30" o:spid="_x0000_s1026" style="position:absolute;left:0;text-align:lef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</w:p>
    <w:p w14:paraId="176C4B71" w14:textId="77777777" w:rsidR="00554980" w:rsidRDefault="00554980" w:rsidP="00554980">
      <w:pPr>
        <w:pStyle w:val="afe"/>
        <w:spacing w:before="133"/>
        <w:ind w:left="237" w:firstLine="454"/>
      </w:pPr>
      <w:r>
        <w:rPr>
          <w:w w:val="95"/>
        </w:rPr>
        <w:t>z0 = -300.4;</w:t>
      </w:r>
    </w:p>
    <w:p w14:paraId="3096ED71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 = 139.8;</w:t>
      </w:r>
    </w:p>
    <w:p w14:paraId="291FD527" w14:textId="77777777" w:rsidR="00554980" w:rsidRDefault="00554980" w:rsidP="00554980">
      <w:pPr>
        <w:pStyle w:val="afe"/>
        <w:spacing w:line="350" w:lineRule="auto"/>
        <w:ind w:left="237" w:right="6829" w:firstLine="454"/>
      </w:pPr>
      <w:r>
        <w:rPr>
          <w:w w:val="95"/>
        </w:rPr>
        <w:t>unique_rad = unique(rad(:,1)); unique_angle = unique(o(:,1));</w:t>
      </w:r>
      <w:r>
        <w:rPr>
          <w:color w:val="0000FF"/>
          <w:w w:val="95"/>
        </w:rPr>
        <w:t xml:space="preserve"> </w:t>
      </w:r>
      <w:r>
        <w:rPr>
          <w:color w:val="0000FF"/>
          <w:w w:val="90"/>
        </w:rPr>
        <w:t>for</w:t>
      </w:r>
      <w:r>
        <w:rPr>
          <w:color w:val="0000FF"/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4"/>
          <w:w w:val="90"/>
        </w:rPr>
        <w:t xml:space="preserve"> </w:t>
      </w:r>
      <w:r>
        <w:rPr>
          <w:w w:val="90"/>
        </w:rPr>
        <w:t>2:</w:t>
      </w:r>
      <w:r>
        <w:rPr>
          <w:color w:val="0000FF"/>
          <w:w w:val="90"/>
        </w:rPr>
        <w:t>length</w:t>
      </w:r>
      <w:r>
        <w:rPr>
          <w:w w:val="90"/>
        </w:rPr>
        <w:t>(unique(rad(:,1)))</w:t>
      </w:r>
    </w:p>
    <w:p w14:paraId="45410F7C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if abs</w:t>
      </w:r>
      <w:r>
        <w:rPr>
          <w:w w:val="95"/>
        </w:rPr>
        <w:t xml:space="preserve">(unique_rad(i)) &lt; </w:t>
      </w:r>
      <w:r>
        <w:rPr>
          <w:color w:val="0000FF"/>
          <w:w w:val="95"/>
        </w:rPr>
        <w:t>pi</w:t>
      </w:r>
      <w:r>
        <w:rPr>
          <w:w w:val="95"/>
        </w:rPr>
        <w:t>/3</w:t>
      </w:r>
    </w:p>
    <w:p w14:paraId="6BFBEB79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由于光照区域角度是</w:t>
      </w:r>
      <w:r>
        <w:rPr>
          <w:color w:val="009900"/>
          <w:lang w:eastAsia="zh-CN"/>
        </w:rPr>
        <w:t>60</w:t>
      </w:r>
      <w:r>
        <w:rPr>
          <w:rFonts w:ascii="仿宋" w:eastAsia="仿宋" w:hint="eastAsia"/>
          <w:color w:val="009900"/>
          <w:lang w:eastAsia="zh-CN"/>
        </w:rPr>
        <w:t>度，所以大于一定角度的点直接舍去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根据角度索引筛出符合条件的点</w:t>
      </w:r>
    </w:p>
    <w:p w14:paraId="3A858295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将不在光照区域内的角度除去</w:t>
      </w:r>
    </w:p>
    <w:p w14:paraId="2EEF7143" w14:textId="77777777" w:rsidR="00554980" w:rsidRDefault="00554980" w:rsidP="00554980">
      <w:pPr>
        <w:pStyle w:val="afe"/>
        <w:spacing w:before="95"/>
        <w:ind w:left="885" w:firstLine="454"/>
      </w:pPr>
      <w:r>
        <w:rPr>
          <w:w w:val="95"/>
        </w:rPr>
        <w:t>unique_rad(i) = 0;</w:t>
      </w:r>
    </w:p>
    <w:p w14:paraId="32D8D6BB" w14:textId="77777777" w:rsidR="00554980" w:rsidRDefault="00554980" w:rsidP="00554980">
      <w:pPr>
        <w:pStyle w:val="afe"/>
        <w:spacing w:line="350" w:lineRule="auto"/>
        <w:ind w:left="885" w:right="7440" w:firstLine="431"/>
      </w:pPr>
      <w:r>
        <w:rPr>
          <w:w w:val="90"/>
        </w:rPr>
        <w:t xml:space="preserve">unique_angle(i) = 0; </w:t>
      </w:r>
      <w:r>
        <w:rPr>
          <w:w w:val="95"/>
        </w:rPr>
        <w:t>continue;</w:t>
      </w:r>
    </w:p>
    <w:p w14:paraId="43B29109" w14:textId="77777777" w:rsidR="00554980" w:rsidRDefault="00554980" w:rsidP="00554980">
      <w:pPr>
        <w:pStyle w:val="afe"/>
        <w:spacing w:before="0"/>
        <w:ind w:left="561" w:firstLine="454"/>
      </w:pPr>
      <w:r>
        <w:rPr>
          <w:color w:val="0000FF"/>
          <w:w w:val="95"/>
        </w:rPr>
        <w:t>end</w:t>
      </w:r>
    </w:p>
    <w:p w14:paraId="3472DC97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00FF"/>
          <w:w w:val="95"/>
        </w:rPr>
        <w:t>end</w:t>
      </w:r>
    </w:p>
    <w:p w14:paraId="358549EC" w14:textId="77777777" w:rsidR="00554980" w:rsidRDefault="00554980" w:rsidP="00554980">
      <w:pPr>
        <w:pStyle w:val="afe"/>
        <w:spacing w:before="64" w:line="343" w:lineRule="auto"/>
        <w:ind w:left="237" w:right="6549" w:firstLine="564"/>
      </w:pPr>
      <w:r>
        <w:rPr>
          <w:color w:val="009900"/>
          <w:spacing w:val="21"/>
        </w:rPr>
        <w:t xml:space="preserve">% </w:t>
      </w:r>
      <w:r>
        <w:rPr>
          <w:rFonts w:ascii="仿宋" w:eastAsia="仿宋" w:hint="eastAsia"/>
          <w:color w:val="009900"/>
        </w:rPr>
        <w:t>去除不满足的点</w:t>
      </w:r>
      <w:r>
        <w:t>unique_rad(unique_rad</w:t>
      </w:r>
      <w:r>
        <w:rPr>
          <w:spacing w:val="-32"/>
        </w:rPr>
        <w:t xml:space="preserve"> == </w:t>
      </w:r>
      <w:r>
        <w:t>0)</w:t>
      </w:r>
      <w:r>
        <w:rPr>
          <w:spacing w:val="-21"/>
        </w:rPr>
        <w:t xml:space="preserve"> = []; </w:t>
      </w:r>
      <w:r>
        <w:rPr>
          <w:spacing w:val="-21"/>
          <w:w w:val="90"/>
        </w:rPr>
        <w:t>unique_angle(unique_angle</w:t>
      </w:r>
      <w:r>
        <w:rPr>
          <w:spacing w:val="-13"/>
          <w:w w:val="90"/>
        </w:rPr>
        <w:t xml:space="preserve"> == </w:t>
      </w:r>
      <w:r>
        <w:rPr>
          <w:w w:val="90"/>
        </w:rPr>
        <w:t>0)</w:t>
      </w:r>
      <w:r>
        <w:rPr>
          <w:spacing w:val="-11"/>
          <w:w w:val="90"/>
        </w:rPr>
        <w:t xml:space="preserve"> = [];</w:t>
      </w:r>
    </w:p>
    <w:p w14:paraId="5571BDFF" w14:textId="77777777" w:rsidR="00554980" w:rsidRDefault="00554980" w:rsidP="00554980">
      <w:pPr>
        <w:pStyle w:val="afe"/>
        <w:spacing w:before="0" w:line="212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能够满足正负</w:t>
      </w:r>
      <w:r>
        <w:rPr>
          <w:color w:val="009900"/>
        </w:rPr>
        <w:t>0.6</w:t>
      </w:r>
      <w:r>
        <w:rPr>
          <w:rFonts w:ascii="仿宋" w:eastAsia="仿宋" w:hint="eastAsia"/>
          <w:color w:val="009900"/>
        </w:rPr>
        <w:t>的顶点移动距离条件的顶点移动距离</w:t>
      </w:r>
    </w:p>
    <w:p w14:paraId="0792C29F" w14:textId="77777777" w:rsidR="00554980" w:rsidRDefault="00554980" w:rsidP="00554980">
      <w:pPr>
        <w:pStyle w:val="afe"/>
        <w:spacing w:line="350" w:lineRule="auto"/>
        <w:ind w:left="237" w:right="7587" w:firstLine="431"/>
      </w:pPr>
      <w:r>
        <w:rPr>
          <w:w w:val="90"/>
        </w:rPr>
        <w:t>success_dl =</w:t>
      </w:r>
      <w:r>
        <w:rPr>
          <w:spacing w:val="-56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(num,1); </w:t>
      </w:r>
      <w:r>
        <w:rPr>
          <w:w w:val="95"/>
        </w:rPr>
        <w:t>success_index = 1;</w:t>
      </w:r>
    </w:p>
    <w:p w14:paraId="2440FF37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>fail_up = 0;</w:t>
      </w:r>
    </w:p>
    <w:p w14:paraId="6C8BB652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fail_down = 0;</w:t>
      </w:r>
    </w:p>
    <w:p w14:paraId="46DE63B8" w14:textId="77777777" w:rsidR="00554980" w:rsidRDefault="00554980" w:rsidP="00554980">
      <w:pPr>
        <w:pStyle w:val="afe"/>
        <w:spacing w:line="350" w:lineRule="auto"/>
        <w:ind w:left="237" w:right="7116" w:firstLine="431"/>
        <w:jc w:val="both"/>
      </w:pPr>
      <w:r>
        <w:rPr>
          <w:w w:val="90"/>
        </w:rPr>
        <w:t>max_move_length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0"/>
        </w:rPr>
        <w:t>min_move_length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5"/>
        </w:rPr>
        <w:t>begin = 0.1;</w:t>
      </w:r>
    </w:p>
    <w:p w14:paraId="5CA47477" w14:textId="77777777" w:rsidR="00554980" w:rsidRDefault="00554980" w:rsidP="00554980">
      <w:pPr>
        <w:pStyle w:val="afe"/>
        <w:spacing w:before="1"/>
        <w:ind w:left="237" w:firstLine="454"/>
        <w:jc w:val="both"/>
      </w:pPr>
      <w:r>
        <w:rPr>
          <w:w w:val="95"/>
        </w:rPr>
        <w:t>pace = 0.1;</w:t>
      </w:r>
    </w:p>
    <w:p w14:paraId="2C14E547" w14:textId="77777777" w:rsidR="00554980" w:rsidRDefault="00554980" w:rsidP="00554980">
      <w:pPr>
        <w:pStyle w:val="afe"/>
        <w:ind w:left="237" w:firstLine="454"/>
        <w:jc w:val="both"/>
      </w:pPr>
      <w:r>
        <w:rPr>
          <w:w w:val="95"/>
        </w:rPr>
        <w:t>final = 0.6;</w:t>
      </w:r>
    </w:p>
    <w:p w14:paraId="38ACABC9" w14:textId="77777777" w:rsidR="00554980" w:rsidRDefault="00554980" w:rsidP="00554980">
      <w:pPr>
        <w:pStyle w:val="afe"/>
        <w:spacing w:line="350" w:lineRule="auto"/>
        <w:ind w:left="237" w:right="6733" w:firstLine="454"/>
      </w:pPr>
      <w:r>
        <w:rPr>
          <w:w w:val="95"/>
        </w:rPr>
        <w:t>num</w:t>
      </w:r>
      <w:r>
        <w:rPr>
          <w:spacing w:val="-47"/>
          <w:w w:val="95"/>
        </w:rPr>
        <w:t xml:space="preserve"> </w:t>
      </w:r>
      <w:r>
        <w:rPr>
          <w:w w:val="95"/>
        </w:rPr>
        <w:t>=</w:t>
      </w:r>
      <w:r>
        <w:rPr>
          <w:spacing w:val="-46"/>
          <w:w w:val="95"/>
        </w:rPr>
        <w:t xml:space="preserve"> </w:t>
      </w:r>
      <w:r>
        <w:rPr>
          <w:w w:val="95"/>
        </w:rPr>
        <w:t>((final</w:t>
      </w:r>
      <w:r>
        <w:rPr>
          <w:spacing w:val="-46"/>
          <w:w w:val="95"/>
        </w:rPr>
        <w:t xml:space="preserve"> </w:t>
      </w:r>
      <w:r>
        <w:rPr>
          <w:w w:val="95"/>
        </w:rPr>
        <w:t>-</w:t>
      </w:r>
      <w:r>
        <w:rPr>
          <w:spacing w:val="-46"/>
          <w:w w:val="95"/>
        </w:rPr>
        <w:t xml:space="preserve"> </w:t>
      </w:r>
      <w:r>
        <w:rPr>
          <w:w w:val="95"/>
        </w:rPr>
        <w:t>begin)/pace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 xml:space="preserve">1)*2; </w:t>
      </w:r>
      <w:r>
        <w:rPr>
          <w:w w:val="95"/>
        </w:rPr>
        <w:t xml:space="preserve">update_length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(2226,num); </w:t>
      </w:r>
      <w:r>
        <w:rPr>
          <w:color w:val="0000FF"/>
          <w:w w:val="95"/>
        </w:rPr>
        <w:t xml:space="preserve">sum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>(1,num);</w:t>
      </w:r>
    </w:p>
    <w:p w14:paraId="53471370" w14:textId="77777777" w:rsidR="00554980" w:rsidRDefault="00554980" w:rsidP="00554980">
      <w:pPr>
        <w:pStyle w:val="afe"/>
        <w:spacing w:before="2"/>
        <w:ind w:left="237" w:firstLine="454"/>
      </w:pPr>
      <w:r>
        <w:rPr>
          <w:w w:val="95"/>
        </w:rPr>
        <w:t xml:space="preserve">show_length = </w:t>
      </w:r>
      <w:r>
        <w:rPr>
          <w:color w:val="0000FF"/>
          <w:w w:val="95"/>
        </w:rPr>
        <w:t>zeros</w:t>
      </w:r>
      <w:r>
        <w:rPr>
          <w:w w:val="95"/>
        </w:rPr>
        <w:t>(1,</w:t>
      </w:r>
      <w:r>
        <w:rPr>
          <w:color w:val="0000FF"/>
          <w:w w:val="95"/>
        </w:rPr>
        <w:t>length</w:t>
      </w:r>
      <w:r>
        <w:rPr>
          <w:w w:val="95"/>
        </w:rPr>
        <w:t>(unique_rad));</w:t>
      </w:r>
    </w:p>
    <w:p w14:paraId="68C18C39" w14:textId="77777777" w:rsidR="00554980" w:rsidRDefault="00554980" w:rsidP="00554980">
      <w:pPr>
        <w:pStyle w:val="afe"/>
        <w:spacing w:before="9"/>
        <w:ind w:firstLine="440"/>
        <w:rPr>
          <w:sz w:val="22"/>
        </w:rPr>
      </w:pPr>
    </w:p>
    <w:p w14:paraId="642D4D0F" w14:textId="77777777" w:rsidR="00554980" w:rsidRDefault="00554980" w:rsidP="00554980">
      <w:pPr>
        <w:pStyle w:val="afe"/>
        <w:spacing w:before="134"/>
        <w:ind w:left="237" w:firstLine="454"/>
      </w:pPr>
      <w:r>
        <w:rPr>
          <w:color w:val="0000FF"/>
          <w:w w:val="95"/>
        </w:rPr>
        <w:t>figure</w:t>
      </w:r>
      <w:r>
        <w:rPr>
          <w:w w:val="95"/>
        </w:rPr>
        <w:t>;</w:t>
      </w:r>
    </w:p>
    <w:p w14:paraId="38F216EF" w14:textId="77777777" w:rsidR="00554980" w:rsidRDefault="00554980" w:rsidP="00554980">
      <w:pPr>
        <w:pStyle w:val="afe"/>
        <w:spacing w:line="350" w:lineRule="auto"/>
        <w:ind w:left="561" w:right="7672" w:firstLine="454"/>
      </w:pPr>
      <w:r>
        <w:rPr>
          <w:color w:val="0000FF"/>
          <w:w w:val="95"/>
        </w:rPr>
        <w:lastRenderedPageBreak/>
        <w:t>for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dl</w:t>
      </w:r>
      <w:r>
        <w:rPr>
          <w:spacing w:val="-68"/>
          <w:w w:val="95"/>
        </w:rPr>
        <w:t xml:space="preserve"> </w:t>
      </w:r>
      <w:r>
        <w:rPr>
          <w:w w:val="95"/>
        </w:rPr>
        <w:t>=</w:t>
      </w:r>
      <w:r>
        <w:rPr>
          <w:spacing w:val="-68"/>
          <w:w w:val="95"/>
        </w:rPr>
        <w:t xml:space="preserve"> </w:t>
      </w:r>
      <w:r>
        <w:rPr>
          <w:w w:val="95"/>
        </w:rPr>
        <w:t>begin:pace:final fail_down = 0;</w:t>
      </w:r>
    </w:p>
    <w:p w14:paraId="3A66AA8A" w14:textId="77777777" w:rsidR="00554980" w:rsidRDefault="00554980" w:rsidP="00554980">
      <w:pPr>
        <w:pStyle w:val="afe"/>
        <w:spacing w:before="1"/>
        <w:ind w:left="561" w:firstLine="454"/>
        <w:rPr>
          <w:lang w:eastAsia="zh-CN"/>
        </w:rPr>
      </w:pPr>
      <w:r>
        <w:rPr>
          <w:w w:val="95"/>
          <w:lang w:eastAsia="zh-CN"/>
        </w:rPr>
        <w:t>x = (-500:500);</w:t>
      </w:r>
    </w:p>
    <w:p w14:paraId="0FA93033" w14:textId="77777777" w:rsidR="00554980" w:rsidRDefault="00554980" w:rsidP="00554980">
      <w:pPr>
        <w:pStyle w:val="afe"/>
        <w:tabs>
          <w:tab w:val="left" w:pos="804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顶点向上移动</w:t>
      </w:r>
    </w:p>
    <w:p w14:paraId="68AAD39D" w14:textId="77777777" w:rsidR="00554980" w:rsidRDefault="00554980" w:rsidP="00554980">
      <w:pPr>
        <w:ind w:firstLine="480"/>
        <w:rPr>
          <w:rFonts w:ascii="仿宋" w:eastAsia="仿宋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7C852BFC" w14:textId="77777777" w:rsidR="00554980" w:rsidRDefault="00554980" w:rsidP="00554980">
      <w:pPr>
        <w:pStyle w:val="afe"/>
        <w:spacing w:before="108"/>
        <w:ind w:left="561" w:firstLine="454"/>
        <w:rPr>
          <w:lang w:eastAsia="zh-CN"/>
        </w:rPr>
      </w:pPr>
      <w:r>
        <w:rPr>
          <w:w w:val="95"/>
          <w:lang w:eastAsia="zh-CN"/>
        </w:rPr>
        <w:lastRenderedPageBreak/>
        <w:t>z1 = z0 + dl;</w:t>
      </w:r>
    </w:p>
    <w:p w14:paraId="1BF56FB7" w14:textId="77777777" w:rsidR="00554980" w:rsidRDefault="00554980" w:rsidP="00554980">
      <w:pPr>
        <w:pStyle w:val="afe"/>
        <w:spacing w:before="10"/>
        <w:ind w:firstLine="440"/>
        <w:rPr>
          <w:sz w:val="22"/>
          <w:lang w:eastAsia="zh-CN"/>
        </w:rPr>
      </w:pPr>
    </w:p>
    <w:p w14:paraId="31CB7B0D" w14:textId="77777777" w:rsidR="00554980" w:rsidRDefault="00554980" w:rsidP="00554980">
      <w:pPr>
        <w:pStyle w:val="afe"/>
        <w:tabs>
          <w:tab w:val="left" w:pos="561"/>
        </w:tabs>
        <w:spacing w:before="103" w:line="343" w:lineRule="auto"/>
        <w:ind w:left="561" w:right="5811" w:firstLine="480"/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color w:val="009900"/>
          <w:w w:val="95"/>
        </w:rPr>
        <w:t>up_result</w:t>
      </w:r>
      <w:r>
        <w:rPr>
          <w:rFonts w:ascii="仿宋" w:eastAsia="仿宋" w:hint="eastAsia"/>
          <w:color w:val="009900"/>
          <w:spacing w:val="-1"/>
          <w:w w:val="95"/>
        </w:rPr>
        <w:t>代表向上移动后，各主索节点的横坐标</w:t>
      </w:r>
      <w:r>
        <w:rPr>
          <w:w w:val="90"/>
        </w:rPr>
        <w:t xml:space="preserve">up_result = </w:t>
      </w:r>
      <w:r>
        <w:rPr>
          <w:color w:val="0000FF"/>
          <w:w w:val="90"/>
        </w:rPr>
        <w:t>zeros</w:t>
      </w:r>
      <w:r>
        <w:rPr>
          <w:w w:val="90"/>
        </w:rPr>
        <w:t>(1,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(unique_rad)); </w:t>
      </w:r>
      <w:r>
        <w:rPr>
          <w:color w:val="0000FF"/>
        </w:rPr>
        <w:t>for</w:t>
      </w:r>
      <w:r>
        <w:rPr>
          <w:color w:val="0000FF"/>
          <w:spacing w:val="-35"/>
        </w:rPr>
        <w:t xml:space="preserve"> </w:t>
      </w:r>
      <w:r>
        <w:t>i</w:t>
      </w:r>
      <w:r>
        <w:rPr>
          <w:spacing w:val="-24"/>
        </w:rPr>
        <w:t xml:space="preserve"> = </w:t>
      </w:r>
      <w:r>
        <w:t>1:</w:t>
      </w:r>
      <w:r>
        <w:rPr>
          <w:color w:val="0000FF"/>
        </w:rPr>
        <w:t>length</w:t>
      </w:r>
      <w:r>
        <w:t>(unique_rad)</w:t>
      </w:r>
    </w:p>
    <w:p w14:paraId="663C64B5" w14:textId="77777777" w:rsidR="00554980" w:rsidRDefault="00554980" w:rsidP="00554980">
      <w:pPr>
        <w:pStyle w:val="afe"/>
        <w:spacing w:before="8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unique_rad(i) == -</w:t>
      </w:r>
      <w:r>
        <w:rPr>
          <w:color w:val="0000FF"/>
          <w:w w:val="95"/>
        </w:rPr>
        <w:t>pi</w:t>
      </w:r>
      <w:r>
        <w:rPr>
          <w:w w:val="95"/>
        </w:rPr>
        <w:t xml:space="preserve">/2 &amp;&amp; unique_rad(i) == </w:t>
      </w:r>
      <w:r>
        <w:rPr>
          <w:color w:val="0000FF"/>
          <w:w w:val="95"/>
        </w:rPr>
        <w:t>pi</w:t>
      </w:r>
      <w:r>
        <w:rPr>
          <w:w w:val="95"/>
        </w:rPr>
        <w:t>/2</w:t>
      </w:r>
    </w:p>
    <w:p w14:paraId="35F05C6E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垂直的线不画出</w:t>
      </w:r>
    </w:p>
    <w:p w14:paraId="6116B848" w14:textId="77777777" w:rsidR="00554980" w:rsidRDefault="00554980" w:rsidP="00554980">
      <w:pPr>
        <w:pStyle w:val="afe"/>
        <w:spacing w:before="95" w:line="350" w:lineRule="auto"/>
        <w:ind w:left="885" w:right="8019" w:firstLine="405"/>
      </w:pPr>
      <w:r>
        <w:rPr>
          <w:w w:val="85"/>
        </w:rPr>
        <w:t xml:space="preserve">continue; </w:t>
      </w:r>
      <w:r>
        <w:rPr>
          <w:color w:val="0000FF"/>
          <w:w w:val="95"/>
        </w:rPr>
        <w:t>else</w:t>
      </w:r>
    </w:p>
    <w:p w14:paraId="3FA89792" w14:textId="77777777" w:rsidR="00554980" w:rsidRDefault="00554980" w:rsidP="00554980">
      <w:pPr>
        <w:pStyle w:val="afe"/>
        <w:spacing w:before="0"/>
        <w:ind w:left="1209" w:firstLine="454"/>
      </w:pPr>
      <w:r>
        <w:rPr>
          <w:w w:val="95"/>
        </w:rPr>
        <w:t xml:space="preserve">z_line = </w:t>
      </w:r>
      <w:r>
        <w:rPr>
          <w:color w:val="0000FF"/>
          <w:w w:val="95"/>
        </w:rPr>
        <w:t>tan</w:t>
      </w:r>
      <w:r>
        <w:rPr>
          <w:w w:val="95"/>
        </w:rPr>
        <w:t>(unique_rad(i))*x;</w:t>
      </w:r>
    </w:p>
    <w:p w14:paraId="41CB87B8" w14:textId="77777777" w:rsidR="00554980" w:rsidRDefault="00554980" w:rsidP="00554980">
      <w:pPr>
        <w:pStyle w:val="afe"/>
        <w:tabs>
          <w:tab w:val="left" w:pos="1371"/>
        </w:tabs>
        <w:spacing w:line="350" w:lineRule="auto"/>
        <w:ind w:left="1209" w:right="752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</w:r>
      <w:r>
        <w:rPr>
          <w:color w:val="009900"/>
          <w:spacing w:val="-2"/>
          <w:w w:val="85"/>
        </w:rPr>
        <w:t xml:space="preserve">plot(x,z_line); </w:t>
      </w:r>
      <w:r>
        <w:rPr>
          <w:w w:val="95"/>
        </w:rPr>
        <w:t>syms</w:t>
      </w:r>
      <w:r>
        <w:rPr>
          <w:spacing w:val="-16"/>
          <w:w w:val="95"/>
        </w:rPr>
        <w:t xml:space="preserve"> </w:t>
      </w:r>
      <w:r>
        <w:rPr>
          <w:w w:val="95"/>
        </w:rPr>
        <w:t>x_1;</w:t>
      </w:r>
    </w:p>
    <w:p w14:paraId="382262DA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 xml:space="preserve">eqn = </w:t>
      </w:r>
      <w:r>
        <w:rPr>
          <w:color w:val="0000FF"/>
          <w:w w:val="95"/>
        </w:rPr>
        <w:t>tan</w:t>
      </w:r>
      <w:r>
        <w:rPr>
          <w:w w:val="95"/>
        </w:rPr>
        <w:t>(unique_rad(i))*x_1 ==</w:t>
      </w:r>
      <w:r>
        <w:rPr>
          <w:spacing w:val="-67"/>
          <w:w w:val="95"/>
        </w:rPr>
        <w:t xml:space="preserve"> </w:t>
      </w:r>
      <w:r>
        <w:rPr>
          <w:w w:val="95"/>
        </w:rPr>
        <w:t>x_1^2/(4*(F-dl))+z1;</w:t>
      </w:r>
    </w:p>
    <w:p w14:paraId="1A372A34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联立方程</w:t>
      </w:r>
    </w:p>
    <w:p w14:paraId="515ABAAC" w14:textId="77777777" w:rsidR="00554980" w:rsidRDefault="00554980" w:rsidP="00554980">
      <w:pPr>
        <w:pStyle w:val="afe"/>
        <w:spacing w:line="350" w:lineRule="auto"/>
        <w:ind w:left="1209" w:right="7008" w:firstLine="454"/>
      </w:pPr>
      <w:r>
        <w:rPr>
          <w:w w:val="95"/>
        </w:rPr>
        <w:t xml:space="preserve">S = solve(eqn, x_1); </w:t>
      </w:r>
      <w:r>
        <w:rPr>
          <w:w w:val="90"/>
        </w:rPr>
        <w:t>S_double =</w:t>
      </w:r>
      <w:r>
        <w:rPr>
          <w:spacing w:val="-67"/>
          <w:w w:val="90"/>
        </w:rPr>
        <w:t xml:space="preserve"> </w:t>
      </w:r>
      <w:r>
        <w:rPr>
          <w:w w:val="90"/>
        </w:rPr>
        <w:t>double(S);</w:t>
      </w:r>
    </w:p>
    <w:p w14:paraId="20B831A7" w14:textId="77777777" w:rsidR="00554980" w:rsidRDefault="00554980" w:rsidP="00554980">
      <w:pPr>
        <w:pStyle w:val="afe"/>
        <w:spacing w:before="1" w:line="350" w:lineRule="auto"/>
        <w:ind w:left="1533" w:right="5099" w:firstLine="431"/>
      </w:pPr>
      <w:r>
        <w:rPr>
          <w:color w:val="0000FF"/>
          <w:w w:val="90"/>
        </w:rPr>
        <w:t>if</w:t>
      </w:r>
      <w:r>
        <w:rPr>
          <w:color w:val="0000FF"/>
          <w:spacing w:val="-41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(S_double(1,1))</w:t>
      </w:r>
      <w:r>
        <w:rPr>
          <w:spacing w:val="-41"/>
          <w:w w:val="90"/>
        </w:rPr>
        <w:t xml:space="preserve"> </w:t>
      </w:r>
      <w:r>
        <w:rPr>
          <w:w w:val="90"/>
        </w:rPr>
        <w:t>&gt;</w:t>
      </w:r>
      <w:r>
        <w:rPr>
          <w:spacing w:val="-40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(S_double(2,1)) </w:t>
      </w:r>
      <w:r>
        <w:rPr>
          <w:w w:val="95"/>
        </w:rPr>
        <w:t>up_result(1,i) =</w:t>
      </w:r>
      <w:r>
        <w:rPr>
          <w:spacing w:val="-66"/>
          <w:w w:val="95"/>
        </w:rPr>
        <w:t xml:space="preserve"> </w:t>
      </w:r>
      <w:r>
        <w:rPr>
          <w:w w:val="95"/>
        </w:rPr>
        <w:t>S_double(2,1);</w:t>
      </w:r>
    </w:p>
    <w:p w14:paraId="55558CFD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else</w:t>
      </w:r>
    </w:p>
    <w:p w14:paraId="4E0E9E06" w14:textId="77777777" w:rsidR="00554980" w:rsidRDefault="00554980" w:rsidP="00554980">
      <w:pPr>
        <w:pStyle w:val="afe"/>
        <w:ind w:left="1533" w:firstLine="454"/>
      </w:pPr>
      <w:r>
        <w:rPr>
          <w:w w:val="95"/>
        </w:rPr>
        <w:t>up_result(1,i) = S_double(1,1);</w:t>
      </w:r>
    </w:p>
    <w:p w14:paraId="21D13D66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732D3723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8A925B0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C17A108" w14:textId="77777777" w:rsidR="00554980" w:rsidRDefault="00554980" w:rsidP="00554980">
      <w:pPr>
        <w:pStyle w:val="afe"/>
        <w:spacing w:before="147"/>
        <w:ind w:left="561" w:firstLine="405"/>
      </w:pPr>
      <w:r>
        <w:rPr>
          <w:color w:val="0000FF"/>
          <w:w w:val="85"/>
        </w:rPr>
        <w:t>end</w:t>
      </w:r>
    </w:p>
    <w:p w14:paraId="3189B6C7" w14:textId="77777777" w:rsidR="00554980" w:rsidRDefault="00554980" w:rsidP="00554980">
      <w:pPr>
        <w:pStyle w:val="afe"/>
        <w:spacing w:before="7"/>
        <w:ind w:firstLine="480"/>
        <w:rPr>
          <w:sz w:val="34"/>
        </w:rPr>
      </w:pPr>
      <w:r>
        <w:br w:type="column"/>
      </w:r>
    </w:p>
    <w:p w14:paraId="0B35C856" w14:textId="77777777" w:rsidR="00554980" w:rsidRDefault="00554980" w:rsidP="00554980">
      <w:pPr>
        <w:pStyle w:val="afe"/>
        <w:spacing w:before="0"/>
        <w:ind w:firstLine="405"/>
      </w:pPr>
      <w:r>
        <w:rPr>
          <w:color w:val="0000FF"/>
          <w:w w:val="85"/>
        </w:rPr>
        <w:t>end</w:t>
      </w:r>
    </w:p>
    <w:p w14:paraId="29534F21" w14:textId="77777777" w:rsidR="00554980" w:rsidRDefault="00554980" w:rsidP="00554980">
      <w:pPr>
        <w:spacing w:before="94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7C0F6E31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77033965" w14:textId="77777777" w:rsidR="00554980" w:rsidRDefault="00554980" w:rsidP="00554980">
      <w:pPr>
        <w:pStyle w:val="afe"/>
        <w:ind w:left="561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5B90FB" wp14:editId="57D5C872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966932862" name="任意多边形: 形状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F19C30" id="任意多边形: 形状 29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w w:val="95"/>
        </w:rPr>
        <w:t>up_result(up_result==0) = [];</w:t>
      </w:r>
    </w:p>
    <w:p w14:paraId="51BDD199" w14:textId="77777777" w:rsidR="00554980" w:rsidRDefault="00554980" w:rsidP="00554980">
      <w:pPr>
        <w:pStyle w:val="afe"/>
        <w:tabs>
          <w:tab w:val="left" w:pos="561"/>
        </w:tabs>
        <w:spacing w:before="64" w:line="304" w:lineRule="auto"/>
        <w:ind w:left="635" w:right="2544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  <w:w w:val="95"/>
        </w:rPr>
        <w:t>根据满足条件的各点横坐标计算各点到</w:t>
      </w:r>
      <w:r>
        <w:rPr>
          <w:color w:val="009900"/>
          <w:w w:val="95"/>
        </w:rPr>
        <w:t>c</w:t>
      </w:r>
      <w:r>
        <w:rPr>
          <w:rFonts w:ascii="仿宋" w:eastAsia="仿宋" w:hint="eastAsia"/>
          <w:color w:val="009900"/>
          <w:w w:val="95"/>
        </w:rPr>
        <w:t>的距离，将多次的结果都存储在</w:t>
      </w:r>
      <w:r>
        <w:rPr>
          <w:color w:val="009900"/>
          <w:w w:val="95"/>
        </w:rPr>
        <w:t>update_length</w:t>
      </w:r>
      <w:r>
        <w:rPr>
          <w:rFonts w:ascii="仿宋" w:eastAsia="仿宋" w:hint="eastAsia"/>
          <w:color w:val="009900"/>
          <w:w w:val="95"/>
        </w:rPr>
        <w:t>中</w:t>
      </w:r>
      <w:r>
        <w:rPr>
          <w:color w:val="009900"/>
          <w:spacing w:val="-16"/>
          <w:w w:val="95"/>
        </w:rPr>
        <w:t xml:space="preserve">, </w:t>
      </w:r>
      <w:r>
        <w:rPr>
          <w:color w:val="009900"/>
        </w:rPr>
        <w:t>print_up</w:t>
      </w:r>
      <w:r>
        <w:rPr>
          <w:rFonts w:ascii="仿宋" w:eastAsia="仿宋" w:hint="eastAsia"/>
          <w:color w:val="009900"/>
        </w:rPr>
        <w:t>是各下拉锁移动距离</w:t>
      </w:r>
    </w:p>
    <w:p w14:paraId="7A1EC8CC" w14:textId="77777777" w:rsidR="00554980" w:rsidRDefault="00554980" w:rsidP="00554980">
      <w:pPr>
        <w:pStyle w:val="afe"/>
        <w:spacing w:before="34" w:line="350" w:lineRule="auto"/>
        <w:ind w:left="561" w:right="6122" w:firstLine="431"/>
      </w:pPr>
      <w:r>
        <w:rPr>
          <w:w w:val="90"/>
        </w:rPr>
        <w:t>print_up</w:t>
      </w:r>
      <w:r>
        <w:rPr>
          <w:spacing w:val="-54"/>
          <w:w w:val="90"/>
        </w:rPr>
        <w:t xml:space="preserve"> </w:t>
      </w:r>
      <w:r>
        <w:rPr>
          <w:w w:val="90"/>
        </w:rPr>
        <w:t>=</w:t>
      </w:r>
      <w:r>
        <w:rPr>
          <w:spacing w:val="-54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(up_result),1);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8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(up_result)</w:t>
      </w:r>
    </w:p>
    <w:p w14:paraId="0A0A41BC" w14:textId="77777777" w:rsidR="00554980" w:rsidRDefault="00554980" w:rsidP="00554980">
      <w:pPr>
        <w:pStyle w:val="afe"/>
        <w:spacing w:before="0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i == 1</w:t>
      </w:r>
    </w:p>
    <w:p w14:paraId="46887415" w14:textId="77777777" w:rsidR="00554980" w:rsidRDefault="00554980" w:rsidP="00554980">
      <w:pPr>
        <w:pStyle w:val="afe"/>
        <w:spacing w:before="95" w:line="350" w:lineRule="auto"/>
        <w:ind w:left="885" w:right="7267" w:firstLine="454"/>
      </w:pPr>
      <w:r>
        <w:rPr>
          <w:w w:val="95"/>
        </w:rPr>
        <w:t>print_up(i,1)</w:t>
      </w:r>
      <w:r>
        <w:rPr>
          <w:spacing w:val="-69"/>
          <w:w w:val="95"/>
        </w:rPr>
        <w:t xml:space="preserve"> </w:t>
      </w:r>
      <w:r>
        <w:rPr>
          <w:w w:val="95"/>
        </w:rPr>
        <w:t>=</w:t>
      </w:r>
      <w:r>
        <w:rPr>
          <w:spacing w:val="-69"/>
          <w:w w:val="95"/>
        </w:rPr>
        <w:t xml:space="preserve"> </w:t>
      </w:r>
      <w:r>
        <w:rPr>
          <w:spacing w:val="-6"/>
          <w:w w:val="95"/>
        </w:rPr>
        <w:t xml:space="preserve">dl; </w:t>
      </w:r>
      <w:r>
        <w:rPr>
          <w:color w:val="0000FF"/>
          <w:w w:val="95"/>
        </w:rPr>
        <w:t>else</w:t>
      </w:r>
    </w:p>
    <w:p w14:paraId="7BDA189A" w14:textId="77777777" w:rsidR="00554980" w:rsidRDefault="00554980" w:rsidP="00554980">
      <w:pPr>
        <w:pStyle w:val="afe"/>
        <w:spacing w:before="0"/>
        <w:ind w:left="1209" w:firstLine="454"/>
      </w:pPr>
      <w:r>
        <w:rPr>
          <w:w w:val="95"/>
        </w:rPr>
        <w:t>print_up(i,1) = up_result(i)/</w:t>
      </w:r>
      <w:r>
        <w:rPr>
          <w:color w:val="0000FF"/>
          <w:w w:val="95"/>
        </w:rPr>
        <w:t>cos</w:t>
      </w:r>
      <w:r>
        <w:rPr>
          <w:w w:val="95"/>
        </w:rPr>
        <w:t>(unique_rad(i)) +</w:t>
      </w:r>
      <w:r>
        <w:rPr>
          <w:spacing w:val="-68"/>
          <w:w w:val="95"/>
        </w:rPr>
        <w:t xml:space="preserve"> </w:t>
      </w:r>
      <w:r>
        <w:rPr>
          <w:w w:val="95"/>
        </w:rPr>
        <w:t>z0;</w:t>
      </w:r>
    </w:p>
    <w:p w14:paraId="78EEB704" w14:textId="77777777" w:rsidR="00554980" w:rsidRDefault="00554980" w:rsidP="00554980">
      <w:pPr>
        <w:pStyle w:val="afe"/>
        <w:tabs>
          <w:tab w:val="left" w:pos="1371"/>
        </w:tabs>
        <w:spacing w:before="64"/>
        <w:ind w:left="561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检索当前角度的主索节点</w:t>
      </w:r>
    </w:p>
    <w:p w14:paraId="78F00405" w14:textId="77777777" w:rsidR="00554980" w:rsidRDefault="00554980" w:rsidP="00554980">
      <w:pPr>
        <w:pStyle w:val="afe"/>
        <w:spacing w:line="350" w:lineRule="auto"/>
        <w:ind w:left="1209" w:right="2739" w:firstLine="431"/>
      </w:pPr>
      <w:r>
        <w:rPr>
          <w:w w:val="90"/>
        </w:rPr>
        <w:t>angle_x</w:t>
      </w:r>
      <w:r>
        <w:rPr>
          <w:spacing w:val="-32"/>
          <w:w w:val="90"/>
        </w:rPr>
        <w:t xml:space="preserve"> </w:t>
      </w:r>
      <w:r>
        <w:rPr>
          <w:w w:val="90"/>
        </w:rPr>
        <w:t>=</w:t>
      </w:r>
      <w:r>
        <w:rPr>
          <w:spacing w:val="-32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abs</w:t>
      </w:r>
      <w:r>
        <w:rPr>
          <w:w w:val="90"/>
        </w:rPr>
        <w:t>(angle_1_mat(:,1)</w:t>
      </w:r>
      <w:r>
        <w:rPr>
          <w:spacing w:val="-32"/>
          <w:w w:val="90"/>
        </w:rPr>
        <w:t xml:space="preserve"> </w:t>
      </w:r>
      <w:r>
        <w:rPr>
          <w:w w:val="90"/>
        </w:rPr>
        <w:t>-</w:t>
      </w:r>
      <w:r>
        <w:rPr>
          <w:spacing w:val="-32"/>
          <w:w w:val="90"/>
        </w:rPr>
        <w:t xml:space="preserve"> </w:t>
      </w:r>
      <w:r>
        <w:rPr>
          <w:w w:val="90"/>
        </w:rPr>
        <w:t>unique_angle(i))</w:t>
      </w:r>
      <w:r>
        <w:rPr>
          <w:spacing w:val="-32"/>
          <w:w w:val="90"/>
        </w:rPr>
        <w:t xml:space="preserve"> </w:t>
      </w:r>
      <w:r>
        <w:rPr>
          <w:w w:val="90"/>
        </w:rPr>
        <w:t>&lt;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0.000001); </w:t>
      </w:r>
      <w:r>
        <w:rPr>
          <w:color w:val="0000FF"/>
          <w:w w:val="95"/>
        </w:rPr>
        <w:t xml:space="preserve">for </w:t>
      </w:r>
      <w:r>
        <w:rPr>
          <w:w w:val="95"/>
        </w:rPr>
        <w:t>j =</w:t>
      </w:r>
      <w:r>
        <w:rPr>
          <w:spacing w:val="-38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(angle_x)</w:t>
      </w:r>
    </w:p>
    <w:p w14:paraId="2AD71F7D" w14:textId="77777777" w:rsidR="00554980" w:rsidRDefault="00554980" w:rsidP="00554980">
      <w:pPr>
        <w:pStyle w:val="afe"/>
        <w:spacing w:before="1" w:line="350" w:lineRule="auto"/>
        <w:ind w:left="1931" w:right="914" w:firstLine="405"/>
      </w:pPr>
      <w:r>
        <w:rPr>
          <w:w w:val="85"/>
        </w:rPr>
        <w:t xml:space="preserve">update_length(angle_x(j,1),int32(num/2+dl/pace)) = </w:t>
      </w:r>
      <w:r>
        <w:rPr>
          <w:w w:val="95"/>
        </w:rPr>
        <w:t>up_result(i)/</w:t>
      </w:r>
      <w:r>
        <w:rPr>
          <w:color w:val="0000FF"/>
          <w:w w:val="95"/>
        </w:rPr>
        <w:t>cos</w:t>
      </w:r>
      <w:r>
        <w:rPr>
          <w:w w:val="95"/>
        </w:rPr>
        <w:t>(unique_rad(i));</w:t>
      </w:r>
    </w:p>
    <w:p w14:paraId="19DFD900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end</w:t>
      </w:r>
    </w:p>
    <w:p w14:paraId="3B949FA1" w14:textId="77777777" w:rsidR="00554980" w:rsidRDefault="00554980" w:rsidP="00554980">
      <w:pPr>
        <w:pStyle w:val="afe"/>
        <w:tabs>
          <w:tab w:val="left" w:pos="1371"/>
        </w:tabs>
        <w:spacing w:before="64"/>
        <w:ind w:left="561" w:firstLine="480"/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第一问得到</w:t>
      </w:r>
      <w:r>
        <w:rPr>
          <w:color w:val="009900"/>
        </w:rPr>
        <w:t>706</w:t>
      </w:r>
      <w:r>
        <w:rPr>
          <w:rFonts w:ascii="仿宋" w:eastAsia="仿宋" w:hint="eastAsia"/>
          <w:color w:val="009900"/>
        </w:rPr>
        <w:t>行的</w:t>
      </w:r>
      <w:r>
        <w:rPr>
          <w:color w:val="009900"/>
        </w:rPr>
        <w:t>update_length</w:t>
      </w:r>
      <w:r>
        <w:rPr>
          <w:rFonts w:ascii="仿宋" w:eastAsia="仿宋" w:hint="eastAsia"/>
          <w:color w:val="009900"/>
        </w:rPr>
        <w:t>，第二问得到</w:t>
      </w:r>
      <w:r>
        <w:rPr>
          <w:color w:val="009900"/>
        </w:rPr>
        <w:t>692</w:t>
      </w:r>
      <w:r>
        <w:rPr>
          <w:rFonts w:ascii="仿宋" w:eastAsia="仿宋" w:hint="eastAsia"/>
          <w:color w:val="009900"/>
        </w:rPr>
        <w:t>行</w:t>
      </w:r>
      <w:r>
        <w:rPr>
          <w:color w:val="009900"/>
        </w:rPr>
        <w:t>update_length</w:t>
      </w:r>
    </w:p>
    <w:p w14:paraId="4FBCBA08" w14:textId="77777777" w:rsidR="00554980" w:rsidRDefault="00554980" w:rsidP="00554980">
      <w:pPr>
        <w:pStyle w:val="afe"/>
        <w:tabs>
          <w:tab w:val="left" w:pos="1371"/>
        </w:tabs>
        <w:spacing w:before="64"/>
        <w:ind w:left="561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对每一次各个长度的求和</w:t>
      </w:r>
    </w:p>
    <w:p w14:paraId="163996E1" w14:textId="77777777" w:rsidR="00554980" w:rsidRDefault="00554980" w:rsidP="00554980">
      <w:pPr>
        <w:pStyle w:val="afe"/>
        <w:spacing w:line="350" w:lineRule="auto"/>
        <w:ind w:left="1209" w:right="1977" w:firstLine="431"/>
      </w:pPr>
      <w:r>
        <w:rPr>
          <w:color w:val="0000FF"/>
          <w:w w:val="90"/>
        </w:rPr>
        <w:t>sum</w:t>
      </w:r>
      <w:r>
        <w:rPr>
          <w:w w:val="90"/>
        </w:rPr>
        <w:t>(int32(num/2+dl/pace))</w:t>
      </w:r>
      <w:r>
        <w:rPr>
          <w:spacing w:val="-52"/>
          <w:w w:val="90"/>
        </w:rPr>
        <w:t xml:space="preserve"> </w:t>
      </w:r>
      <w:r>
        <w:rPr>
          <w:w w:val="90"/>
        </w:rPr>
        <w:t>=</w:t>
      </w:r>
      <w:r>
        <w:rPr>
          <w:spacing w:val="-52"/>
          <w:w w:val="90"/>
        </w:rPr>
        <w:t xml:space="preserve"> </w:t>
      </w:r>
      <w:r>
        <w:rPr>
          <w:color w:val="0000FF"/>
          <w:w w:val="90"/>
        </w:rPr>
        <w:t>sum</w:t>
      </w:r>
      <w:r>
        <w:rPr>
          <w:w w:val="90"/>
        </w:rPr>
        <w:t>(int32(num/2+dl/pace))</w:t>
      </w:r>
      <w:r>
        <w:rPr>
          <w:spacing w:val="-52"/>
          <w:w w:val="90"/>
        </w:rPr>
        <w:t xml:space="preserve"> </w:t>
      </w:r>
      <w:r>
        <w:rPr>
          <w:w w:val="90"/>
        </w:rPr>
        <w:t>+</w:t>
      </w:r>
      <w:r>
        <w:rPr>
          <w:spacing w:val="-52"/>
          <w:w w:val="90"/>
        </w:rPr>
        <w:t xml:space="preserve"> </w:t>
      </w:r>
      <w:r>
        <w:rPr>
          <w:color w:val="0000FF"/>
          <w:w w:val="90"/>
        </w:rPr>
        <w:lastRenderedPageBreak/>
        <w:t>abs</w:t>
      </w:r>
      <w:r>
        <w:rPr>
          <w:w w:val="90"/>
        </w:rPr>
        <w:t xml:space="preserve">(print_up(i,1)); </w:t>
      </w:r>
      <w:r>
        <w:rPr>
          <w:color w:val="0000FF"/>
          <w:w w:val="95"/>
        </w:rPr>
        <w:t>if abs</w:t>
      </w:r>
      <w:r>
        <w:rPr>
          <w:w w:val="95"/>
        </w:rPr>
        <w:t>(print_up(i,1)) &gt; 0.6</w:t>
      </w:r>
    </w:p>
    <w:p w14:paraId="3A5E04A3" w14:textId="77777777" w:rsidR="00554980" w:rsidRDefault="00554980" w:rsidP="00554980">
      <w:pPr>
        <w:pStyle w:val="afe"/>
        <w:tabs>
          <w:tab w:val="left" w:pos="1695"/>
        </w:tabs>
        <w:spacing w:before="0" w:line="205" w:lineRule="exact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有超过界限的直接排除</w:t>
      </w:r>
    </w:p>
    <w:p w14:paraId="43E4C552" w14:textId="77777777" w:rsidR="00554980" w:rsidRDefault="00554980" w:rsidP="00554980">
      <w:pPr>
        <w:pStyle w:val="afe"/>
        <w:spacing w:line="350" w:lineRule="auto"/>
        <w:ind w:left="1533" w:right="7523" w:firstLine="454"/>
      </w:pPr>
      <w:r>
        <w:rPr>
          <w:w w:val="95"/>
        </w:rPr>
        <w:t xml:space="preserve">fail_up = </w:t>
      </w:r>
      <w:r>
        <w:rPr>
          <w:spacing w:val="-9"/>
          <w:w w:val="95"/>
        </w:rPr>
        <w:t xml:space="preserve">1; </w:t>
      </w:r>
      <w:r>
        <w:rPr>
          <w:color w:val="0000FF"/>
          <w:w w:val="95"/>
        </w:rPr>
        <w:t>break</w:t>
      </w:r>
      <w:r>
        <w:rPr>
          <w:w w:val="95"/>
        </w:rPr>
        <w:t>;</w:t>
      </w:r>
    </w:p>
    <w:p w14:paraId="3A72A80A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end</w:t>
      </w:r>
    </w:p>
    <w:p w14:paraId="5BA56BE3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end</w:t>
      </w:r>
    </w:p>
    <w:p w14:paraId="7428BEA6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5A26E8AE" w14:textId="77777777" w:rsidR="00554980" w:rsidRDefault="00554980" w:rsidP="00554980">
      <w:pPr>
        <w:pStyle w:val="afe"/>
        <w:spacing w:before="108"/>
        <w:ind w:left="561" w:firstLine="454"/>
      </w:pPr>
      <w:r>
        <w:rPr>
          <w:color w:val="0000FF"/>
          <w:w w:val="95"/>
        </w:rPr>
        <w:lastRenderedPageBreak/>
        <w:t>end</w:t>
      </w:r>
    </w:p>
    <w:p w14:paraId="21B93726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假如促动器全部满足条件，视为成功</w:t>
      </w:r>
      <w:r>
        <w:rPr>
          <w:color w:val="009900"/>
        </w:rPr>
        <w:t>,</w:t>
      </w:r>
      <w:r>
        <w:rPr>
          <w:rFonts w:ascii="仿宋" w:eastAsia="仿宋" w:hint="eastAsia"/>
          <w:color w:val="009900"/>
        </w:rPr>
        <w:t>将</w:t>
      </w:r>
      <w:r>
        <w:rPr>
          <w:color w:val="009900"/>
        </w:rPr>
        <w:t>dl</w:t>
      </w:r>
      <w:r>
        <w:rPr>
          <w:rFonts w:ascii="仿宋" w:eastAsia="仿宋" w:hint="eastAsia"/>
          <w:color w:val="009900"/>
        </w:rPr>
        <w:t>存储</w:t>
      </w:r>
      <w:r>
        <w:rPr>
          <w:color w:val="009900"/>
        </w:rPr>
        <w:t>,</w:t>
      </w:r>
      <w:r>
        <w:rPr>
          <w:rFonts w:ascii="仿宋" w:eastAsia="仿宋" w:hint="eastAsia"/>
          <w:color w:val="009900"/>
        </w:rPr>
        <w:t>并且画出横坐标与伸长量</w:t>
      </w:r>
      <w:r>
        <w:rPr>
          <w:color w:val="009900"/>
        </w:rPr>
        <w:t>print_up</w:t>
      </w:r>
      <w:r>
        <w:rPr>
          <w:rFonts w:ascii="仿宋" w:eastAsia="仿宋" w:hint="eastAsia"/>
          <w:color w:val="009900"/>
        </w:rPr>
        <w:t>的图</w:t>
      </w:r>
      <w:r>
        <w:rPr>
          <w:color w:val="009900"/>
        </w:rPr>
        <w:t>,</w:t>
      </w:r>
    </w:p>
    <w:p w14:paraId="598581C6" w14:textId="77777777" w:rsidR="00554980" w:rsidRDefault="00554980" w:rsidP="00554980">
      <w:pPr>
        <w:pStyle w:val="afe"/>
        <w:tabs>
          <w:tab w:val="left" w:pos="642"/>
        </w:tabs>
        <w:spacing w:before="65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并且记录最大移动量和最小移动量</w:t>
      </w:r>
    </w:p>
    <w:p w14:paraId="71D06204" w14:textId="77777777" w:rsidR="00554980" w:rsidRDefault="00554980" w:rsidP="00554980">
      <w:pPr>
        <w:pStyle w:val="afe"/>
        <w:spacing w:line="350" w:lineRule="auto"/>
        <w:ind w:left="885" w:right="617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fail_up == 0 </w:t>
      </w:r>
      <w:r>
        <w:rPr>
          <w:w w:val="90"/>
        </w:rPr>
        <w:t xml:space="preserve">success_dl(success_index,1) = dl; </w:t>
      </w:r>
      <w:r>
        <w:rPr>
          <w:w w:val="95"/>
        </w:rPr>
        <w:t>success_index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success_index</w:t>
      </w:r>
      <w:r>
        <w:rPr>
          <w:spacing w:val="-6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rPr>
          <w:spacing w:val="-8"/>
          <w:w w:val="95"/>
        </w:rPr>
        <w:t>1;</w:t>
      </w:r>
    </w:p>
    <w:p w14:paraId="624D3288" w14:textId="77777777" w:rsidR="00554980" w:rsidRDefault="00554980" w:rsidP="00554980">
      <w:pPr>
        <w:pStyle w:val="afe"/>
        <w:spacing w:before="1" w:line="350" w:lineRule="auto"/>
        <w:ind w:left="885" w:right="5099" w:firstLine="405"/>
      </w:pPr>
      <w:r>
        <w:rPr>
          <w:color w:val="0000FF"/>
          <w:w w:val="85"/>
        </w:rPr>
        <w:t>plot</w:t>
      </w:r>
      <w:r>
        <w:rPr>
          <w:w w:val="85"/>
        </w:rPr>
        <w:t>(up_result(1,2:</w:t>
      </w:r>
      <w:r>
        <w:rPr>
          <w:color w:val="0000FF"/>
          <w:w w:val="85"/>
        </w:rPr>
        <w:t>end</w:t>
      </w:r>
      <w:r>
        <w:rPr>
          <w:w w:val="85"/>
        </w:rPr>
        <w:t>), -print_up(2: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</w:t>
      </w:r>
      <w:r>
        <w:rPr>
          <w:color w:val="0000FF"/>
          <w:w w:val="95"/>
        </w:rPr>
        <w:t xml:space="preserve">hold </w:t>
      </w:r>
      <w:r>
        <w:rPr>
          <w:w w:val="95"/>
        </w:rPr>
        <w:t>on</w:t>
      </w:r>
    </w:p>
    <w:p w14:paraId="469867A5" w14:textId="77777777" w:rsidR="00554980" w:rsidRDefault="00554980" w:rsidP="00554980">
      <w:pPr>
        <w:pStyle w:val="afe"/>
        <w:spacing w:before="1" w:line="350" w:lineRule="auto"/>
        <w:ind w:left="885" w:firstLine="405"/>
      </w:pPr>
      <w:r>
        <w:rPr>
          <w:w w:val="85"/>
        </w:rPr>
        <w:t xml:space="preserve">max_move_length(int32(num/2+dl/pace),1) = </w:t>
      </w:r>
      <w:r>
        <w:rPr>
          <w:color w:val="0000FF"/>
          <w:w w:val="85"/>
        </w:rPr>
        <w:t>max</w:t>
      </w:r>
      <w:r>
        <w:rPr>
          <w:w w:val="85"/>
        </w:rPr>
        <w:t>(print_up(2: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min_move_length(int32(num/2+dl/pace),1) = </w:t>
      </w:r>
      <w:r>
        <w:rPr>
          <w:color w:val="0000FF"/>
          <w:w w:val="85"/>
        </w:rPr>
        <w:t>min</w:t>
      </w:r>
      <w:r>
        <w:rPr>
          <w:w w:val="85"/>
        </w:rPr>
        <w:t>(print_up(2:</w:t>
      </w:r>
      <w:r>
        <w:rPr>
          <w:color w:val="0000FF"/>
          <w:w w:val="85"/>
        </w:rPr>
        <w:t>end</w:t>
      </w:r>
      <w:r>
        <w:rPr>
          <w:w w:val="85"/>
        </w:rPr>
        <w:t>,1));</w:t>
      </w:r>
    </w:p>
    <w:p w14:paraId="5FCCEF6B" w14:textId="77777777" w:rsidR="00554980" w:rsidRDefault="00554980" w:rsidP="00554980">
      <w:pPr>
        <w:pStyle w:val="afe"/>
        <w:spacing w:before="0"/>
        <w:ind w:left="561" w:firstLine="454"/>
      </w:pPr>
      <w:r>
        <w:rPr>
          <w:color w:val="0000FF"/>
          <w:w w:val="95"/>
        </w:rPr>
        <w:t>end</w:t>
      </w:r>
    </w:p>
    <w:p w14:paraId="5409CAD7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将成功指标置为成功</w:t>
      </w:r>
    </w:p>
    <w:p w14:paraId="16B77452" w14:textId="77777777" w:rsidR="00554980" w:rsidRDefault="00554980" w:rsidP="00554980">
      <w:pPr>
        <w:pStyle w:val="afe"/>
        <w:spacing w:before="95"/>
        <w:ind w:left="561" w:firstLine="454"/>
      </w:pPr>
      <w:r>
        <w:rPr>
          <w:w w:val="95"/>
        </w:rPr>
        <w:t>fail_up = 0;</w:t>
      </w:r>
    </w:p>
    <w:p w14:paraId="16F63BF1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顶点向下移动</w:t>
      </w:r>
    </w:p>
    <w:p w14:paraId="7F665155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>z2</w:t>
      </w:r>
      <w:r>
        <w:rPr>
          <w:spacing w:val="-27"/>
          <w:w w:val="95"/>
        </w:rPr>
        <w:t xml:space="preserve"> </w:t>
      </w:r>
      <w:r>
        <w:rPr>
          <w:w w:val="95"/>
        </w:rPr>
        <w:t>=</w:t>
      </w:r>
      <w:r>
        <w:rPr>
          <w:spacing w:val="-27"/>
          <w:w w:val="95"/>
        </w:rPr>
        <w:t xml:space="preserve"> </w:t>
      </w:r>
      <w:r>
        <w:rPr>
          <w:w w:val="95"/>
        </w:rPr>
        <w:t>z0</w:t>
      </w:r>
      <w:r>
        <w:rPr>
          <w:spacing w:val="-27"/>
          <w:w w:val="95"/>
        </w:rPr>
        <w:t xml:space="preserve"> </w:t>
      </w:r>
      <w:r>
        <w:rPr>
          <w:w w:val="95"/>
        </w:rPr>
        <w:t>-</w:t>
      </w:r>
      <w:r>
        <w:rPr>
          <w:spacing w:val="-27"/>
          <w:w w:val="95"/>
        </w:rPr>
        <w:t xml:space="preserve"> </w:t>
      </w:r>
      <w:r>
        <w:rPr>
          <w:w w:val="95"/>
        </w:rPr>
        <w:t>dl;</w:t>
      </w:r>
    </w:p>
    <w:p w14:paraId="134B2058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down_result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(1,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(unique_rad));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(unique_rad)</w:t>
      </w:r>
    </w:p>
    <w:p w14:paraId="44248A30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unique_rad(i) == -</w:t>
      </w:r>
      <w:r>
        <w:rPr>
          <w:color w:val="0000FF"/>
          <w:w w:val="95"/>
        </w:rPr>
        <w:t>pi</w:t>
      </w:r>
      <w:r>
        <w:rPr>
          <w:w w:val="95"/>
        </w:rPr>
        <w:t xml:space="preserve">/2 &amp;&amp; unique_rad(i) == </w:t>
      </w:r>
      <w:r>
        <w:rPr>
          <w:color w:val="0000FF"/>
          <w:w w:val="95"/>
        </w:rPr>
        <w:t>pi</w:t>
      </w:r>
      <w:r>
        <w:rPr>
          <w:w w:val="95"/>
        </w:rPr>
        <w:t>/2</w:t>
      </w:r>
    </w:p>
    <w:p w14:paraId="48D63272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垂直的线不画出</w:t>
      </w:r>
    </w:p>
    <w:p w14:paraId="5C5A258A" w14:textId="77777777" w:rsidR="00554980" w:rsidRDefault="00554980" w:rsidP="00554980">
      <w:pPr>
        <w:pStyle w:val="afe"/>
        <w:ind w:left="1290" w:firstLine="454"/>
      </w:pPr>
      <w:r>
        <w:rPr>
          <w:w w:val="95"/>
        </w:rPr>
        <w:t>continue;</w:t>
      </w:r>
    </w:p>
    <w:p w14:paraId="095F0F14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else</w:t>
      </w:r>
    </w:p>
    <w:p w14:paraId="1ED233FB" w14:textId="77777777" w:rsidR="00554980" w:rsidRDefault="00554980" w:rsidP="00554980">
      <w:pPr>
        <w:pStyle w:val="afe"/>
        <w:spacing w:line="350" w:lineRule="auto"/>
        <w:ind w:left="1209" w:right="6144" w:firstLine="431"/>
      </w:pPr>
      <w:r>
        <w:rPr>
          <w:w w:val="90"/>
        </w:rPr>
        <w:t xml:space="preserve">z_line = </w:t>
      </w:r>
      <w:r>
        <w:rPr>
          <w:color w:val="0000FF"/>
          <w:w w:val="90"/>
        </w:rPr>
        <w:t>tan</w:t>
      </w:r>
      <w:r>
        <w:rPr>
          <w:w w:val="90"/>
        </w:rPr>
        <w:t xml:space="preserve">(unique_rad(i))*x; </w:t>
      </w:r>
      <w:r>
        <w:rPr>
          <w:w w:val="95"/>
        </w:rPr>
        <w:t>syms x_2;</w:t>
      </w:r>
    </w:p>
    <w:p w14:paraId="0120E321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 xml:space="preserve">eqn = </w:t>
      </w:r>
      <w:r>
        <w:rPr>
          <w:color w:val="0000FF"/>
          <w:w w:val="95"/>
        </w:rPr>
        <w:t>tan</w:t>
      </w:r>
      <w:r>
        <w:rPr>
          <w:w w:val="95"/>
        </w:rPr>
        <w:t>(unique_rad(i))*x_2 ==</w:t>
      </w:r>
      <w:r>
        <w:rPr>
          <w:spacing w:val="-67"/>
          <w:w w:val="95"/>
        </w:rPr>
        <w:t xml:space="preserve"> </w:t>
      </w:r>
      <w:r>
        <w:rPr>
          <w:w w:val="95"/>
        </w:rPr>
        <w:t>x_2^2/(4*(F+dl))+z2;</w:t>
      </w:r>
    </w:p>
    <w:p w14:paraId="65B60C47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联立方程</w:t>
      </w:r>
    </w:p>
    <w:p w14:paraId="1401EED7" w14:textId="77777777" w:rsidR="00554980" w:rsidRDefault="00554980" w:rsidP="00554980">
      <w:pPr>
        <w:pStyle w:val="afe"/>
        <w:spacing w:line="350" w:lineRule="auto"/>
        <w:ind w:left="1209" w:right="7008" w:firstLine="454"/>
      </w:pPr>
      <w:r>
        <w:rPr>
          <w:w w:val="95"/>
        </w:rPr>
        <w:t xml:space="preserve">S = solve(eqn, x_2); </w:t>
      </w:r>
      <w:r>
        <w:rPr>
          <w:w w:val="90"/>
        </w:rPr>
        <w:t>S_double =</w:t>
      </w:r>
      <w:r>
        <w:rPr>
          <w:spacing w:val="-67"/>
          <w:w w:val="90"/>
        </w:rPr>
        <w:t xml:space="preserve"> </w:t>
      </w:r>
      <w:r>
        <w:rPr>
          <w:w w:val="90"/>
        </w:rPr>
        <w:t>double(S);</w:t>
      </w:r>
    </w:p>
    <w:p w14:paraId="29347464" w14:textId="77777777" w:rsidR="00554980" w:rsidRDefault="00554980" w:rsidP="00554980">
      <w:pPr>
        <w:pStyle w:val="afe"/>
        <w:spacing w:before="1" w:line="350" w:lineRule="auto"/>
        <w:ind w:left="1533" w:right="5099" w:firstLine="431"/>
      </w:pPr>
      <w:r>
        <w:rPr>
          <w:color w:val="0000FF"/>
          <w:w w:val="90"/>
        </w:rPr>
        <w:t>if</w:t>
      </w:r>
      <w:r>
        <w:rPr>
          <w:color w:val="0000FF"/>
          <w:spacing w:val="-41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(S_double(1,1))</w:t>
      </w:r>
      <w:r>
        <w:rPr>
          <w:spacing w:val="-41"/>
          <w:w w:val="90"/>
        </w:rPr>
        <w:t xml:space="preserve"> </w:t>
      </w:r>
      <w:r>
        <w:rPr>
          <w:w w:val="90"/>
        </w:rPr>
        <w:t>&gt;</w:t>
      </w:r>
      <w:r>
        <w:rPr>
          <w:spacing w:val="-40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(S_double(2,1)) </w:t>
      </w:r>
      <w:r>
        <w:rPr>
          <w:w w:val="95"/>
        </w:rPr>
        <w:t>down_result(1,i) =</w:t>
      </w:r>
      <w:r>
        <w:rPr>
          <w:spacing w:val="-83"/>
          <w:w w:val="95"/>
        </w:rPr>
        <w:t xml:space="preserve"> </w:t>
      </w:r>
      <w:r>
        <w:rPr>
          <w:w w:val="95"/>
        </w:rPr>
        <w:t>S_double(2,1);</w:t>
      </w:r>
    </w:p>
    <w:p w14:paraId="5C61E257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else</w:t>
      </w:r>
    </w:p>
    <w:p w14:paraId="3234FE6B" w14:textId="77777777" w:rsidR="00554980" w:rsidRDefault="00554980" w:rsidP="00554980">
      <w:pPr>
        <w:pStyle w:val="afe"/>
        <w:ind w:left="1533" w:firstLine="454"/>
      </w:pPr>
      <w:r>
        <w:rPr>
          <w:w w:val="95"/>
        </w:rPr>
        <w:t>down_result(1,i) = S_double(1,1);</w:t>
      </w:r>
    </w:p>
    <w:p w14:paraId="36112E68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4C2E15F6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1F0D5177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5CFB0690" w14:textId="77777777" w:rsidR="00554980" w:rsidRDefault="00554980" w:rsidP="00554980">
      <w:pPr>
        <w:pStyle w:val="afe"/>
        <w:spacing w:before="146"/>
        <w:ind w:left="561" w:firstLine="405"/>
      </w:pPr>
      <w:r>
        <w:rPr>
          <w:color w:val="0000FF"/>
          <w:w w:val="85"/>
        </w:rPr>
        <w:t>end</w:t>
      </w:r>
    </w:p>
    <w:p w14:paraId="2537B554" w14:textId="77777777" w:rsidR="00554980" w:rsidRDefault="00554980" w:rsidP="00554980">
      <w:pPr>
        <w:pStyle w:val="afe"/>
        <w:spacing w:before="7"/>
        <w:ind w:firstLine="480"/>
        <w:rPr>
          <w:sz w:val="34"/>
        </w:rPr>
      </w:pPr>
      <w:r>
        <w:br w:type="column"/>
      </w:r>
    </w:p>
    <w:p w14:paraId="65342A62" w14:textId="77777777" w:rsidR="00554980" w:rsidRDefault="00554980" w:rsidP="00554980">
      <w:pPr>
        <w:pStyle w:val="afe"/>
        <w:spacing w:before="0"/>
        <w:ind w:firstLine="405"/>
      </w:pPr>
      <w:r>
        <w:rPr>
          <w:color w:val="0000FF"/>
          <w:w w:val="85"/>
        </w:rPr>
        <w:t>end</w:t>
      </w:r>
    </w:p>
    <w:p w14:paraId="1D4AEDC3" w14:textId="77777777" w:rsidR="00554980" w:rsidRDefault="00554980" w:rsidP="00554980">
      <w:pPr>
        <w:spacing w:before="94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5E90047D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56092785" w14:textId="77777777" w:rsidR="00554980" w:rsidRDefault="00554980" w:rsidP="00554980">
      <w:pPr>
        <w:pStyle w:val="afe"/>
        <w:spacing w:before="95"/>
        <w:ind w:left="561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77A065" wp14:editId="6B511A81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785376066" name="任意多边形: 形状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D4A926" id="任意多边形: 形状 28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w w:val="95"/>
        </w:rPr>
        <w:t>down_result(down_result==0) = [];</w:t>
      </w:r>
    </w:p>
    <w:p w14:paraId="383DF9AD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促动器运动距离有超出范围的，失败</w:t>
      </w:r>
      <w:r>
        <w:rPr>
          <w:color w:val="009900"/>
          <w:spacing w:val="-8"/>
          <w:lang w:eastAsia="zh-CN"/>
        </w:rPr>
        <w:t xml:space="preserve">, </w:t>
      </w:r>
      <w:r>
        <w:rPr>
          <w:rFonts w:ascii="仿宋" w:eastAsia="仿宋" w:hint="eastAsia"/>
          <w:color w:val="009900"/>
          <w:lang w:eastAsia="zh-CN"/>
        </w:rPr>
        <w:t>继续下一次循环</w:t>
      </w:r>
    </w:p>
    <w:p w14:paraId="3CA02BF4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print_down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(down_result),1);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5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(down_result)</w:t>
      </w:r>
    </w:p>
    <w:p w14:paraId="67C2FBC4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i == 1</w:t>
      </w:r>
    </w:p>
    <w:p w14:paraId="3E417D06" w14:textId="77777777" w:rsidR="00554980" w:rsidRDefault="00554980" w:rsidP="00554980">
      <w:pPr>
        <w:pStyle w:val="afe"/>
        <w:spacing w:line="350" w:lineRule="auto"/>
        <w:ind w:left="885" w:right="6994" w:firstLine="431"/>
      </w:pPr>
      <w:r>
        <w:rPr>
          <w:w w:val="90"/>
        </w:rPr>
        <w:t>print_down(i,1) =</w:t>
      </w:r>
      <w:r>
        <w:rPr>
          <w:spacing w:val="-52"/>
          <w:w w:val="90"/>
        </w:rPr>
        <w:t xml:space="preserve"> </w:t>
      </w:r>
      <w:r>
        <w:rPr>
          <w:spacing w:val="-5"/>
          <w:w w:val="90"/>
        </w:rPr>
        <w:t xml:space="preserve">-dl; </w:t>
      </w:r>
      <w:r>
        <w:rPr>
          <w:color w:val="0000FF"/>
          <w:w w:val="95"/>
        </w:rPr>
        <w:t>else</w:t>
      </w:r>
    </w:p>
    <w:p w14:paraId="71661B74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>print_down(i,1) = 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 +</w:t>
      </w:r>
      <w:r>
        <w:rPr>
          <w:spacing w:val="-75"/>
          <w:w w:val="95"/>
        </w:rPr>
        <w:t xml:space="preserve"> </w:t>
      </w:r>
      <w:r>
        <w:rPr>
          <w:w w:val="95"/>
        </w:rPr>
        <w:t>z0;</w:t>
      </w:r>
    </w:p>
    <w:p w14:paraId="75382DE5" w14:textId="77777777" w:rsidR="00554980" w:rsidRDefault="00554980" w:rsidP="00554980">
      <w:pPr>
        <w:pStyle w:val="afe"/>
        <w:tabs>
          <w:tab w:val="left" w:pos="1371"/>
        </w:tabs>
        <w:spacing w:before="64"/>
        <w:ind w:left="561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lastRenderedPageBreak/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检索当前角度的主索节点</w:t>
      </w:r>
    </w:p>
    <w:p w14:paraId="074594AB" w14:textId="77777777" w:rsidR="00554980" w:rsidRDefault="00554980" w:rsidP="00554980">
      <w:pPr>
        <w:pStyle w:val="afe"/>
        <w:spacing w:line="350" w:lineRule="auto"/>
        <w:ind w:left="1209" w:right="2928" w:firstLine="431"/>
      </w:pPr>
      <w:r>
        <w:rPr>
          <w:w w:val="90"/>
        </w:rPr>
        <w:t>angle_x</w:t>
      </w:r>
      <w:r>
        <w:rPr>
          <w:spacing w:val="-32"/>
          <w:w w:val="90"/>
        </w:rPr>
        <w:t xml:space="preserve"> </w:t>
      </w:r>
      <w:r>
        <w:rPr>
          <w:w w:val="90"/>
        </w:rPr>
        <w:t>=</w:t>
      </w:r>
      <w:r>
        <w:rPr>
          <w:spacing w:val="-31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abs</w:t>
      </w:r>
      <w:r>
        <w:rPr>
          <w:w w:val="90"/>
        </w:rPr>
        <w:t>(angle_1_mat(:,1)</w:t>
      </w:r>
      <w:r>
        <w:rPr>
          <w:spacing w:val="-31"/>
          <w:w w:val="90"/>
        </w:rPr>
        <w:t xml:space="preserve"> </w:t>
      </w:r>
      <w:r>
        <w:rPr>
          <w:w w:val="90"/>
        </w:rPr>
        <w:t>-</w:t>
      </w:r>
      <w:r>
        <w:rPr>
          <w:spacing w:val="-31"/>
          <w:w w:val="90"/>
        </w:rPr>
        <w:t xml:space="preserve"> </w:t>
      </w:r>
      <w:r>
        <w:rPr>
          <w:w w:val="90"/>
        </w:rPr>
        <w:t>unique_angle(i))</w:t>
      </w:r>
      <w:r>
        <w:rPr>
          <w:spacing w:val="-31"/>
          <w:w w:val="90"/>
        </w:rPr>
        <w:t xml:space="preserve"> </w:t>
      </w:r>
      <w:r>
        <w:rPr>
          <w:w w:val="90"/>
        </w:rPr>
        <w:t>&lt;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0.0001); </w:t>
      </w:r>
      <w:r>
        <w:rPr>
          <w:color w:val="0000FF"/>
          <w:w w:val="95"/>
        </w:rPr>
        <w:t xml:space="preserve">for </w:t>
      </w:r>
      <w:r>
        <w:rPr>
          <w:w w:val="95"/>
        </w:rPr>
        <w:t>j =</w:t>
      </w:r>
      <w:r>
        <w:rPr>
          <w:spacing w:val="-39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(angle_x)</w:t>
      </w:r>
    </w:p>
    <w:p w14:paraId="13651BF2" w14:textId="77777777" w:rsidR="00554980" w:rsidRDefault="00554980" w:rsidP="00554980">
      <w:pPr>
        <w:pStyle w:val="afe"/>
        <w:spacing w:before="0" w:line="350" w:lineRule="auto"/>
        <w:ind w:left="1931" w:right="859" w:firstLine="405"/>
      </w:pPr>
      <w:r>
        <w:rPr>
          <w:w w:val="85"/>
        </w:rPr>
        <w:t xml:space="preserve">update_length(angle_x(j,1),int32(num/2+1-dl/pace)) = </w:t>
      </w:r>
      <w:r>
        <w:rPr>
          <w:color w:val="0000FF"/>
          <w:w w:val="95"/>
        </w:rPr>
        <w:t>abs</w:t>
      </w:r>
      <w:r>
        <w:rPr>
          <w:w w:val="95"/>
        </w:rPr>
        <w:t>(down_result(i)/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(unique_rad(i)));</w:t>
      </w:r>
    </w:p>
    <w:p w14:paraId="28EDD2C1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46BB06A9" w14:textId="77777777" w:rsidR="00554980" w:rsidRDefault="00554980" w:rsidP="00554980">
      <w:pPr>
        <w:pStyle w:val="afe"/>
        <w:spacing w:before="108"/>
        <w:ind w:left="1209" w:firstLine="454"/>
      </w:pPr>
      <w:r>
        <w:rPr>
          <w:color w:val="0000FF"/>
          <w:w w:val="95"/>
        </w:rPr>
        <w:lastRenderedPageBreak/>
        <w:t>end</w:t>
      </w:r>
    </w:p>
    <w:p w14:paraId="0FFB655A" w14:textId="77777777" w:rsidR="00554980" w:rsidRDefault="00554980" w:rsidP="00554980">
      <w:pPr>
        <w:pStyle w:val="afe"/>
        <w:spacing w:before="95" w:line="350" w:lineRule="auto"/>
        <w:ind w:left="1209" w:right="1410" w:firstLine="431"/>
      </w:pPr>
      <w:r>
        <w:rPr>
          <w:color w:val="0000FF"/>
          <w:w w:val="90"/>
        </w:rPr>
        <w:t>sum</w:t>
      </w:r>
      <w:r>
        <w:rPr>
          <w:w w:val="90"/>
        </w:rPr>
        <w:t>(int32(num/2+1-dl/pace))</w:t>
      </w:r>
      <w:r>
        <w:rPr>
          <w:spacing w:val="-56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sum</w:t>
      </w:r>
      <w:r>
        <w:rPr>
          <w:w w:val="90"/>
        </w:rPr>
        <w:t>(int32(num/2+1-dl/pace))</w:t>
      </w:r>
      <w:r>
        <w:rPr>
          <w:spacing w:val="-56"/>
          <w:w w:val="90"/>
        </w:rPr>
        <w:t xml:space="preserve"> </w:t>
      </w:r>
      <w:r>
        <w:rPr>
          <w:w w:val="90"/>
        </w:rPr>
        <w:t>+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(print_down(i,1)); </w:t>
      </w:r>
      <w:r>
        <w:rPr>
          <w:color w:val="0000FF"/>
          <w:w w:val="95"/>
        </w:rPr>
        <w:t>if abs</w:t>
      </w:r>
      <w:r>
        <w:rPr>
          <w:w w:val="95"/>
        </w:rPr>
        <w:t>(print_down(i,1)) &gt; 0.6</w:t>
      </w:r>
    </w:p>
    <w:p w14:paraId="3A6BED03" w14:textId="77777777" w:rsidR="00554980" w:rsidRDefault="00554980" w:rsidP="00554980">
      <w:pPr>
        <w:pStyle w:val="afe"/>
        <w:spacing w:before="0" w:line="350" w:lineRule="auto"/>
        <w:ind w:left="1533" w:right="7421" w:firstLine="454"/>
      </w:pPr>
      <w:r>
        <w:rPr>
          <w:w w:val="95"/>
        </w:rPr>
        <w:t>fail_down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51"/>
          <w:w w:val="95"/>
        </w:rPr>
        <w:t xml:space="preserve"> </w:t>
      </w:r>
      <w:r>
        <w:rPr>
          <w:spacing w:val="-9"/>
          <w:w w:val="95"/>
        </w:rPr>
        <w:t xml:space="preserve">1; </w:t>
      </w:r>
      <w:r>
        <w:rPr>
          <w:color w:val="0000FF"/>
          <w:w w:val="95"/>
        </w:rPr>
        <w:t>break</w:t>
      </w:r>
      <w:r>
        <w:rPr>
          <w:w w:val="95"/>
        </w:rPr>
        <w:t>;</w:t>
      </w:r>
    </w:p>
    <w:p w14:paraId="59705239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450F2F25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290817E" w14:textId="77777777" w:rsidR="00554980" w:rsidRDefault="00554980" w:rsidP="00554980">
      <w:pPr>
        <w:pStyle w:val="afe"/>
        <w:spacing w:before="8"/>
        <w:ind w:firstLine="560"/>
        <w:rPr>
          <w:sz w:val="28"/>
        </w:rPr>
      </w:pPr>
    </w:p>
    <w:p w14:paraId="2CC4C3EC" w14:textId="77777777" w:rsidR="00554980" w:rsidRDefault="00554980" w:rsidP="00554980">
      <w:pPr>
        <w:pStyle w:val="afe"/>
        <w:spacing w:before="0"/>
        <w:ind w:left="561" w:firstLine="405"/>
      </w:pPr>
      <w:r>
        <w:rPr>
          <w:color w:val="0000FF"/>
          <w:w w:val="85"/>
        </w:rPr>
        <w:t>end</w:t>
      </w:r>
    </w:p>
    <w:p w14:paraId="139D0609" w14:textId="77777777" w:rsidR="00554980" w:rsidRDefault="00554980" w:rsidP="00554980">
      <w:pPr>
        <w:pStyle w:val="afe"/>
        <w:spacing w:before="5"/>
        <w:ind w:firstLine="480"/>
        <w:rPr>
          <w:sz w:val="26"/>
        </w:rPr>
      </w:pPr>
      <w:r>
        <w:br w:type="column"/>
      </w:r>
    </w:p>
    <w:p w14:paraId="09FD3DD2" w14:textId="77777777" w:rsidR="00554980" w:rsidRDefault="00554980" w:rsidP="00554980">
      <w:pPr>
        <w:pStyle w:val="afe"/>
        <w:spacing w:before="0"/>
        <w:ind w:firstLine="405"/>
      </w:pPr>
      <w:r>
        <w:rPr>
          <w:color w:val="0000FF"/>
          <w:w w:val="85"/>
        </w:rPr>
        <w:t>end</w:t>
      </w:r>
    </w:p>
    <w:p w14:paraId="53395DC1" w14:textId="77777777" w:rsidR="00554980" w:rsidRDefault="00554980" w:rsidP="00554980">
      <w:pPr>
        <w:spacing w:before="1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5ACEA55B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44AA71A5" w14:textId="77777777" w:rsidR="00554980" w:rsidRDefault="00554980" w:rsidP="00554980">
      <w:pPr>
        <w:pStyle w:val="afe"/>
        <w:tabs>
          <w:tab w:val="left" w:pos="885"/>
        </w:tabs>
        <w:spacing w:before="64"/>
        <w:ind w:left="237" w:firstLine="4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72C292" wp14:editId="4A9F30AF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2087803243" name="任意多边形: 形状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E096E1" id="任意多边形: 形状 27" o:spid="_x0000_s1026" style="position:absolute;left:0;text-align:lef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假如促动器全部满足条件，视为成功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将</w:t>
      </w:r>
      <w:r>
        <w:rPr>
          <w:color w:val="009900"/>
          <w:lang w:eastAsia="zh-CN"/>
        </w:rPr>
        <w:t>dl</w:t>
      </w:r>
      <w:r>
        <w:rPr>
          <w:rFonts w:ascii="仿宋" w:eastAsia="仿宋" w:hint="eastAsia"/>
          <w:color w:val="009900"/>
          <w:lang w:eastAsia="zh-CN"/>
        </w:rPr>
        <w:t>存储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并且画出横坐标与伸长量</w:t>
      </w:r>
      <w:r>
        <w:rPr>
          <w:color w:val="009900"/>
          <w:lang w:eastAsia="zh-CN"/>
        </w:rPr>
        <w:t>print_down</w:t>
      </w:r>
      <w:r>
        <w:rPr>
          <w:rFonts w:ascii="仿宋" w:eastAsia="仿宋" w:hint="eastAsia"/>
          <w:color w:val="009900"/>
          <w:lang w:eastAsia="zh-CN"/>
        </w:rPr>
        <w:t>的图</w:t>
      </w:r>
      <w:r>
        <w:rPr>
          <w:color w:val="009900"/>
          <w:lang w:eastAsia="zh-CN"/>
        </w:rPr>
        <w:t>,</w:t>
      </w:r>
    </w:p>
    <w:p w14:paraId="59D69BC2" w14:textId="77777777" w:rsidR="00554980" w:rsidRDefault="00554980" w:rsidP="00554980">
      <w:pPr>
        <w:pStyle w:val="afe"/>
        <w:tabs>
          <w:tab w:val="left" w:pos="642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并且记录最大移动量和最小移动量</w:t>
      </w:r>
    </w:p>
    <w:p w14:paraId="192252FF" w14:textId="77777777" w:rsidR="00554980" w:rsidRDefault="00554980" w:rsidP="00554980">
      <w:pPr>
        <w:pStyle w:val="afe"/>
        <w:spacing w:line="350" w:lineRule="auto"/>
        <w:ind w:left="885" w:right="6099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fail_down == 0 </w:t>
      </w:r>
      <w:r>
        <w:rPr>
          <w:w w:val="90"/>
        </w:rPr>
        <w:t xml:space="preserve">success_dl(success_index,1) = </w:t>
      </w:r>
      <w:r>
        <w:rPr>
          <w:spacing w:val="-5"/>
          <w:w w:val="90"/>
        </w:rPr>
        <w:t xml:space="preserve">-dl; </w:t>
      </w:r>
      <w:r>
        <w:rPr>
          <w:w w:val="95"/>
        </w:rPr>
        <w:t>success_index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success_index</w:t>
      </w:r>
      <w:r>
        <w:rPr>
          <w:spacing w:val="-6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rPr>
          <w:spacing w:val="-8"/>
          <w:w w:val="95"/>
        </w:rPr>
        <w:t>1;</w:t>
      </w:r>
    </w:p>
    <w:p w14:paraId="54D6BB3B" w14:textId="77777777" w:rsidR="00554980" w:rsidRDefault="00554980" w:rsidP="00554980">
      <w:pPr>
        <w:pStyle w:val="afe"/>
        <w:spacing w:before="2" w:line="350" w:lineRule="auto"/>
        <w:ind w:left="885" w:right="4766" w:firstLine="405"/>
      </w:pPr>
      <w:r>
        <w:rPr>
          <w:color w:val="0000FF"/>
          <w:w w:val="85"/>
        </w:rPr>
        <w:t>plot</w:t>
      </w:r>
      <w:r>
        <w:rPr>
          <w:w w:val="85"/>
        </w:rPr>
        <w:t>(down_result(1,2:</w:t>
      </w:r>
      <w:r>
        <w:rPr>
          <w:color w:val="0000FF"/>
          <w:w w:val="85"/>
        </w:rPr>
        <w:t>end</w:t>
      </w:r>
      <w:r>
        <w:rPr>
          <w:w w:val="85"/>
        </w:rPr>
        <w:t>), -print_down(2: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</w:t>
      </w:r>
      <w:r>
        <w:rPr>
          <w:color w:val="0000FF"/>
          <w:w w:val="95"/>
        </w:rPr>
        <w:t xml:space="preserve">hold </w:t>
      </w:r>
      <w:r>
        <w:rPr>
          <w:w w:val="95"/>
        </w:rPr>
        <w:t>on</w:t>
      </w:r>
    </w:p>
    <w:p w14:paraId="4CD9A1EC" w14:textId="77777777" w:rsidR="00554980" w:rsidRDefault="00554980" w:rsidP="00554980">
      <w:pPr>
        <w:pStyle w:val="afe"/>
        <w:spacing w:before="0" w:line="350" w:lineRule="auto"/>
        <w:ind w:left="885" w:right="2877" w:firstLine="405"/>
      </w:pPr>
      <w:r>
        <w:rPr>
          <w:w w:val="85"/>
        </w:rPr>
        <w:t xml:space="preserve">max_move_length(int32(num/2+1-dl/pace),1) = </w:t>
      </w:r>
      <w:r>
        <w:rPr>
          <w:color w:val="0000FF"/>
          <w:w w:val="85"/>
        </w:rPr>
        <w:t>max</w:t>
      </w:r>
      <w:r>
        <w:rPr>
          <w:w w:val="85"/>
        </w:rPr>
        <w:t>(print_down(2:</w:t>
      </w:r>
      <w:r>
        <w:rPr>
          <w:color w:val="0000FF"/>
          <w:w w:val="85"/>
        </w:rPr>
        <w:t>end</w:t>
      </w:r>
      <w:r>
        <w:rPr>
          <w:w w:val="85"/>
        </w:rPr>
        <w:t>,1)); min_move_length(int32(num/2+1-dl/pace),1) =</w:t>
      </w:r>
      <w:r>
        <w:rPr>
          <w:spacing w:val="57"/>
          <w:w w:val="85"/>
        </w:rPr>
        <w:t xml:space="preserve"> </w:t>
      </w:r>
      <w:r>
        <w:rPr>
          <w:color w:val="0000FF"/>
          <w:w w:val="85"/>
        </w:rPr>
        <w:t>min</w:t>
      </w:r>
      <w:r>
        <w:rPr>
          <w:w w:val="85"/>
        </w:rPr>
        <w:t>(print_down(2:</w:t>
      </w:r>
      <w:r>
        <w:rPr>
          <w:color w:val="0000FF"/>
          <w:w w:val="85"/>
        </w:rPr>
        <w:t>end</w:t>
      </w:r>
      <w:r>
        <w:rPr>
          <w:w w:val="85"/>
        </w:rPr>
        <w:t>,1));</w:t>
      </w:r>
    </w:p>
    <w:p w14:paraId="5425AC41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444E2B6E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将成功指标置为成功</w:t>
      </w:r>
    </w:p>
    <w:p w14:paraId="05E4F16F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>fail_down = 0;</w:t>
      </w:r>
    </w:p>
    <w:p w14:paraId="3B0ED3F7" w14:textId="77777777" w:rsidR="00554980" w:rsidRDefault="00554980" w:rsidP="00554980">
      <w:pPr>
        <w:pStyle w:val="afe"/>
        <w:spacing w:before="95" w:line="350" w:lineRule="auto"/>
        <w:ind w:left="237" w:right="9290" w:firstLine="454"/>
      </w:pPr>
      <w:r>
        <w:rPr>
          <w:color w:val="0000FF"/>
          <w:w w:val="95"/>
        </w:rPr>
        <w:t>end hold</w:t>
      </w:r>
      <w:r>
        <w:rPr>
          <w:color w:val="0000FF"/>
          <w:spacing w:val="-53"/>
          <w:w w:val="95"/>
        </w:rPr>
        <w:t xml:space="preserve"> </w:t>
      </w:r>
      <w:r>
        <w:rPr>
          <w:spacing w:val="-6"/>
          <w:w w:val="95"/>
        </w:rPr>
        <w:t>off</w:t>
      </w:r>
    </w:p>
    <w:p w14:paraId="42E67DC0" w14:textId="77777777" w:rsidR="00554980" w:rsidRDefault="00554980" w:rsidP="00554980">
      <w:pPr>
        <w:pStyle w:val="afe"/>
        <w:spacing w:before="0"/>
        <w:ind w:left="237" w:firstLine="454"/>
      </w:pPr>
      <w:r>
        <w:rPr>
          <w:color w:val="009900"/>
          <w:w w:val="95"/>
        </w:rPr>
        <w:t>%%</w:t>
      </w:r>
    </w:p>
    <w:p w14:paraId="1F73127B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update_length(</w:t>
      </w:r>
      <w:r>
        <w:rPr>
          <w:color w:val="0000FF"/>
          <w:w w:val="95"/>
        </w:rPr>
        <w:t>all</w:t>
      </w:r>
      <w:r>
        <w:rPr>
          <w:w w:val="95"/>
        </w:rPr>
        <w:t>(update_length==0,2),:) = [];</w:t>
      </w:r>
    </w:p>
    <w:p w14:paraId="1C98C975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9900"/>
          <w:w w:val="95"/>
        </w:rPr>
        <w:t>%%</w:t>
      </w:r>
    </w:p>
    <w:p w14:paraId="2C756000" w14:textId="77777777" w:rsidR="00554980" w:rsidRDefault="00554980" w:rsidP="00554980">
      <w:pPr>
        <w:pStyle w:val="afe"/>
        <w:spacing w:before="9"/>
        <w:ind w:firstLine="440"/>
        <w:rPr>
          <w:sz w:val="22"/>
        </w:rPr>
      </w:pPr>
    </w:p>
    <w:p w14:paraId="2DF0B951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加精计算</w:t>
      </w:r>
      <w:r>
        <w:rPr>
          <w:color w:val="009900"/>
        </w:rPr>
        <w:t>-0.3 - -0.5</w:t>
      </w:r>
      <w:r>
        <w:rPr>
          <w:rFonts w:ascii="仿宋" w:eastAsia="仿宋" w:hint="eastAsia"/>
          <w:color w:val="009900"/>
        </w:rPr>
        <w:t>的区间，第二次迭代</w:t>
      </w:r>
    </w:p>
    <w:p w14:paraId="07021FB0" w14:textId="77777777" w:rsidR="00554980" w:rsidRDefault="00554980" w:rsidP="00554980">
      <w:pPr>
        <w:pStyle w:val="afe"/>
        <w:spacing w:before="65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计算了每次抛物线上下移动相等的距离所产生的新的伸长量</w:t>
      </w:r>
    </w:p>
    <w:p w14:paraId="77864C72" w14:textId="77777777" w:rsidR="00554980" w:rsidRDefault="00554980" w:rsidP="00554980">
      <w:pPr>
        <w:pStyle w:val="afe"/>
        <w:spacing w:line="350" w:lineRule="auto"/>
        <w:ind w:left="237" w:right="7966" w:firstLine="431"/>
      </w:pPr>
      <w:r>
        <w:rPr>
          <w:w w:val="90"/>
        </w:rPr>
        <w:t>surface_1 =</w:t>
      </w:r>
      <w:r>
        <w:rPr>
          <w:spacing w:val="-52"/>
          <w:w w:val="90"/>
        </w:rPr>
        <w:t xml:space="preserve"> </w:t>
      </w:r>
      <w:r>
        <w:rPr>
          <w:color w:val="0000FF"/>
          <w:spacing w:val="-2"/>
          <w:w w:val="90"/>
        </w:rPr>
        <w:t>surface</w:t>
      </w:r>
      <w:r>
        <w:rPr>
          <w:spacing w:val="-2"/>
          <w:w w:val="90"/>
        </w:rPr>
        <w:t xml:space="preserve">.'; </w:t>
      </w:r>
      <w:r>
        <w:rPr>
          <w:w w:val="95"/>
        </w:rPr>
        <w:t xml:space="preserve">o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(2226,2); rad = </w:t>
      </w:r>
      <w:r>
        <w:rPr>
          <w:color w:val="0000FF"/>
          <w:w w:val="95"/>
        </w:rPr>
        <w:t>zeros</w:t>
      </w:r>
      <w:r>
        <w:rPr>
          <w:w w:val="95"/>
        </w:rPr>
        <w:t>(2226,2); min_index =</w:t>
      </w:r>
      <w:r>
        <w:rPr>
          <w:spacing w:val="-52"/>
          <w:w w:val="95"/>
        </w:rPr>
        <w:t xml:space="preserve"> </w:t>
      </w:r>
      <w:r>
        <w:rPr>
          <w:w w:val="95"/>
        </w:rPr>
        <w:t>-0.6;</w:t>
      </w:r>
    </w:p>
    <w:p w14:paraId="762FA361" w14:textId="77777777" w:rsidR="00554980" w:rsidRDefault="00554980" w:rsidP="00554980">
      <w:pPr>
        <w:pStyle w:val="afe"/>
        <w:spacing w:before="1" w:line="350" w:lineRule="auto"/>
        <w:ind w:left="237" w:right="8526" w:firstLine="454"/>
      </w:pPr>
      <w:r>
        <w:rPr>
          <w:w w:val="95"/>
        </w:rPr>
        <w:t>max_index</w:t>
      </w:r>
      <w:r>
        <w:rPr>
          <w:spacing w:val="-58"/>
          <w:w w:val="95"/>
        </w:rPr>
        <w:t xml:space="preserve"> </w:t>
      </w:r>
      <w:r>
        <w:rPr>
          <w:w w:val="95"/>
        </w:rPr>
        <w:t>=</w:t>
      </w:r>
      <w:r>
        <w:rPr>
          <w:spacing w:val="-57"/>
          <w:w w:val="95"/>
        </w:rPr>
        <w:t xml:space="preserve"> </w:t>
      </w:r>
      <w:r>
        <w:rPr>
          <w:spacing w:val="-5"/>
          <w:w w:val="95"/>
        </w:rPr>
        <w:t xml:space="preserve">0.6;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79"/>
          <w:w w:val="95"/>
        </w:rPr>
        <w:t xml:space="preserve"> </w:t>
      </w:r>
      <w:r>
        <w:rPr>
          <w:w w:val="95"/>
        </w:rPr>
        <w:t>1:2226</w:t>
      </w:r>
    </w:p>
    <w:p w14:paraId="1C9BA4B8" w14:textId="77777777" w:rsidR="00554980" w:rsidRDefault="00554980" w:rsidP="00554980">
      <w:pPr>
        <w:pStyle w:val="afe"/>
        <w:tabs>
          <w:tab w:val="left" w:pos="723"/>
        </w:tabs>
        <w:spacing w:before="0" w:line="205" w:lineRule="exact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第一问</w:t>
      </w:r>
    </w:p>
    <w:p w14:paraId="1A0AF0A7" w14:textId="77777777" w:rsidR="00554980" w:rsidRDefault="00554980" w:rsidP="00554980">
      <w:pPr>
        <w:pStyle w:val="afe"/>
        <w:spacing w:line="350" w:lineRule="auto"/>
        <w:ind w:left="561" w:right="8115" w:firstLine="454"/>
        <w:jc w:val="both"/>
      </w:pPr>
      <w:r>
        <w:rPr>
          <w:w w:val="95"/>
        </w:rPr>
        <w:t>x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 xml:space="preserve">(i,1); </w:t>
      </w:r>
      <w:r>
        <w:rPr>
          <w:w w:val="95"/>
        </w:rPr>
        <w:t>y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 xml:space="preserve">(i,2); </w:t>
      </w:r>
      <w:r>
        <w:rPr>
          <w:w w:val="95"/>
        </w:rPr>
        <w:t>z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>(i,3);</w:t>
      </w:r>
    </w:p>
    <w:p w14:paraId="30BEE6EC" w14:textId="77777777" w:rsidR="00554980" w:rsidRDefault="00554980" w:rsidP="00554980">
      <w:pPr>
        <w:pStyle w:val="afe"/>
        <w:spacing w:before="8"/>
        <w:ind w:firstLine="280"/>
        <w:rPr>
          <w:sz w:val="14"/>
        </w:rPr>
      </w:pPr>
    </w:p>
    <w:p w14:paraId="26ADC4AD" w14:textId="77777777" w:rsidR="00554980" w:rsidRDefault="00554980" w:rsidP="00554980">
      <w:pPr>
        <w:pStyle w:val="afe"/>
        <w:spacing w:before="133" w:line="350" w:lineRule="auto"/>
        <w:ind w:left="561" w:right="6312" w:firstLine="431"/>
      </w:pPr>
      <w:r>
        <w:rPr>
          <w:w w:val="90"/>
        </w:rPr>
        <w:t>beta_d</w:t>
      </w:r>
      <w:r>
        <w:rPr>
          <w:spacing w:val="-52"/>
          <w:w w:val="90"/>
        </w:rPr>
        <w:t xml:space="preserve"> </w:t>
      </w:r>
      <w:r>
        <w:rPr>
          <w:w w:val="90"/>
        </w:rPr>
        <w:t>=</w:t>
      </w:r>
      <w:r>
        <w:rPr>
          <w:spacing w:val="-51"/>
          <w:w w:val="90"/>
        </w:rPr>
        <w:t xml:space="preserve"> </w:t>
      </w:r>
      <w:r>
        <w:rPr>
          <w:w w:val="90"/>
        </w:rPr>
        <w:t>asind(z/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theta_d = atand(y/x);</w:t>
      </w:r>
    </w:p>
    <w:p w14:paraId="735EEBA0" w14:textId="77777777" w:rsidR="00554980" w:rsidRDefault="00554980" w:rsidP="00554980">
      <w:pPr>
        <w:pStyle w:val="afe"/>
        <w:spacing w:before="1" w:line="350" w:lineRule="auto"/>
        <w:ind w:left="561" w:right="6596" w:firstLine="431"/>
      </w:pPr>
      <w:r>
        <w:rPr>
          <w:color w:val="0000FF"/>
          <w:w w:val="90"/>
        </w:rPr>
        <w:t>beta</w:t>
      </w:r>
      <w:r>
        <w:rPr>
          <w:color w:val="0000FF"/>
          <w:spacing w:val="-48"/>
          <w:w w:val="90"/>
        </w:rPr>
        <w:t xml:space="preserve"> </w:t>
      </w:r>
      <w:r>
        <w:rPr>
          <w:w w:val="90"/>
        </w:rPr>
        <w:t>=</w:t>
      </w:r>
      <w:r>
        <w:rPr>
          <w:spacing w:val="-48"/>
          <w:w w:val="90"/>
        </w:rPr>
        <w:t xml:space="preserve"> </w:t>
      </w:r>
      <w:r>
        <w:rPr>
          <w:color w:val="0000FF"/>
          <w:w w:val="90"/>
        </w:rPr>
        <w:lastRenderedPageBreak/>
        <w:t>asin</w:t>
      </w:r>
      <w:r>
        <w:rPr>
          <w:w w:val="90"/>
        </w:rPr>
        <w:t>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 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atan</w:t>
      </w:r>
      <w:r>
        <w:rPr>
          <w:w w:val="95"/>
        </w:rPr>
        <w:t>(y/x);</w:t>
      </w:r>
    </w:p>
    <w:p w14:paraId="1B823D9B" w14:textId="77777777" w:rsidR="00554980" w:rsidRDefault="00554980" w:rsidP="00554980">
      <w:pPr>
        <w:pStyle w:val="afe"/>
        <w:spacing w:before="1" w:line="350" w:lineRule="auto"/>
        <w:ind w:left="561" w:right="7405" w:firstLine="454"/>
      </w:pPr>
      <w:r>
        <w:rPr>
          <w:w w:val="95"/>
        </w:rPr>
        <w:t>o(i,1)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 xml:space="preserve">(beta_d); </w:t>
      </w:r>
      <w:r>
        <w:rPr>
          <w:w w:val="90"/>
        </w:rPr>
        <w:t>o(i,2) =</w:t>
      </w:r>
      <w:r>
        <w:rPr>
          <w:spacing w:val="-71"/>
          <w:w w:val="90"/>
        </w:rPr>
        <w:t xml:space="preserve"> </w:t>
      </w:r>
      <w:r>
        <w:rPr>
          <w:color w:val="0000FF"/>
          <w:w w:val="90"/>
        </w:rPr>
        <w:t>real</w:t>
      </w:r>
      <w:r>
        <w:rPr>
          <w:w w:val="90"/>
        </w:rPr>
        <w:t xml:space="preserve">(theta_d); </w:t>
      </w:r>
      <w:r>
        <w:rPr>
          <w:w w:val="95"/>
        </w:rPr>
        <w:t>rad(i,1)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>(</w:t>
      </w:r>
      <w:r>
        <w:rPr>
          <w:color w:val="0000FF"/>
          <w:w w:val="95"/>
        </w:rPr>
        <w:t>beta</w:t>
      </w:r>
      <w:r>
        <w:rPr>
          <w:w w:val="95"/>
        </w:rPr>
        <w:t xml:space="preserve">); </w:t>
      </w:r>
      <w:r>
        <w:rPr>
          <w:w w:val="90"/>
        </w:rPr>
        <w:t xml:space="preserve">rad(i,2) = </w:t>
      </w:r>
      <w:r>
        <w:rPr>
          <w:color w:val="0000FF"/>
          <w:spacing w:val="-2"/>
          <w:w w:val="90"/>
        </w:rPr>
        <w:t>real</w:t>
      </w:r>
      <w:r>
        <w:rPr>
          <w:spacing w:val="-2"/>
          <w:w w:val="90"/>
        </w:rPr>
        <w:t>(theta);</w:t>
      </w:r>
    </w:p>
    <w:p w14:paraId="6E822D1C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13098828" w14:textId="77777777" w:rsidR="00554980" w:rsidRDefault="00554980" w:rsidP="00554980">
      <w:pPr>
        <w:pStyle w:val="afe"/>
        <w:spacing w:before="108"/>
        <w:ind w:left="237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1B74A7" wp14:editId="305704A8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961563297" name="任意多边形: 形状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A3C6A5" id="任意多边形: 形状 26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00FF"/>
          <w:w w:val="95"/>
        </w:rPr>
        <w:t>end</w:t>
      </w:r>
    </w:p>
    <w:p w14:paraId="6FB9191B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2B0511F4" w14:textId="77777777" w:rsidR="00554980" w:rsidRDefault="00554980" w:rsidP="00554980">
      <w:pPr>
        <w:pStyle w:val="afe"/>
        <w:spacing w:before="134"/>
        <w:ind w:left="237" w:firstLine="454"/>
      </w:pPr>
      <w:r>
        <w:rPr>
          <w:w w:val="95"/>
        </w:rPr>
        <w:t>z0 = -300.4;</w:t>
      </w:r>
    </w:p>
    <w:p w14:paraId="7C8E7BE7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 = 139.8;</w:t>
      </w:r>
    </w:p>
    <w:p w14:paraId="01344AF4" w14:textId="77777777" w:rsidR="00554980" w:rsidRDefault="00554980" w:rsidP="00554980">
      <w:pPr>
        <w:pStyle w:val="afe"/>
        <w:spacing w:line="350" w:lineRule="auto"/>
        <w:ind w:left="237" w:right="6829" w:firstLine="454"/>
      </w:pPr>
      <w:r>
        <w:rPr>
          <w:w w:val="95"/>
        </w:rPr>
        <w:t>unique_rad = unique(rad(:,1)); unique_angle = unique(o(:,1));</w:t>
      </w:r>
      <w:r>
        <w:rPr>
          <w:color w:val="0000FF"/>
          <w:w w:val="95"/>
        </w:rPr>
        <w:t xml:space="preserve"> </w:t>
      </w:r>
      <w:r>
        <w:rPr>
          <w:color w:val="0000FF"/>
          <w:w w:val="90"/>
        </w:rPr>
        <w:t>for</w:t>
      </w:r>
      <w:r>
        <w:rPr>
          <w:color w:val="0000FF"/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4"/>
          <w:w w:val="90"/>
        </w:rPr>
        <w:t xml:space="preserve"> </w:t>
      </w:r>
      <w:r>
        <w:rPr>
          <w:w w:val="90"/>
        </w:rPr>
        <w:t>2:</w:t>
      </w:r>
      <w:r>
        <w:rPr>
          <w:color w:val="0000FF"/>
          <w:w w:val="90"/>
        </w:rPr>
        <w:t>length</w:t>
      </w:r>
      <w:r>
        <w:rPr>
          <w:w w:val="90"/>
        </w:rPr>
        <w:t>(unique(rad(:,1)))</w:t>
      </w:r>
    </w:p>
    <w:p w14:paraId="4E2C13D5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if abs</w:t>
      </w:r>
      <w:r>
        <w:rPr>
          <w:w w:val="95"/>
        </w:rPr>
        <w:t xml:space="preserve">(unique_rad(i)) &lt; </w:t>
      </w:r>
      <w:r>
        <w:rPr>
          <w:color w:val="0000FF"/>
          <w:w w:val="95"/>
        </w:rPr>
        <w:t>pi</w:t>
      </w:r>
      <w:r>
        <w:rPr>
          <w:w w:val="95"/>
        </w:rPr>
        <w:t>/3</w:t>
      </w:r>
    </w:p>
    <w:p w14:paraId="0C01BE21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由于光照区域角度是</w:t>
      </w:r>
      <w:r>
        <w:rPr>
          <w:color w:val="009900"/>
          <w:lang w:eastAsia="zh-CN"/>
        </w:rPr>
        <w:t>60</w:t>
      </w:r>
      <w:r>
        <w:rPr>
          <w:rFonts w:ascii="仿宋" w:eastAsia="仿宋" w:hint="eastAsia"/>
          <w:color w:val="009900"/>
          <w:lang w:eastAsia="zh-CN"/>
        </w:rPr>
        <w:t>度，所以大于一定角度的点直接舍去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根据角度索引筛出符合条件的点</w:t>
      </w:r>
    </w:p>
    <w:p w14:paraId="39E7BE92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将不在光照区域内的角度除去</w:t>
      </w:r>
    </w:p>
    <w:p w14:paraId="0A86C4EE" w14:textId="77777777" w:rsidR="00554980" w:rsidRDefault="00554980" w:rsidP="00554980">
      <w:pPr>
        <w:pStyle w:val="afe"/>
        <w:ind w:left="885" w:firstLine="454"/>
      </w:pPr>
      <w:r>
        <w:rPr>
          <w:w w:val="95"/>
        </w:rPr>
        <w:t>unique_rad(i) = 0;</w:t>
      </w:r>
    </w:p>
    <w:p w14:paraId="6F3D826D" w14:textId="77777777" w:rsidR="00554980" w:rsidRDefault="00554980" w:rsidP="00554980">
      <w:pPr>
        <w:pStyle w:val="afe"/>
        <w:spacing w:line="350" w:lineRule="auto"/>
        <w:ind w:left="885" w:right="7440" w:firstLine="431"/>
      </w:pPr>
      <w:r>
        <w:rPr>
          <w:w w:val="90"/>
        </w:rPr>
        <w:t xml:space="preserve">unique_angle(i) = 0; </w:t>
      </w:r>
      <w:r>
        <w:rPr>
          <w:w w:val="95"/>
        </w:rPr>
        <w:t>continue;</w:t>
      </w:r>
    </w:p>
    <w:p w14:paraId="25C170A2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090AB306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>end</w:t>
      </w:r>
    </w:p>
    <w:p w14:paraId="7A829B2F" w14:textId="77777777" w:rsidR="00554980" w:rsidRDefault="00554980" w:rsidP="00554980">
      <w:pPr>
        <w:pStyle w:val="afe"/>
        <w:spacing w:before="64" w:line="343" w:lineRule="auto"/>
        <w:ind w:left="237" w:right="6549" w:firstLine="564"/>
      </w:pPr>
      <w:r>
        <w:rPr>
          <w:color w:val="009900"/>
          <w:spacing w:val="21"/>
        </w:rPr>
        <w:t xml:space="preserve">% </w:t>
      </w:r>
      <w:r>
        <w:rPr>
          <w:rFonts w:ascii="仿宋" w:eastAsia="仿宋" w:hint="eastAsia"/>
          <w:color w:val="009900"/>
        </w:rPr>
        <w:t>去除不满足的点</w:t>
      </w:r>
      <w:r>
        <w:t>unique_rad(unique_rad</w:t>
      </w:r>
      <w:r>
        <w:rPr>
          <w:spacing w:val="-32"/>
        </w:rPr>
        <w:t xml:space="preserve"> == </w:t>
      </w:r>
      <w:r>
        <w:t>0)</w:t>
      </w:r>
      <w:r>
        <w:rPr>
          <w:spacing w:val="-21"/>
        </w:rPr>
        <w:t xml:space="preserve"> = []; </w:t>
      </w:r>
      <w:r>
        <w:rPr>
          <w:spacing w:val="-21"/>
          <w:w w:val="90"/>
        </w:rPr>
        <w:t>unique_angle(unique_angle</w:t>
      </w:r>
      <w:r>
        <w:rPr>
          <w:spacing w:val="-13"/>
          <w:w w:val="90"/>
        </w:rPr>
        <w:t xml:space="preserve"> == </w:t>
      </w:r>
      <w:r>
        <w:rPr>
          <w:w w:val="90"/>
        </w:rPr>
        <w:t>0)</w:t>
      </w:r>
      <w:r>
        <w:rPr>
          <w:spacing w:val="-11"/>
          <w:w w:val="90"/>
        </w:rPr>
        <w:t xml:space="preserve"> = [];</w:t>
      </w:r>
    </w:p>
    <w:p w14:paraId="7F884824" w14:textId="77777777" w:rsidR="00554980" w:rsidRDefault="00554980" w:rsidP="00554980">
      <w:pPr>
        <w:pStyle w:val="afe"/>
        <w:spacing w:before="0" w:line="212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能够满足正负</w:t>
      </w:r>
      <w:r>
        <w:rPr>
          <w:color w:val="009900"/>
        </w:rPr>
        <w:t>0.6</w:t>
      </w:r>
      <w:r>
        <w:rPr>
          <w:rFonts w:ascii="仿宋" w:eastAsia="仿宋" w:hint="eastAsia"/>
          <w:color w:val="009900"/>
        </w:rPr>
        <w:t>的顶点移动距离条件的顶点移动距离</w:t>
      </w:r>
    </w:p>
    <w:p w14:paraId="2A4486D7" w14:textId="77777777" w:rsidR="00554980" w:rsidRDefault="00554980" w:rsidP="00554980">
      <w:pPr>
        <w:pStyle w:val="afe"/>
        <w:spacing w:before="95"/>
        <w:ind w:left="237" w:firstLine="454"/>
      </w:pPr>
      <w:r>
        <w:rPr>
          <w:w w:val="95"/>
        </w:rPr>
        <w:t>begin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0.3;</w:t>
      </w:r>
    </w:p>
    <w:p w14:paraId="21F5A007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pace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0.01;</w:t>
      </w:r>
    </w:p>
    <w:p w14:paraId="6708EFAD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final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0.5;</w:t>
      </w:r>
    </w:p>
    <w:p w14:paraId="5CDFB675" w14:textId="77777777" w:rsidR="00554980" w:rsidRDefault="00554980" w:rsidP="00554980">
      <w:pPr>
        <w:pStyle w:val="afe"/>
        <w:spacing w:line="350" w:lineRule="auto"/>
        <w:ind w:left="237" w:right="6355" w:firstLine="454"/>
      </w:pPr>
      <w:r>
        <w:rPr>
          <w:w w:val="95"/>
        </w:rPr>
        <w:t>num</w:t>
      </w:r>
      <w:r>
        <w:rPr>
          <w:spacing w:val="-45"/>
          <w:w w:val="95"/>
        </w:rPr>
        <w:t xml:space="preserve"> </w:t>
      </w:r>
      <w:r>
        <w:rPr>
          <w:w w:val="95"/>
        </w:rPr>
        <w:t>=</w:t>
      </w:r>
      <w:r>
        <w:rPr>
          <w:spacing w:val="-44"/>
          <w:w w:val="95"/>
        </w:rPr>
        <w:t xml:space="preserve"> </w:t>
      </w:r>
      <w:r>
        <w:rPr>
          <w:w w:val="95"/>
        </w:rPr>
        <w:t>int32((final</w:t>
      </w:r>
      <w:r>
        <w:rPr>
          <w:spacing w:val="-44"/>
          <w:w w:val="95"/>
        </w:rPr>
        <w:t xml:space="preserve"> </w:t>
      </w:r>
      <w:r>
        <w:rPr>
          <w:w w:val="95"/>
        </w:rPr>
        <w:t>-</w:t>
      </w:r>
      <w:r>
        <w:rPr>
          <w:spacing w:val="-45"/>
          <w:w w:val="95"/>
        </w:rPr>
        <w:t xml:space="preserve"> </w:t>
      </w:r>
      <w:r>
        <w:rPr>
          <w:w w:val="95"/>
        </w:rPr>
        <w:t>begin)/pace</w:t>
      </w:r>
      <w:r>
        <w:rPr>
          <w:spacing w:val="-44"/>
          <w:w w:val="95"/>
        </w:rPr>
        <w:t xml:space="preserve"> </w:t>
      </w:r>
      <w:r>
        <w:rPr>
          <w:w w:val="95"/>
        </w:rPr>
        <w:t>+</w:t>
      </w:r>
      <w:r>
        <w:rPr>
          <w:spacing w:val="-44"/>
          <w:w w:val="95"/>
        </w:rPr>
        <w:t xml:space="preserve"> </w:t>
      </w:r>
      <w:r>
        <w:rPr>
          <w:w w:val="95"/>
        </w:rPr>
        <w:t>1)</w:t>
      </w:r>
      <w:r>
        <w:rPr>
          <w:spacing w:val="-45"/>
          <w:w w:val="95"/>
        </w:rPr>
        <w:t xml:space="preserve"> </w:t>
      </w:r>
      <w:r>
        <w:rPr>
          <w:spacing w:val="-14"/>
          <w:w w:val="95"/>
        </w:rPr>
        <w:t xml:space="preserve">; </w:t>
      </w:r>
      <w:r>
        <w:rPr>
          <w:w w:val="95"/>
        </w:rPr>
        <w:t xml:space="preserve">success_dl = </w:t>
      </w:r>
      <w:r>
        <w:rPr>
          <w:color w:val="0000FF"/>
          <w:w w:val="95"/>
        </w:rPr>
        <w:t>zeros</w:t>
      </w:r>
      <w:r>
        <w:rPr>
          <w:w w:val="95"/>
        </w:rPr>
        <w:t>(num,1); success_index =</w:t>
      </w:r>
      <w:r>
        <w:rPr>
          <w:spacing w:val="-29"/>
          <w:w w:val="95"/>
        </w:rPr>
        <w:t xml:space="preserve"> </w:t>
      </w:r>
      <w:r>
        <w:rPr>
          <w:w w:val="95"/>
        </w:rPr>
        <w:t>1;</w:t>
      </w:r>
    </w:p>
    <w:p w14:paraId="0D6794F4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>fail_up = 0;</w:t>
      </w:r>
    </w:p>
    <w:p w14:paraId="59C9FE13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fail_down = 0;</w:t>
      </w:r>
    </w:p>
    <w:p w14:paraId="352509E7" w14:textId="77777777" w:rsidR="00554980" w:rsidRDefault="00554980" w:rsidP="00554980">
      <w:pPr>
        <w:pStyle w:val="afe"/>
        <w:spacing w:before="95" w:line="350" w:lineRule="auto"/>
        <w:ind w:left="237" w:right="6922" w:firstLine="431"/>
      </w:pPr>
      <w:r>
        <w:rPr>
          <w:w w:val="90"/>
        </w:rPr>
        <w:t xml:space="preserve">max_move_length = </w:t>
      </w:r>
      <w:r>
        <w:rPr>
          <w:color w:val="0000FF"/>
          <w:w w:val="90"/>
        </w:rPr>
        <w:t>zeros</w:t>
      </w:r>
      <w:r>
        <w:rPr>
          <w:w w:val="90"/>
        </w:rPr>
        <w:t xml:space="preserve">(num,0); min_move_length = </w:t>
      </w:r>
      <w:r>
        <w:rPr>
          <w:color w:val="0000FF"/>
          <w:w w:val="90"/>
        </w:rPr>
        <w:t>zeros</w:t>
      </w:r>
      <w:r>
        <w:rPr>
          <w:w w:val="90"/>
        </w:rPr>
        <w:t xml:space="preserve">(num,0); update_length = </w:t>
      </w:r>
      <w:r>
        <w:rPr>
          <w:color w:val="0000FF"/>
          <w:w w:val="90"/>
        </w:rPr>
        <w:t>zeros</w:t>
      </w:r>
      <w:r>
        <w:rPr>
          <w:w w:val="90"/>
        </w:rPr>
        <w:t xml:space="preserve">(2226,num); </w:t>
      </w:r>
      <w:r>
        <w:rPr>
          <w:color w:val="0000FF"/>
          <w:w w:val="95"/>
        </w:rPr>
        <w:t xml:space="preserve">sum </w:t>
      </w:r>
      <w:r>
        <w:rPr>
          <w:w w:val="95"/>
        </w:rPr>
        <w:t xml:space="preserve">= </w:t>
      </w:r>
      <w:r>
        <w:rPr>
          <w:color w:val="0000FF"/>
          <w:w w:val="95"/>
        </w:rPr>
        <w:t>zeros</w:t>
      </w:r>
      <w:r>
        <w:rPr>
          <w:w w:val="95"/>
        </w:rPr>
        <w:t>(1,num);</w:t>
      </w:r>
    </w:p>
    <w:p w14:paraId="68F9A514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 xml:space="preserve">show_length = </w:t>
      </w:r>
      <w:r>
        <w:rPr>
          <w:color w:val="0000FF"/>
          <w:w w:val="95"/>
        </w:rPr>
        <w:t>zeros</w:t>
      </w:r>
      <w:r>
        <w:rPr>
          <w:w w:val="95"/>
        </w:rPr>
        <w:t>(1,</w:t>
      </w:r>
      <w:r>
        <w:rPr>
          <w:color w:val="0000FF"/>
          <w:w w:val="95"/>
        </w:rPr>
        <w:t>length</w:t>
      </w:r>
      <w:r>
        <w:rPr>
          <w:w w:val="95"/>
        </w:rPr>
        <w:t>(unique_rad));</w:t>
      </w:r>
    </w:p>
    <w:p w14:paraId="4C3ED904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221845BF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>figure</w:t>
      </w:r>
      <w:r>
        <w:rPr>
          <w:w w:val="95"/>
        </w:rPr>
        <w:t>;</w:t>
      </w:r>
    </w:p>
    <w:p w14:paraId="18387B51" w14:textId="77777777" w:rsidR="00554980" w:rsidRDefault="00554980" w:rsidP="00554980">
      <w:pPr>
        <w:pStyle w:val="afe"/>
        <w:spacing w:line="350" w:lineRule="auto"/>
        <w:ind w:left="561" w:right="7672" w:firstLine="454"/>
      </w:pPr>
      <w:r>
        <w:rPr>
          <w:color w:val="0000FF"/>
          <w:w w:val="95"/>
        </w:rPr>
        <w:t>for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dl</w:t>
      </w:r>
      <w:r>
        <w:rPr>
          <w:spacing w:val="-68"/>
          <w:w w:val="95"/>
        </w:rPr>
        <w:t xml:space="preserve"> </w:t>
      </w:r>
      <w:r>
        <w:rPr>
          <w:w w:val="95"/>
        </w:rPr>
        <w:t>=</w:t>
      </w:r>
      <w:r>
        <w:rPr>
          <w:spacing w:val="-68"/>
          <w:w w:val="95"/>
        </w:rPr>
        <w:t xml:space="preserve"> </w:t>
      </w:r>
      <w:r>
        <w:rPr>
          <w:w w:val="95"/>
        </w:rPr>
        <w:t>begin:pace:final fail_down = 0;</w:t>
      </w:r>
    </w:p>
    <w:p w14:paraId="49DF9E7A" w14:textId="77777777" w:rsidR="00554980" w:rsidRDefault="00554980" w:rsidP="00554980">
      <w:pPr>
        <w:pStyle w:val="afe"/>
        <w:spacing w:before="1"/>
        <w:ind w:left="561" w:firstLine="454"/>
        <w:rPr>
          <w:lang w:eastAsia="zh-CN"/>
        </w:rPr>
      </w:pPr>
      <w:r>
        <w:rPr>
          <w:w w:val="95"/>
          <w:lang w:eastAsia="zh-CN"/>
        </w:rPr>
        <w:t>x = (-500:500);</w:t>
      </w:r>
    </w:p>
    <w:p w14:paraId="22CF962C" w14:textId="77777777" w:rsidR="00554980" w:rsidRDefault="00554980" w:rsidP="00554980">
      <w:pPr>
        <w:pStyle w:val="afe"/>
        <w:spacing w:before="10"/>
        <w:ind w:firstLine="440"/>
        <w:rPr>
          <w:sz w:val="22"/>
          <w:lang w:eastAsia="zh-CN"/>
        </w:rPr>
      </w:pPr>
    </w:p>
    <w:p w14:paraId="10C0E663" w14:textId="77777777" w:rsidR="00554980" w:rsidRDefault="00554980" w:rsidP="00554980">
      <w:pPr>
        <w:pStyle w:val="afe"/>
        <w:tabs>
          <w:tab w:val="left" w:pos="723"/>
        </w:tabs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顶点向下移动</w:t>
      </w:r>
    </w:p>
    <w:p w14:paraId="5353139E" w14:textId="77777777" w:rsidR="00554980" w:rsidRDefault="00554980" w:rsidP="00554980">
      <w:pPr>
        <w:pStyle w:val="afe"/>
        <w:ind w:left="561" w:firstLine="454"/>
        <w:rPr>
          <w:lang w:eastAsia="zh-CN"/>
        </w:rPr>
      </w:pPr>
      <w:r>
        <w:rPr>
          <w:w w:val="95"/>
          <w:lang w:eastAsia="zh-CN"/>
        </w:rPr>
        <w:t>z2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=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z0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-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dl;</w:t>
      </w:r>
    </w:p>
    <w:p w14:paraId="35248252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down_result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(1,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(unique_rad));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(unique_rad)</w:t>
      </w:r>
    </w:p>
    <w:p w14:paraId="54A8492C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unique_rad(i) == -</w:t>
      </w:r>
      <w:r>
        <w:rPr>
          <w:color w:val="0000FF"/>
          <w:w w:val="95"/>
        </w:rPr>
        <w:t>pi</w:t>
      </w:r>
      <w:r>
        <w:rPr>
          <w:w w:val="95"/>
        </w:rPr>
        <w:t xml:space="preserve">/2 &amp;&amp; unique_rad(i) == </w:t>
      </w:r>
      <w:r>
        <w:rPr>
          <w:color w:val="0000FF"/>
          <w:w w:val="95"/>
        </w:rPr>
        <w:t>pi</w:t>
      </w:r>
      <w:r>
        <w:rPr>
          <w:w w:val="95"/>
        </w:rPr>
        <w:t>/2</w:t>
      </w:r>
    </w:p>
    <w:p w14:paraId="570BFE77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垂直的线不画出</w:t>
      </w:r>
    </w:p>
    <w:p w14:paraId="022E0123" w14:textId="77777777" w:rsidR="00554980" w:rsidRDefault="00554980" w:rsidP="00554980">
      <w:pPr>
        <w:pStyle w:val="afe"/>
        <w:ind w:left="1290" w:firstLine="454"/>
      </w:pPr>
      <w:r>
        <w:rPr>
          <w:w w:val="95"/>
        </w:rPr>
        <w:lastRenderedPageBreak/>
        <w:t>continue;</w:t>
      </w:r>
    </w:p>
    <w:p w14:paraId="39EE5064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else</w:t>
      </w:r>
    </w:p>
    <w:p w14:paraId="068EDA69" w14:textId="77777777" w:rsidR="00554980" w:rsidRDefault="00554980" w:rsidP="00554980">
      <w:pPr>
        <w:pStyle w:val="afe"/>
        <w:spacing w:before="95"/>
        <w:ind w:left="1209" w:firstLine="454"/>
      </w:pPr>
      <w:r>
        <w:rPr>
          <w:w w:val="95"/>
        </w:rPr>
        <w:t xml:space="preserve">z_line = </w:t>
      </w:r>
      <w:r>
        <w:rPr>
          <w:color w:val="0000FF"/>
          <w:w w:val="95"/>
        </w:rPr>
        <w:t>tan</w:t>
      </w:r>
      <w:r>
        <w:rPr>
          <w:w w:val="95"/>
        </w:rPr>
        <w:t>(unique_rad(i))*x;</w:t>
      </w:r>
    </w:p>
    <w:p w14:paraId="315D9C9A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6F4D8B19" w14:textId="77777777" w:rsidR="00554980" w:rsidRDefault="00554980" w:rsidP="00554980">
      <w:pPr>
        <w:pStyle w:val="afe"/>
        <w:spacing w:before="108"/>
        <w:ind w:left="1209" w:firstLine="454"/>
      </w:pPr>
      <w:r>
        <w:rPr>
          <w:w w:val="95"/>
        </w:rPr>
        <w:lastRenderedPageBreak/>
        <w:t>syms x_2;</w:t>
      </w:r>
    </w:p>
    <w:p w14:paraId="0CDE1F0B" w14:textId="77777777" w:rsidR="00554980" w:rsidRDefault="00554980" w:rsidP="00554980">
      <w:pPr>
        <w:pStyle w:val="afe"/>
        <w:spacing w:before="95"/>
        <w:ind w:left="1209" w:firstLine="454"/>
      </w:pPr>
      <w:r>
        <w:rPr>
          <w:w w:val="95"/>
        </w:rPr>
        <w:t xml:space="preserve">eqn = </w:t>
      </w:r>
      <w:r>
        <w:rPr>
          <w:color w:val="0000FF"/>
          <w:w w:val="95"/>
        </w:rPr>
        <w:t>tan</w:t>
      </w:r>
      <w:r>
        <w:rPr>
          <w:w w:val="95"/>
        </w:rPr>
        <w:t>(unique_rad(i))*x_2 ==</w:t>
      </w:r>
      <w:r>
        <w:rPr>
          <w:spacing w:val="-67"/>
          <w:w w:val="95"/>
        </w:rPr>
        <w:t xml:space="preserve"> </w:t>
      </w:r>
      <w:r>
        <w:rPr>
          <w:w w:val="95"/>
        </w:rPr>
        <w:t>x_2^2/(4*(F+dl))+z2;</w:t>
      </w:r>
    </w:p>
    <w:p w14:paraId="40599E45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联立方程</w:t>
      </w:r>
    </w:p>
    <w:p w14:paraId="49199C86" w14:textId="77777777" w:rsidR="00554980" w:rsidRDefault="00554980" w:rsidP="00554980">
      <w:pPr>
        <w:pStyle w:val="afe"/>
        <w:spacing w:line="350" w:lineRule="auto"/>
        <w:ind w:left="1209" w:right="7008" w:firstLine="454"/>
      </w:pPr>
      <w:r>
        <w:rPr>
          <w:w w:val="95"/>
        </w:rPr>
        <w:t xml:space="preserve">S = solve(eqn, x_2); </w:t>
      </w:r>
      <w:r>
        <w:rPr>
          <w:w w:val="90"/>
        </w:rPr>
        <w:t>S_double =</w:t>
      </w:r>
      <w:r>
        <w:rPr>
          <w:spacing w:val="-67"/>
          <w:w w:val="90"/>
        </w:rPr>
        <w:t xml:space="preserve"> </w:t>
      </w:r>
      <w:r>
        <w:rPr>
          <w:w w:val="90"/>
        </w:rPr>
        <w:t>double(S);</w:t>
      </w:r>
    </w:p>
    <w:p w14:paraId="7696AA40" w14:textId="77777777" w:rsidR="00554980" w:rsidRDefault="00554980" w:rsidP="00554980">
      <w:pPr>
        <w:pStyle w:val="afe"/>
        <w:spacing w:before="1" w:line="350" w:lineRule="auto"/>
        <w:ind w:left="1533" w:right="5099" w:firstLine="431"/>
      </w:pPr>
      <w:r>
        <w:rPr>
          <w:color w:val="0000FF"/>
          <w:w w:val="90"/>
        </w:rPr>
        <w:t>if</w:t>
      </w:r>
      <w:r>
        <w:rPr>
          <w:color w:val="0000FF"/>
          <w:spacing w:val="-41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(S_double(1,1))</w:t>
      </w:r>
      <w:r>
        <w:rPr>
          <w:spacing w:val="-41"/>
          <w:w w:val="90"/>
        </w:rPr>
        <w:t xml:space="preserve"> </w:t>
      </w:r>
      <w:r>
        <w:rPr>
          <w:w w:val="90"/>
        </w:rPr>
        <w:t>&gt;</w:t>
      </w:r>
      <w:r>
        <w:rPr>
          <w:spacing w:val="-40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(S_double(2,1)) </w:t>
      </w:r>
      <w:r>
        <w:rPr>
          <w:w w:val="95"/>
        </w:rPr>
        <w:t>down_result(1,i) =</w:t>
      </w:r>
      <w:r>
        <w:rPr>
          <w:spacing w:val="-83"/>
          <w:w w:val="95"/>
        </w:rPr>
        <w:t xml:space="preserve"> </w:t>
      </w:r>
      <w:r>
        <w:rPr>
          <w:w w:val="95"/>
        </w:rPr>
        <w:t>S_double(2,1);</w:t>
      </w:r>
    </w:p>
    <w:p w14:paraId="0D0E56D5" w14:textId="77777777" w:rsidR="00554980" w:rsidRDefault="00554980" w:rsidP="00554980">
      <w:pPr>
        <w:pStyle w:val="afe"/>
        <w:spacing w:before="0"/>
        <w:ind w:left="1209" w:firstLine="454"/>
      </w:pPr>
      <w:r>
        <w:rPr>
          <w:color w:val="0000FF"/>
          <w:w w:val="95"/>
        </w:rPr>
        <w:t>else</w:t>
      </w:r>
    </w:p>
    <w:p w14:paraId="7A25ED56" w14:textId="77777777" w:rsidR="00554980" w:rsidRDefault="00554980" w:rsidP="00554980">
      <w:pPr>
        <w:pStyle w:val="afe"/>
        <w:spacing w:before="95"/>
        <w:ind w:left="1533" w:firstLine="454"/>
      </w:pPr>
      <w:r>
        <w:rPr>
          <w:w w:val="95"/>
        </w:rPr>
        <w:t>down_result(1,i) = S_double(1,1);</w:t>
      </w:r>
    </w:p>
    <w:p w14:paraId="1C0EF2C8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0484A3EC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6F91503A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4BFA374" w14:textId="77777777" w:rsidR="00554980" w:rsidRDefault="00554980" w:rsidP="00554980">
      <w:pPr>
        <w:pStyle w:val="afe"/>
        <w:spacing w:before="146"/>
        <w:ind w:left="561" w:firstLine="405"/>
      </w:pPr>
      <w:r>
        <w:rPr>
          <w:color w:val="0000FF"/>
          <w:w w:val="85"/>
        </w:rPr>
        <w:t>end</w:t>
      </w:r>
    </w:p>
    <w:p w14:paraId="36EE5FA6" w14:textId="77777777" w:rsidR="00554980" w:rsidRDefault="00554980" w:rsidP="00554980">
      <w:pPr>
        <w:pStyle w:val="afe"/>
        <w:spacing w:before="6"/>
        <w:ind w:firstLine="480"/>
        <w:rPr>
          <w:sz w:val="34"/>
        </w:rPr>
      </w:pPr>
      <w:r>
        <w:br w:type="column"/>
      </w:r>
    </w:p>
    <w:p w14:paraId="71D83A38" w14:textId="77777777" w:rsidR="00554980" w:rsidRDefault="00554980" w:rsidP="00554980">
      <w:pPr>
        <w:pStyle w:val="afe"/>
        <w:spacing w:before="1"/>
        <w:ind w:firstLine="405"/>
      </w:pPr>
      <w:r>
        <w:rPr>
          <w:color w:val="0000FF"/>
          <w:w w:val="85"/>
        </w:rPr>
        <w:t>end</w:t>
      </w:r>
    </w:p>
    <w:p w14:paraId="0F3E6B29" w14:textId="77777777" w:rsidR="00554980" w:rsidRDefault="00554980" w:rsidP="00554980">
      <w:pPr>
        <w:spacing w:before="94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68A1BE43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200CFD4A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>down_result(down_result==0) = [];</w:t>
      </w:r>
    </w:p>
    <w:p w14:paraId="2D5DB768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促动器运动距离有超出范围的，失败</w:t>
      </w:r>
      <w:r>
        <w:rPr>
          <w:color w:val="009900"/>
          <w:spacing w:val="-8"/>
          <w:lang w:eastAsia="zh-CN"/>
        </w:rPr>
        <w:t xml:space="preserve">, </w:t>
      </w:r>
      <w:r>
        <w:rPr>
          <w:rFonts w:ascii="仿宋" w:eastAsia="仿宋" w:hint="eastAsia"/>
          <w:color w:val="009900"/>
          <w:lang w:eastAsia="zh-CN"/>
        </w:rPr>
        <w:t>继续下一次循环</w:t>
      </w:r>
    </w:p>
    <w:p w14:paraId="7F51DB1B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print_down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(down_result),1);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5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(down_result)</w:t>
      </w:r>
    </w:p>
    <w:p w14:paraId="024FA235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i == 1</w:t>
      </w:r>
    </w:p>
    <w:p w14:paraId="440E876C" w14:textId="77777777" w:rsidR="00554980" w:rsidRDefault="00554980" w:rsidP="00554980">
      <w:pPr>
        <w:pStyle w:val="afe"/>
        <w:spacing w:line="350" w:lineRule="auto"/>
        <w:ind w:left="885" w:right="6994" w:firstLine="431"/>
      </w:pPr>
      <w:r>
        <w:rPr>
          <w:w w:val="90"/>
        </w:rPr>
        <w:t>print_down(i,1) =</w:t>
      </w:r>
      <w:r>
        <w:rPr>
          <w:spacing w:val="-52"/>
          <w:w w:val="90"/>
        </w:rPr>
        <w:t xml:space="preserve"> </w:t>
      </w:r>
      <w:r>
        <w:rPr>
          <w:spacing w:val="-5"/>
          <w:w w:val="90"/>
        </w:rPr>
        <w:t xml:space="preserve">-dl; </w:t>
      </w:r>
      <w:r>
        <w:rPr>
          <w:color w:val="0000FF"/>
          <w:w w:val="95"/>
        </w:rPr>
        <w:t>else</w:t>
      </w:r>
    </w:p>
    <w:p w14:paraId="7C6E0E9A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>print_down(i,1) = 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 +</w:t>
      </w:r>
      <w:r>
        <w:rPr>
          <w:spacing w:val="-75"/>
          <w:w w:val="95"/>
        </w:rPr>
        <w:t xml:space="preserve"> </w:t>
      </w:r>
      <w:r>
        <w:rPr>
          <w:w w:val="95"/>
        </w:rPr>
        <w:t>z0;</w:t>
      </w:r>
    </w:p>
    <w:p w14:paraId="25332F05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检索当前角度的主索节点</w:t>
      </w:r>
    </w:p>
    <w:p w14:paraId="379F9D12" w14:textId="77777777" w:rsidR="00554980" w:rsidRDefault="00554980" w:rsidP="00554980">
      <w:pPr>
        <w:pStyle w:val="afe"/>
        <w:spacing w:line="350" w:lineRule="auto"/>
        <w:ind w:left="1209" w:right="2928" w:firstLine="431"/>
      </w:pPr>
      <w:r>
        <w:rPr>
          <w:w w:val="90"/>
        </w:rPr>
        <w:t>angle_x</w:t>
      </w:r>
      <w:r>
        <w:rPr>
          <w:spacing w:val="-32"/>
          <w:w w:val="90"/>
        </w:rPr>
        <w:t xml:space="preserve"> </w:t>
      </w:r>
      <w:r>
        <w:rPr>
          <w:w w:val="90"/>
        </w:rPr>
        <w:t>=</w:t>
      </w:r>
      <w:r>
        <w:rPr>
          <w:spacing w:val="-31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abs</w:t>
      </w:r>
      <w:r>
        <w:rPr>
          <w:w w:val="90"/>
        </w:rPr>
        <w:t>(angle_1_mat(:,1)</w:t>
      </w:r>
      <w:r>
        <w:rPr>
          <w:spacing w:val="-31"/>
          <w:w w:val="90"/>
        </w:rPr>
        <w:t xml:space="preserve"> </w:t>
      </w:r>
      <w:r>
        <w:rPr>
          <w:w w:val="90"/>
        </w:rPr>
        <w:t>-</w:t>
      </w:r>
      <w:r>
        <w:rPr>
          <w:spacing w:val="-31"/>
          <w:w w:val="90"/>
        </w:rPr>
        <w:t xml:space="preserve"> </w:t>
      </w:r>
      <w:r>
        <w:rPr>
          <w:w w:val="90"/>
        </w:rPr>
        <w:t>unique_angle(i))</w:t>
      </w:r>
      <w:r>
        <w:rPr>
          <w:spacing w:val="-31"/>
          <w:w w:val="90"/>
        </w:rPr>
        <w:t xml:space="preserve"> </w:t>
      </w:r>
      <w:r>
        <w:rPr>
          <w:w w:val="90"/>
        </w:rPr>
        <w:t>&lt;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0.0001); </w:t>
      </w:r>
      <w:r>
        <w:rPr>
          <w:color w:val="0000FF"/>
          <w:w w:val="95"/>
        </w:rPr>
        <w:t xml:space="preserve">for </w:t>
      </w:r>
      <w:r>
        <w:rPr>
          <w:w w:val="95"/>
        </w:rPr>
        <w:t>j =</w:t>
      </w:r>
      <w:r>
        <w:rPr>
          <w:spacing w:val="-39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(angle_x)</w:t>
      </w:r>
    </w:p>
    <w:p w14:paraId="0159959B" w14:textId="77777777" w:rsidR="00554980" w:rsidRDefault="00554980" w:rsidP="00554980">
      <w:pPr>
        <w:pStyle w:val="afe"/>
        <w:spacing w:before="1" w:line="350" w:lineRule="auto"/>
        <w:ind w:left="1931" w:right="3266" w:firstLine="431"/>
      </w:pPr>
      <w:r>
        <w:rPr>
          <w:w w:val="90"/>
        </w:rPr>
        <w:t>update_length(angle_x(j,1),int32((dl</w:t>
      </w:r>
      <w:r>
        <w:rPr>
          <w:spacing w:val="-31"/>
          <w:w w:val="90"/>
        </w:rPr>
        <w:t xml:space="preserve"> </w:t>
      </w:r>
      <w:r>
        <w:rPr>
          <w:w w:val="90"/>
        </w:rPr>
        <w:t>-</w:t>
      </w:r>
      <w:r>
        <w:rPr>
          <w:spacing w:val="-31"/>
          <w:w w:val="90"/>
        </w:rPr>
        <w:t xml:space="preserve"> </w:t>
      </w:r>
      <w:r>
        <w:rPr>
          <w:w w:val="90"/>
        </w:rPr>
        <w:t>begin)/pace</w:t>
      </w:r>
      <w:r>
        <w:rPr>
          <w:spacing w:val="-30"/>
          <w:w w:val="90"/>
        </w:rPr>
        <w:t xml:space="preserve"> </w:t>
      </w:r>
      <w:r>
        <w:rPr>
          <w:w w:val="90"/>
        </w:rPr>
        <w:t>+</w:t>
      </w:r>
      <w:r>
        <w:rPr>
          <w:spacing w:val="-31"/>
          <w:w w:val="90"/>
        </w:rPr>
        <w:t xml:space="preserve"> </w:t>
      </w:r>
      <w:r>
        <w:rPr>
          <w:w w:val="90"/>
        </w:rPr>
        <w:t>1))</w:t>
      </w:r>
      <w:r>
        <w:rPr>
          <w:spacing w:val="-30"/>
          <w:w w:val="90"/>
        </w:rPr>
        <w:t xml:space="preserve"> </w:t>
      </w:r>
      <w:r>
        <w:rPr>
          <w:spacing w:val="-14"/>
          <w:w w:val="90"/>
        </w:rPr>
        <w:t xml:space="preserve">= </w:t>
      </w:r>
      <w:r>
        <w:rPr>
          <w:color w:val="0000FF"/>
          <w:w w:val="95"/>
        </w:rPr>
        <w:t>abs</w:t>
      </w:r>
      <w:r>
        <w:rPr>
          <w:w w:val="95"/>
        </w:rPr>
        <w:t>(down_result(i)/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(unique_rad(i)));</w:t>
      </w:r>
    </w:p>
    <w:p w14:paraId="64CD1B85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end</w:t>
      </w:r>
    </w:p>
    <w:p w14:paraId="2BA5B0B5" w14:textId="77777777" w:rsidR="00554980" w:rsidRDefault="00554980" w:rsidP="00554980">
      <w:pPr>
        <w:pStyle w:val="afe"/>
        <w:spacing w:line="350" w:lineRule="auto"/>
        <w:ind w:left="1607" w:right="2357" w:firstLine="454"/>
      </w:pPr>
      <w:r>
        <w:rPr>
          <w:color w:val="0000FF"/>
          <w:w w:val="95"/>
        </w:rPr>
        <w:t>sum</w:t>
      </w:r>
      <w:r>
        <w:rPr>
          <w:w w:val="95"/>
        </w:rPr>
        <w:t>(int32((dl</w:t>
      </w:r>
      <w:r>
        <w:rPr>
          <w:spacing w:val="-52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w w:val="95"/>
        </w:rPr>
        <w:t>begin)/pace</w:t>
      </w:r>
      <w:r>
        <w:rPr>
          <w:spacing w:val="-52"/>
          <w:w w:val="95"/>
        </w:rPr>
        <w:t xml:space="preserve"> </w:t>
      </w:r>
      <w:r>
        <w:rPr>
          <w:w w:val="95"/>
        </w:rPr>
        <w:t>+</w:t>
      </w:r>
      <w:r>
        <w:rPr>
          <w:spacing w:val="-52"/>
          <w:w w:val="95"/>
        </w:rPr>
        <w:t xml:space="preserve"> </w:t>
      </w:r>
      <w:r>
        <w:rPr>
          <w:w w:val="95"/>
        </w:rPr>
        <w:t>1))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51"/>
          <w:w w:val="95"/>
        </w:rPr>
        <w:t xml:space="preserve"> </w:t>
      </w:r>
      <w:r>
        <w:rPr>
          <w:color w:val="0000FF"/>
          <w:w w:val="95"/>
        </w:rPr>
        <w:t>sum</w:t>
      </w:r>
      <w:r>
        <w:rPr>
          <w:w w:val="95"/>
        </w:rPr>
        <w:t>(int32((dl</w:t>
      </w:r>
      <w:r>
        <w:rPr>
          <w:spacing w:val="-52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w w:val="95"/>
        </w:rPr>
        <w:t>begin)/pace</w:t>
      </w:r>
      <w:r>
        <w:rPr>
          <w:spacing w:val="-52"/>
          <w:w w:val="95"/>
        </w:rPr>
        <w:t xml:space="preserve"> </w:t>
      </w:r>
      <w:r>
        <w:rPr>
          <w:w w:val="95"/>
        </w:rPr>
        <w:t>+</w:t>
      </w:r>
      <w:r>
        <w:rPr>
          <w:spacing w:val="-52"/>
          <w:w w:val="95"/>
        </w:rPr>
        <w:t xml:space="preserve"> </w:t>
      </w:r>
      <w:r>
        <w:rPr>
          <w:w w:val="95"/>
        </w:rPr>
        <w:t>1))</w:t>
      </w:r>
      <w:r>
        <w:rPr>
          <w:spacing w:val="-51"/>
          <w:w w:val="95"/>
        </w:rPr>
        <w:t xml:space="preserve"> </w:t>
      </w:r>
      <w:r>
        <w:rPr>
          <w:spacing w:val="-11"/>
          <w:w w:val="95"/>
        </w:rPr>
        <w:t xml:space="preserve">+ </w:t>
      </w:r>
      <w:r>
        <w:rPr>
          <w:color w:val="0000FF"/>
          <w:w w:val="95"/>
        </w:rPr>
        <w:t>abs</w:t>
      </w:r>
      <w:r>
        <w:rPr>
          <w:w w:val="95"/>
        </w:rPr>
        <w:t>(print_down(i,1));</w:t>
      </w:r>
    </w:p>
    <w:p w14:paraId="0E78EA92" w14:textId="77777777" w:rsidR="00554980" w:rsidRDefault="00554980" w:rsidP="00554980">
      <w:pPr>
        <w:pStyle w:val="afe"/>
        <w:spacing w:before="1" w:line="350" w:lineRule="auto"/>
        <w:ind w:left="1533" w:right="6332" w:firstLine="431"/>
      </w:pPr>
      <w:r>
        <w:rPr>
          <w:color w:val="0000FF"/>
          <w:w w:val="90"/>
        </w:rPr>
        <w:t>if abs</w:t>
      </w:r>
      <w:r>
        <w:rPr>
          <w:w w:val="90"/>
        </w:rPr>
        <w:t>(print_down(i,1)) &gt;</w:t>
      </w:r>
      <w:r>
        <w:rPr>
          <w:spacing w:val="-73"/>
          <w:w w:val="90"/>
        </w:rPr>
        <w:t xml:space="preserve"> </w:t>
      </w:r>
      <w:r>
        <w:rPr>
          <w:spacing w:val="-6"/>
          <w:w w:val="90"/>
        </w:rPr>
        <w:t xml:space="preserve">0.6 </w:t>
      </w:r>
      <w:r>
        <w:rPr>
          <w:w w:val="95"/>
        </w:rPr>
        <w:t>fail_down = 1;</w:t>
      </w:r>
    </w:p>
    <w:p w14:paraId="4FCB9C35" w14:textId="77777777" w:rsidR="00554980" w:rsidRDefault="00554980" w:rsidP="00554980">
      <w:pPr>
        <w:pStyle w:val="afe"/>
        <w:spacing w:before="1"/>
        <w:ind w:left="1533" w:firstLine="454"/>
      </w:pPr>
      <w:r>
        <w:rPr>
          <w:color w:val="0000FF"/>
          <w:w w:val="95"/>
        </w:rPr>
        <w:t>break</w:t>
      </w:r>
      <w:r>
        <w:rPr>
          <w:w w:val="95"/>
        </w:rPr>
        <w:t>;</w:t>
      </w:r>
    </w:p>
    <w:p w14:paraId="51348DCC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68309E34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C321B97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19593C83" w14:textId="77777777" w:rsidR="00554980" w:rsidRDefault="00554980" w:rsidP="00554980">
      <w:pPr>
        <w:pStyle w:val="afe"/>
        <w:spacing w:before="146"/>
        <w:ind w:left="561" w:firstLine="405"/>
      </w:pPr>
      <w:r>
        <w:rPr>
          <w:color w:val="0000FF"/>
          <w:w w:val="85"/>
        </w:rPr>
        <w:t>end</w:t>
      </w:r>
    </w:p>
    <w:p w14:paraId="0F731A1A" w14:textId="77777777" w:rsidR="00554980" w:rsidRDefault="00554980" w:rsidP="00554980">
      <w:pPr>
        <w:pStyle w:val="afe"/>
        <w:spacing w:before="6"/>
        <w:ind w:firstLine="480"/>
        <w:rPr>
          <w:sz w:val="34"/>
        </w:rPr>
      </w:pPr>
      <w:r>
        <w:br w:type="column"/>
      </w:r>
    </w:p>
    <w:p w14:paraId="4DBD06E0" w14:textId="77777777" w:rsidR="00554980" w:rsidRDefault="00554980" w:rsidP="00554980">
      <w:pPr>
        <w:pStyle w:val="afe"/>
        <w:spacing w:before="1"/>
        <w:ind w:firstLine="405"/>
      </w:pPr>
      <w:r>
        <w:rPr>
          <w:color w:val="0000FF"/>
          <w:w w:val="85"/>
        </w:rPr>
        <w:t>end</w:t>
      </w:r>
    </w:p>
    <w:p w14:paraId="67BD9863" w14:textId="77777777" w:rsidR="00554980" w:rsidRDefault="00554980" w:rsidP="00554980">
      <w:pPr>
        <w:spacing w:before="94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6F8C0613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69D1E742" w14:textId="77777777" w:rsidR="00554980" w:rsidRDefault="00554980" w:rsidP="00554980">
      <w:pPr>
        <w:pStyle w:val="afe"/>
        <w:tabs>
          <w:tab w:val="left" w:pos="885"/>
        </w:tabs>
        <w:spacing w:before="64"/>
        <w:ind w:left="237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5A80A5" wp14:editId="4C05E4BA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507203129" name="任意多边形: 形状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801E6D" id="任意多边形: 形状 25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假如促动器全部满足条件，视为成功</w:t>
      </w:r>
      <w:r>
        <w:rPr>
          <w:color w:val="009900"/>
        </w:rPr>
        <w:t>,</w:t>
      </w:r>
      <w:r>
        <w:rPr>
          <w:rFonts w:ascii="仿宋" w:eastAsia="仿宋" w:hint="eastAsia"/>
          <w:color w:val="009900"/>
        </w:rPr>
        <w:t>将</w:t>
      </w:r>
      <w:r>
        <w:rPr>
          <w:color w:val="009900"/>
        </w:rPr>
        <w:t>dl</w:t>
      </w:r>
      <w:r>
        <w:rPr>
          <w:rFonts w:ascii="仿宋" w:eastAsia="仿宋" w:hint="eastAsia"/>
          <w:color w:val="009900"/>
        </w:rPr>
        <w:t>存储</w:t>
      </w:r>
      <w:r>
        <w:rPr>
          <w:color w:val="009900"/>
        </w:rPr>
        <w:t>,</w:t>
      </w:r>
      <w:r>
        <w:rPr>
          <w:rFonts w:ascii="仿宋" w:eastAsia="仿宋" w:hint="eastAsia"/>
          <w:color w:val="009900"/>
        </w:rPr>
        <w:t>并且画出横坐标与伸长量</w:t>
      </w:r>
      <w:r>
        <w:rPr>
          <w:color w:val="009900"/>
        </w:rPr>
        <w:t>print_down</w:t>
      </w:r>
      <w:r>
        <w:rPr>
          <w:rFonts w:ascii="仿宋" w:eastAsia="仿宋" w:hint="eastAsia"/>
          <w:color w:val="009900"/>
        </w:rPr>
        <w:t>的图</w:t>
      </w:r>
      <w:r>
        <w:rPr>
          <w:color w:val="009900"/>
        </w:rPr>
        <w:t>,</w:t>
      </w:r>
    </w:p>
    <w:p w14:paraId="34A1BF98" w14:textId="77777777" w:rsidR="00554980" w:rsidRDefault="00554980" w:rsidP="00554980">
      <w:pPr>
        <w:pStyle w:val="afe"/>
        <w:tabs>
          <w:tab w:val="left" w:pos="642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并且记录最大移动量和最小移动量</w:t>
      </w:r>
    </w:p>
    <w:p w14:paraId="3C400448" w14:textId="77777777" w:rsidR="00554980" w:rsidRDefault="00554980" w:rsidP="00554980">
      <w:pPr>
        <w:pStyle w:val="afe"/>
        <w:spacing w:line="350" w:lineRule="auto"/>
        <w:ind w:left="885" w:right="6099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fail_down == 0 </w:t>
      </w:r>
      <w:r>
        <w:rPr>
          <w:w w:val="90"/>
        </w:rPr>
        <w:t xml:space="preserve">success_dl(success_index,1) = </w:t>
      </w:r>
      <w:r>
        <w:rPr>
          <w:spacing w:val="-5"/>
          <w:w w:val="90"/>
        </w:rPr>
        <w:t xml:space="preserve">-dl; </w:t>
      </w:r>
      <w:r>
        <w:rPr>
          <w:w w:val="95"/>
        </w:rPr>
        <w:t>success_index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success_index</w:t>
      </w:r>
      <w:r>
        <w:rPr>
          <w:spacing w:val="-6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rPr>
          <w:spacing w:val="-8"/>
          <w:w w:val="95"/>
        </w:rPr>
        <w:t>1;</w:t>
      </w:r>
    </w:p>
    <w:p w14:paraId="7EF124BB" w14:textId="77777777" w:rsidR="00554980" w:rsidRDefault="00554980" w:rsidP="00554980">
      <w:pPr>
        <w:pStyle w:val="afe"/>
        <w:spacing w:before="2" w:line="350" w:lineRule="auto"/>
        <w:ind w:left="885" w:right="4766" w:firstLine="405"/>
      </w:pPr>
      <w:r>
        <w:rPr>
          <w:color w:val="0000FF"/>
          <w:w w:val="85"/>
        </w:rPr>
        <w:t>plot</w:t>
      </w:r>
      <w:r>
        <w:rPr>
          <w:w w:val="85"/>
        </w:rPr>
        <w:t>(down_result(1,2:</w:t>
      </w:r>
      <w:r>
        <w:rPr>
          <w:color w:val="0000FF"/>
          <w:w w:val="85"/>
        </w:rPr>
        <w:t>end</w:t>
      </w:r>
      <w:r>
        <w:rPr>
          <w:w w:val="85"/>
        </w:rPr>
        <w:t>), -</w:t>
      </w:r>
      <w:r>
        <w:rPr>
          <w:w w:val="85"/>
        </w:rPr>
        <w:lastRenderedPageBreak/>
        <w:t>print_down(2: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</w:t>
      </w:r>
      <w:r>
        <w:rPr>
          <w:color w:val="0000FF"/>
          <w:w w:val="95"/>
        </w:rPr>
        <w:t xml:space="preserve">hold </w:t>
      </w:r>
      <w:r>
        <w:rPr>
          <w:w w:val="95"/>
        </w:rPr>
        <w:t>on</w:t>
      </w:r>
    </w:p>
    <w:p w14:paraId="041B0D54" w14:textId="77777777" w:rsidR="00554980" w:rsidRDefault="00554980" w:rsidP="00554980">
      <w:pPr>
        <w:pStyle w:val="afe"/>
        <w:spacing w:before="0" w:line="350" w:lineRule="auto"/>
        <w:ind w:left="885" w:right="2306" w:firstLine="431"/>
      </w:pPr>
      <w:r>
        <w:rPr>
          <w:w w:val="90"/>
        </w:rPr>
        <w:t>max_move_length(int32((dl</w:t>
      </w:r>
      <w:r>
        <w:rPr>
          <w:spacing w:val="-36"/>
          <w:w w:val="90"/>
        </w:rPr>
        <w:t xml:space="preserve"> </w:t>
      </w:r>
      <w:r>
        <w:rPr>
          <w:w w:val="90"/>
        </w:rPr>
        <w:t>-</w:t>
      </w:r>
      <w:r>
        <w:rPr>
          <w:spacing w:val="-35"/>
          <w:w w:val="90"/>
        </w:rPr>
        <w:t xml:space="preserve"> </w:t>
      </w:r>
      <w:r>
        <w:rPr>
          <w:w w:val="90"/>
        </w:rPr>
        <w:t>begin)/pace</w:t>
      </w:r>
      <w:r>
        <w:rPr>
          <w:spacing w:val="-36"/>
          <w:w w:val="90"/>
        </w:rPr>
        <w:t xml:space="preserve"> </w:t>
      </w:r>
      <w:r>
        <w:rPr>
          <w:w w:val="90"/>
        </w:rPr>
        <w:t>+</w:t>
      </w:r>
      <w:r>
        <w:rPr>
          <w:spacing w:val="-35"/>
          <w:w w:val="90"/>
        </w:rPr>
        <w:t xml:space="preserve"> </w:t>
      </w:r>
      <w:r>
        <w:rPr>
          <w:w w:val="90"/>
        </w:rPr>
        <w:t>1),1)</w:t>
      </w:r>
      <w:r>
        <w:rPr>
          <w:spacing w:val="-35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color w:val="0000FF"/>
          <w:w w:val="90"/>
        </w:rPr>
        <w:t>max</w:t>
      </w:r>
      <w:r>
        <w:rPr>
          <w:w w:val="90"/>
        </w:rPr>
        <w:t>(print_down(2:</w:t>
      </w:r>
      <w:r>
        <w:rPr>
          <w:color w:val="0000FF"/>
          <w:w w:val="90"/>
        </w:rPr>
        <w:t>end</w:t>
      </w:r>
      <w:r>
        <w:rPr>
          <w:w w:val="90"/>
        </w:rPr>
        <w:t>,1)); min_move_length(int32((dl</w:t>
      </w:r>
      <w:r>
        <w:rPr>
          <w:spacing w:val="-36"/>
          <w:w w:val="90"/>
        </w:rPr>
        <w:t xml:space="preserve"> </w:t>
      </w:r>
      <w:r>
        <w:rPr>
          <w:w w:val="90"/>
        </w:rPr>
        <w:t>-</w:t>
      </w:r>
      <w:r>
        <w:rPr>
          <w:spacing w:val="-35"/>
          <w:w w:val="90"/>
        </w:rPr>
        <w:t xml:space="preserve"> </w:t>
      </w:r>
      <w:r>
        <w:rPr>
          <w:w w:val="90"/>
        </w:rPr>
        <w:t>begin)/pace</w:t>
      </w:r>
      <w:r>
        <w:rPr>
          <w:spacing w:val="-36"/>
          <w:w w:val="90"/>
        </w:rPr>
        <w:t xml:space="preserve"> </w:t>
      </w:r>
      <w:r>
        <w:rPr>
          <w:w w:val="90"/>
        </w:rPr>
        <w:t>+</w:t>
      </w:r>
      <w:r>
        <w:rPr>
          <w:spacing w:val="-35"/>
          <w:w w:val="90"/>
        </w:rPr>
        <w:t xml:space="preserve"> </w:t>
      </w:r>
      <w:r>
        <w:rPr>
          <w:w w:val="90"/>
        </w:rPr>
        <w:t>1),1)</w:t>
      </w:r>
      <w:r>
        <w:rPr>
          <w:spacing w:val="-35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color w:val="0000FF"/>
          <w:w w:val="90"/>
        </w:rPr>
        <w:t>min</w:t>
      </w:r>
      <w:r>
        <w:rPr>
          <w:w w:val="90"/>
        </w:rPr>
        <w:t>(print_down(2:</w:t>
      </w:r>
      <w:r>
        <w:rPr>
          <w:color w:val="0000FF"/>
          <w:w w:val="90"/>
        </w:rPr>
        <w:t>end</w:t>
      </w:r>
      <w:r>
        <w:rPr>
          <w:w w:val="90"/>
        </w:rPr>
        <w:t>,1));</w:t>
      </w:r>
    </w:p>
    <w:p w14:paraId="1CDAF881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177C2E0E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将成功指标置为成功</w:t>
      </w:r>
    </w:p>
    <w:p w14:paraId="11FF839D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>fail_down = 0;</w:t>
      </w:r>
    </w:p>
    <w:p w14:paraId="1268DE2D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>end</w:t>
      </w:r>
    </w:p>
    <w:p w14:paraId="5C202A67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5907AB40" w14:textId="77777777" w:rsidR="00554980" w:rsidRDefault="00554980" w:rsidP="00554980">
      <w:pPr>
        <w:pStyle w:val="afe"/>
        <w:spacing w:before="108"/>
        <w:ind w:left="237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24828C" wp14:editId="28B0F992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941037616" name="任意多边形: 形状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580207" id="任意多边形: 形状 24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00FF"/>
          <w:w w:val="95"/>
        </w:rPr>
        <w:t xml:space="preserve">hold </w:t>
      </w:r>
      <w:r>
        <w:rPr>
          <w:w w:val="95"/>
        </w:rPr>
        <w:t>off</w:t>
      </w:r>
    </w:p>
    <w:p w14:paraId="16419D6E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9900"/>
          <w:w w:val="95"/>
        </w:rPr>
        <w:t>%%</w:t>
      </w:r>
    </w:p>
    <w:p w14:paraId="6E413D01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update_length(</w:t>
      </w:r>
      <w:r>
        <w:rPr>
          <w:color w:val="0000FF"/>
          <w:w w:val="95"/>
        </w:rPr>
        <w:t>all</w:t>
      </w:r>
      <w:r>
        <w:rPr>
          <w:w w:val="95"/>
        </w:rPr>
        <w:t>(update_length==0,2),:) = [];</w:t>
      </w:r>
    </w:p>
    <w:p w14:paraId="57CE4A78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%%</w:t>
      </w:r>
    </w:p>
    <w:p w14:paraId="200BC838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7F0CD206" w14:textId="77777777" w:rsidR="00554980" w:rsidRDefault="00554980" w:rsidP="00554980">
      <w:pPr>
        <w:pStyle w:val="afe"/>
        <w:spacing w:before="103" w:line="348" w:lineRule="auto"/>
        <w:ind w:left="237" w:right="7889" w:firstLine="480"/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一些变量的初始化</w:t>
      </w:r>
      <w:r>
        <w:rPr>
          <w:w w:val="90"/>
        </w:rPr>
        <w:t xml:space="preserve">surface_1 = </w:t>
      </w:r>
      <w:r>
        <w:rPr>
          <w:color w:val="0000FF"/>
          <w:w w:val="90"/>
        </w:rPr>
        <w:t>surface</w:t>
      </w:r>
      <w:r>
        <w:rPr>
          <w:w w:val="90"/>
        </w:rPr>
        <w:t xml:space="preserve">.'; </w:t>
      </w:r>
      <w:r>
        <w:t xml:space="preserve">o = </w:t>
      </w:r>
      <w:r>
        <w:rPr>
          <w:color w:val="0000FF"/>
        </w:rPr>
        <w:t>zeros</w:t>
      </w:r>
      <w:r>
        <w:t xml:space="preserve">(2226,2); rad = </w:t>
      </w:r>
      <w:r>
        <w:rPr>
          <w:color w:val="0000FF"/>
        </w:rPr>
        <w:t>zeros</w:t>
      </w:r>
      <w:r>
        <w:t xml:space="preserve">(2226,2); </w:t>
      </w:r>
      <w:r>
        <w:rPr>
          <w:color w:val="0000FF"/>
        </w:rPr>
        <w:t xml:space="preserve">for </w:t>
      </w:r>
      <w:r>
        <w:t>i = 1:2226</w:t>
      </w:r>
    </w:p>
    <w:p w14:paraId="29E22D89" w14:textId="77777777" w:rsidR="00554980" w:rsidRDefault="00554980" w:rsidP="00554980">
      <w:pPr>
        <w:pStyle w:val="afe"/>
        <w:spacing w:before="0" w:line="350" w:lineRule="auto"/>
        <w:ind w:left="561" w:right="8115" w:firstLine="454"/>
        <w:jc w:val="both"/>
      </w:pPr>
      <w:r>
        <w:rPr>
          <w:w w:val="95"/>
        </w:rPr>
        <w:t>x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 xml:space="preserve">(i,1); </w:t>
      </w:r>
      <w:r>
        <w:rPr>
          <w:w w:val="95"/>
        </w:rPr>
        <w:t>y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 xml:space="preserve">(i,2); </w:t>
      </w:r>
      <w:r>
        <w:rPr>
          <w:w w:val="95"/>
        </w:rPr>
        <w:t>z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r>
        <w:rPr>
          <w:color w:val="0000FF"/>
          <w:spacing w:val="-2"/>
          <w:w w:val="95"/>
        </w:rPr>
        <w:t>surface</w:t>
      </w:r>
      <w:r>
        <w:rPr>
          <w:spacing w:val="-2"/>
          <w:w w:val="95"/>
        </w:rPr>
        <w:t>(i,3);</w:t>
      </w:r>
    </w:p>
    <w:p w14:paraId="64F9B643" w14:textId="77777777" w:rsidR="00554980" w:rsidRDefault="00554980" w:rsidP="00554980">
      <w:pPr>
        <w:pStyle w:val="afe"/>
        <w:spacing w:before="1" w:line="350" w:lineRule="auto"/>
        <w:ind w:left="561" w:right="6312" w:firstLine="431"/>
      </w:pPr>
      <w:r>
        <w:rPr>
          <w:w w:val="90"/>
        </w:rPr>
        <w:t>beta_d</w:t>
      </w:r>
      <w:r>
        <w:rPr>
          <w:spacing w:val="-52"/>
          <w:w w:val="90"/>
        </w:rPr>
        <w:t xml:space="preserve"> </w:t>
      </w:r>
      <w:r>
        <w:rPr>
          <w:w w:val="90"/>
        </w:rPr>
        <w:t>=</w:t>
      </w:r>
      <w:r>
        <w:rPr>
          <w:spacing w:val="-51"/>
          <w:w w:val="90"/>
        </w:rPr>
        <w:t xml:space="preserve"> </w:t>
      </w:r>
      <w:r>
        <w:rPr>
          <w:w w:val="90"/>
        </w:rPr>
        <w:t>asind(z/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theta_d = atand(y/x);</w:t>
      </w:r>
    </w:p>
    <w:p w14:paraId="5AD20BD8" w14:textId="77777777" w:rsidR="00554980" w:rsidRDefault="00554980" w:rsidP="00554980">
      <w:pPr>
        <w:pStyle w:val="afe"/>
        <w:spacing w:before="1" w:line="350" w:lineRule="auto"/>
        <w:ind w:left="561" w:right="6596" w:firstLine="431"/>
      </w:pPr>
      <w:r>
        <w:rPr>
          <w:color w:val="0000FF"/>
          <w:w w:val="90"/>
        </w:rPr>
        <w:t>beta</w:t>
      </w:r>
      <w:r>
        <w:rPr>
          <w:color w:val="0000FF"/>
          <w:spacing w:val="-48"/>
          <w:w w:val="90"/>
        </w:rPr>
        <w:t xml:space="preserve"> </w:t>
      </w:r>
      <w:r>
        <w:rPr>
          <w:w w:val="90"/>
        </w:rPr>
        <w:t>=</w:t>
      </w:r>
      <w:r>
        <w:rPr>
          <w:spacing w:val="-48"/>
          <w:w w:val="90"/>
        </w:rPr>
        <w:t xml:space="preserve"> </w:t>
      </w:r>
      <w:r>
        <w:rPr>
          <w:color w:val="0000FF"/>
          <w:w w:val="90"/>
        </w:rPr>
        <w:t>asin</w:t>
      </w:r>
      <w:r>
        <w:rPr>
          <w:w w:val="90"/>
        </w:rPr>
        <w:t>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 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atan</w:t>
      </w:r>
      <w:r>
        <w:rPr>
          <w:w w:val="95"/>
        </w:rPr>
        <w:t>(y/x);</w:t>
      </w:r>
    </w:p>
    <w:p w14:paraId="471D3FB3" w14:textId="77777777" w:rsidR="00554980" w:rsidRDefault="00554980" w:rsidP="00554980">
      <w:pPr>
        <w:pStyle w:val="afe"/>
        <w:spacing w:before="1" w:line="350" w:lineRule="auto"/>
        <w:ind w:left="561" w:right="7405" w:firstLine="454"/>
      </w:pPr>
      <w:r>
        <w:rPr>
          <w:w w:val="95"/>
        </w:rPr>
        <w:t>o(i,1)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 xml:space="preserve">(beta_d); </w:t>
      </w:r>
      <w:r>
        <w:rPr>
          <w:w w:val="90"/>
        </w:rPr>
        <w:t>o(i,2) =</w:t>
      </w:r>
      <w:r>
        <w:rPr>
          <w:spacing w:val="-71"/>
          <w:w w:val="90"/>
        </w:rPr>
        <w:t xml:space="preserve"> </w:t>
      </w:r>
      <w:r>
        <w:rPr>
          <w:color w:val="0000FF"/>
          <w:w w:val="90"/>
        </w:rPr>
        <w:t>real</w:t>
      </w:r>
      <w:r>
        <w:rPr>
          <w:w w:val="90"/>
        </w:rPr>
        <w:t xml:space="preserve">(theta_d); </w:t>
      </w:r>
      <w:r>
        <w:rPr>
          <w:w w:val="95"/>
        </w:rPr>
        <w:t>rad(i,1)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>(</w:t>
      </w:r>
      <w:r>
        <w:rPr>
          <w:color w:val="0000FF"/>
          <w:w w:val="95"/>
        </w:rPr>
        <w:t>beta</w:t>
      </w:r>
      <w:r>
        <w:rPr>
          <w:w w:val="95"/>
        </w:rPr>
        <w:t xml:space="preserve">); </w:t>
      </w:r>
      <w:r>
        <w:rPr>
          <w:w w:val="90"/>
        </w:rPr>
        <w:t xml:space="preserve">rad(i,2) = </w:t>
      </w:r>
      <w:r>
        <w:rPr>
          <w:color w:val="0000FF"/>
          <w:spacing w:val="-2"/>
          <w:w w:val="90"/>
        </w:rPr>
        <w:t>real</w:t>
      </w:r>
      <w:r>
        <w:rPr>
          <w:spacing w:val="-2"/>
          <w:w w:val="90"/>
        </w:rPr>
        <w:t>(theta);</w:t>
      </w:r>
    </w:p>
    <w:p w14:paraId="482194E3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00FF"/>
          <w:w w:val="95"/>
        </w:rPr>
        <w:t>end</w:t>
      </w:r>
    </w:p>
    <w:p w14:paraId="4B59A0A8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48751EDA" w14:textId="77777777" w:rsidR="00554980" w:rsidRDefault="00554980" w:rsidP="00554980">
      <w:pPr>
        <w:pStyle w:val="afe"/>
        <w:spacing w:before="133"/>
        <w:ind w:left="237" w:firstLine="454"/>
      </w:pPr>
      <w:r>
        <w:rPr>
          <w:w w:val="95"/>
        </w:rPr>
        <w:t>z0 = -300.4;</w:t>
      </w:r>
    </w:p>
    <w:p w14:paraId="502D7885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 = 139.8;</w:t>
      </w:r>
    </w:p>
    <w:p w14:paraId="7B7572A9" w14:textId="77777777" w:rsidR="00554980" w:rsidRDefault="00554980" w:rsidP="00554980">
      <w:pPr>
        <w:pStyle w:val="afe"/>
        <w:spacing w:line="350" w:lineRule="auto"/>
        <w:ind w:left="237" w:right="6829" w:firstLine="454"/>
      </w:pPr>
      <w:r>
        <w:rPr>
          <w:w w:val="95"/>
        </w:rPr>
        <w:t xml:space="preserve">unique_rad = unique(rad(:,1)); unique_angle = unique(o(:,1)); update_length = </w:t>
      </w:r>
      <w:r>
        <w:rPr>
          <w:color w:val="0000FF"/>
          <w:w w:val="95"/>
        </w:rPr>
        <w:t>zeros</w:t>
      </w:r>
      <w:r>
        <w:rPr>
          <w:w w:val="95"/>
        </w:rPr>
        <w:t>(2226,1);</w:t>
      </w:r>
      <w:r>
        <w:rPr>
          <w:color w:val="0000FF"/>
          <w:w w:val="95"/>
        </w:rPr>
        <w:t xml:space="preserve"> </w:t>
      </w:r>
      <w:r>
        <w:rPr>
          <w:color w:val="0000FF"/>
          <w:w w:val="90"/>
        </w:rPr>
        <w:t>for</w:t>
      </w:r>
      <w:r>
        <w:rPr>
          <w:color w:val="0000FF"/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4"/>
          <w:w w:val="90"/>
        </w:rPr>
        <w:t xml:space="preserve"> </w:t>
      </w:r>
      <w:r>
        <w:rPr>
          <w:w w:val="90"/>
        </w:rPr>
        <w:t>2:</w:t>
      </w:r>
      <w:r>
        <w:rPr>
          <w:color w:val="0000FF"/>
          <w:w w:val="90"/>
        </w:rPr>
        <w:t>length</w:t>
      </w:r>
      <w:r>
        <w:rPr>
          <w:w w:val="90"/>
        </w:rPr>
        <w:t>(unique(rad(:,1)))</w:t>
      </w:r>
    </w:p>
    <w:p w14:paraId="63BCB042" w14:textId="77777777" w:rsidR="00554980" w:rsidRDefault="00554980" w:rsidP="00554980">
      <w:pPr>
        <w:pStyle w:val="afe"/>
        <w:spacing w:before="2"/>
        <w:ind w:left="561" w:firstLine="454"/>
      </w:pPr>
      <w:r>
        <w:rPr>
          <w:color w:val="0000FF"/>
          <w:w w:val="95"/>
        </w:rPr>
        <w:t>if abs</w:t>
      </w:r>
      <w:r>
        <w:rPr>
          <w:w w:val="95"/>
        </w:rPr>
        <w:t xml:space="preserve">(unique_rad(i)) &lt; </w:t>
      </w:r>
      <w:r>
        <w:rPr>
          <w:color w:val="0000FF"/>
          <w:w w:val="95"/>
        </w:rPr>
        <w:t>pi</w:t>
      </w:r>
      <w:r>
        <w:rPr>
          <w:w w:val="95"/>
        </w:rPr>
        <w:t>/3</w:t>
      </w:r>
    </w:p>
    <w:p w14:paraId="58C2BF59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由于光照区域角度是</w:t>
      </w:r>
      <w:r>
        <w:rPr>
          <w:color w:val="009900"/>
          <w:lang w:eastAsia="zh-CN"/>
        </w:rPr>
        <w:t>60</w:t>
      </w:r>
      <w:r>
        <w:rPr>
          <w:rFonts w:ascii="仿宋" w:eastAsia="仿宋" w:hint="eastAsia"/>
          <w:color w:val="009900"/>
          <w:lang w:eastAsia="zh-CN"/>
        </w:rPr>
        <w:t>度，所以大于一定角度的点直接舍去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根据角度索引筛出符合条件的点</w:t>
      </w:r>
    </w:p>
    <w:p w14:paraId="42339E56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将不在光照区域内的角度除去</w:t>
      </w:r>
    </w:p>
    <w:p w14:paraId="514E1D63" w14:textId="77777777" w:rsidR="00554980" w:rsidRDefault="00554980" w:rsidP="00554980">
      <w:pPr>
        <w:pStyle w:val="afe"/>
        <w:ind w:left="885" w:firstLine="454"/>
      </w:pPr>
      <w:r>
        <w:rPr>
          <w:w w:val="95"/>
        </w:rPr>
        <w:t>unique_rad(i) = 0;</w:t>
      </w:r>
    </w:p>
    <w:p w14:paraId="3CCA3821" w14:textId="77777777" w:rsidR="00554980" w:rsidRDefault="00554980" w:rsidP="00554980">
      <w:pPr>
        <w:pStyle w:val="afe"/>
        <w:spacing w:line="350" w:lineRule="auto"/>
        <w:ind w:left="885" w:right="7440" w:firstLine="431"/>
      </w:pPr>
      <w:r>
        <w:rPr>
          <w:w w:val="90"/>
        </w:rPr>
        <w:t xml:space="preserve">unique_angle(i) = 0; </w:t>
      </w:r>
      <w:r>
        <w:rPr>
          <w:w w:val="95"/>
        </w:rPr>
        <w:t>continue;</w:t>
      </w:r>
    </w:p>
    <w:p w14:paraId="34D829AC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63C38399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>end</w:t>
      </w:r>
    </w:p>
    <w:p w14:paraId="5E9C75CC" w14:textId="77777777" w:rsidR="00554980" w:rsidRDefault="00554980" w:rsidP="00554980">
      <w:pPr>
        <w:pStyle w:val="afe"/>
        <w:spacing w:before="64" w:line="343" w:lineRule="auto"/>
        <w:ind w:left="237" w:right="6549" w:firstLine="564"/>
      </w:pPr>
      <w:r>
        <w:rPr>
          <w:color w:val="009900"/>
          <w:spacing w:val="21"/>
        </w:rPr>
        <w:t xml:space="preserve">% </w:t>
      </w:r>
      <w:r>
        <w:rPr>
          <w:rFonts w:ascii="仿宋" w:eastAsia="仿宋" w:hint="eastAsia"/>
          <w:color w:val="009900"/>
        </w:rPr>
        <w:t>去除不满足的点</w:t>
      </w:r>
      <w:r>
        <w:t>unique_rad(unique_rad</w:t>
      </w:r>
      <w:r>
        <w:rPr>
          <w:spacing w:val="-32"/>
        </w:rPr>
        <w:t xml:space="preserve"> == </w:t>
      </w:r>
      <w:r>
        <w:t>0)</w:t>
      </w:r>
      <w:r>
        <w:rPr>
          <w:spacing w:val="-21"/>
        </w:rPr>
        <w:t xml:space="preserve"> = []; </w:t>
      </w:r>
      <w:r>
        <w:rPr>
          <w:spacing w:val="-21"/>
          <w:w w:val="90"/>
        </w:rPr>
        <w:t>unique_angle(unique_angle</w:t>
      </w:r>
      <w:r>
        <w:rPr>
          <w:spacing w:val="-13"/>
          <w:w w:val="90"/>
        </w:rPr>
        <w:t xml:space="preserve"> == </w:t>
      </w:r>
      <w:r>
        <w:rPr>
          <w:w w:val="90"/>
        </w:rPr>
        <w:t>0)</w:t>
      </w:r>
      <w:r>
        <w:rPr>
          <w:spacing w:val="-11"/>
          <w:w w:val="90"/>
        </w:rPr>
        <w:t xml:space="preserve"> = [];</w:t>
      </w:r>
    </w:p>
    <w:p w14:paraId="335FFE8F" w14:textId="77777777" w:rsidR="00554980" w:rsidRDefault="00554980" w:rsidP="00554980">
      <w:pPr>
        <w:pStyle w:val="afe"/>
        <w:spacing w:before="0" w:line="212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首次成功的顶点移动距离</w:t>
      </w:r>
    </w:p>
    <w:p w14:paraId="04B57990" w14:textId="77777777" w:rsidR="00554980" w:rsidRDefault="00554980" w:rsidP="00554980">
      <w:pPr>
        <w:pStyle w:val="afe"/>
        <w:spacing w:before="95"/>
        <w:ind w:left="237" w:firstLine="454"/>
      </w:pPr>
      <w:r>
        <w:rPr>
          <w:w w:val="95"/>
        </w:rPr>
        <w:t>first_success_dl = 0;</w:t>
      </w:r>
    </w:p>
    <w:p w14:paraId="410532F9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begin = 0.1;</w:t>
      </w:r>
    </w:p>
    <w:p w14:paraId="7F8153FE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lastRenderedPageBreak/>
        <w:t>pace = 0.1;</w:t>
      </w:r>
    </w:p>
    <w:p w14:paraId="1F8039CD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final = 0.6;</w:t>
      </w:r>
    </w:p>
    <w:p w14:paraId="15363123" w14:textId="77777777" w:rsidR="00554980" w:rsidRDefault="00554980" w:rsidP="00554980">
      <w:pPr>
        <w:pStyle w:val="afe"/>
        <w:spacing w:line="350" w:lineRule="auto"/>
        <w:ind w:left="237" w:right="6733" w:firstLine="454"/>
      </w:pPr>
      <w:r>
        <w:rPr>
          <w:w w:val="95"/>
        </w:rPr>
        <w:t>num</w:t>
      </w:r>
      <w:r>
        <w:rPr>
          <w:spacing w:val="-47"/>
          <w:w w:val="95"/>
        </w:rPr>
        <w:t xml:space="preserve"> </w:t>
      </w:r>
      <w:r>
        <w:rPr>
          <w:w w:val="95"/>
        </w:rPr>
        <w:t>=</w:t>
      </w:r>
      <w:r>
        <w:rPr>
          <w:spacing w:val="-46"/>
          <w:w w:val="95"/>
        </w:rPr>
        <w:t xml:space="preserve"> </w:t>
      </w:r>
      <w:r>
        <w:rPr>
          <w:w w:val="95"/>
        </w:rPr>
        <w:t>((final</w:t>
      </w:r>
      <w:r>
        <w:rPr>
          <w:spacing w:val="-46"/>
          <w:w w:val="95"/>
        </w:rPr>
        <w:t xml:space="preserve"> </w:t>
      </w:r>
      <w:r>
        <w:rPr>
          <w:w w:val="95"/>
        </w:rPr>
        <w:t>-</w:t>
      </w:r>
      <w:r>
        <w:rPr>
          <w:spacing w:val="-46"/>
          <w:w w:val="95"/>
        </w:rPr>
        <w:t xml:space="preserve"> </w:t>
      </w:r>
      <w:r>
        <w:rPr>
          <w:w w:val="95"/>
        </w:rPr>
        <w:t>begin)/pace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 xml:space="preserve">1)*2; </w:t>
      </w:r>
      <w:r>
        <w:rPr>
          <w:color w:val="0000FF"/>
          <w:w w:val="95"/>
        </w:rPr>
        <w:t xml:space="preserve">sum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>(1,num);</w:t>
      </w:r>
    </w:p>
    <w:p w14:paraId="5B07C003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535E2B0D" w14:textId="77777777" w:rsidR="00554980" w:rsidRDefault="00554980" w:rsidP="00554980">
      <w:pPr>
        <w:pStyle w:val="afe"/>
        <w:spacing w:before="0"/>
        <w:ind w:left="237" w:firstLine="36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8631F2C" wp14:editId="7DAF993F">
                <wp:simplePos x="0" y="0"/>
                <wp:positionH relativeFrom="page">
                  <wp:posOffset>899795</wp:posOffset>
                </wp:positionH>
                <wp:positionV relativeFrom="page">
                  <wp:posOffset>1589405</wp:posOffset>
                </wp:positionV>
                <wp:extent cx="5760085" cy="8190230"/>
                <wp:effectExtent l="4445" t="0" r="0" b="2540"/>
                <wp:wrapNone/>
                <wp:docPr id="7108420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8190230"/>
                          <a:chOff x="1417" y="2503"/>
                          <a:chExt cx="9071" cy="12898"/>
                        </a:xfrm>
                      </wpg:grpSpPr>
                      <wps:wsp>
                        <wps:cNvPr id="37386909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417" y="2503"/>
                            <a:ext cx="9071" cy="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234083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417" y="2503"/>
                            <a:ext cx="9071" cy="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196037" name="AutoShape 385"/>
                        <wps:cNvSpPr>
                          <a:spLocks/>
                        </wps:cNvSpPr>
                        <wps:spPr bwMode="auto">
                          <a:xfrm>
                            <a:off x="1417" y="2582"/>
                            <a:ext cx="9071" cy="12818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9439 2583"/>
                              <a:gd name="T3" fmla="*/ 9439 h 12818"/>
                              <a:gd name="T4" fmla="+- 0 1417 1417"/>
                              <a:gd name="T5" fmla="*/ T4 w 9071"/>
                              <a:gd name="T6" fmla="+- 0 10035 2583"/>
                              <a:gd name="T7" fmla="*/ 10035 h 12818"/>
                              <a:gd name="T8" fmla="+- 0 1417 1417"/>
                              <a:gd name="T9" fmla="*/ T8 w 9071"/>
                              <a:gd name="T10" fmla="+- 0 10631 2583"/>
                              <a:gd name="T11" fmla="*/ 10631 h 12818"/>
                              <a:gd name="T12" fmla="+- 0 1417 1417"/>
                              <a:gd name="T13" fmla="*/ T12 w 9071"/>
                              <a:gd name="T14" fmla="+- 0 11227 2583"/>
                              <a:gd name="T15" fmla="*/ 11227 h 12818"/>
                              <a:gd name="T16" fmla="+- 0 1417 1417"/>
                              <a:gd name="T17" fmla="*/ T16 w 9071"/>
                              <a:gd name="T18" fmla="+- 0 11823 2583"/>
                              <a:gd name="T19" fmla="*/ 11823 h 12818"/>
                              <a:gd name="T20" fmla="+- 0 1417 1417"/>
                              <a:gd name="T21" fmla="*/ T20 w 9071"/>
                              <a:gd name="T22" fmla="+- 0 12420 2583"/>
                              <a:gd name="T23" fmla="*/ 12420 h 12818"/>
                              <a:gd name="T24" fmla="+- 0 1417 1417"/>
                              <a:gd name="T25" fmla="*/ T24 w 9071"/>
                              <a:gd name="T26" fmla="+- 0 13016 2583"/>
                              <a:gd name="T27" fmla="*/ 13016 h 12818"/>
                              <a:gd name="T28" fmla="+- 0 1417 1417"/>
                              <a:gd name="T29" fmla="*/ T28 w 9071"/>
                              <a:gd name="T30" fmla="+- 0 13612 2583"/>
                              <a:gd name="T31" fmla="*/ 13612 h 12818"/>
                              <a:gd name="T32" fmla="+- 0 1417 1417"/>
                              <a:gd name="T33" fmla="*/ T32 w 9071"/>
                              <a:gd name="T34" fmla="+- 0 14208 2583"/>
                              <a:gd name="T35" fmla="*/ 14208 h 12818"/>
                              <a:gd name="T36" fmla="+- 0 1417 1417"/>
                              <a:gd name="T37" fmla="*/ T36 w 9071"/>
                              <a:gd name="T38" fmla="+- 0 14804 2583"/>
                              <a:gd name="T39" fmla="*/ 14804 h 12818"/>
                              <a:gd name="T40" fmla="+- 0 1417 1417"/>
                              <a:gd name="T41" fmla="*/ T40 w 9071"/>
                              <a:gd name="T42" fmla="+- 0 15400 2583"/>
                              <a:gd name="T43" fmla="*/ 15400 h 12818"/>
                              <a:gd name="T44" fmla="+- 0 10488 1417"/>
                              <a:gd name="T45" fmla="*/ T44 w 9071"/>
                              <a:gd name="T46" fmla="+- 0 15102 2583"/>
                              <a:gd name="T47" fmla="*/ 15102 h 12818"/>
                              <a:gd name="T48" fmla="+- 0 10488 1417"/>
                              <a:gd name="T49" fmla="*/ T48 w 9071"/>
                              <a:gd name="T50" fmla="+- 0 14506 2583"/>
                              <a:gd name="T51" fmla="*/ 14506 h 12818"/>
                              <a:gd name="T52" fmla="+- 0 10488 1417"/>
                              <a:gd name="T53" fmla="*/ T52 w 9071"/>
                              <a:gd name="T54" fmla="+- 0 13910 2583"/>
                              <a:gd name="T55" fmla="*/ 13910 h 12818"/>
                              <a:gd name="T56" fmla="+- 0 10488 1417"/>
                              <a:gd name="T57" fmla="*/ T56 w 9071"/>
                              <a:gd name="T58" fmla="+- 0 13314 2583"/>
                              <a:gd name="T59" fmla="*/ 13314 h 12818"/>
                              <a:gd name="T60" fmla="+- 0 10488 1417"/>
                              <a:gd name="T61" fmla="*/ T60 w 9071"/>
                              <a:gd name="T62" fmla="+- 0 12718 2583"/>
                              <a:gd name="T63" fmla="*/ 12718 h 12818"/>
                              <a:gd name="T64" fmla="+- 0 10488 1417"/>
                              <a:gd name="T65" fmla="*/ T64 w 9071"/>
                              <a:gd name="T66" fmla="+- 0 12122 2583"/>
                              <a:gd name="T67" fmla="*/ 12122 h 12818"/>
                              <a:gd name="T68" fmla="+- 0 10488 1417"/>
                              <a:gd name="T69" fmla="*/ T68 w 9071"/>
                              <a:gd name="T70" fmla="+- 0 11525 2583"/>
                              <a:gd name="T71" fmla="*/ 11525 h 12818"/>
                              <a:gd name="T72" fmla="+- 0 10488 1417"/>
                              <a:gd name="T73" fmla="*/ T72 w 9071"/>
                              <a:gd name="T74" fmla="+- 0 10929 2583"/>
                              <a:gd name="T75" fmla="*/ 10929 h 12818"/>
                              <a:gd name="T76" fmla="+- 0 10488 1417"/>
                              <a:gd name="T77" fmla="*/ T76 w 9071"/>
                              <a:gd name="T78" fmla="+- 0 10333 2583"/>
                              <a:gd name="T79" fmla="*/ 10333 h 12818"/>
                              <a:gd name="T80" fmla="+- 0 10488 1417"/>
                              <a:gd name="T81" fmla="*/ T80 w 9071"/>
                              <a:gd name="T82" fmla="+- 0 9737 2583"/>
                              <a:gd name="T83" fmla="*/ 9737 h 12818"/>
                              <a:gd name="T84" fmla="+- 0 10488 1417"/>
                              <a:gd name="T85" fmla="*/ T84 w 9071"/>
                              <a:gd name="T86" fmla="+- 0 9141 2583"/>
                              <a:gd name="T87" fmla="*/ 9141 h 12818"/>
                              <a:gd name="T88" fmla="+- 0 1417 1417"/>
                              <a:gd name="T89" fmla="*/ T88 w 9071"/>
                              <a:gd name="T90" fmla="+- 0 9439 2583"/>
                              <a:gd name="T91" fmla="*/ 9439 h 12818"/>
                              <a:gd name="T92" fmla="+- 0 10488 1417"/>
                              <a:gd name="T93" fmla="*/ T92 w 9071"/>
                              <a:gd name="T94" fmla="+- 0 9141 2583"/>
                              <a:gd name="T95" fmla="*/ 9141 h 12818"/>
                              <a:gd name="T96" fmla="+- 0 1417 1417"/>
                              <a:gd name="T97" fmla="*/ T96 w 9071"/>
                              <a:gd name="T98" fmla="+- 0 6756 2583"/>
                              <a:gd name="T99" fmla="*/ 6756 h 12818"/>
                              <a:gd name="T100" fmla="+- 0 1417 1417"/>
                              <a:gd name="T101" fmla="*/ T100 w 9071"/>
                              <a:gd name="T102" fmla="+- 0 7352 2583"/>
                              <a:gd name="T103" fmla="*/ 7352 h 12818"/>
                              <a:gd name="T104" fmla="+- 0 1417 1417"/>
                              <a:gd name="T105" fmla="*/ T104 w 9071"/>
                              <a:gd name="T106" fmla="+- 0 7948 2583"/>
                              <a:gd name="T107" fmla="*/ 7948 h 12818"/>
                              <a:gd name="T108" fmla="+- 0 1417 1417"/>
                              <a:gd name="T109" fmla="*/ T108 w 9071"/>
                              <a:gd name="T110" fmla="+- 0 8545 2583"/>
                              <a:gd name="T111" fmla="*/ 8545 h 12818"/>
                              <a:gd name="T112" fmla="+- 0 1417 1417"/>
                              <a:gd name="T113" fmla="*/ T112 w 9071"/>
                              <a:gd name="T114" fmla="+- 0 9141 2583"/>
                              <a:gd name="T115" fmla="*/ 9141 h 12818"/>
                              <a:gd name="T116" fmla="+- 0 10488 1417"/>
                              <a:gd name="T117" fmla="*/ T116 w 9071"/>
                              <a:gd name="T118" fmla="+- 0 8843 2583"/>
                              <a:gd name="T119" fmla="*/ 8843 h 12818"/>
                              <a:gd name="T120" fmla="+- 0 10488 1417"/>
                              <a:gd name="T121" fmla="*/ T120 w 9071"/>
                              <a:gd name="T122" fmla="+- 0 8246 2583"/>
                              <a:gd name="T123" fmla="*/ 8246 h 12818"/>
                              <a:gd name="T124" fmla="+- 0 10488 1417"/>
                              <a:gd name="T125" fmla="*/ T124 w 9071"/>
                              <a:gd name="T126" fmla="+- 0 7650 2583"/>
                              <a:gd name="T127" fmla="*/ 7650 h 12818"/>
                              <a:gd name="T128" fmla="+- 0 10488 1417"/>
                              <a:gd name="T129" fmla="*/ T128 w 9071"/>
                              <a:gd name="T130" fmla="+- 0 7054 2583"/>
                              <a:gd name="T131" fmla="*/ 7054 h 12818"/>
                              <a:gd name="T132" fmla="+- 0 10488 1417"/>
                              <a:gd name="T133" fmla="*/ T132 w 9071"/>
                              <a:gd name="T134" fmla="+- 0 2583 2583"/>
                              <a:gd name="T135" fmla="*/ 2583 h 12818"/>
                              <a:gd name="T136" fmla="+- 0 1417 1417"/>
                              <a:gd name="T137" fmla="*/ T136 w 9071"/>
                              <a:gd name="T138" fmla="+- 0 2881 2583"/>
                              <a:gd name="T139" fmla="*/ 2881 h 12818"/>
                              <a:gd name="T140" fmla="+- 0 1417 1417"/>
                              <a:gd name="T141" fmla="*/ T140 w 9071"/>
                              <a:gd name="T142" fmla="+- 0 3477 2583"/>
                              <a:gd name="T143" fmla="*/ 3477 h 12818"/>
                              <a:gd name="T144" fmla="+- 0 1417 1417"/>
                              <a:gd name="T145" fmla="*/ T144 w 9071"/>
                              <a:gd name="T146" fmla="+- 0 4073 2583"/>
                              <a:gd name="T147" fmla="*/ 4073 h 12818"/>
                              <a:gd name="T148" fmla="+- 0 1417 1417"/>
                              <a:gd name="T149" fmla="*/ T148 w 9071"/>
                              <a:gd name="T150" fmla="+- 0 4670 2583"/>
                              <a:gd name="T151" fmla="*/ 4670 h 12818"/>
                              <a:gd name="T152" fmla="+- 0 1417 1417"/>
                              <a:gd name="T153" fmla="*/ T152 w 9071"/>
                              <a:gd name="T154" fmla="+- 0 5266 2583"/>
                              <a:gd name="T155" fmla="*/ 5266 h 12818"/>
                              <a:gd name="T156" fmla="+- 0 1417 1417"/>
                              <a:gd name="T157" fmla="*/ T156 w 9071"/>
                              <a:gd name="T158" fmla="+- 0 5862 2583"/>
                              <a:gd name="T159" fmla="*/ 5862 h 12818"/>
                              <a:gd name="T160" fmla="+- 0 1417 1417"/>
                              <a:gd name="T161" fmla="*/ T160 w 9071"/>
                              <a:gd name="T162" fmla="+- 0 6458 2583"/>
                              <a:gd name="T163" fmla="*/ 6458 h 12818"/>
                              <a:gd name="T164" fmla="+- 0 10488 1417"/>
                              <a:gd name="T165" fmla="*/ T164 w 9071"/>
                              <a:gd name="T166" fmla="+- 0 6756 2583"/>
                              <a:gd name="T167" fmla="*/ 6756 h 12818"/>
                              <a:gd name="T168" fmla="+- 0 10488 1417"/>
                              <a:gd name="T169" fmla="*/ T168 w 9071"/>
                              <a:gd name="T170" fmla="+- 0 6160 2583"/>
                              <a:gd name="T171" fmla="*/ 6160 h 12818"/>
                              <a:gd name="T172" fmla="+- 0 10488 1417"/>
                              <a:gd name="T173" fmla="*/ T172 w 9071"/>
                              <a:gd name="T174" fmla="+- 0 5564 2583"/>
                              <a:gd name="T175" fmla="*/ 5564 h 12818"/>
                              <a:gd name="T176" fmla="+- 0 10488 1417"/>
                              <a:gd name="T177" fmla="*/ T176 w 9071"/>
                              <a:gd name="T178" fmla="+- 0 4968 2583"/>
                              <a:gd name="T179" fmla="*/ 4968 h 12818"/>
                              <a:gd name="T180" fmla="+- 0 10488 1417"/>
                              <a:gd name="T181" fmla="*/ T180 w 9071"/>
                              <a:gd name="T182" fmla="+- 0 4371 2583"/>
                              <a:gd name="T183" fmla="*/ 4371 h 12818"/>
                              <a:gd name="T184" fmla="+- 0 10488 1417"/>
                              <a:gd name="T185" fmla="*/ T184 w 9071"/>
                              <a:gd name="T186" fmla="+- 0 3775 2583"/>
                              <a:gd name="T187" fmla="*/ 3775 h 12818"/>
                              <a:gd name="T188" fmla="+- 0 10488 1417"/>
                              <a:gd name="T189" fmla="*/ T188 w 9071"/>
                              <a:gd name="T190" fmla="+- 0 3179 2583"/>
                              <a:gd name="T191" fmla="*/ 3179 h 12818"/>
                              <a:gd name="T192" fmla="+- 0 10488 1417"/>
                              <a:gd name="T193" fmla="*/ T192 w 9071"/>
                              <a:gd name="T194" fmla="+- 0 2583 2583"/>
                              <a:gd name="T195" fmla="*/ 2583 h 12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071" h="12818">
                                <a:moveTo>
                                  <a:pt x="9071" y="6856"/>
                                </a:moveTo>
                                <a:lnTo>
                                  <a:pt x="0" y="6856"/>
                                </a:lnTo>
                                <a:lnTo>
                                  <a:pt x="0" y="7154"/>
                                </a:lnTo>
                                <a:lnTo>
                                  <a:pt x="0" y="7452"/>
                                </a:lnTo>
                                <a:lnTo>
                                  <a:pt x="0" y="7750"/>
                                </a:lnTo>
                                <a:lnTo>
                                  <a:pt x="0" y="8048"/>
                                </a:lnTo>
                                <a:lnTo>
                                  <a:pt x="0" y="8346"/>
                                </a:lnTo>
                                <a:lnTo>
                                  <a:pt x="0" y="8644"/>
                                </a:lnTo>
                                <a:lnTo>
                                  <a:pt x="0" y="8942"/>
                                </a:lnTo>
                                <a:lnTo>
                                  <a:pt x="0" y="9240"/>
                                </a:lnTo>
                                <a:lnTo>
                                  <a:pt x="0" y="9539"/>
                                </a:lnTo>
                                <a:lnTo>
                                  <a:pt x="0" y="9837"/>
                                </a:lnTo>
                                <a:lnTo>
                                  <a:pt x="0" y="10135"/>
                                </a:lnTo>
                                <a:lnTo>
                                  <a:pt x="0" y="10433"/>
                                </a:lnTo>
                                <a:lnTo>
                                  <a:pt x="0" y="10731"/>
                                </a:lnTo>
                                <a:lnTo>
                                  <a:pt x="0" y="11029"/>
                                </a:lnTo>
                                <a:lnTo>
                                  <a:pt x="0" y="11327"/>
                                </a:lnTo>
                                <a:lnTo>
                                  <a:pt x="0" y="11625"/>
                                </a:lnTo>
                                <a:lnTo>
                                  <a:pt x="0" y="11923"/>
                                </a:lnTo>
                                <a:lnTo>
                                  <a:pt x="0" y="12221"/>
                                </a:lnTo>
                                <a:lnTo>
                                  <a:pt x="0" y="12519"/>
                                </a:lnTo>
                                <a:lnTo>
                                  <a:pt x="0" y="12817"/>
                                </a:lnTo>
                                <a:lnTo>
                                  <a:pt x="9071" y="12817"/>
                                </a:lnTo>
                                <a:lnTo>
                                  <a:pt x="9071" y="12519"/>
                                </a:lnTo>
                                <a:lnTo>
                                  <a:pt x="9071" y="12221"/>
                                </a:lnTo>
                                <a:lnTo>
                                  <a:pt x="9071" y="11923"/>
                                </a:lnTo>
                                <a:lnTo>
                                  <a:pt x="9071" y="11625"/>
                                </a:lnTo>
                                <a:lnTo>
                                  <a:pt x="9071" y="11327"/>
                                </a:lnTo>
                                <a:lnTo>
                                  <a:pt x="9071" y="11029"/>
                                </a:lnTo>
                                <a:lnTo>
                                  <a:pt x="9071" y="10731"/>
                                </a:lnTo>
                                <a:lnTo>
                                  <a:pt x="9071" y="10433"/>
                                </a:lnTo>
                                <a:lnTo>
                                  <a:pt x="9071" y="10135"/>
                                </a:lnTo>
                                <a:lnTo>
                                  <a:pt x="9071" y="9837"/>
                                </a:lnTo>
                                <a:lnTo>
                                  <a:pt x="9071" y="9539"/>
                                </a:lnTo>
                                <a:lnTo>
                                  <a:pt x="9071" y="9240"/>
                                </a:lnTo>
                                <a:lnTo>
                                  <a:pt x="9071" y="8942"/>
                                </a:lnTo>
                                <a:lnTo>
                                  <a:pt x="9071" y="8644"/>
                                </a:lnTo>
                                <a:lnTo>
                                  <a:pt x="9071" y="8346"/>
                                </a:lnTo>
                                <a:lnTo>
                                  <a:pt x="9071" y="8048"/>
                                </a:lnTo>
                                <a:lnTo>
                                  <a:pt x="9071" y="7750"/>
                                </a:lnTo>
                                <a:lnTo>
                                  <a:pt x="9071" y="7452"/>
                                </a:lnTo>
                                <a:lnTo>
                                  <a:pt x="9071" y="7154"/>
                                </a:lnTo>
                                <a:lnTo>
                                  <a:pt x="9071" y="6856"/>
                                </a:lnTo>
                                <a:moveTo>
                                  <a:pt x="9071" y="6558"/>
                                </a:moveTo>
                                <a:lnTo>
                                  <a:pt x="0" y="6558"/>
                                </a:lnTo>
                                <a:lnTo>
                                  <a:pt x="0" y="6856"/>
                                </a:lnTo>
                                <a:lnTo>
                                  <a:pt x="9071" y="6856"/>
                                </a:lnTo>
                                <a:lnTo>
                                  <a:pt x="9071" y="6558"/>
                                </a:lnTo>
                                <a:moveTo>
                                  <a:pt x="9071" y="4173"/>
                                </a:moveTo>
                                <a:lnTo>
                                  <a:pt x="0" y="4173"/>
                                </a:lnTo>
                                <a:lnTo>
                                  <a:pt x="0" y="4471"/>
                                </a:lnTo>
                                <a:lnTo>
                                  <a:pt x="0" y="4769"/>
                                </a:lnTo>
                                <a:lnTo>
                                  <a:pt x="0" y="5067"/>
                                </a:lnTo>
                                <a:lnTo>
                                  <a:pt x="0" y="5365"/>
                                </a:lnTo>
                                <a:lnTo>
                                  <a:pt x="0" y="5663"/>
                                </a:lnTo>
                                <a:lnTo>
                                  <a:pt x="0" y="5962"/>
                                </a:lnTo>
                                <a:lnTo>
                                  <a:pt x="0" y="6260"/>
                                </a:lnTo>
                                <a:lnTo>
                                  <a:pt x="0" y="6558"/>
                                </a:lnTo>
                                <a:lnTo>
                                  <a:pt x="9071" y="6558"/>
                                </a:lnTo>
                                <a:lnTo>
                                  <a:pt x="9071" y="6260"/>
                                </a:lnTo>
                                <a:lnTo>
                                  <a:pt x="9071" y="5962"/>
                                </a:lnTo>
                                <a:lnTo>
                                  <a:pt x="9071" y="5663"/>
                                </a:lnTo>
                                <a:lnTo>
                                  <a:pt x="9071" y="5365"/>
                                </a:lnTo>
                                <a:lnTo>
                                  <a:pt x="9071" y="5067"/>
                                </a:lnTo>
                                <a:lnTo>
                                  <a:pt x="9071" y="4769"/>
                                </a:lnTo>
                                <a:lnTo>
                                  <a:pt x="9071" y="4471"/>
                                </a:lnTo>
                                <a:lnTo>
                                  <a:pt x="9071" y="4173"/>
                                </a:lnTo>
                                <a:moveTo>
                                  <a:pt x="9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0" y="596"/>
                                </a:lnTo>
                                <a:lnTo>
                                  <a:pt x="0" y="894"/>
                                </a:lnTo>
                                <a:lnTo>
                                  <a:pt x="0" y="1192"/>
                                </a:lnTo>
                                <a:lnTo>
                                  <a:pt x="0" y="1490"/>
                                </a:lnTo>
                                <a:lnTo>
                                  <a:pt x="0" y="1788"/>
                                </a:lnTo>
                                <a:lnTo>
                                  <a:pt x="0" y="2087"/>
                                </a:lnTo>
                                <a:lnTo>
                                  <a:pt x="0" y="2385"/>
                                </a:lnTo>
                                <a:lnTo>
                                  <a:pt x="0" y="2683"/>
                                </a:lnTo>
                                <a:lnTo>
                                  <a:pt x="0" y="2981"/>
                                </a:lnTo>
                                <a:lnTo>
                                  <a:pt x="0" y="3279"/>
                                </a:lnTo>
                                <a:lnTo>
                                  <a:pt x="0" y="3577"/>
                                </a:lnTo>
                                <a:lnTo>
                                  <a:pt x="0" y="3875"/>
                                </a:lnTo>
                                <a:lnTo>
                                  <a:pt x="0" y="4173"/>
                                </a:lnTo>
                                <a:lnTo>
                                  <a:pt x="9071" y="4173"/>
                                </a:lnTo>
                                <a:lnTo>
                                  <a:pt x="9071" y="3875"/>
                                </a:lnTo>
                                <a:lnTo>
                                  <a:pt x="9071" y="3577"/>
                                </a:lnTo>
                                <a:lnTo>
                                  <a:pt x="9071" y="3279"/>
                                </a:lnTo>
                                <a:lnTo>
                                  <a:pt x="9071" y="2981"/>
                                </a:lnTo>
                                <a:lnTo>
                                  <a:pt x="9071" y="2683"/>
                                </a:lnTo>
                                <a:lnTo>
                                  <a:pt x="9071" y="2385"/>
                                </a:lnTo>
                                <a:lnTo>
                                  <a:pt x="9071" y="2087"/>
                                </a:lnTo>
                                <a:lnTo>
                                  <a:pt x="9071" y="1788"/>
                                </a:lnTo>
                                <a:lnTo>
                                  <a:pt x="9071" y="1490"/>
                                </a:lnTo>
                                <a:lnTo>
                                  <a:pt x="9071" y="1192"/>
                                </a:lnTo>
                                <a:lnTo>
                                  <a:pt x="9071" y="894"/>
                                </a:lnTo>
                                <a:lnTo>
                                  <a:pt x="9071" y="596"/>
                                </a:lnTo>
                                <a:lnTo>
                                  <a:pt x="9071" y="298"/>
                                </a:ln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676E3" id="组合 23" o:spid="_x0000_s1026" style="position:absolute;left:0;text-align:left;margin-left:70.85pt;margin-top:125.15pt;width:453.55pt;height:644.9pt;z-index:-251643904;mso-position-horizontal-relative:page;mso-position-vertical-relative:page" coordorigin="1417,2503" coordsize="9071,1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">
                <v:rect id="Rectangle 383" o:spid="_x0000_s1027" style="position:absolute;left:1417;top:2503;width:907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" fillcolor="#f8f8f8" stroked="f"/>
                <v:rect id="Rectangle 384" o:spid="_x0000_s1028" style="position:absolute;left:1417;top:2503;width:907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" fillcolor="#d2d2d2" stroked="f"/>
                <v:shape id="AutoShape 385" o:spid="_x0000_s1029" style="position:absolute;left:1417;top:2582;width:9071;height:12818;visibility:visible;mso-wrap-style:square;v-text-anchor:top" coordsize="9071,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" path="m9071,6856l,6856r,298l,7452r,298l,8048r,298l,8644r,298l,9240r,299l,9837r,298l,10433r,298l,11029r,298l,11625r,298l,12221r,298l,12817r9071,l9071,12519r,-298l9071,11923r,-298l9071,11327r,-298l9071,10731r,-298l9071,10135r,-298l9071,9539r,-299l9071,8942r,-298l9071,8346r,-298l9071,7750r,-298l9071,7154r,-298m9071,6558l,6558r,298l9071,6856r,-298m9071,4173l,4173r,298l,4769r,298l,5365r,298l,5962r,298l,6558r9071,l9071,6260r,-298l9071,5663r,-298l9071,5067r,-298l9071,4471r,-298m9071,l,,,298,,596,,894r,298l,1490r,298l,2087r,298l,2683r,298l,3279r,298l,3875r,298l9071,4173r,-298l9071,3577r,-298l9071,2981r,-298l9071,2385r,-298l9071,1788r,-298l9071,1192r,-298l9071,596r,-298l9071,e" fillcolor="#f8f8f8" stroked="f">
                  <v:path arrowok="t" o:connecttype="custom" o:connectlocs="0,9439;0,10035;0,10631;0,11227;0,11823;0,12420;0,13016;0,13612;0,14208;0,14804;0,15400;9071,15102;9071,14506;9071,13910;9071,13314;9071,12718;9071,12122;9071,11525;9071,10929;9071,10333;9071,9737;9071,9141;0,9439;9071,9141;0,6756;0,7352;0,7948;0,8545;0,9141;9071,8843;9071,8246;9071,7650;9071,7054;9071,2583;0,2881;0,3477;0,4073;0,4670;0,5266;0,5862;0,6458;9071,6756;9071,6160;9071,5564;9071,4968;9071,4371;9071,3775;9071,3179;9071,2583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49703EA" wp14:editId="407E15EE">
                <wp:extent cx="5760085" cy="227330"/>
                <wp:effectExtent l="4445" t="0" r="0" b="4445"/>
                <wp:docPr id="966764275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273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0FB27" w14:textId="77777777" w:rsidR="00554980" w:rsidRDefault="00554980" w:rsidP="00554980">
                            <w:pPr>
                              <w:pStyle w:val="afe"/>
                              <w:spacing w:before="58"/>
                              <w:ind w:firstLine="480"/>
                            </w:pPr>
                            <w:r>
                              <w:t xml:space="preserve">show_length = </w:t>
                            </w:r>
                            <w:r>
                              <w:rPr>
                                <w:color w:val="0000FF"/>
                              </w:rPr>
                              <w:t>zeros</w:t>
                            </w:r>
                            <w:r>
                              <w:t>(1,</w:t>
                            </w:r>
                            <w:r>
                              <w:rPr>
                                <w:color w:val="0000FF"/>
                              </w:rPr>
                              <w:t>length</w:t>
                            </w:r>
                            <w:r>
                              <w:t>(unique_rad));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9703EA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width:453.55pt;height: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" fillcolor="#f8f8f8" stroked="f">
                <v:textbox inset="0,0,0,0">
                  <w:txbxContent>
                    <w:p w14:paraId="3410FB27" w14:textId="77777777" w:rsidR="00554980" w:rsidRDefault="00554980" w:rsidP="00554980">
                      <w:pPr>
                        <w:pStyle w:val="afe"/>
                        <w:spacing w:before="58"/>
                        <w:ind w:firstLine="480"/>
                      </w:pPr>
                      <w:r>
                        <w:t xml:space="preserve">show_length = </w:t>
                      </w:r>
                      <w:r>
                        <w:rPr>
                          <w:color w:val="0000FF"/>
                        </w:rPr>
                        <w:t>zeros</w:t>
                      </w:r>
                      <w:r>
                        <w:t>(1,</w:t>
                      </w:r>
                      <w:r>
                        <w:rPr>
                          <w:color w:val="0000FF"/>
                        </w:rPr>
                        <w:t>length</w:t>
                      </w:r>
                      <w:r>
                        <w:t>(unique_rad));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A66424" w14:textId="77777777" w:rsidR="00554980" w:rsidRDefault="00554980" w:rsidP="00554980">
      <w:pPr>
        <w:pStyle w:val="afe"/>
        <w:spacing w:before="5"/>
        <w:ind w:firstLine="320"/>
        <w:rPr>
          <w:sz w:val="16"/>
        </w:rPr>
      </w:pPr>
    </w:p>
    <w:p w14:paraId="305CB1CA" w14:textId="77777777" w:rsidR="00554980" w:rsidRDefault="00554980" w:rsidP="00554980">
      <w:pPr>
        <w:pStyle w:val="2"/>
        <w:spacing w:before="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C10D8" wp14:editId="0FBF0FF4">
                <wp:simplePos x="0" y="0"/>
                <wp:positionH relativeFrom="page">
                  <wp:posOffset>899795</wp:posOffset>
                </wp:positionH>
                <wp:positionV relativeFrom="paragraph">
                  <wp:posOffset>-123190</wp:posOffset>
                </wp:positionV>
                <wp:extent cx="5760085" cy="12700"/>
                <wp:effectExtent l="4445" t="1270" r="0" b="0"/>
                <wp:wrapNone/>
                <wp:docPr id="1690689297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27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D8611" id="矩形 21" o:spid="_x0000_s1026" style="position:absolute;left:0;text-align:left;margin-left:70.85pt;margin-top:-9.7pt;width:453.55pt;height:1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" fillcolor="#d2d2d2" stroked="f">
                <w10:wrap anchorx="page"/>
              </v:rect>
            </w:pict>
          </mc:Fallback>
        </mc:AlternateContent>
      </w:r>
      <w:r>
        <w:t>问题</w:t>
      </w:r>
      <w:r>
        <w:t xml:space="preserve"> </w:t>
      </w:r>
      <w:r>
        <w:rPr>
          <w:rFonts w:eastAsia="Times New Roman"/>
        </w:rPr>
        <w:t xml:space="preserve">2 </w:t>
      </w:r>
      <w:r>
        <w:t>计算程序</w:t>
      </w:r>
    </w:p>
    <w:p w14:paraId="6F1D5DC2" w14:textId="77777777" w:rsidR="00554980" w:rsidRDefault="00554980" w:rsidP="00554980">
      <w:pPr>
        <w:pStyle w:val="afe"/>
        <w:spacing w:before="0"/>
        <w:rPr>
          <w:rFonts w:ascii="宋体"/>
          <w:sz w:val="10"/>
          <w:lang w:eastAsia="zh-CN"/>
        </w:rPr>
      </w:pPr>
    </w:p>
    <w:p w14:paraId="54A2D156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根据</w:t>
      </w:r>
      <w:r>
        <w:rPr>
          <w:color w:val="009900"/>
          <w:lang w:eastAsia="zh-CN"/>
        </w:rPr>
        <w:t>update_length</w:t>
      </w:r>
      <w:r>
        <w:rPr>
          <w:rFonts w:ascii="仿宋" w:eastAsia="仿宋" w:hint="eastAsia"/>
          <w:color w:val="009900"/>
          <w:lang w:eastAsia="zh-CN"/>
        </w:rPr>
        <w:t>伸长量来计算移动后的坐标索引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计算得到的索引存在</w:t>
      </w:r>
      <w:r>
        <w:rPr>
          <w:color w:val="009900"/>
          <w:lang w:eastAsia="zh-CN"/>
        </w:rPr>
        <w:t>new_axis</w:t>
      </w:r>
      <w:r>
        <w:rPr>
          <w:rFonts w:ascii="仿宋" w:eastAsia="仿宋" w:hint="eastAsia"/>
          <w:color w:val="009900"/>
          <w:lang w:eastAsia="zh-CN"/>
        </w:rPr>
        <w:t>中</w:t>
      </w:r>
    </w:p>
    <w:p w14:paraId="0545C5CF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每次进行基准球面的计算时，需要先运行此脚本</w:t>
      </w:r>
    </w:p>
    <w:p w14:paraId="60C24973" w14:textId="77777777" w:rsidR="00554980" w:rsidRDefault="00554980" w:rsidP="00554980">
      <w:pPr>
        <w:pStyle w:val="afe"/>
        <w:spacing w:line="350" w:lineRule="auto"/>
        <w:ind w:left="237" w:right="7408" w:firstLine="454"/>
      </w:pPr>
      <w:r>
        <w:rPr>
          <w:w w:val="95"/>
        </w:rPr>
        <w:t>new_axis</w:t>
      </w:r>
      <w:r>
        <w:rPr>
          <w:spacing w:val="-55"/>
          <w:w w:val="95"/>
        </w:rPr>
        <w:t xml:space="preserve"> </w:t>
      </w:r>
      <w:r>
        <w:rPr>
          <w:w w:val="95"/>
        </w:rPr>
        <w:t>=</w:t>
      </w:r>
      <w:r>
        <w:rPr>
          <w:spacing w:val="-54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(2226,3); </w:t>
      </w:r>
      <w:r>
        <w:rPr>
          <w:w w:val="90"/>
        </w:rPr>
        <w:t xml:space="preserve">r_new_axis = </w:t>
      </w:r>
      <w:r>
        <w:rPr>
          <w:color w:val="0000FF"/>
          <w:w w:val="90"/>
        </w:rPr>
        <w:t>zeros</w:t>
      </w:r>
      <w:r>
        <w:rPr>
          <w:w w:val="90"/>
        </w:rPr>
        <w:t xml:space="preserve">(2226,3); </w:t>
      </w:r>
      <w:r>
        <w:rPr>
          <w:w w:val="95"/>
        </w:rPr>
        <w:t>dl_index = 1:5;</w:t>
      </w:r>
    </w:p>
    <w:p w14:paraId="1888A3E9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 xml:space="preserve">index_3 = </w:t>
      </w:r>
      <w:r>
        <w:rPr>
          <w:color w:val="0000FF"/>
          <w:w w:val="95"/>
        </w:rPr>
        <w:t>zeros</w:t>
      </w:r>
      <w:r>
        <w:rPr>
          <w:w w:val="95"/>
        </w:rPr>
        <w:t>(</w:t>
      </w:r>
      <w:r>
        <w:rPr>
          <w:color w:val="0000FF"/>
          <w:w w:val="95"/>
        </w:rPr>
        <w:t>length</w:t>
      </w:r>
      <w:r>
        <w:rPr>
          <w:w w:val="95"/>
        </w:rPr>
        <w:t>(dl_index),1);</w:t>
      </w:r>
    </w:p>
    <w:p w14:paraId="4D04E109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4F39E35F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 xml:space="preserve">global </w:t>
      </w:r>
      <w:r>
        <w:rPr>
          <w:w w:val="95"/>
        </w:rPr>
        <w:t>o;</w:t>
      </w:r>
    </w:p>
    <w:p w14:paraId="7AD489D3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(o)</w:t>
      </w:r>
    </w:p>
    <w:p w14:paraId="46B86D72" w14:textId="77777777" w:rsidR="00554980" w:rsidRDefault="00554980" w:rsidP="00554980">
      <w:pPr>
        <w:pStyle w:val="afe"/>
        <w:spacing w:line="350" w:lineRule="auto"/>
        <w:ind w:left="804" w:right="6789" w:firstLine="454"/>
      </w:pPr>
      <w:r>
        <w:rPr>
          <w:color w:val="0000FF"/>
          <w:w w:val="95"/>
        </w:rPr>
        <w:t>if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inv_r_base_axis(i,1)</w:t>
      </w:r>
      <w:r>
        <w:rPr>
          <w:spacing w:val="-68"/>
          <w:w w:val="95"/>
        </w:rPr>
        <w:t xml:space="preserve"> </w:t>
      </w:r>
      <w:r>
        <w:rPr>
          <w:w w:val="95"/>
        </w:rPr>
        <w:t>&lt;</w:t>
      </w:r>
      <w:r>
        <w:rPr>
          <w:spacing w:val="-68"/>
          <w:w w:val="95"/>
        </w:rPr>
        <w:t xml:space="preserve"> </w:t>
      </w:r>
      <w:r>
        <w:rPr>
          <w:spacing w:val="-16"/>
          <w:w w:val="95"/>
        </w:rPr>
        <w:t xml:space="preserve">0 </w:t>
      </w:r>
      <w:r>
        <w:rPr>
          <w:w w:val="95"/>
        </w:rPr>
        <w:t>o(i,2) = o(i,2) + 180;</w:t>
      </w:r>
    </w:p>
    <w:p w14:paraId="2C4B89C1" w14:textId="77777777" w:rsidR="00554980" w:rsidRDefault="00554980" w:rsidP="00554980">
      <w:pPr>
        <w:pStyle w:val="afe"/>
        <w:spacing w:before="1" w:line="350" w:lineRule="auto"/>
        <w:ind w:left="237" w:right="9514" w:firstLine="405"/>
      </w:pPr>
      <w:r>
        <w:rPr>
          <w:color w:val="0000FF"/>
          <w:w w:val="85"/>
        </w:rPr>
        <w:t xml:space="preserve">end </w:t>
      </w:r>
      <w:r>
        <w:rPr>
          <w:color w:val="0000FF"/>
          <w:w w:val="95"/>
        </w:rPr>
        <w:t>end</w:t>
      </w:r>
    </w:p>
    <w:p w14:paraId="68F074B2" w14:textId="77777777" w:rsidR="00554980" w:rsidRDefault="00554980" w:rsidP="00554980">
      <w:pPr>
        <w:pStyle w:val="afe"/>
        <w:spacing w:before="0"/>
        <w:ind w:firstLine="400"/>
        <w:rPr>
          <w:sz w:val="20"/>
        </w:rPr>
      </w:pPr>
    </w:p>
    <w:p w14:paraId="6BB9CAB8" w14:textId="77777777" w:rsidR="00554980" w:rsidRDefault="00554980" w:rsidP="00554980">
      <w:pPr>
        <w:pStyle w:val="afe"/>
        <w:spacing w:before="11"/>
        <w:ind w:firstLine="400"/>
        <w:rPr>
          <w:sz w:val="20"/>
        </w:rPr>
      </w:pPr>
    </w:p>
    <w:p w14:paraId="51A2F0ED" w14:textId="77777777" w:rsidR="00554980" w:rsidRDefault="00554980" w:rsidP="00554980">
      <w:pPr>
        <w:pStyle w:val="afe"/>
        <w:spacing w:before="133"/>
        <w:ind w:left="237" w:firstLine="454"/>
        <w:jc w:val="both"/>
      </w:pPr>
      <w:r>
        <w:rPr>
          <w:color w:val="0000FF"/>
          <w:w w:val="95"/>
        </w:rPr>
        <w:t xml:space="preserve">for </w:t>
      </w:r>
      <w:r>
        <w:rPr>
          <w:w w:val="95"/>
        </w:rPr>
        <w:t>j = 1:</w:t>
      </w:r>
      <w:r>
        <w:rPr>
          <w:color w:val="0000FF"/>
          <w:w w:val="95"/>
        </w:rPr>
        <w:t>length</w:t>
      </w:r>
      <w:r>
        <w:rPr>
          <w:w w:val="95"/>
        </w:rPr>
        <w:t>(update_length)</w:t>
      </w:r>
    </w:p>
    <w:p w14:paraId="73018624" w14:textId="77777777" w:rsidR="00554980" w:rsidRDefault="00554980" w:rsidP="00554980">
      <w:pPr>
        <w:pStyle w:val="afe"/>
        <w:spacing w:line="350" w:lineRule="auto"/>
        <w:ind w:left="480" w:right="4038" w:firstLine="405"/>
        <w:jc w:val="both"/>
      </w:pPr>
      <w:r>
        <w:rPr>
          <w:w w:val="85"/>
        </w:rPr>
        <w:t xml:space="preserve">new_axis(j,1) = update_length(j,3)*cosd(o(j,1))*cosd(o(j,2)); new_axis(j,2) = update_length(j,3)*cosd(o(j,1))*sind(o(j,2)); </w:t>
      </w:r>
      <w:r>
        <w:rPr>
          <w:w w:val="95"/>
        </w:rPr>
        <w:t>new_axis(j,3) =</w:t>
      </w:r>
      <w:r>
        <w:rPr>
          <w:spacing w:val="-67"/>
          <w:w w:val="95"/>
        </w:rPr>
        <w:t xml:space="preserve"> </w:t>
      </w:r>
      <w:r>
        <w:rPr>
          <w:w w:val="95"/>
        </w:rPr>
        <w:t>update_length(j,3)*sind(o(j,1));</w:t>
      </w:r>
    </w:p>
    <w:p w14:paraId="1C840F50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00FF"/>
          <w:w w:val="95"/>
        </w:rPr>
        <w:t>end</w:t>
      </w:r>
    </w:p>
    <w:p w14:paraId="114C29D6" w14:textId="77777777" w:rsidR="00554980" w:rsidRDefault="00554980" w:rsidP="00554980">
      <w:pPr>
        <w:pStyle w:val="afe"/>
        <w:tabs>
          <w:tab w:val="left" w:pos="723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0"/>
        </w:rPr>
        <w:t>new_axis(1,1) =</w:t>
      </w:r>
      <w:r>
        <w:rPr>
          <w:color w:val="009900"/>
          <w:spacing w:val="-50"/>
          <w:w w:val="90"/>
        </w:rPr>
        <w:t xml:space="preserve"> </w:t>
      </w:r>
      <w:r>
        <w:rPr>
          <w:color w:val="009900"/>
          <w:w w:val="90"/>
        </w:rPr>
        <w:t>0;</w:t>
      </w:r>
    </w:p>
    <w:p w14:paraId="31EDABF1" w14:textId="77777777" w:rsidR="00554980" w:rsidRDefault="00554980" w:rsidP="00554980">
      <w:pPr>
        <w:pStyle w:val="afe"/>
        <w:tabs>
          <w:tab w:val="left" w:pos="723"/>
        </w:tabs>
        <w:spacing w:before="95"/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0"/>
        </w:rPr>
        <w:t>new_axis(1,2) =</w:t>
      </w:r>
      <w:r>
        <w:rPr>
          <w:color w:val="009900"/>
          <w:spacing w:val="-50"/>
          <w:w w:val="90"/>
        </w:rPr>
        <w:t xml:space="preserve"> </w:t>
      </w:r>
      <w:r>
        <w:rPr>
          <w:color w:val="009900"/>
          <w:w w:val="90"/>
        </w:rPr>
        <w:t>0;</w:t>
      </w:r>
    </w:p>
    <w:p w14:paraId="05EA150C" w14:textId="77777777" w:rsidR="00554980" w:rsidRDefault="00554980" w:rsidP="00554980">
      <w:pPr>
        <w:pStyle w:val="afe"/>
        <w:tabs>
          <w:tab w:val="left" w:pos="723"/>
        </w:tabs>
        <w:spacing w:line="350" w:lineRule="auto"/>
        <w:ind w:left="635" w:right="4268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</w:r>
      <w:r>
        <w:rPr>
          <w:color w:val="009900"/>
          <w:w w:val="90"/>
        </w:rPr>
        <w:t>[new_angle,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new_line,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temp_a,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temp_b,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temp_c,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index_3]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spacing w:val="-14"/>
          <w:w w:val="90"/>
        </w:rPr>
        <w:t xml:space="preserve">= </w:t>
      </w:r>
      <w:r>
        <w:rPr>
          <w:color w:val="009900"/>
          <w:w w:val="95"/>
        </w:rPr>
        <w:t>triangle_calculator(fit_triangle);</w:t>
      </w:r>
    </w:p>
    <w:p w14:paraId="00360E55" w14:textId="77777777" w:rsidR="00554980" w:rsidRDefault="00554980" w:rsidP="00554980">
      <w:pPr>
        <w:pStyle w:val="afe"/>
        <w:spacing w:before="0"/>
        <w:ind w:left="237" w:firstLine="454"/>
      </w:pPr>
      <w:r>
        <w:rPr>
          <w:color w:val="0000FF"/>
          <w:w w:val="95"/>
        </w:rPr>
        <w:t xml:space="preserve">global </w:t>
      </w:r>
      <w:r>
        <w:rPr>
          <w:w w:val="95"/>
        </w:rPr>
        <w:t>r_mat;</w:t>
      </w:r>
    </w:p>
    <w:p w14:paraId="34D0835C" w14:textId="77777777" w:rsidR="00554980" w:rsidRDefault="00554980" w:rsidP="00554980">
      <w:pPr>
        <w:pStyle w:val="afe"/>
        <w:spacing w:before="95" w:line="350" w:lineRule="auto"/>
        <w:ind w:left="561" w:right="6122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 xml:space="preserve">(update_length) </w:t>
      </w:r>
      <w:r>
        <w:rPr>
          <w:w w:val="90"/>
        </w:rPr>
        <w:t>r_new_axis(i,:)</w:t>
      </w:r>
      <w:r>
        <w:rPr>
          <w:spacing w:val="-54"/>
          <w:w w:val="90"/>
        </w:rPr>
        <w:t xml:space="preserve"> </w:t>
      </w:r>
      <w:r>
        <w:rPr>
          <w:w w:val="90"/>
        </w:rPr>
        <w:t>=</w:t>
      </w:r>
      <w:r>
        <w:rPr>
          <w:spacing w:val="-54"/>
          <w:w w:val="90"/>
        </w:rPr>
        <w:t xml:space="preserve"> </w:t>
      </w:r>
      <w:r>
        <w:rPr>
          <w:w w:val="90"/>
        </w:rPr>
        <w:t>new_axis(i,:)*r_mat;</w:t>
      </w:r>
    </w:p>
    <w:p w14:paraId="3E4C27E8" w14:textId="77777777" w:rsidR="00554980" w:rsidRDefault="00554980" w:rsidP="00554980">
      <w:pPr>
        <w:pStyle w:val="afe"/>
        <w:spacing w:before="0"/>
        <w:ind w:left="237" w:firstLine="454"/>
      </w:pPr>
      <w:r>
        <w:rPr>
          <w:color w:val="0000FF"/>
          <w:w w:val="95"/>
        </w:rPr>
        <w:t>end</w:t>
      </w:r>
    </w:p>
    <w:p w14:paraId="0AA3BC16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46735270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>plot3</w:t>
      </w:r>
      <w:r>
        <w:rPr>
          <w:w w:val="95"/>
        </w:rPr>
        <w:t>(r_new_axis(:,1),r_new_axis(:,2),r_new_axis(:,3),</w:t>
      </w:r>
      <w:r>
        <w:rPr>
          <w:color w:val="9300D1"/>
          <w:w w:val="95"/>
        </w:rPr>
        <w:t>'r*'</w:t>
      </w:r>
      <w:r>
        <w:rPr>
          <w:w w:val="95"/>
        </w:rPr>
        <w:t>);</w:t>
      </w:r>
    </w:p>
    <w:p w14:paraId="512E603D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7B2EDDEC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生成一个有空位的元胞数组存储符合条件的结点，用于索引</w:t>
      </w:r>
    </w:p>
    <w:p w14:paraId="500497CD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00FF"/>
          <w:w w:val="95"/>
        </w:rPr>
        <w:t xml:space="preserve">global </w:t>
      </w:r>
      <w:r>
        <w:rPr>
          <w:w w:val="95"/>
        </w:rPr>
        <w:t>angle_1</w:t>
      </w:r>
    </w:p>
    <w:p w14:paraId="5B40710F" w14:textId="77777777" w:rsidR="00554980" w:rsidRDefault="00554980" w:rsidP="00554980">
      <w:pPr>
        <w:pStyle w:val="afe"/>
        <w:spacing w:line="350" w:lineRule="auto"/>
        <w:ind w:left="237" w:right="5498" w:firstLine="431"/>
      </w:pPr>
      <w:r>
        <w:rPr>
          <w:w w:val="90"/>
        </w:rPr>
        <w:t>fit_point_name_2</w:t>
      </w:r>
      <w:r>
        <w:rPr>
          <w:spacing w:val="-66"/>
          <w:w w:val="90"/>
        </w:rPr>
        <w:t xml:space="preserve"> </w:t>
      </w:r>
      <w:r>
        <w:rPr>
          <w:w w:val="90"/>
        </w:rPr>
        <w:t>=</w:t>
      </w:r>
      <w:r>
        <w:rPr>
          <w:spacing w:val="-66"/>
          <w:w w:val="90"/>
        </w:rPr>
        <w:t xml:space="preserve"> </w:t>
      </w:r>
      <w:r>
        <w:rPr>
          <w:w w:val="90"/>
        </w:rPr>
        <w:t>cell(</w:t>
      </w:r>
      <w:r>
        <w:rPr>
          <w:color w:val="0000FF"/>
          <w:w w:val="90"/>
        </w:rPr>
        <w:t>length</w:t>
      </w:r>
      <w:r>
        <w:rPr>
          <w:w w:val="90"/>
        </w:rPr>
        <w:t xml:space="preserve">(r_new_axis()),1);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6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(r_new_axis(:,1))</w:t>
      </w:r>
    </w:p>
    <w:p w14:paraId="523E2144" w14:textId="77777777" w:rsidR="00554980" w:rsidRDefault="00554980" w:rsidP="00554980">
      <w:pPr>
        <w:pStyle w:val="afe"/>
        <w:spacing w:before="0" w:line="350" w:lineRule="auto"/>
        <w:ind w:left="804" w:right="589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r_new_axis(i,1) ~= 0 </w:t>
      </w:r>
      <w:r>
        <w:rPr>
          <w:w w:val="90"/>
        </w:rPr>
        <w:t xml:space="preserve">fit_point_name_2(i,1) = </w:t>
      </w:r>
      <w:r>
        <w:rPr>
          <w:spacing w:val="-2"/>
          <w:w w:val="90"/>
        </w:rPr>
        <w:t>angle_1(i,1);</w:t>
      </w:r>
    </w:p>
    <w:p w14:paraId="348F1F38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71AD884C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lastRenderedPageBreak/>
        <w:t>end</w:t>
      </w:r>
    </w:p>
    <w:p w14:paraId="2952CD76" w14:textId="77777777" w:rsidR="00554980" w:rsidRDefault="00554980" w:rsidP="00554980">
      <w:pPr>
        <w:pStyle w:val="afe"/>
        <w:spacing w:before="95"/>
        <w:ind w:left="237" w:firstLine="454"/>
      </w:pPr>
      <w:r>
        <w:rPr>
          <w:w w:val="95"/>
        </w:rPr>
        <w:t>fit_point_name_2_nan = fit_point_name_2;</w:t>
      </w:r>
    </w:p>
    <w:p w14:paraId="68A0F976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生成一个没有空位的元胞数组存储符合条件的节点，用于计数</w:t>
      </w:r>
    </w:p>
    <w:p w14:paraId="028F1CA8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fit_point_name_2(cellfun(@isempty,fit_point_name_2)) = [];</w:t>
      </w:r>
    </w:p>
    <w:p w14:paraId="474B0504" w14:textId="77777777" w:rsidR="00554980" w:rsidRDefault="00554980" w:rsidP="00554980">
      <w:pPr>
        <w:ind w:firstLine="480"/>
        <w:sectPr w:rsidR="00554980" w:rsidSect="00554980">
          <w:pgSz w:w="11910" w:h="16840"/>
          <w:pgMar w:top="1420" w:right="440" w:bottom="1020" w:left="1180" w:header="0" w:footer="834" w:gutter="0"/>
          <w:cols w:space="720"/>
        </w:sectPr>
      </w:pPr>
    </w:p>
    <w:p w14:paraId="240C35D6" w14:textId="77777777" w:rsidR="00554980" w:rsidRDefault="00554980" w:rsidP="00554980">
      <w:pPr>
        <w:pStyle w:val="afe"/>
        <w:spacing w:before="78"/>
        <w:ind w:left="237" w:firstLine="480"/>
        <w:rPr>
          <w:rFonts w:ascii="仿宋" w:eastAsia="仿宋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D3C32E" wp14:editId="69F396BF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599391292" name="任意多边形: 形状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356FE7" id="任意多边形: 形状 20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根据</w:t>
      </w:r>
      <w:r>
        <w:rPr>
          <w:color w:val="009900"/>
        </w:rPr>
        <w:t>update_length</w:t>
      </w:r>
      <w:r>
        <w:rPr>
          <w:rFonts w:ascii="仿宋" w:eastAsia="仿宋" w:hint="eastAsia"/>
          <w:color w:val="009900"/>
        </w:rPr>
        <w:t>伸长量来计算移动后的坐标索引</w:t>
      </w:r>
      <w:r>
        <w:rPr>
          <w:color w:val="009900"/>
        </w:rPr>
        <w:t>,</w:t>
      </w:r>
      <w:r>
        <w:rPr>
          <w:rFonts w:ascii="仿宋" w:eastAsia="仿宋" w:hint="eastAsia"/>
          <w:color w:val="009900"/>
        </w:rPr>
        <w:t>计算得到的索引存在</w:t>
      </w:r>
      <w:r>
        <w:rPr>
          <w:color w:val="009900"/>
        </w:rPr>
        <w:t>new_axis</w:t>
      </w:r>
      <w:r>
        <w:rPr>
          <w:rFonts w:ascii="仿宋" w:eastAsia="仿宋" w:hint="eastAsia"/>
          <w:color w:val="009900"/>
        </w:rPr>
        <w:t>中</w:t>
      </w:r>
    </w:p>
    <w:p w14:paraId="037A12E3" w14:textId="77777777" w:rsidR="00554980" w:rsidRDefault="00554980" w:rsidP="00554980">
      <w:pPr>
        <w:pStyle w:val="afe"/>
        <w:spacing w:before="3"/>
        <w:ind w:firstLine="400"/>
        <w:rPr>
          <w:rFonts w:ascii="仿宋"/>
          <w:sz w:val="20"/>
        </w:rPr>
      </w:pPr>
    </w:p>
    <w:p w14:paraId="7D332E28" w14:textId="77777777" w:rsidR="00554980" w:rsidRDefault="00554980" w:rsidP="00554980">
      <w:pPr>
        <w:pStyle w:val="afe"/>
        <w:spacing w:before="133" w:line="350" w:lineRule="auto"/>
        <w:ind w:left="237" w:right="7408" w:firstLine="454"/>
      </w:pPr>
      <w:r>
        <w:rPr>
          <w:w w:val="95"/>
        </w:rPr>
        <w:t>new_axis</w:t>
      </w:r>
      <w:r>
        <w:rPr>
          <w:spacing w:val="-55"/>
          <w:w w:val="95"/>
        </w:rPr>
        <w:t xml:space="preserve"> </w:t>
      </w:r>
      <w:r>
        <w:rPr>
          <w:w w:val="95"/>
        </w:rPr>
        <w:t>=</w:t>
      </w:r>
      <w:r>
        <w:rPr>
          <w:spacing w:val="-54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(2226,3); </w:t>
      </w:r>
      <w:r>
        <w:rPr>
          <w:w w:val="90"/>
        </w:rPr>
        <w:t xml:space="preserve">r_new_axis = </w:t>
      </w:r>
      <w:r>
        <w:rPr>
          <w:color w:val="0000FF"/>
          <w:w w:val="90"/>
        </w:rPr>
        <w:t>zeros</w:t>
      </w:r>
      <w:r>
        <w:rPr>
          <w:w w:val="90"/>
        </w:rPr>
        <w:t xml:space="preserve">(2226,3); </w:t>
      </w:r>
      <w:r>
        <w:rPr>
          <w:w w:val="95"/>
        </w:rPr>
        <w:t>dl_index = 1:5;</w:t>
      </w:r>
    </w:p>
    <w:p w14:paraId="2F7EAE5E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 xml:space="preserve">index_3 = </w:t>
      </w:r>
      <w:r>
        <w:rPr>
          <w:color w:val="0000FF"/>
          <w:w w:val="95"/>
        </w:rPr>
        <w:t>zeros</w:t>
      </w:r>
      <w:r>
        <w:rPr>
          <w:w w:val="95"/>
        </w:rPr>
        <w:t>(</w:t>
      </w:r>
      <w:r>
        <w:rPr>
          <w:color w:val="0000FF"/>
          <w:w w:val="95"/>
        </w:rPr>
        <w:t>length</w:t>
      </w:r>
      <w:r>
        <w:rPr>
          <w:w w:val="95"/>
        </w:rPr>
        <w:t>(dl_index),1);</w:t>
      </w:r>
    </w:p>
    <w:p w14:paraId="29F40D1D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12A7D785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 xml:space="preserve">global </w:t>
      </w:r>
      <w:r>
        <w:rPr>
          <w:w w:val="95"/>
        </w:rPr>
        <w:t>o;</w:t>
      </w:r>
    </w:p>
    <w:p w14:paraId="4C03D5D1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(o)</w:t>
      </w:r>
    </w:p>
    <w:p w14:paraId="4A2E9E39" w14:textId="77777777" w:rsidR="00554980" w:rsidRDefault="00554980" w:rsidP="00554980">
      <w:pPr>
        <w:pStyle w:val="afe"/>
        <w:spacing w:line="350" w:lineRule="auto"/>
        <w:ind w:left="804" w:right="6789" w:firstLine="454"/>
      </w:pPr>
      <w:r>
        <w:rPr>
          <w:color w:val="0000FF"/>
          <w:w w:val="95"/>
        </w:rPr>
        <w:t>if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inv_r_base_axis(i,1)</w:t>
      </w:r>
      <w:r>
        <w:rPr>
          <w:spacing w:val="-68"/>
          <w:w w:val="95"/>
        </w:rPr>
        <w:t xml:space="preserve"> </w:t>
      </w:r>
      <w:r>
        <w:rPr>
          <w:w w:val="95"/>
        </w:rPr>
        <w:t>&lt;</w:t>
      </w:r>
      <w:r>
        <w:rPr>
          <w:spacing w:val="-68"/>
          <w:w w:val="95"/>
        </w:rPr>
        <w:t xml:space="preserve"> </w:t>
      </w:r>
      <w:r>
        <w:rPr>
          <w:spacing w:val="-16"/>
          <w:w w:val="95"/>
        </w:rPr>
        <w:t xml:space="preserve">0 </w:t>
      </w:r>
      <w:r>
        <w:rPr>
          <w:w w:val="95"/>
        </w:rPr>
        <w:t>o(i,2) = o(i,2) + 180;</w:t>
      </w:r>
    </w:p>
    <w:p w14:paraId="7978CEBD" w14:textId="77777777" w:rsidR="00554980" w:rsidRDefault="00554980" w:rsidP="00554980">
      <w:pPr>
        <w:pStyle w:val="afe"/>
        <w:spacing w:before="1" w:line="350" w:lineRule="auto"/>
        <w:ind w:left="237" w:right="9514" w:firstLine="405"/>
      </w:pPr>
      <w:r>
        <w:rPr>
          <w:color w:val="0000FF"/>
          <w:w w:val="85"/>
        </w:rPr>
        <w:t xml:space="preserve">end </w:t>
      </w:r>
      <w:r>
        <w:rPr>
          <w:color w:val="0000FF"/>
          <w:w w:val="95"/>
        </w:rPr>
        <w:t>end</w:t>
      </w:r>
    </w:p>
    <w:p w14:paraId="2AA0274A" w14:textId="77777777" w:rsidR="00554980" w:rsidRDefault="00554980" w:rsidP="00554980">
      <w:pPr>
        <w:pStyle w:val="afe"/>
        <w:spacing w:before="7"/>
        <w:ind w:firstLine="280"/>
        <w:rPr>
          <w:sz w:val="14"/>
        </w:rPr>
      </w:pPr>
    </w:p>
    <w:p w14:paraId="5D101AD2" w14:textId="77777777" w:rsidR="00554980" w:rsidRDefault="00554980" w:rsidP="00554980">
      <w:pPr>
        <w:pStyle w:val="afe"/>
        <w:spacing w:before="133"/>
        <w:ind w:left="237" w:firstLine="454"/>
        <w:jc w:val="both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(dl_index)</w:t>
      </w:r>
    </w:p>
    <w:p w14:paraId="4DE1DB6E" w14:textId="77777777" w:rsidR="00554980" w:rsidRDefault="00554980" w:rsidP="00554980">
      <w:pPr>
        <w:pStyle w:val="afe"/>
        <w:ind w:left="561" w:firstLine="454"/>
        <w:jc w:val="both"/>
      </w:pPr>
      <w:r>
        <w:rPr>
          <w:color w:val="0000FF"/>
          <w:w w:val="95"/>
        </w:rPr>
        <w:t xml:space="preserve">for </w:t>
      </w:r>
      <w:r>
        <w:rPr>
          <w:w w:val="95"/>
        </w:rPr>
        <w:t>j = 1:</w:t>
      </w:r>
      <w:r>
        <w:rPr>
          <w:color w:val="0000FF"/>
          <w:w w:val="95"/>
        </w:rPr>
        <w:t>length</w:t>
      </w:r>
      <w:r>
        <w:rPr>
          <w:w w:val="95"/>
        </w:rPr>
        <w:t>(update_length)</w:t>
      </w:r>
    </w:p>
    <w:p w14:paraId="6CABEF70" w14:textId="77777777" w:rsidR="00554980" w:rsidRDefault="00554980" w:rsidP="00554980">
      <w:pPr>
        <w:pStyle w:val="afe"/>
        <w:spacing w:line="350" w:lineRule="auto"/>
        <w:ind w:left="804" w:right="2769" w:firstLine="405"/>
        <w:jc w:val="both"/>
      </w:pPr>
      <w:r>
        <w:rPr>
          <w:w w:val="85"/>
        </w:rPr>
        <w:t xml:space="preserve">new_axis(j,1) = update_length(j,dl_index(i))*cosd(o(j,1))*cosd(o(j,2)); new_axis(j,2) = update_length(j,dl_index(i))*cosd(o(j,1))*sind(o(j,2)); </w:t>
      </w:r>
      <w:r>
        <w:rPr>
          <w:w w:val="95"/>
        </w:rPr>
        <w:t>new_axis(j,3) =</w:t>
      </w:r>
      <w:r>
        <w:rPr>
          <w:spacing w:val="-78"/>
          <w:w w:val="95"/>
        </w:rPr>
        <w:t xml:space="preserve"> </w:t>
      </w:r>
      <w:r>
        <w:rPr>
          <w:w w:val="95"/>
        </w:rPr>
        <w:t>update_length(j,dl_index(i))*sind(o(j,1));</w:t>
      </w:r>
    </w:p>
    <w:p w14:paraId="1B0D8BC8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71B8474D" w14:textId="77777777" w:rsidR="00554980" w:rsidRDefault="00554980" w:rsidP="00554980">
      <w:pPr>
        <w:pStyle w:val="afe"/>
        <w:tabs>
          <w:tab w:val="left" w:pos="723"/>
        </w:tabs>
        <w:spacing w:before="95"/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0"/>
        </w:rPr>
        <w:t>new_axis(1,1) =</w:t>
      </w:r>
      <w:r>
        <w:rPr>
          <w:color w:val="009900"/>
          <w:spacing w:val="-50"/>
          <w:w w:val="90"/>
        </w:rPr>
        <w:t xml:space="preserve"> </w:t>
      </w:r>
      <w:r>
        <w:rPr>
          <w:color w:val="009900"/>
          <w:w w:val="90"/>
        </w:rPr>
        <w:t>0;</w:t>
      </w:r>
    </w:p>
    <w:p w14:paraId="45945866" w14:textId="77777777" w:rsidR="00554980" w:rsidRDefault="00554980" w:rsidP="00554980">
      <w:pPr>
        <w:pStyle w:val="afe"/>
        <w:tabs>
          <w:tab w:val="left" w:pos="723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0"/>
        </w:rPr>
        <w:t>new_axis(1,2) =</w:t>
      </w:r>
      <w:r>
        <w:rPr>
          <w:color w:val="009900"/>
          <w:spacing w:val="-50"/>
          <w:w w:val="90"/>
        </w:rPr>
        <w:t xml:space="preserve"> </w:t>
      </w:r>
      <w:r>
        <w:rPr>
          <w:color w:val="009900"/>
          <w:w w:val="90"/>
        </w:rPr>
        <w:t>0;</w:t>
      </w:r>
    </w:p>
    <w:p w14:paraId="67100B9B" w14:textId="77777777" w:rsidR="00554980" w:rsidRDefault="00554980" w:rsidP="00554980">
      <w:pPr>
        <w:pStyle w:val="afe"/>
        <w:tabs>
          <w:tab w:val="left" w:pos="723"/>
        </w:tabs>
        <w:spacing w:line="350" w:lineRule="auto"/>
        <w:ind w:left="635" w:right="4268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</w:r>
      <w:r>
        <w:rPr>
          <w:color w:val="009900"/>
          <w:w w:val="90"/>
        </w:rPr>
        <w:t>[new_angle,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new_line,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temp_a,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temp_b,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temp_c,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w w:val="90"/>
        </w:rPr>
        <w:t>index_3]</w:t>
      </w:r>
      <w:r>
        <w:rPr>
          <w:color w:val="009900"/>
          <w:spacing w:val="-25"/>
          <w:w w:val="90"/>
        </w:rPr>
        <w:t xml:space="preserve"> </w:t>
      </w:r>
      <w:r>
        <w:rPr>
          <w:color w:val="009900"/>
          <w:spacing w:val="-14"/>
          <w:w w:val="90"/>
        </w:rPr>
        <w:t xml:space="preserve">= </w:t>
      </w:r>
      <w:r>
        <w:rPr>
          <w:color w:val="009900"/>
          <w:w w:val="95"/>
        </w:rPr>
        <w:t>triangle_calculator(fit_triangle);</w:t>
      </w:r>
    </w:p>
    <w:p w14:paraId="6D9A2F3E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00FF"/>
          <w:w w:val="95"/>
        </w:rPr>
        <w:t>end</w:t>
      </w:r>
    </w:p>
    <w:p w14:paraId="4F1359FB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 xml:space="preserve">global </w:t>
      </w:r>
      <w:r>
        <w:rPr>
          <w:w w:val="95"/>
        </w:rPr>
        <w:t>r_mat;</w:t>
      </w:r>
    </w:p>
    <w:p w14:paraId="346FC0C9" w14:textId="77777777" w:rsidR="00554980" w:rsidRDefault="00554980" w:rsidP="00554980">
      <w:pPr>
        <w:pStyle w:val="afe"/>
        <w:spacing w:line="350" w:lineRule="auto"/>
        <w:ind w:left="561" w:right="6122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 xml:space="preserve">(update_length) </w:t>
      </w:r>
      <w:r>
        <w:rPr>
          <w:w w:val="90"/>
        </w:rPr>
        <w:t>r_new_axis(i,:)</w:t>
      </w:r>
      <w:r>
        <w:rPr>
          <w:spacing w:val="-54"/>
          <w:w w:val="90"/>
        </w:rPr>
        <w:t xml:space="preserve"> </w:t>
      </w:r>
      <w:r>
        <w:rPr>
          <w:w w:val="90"/>
        </w:rPr>
        <w:t>=</w:t>
      </w:r>
      <w:r>
        <w:rPr>
          <w:spacing w:val="-54"/>
          <w:w w:val="90"/>
        </w:rPr>
        <w:t xml:space="preserve"> </w:t>
      </w:r>
      <w:r>
        <w:rPr>
          <w:w w:val="90"/>
        </w:rPr>
        <w:t>new_axis(i,:)*r_mat;</w:t>
      </w:r>
    </w:p>
    <w:p w14:paraId="3E43A740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00FF"/>
          <w:w w:val="95"/>
        </w:rPr>
        <w:t>end</w:t>
      </w:r>
    </w:p>
    <w:p w14:paraId="44741FFC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35FBE94E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>plot3</w:t>
      </w:r>
      <w:r>
        <w:rPr>
          <w:w w:val="95"/>
        </w:rPr>
        <w:t>(r_new_axis(:,1),r_new_axis(:,2),r_new_axis(:,3),</w:t>
      </w:r>
      <w:r>
        <w:rPr>
          <w:color w:val="9300D1"/>
          <w:w w:val="95"/>
        </w:rPr>
        <w:t>'r*'</w:t>
      </w:r>
      <w:r>
        <w:rPr>
          <w:w w:val="95"/>
        </w:rPr>
        <w:t>);</w:t>
      </w:r>
    </w:p>
    <w:p w14:paraId="1C321840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48D90A98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生成一个有空位的元胞数组存储符合条件的结点，用于索引</w:t>
      </w:r>
    </w:p>
    <w:p w14:paraId="49783DAA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 xml:space="preserve">global </w:t>
      </w:r>
      <w:r>
        <w:rPr>
          <w:w w:val="95"/>
        </w:rPr>
        <w:t>angle_1</w:t>
      </w:r>
    </w:p>
    <w:p w14:paraId="24E2716F" w14:textId="77777777" w:rsidR="00554980" w:rsidRDefault="00554980" w:rsidP="00554980">
      <w:pPr>
        <w:pStyle w:val="afe"/>
        <w:spacing w:line="350" w:lineRule="auto"/>
        <w:ind w:left="237" w:right="5498" w:firstLine="431"/>
      </w:pPr>
      <w:r>
        <w:rPr>
          <w:w w:val="90"/>
        </w:rPr>
        <w:t>fit_point_name_2</w:t>
      </w:r>
      <w:r>
        <w:rPr>
          <w:spacing w:val="-66"/>
          <w:w w:val="90"/>
        </w:rPr>
        <w:t xml:space="preserve"> </w:t>
      </w:r>
      <w:r>
        <w:rPr>
          <w:w w:val="90"/>
        </w:rPr>
        <w:t>=</w:t>
      </w:r>
      <w:r>
        <w:rPr>
          <w:spacing w:val="-66"/>
          <w:w w:val="90"/>
        </w:rPr>
        <w:t xml:space="preserve"> </w:t>
      </w:r>
      <w:r>
        <w:rPr>
          <w:w w:val="90"/>
        </w:rPr>
        <w:t>cell(</w:t>
      </w:r>
      <w:r>
        <w:rPr>
          <w:color w:val="0000FF"/>
          <w:w w:val="90"/>
        </w:rPr>
        <w:t>length</w:t>
      </w:r>
      <w:r>
        <w:rPr>
          <w:w w:val="90"/>
        </w:rPr>
        <w:t xml:space="preserve">(r_new_axis()),1);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6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(r_new_axis(:,1))</w:t>
      </w:r>
    </w:p>
    <w:p w14:paraId="1E267E87" w14:textId="77777777" w:rsidR="00554980" w:rsidRDefault="00554980" w:rsidP="00554980">
      <w:pPr>
        <w:pStyle w:val="afe"/>
        <w:spacing w:before="1" w:line="350" w:lineRule="auto"/>
        <w:ind w:left="804" w:right="589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r_new_axis(i,1) ~= 0 </w:t>
      </w:r>
      <w:r>
        <w:rPr>
          <w:w w:val="90"/>
        </w:rPr>
        <w:t xml:space="preserve">fit_point_name_2(i,1) = </w:t>
      </w:r>
      <w:r>
        <w:rPr>
          <w:spacing w:val="-2"/>
          <w:w w:val="90"/>
        </w:rPr>
        <w:t>angle_1(i,1);</w:t>
      </w:r>
    </w:p>
    <w:p w14:paraId="45D0B44B" w14:textId="77777777" w:rsidR="00554980" w:rsidRDefault="00554980" w:rsidP="00554980">
      <w:pPr>
        <w:pStyle w:val="afe"/>
        <w:spacing w:before="0"/>
        <w:ind w:left="561" w:firstLine="454"/>
      </w:pPr>
      <w:r>
        <w:rPr>
          <w:color w:val="0000FF"/>
          <w:w w:val="95"/>
        </w:rPr>
        <w:t>end</w:t>
      </w:r>
    </w:p>
    <w:p w14:paraId="72A18460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00FF"/>
          <w:w w:val="95"/>
        </w:rPr>
        <w:t>end</w:t>
      </w:r>
    </w:p>
    <w:p w14:paraId="39603CA1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fit_point_name_2_nan = fit_point_name_2;</w:t>
      </w:r>
    </w:p>
    <w:p w14:paraId="3C02B9BD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生成一个没有空位的元胞数组存储符合条件的节点，用于计数</w:t>
      </w:r>
    </w:p>
    <w:p w14:paraId="4F9C6BEA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lastRenderedPageBreak/>
        <w:t>fit_point_name_2(cellfun(@isempty,fit_point_name_2)) = [];</w:t>
      </w:r>
    </w:p>
    <w:p w14:paraId="3EE4CB32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6A54192C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计算了每次抛物线上下移动相等的距离所产生的新的伸长量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第一次迭代</w:t>
      </w:r>
    </w:p>
    <w:p w14:paraId="3756AF49" w14:textId="77777777" w:rsidR="00554980" w:rsidRDefault="00554980" w:rsidP="00554980">
      <w:pPr>
        <w:pStyle w:val="afe"/>
        <w:spacing w:line="350" w:lineRule="auto"/>
        <w:ind w:left="237" w:right="7966" w:firstLine="431"/>
      </w:pPr>
      <w:r>
        <w:rPr>
          <w:w w:val="90"/>
        </w:rPr>
        <w:t>surface_1 =</w:t>
      </w:r>
      <w:r>
        <w:rPr>
          <w:spacing w:val="-52"/>
          <w:w w:val="90"/>
        </w:rPr>
        <w:t xml:space="preserve"> </w:t>
      </w:r>
      <w:r>
        <w:rPr>
          <w:color w:val="0000FF"/>
          <w:spacing w:val="-2"/>
          <w:w w:val="90"/>
        </w:rPr>
        <w:t>surface</w:t>
      </w:r>
      <w:r>
        <w:rPr>
          <w:spacing w:val="-2"/>
          <w:w w:val="90"/>
        </w:rPr>
        <w:t xml:space="preserve">.'; </w:t>
      </w:r>
      <w:r>
        <w:rPr>
          <w:w w:val="95"/>
        </w:rPr>
        <w:t>o =</w:t>
      </w:r>
      <w:r>
        <w:rPr>
          <w:spacing w:val="-60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>(2226,2);</w:t>
      </w:r>
    </w:p>
    <w:p w14:paraId="138F587E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7D428C7F" w14:textId="77777777" w:rsidR="00554980" w:rsidRDefault="00554980" w:rsidP="00554980">
      <w:pPr>
        <w:pStyle w:val="afe"/>
        <w:spacing w:before="108" w:line="350" w:lineRule="auto"/>
        <w:ind w:left="237" w:right="8153" w:firstLine="431"/>
      </w:pPr>
      <w:r>
        <w:rPr>
          <w:w w:val="90"/>
        </w:rPr>
        <w:lastRenderedPageBreak/>
        <w:t>rad =</w:t>
      </w:r>
      <w:r>
        <w:rPr>
          <w:spacing w:val="-65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 xml:space="preserve">(2226,2);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56"/>
          <w:w w:val="95"/>
        </w:rPr>
        <w:t xml:space="preserve"> </w:t>
      </w:r>
      <w:r>
        <w:rPr>
          <w:w w:val="95"/>
        </w:rPr>
        <w:t>1:2226</w:t>
      </w:r>
    </w:p>
    <w:p w14:paraId="7D14E336" w14:textId="77777777" w:rsidR="00554980" w:rsidRDefault="00554980" w:rsidP="00554980">
      <w:pPr>
        <w:pStyle w:val="afe"/>
        <w:spacing w:before="0" w:line="205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处理第二问，需要将旋转坐标轴后的点坐标带入</w:t>
      </w:r>
    </w:p>
    <w:p w14:paraId="255D9138" w14:textId="77777777" w:rsidR="00554980" w:rsidRDefault="00554980" w:rsidP="00554980">
      <w:pPr>
        <w:pStyle w:val="afe"/>
        <w:spacing w:before="95" w:line="350" w:lineRule="auto"/>
        <w:ind w:left="561" w:right="7359" w:firstLine="431"/>
        <w:jc w:val="both"/>
      </w:pPr>
      <w:r>
        <w:rPr>
          <w:w w:val="90"/>
        </w:rPr>
        <w:t>x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inv_r_base_axis(i,1); y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inv_r_base_axis(i,2); z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inv_r_base_axis(i,3);</w:t>
      </w:r>
    </w:p>
    <w:p w14:paraId="1198DBE7" w14:textId="77777777" w:rsidR="00554980" w:rsidRDefault="00554980" w:rsidP="00554980">
      <w:pPr>
        <w:pStyle w:val="afe"/>
        <w:spacing w:before="7"/>
        <w:ind w:firstLine="280"/>
        <w:rPr>
          <w:sz w:val="14"/>
        </w:rPr>
      </w:pPr>
    </w:p>
    <w:p w14:paraId="3038D621" w14:textId="77777777" w:rsidR="00554980" w:rsidRDefault="00554980" w:rsidP="00554980">
      <w:pPr>
        <w:ind w:firstLine="280"/>
        <w:rPr>
          <w:sz w:val="14"/>
        </w:rPr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0F7B8616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10D3A228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20099CC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C18E29B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1BA1054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4A112CF3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FF6363B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38B21A3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B9670DD" w14:textId="77777777" w:rsidR="00554980" w:rsidRDefault="00554980" w:rsidP="00554980">
      <w:pPr>
        <w:pStyle w:val="afe"/>
        <w:spacing w:before="3"/>
        <w:ind w:firstLine="600"/>
        <w:rPr>
          <w:sz w:val="30"/>
        </w:rPr>
      </w:pPr>
    </w:p>
    <w:p w14:paraId="15749180" w14:textId="77777777" w:rsidR="00554980" w:rsidRDefault="00554980" w:rsidP="00554980">
      <w:pPr>
        <w:pStyle w:val="afe"/>
        <w:spacing w:before="0"/>
        <w:ind w:left="237" w:firstLine="405"/>
      </w:pPr>
      <w:r>
        <w:rPr>
          <w:color w:val="0000FF"/>
          <w:w w:val="85"/>
        </w:rPr>
        <w:t>end</w:t>
      </w:r>
    </w:p>
    <w:p w14:paraId="33FE8C5B" w14:textId="77777777" w:rsidR="00554980" w:rsidRDefault="00554980" w:rsidP="00554980">
      <w:pPr>
        <w:pStyle w:val="afe"/>
        <w:spacing w:before="133" w:line="350" w:lineRule="auto"/>
        <w:ind w:right="6312" w:firstLine="480"/>
      </w:pPr>
      <w:r>
        <w:br w:type="column"/>
      </w:r>
      <w:r>
        <w:rPr>
          <w:w w:val="90"/>
        </w:rPr>
        <w:t>beta_d</w:t>
      </w:r>
      <w:r>
        <w:rPr>
          <w:spacing w:val="-52"/>
          <w:w w:val="90"/>
        </w:rPr>
        <w:t xml:space="preserve"> </w:t>
      </w:r>
      <w:r>
        <w:rPr>
          <w:w w:val="90"/>
        </w:rPr>
        <w:t>=</w:t>
      </w:r>
      <w:r>
        <w:rPr>
          <w:spacing w:val="-51"/>
          <w:w w:val="90"/>
        </w:rPr>
        <w:t xml:space="preserve"> </w:t>
      </w:r>
      <w:r>
        <w:rPr>
          <w:w w:val="90"/>
        </w:rPr>
        <w:t>asind(z/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theta_d = atand(y/x);</w:t>
      </w:r>
    </w:p>
    <w:p w14:paraId="475B4305" w14:textId="77777777" w:rsidR="00554980" w:rsidRDefault="00554980" w:rsidP="00554980">
      <w:pPr>
        <w:pStyle w:val="afe"/>
        <w:spacing w:before="1" w:line="350" w:lineRule="auto"/>
        <w:ind w:right="6595" w:firstLine="431"/>
      </w:pPr>
      <w:r>
        <w:rPr>
          <w:color w:val="0000FF"/>
          <w:w w:val="90"/>
        </w:rPr>
        <w:t>beta</w:t>
      </w:r>
      <w:r>
        <w:rPr>
          <w:color w:val="0000FF"/>
          <w:spacing w:val="-48"/>
          <w:w w:val="90"/>
        </w:rPr>
        <w:t xml:space="preserve"> </w:t>
      </w:r>
      <w:r>
        <w:rPr>
          <w:w w:val="90"/>
        </w:rPr>
        <w:t>=</w:t>
      </w:r>
      <w:r>
        <w:rPr>
          <w:spacing w:val="-47"/>
          <w:w w:val="90"/>
        </w:rPr>
        <w:t xml:space="preserve"> </w:t>
      </w:r>
      <w:r>
        <w:rPr>
          <w:color w:val="0000FF"/>
          <w:w w:val="90"/>
        </w:rPr>
        <w:t>asin</w:t>
      </w:r>
      <w:r>
        <w:rPr>
          <w:w w:val="90"/>
        </w:rPr>
        <w:t>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 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atan</w:t>
      </w:r>
      <w:r>
        <w:rPr>
          <w:w w:val="95"/>
        </w:rPr>
        <w:t>(y/x);</w:t>
      </w:r>
    </w:p>
    <w:p w14:paraId="1326E6FE" w14:textId="77777777" w:rsidR="00554980" w:rsidRDefault="00554980" w:rsidP="00554980">
      <w:pPr>
        <w:pStyle w:val="afe"/>
        <w:spacing w:before="1" w:line="350" w:lineRule="auto"/>
        <w:ind w:right="7031" w:firstLine="454"/>
      </w:pPr>
      <w:r>
        <w:rPr>
          <w:w w:val="95"/>
        </w:rPr>
        <w:t>o(i,1)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 xml:space="preserve">(beta_d); </w:t>
      </w:r>
      <w:r>
        <w:rPr>
          <w:w w:val="90"/>
        </w:rPr>
        <w:t>o(i,2) =</w:t>
      </w:r>
      <w:r>
        <w:rPr>
          <w:spacing w:val="-71"/>
          <w:w w:val="90"/>
        </w:rPr>
        <w:t xml:space="preserve"> </w:t>
      </w:r>
      <w:r>
        <w:rPr>
          <w:color w:val="0000FF"/>
          <w:w w:val="90"/>
        </w:rPr>
        <w:t>real</w:t>
      </w:r>
      <w:r>
        <w:rPr>
          <w:w w:val="90"/>
        </w:rPr>
        <w:t xml:space="preserve">(theta_d); </w:t>
      </w:r>
      <w:r>
        <w:rPr>
          <w:w w:val="95"/>
        </w:rPr>
        <w:t>rad(i,1)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>(</w:t>
      </w:r>
      <w:r>
        <w:rPr>
          <w:color w:val="0000FF"/>
          <w:w w:val="95"/>
        </w:rPr>
        <w:t>beta</w:t>
      </w:r>
      <w:r>
        <w:rPr>
          <w:w w:val="95"/>
        </w:rPr>
        <w:t xml:space="preserve">); </w:t>
      </w:r>
      <w:r>
        <w:rPr>
          <w:w w:val="90"/>
        </w:rPr>
        <w:t xml:space="preserve">rad(i,2) = </w:t>
      </w:r>
      <w:r>
        <w:rPr>
          <w:color w:val="0000FF"/>
          <w:spacing w:val="-2"/>
          <w:w w:val="90"/>
        </w:rPr>
        <w:t>real</w:t>
      </w:r>
      <w:r>
        <w:rPr>
          <w:spacing w:val="-2"/>
          <w:w w:val="90"/>
        </w:rPr>
        <w:t>(theta);</w:t>
      </w:r>
    </w:p>
    <w:p w14:paraId="56785F63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2" w:space="720" w:equalWidth="0">
            <w:col w:w="521" w:space="40"/>
            <w:col w:w="9729"/>
          </w:cols>
        </w:sectPr>
      </w:pPr>
    </w:p>
    <w:p w14:paraId="62F02CE2" w14:textId="77777777" w:rsidR="00554980" w:rsidRDefault="00554980" w:rsidP="00554980">
      <w:pPr>
        <w:pStyle w:val="afe"/>
        <w:spacing w:before="10"/>
        <w:ind w:firstLine="36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EB11D3" wp14:editId="1517AFD6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516174682" name="任意多边形: 形状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4AEF08" id="任意多边形: 形状 19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</w:p>
    <w:p w14:paraId="32F6C4BA" w14:textId="77777777" w:rsidR="00554980" w:rsidRDefault="00554980" w:rsidP="00554980">
      <w:pPr>
        <w:pStyle w:val="afe"/>
        <w:spacing w:before="133"/>
        <w:ind w:left="237" w:firstLine="454"/>
      </w:pPr>
      <w:r>
        <w:rPr>
          <w:w w:val="95"/>
        </w:rPr>
        <w:t>z0 = -300.4;</w:t>
      </w:r>
    </w:p>
    <w:p w14:paraId="3FE5D941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 = 139.8;</w:t>
      </w:r>
    </w:p>
    <w:p w14:paraId="6FCC699A" w14:textId="77777777" w:rsidR="00554980" w:rsidRDefault="00554980" w:rsidP="00554980">
      <w:pPr>
        <w:pStyle w:val="afe"/>
        <w:spacing w:line="350" w:lineRule="auto"/>
        <w:ind w:left="237" w:right="6829" w:firstLine="454"/>
      </w:pPr>
      <w:r>
        <w:rPr>
          <w:w w:val="95"/>
        </w:rPr>
        <w:t>unique_rad = unique(rad(:,1)); unique_angle = unique(o(:,1));</w:t>
      </w:r>
      <w:r>
        <w:rPr>
          <w:color w:val="0000FF"/>
          <w:w w:val="95"/>
        </w:rPr>
        <w:t xml:space="preserve"> </w:t>
      </w:r>
      <w:r>
        <w:rPr>
          <w:color w:val="0000FF"/>
          <w:w w:val="90"/>
        </w:rPr>
        <w:t>for</w:t>
      </w:r>
      <w:r>
        <w:rPr>
          <w:color w:val="0000FF"/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4"/>
          <w:w w:val="90"/>
        </w:rPr>
        <w:t xml:space="preserve"> </w:t>
      </w:r>
      <w:r>
        <w:rPr>
          <w:w w:val="90"/>
        </w:rPr>
        <w:t>2:</w:t>
      </w:r>
      <w:r>
        <w:rPr>
          <w:color w:val="0000FF"/>
          <w:w w:val="90"/>
        </w:rPr>
        <w:t>length</w:t>
      </w:r>
      <w:r>
        <w:rPr>
          <w:w w:val="90"/>
        </w:rPr>
        <w:t>(unique(rad(:,1)))</w:t>
      </w:r>
    </w:p>
    <w:p w14:paraId="0FFC34BB" w14:textId="77777777" w:rsidR="00554980" w:rsidRDefault="00554980" w:rsidP="00554980">
      <w:pPr>
        <w:pStyle w:val="afe"/>
        <w:spacing w:before="2"/>
        <w:ind w:left="561" w:firstLine="454"/>
      </w:pPr>
      <w:r>
        <w:rPr>
          <w:color w:val="0000FF"/>
          <w:w w:val="95"/>
        </w:rPr>
        <w:t>if abs</w:t>
      </w:r>
      <w:r>
        <w:rPr>
          <w:w w:val="95"/>
        </w:rPr>
        <w:t xml:space="preserve">(unique_rad(i)) &lt; </w:t>
      </w:r>
      <w:r>
        <w:rPr>
          <w:color w:val="0000FF"/>
          <w:w w:val="95"/>
        </w:rPr>
        <w:t>pi</w:t>
      </w:r>
      <w:r>
        <w:rPr>
          <w:w w:val="95"/>
        </w:rPr>
        <w:t>/3</w:t>
      </w:r>
    </w:p>
    <w:p w14:paraId="597FA01B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由于光照区域角度是</w:t>
      </w:r>
      <w:r>
        <w:rPr>
          <w:color w:val="009900"/>
          <w:lang w:eastAsia="zh-CN"/>
        </w:rPr>
        <w:t>60</w:t>
      </w:r>
      <w:r>
        <w:rPr>
          <w:rFonts w:ascii="仿宋" w:eastAsia="仿宋" w:hint="eastAsia"/>
          <w:color w:val="009900"/>
          <w:lang w:eastAsia="zh-CN"/>
        </w:rPr>
        <w:t>度，所以大于一定角度的点直接舍去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根据角度索引筛出符合条件的点</w:t>
      </w:r>
    </w:p>
    <w:p w14:paraId="102E122A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将不在光照区域内的角度除去</w:t>
      </w:r>
    </w:p>
    <w:p w14:paraId="527B8D61" w14:textId="77777777" w:rsidR="00554980" w:rsidRDefault="00554980" w:rsidP="00554980">
      <w:pPr>
        <w:pStyle w:val="afe"/>
        <w:ind w:left="885" w:firstLine="454"/>
      </w:pPr>
      <w:r>
        <w:rPr>
          <w:w w:val="95"/>
        </w:rPr>
        <w:t>unique_rad(i) = 0;</w:t>
      </w:r>
    </w:p>
    <w:p w14:paraId="68EB9DF3" w14:textId="77777777" w:rsidR="00554980" w:rsidRDefault="00554980" w:rsidP="00554980">
      <w:pPr>
        <w:pStyle w:val="afe"/>
        <w:spacing w:line="350" w:lineRule="auto"/>
        <w:ind w:left="885" w:right="7440" w:firstLine="431"/>
      </w:pPr>
      <w:r>
        <w:rPr>
          <w:w w:val="90"/>
        </w:rPr>
        <w:t xml:space="preserve">unique_angle(i) = 0; </w:t>
      </w:r>
      <w:r>
        <w:rPr>
          <w:w w:val="95"/>
        </w:rPr>
        <w:t>continue;</w:t>
      </w:r>
    </w:p>
    <w:p w14:paraId="321759B5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44D933D8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>end</w:t>
      </w:r>
    </w:p>
    <w:p w14:paraId="5BA6BD0F" w14:textId="77777777" w:rsidR="00554980" w:rsidRDefault="00554980" w:rsidP="00554980">
      <w:pPr>
        <w:pStyle w:val="afe"/>
        <w:spacing w:before="64" w:line="343" w:lineRule="auto"/>
        <w:ind w:left="237" w:right="6549" w:firstLine="564"/>
      </w:pPr>
      <w:r>
        <w:rPr>
          <w:color w:val="009900"/>
          <w:spacing w:val="21"/>
        </w:rPr>
        <w:t xml:space="preserve">% </w:t>
      </w:r>
      <w:r>
        <w:rPr>
          <w:rFonts w:ascii="仿宋" w:eastAsia="仿宋" w:hint="eastAsia"/>
          <w:color w:val="009900"/>
        </w:rPr>
        <w:t>去除不满足的点</w:t>
      </w:r>
      <w:r>
        <w:t>unique_rad(unique_rad</w:t>
      </w:r>
      <w:r>
        <w:rPr>
          <w:spacing w:val="-32"/>
        </w:rPr>
        <w:t xml:space="preserve"> == </w:t>
      </w:r>
      <w:r>
        <w:t>0)</w:t>
      </w:r>
      <w:r>
        <w:rPr>
          <w:spacing w:val="-21"/>
        </w:rPr>
        <w:t xml:space="preserve"> = []; </w:t>
      </w:r>
      <w:r>
        <w:rPr>
          <w:spacing w:val="-21"/>
          <w:w w:val="90"/>
        </w:rPr>
        <w:t>unique_angle(unique_angle</w:t>
      </w:r>
      <w:r>
        <w:rPr>
          <w:spacing w:val="-13"/>
          <w:w w:val="90"/>
        </w:rPr>
        <w:t xml:space="preserve"> == </w:t>
      </w:r>
      <w:r>
        <w:rPr>
          <w:w w:val="90"/>
        </w:rPr>
        <w:t>0)</w:t>
      </w:r>
      <w:r>
        <w:rPr>
          <w:spacing w:val="-11"/>
          <w:w w:val="90"/>
        </w:rPr>
        <w:t xml:space="preserve"> = [];</w:t>
      </w:r>
    </w:p>
    <w:p w14:paraId="26AFCF41" w14:textId="77777777" w:rsidR="00554980" w:rsidRDefault="00554980" w:rsidP="00554980">
      <w:pPr>
        <w:pStyle w:val="afe"/>
        <w:spacing w:before="0" w:line="212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能够满足正负</w:t>
      </w:r>
      <w:r>
        <w:rPr>
          <w:color w:val="009900"/>
        </w:rPr>
        <w:t>0.6</w:t>
      </w:r>
      <w:r>
        <w:rPr>
          <w:rFonts w:ascii="仿宋" w:eastAsia="仿宋" w:hint="eastAsia"/>
          <w:color w:val="009900"/>
        </w:rPr>
        <w:t>的顶点移动距离条件的顶点移动距离</w:t>
      </w:r>
    </w:p>
    <w:p w14:paraId="41AEAC2E" w14:textId="77777777" w:rsidR="00554980" w:rsidRDefault="00554980" w:rsidP="00554980">
      <w:pPr>
        <w:pStyle w:val="afe"/>
        <w:spacing w:line="350" w:lineRule="auto"/>
        <w:ind w:left="237" w:right="7587" w:firstLine="431"/>
      </w:pPr>
      <w:r>
        <w:rPr>
          <w:w w:val="90"/>
        </w:rPr>
        <w:t>success_dl =</w:t>
      </w:r>
      <w:r>
        <w:rPr>
          <w:spacing w:val="-56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(num,1); </w:t>
      </w:r>
      <w:r>
        <w:rPr>
          <w:w w:val="95"/>
        </w:rPr>
        <w:t>success_index = 1;</w:t>
      </w:r>
    </w:p>
    <w:p w14:paraId="65104A0F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>fail_up = 0;</w:t>
      </w:r>
    </w:p>
    <w:p w14:paraId="3CF60A20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fail_down = 0;</w:t>
      </w:r>
    </w:p>
    <w:p w14:paraId="45EF3DF3" w14:textId="77777777" w:rsidR="00554980" w:rsidRDefault="00554980" w:rsidP="00554980">
      <w:pPr>
        <w:pStyle w:val="afe"/>
        <w:spacing w:line="350" w:lineRule="auto"/>
        <w:ind w:left="237" w:right="7116" w:firstLine="431"/>
        <w:jc w:val="both"/>
      </w:pPr>
      <w:r>
        <w:rPr>
          <w:w w:val="90"/>
        </w:rPr>
        <w:t>max_move_length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0"/>
        </w:rPr>
        <w:t>min_move_length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5"/>
        </w:rPr>
        <w:t>begin = 0.1;</w:t>
      </w:r>
    </w:p>
    <w:p w14:paraId="06286255" w14:textId="77777777" w:rsidR="00554980" w:rsidRDefault="00554980" w:rsidP="00554980">
      <w:pPr>
        <w:pStyle w:val="afe"/>
        <w:spacing w:before="1"/>
        <w:ind w:left="237" w:firstLine="454"/>
        <w:jc w:val="both"/>
      </w:pPr>
      <w:r>
        <w:rPr>
          <w:w w:val="95"/>
        </w:rPr>
        <w:t>pace = 0.1;</w:t>
      </w:r>
    </w:p>
    <w:p w14:paraId="5650FC31" w14:textId="77777777" w:rsidR="00554980" w:rsidRDefault="00554980" w:rsidP="00554980">
      <w:pPr>
        <w:pStyle w:val="afe"/>
        <w:spacing w:before="95"/>
        <w:ind w:left="237" w:firstLine="454"/>
        <w:jc w:val="both"/>
      </w:pPr>
      <w:r>
        <w:rPr>
          <w:w w:val="95"/>
        </w:rPr>
        <w:lastRenderedPageBreak/>
        <w:t>final = 0.6;</w:t>
      </w:r>
    </w:p>
    <w:p w14:paraId="7BE7CF2B" w14:textId="77777777" w:rsidR="00554980" w:rsidRDefault="00554980" w:rsidP="00554980">
      <w:pPr>
        <w:pStyle w:val="afe"/>
        <w:spacing w:line="350" w:lineRule="auto"/>
        <w:ind w:left="237" w:right="6733" w:firstLine="454"/>
      </w:pPr>
      <w:r>
        <w:rPr>
          <w:w w:val="95"/>
        </w:rPr>
        <w:t>num</w:t>
      </w:r>
      <w:r>
        <w:rPr>
          <w:spacing w:val="-47"/>
          <w:w w:val="95"/>
        </w:rPr>
        <w:t xml:space="preserve"> </w:t>
      </w:r>
      <w:r>
        <w:rPr>
          <w:w w:val="95"/>
        </w:rPr>
        <w:t>=</w:t>
      </w:r>
      <w:r>
        <w:rPr>
          <w:spacing w:val="-46"/>
          <w:w w:val="95"/>
        </w:rPr>
        <w:t xml:space="preserve"> </w:t>
      </w:r>
      <w:r>
        <w:rPr>
          <w:w w:val="95"/>
        </w:rPr>
        <w:t>((final</w:t>
      </w:r>
      <w:r>
        <w:rPr>
          <w:spacing w:val="-46"/>
          <w:w w:val="95"/>
        </w:rPr>
        <w:t xml:space="preserve"> </w:t>
      </w:r>
      <w:r>
        <w:rPr>
          <w:w w:val="95"/>
        </w:rPr>
        <w:t>-</w:t>
      </w:r>
      <w:r>
        <w:rPr>
          <w:spacing w:val="-46"/>
          <w:w w:val="95"/>
        </w:rPr>
        <w:t xml:space="preserve"> </w:t>
      </w:r>
      <w:r>
        <w:rPr>
          <w:w w:val="95"/>
        </w:rPr>
        <w:t>begin)/pace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 xml:space="preserve">1)*2; </w:t>
      </w:r>
      <w:r>
        <w:rPr>
          <w:w w:val="95"/>
        </w:rPr>
        <w:t xml:space="preserve">update_length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(2226,num); </w:t>
      </w:r>
      <w:r>
        <w:rPr>
          <w:color w:val="0000FF"/>
          <w:w w:val="95"/>
        </w:rPr>
        <w:t xml:space="preserve">sum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>(1,num);</w:t>
      </w:r>
    </w:p>
    <w:p w14:paraId="0703AFFE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 xml:space="preserve">show_length = </w:t>
      </w:r>
      <w:r>
        <w:rPr>
          <w:color w:val="0000FF"/>
          <w:w w:val="95"/>
        </w:rPr>
        <w:t>zeros</w:t>
      </w:r>
      <w:r>
        <w:rPr>
          <w:w w:val="95"/>
        </w:rPr>
        <w:t>(1,</w:t>
      </w:r>
      <w:r>
        <w:rPr>
          <w:color w:val="0000FF"/>
          <w:w w:val="95"/>
        </w:rPr>
        <w:t>length</w:t>
      </w:r>
      <w:r>
        <w:rPr>
          <w:w w:val="95"/>
        </w:rPr>
        <w:t>(unique_rad));</w:t>
      </w:r>
    </w:p>
    <w:p w14:paraId="3383510E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4FC95F40" w14:textId="77777777" w:rsidR="00554980" w:rsidRDefault="00554980" w:rsidP="00554980">
      <w:pPr>
        <w:pStyle w:val="afe"/>
        <w:spacing w:before="7"/>
        <w:ind w:firstLine="400"/>
        <w:rPr>
          <w:sz w:val="20"/>
        </w:rPr>
      </w:pPr>
    </w:p>
    <w:p w14:paraId="7B57F9EE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>figure</w:t>
      </w:r>
      <w:r>
        <w:rPr>
          <w:w w:val="95"/>
        </w:rPr>
        <w:t>;</w:t>
      </w:r>
    </w:p>
    <w:p w14:paraId="791C1DF0" w14:textId="77777777" w:rsidR="00554980" w:rsidRDefault="00554980" w:rsidP="00554980">
      <w:pPr>
        <w:pStyle w:val="afe"/>
        <w:spacing w:line="350" w:lineRule="auto"/>
        <w:ind w:left="561" w:right="7672" w:firstLine="454"/>
      </w:pPr>
      <w:r>
        <w:rPr>
          <w:color w:val="0000FF"/>
          <w:w w:val="95"/>
        </w:rPr>
        <w:t>for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dl</w:t>
      </w:r>
      <w:r>
        <w:rPr>
          <w:spacing w:val="-68"/>
          <w:w w:val="95"/>
        </w:rPr>
        <w:t xml:space="preserve"> </w:t>
      </w:r>
      <w:r>
        <w:rPr>
          <w:w w:val="95"/>
        </w:rPr>
        <w:t>=</w:t>
      </w:r>
      <w:r>
        <w:rPr>
          <w:spacing w:val="-68"/>
          <w:w w:val="95"/>
        </w:rPr>
        <w:t xml:space="preserve"> </w:t>
      </w:r>
      <w:r>
        <w:rPr>
          <w:w w:val="95"/>
        </w:rPr>
        <w:t>begin:pace:final fail_down = 0;</w:t>
      </w:r>
    </w:p>
    <w:p w14:paraId="46B57167" w14:textId="77777777" w:rsidR="00554980" w:rsidRDefault="00554980" w:rsidP="00554980">
      <w:pPr>
        <w:pStyle w:val="afe"/>
        <w:spacing w:before="1"/>
        <w:ind w:left="561" w:firstLine="454"/>
        <w:rPr>
          <w:lang w:eastAsia="zh-CN"/>
        </w:rPr>
      </w:pPr>
      <w:r>
        <w:rPr>
          <w:w w:val="95"/>
          <w:lang w:eastAsia="zh-CN"/>
        </w:rPr>
        <w:t>x = (-500:500);</w:t>
      </w:r>
    </w:p>
    <w:p w14:paraId="39CC67F1" w14:textId="77777777" w:rsidR="00554980" w:rsidRDefault="00554980" w:rsidP="00554980">
      <w:pPr>
        <w:pStyle w:val="afe"/>
        <w:tabs>
          <w:tab w:val="left" w:pos="804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顶点向上移动</w:t>
      </w:r>
    </w:p>
    <w:p w14:paraId="71BC5520" w14:textId="77777777" w:rsidR="00554980" w:rsidRDefault="00554980" w:rsidP="00554980">
      <w:pPr>
        <w:pStyle w:val="afe"/>
        <w:ind w:left="561" w:firstLine="454"/>
        <w:rPr>
          <w:lang w:eastAsia="zh-CN"/>
        </w:rPr>
      </w:pPr>
      <w:r>
        <w:rPr>
          <w:w w:val="95"/>
          <w:lang w:eastAsia="zh-CN"/>
        </w:rPr>
        <w:t>z1 = z0 + dl;</w:t>
      </w:r>
    </w:p>
    <w:p w14:paraId="611A9EE4" w14:textId="77777777" w:rsidR="00554980" w:rsidRDefault="00554980" w:rsidP="00554980">
      <w:pPr>
        <w:pStyle w:val="afe"/>
        <w:tabs>
          <w:tab w:val="left" w:pos="723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z =</w:t>
      </w:r>
      <w:r>
        <w:rPr>
          <w:color w:val="009900"/>
          <w:spacing w:val="-22"/>
          <w:w w:val="95"/>
        </w:rPr>
        <w:t xml:space="preserve"> </w:t>
      </w:r>
      <w:r>
        <w:rPr>
          <w:color w:val="009900"/>
          <w:w w:val="95"/>
        </w:rPr>
        <w:t>x.^2/(4*(F-dl))+z1;</w:t>
      </w:r>
    </w:p>
    <w:p w14:paraId="554E6AD1" w14:textId="77777777" w:rsidR="00554980" w:rsidRDefault="00554980" w:rsidP="00554980">
      <w:pPr>
        <w:pStyle w:val="afe"/>
        <w:tabs>
          <w:tab w:val="left" w:pos="723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plot(x,z)</w:t>
      </w:r>
    </w:p>
    <w:p w14:paraId="3C64B389" w14:textId="77777777" w:rsidR="00554980" w:rsidRDefault="00554980" w:rsidP="00554980">
      <w:pPr>
        <w:pStyle w:val="afe"/>
        <w:tabs>
          <w:tab w:val="left" w:pos="723"/>
        </w:tabs>
        <w:spacing w:before="95"/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hold</w:t>
      </w:r>
      <w:r>
        <w:rPr>
          <w:color w:val="009900"/>
          <w:spacing w:val="-10"/>
          <w:w w:val="95"/>
        </w:rPr>
        <w:t xml:space="preserve"> </w:t>
      </w:r>
      <w:r>
        <w:rPr>
          <w:color w:val="009900"/>
          <w:w w:val="95"/>
        </w:rPr>
        <w:t>on</w:t>
      </w:r>
    </w:p>
    <w:p w14:paraId="7E485FEA" w14:textId="77777777" w:rsidR="00554980" w:rsidRDefault="00554980" w:rsidP="00554980">
      <w:pPr>
        <w:pStyle w:val="afe"/>
        <w:spacing w:before="9"/>
        <w:ind w:firstLine="440"/>
        <w:rPr>
          <w:sz w:val="22"/>
        </w:rPr>
      </w:pPr>
    </w:p>
    <w:p w14:paraId="39948959" w14:textId="77777777" w:rsidR="00554980" w:rsidRDefault="00554980" w:rsidP="00554980">
      <w:pPr>
        <w:pStyle w:val="afe"/>
        <w:tabs>
          <w:tab w:val="left" w:pos="561"/>
        </w:tabs>
        <w:spacing w:before="104" w:line="343" w:lineRule="auto"/>
        <w:ind w:left="561" w:right="5811" w:firstLine="480"/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color w:val="009900"/>
          <w:w w:val="95"/>
        </w:rPr>
        <w:t>up_result</w:t>
      </w:r>
      <w:r>
        <w:rPr>
          <w:rFonts w:ascii="仿宋" w:eastAsia="仿宋" w:hint="eastAsia"/>
          <w:color w:val="009900"/>
          <w:spacing w:val="-1"/>
          <w:w w:val="95"/>
        </w:rPr>
        <w:t>代表向上移动后，各主索节点的横坐标</w:t>
      </w:r>
      <w:r>
        <w:rPr>
          <w:w w:val="90"/>
        </w:rPr>
        <w:t xml:space="preserve">up_result = </w:t>
      </w:r>
      <w:r>
        <w:rPr>
          <w:color w:val="0000FF"/>
          <w:w w:val="90"/>
        </w:rPr>
        <w:t>zeros</w:t>
      </w:r>
      <w:r>
        <w:rPr>
          <w:w w:val="90"/>
        </w:rPr>
        <w:t>(1,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(unique_rad)); </w:t>
      </w:r>
      <w:r>
        <w:rPr>
          <w:color w:val="0000FF"/>
        </w:rPr>
        <w:t>for</w:t>
      </w:r>
      <w:r>
        <w:rPr>
          <w:color w:val="0000FF"/>
          <w:spacing w:val="-35"/>
        </w:rPr>
        <w:t xml:space="preserve"> </w:t>
      </w:r>
      <w:r>
        <w:t>i</w:t>
      </w:r>
      <w:r>
        <w:rPr>
          <w:spacing w:val="-24"/>
        </w:rPr>
        <w:t xml:space="preserve"> = </w:t>
      </w:r>
      <w:r>
        <w:t>1:</w:t>
      </w:r>
      <w:r>
        <w:rPr>
          <w:color w:val="0000FF"/>
        </w:rPr>
        <w:t>length</w:t>
      </w:r>
      <w:r>
        <w:t>(unique_rad)</w:t>
      </w:r>
    </w:p>
    <w:p w14:paraId="1265E032" w14:textId="77777777" w:rsidR="00554980" w:rsidRDefault="00554980" w:rsidP="00554980">
      <w:pPr>
        <w:pStyle w:val="afe"/>
        <w:spacing w:before="8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unique_rad(i) == -</w:t>
      </w:r>
      <w:r>
        <w:rPr>
          <w:color w:val="0000FF"/>
          <w:w w:val="95"/>
        </w:rPr>
        <w:t>pi</w:t>
      </w:r>
      <w:r>
        <w:rPr>
          <w:w w:val="95"/>
        </w:rPr>
        <w:t xml:space="preserve">/2 &amp;&amp; unique_rad(i) == </w:t>
      </w:r>
      <w:r>
        <w:rPr>
          <w:color w:val="0000FF"/>
          <w:w w:val="95"/>
        </w:rPr>
        <w:t>pi</w:t>
      </w:r>
      <w:r>
        <w:rPr>
          <w:w w:val="95"/>
        </w:rPr>
        <w:t>/2</w:t>
      </w:r>
    </w:p>
    <w:p w14:paraId="69568EDE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垂直的线不画出</w:t>
      </w:r>
    </w:p>
    <w:p w14:paraId="38B3B709" w14:textId="77777777" w:rsidR="00554980" w:rsidRDefault="00554980" w:rsidP="00554980">
      <w:pPr>
        <w:pStyle w:val="afe"/>
        <w:spacing w:line="350" w:lineRule="auto"/>
        <w:ind w:left="885" w:right="8019" w:firstLine="405"/>
      </w:pPr>
      <w:r>
        <w:rPr>
          <w:w w:val="85"/>
        </w:rPr>
        <w:t xml:space="preserve">continue; </w:t>
      </w:r>
      <w:r>
        <w:rPr>
          <w:color w:val="0000FF"/>
          <w:w w:val="95"/>
        </w:rPr>
        <w:t>else</w:t>
      </w:r>
    </w:p>
    <w:p w14:paraId="6181ACAF" w14:textId="77777777" w:rsidR="00554980" w:rsidRDefault="00554980" w:rsidP="00554980">
      <w:pPr>
        <w:pStyle w:val="afe"/>
        <w:spacing w:before="0"/>
        <w:ind w:left="1209" w:firstLine="454"/>
      </w:pPr>
      <w:r>
        <w:rPr>
          <w:w w:val="95"/>
        </w:rPr>
        <w:t xml:space="preserve">z_line = </w:t>
      </w:r>
      <w:r>
        <w:rPr>
          <w:color w:val="0000FF"/>
          <w:w w:val="95"/>
        </w:rPr>
        <w:t>tan</w:t>
      </w:r>
      <w:r>
        <w:rPr>
          <w:w w:val="95"/>
        </w:rPr>
        <w:t>(unique_rad(i))*x;</w:t>
      </w:r>
    </w:p>
    <w:p w14:paraId="46CA9C4D" w14:textId="77777777" w:rsidR="00554980" w:rsidRDefault="00554980" w:rsidP="00554980">
      <w:pPr>
        <w:pStyle w:val="afe"/>
        <w:tabs>
          <w:tab w:val="left" w:pos="1371"/>
        </w:tabs>
        <w:spacing w:before="95" w:line="350" w:lineRule="auto"/>
        <w:ind w:left="1209" w:right="752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</w:r>
      <w:r>
        <w:rPr>
          <w:color w:val="009900"/>
          <w:spacing w:val="-2"/>
          <w:w w:val="85"/>
        </w:rPr>
        <w:t xml:space="preserve">plot(x,z_line); </w:t>
      </w:r>
      <w:r>
        <w:rPr>
          <w:w w:val="95"/>
        </w:rPr>
        <w:t>syms</w:t>
      </w:r>
      <w:r>
        <w:rPr>
          <w:spacing w:val="-16"/>
          <w:w w:val="95"/>
        </w:rPr>
        <w:t xml:space="preserve"> </w:t>
      </w:r>
      <w:r>
        <w:rPr>
          <w:w w:val="95"/>
        </w:rPr>
        <w:t>x_1;</w:t>
      </w:r>
    </w:p>
    <w:p w14:paraId="65DB10EF" w14:textId="77777777" w:rsidR="00554980" w:rsidRDefault="00554980" w:rsidP="00554980">
      <w:pPr>
        <w:pStyle w:val="afe"/>
        <w:spacing w:before="0"/>
        <w:ind w:left="1209" w:firstLine="454"/>
      </w:pPr>
      <w:r>
        <w:rPr>
          <w:w w:val="95"/>
        </w:rPr>
        <w:t xml:space="preserve">eqn = </w:t>
      </w:r>
      <w:r>
        <w:rPr>
          <w:color w:val="0000FF"/>
          <w:w w:val="95"/>
        </w:rPr>
        <w:t>tan</w:t>
      </w:r>
      <w:r>
        <w:rPr>
          <w:w w:val="95"/>
        </w:rPr>
        <w:t>(unique_rad(i))*x_1 ==</w:t>
      </w:r>
      <w:r>
        <w:rPr>
          <w:spacing w:val="-67"/>
          <w:w w:val="95"/>
        </w:rPr>
        <w:t xml:space="preserve"> </w:t>
      </w:r>
      <w:r>
        <w:rPr>
          <w:w w:val="95"/>
        </w:rPr>
        <w:t>x_1^2/(4*(F-dl))+z1;</w:t>
      </w:r>
    </w:p>
    <w:p w14:paraId="20258E4C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联立方程</w:t>
      </w:r>
    </w:p>
    <w:p w14:paraId="5BD0BB8B" w14:textId="77777777" w:rsidR="00554980" w:rsidRDefault="00554980" w:rsidP="00554980">
      <w:pPr>
        <w:pStyle w:val="afe"/>
        <w:spacing w:before="95" w:line="350" w:lineRule="auto"/>
        <w:ind w:left="1209" w:right="7008" w:firstLine="454"/>
      </w:pPr>
      <w:r>
        <w:rPr>
          <w:w w:val="95"/>
        </w:rPr>
        <w:t xml:space="preserve">S = solve(eqn, x_1); </w:t>
      </w:r>
      <w:r>
        <w:rPr>
          <w:w w:val="90"/>
        </w:rPr>
        <w:t>S_double =</w:t>
      </w:r>
      <w:r>
        <w:rPr>
          <w:spacing w:val="-67"/>
          <w:w w:val="90"/>
        </w:rPr>
        <w:t xml:space="preserve"> </w:t>
      </w:r>
      <w:r>
        <w:rPr>
          <w:w w:val="90"/>
        </w:rPr>
        <w:t>double(S);</w:t>
      </w:r>
    </w:p>
    <w:p w14:paraId="71B7BDB4" w14:textId="77777777" w:rsidR="00554980" w:rsidRDefault="00554980" w:rsidP="00554980">
      <w:pPr>
        <w:pStyle w:val="afe"/>
        <w:spacing w:before="0" w:line="350" w:lineRule="auto"/>
        <w:ind w:left="1533" w:right="5099" w:firstLine="431"/>
      </w:pPr>
      <w:r>
        <w:rPr>
          <w:color w:val="0000FF"/>
          <w:w w:val="90"/>
        </w:rPr>
        <w:t>if</w:t>
      </w:r>
      <w:r>
        <w:rPr>
          <w:color w:val="0000FF"/>
          <w:spacing w:val="-41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(S_double(1,1))</w:t>
      </w:r>
      <w:r>
        <w:rPr>
          <w:spacing w:val="-41"/>
          <w:w w:val="90"/>
        </w:rPr>
        <w:t xml:space="preserve"> </w:t>
      </w:r>
      <w:r>
        <w:rPr>
          <w:w w:val="90"/>
        </w:rPr>
        <w:t>&gt;</w:t>
      </w:r>
      <w:r>
        <w:rPr>
          <w:spacing w:val="-40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(S_double(2,1)) </w:t>
      </w:r>
      <w:r>
        <w:rPr>
          <w:w w:val="95"/>
        </w:rPr>
        <w:t>up_result(1,i) =</w:t>
      </w:r>
      <w:r>
        <w:rPr>
          <w:spacing w:val="-66"/>
          <w:w w:val="95"/>
        </w:rPr>
        <w:t xml:space="preserve"> </w:t>
      </w:r>
      <w:r>
        <w:rPr>
          <w:w w:val="95"/>
        </w:rPr>
        <w:t>S_double(2,1);</w:t>
      </w:r>
    </w:p>
    <w:p w14:paraId="30F5860C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else</w:t>
      </w:r>
    </w:p>
    <w:p w14:paraId="56244450" w14:textId="77777777" w:rsidR="00554980" w:rsidRDefault="00554980" w:rsidP="00554980">
      <w:pPr>
        <w:pStyle w:val="afe"/>
        <w:ind w:left="1533" w:firstLine="454"/>
      </w:pPr>
      <w:r>
        <w:rPr>
          <w:w w:val="95"/>
        </w:rPr>
        <w:t>up_result(1,i) = S_double(1,1);</w:t>
      </w:r>
    </w:p>
    <w:p w14:paraId="485D959E" w14:textId="77777777" w:rsidR="00554980" w:rsidRDefault="00554980" w:rsidP="00554980">
      <w:pPr>
        <w:ind w:firstLine="480"/>
        <w:sectPr w:rsidR="00554980" w:rsidSect="00554980">
          <w:pgSz w:w="11910" w:h="16840"/>
          <w:pgMar w:top="1420" w:right="440" w:bottom="1020" w:left="1180" w:header="0" w:footer="834" w:gutter="0"/>
          <w:cols w:space="720"/>
        </w:sectPr>
      </w:pPr>
    </w:p>
    <w:p w14:paraId="49419F19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5814D9B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C8B371B" w14:textId="77777777" w:rsidR="00554980" w:rsidRDefault="00554980" w:rsidP="00554980">
      <w:pPr>
        <w:pStyle w:val="afe"/>
        <w:spacing w:before="147"/>
        <w:ind w:left="561" w:firstLine="405"/>
      </w:pPr>
      <w:r>
        <w:rPr>
          <w:color w:val="0000FF"/>
          <w:w w:val="85"/>
        </w:rPr>
        <w:t>end</w:t>
      </w:r>
    </w:p>
    <w:p w14:paraId="03CDF422" w14:textId="77777777" w:rsidR="00554980" w:rsidRDefault="00554980" w:rsidP="00554980">
      <w:pPr>
        <w:pStyle w:val="afe"/>
        <w:spacing w:before="7"/>
        <w:ind w:firstLine="480"/>
        <w:rPr>
          <w:sz w:val="34"/>
        </w:rPr>
      </w:pPr>
      <w:r>
        <w:br w:type="column"/>
      </w:r>
    </w:p>
    <w:p w14:paraId="0F1B706E" w14:textId="77777777" w:rsidR="00554980" w:rsidRDefault="00554980" w:rsidP="00554980">
      <w:pPr>
        <w:pStyle w:val="afe"/>
        <w:spacing w:before="0"/>
        <w:ind w:firstLine="405"/>
      </w:pPr>
      <w:r>
        <w:rPr>
          <w:color w:val="0000FF"/>
          <w:w w:val="85"/>
        </w:rPr>
        <w:t>end</w:t>
      </w:r>
    </w:p>
    <w:p w14:paraId="2AB4E8A8" w14:textId="77777777" w:rsidR="00554980" w:rsidRDefault="00554980" w:rsidP="00554980">
      <w:pPr>
        <w:spacing w:before="94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794E2D73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47328C5D" w14:textId="77777777" w:rsidR="00554980" w:rsidRDefault="00554980" w:rsidP="00554980">
      <w:pPr>
        <w:pStyle w:val="afe"/>
        <w:ind w:left="561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C15299" wp14:editId="3B8A97B7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2025691686" name="任意多边形: 形状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17849F" id="任意多边形: 形状 18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w w:val="95"/>
        </w:rPr>
        <w:t>up_result(up_result==0) = [];</w:t>
      </w:r>
    </w:p>
    <w:p w14:paraId="793FA1BA" w14:textId="77777777" w:rsidR="00554980" w:rsidRDefault="00554980" w:rsidP="00554980">
      <w:pPr>
        <w:pStyle w:val="afe"/>
        <w:tabs>
          <w:tab w:val="left" w:pos="561"/>
        </w:tabs>
        <w:spacing w:before="64" w:line="304" w:lineRule="auto"/>
        <w:ind w:left="635" w:right="2544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  <w:w w:val="95"/>
        </w:rPr>
        <w:t>根据满足条件的各点横坐标计算各点到</w:t>
      </w:r>
      <w:r>
        <w:rPr>
          <w:color w:val="009900"/>
          <w:w w:val="95"/>
        </w:rPr>
        <w:t>c</w:t>
      </w:r>
      <w:r>
        <w:rPr>
          <w:rFonts w:ascii="仿宋" w:eastAsia="仿宋" w:hint="eastAsia"/>
          <w:color w:val="009900"/>
          <w:w w:val="95"/>
        </w:rPr>
        <w:t>的距离，将多次的结果都存储在</w:t>
      </w:r>
      <w:r>
        <w:rPr>
          <w:color w:val="009900"/>
          <w:w w:val="95"/>
        </w:rPr>
        <w:t>update_length</w:t>
      </w:r>
      <w:r>
        <w:rPr>
          <w:rFonts w:ascii="仿宋" w:eastAsia="仿宋" w:hint="eastAsia"/>
          <w:color w:val="009900"/>
          <w:w w:val="95"/>
        </w:rPr>
        <w:t>中</w:t>
      </w:r>
      <w:r>
        <w:rPr>
          <w:color w:val="009900"/>
          <w:spacing w:val="-16"/>
          <w:w w:val="95"/>
        </w:rPr>
        <w:t xml:space="preserve">, </w:t>
      </w:r>
      <w:r>
        <w:rPr>
          <w:color w:val="009900"/>
        </w:rPr>
        <w:t>print_up</w:t>
      </w:r>
      <w:r>
        <w:rPr>
          <w:rFonts w:ascii="仿宋" w:eastAsia="仿宋" w:hint="eastAsia"/>
          <w:color w:val="009900"/>
        </w:rPr>
        <w:t>是各下拉锁移动距离的绝对值</w:t>
      </w:r>
    </w:p>
    <w:p w14:paraId="192C4386" w14:textId="77777777" w:rsidR="00554980" w:rsidRDefault="00554980" w:rsidP="00554980">
      <w:pPr>
        <w:pStyle w:val="afe"/>
        <w:spacing w:before="34" w:line="350" w:lineRule="auto"/>
        <w:ind w:left="561" w:right="6122" w:firstLine="431"/>
      </w:pPr>
      <w:r>
        <w:rPr>
          <w:w w:val="90"/>
        </w:rPr>
        <w:t>print_up</w:t>
      </w:r>
      <w:r>
        <w:rPr>
          <w:spacing w:val="-54"/>
          <w:w w:val="90"/>
        </w:rPr>
        <w:t xml:space="preserve"> </w:t>
      </w:r>
      <w:r>
        <w:rPr>
          <w:w w:val="90"/>
        </w:rPr>
        <w:t>=</w:t>
      </w:r>
      <w:r>
        <w:rPr>
          <w:spacing w:val="-54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(up_result),1);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8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(up_result)</w:t>
      </w:r>
    </w:p>
    <w:p w14:paraId="52273555" w14:textId="77777777" w:rsidR="00554980" w:rsidRDefault="00554980" w:rsidP="00554980">
      <w:pPr>
        <w:pStyle w:val="afe"/>
        <w:spacing w:before="1"/>
        <w:ind w:left="885" w:firstLine="454"/>
      </w:pPr>
      <w:r>
        <w:rPr>
          <w:w w:val="95"/>
        </w:rPr>
        <w:t>print_up(i,1) = up_result(i)/</w:t>
      </w:r>
      <w:r>
        <w:rPr>
          <w:color w:val="0000FF"/>
          <w:w w:val="95"/>
        </w:rPr>
        <w:t>cos</w:t>
      </w:r>
      <w:r>
        <w:rPr>
          <w:w w:val="95"/>
        </w:rPr>
        <w:t>(unique_rad(i)) +</w:t>
      </w:r>
      <w:r>
        <w:rPr>
          <w:spacing w:val="-66"/>
          <w:w w:val="95"/>
        </w:rPr>
        <w:t xml:space="preserve"> </w:t>
      </w:r>
      <w:r>
        <w:rPr>
          <w:w w:val="95"/>
        </w:rPr>
        <w:t>z0;</w:t>
      </w:r>
    </w:p>
    <w:p w14:paraId="4535ECEC" w14:textId="77777777" w:rsidR="00554980" w:rsidRDefault="00554980" w:rsidP="00554980">
      <w:pPr>
        <w:pStyle w:val="afe"/>
        <w:tabs>
          <w:tab w:val="left" w:pos="1047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检索当前角度的主索节点</w:t>
      </w:r>
    </w:p>
    <w:p w14:paraId="40CEFAEB" w14:textId="77777777" w:rsidR="00554980" w:rsidRDefault="00554980" w:rsidP="00554980">
      <w:pPr>
        <w:pStyle w:val="afe"/>
        <w:spacing w:line="350" w:lineRule="auto"/>
        <w:ind w:left="885" w:right="4009" w:firstLine="431"/>
      </w:pPr>
      <w:r>
        <w:rPr>
          <w:w w:val="90"/>
        </w:rPr>
        <w:t>angle_x</w:t>
      </w:r>
      <w:r>
        <w:rPr>
          <w:spacing w:val="-28"/>
          <w:w w:val="90"/>
        </w:rPr>
        <w:t xml:space="preserve"> </w:t>
      </w:r>
      <w:r>
        <w:rPr>
          <w:w w:val="90"/>
        </w:rPr>
        <w:t>=</w:t>
      </w:r>
      <w:r>
        <w:rPr>
          <w:spacing w:val="-28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abs</w:t>
      </w:r>
      <w:r>
        <w:rPr>
          <w:w w:val="90"/>
        </w:rPr>
        <w:t>(o(:,1)</w:t>
      </w:r>
      <w:r>
        <w:rPr>
          <w:spacing w:val="-27"/>
          <w:w w:val="90"/>
        </w:rPr>
        <w:t xml:space="preserve"> </w:t>
      </w:r>
      <w:r>
        <w:rPr>
          <w:w w:val="90"/>
        </w:rPr>
        <w:t>-</w:t>
      </w:r>
      <w:r>
        <w:rPr>
          <w:spacing w:val="-28"/>
          <w:w w:val="90"/>
        </w:rPr>
        <w:t xml:space="preserve"> </w:t>
      </w:r>
      <w:r>
        <w:rPr>
          <w:w w:val="90"/>
        </w:rPr>
        <w:t>unique_angle(i))</w:t>
      </w:r>
      <w:r>
        <w:rPr>
          <w:spacing w:val="-27"/>
          <w:w w:val="90"/>
        </w:rPr>
        <w:t xml:space="preserve"> </w:t>
      </w:r>
      <w:r>
        <w:rPr>
          <w:w w:val="90"/>
        </w:rPr>
        <w:t>&lt;</w:t>
      </w:r>
      <w:r>
        <w:rPr>
          <w:spacing w:val="-28"/>
          <w:w w:val="90"/>
        </w:rPr>
        <w:t xml:space="preserve"> </w:t>
      </w:r>
      <w:r>
        <w:rPr>
          <w:w w:val="90"/>
        </w:rPr>
        <w:lastRenderedPageBreak/>
        <w:t xml:space="preserve">0.000001); </w:t>
      </w:r>
      <w:r>
        <w:rPr>
          <w:color w:val="0000FF"/>
          <w:w w:val="95"/>
        </w:rPr>
        <w:t xml:space="preserve">for </w:t>
      </w:r>
      <w:r>
        <w:rPr>
          <w:w w:val="95"/>
        </w:rPr>
        <w:t>j =</w:t>
      </w:r>
      <w:r>
        <w:rPr>
          <w:spacing w:val="-41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(angle_x)</w:t>
      </w:r>
    </w:p>
    <w:p w14:paraId="5F7CD366" w14:textId="77777777" w:rsidR="00554980" w:rsidRDefault="00554980" w:rsidP="00554980">
      <w:pPr>
        <w:pStyle w:val="afe"/>
        <w:spacing w:before="0" w:line="350" w:lineRule="auto"/>
        <w:ind w:left="1607" w:right="859" w:firstLine="405"/>
      </w:pPr>
      <w:r>
        <w:rPr>
          <w:w w:val="85"/>
        </w:rPr>
        <w:t xml:space="preserve">update_length(angle_x(j,1),int32(num/2+dl/pace)) = </w:t>
      </w:r>
      <w:r>
        <w:rPr>
          <w:color w:val="0000FF"/>
          <w:w w:val="95"/>
        </w:rPr>
        <w:t>abs</w:t>
      </w:r>
      <w:r>
        <w:rPr>
          <w:w w:val="95"/>
        </w:rPr>
        <w:t>(up_result(i)/</w:t>
      </w:r>
      <w:r>
        <w:rPr>
          <w:color w:val="0000FF"/>
          <w:w w:val="95"/>
        </w:rPr>
        <w:t>cos</w:t>
      </w:r>
      <w:r>
        <w:rPr>
          <w:w w:val="95"/>
        </w:rPr>
        <w:t>(unique_rad(i)));</w:t>
      </w:r>
    </w:p>
    <w:p w14:paraId="52C6DB93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>end</w:t>
      </w:r>
    </w:p>
    <w:p w14:paraId="31E28958" w14:textId="77777777" w:rsidR="00554980" w:rsidRDefault="00554980" w:rsidP="00554980">
      <w:pPr>
        <w:pStyle w:val="afe"/>
        <w:tabs>
          <w:tab w:val="left" w:pos="1047"/>
        </w:tabs>
        <w:spacing w:before="64"/>
        <w:ind w:left="237" w:firstLine="480"/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第一问得到</w:t>
      </w:r>
      <w:r>
        <w:rPr>
          <w:color w:val="009900"/>
        </w:rPr>
        <w:t>706</w:t>
      </w:r>
      <w:r>
        <w:rPr>
          <w:rFonts w:ascii="仿宋" w:eastAsia="仿宋" w:hint="eastAsia"/>
          <w:color w:val="009900"/>
        </w:rPr>
        <w:t>行的</w:t>
      </w:r>
      <w:r>
        <w:rPr>
          <w:color w:val="009900"/>
        </w:rPr>
        <w:t>update_length</w:t>
      </w:r>
      <w:r>
        <w:rPr>
          <w:rFonts w:ascii="仿宋" w:eastAsia="仿宋" w:hint="eastAsia"/>
          <w:color w:val="009900"/>
        </w:rPr>
        <w:t>，第二问得到</w:t>
      </w:r>
      <w:r>
        <w:rPr>
          <w:color w:val="009900"/>
        </w:rPr>
        <w:t>692</w:t>
      </w:r>
      <w:r>
        <w:rPr>
          <w:rFonts w:ascii="仿宋" w:eastAsia="仿宋" w:hint="eastAsia"/>
          <w:color w:val="009900"/>
        </w:rPr>
        <w:t>行</w:t>
      </w:r>
      <w:r>
        <w:rPr>
          <w:color w:val="009900"/>
        </w:rPr>
        <w:t>update_length</w:t>
      </w:r>
    </w:p>
    <w:p w14:paraId="5ABBC0DF" w14:textId="77777777" w:rsidR="00554980" w:rsidRDefault="00554980" w:rsidP="00554980">
      <w:pPr>
        <w:pStyle w:val="afe"/>
        <w:tabs>
          <w:tab w:val="left" w:pos="1047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对每一次各个长度的求和</w:t>
      </w:r>
    </w:p>
    <w:p w14:paraId="6FE304EC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sum</w:t>
      </w:r>
      <w:r>
        <w:rPr>
          <w:w w:val="95"/>
        </w:rPr>
        <w:t xml:space="preserve">(int32(num/2+dl/pace)) = </w:t>
      </w:r>
      <w:r>
        <w:rPr>
          <w:color w:val="0000FF"/>
          <w:w w:val="95"/>
        </w:rPr>
        <w:t>sum</w:t>
      </w:r>
      <w:r>
        <w:rPr>
          <w:w w:val="95"/>
        </w:rPr>
        <w:t xml:space="preserve">(int32(num/2+dl/pace)) + </w:t>
      </w:r>
      <w:r>
        <w:rPr>
          <w:color w:val="0000FF"/>
          <w:w w:val="95"/>
        </w:rPr>
        <w:t>abs</w:t>
      </w:r>
      <w:r>
        <w:rPr>
          <w:w w:val="95"/>
        </w:rPr>
        <w:t>(print_up(i,1));</w:t>
      </w:r>
    </w:p>
    <w:p w14:paraId="7340D0BC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1894B802" w14:textId="77777777" w:rsidR="00554980" w:rsidRDefault="00554980" w:rsidP="00554980">
      <w:pPr>
        <w:pStyle w:val="afe"/>
        <w:spacing w:before="108" w:line="350" w:lineRule="auto"/>
        <w:ind w:left="1209" w:right="6835" w:firstLine="454"/>
      </w:pPr>
      <w:r>
        <w:rPr>
          <w:color w:val="0000FF"/>
          <w:w w:val="95"/>
        </w:rPr>
        <w:lastRenderedPageBreak/>
        <w:t>if</w:t>
      </w:r>
      <w:r>
        <w:rPr>
          <w:color w:val="0000FF"/>
          <w:spacing w:val="-68"/>
          <w:w w:val="95"/>
        </w:rPr>
        <w:t xml:space="preserve"> </w:t>
      </w:r>
      <w:r>
        <w:rPr>
          <w:color w:val="0000FF"/>
          <w:w w:val="95"/>
        </w:rPr>
        <w:t>abs</w:t>
      </w:r>
      <w:r>
        <w:rPr>
          <w:w w:val="95"/>
        </w:rPr>
        <w:t>(print_up(i,1))</w:t>
      </w:r>
      <w:r>
        <w:rPr>
          <w:spacing w:val="-68"/>
          <w:w w:val="95"/>
        </w:rPr>
        <w:t xml:space="preserve"> </w:t>
      </w:r>
      <w:r>
        <w:rPr>
          <w:w w:val="95"/>
        </w:rPr>
        <w:t>&gt;</w:t>
      </w:r>
      <w:r>
        <w:rPr>
          <w:spacing w:val="-67"/>
          <w:w w:val="95"/>
        </w:rPr>
        <w:t xml:space="preserve"> </w:t>
      </w:r>
      <w:r>
        <w:rPr>
          <w:spacing w:val="-6"/>
          <w:w w:val="95"/>
        </w:rPr>
        <w:t xml:space="preserve">0.6 </w:t>
      </w:r>
      <w:r>
        <w:rPr>
          <w:w w:val="95"/>
        </w:rPr>
        <w:t>fail_up = 1;</w:t>
      </w:r>
    </w:p>
    <w:p w14:paraId="1C63D402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break</w:t>
      </w:r>
      <w:r>
        <w:rPr>
          <w:w w:val="95"/>
        </w:rPr>
        <w:t>;</w:t>
      </w:r>
    </w:p>
    <w:p w14:paraId="3CC91BCE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end</w:t>
      </w:r>
    </w:p>
    <w:p w14:paraId="0A3C87D4" w14:textId="77777777" w:rsidR="00554980" w:rsidRDefault="00554980" w:rsidP="00554980">
      <w:pPr>
        <w:pStyle w:val="afe"/>
        <w:spacing w:before="95"/>
        <w:ind w:left="561" w:firstLine="454"/>
      </w:pPr>
      <w:r>
        <w:rPr>
          <w:color w:val="0000FF"/>
          <w:w w:val="95"/>
        </w:rPr>
        <w:t>end</w:t>
      </w:r>
    </w:p>
    <w:p w14:paraId="4F338943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假如促动器全部满足条件，视为成功</w:t>
      </w:r>
    </w:p>
    <w:p w14:paraId="0725A07E" w14:textId="77777777" w:rsidR="00554980" w:rsidRDefault="00554980" w:rsidP="00554980">
      <w:pPr>
        <w:pStyle w:val="afe"/>
        <w:spacing w:line="350" w:lineRule="auto"/>
        <w:ind w:left="1209" w:right="5851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fail_up == 0 </w:t>
      </w:r>
      <w:r>
        <w:rPr>
          <w:w w:val="90"/>
        </w:rPr>
        <w:t xml:space="preserve">success_dl(success_index,1) = dl; </w:t>
      </w:r>
      <w:r>
        <w:rPr>
          <w:w w:val="95"/>
        </w:rPr>
        <w:t>success_index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success_index</w:t>
      </w:r>
      <w:r>
        <w:rPr>
          <w:spacing w:val="-6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rPr>
          <w:spacing w:val="-8"/>
          <w:w w:val="95"/>
        </w:rPr>
        <w:t>1;</w:t>
      </w:r>
    </w:p>
    <w:p w14:paraId="498AAA62" w14:textId="77777777" w:rsidR="00554980" w:rsidRDefault="00554980" w:rsidP="00554980">
      <w:pPr>
        <w:pStyle w:val="afe"/>
        <w:spacing w:before="1" w:line="350" w:lineRule="auto"/>
        <w:ind w:left="1209" w:right="4766" w:firstLine="405"/>
      </w:pPr>
      <w:r>
        <w:rPr>
          <w:color w:val="0000FF"/>
          <w:w w:val="85"/>
        </w:rPr>
        <w:t>plot</w:t>
      </w:r>
      <w:r>
        <w:rPr>
          <w:w w:val="85"/>
        </w:rPr>
        <w:t>(up_result(1,2:</w:t>
      </w:r>
      <w:r>
        <w:rPr>
          <w:color w:val="0000FF"/>
          <w:w w:val="85"/>
        </w:rPr>
        <w:t>end</w:t>
      </w:r>
      <w:r>
        <w:rPr>
          <w:w w:val="85"/>
        </w:rPr>
        <w:t>), -print_up(2: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</w:t>
      </w:r>
      <w:r>
        <w:rPr>
          <w:color w:val="0000FF"/>
          <w:w w:val="95"/>
        </w:rPr>
        <w:t xml:space="preserve">hold </w:t>
      </w:r>
      <w:r>
        <w:rPr>
          <w:w w:val="95"/>
        </w:rPr>
        <w:t>on</w:t>
      </w:r>
    </w:p>
    <w:p w14:paraId="67B75CAC" w14:textId="77777777" w:rsidR="00554980" w:rsidRDefault="00554980" w:rsidP="00554980">
      <w:pPr>
        <w:pStyle w:val="afe"/>
        <w:spacing w:before="1" w:line="350" w:lineRule="auto"/>
        <w:ind w:left="1209" w:firstLine="405"/>
      </w:pPr>
      <w:r>
        <w:rPr>
          <w:w w:val="85"/>
        </w:rPr>
        <w:t xml:space="preserve">max_move_length(int32(num/2+dl/pace),1) = </w:t>
      </w:r>
      <w:r>
        <w:rPr>
          <w:color w:val="0000FF"/>
          <w:w w:val="85"/>
        </w:rPr>
        <w:t>max</w:t>
      </w:r>
      <w:r>
        <w:rPr>
          <w:w w:val="85"/>
        </w:rPr>
        <w:t>(print_up(2: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min_move_length(int32(num/2+dl/pace),1) = </w:t>
      </w:r>
      <w:r>
        <w:rPr>
          <w:color w:val="0000FF"/>
          <w:w w:val="85"/>
        </w:rPr>
        <w:t>min</w:t>
      </w:r>
      <w:r>
        <w:rPr>
          <w:w w:val="85"/>
        </w:rPr>
        <w:t>(print_up(2:</w:t>
      </w:r>
      <w:r>
        <w:rPr>
          <w:color w:val="0000FF"/>
          <w:w w:val="85"/>
        </w:rPr>
        <w:t>end</w:t>
      </w:r>
      <w:r>
        <w:rPr>
          <w:w w:val="85"/>
        </w:rPr>
        <w:t>,1));</w:t>
      </w:r>
    </w:p>
    <w:p w14:paraId="006B21FB" w14:textId="77777777" w:rsidR="00554980" w:rsidRDefault="00554980" w:rsidP="00554980">
      <w:pPr>
        <w:pStyle w:val="afe"/>
        <w:spacing w:before="0"/>
        <w:ind w:left="885" w:firstLine="454"/>
      </w:pPr>
      <w:r>
        <w:rPr>
          <w:color w:val="0000FF"/>
          <w:w w:val="95"/>
        </w:rPr>
        <w:t>end</w:t>
      </w:r>
    </w:p>
    <w:p w14:paraId="29035873" w14:textId="77777777" w:rsidR="00554980" w:rsidRDefault="00554980" w:rsidP="00554980">
      <w:pPr>
        <w:pStyle w:val="afe"/>
        <w:spacing w:before="0"/>
        <w:ind w:firstLine="400"/>
        <w:rPr>
          <w:sz w:val="20"/>
        </w:rPr>
      </w:pPr>
    </w:p>
    <w:p w14:paraId="00650B73" w14:textId="77777777" w:rsidR="00554980" w:rsidRDefault="00554980" w:rsidP="00554980">
      <w:pPr>
        <w:pStyle w:val="afe"/>
        <w:spacing w:before="2"/>
        <w:ind w:firstLine="580"/>
        <w:rPr>
          <w:sz w:val="29"/>
        </w:rPr>
      </w:pPr>
    </w:p>
    <w:p w14:paraId="3F74E753" w14:textId="77777777" w:rsidR="00554980" w:rsidRDefault="00554980" w:rsidP="00554980">
      <w:pPr>
        <w:pStyle w:val="afe"/>
        <w:tabs>
          <w:tab w:val="left" w:pos="723"/>
        </w:tabs>
        <w:spacing w:before="10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顶点向下移动</w:t>
      </w:r>
    </w:p>
    <w:p w14:paraId="02DB2141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>z2</w:t>
      </w:r>
      <w:r>
        <w:rPr>
          <w:spacing w:val="-27"/>
          <w:w w:val="95"/>
        </w:rPr>
        <w:t xml:space="preserve"> </w:t>
      </w:r>
      <w:r>
        <w:rPr>
          <w:w w:val="95"/>
        </w:rPr>
        <w:t>=</w:t>
      </w:r>
      <w:r>
        <w:rPr>
          <w:spacing w:val="-27"/>
          <w:w w:val="95"/>
        </w:rPr>
        <w:t xml:space="preserve"> </w:t>
      </w:r>
      <w:r>
        <w:rPr>
          <w:w w:val="95"/>
        </w:rPr>
        <w:t>z0</w:t>
      </w:r>
      <w:r>
        <w:rPr>
          <w:spacing w:val="-27"/>
          <w:w w:val="95"/>
        </w:rPr>
        <w:t xml:space="preserve"> </w:t>
      </w:r>
      <w:r>
        <w:rPr>
          <w:w w:val="95"/>
        </w:rPr>
        <w:t>-</w:t>
      </w:r>
      <w:r>
        <w:rPr>
          <w:spacing w:val="-27"/>
          <w:w w:val="95"/>
        </w:rPr>
        <w:t xml:space="preserve"> </w:t>
      </w:r>
      <w:r>
        <w:rPr>
          <w:w w:val="95"/>
        </w:rPr>
        <w:t>dl;</w:t>
      </w:r>
    </w:p>
    <w:p w14:paraId="2B97665F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down_result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(1,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(unique_rad));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(unique_rad)</w:t>
      </w:r>
    </w:p>
    <w:p w14:paraId="6A3F2759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unique_rad(i) == -</w:t>
      </w:r>
      <w:r>
        <w:rPr>
          <w:color w:val="0000FF"/>
          <w:w w:val="95"/>
        </w:rPr>
        <w:t>pi</w:t>
      </w:r>
      <w:r>
        <w:rPr>
          <w:w w:val="95"/>
        </w:rPr>
        <w:t xml:space="preserve">/2 &amp;&amp; unique_rad(i) == </w:t>
      </w:r>
      <w:r>
        <w:rPr>
          <w:color w:val="0000FF"/>
          <w:w w:val="95"/>
        </w:rPr>
        <w:t>pi</w:t>
      </w:r>
      <w:r>
        <w:rPr>
          <w:w w:val="95"/>
        </w:rPr>
        <w:t>/2</w:t>
      </w:r>
    </w:p>
    <w:p w14:paraId="13D57433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垂直的线不画出</w:t>
      </w:r>
    </w:p>
    <w:p w14:paraId="7ED78D75" w14:textId="77777777" w:rsidR="00554980" w:rsidRDefault="00554980" w:rsidP="00554980">
      <w:pPr>
        <w:pStyle w:val="afe"/>
        <w:ind w:left="1290" w:firstLine="454"/>
      </w:pPr>
      <w:r>
        <w:rPr>
          <w:w w:val="95"/>
        </w:rPr>
        <w:t>continue;</w:t>
      </w:r>
    </w:p>
    <w:p w14:paraId="2E5AC5E7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else</w:t>
      </w:r>
    </w:p>
    <w:p w14:paraId="6B670742" w14:textId="77777777" w:rsidR="00554980" w:rsidRDefault="00554980" w:rsidP="00554980">
      <w:pPr>
        <w:pStyle w:val="afe"/>
        <w:ind w:left="1209" w:firstLine="454"/>
      </w:pPr>
      <w:r>
        <w:rPr>
          <w:w w:val="95"/>
        </w:rPr>
        <w:t xml:space="preserve">z_line = </w:t>
      </w:r>
      <w:r>
        <w:rPr>
          <w:color w:val="0000FF"/>
          <w:w w:val="95"/>
        </w:rPr>
        <w:t>tan</w:t>
      </w:r>
      <w:r>
        <w:rPr>
          <w:w w:val="95"/>
        </w:rPr>
        <w:t>(unique_rad(i))*x;</w:t>
      </w:r>
    </w:p>
    <w:p w14:paraId="6A8E4EBC" w14:textId="77777777" w:rsidR="00554980" w:rsidRDefault="00554980" w:rsidP="00554980">
      <w:pPr>
        <w:pStyle w:val="afe"/>
        <w:tabs>
          <w:tab w:val="left" w:pos="1371"/>
        </w:tabs>
        <w:spacing w:line="350" w:lineRule="auto"/>
        <w:ind w:left="1209" w:right="752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</w:r>
      <w:r>
        <w:rPr>
          <w:color w:val="009900"/>
          <w:spacing w:val="-2"/>
          <w:w w:val="85"/>
        </w:rPr>
        <w:t xml:space="preserve">plot(x,z_line); </w:t>
      </w:r>
      <w:r>
        <w:rPr>
          <w:w w:val="95"/>
        </w:rPr>
        <w:t>syms</w:t>
      </w:r>
      <w:r>
        <w:rPr>
          <w:spacing w:val="-16"/>
          <w:w w:val="95"/>
        </w:rPr>
        <w:t xml:space="preserve"> </w:t>
      </w:r>
      <w:r>
        <w:rPr>
          <w:w w:val="95"/>
        </w:rPr>
        <w:t>x_2;</w:t>
      </w:r>
    </w:p>
    <w:p w14:paraId="706F6187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 xml:space="preserve">eqn = </w:t>
      </w:r>
      <w:r>
        <w:rPr>
          <w:color w:val="0000FF"/>
          <w:w w:val="95"/>
        </w:rPr>
        <w:t>tan</w:t>
      </w:r>
      <w:r>
        <w:rPr>
          <w:w w:val="95"/>
        </w:rPr>
        <w:t>(unique_rad(i))*x_2 ==</w:t>
      </w:r>
      <w:r>
        <w:rPr>
          <w:spacing w:val="-67"/>
          <w:w w:val="95"/>
        </w:rPr>
        <w:t xml:space="preserve"> </w:t>
      </w:r>
      <w:r>
        <w:rPr>
          <w:w w:val="95"/>
        </w:rPr>
        <w:t>x_2^2/(4*(F+dl))+z2;</w:t>
      </w:r>
    </w:p>
    <w:p w14:paraId="7BFD7312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联立方程</w:t>
      </w:r>
    </w:p>
    <w:p w14:paraId="453483A2" w14:textId="77777777" w:rsidR="00554980" w:rsidRDefault="00554980" w:rsidP="00554980">
      <w:pPr>
        <w:pStyle w:val="afe"/>
        <w:spacing w:line="350" w:lineRule="auto"/>
        <w:ind w:left="1209" w:right="7008" w:firstLine="454"/>
      </w:pPr>
      <w:r>
        <w:rPr>
          <w:w w:val="95"/>
        </w:rPr>
        <w:t xml:space="preserve">S = solve(eqn, x_2); </w:t>
      </w:r>
      <w:r>
        <w:rPr>
          <w:w w:val="90"/>
        </w:rPr>
        <w:t>S_double =</w:t>
      </w:r>
      <w:r>
        <w:rPr>
          <w:spacing w:val="-67"/>
          <w:w w:val="90"/>
        </w:rPr>
        <w:t xml:space="preserve"> </w:t>
      </w:r>
      <w:r>
        <w:rPr>
          <w:w w:val="90"/>
        </w:rPr>
        <w:t>double(S);</w:t>
      </w:r>
    </w:p>
    <w:p w14:paraId="0AAAAEB4" w14:textId="77777777" w:rsidR="00554980" w:rsidRDefault="00554980" w:rsidP="00554980">
      <w:pPr>
        <w:pStyle w:val="afe"/>
        <w:spacing w:before="1" w:line="350" w:lineRule="auto"/>
        <w:ind w:left="1533" w:right="5099" w:firstLine="431"/>
      </w:pPr>
      <w:r>
        <w:rPr>
          <w:color w:val="0000FF"/>
          <w:w w:val="90"/>
        </w:rPr>
        <w:t>if</w:t>
      </w:r>
      <w:r>
        <w:rPr>
          <w:color w:val="0000FF"/>
          <w:spacing w:val="-41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(S_double(1,1))</w:t>
      </w:r>
      <w:r>
        <w:rPr>
          <w:spacing w:val="-41"/>
          <w:w w:val="90"/>
        </w:rPr>
        <w:t xml:space="preserve"> </w:t>
      </w:r>
      <w:r>
        <w:rPr>
          <w:w w:val="90"/>
        </w:rPr>
        <w:t>&gt;</w:t>
      </w:r>
      <w:r>
        <w:rPr>
          <w:spacing w:val="-40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(S_double(2,1)) </w:t>
      </w:r>
      <w:r>
        <w:rPr>
          <w:w w:val="95"/>
        </w:rPr>
        <w:t>down_result(1,i) =</w:t>
      </w:r>
      <w:r>
        <w:rPr>
          <w:spacing w:val="-83"/>
          <w:w w:val="95"/>
        </w:rPr>
        <w:t xml:space="preserve"> </w:t>
      </w:r>
      <w:r>
        <w:rPr>
          <w:w w:val="95"/>
        </w:rPr>
        <w:t>S_double(2,1);</w:t>
      </w:r>
    </w:p>
    <w:p w14:paraId="50FCE27E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else</w:t>
      </w:r>
    </w:p>
    <w:p w14:paraId="1089D0F8" w14:textId="77777777" w:rsidR="00554980" w:rsidRDefault="00554980" w:rsidP="00554980">
      <w:pPr>
        <w:pStyle w:val="afe"/>
        <w:ind w:left="1533" w:firstLine="454"/>
      </w:pPr>
      <w:r>
        <w:rPr>
          <w:w w:val="95"/>
        </w:rPr>
        <w:t>down_result(1,i) = S_double(1,1);</w:t>
      </w:r>
    </w:p>
    <w:p w14:paraId="122281BA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50D788EC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7ACA318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4F9B5FF" w14:textId="77777777" w:rsidR="00554980" w:rsidRDefault="00554980" w:rsidP="00554980">
      <w:pPr>
        <w:pStyle w:val="afe"/>
        <w:spacing w:before="147"/>
        <w:ind w:left="561" w:firstLine="405"/>
      </w:pPr>
      <w:r>
        <w:rPr>
          <w:color w:val="0000FF"/>
          <w:w w:val="85"/>
        </w:rPr>
        <w:t>end</w:t>
      </w:r>
    </w:p>
    <w:p w14:paraId="6AC7CF3A" w14:textId="77777777" w:rsidR="00554980" w:rsidRDefault="00554980" w:rsidP="00554980">
      <w:pPr>
        <w:pStyle w:val="afe"/>
        <w:spacing w:before="7"/>
        <w:ind w:firstLine="480"/>
        <w:rPr>
          <w:sz w:val="34"/>
        </w:rPr>
      </w:pPr>
      <w:r>
        <w:br w:type="column"/>
      </w:r>
    </w:p>
    <w:p w14:paraId="0E65CAE0" w14:textId="77777777" w:rsidR="00554980" w:rsidRDefault="00554980" w:rsidP="00554980">
      <w:pPr>
        <w:pStyle w:val="afe"/>
        <w:spacing w:before="0"/>
        <w:ind w:firstLine="405"/>
      </w:pPr>
      <w:r>
        <w:rPr>
          <w:color w:val="0000FF"/>
          <w:w w:val="85"/>
        </w:rPr>
        <w:t>end</w:t>
      </w:r>
    </w:p>
    <w:p w14:paraId="7224AEF1" w14:textId="77777777" w:rsidR="00554980" w:rsidRDefault="00554980" w:rsidP="00554980">
      <w:pPr>
        <w:spacing w:before="94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04583CE7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48252C61" w14:textId="77777777" w:rsidR="00554980" w:rsidRDefault="00554980" w:rsidP="00554980">
      <w:pPr>
        <w:pStyle w:val="afe"/>
        <w:ind w:left="561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EB230B" wp14:editId="2DAC357D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671206850" name="任意多边形: 形状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AE3282" id="任意多边形: 形状 17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w w:val="95"/>
        </w:rPr>
        <w:t>down_result(down_result==0) = [];</w:t>
      </w:r>
    </w:p>
    <w:p w14:paraId="5524637F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促动器运动距离有超出范围的，失败</w:t>
      </w:r>
      <w:r>
        <w:rPr>
          <w:color w:val="009900"/>
          <w:spacing w:val="-8"/>
          <w:lang w:eastAsia="zh-CN"/>
        </w:rPr>
        <w:t xml:space="preserve">, </w:t>
      </w:r>
      <w:r>
        <w:rPr>
          <w:rFonts w:ascii="仿宋" w:eastAsia="仿宋" w:hint="eastAsia"/>
          <w:color w:val="009900"/>
          <w:lang w:eastAsia="zh-CN"/>
        </w:rPr>
        <w:t>继续下一次循环</w:t>
      </w:r>
    </w:p>
    <w:p w14:paraId="7009EC4E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print_down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(down_result),1);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5"/>
          <w:w w:val="95"/>
        </w:rPr>
        <w:t xml:space="preserve"> </w:t>
      </w:r>
      <w:r>
        <w:rPr>
          <w:w w:val="95"/>
        </w:rPr>
        <w:lastRenderedPageBreak/>
        <w:t>1:</w:t>
      </w:r>
      <w:r>
        <w:rPr>
          <w:color w:val="0000FF"/>
          <w:w w:val="95"/>
        </w:rPr>
        <w:t>length</w:t>
      </w:r>
      <w:r>
        <w:rPr>
          <w:w w:val="95"/>
        </w:rPr>
        <w:t>(down_result)</w:t>
      </w:r>
    </w:p>
    <w:p w14:paraId="47BB5F20" w14:textId="77777777" w:rsidR="00554980" w:rsidRDefault="00554980" w:rsidP="00554980">
      <w:pPr>
        <w:pStyle w:val="afe"/>
        <w:spacing w:before="1"/>
        <w:ind w:left="885" w:firstLine="454"/>
      </w:pPr>
      <w:r>
        <w:rPr>
          <w:w w:val="95"/>
        </w:rPr>
        <w:t>print_down(i,1) = 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 +</w:t>
      </w:r>
      <w:r>
        <w:rPr>
          <w:spacing w:val="-72"/>
          <w:w w:val="95"/>
        </w:rPr>
        <w:t xml:space="preserve"> </w:t>
      </w:r>
      <w:r>
        <w:rPr>
          <w:w w:val="95"/>
        </w:rPr>
        <w:t>z0;</w:t>
      </w:r>
    </w:p>
    <w:p w14:paraId="7A3D32F3" w14:textId="77777777" w:rsidR="00554980" w:rsidRDefault="00554980" w:rsidP="00554980">
      <w:pPr>
        <w:pStyle w:val="afe"/>
        <w:tabs>
          <w:tab w:val="left" w:pos="1047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检索当前角度的主索节点</w:t>
      </w:r>
    </w:p>
    <w:p w14:paraId="18D89CCD" w14:textId="77777777" w:rsidR="00554980" w:rsidRDefault="00554980" w:rsidP="00554980">
      <w:pPr>
        <w:pStyle w:val="afe"/>
        <w:spacing w:line="350" w:lineRule="auto"/>
        <w:ind w:left="885" w:right="4199" w:firstLine="431"/>
      </w:pPr>
      <w:r>
        <w:rPr>
          <w:w w:val="90"/>
        </w:rPr>
        <w:t>angle_x</w:t>
      </w:r>
      <w:r>
        <w:rPr>
          <w:spacing w:val="-27"/>
          <w:w w:val="90"/>
        </w:rPr>
        <w:t xml:space="preserve"> </w:t>
      </w:r>
      <w:r>
        <w:rPr>
          <w:w w:val="90"/>
        </w:rPr>
        <w:t>=</w:t>
      </w:r>
      <w:r>
        <w:rPr>
          <w:spacing w:val="-27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abs</w:t>
      </w:r>
      <w:r>
        <w:rPr>
          <w:w w:val="90"/>
        </w:rPr>
        <w:t>(o(:,1)</w:t>
      </w:r>
      <w:r>
        <w:rPr>
          <w:spacing w:val="-27"/>
          <w:w w:val="90"/>
        </w:rPr>
        <w:t xml:space="preserve"> </w:t>
      </w:r>
      <w:r>
        <w:rPr>
          <w:w w:val="90"/>
        </w:rPr>
        <w:t>-</w:t>
      </w:r>
      <w:r>
        <w:rPr>
          <w:spacing w:val="-26"/>
          <w:w w:val="90"/>
        </w:rPr>
        <w:t xml:space="preserve"> </w:t>
      </w:r>
      <w:r>
        <w:rPr>
          <w:w w:val="90"/>
        </w:rPr>
        <w:t>unique_angle(i))</w:t>
      </w:r>
      <w:r>
        <w:rPr>
          <w:spacing w:val="-27"/>
          <w:w w:val="90"/>
        </w:rPr>
        <w:t xml:space="preserve"> </w:t>
      </w:r>
      <w:r>
        <w:rPr>
          <w:w w:val="90"/>
        </w:rPr>
        <w:t>&lt;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0.0001); </w:t>
      </w:r>
      <w:r>
        <w:rPr>
          <w:color w:val="0000FF"/>
          <w:w w:val="95"/>
        </w:rPr>
        <w:t xml:space="preserve">for </w:t>
      </w:r>
      <w:r>
        <w:rPr>
          <w:w w:val="95"/>
        </w:rPr>
        <w:t>j =</w:t>
      </w:r>
      <w:r>
        <w:rPr>
          <w:spacing w:val="-4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(angle_x)</w:t>
      </w:r>
    </w:p>
    <w:p w14:paraId="49041626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>update_length(angle_x(j,1),int32(num/2+1-dl/pace)) =</w:t>
      </w:r>
    </w:p>
    <w:p w14:paraId="3CD29A0E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766CD44A" w14:textId="77777777" w:rsidR="00554980" w:rsidRDefault="00554980" w:rsidP="00554980">
      <w:pPr>
        <w:pStyle w:val="afe"/>
        <w:spacing w:before="108"/>
        <w:ind w:left="1607" w:firstLine="454"/>
      </w:pPr>
      <w:r>
        <w:rPr>
          <w:color w:val="0000FF"/>
          <w:w w:val="95"/>
        </w:rPr>
        <w:lastRenderedPageBreak/>
        <w:t>abs</w:t>
      </w:r>
      <w:r>
        <w:rPr>
          <w:w w:val="95"/>
        </w:rPr>
        <w:t>(down_result(i)/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(unique_rad(i)));</w:t>
      </w:r>
    </w:p>
    <w:p w14:paraId="4819067B" w14:textId="77777777" w:rsidR="00554980" w:rsidRDefault="00554980" w:rsidP="00554980">
      <w:pPr>
        <w:pStyle w:val="afe"/>
        <w:spacing w:before="95"/>
        <w:ind w:left="885" w:firstLine="454"/>
      </w:pPr>
      <w:r>
        <w:rPr>
          <w:color w:val="0000FF"/>
          <w:w w:val="95"/>
        </w:rPr>
        <w:t>end</w:t>
      </w:r>
    </w:p>
    <w:p w14:paraId="031A703C" w14:textId="77777777" w:rsidR="00554980" w:rsidRDefault="00554980" w:rsidP="00554980">
      <w:pPr>
        <w:pStyle w:val="afe"/>
        <w:spacing w:line="350" w:lineRule="auto"/>
        <w:ind w:left="885" w:right="1734" w:firstLine="431"/>
      </w:pPr>
      <w:r>
        <w:rPr>
          <w:color w:val="0000FF"/>
          <w:w w:val="90"/>
        </w:rPr>
        <w:t>sum</w:t>
      </w:r>
      <w:r>
        <w:rPr>
          <w:w w:val="90"/>
        </w:rPr>
        <w:t>(int32(num/2+1-dl/pace))</w:t>
      </w:r>
      <w:r>
        <w:rPr>
          <w:spacing w:val="-56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sum</w:t>
      </w:r>
      <w:r>
        <w:rPr>
          <w:w w:val="90"/>
        </w:rPr>
        <w:t>(int32(num/2+1-dl/pace))</w:t>
      </w:r>
      <w:r>
        <w:rPr>
          <w:spacing w:val="-56"/>
          <w:w w:val="90"/>
        </w:rPr>
        <w:t xml:space="preserve"> </w:t>
      </w:r>
      <w:r>
        <w:rPr>
          <w:w w:val="90"/>
        </w:rPr>
        <w:t>+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(print_down(i,1)); </w:t>
      </w:r>
      <w:r>
        <w:rPr>
          <w:color w:val="0000FF"/>
          <w:w w:val="95"/>
        </w:rPr>
        <w:t>if abs</w:t>
      </w:r>
      <w:r>
        <w:rPr>
          <w:w w:val="95"/>
        </w:rPr>
        <w:t>(print_down(i,1)) &gt; 0.6</w:t>
      </w:r>
    </w:p>
    <w:p w14:paraId="28504F37" w14:textId="77777777" w:rsidR="00554980" w:rsidRDefault="00554980" w:rsidP="00554980">
      <w:pPr>
        <w:pStyle w:val="afe"/>
        <w:spacing w:before="1" w:line="350" w:lineRule="auto"/>
        <w:ind w:left="1209" w:right="7745" w:firstLine="454"/>
      </w:pPr>
      <w:r>
        <w:rPr>
          <w:w w:val="95"/>
        </w:rPr>
        <w:t>fail_down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51"/>
          <w:w w:val="95"/>
        </w:rPr>
        <w:t xml:space="preserve"> </w:t>
      </w:r>
      <w:r>
        <w:rPr>
          <w:spacing w:val="-9"/>
          <w:w w:val="95"/>
        </w:rPr>
        <w:t xml:space="preserve">1; </w:t>
      </w:r>
      <w:r>
        <w:rPr>
          <w:color w:val="0000FF"/>
          <w:w w:val="95"/>
        </w:rPr>
        <w:t>break</w:t>
      </w:r>
      <w:r>
        <w:rPr>
          <w:w w:val="95"/>
        </w:rPr>
        <w:t>;</w:t>
      </w:r>
    </w:p>
    <w:p w14:paraId="2BFBCB46" w14:textId="77777777" w:rsidR="00554980" w:rsidRDefault="00554980" w:rsidP="00554980">
      <w:pPr>
        <w:pStyle w:val="afe"/>
        <w:spacing w:before="0"/>
        <w:ind w:left="885" w:firstLine="454"/>
      </w:pPr>
      <w:r>
        <w:rPr>
          <w:color w:val="0000FF"/>
          <w:w w:val="95"/>
        </w:rPr>
        <w:t>end</w:t>
      </w:r>
    </w:p>
    <w:p w14:paraId="75B2022F" w14:textId="77777777" w:rsidR="00554980" w:rsidRDefault="00554980" w:rsidP="00554980">
      <w:pPr>
        <w:pStyle w:val="afe"/>
        <w:ind w:left="561" w:firstLine="454"/>
      </w:pPr>
      <w:r>
        <w:rPr>
          <w:color w:val="0000FF"/>
          <w:w w:val="95"/>
        </w:rPr>
        <w:t>end</w:t>
      </w:r>
    </w:p>
    <w:p w14:paraId="490AC966" w14:textId="77777777" w:rsidR="00554980" w:rsidRDefault="00554980" w:rsidP="00554980">
      <w:pPr>
        <w:pStyle w:val="afe"/>
        <w:tabs>
          <w:tab w:val="left" w:pos="1047"/>
        </w:tabs>
        <w:spacing w:before="65"/>
        <w:ind w:left="561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假如促动器全部满足条件，视为成功</w:t>
      </w:r>
    </w:p>
    <w:p w14:paraId="3DDD1F81" w14:textId="77777777" w:rsidR="00554980" w:rsidRDefault="00554980" w:rsidP="00554980">
      <w:pPr>
        <w:pStyle w:val="afe"/>
        <w:spacing w:line="350" w:lineRule="auto"/>
        <w:ind w:left="885" w:right="6099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fail_down == 0 </w:t>
      </w:r>
      <w:r>
        <w:rPr>
          <w:w w:val="90"/>
        </w:rPr>
        <w:t xml:space="preserve">success_dl(success_index,1) = </w:t>
      </w:r>
      <w:r>
        <w:rPr>
          <w:spacing w:val="-5"/>
          <w:w w:val="90"/>
        </w:rPr>
        <w:t xml:space="preserve">-dl; </w:t>
      </w:r>
      <w:r>
        <w:rPr>
          <w:w w:val="95"/>
        </w:rPr>
        <w:t>success_index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success_index</w:t>
      </w:r>
      <w:r>
        <w:rPr>
          <w:spacing w:val="-6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rPr>
          <w:spacing w:val="-8"/>
          <w:w w:val="95"/>
        </w:rPr>
        <w:t>1;</w:t>
      </w:r>
    </w:p>
    <w:p w14:paraId="670E5C58" w14:textId="77777777" w:rsidR="00554980" w:rsidRDefault="00554980" w:rsidP="00554980">
      <w:pPr>
        <w:pStyle w:val="afe"/>
        <w:spacing w:before="1" w:line="350" w:lineRule="auto"/>
        <w:ind w:left="885" w:right="4766" w:firstLine="405"/>
      </w:pPr>
      <w:r>
        <w:rPr>
          <w:color w:val="0000FF"/>
          <w:w w:val="85"/>
        </w:rPr>
        <w:t>plot</w:t>
      </w:r>
      <w:r>
        <w:rPr>
          <w:w w:val="85"/>
        </w:rPr>
        <w:t>(down_result(1,2:</w:t>
      </w:r>
      <w:r>
        <w:rPr>
          <w:color w:val="0000FF"/>
          <w:w w:val="85"/>
        </w:rPr>
        <w:t>end</w:t>
      </w:r>
      <w:r>
        <w:rPr>
          <w:w w:val="85"/>
        </w:rPr>
        <w:t>), -print_down(2: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</w:t>
      </w:r>
      <w:r>
        <w:rPr>
          <w:color w:val="0000FF"/>
          <w:w w:val="95"/>
        </w:rPr>
        <w:t xml:space="preserve">hold </w:t>
      </w:r>
      <w:r>
        <w:rPr>
          <w:w w:val="95"/>
        </w:rPr>
        <w:t>on</w:t>
      </w:r>
    </w:p>
    <w:p w14:paraId="2CF99CEC" w14:textId="77777777" w:rsidR="00554980" w:rsidRDefault="00554980" w:rsidP="00554980">
      <w:pPr>
        <w:pStyle w:val="afe"/>
        <w:spacing w:before="1" w:line="350" w:lineRule="auto"/>
        <w:ind w:left="885" w:right="2877" w:firstLine="405"/>
      </w:pPr>
      <w:r>
        <w:rPr>
          <w:w w:val="85"/>
        </w:rPr>
        <w:t xml:space="preserve">max_move_length(int32(num/2+1-dl/pace),1) = </w:t>
      </w:r>
      <w:r>
        <w:rPr>
          <w:color w:val="0000FF"/>
          <w:w w:val="85"/>
        </w:rPr>
        <w:t>max</w:t>
      </w:r>
      <w:r>
        <w:rPr>
          <w:w w:val="85"/>
        </w:rPr>
        <w:t>(print_down(2:</w:t>
      </w:r>
      <w:r>
        <w:rPr>
          <w:color w:val="0000FF"/>
          <w:w w:val="85"/>
        </w:rPr>
        <w:t>end</w:t>
      </w:r>
      <w:r>
        <w:rPr>
          <w:w w:val="85"/>
        </w:rPr>
        <w:t>,1)); min_move_length(int32(num/2+1-dl/pace),1) =</w:t>
      </w:r>
      <w:r>
        <w:rPr>
          <w:spacing w:val="57"/>
          <w:w w:val="85"/>
        </w:rPr>
        <w:t xml:space="preserve"> </w:t>
      </w:r>
      <w:r>
        <w:rPr>
          <w:color w:val="0000FF"/>
          <w:w w:val="85"/>
        </w:rPr>
        <w:t>min</w:t>
      </w:r>
      <w:r>
        <w:rPr>
          <w:w w:val="85"/>
        </w:rPr>
        <w:t>(print_down(2:</w:t>
      </w:r>
      <w:r>
        <w:rPr>
          <w:color w:val="0000FF"/>
          <w:w w:val="85"/>
        </w:rPr>
        <w:t>end</w:t>
      </w:r>
      <w:r>
        <w:rPr>
          <w:w w:val="85"/>
        </w:rPr>
        <w:t>,1));</w:t>
      </w:r>
    </w:p>
    <w:p w14:paraId="7F05D45C" w14:textId="77777777" w:rsidR="00554980" w:rsidRDefault="00554980" w:rsidP="00554980">
      <w:pPr>
        <w:pStyle w:val="afe"/>
        <w:spacing w:before="0" w:line="350" w:lineRule="auto"/>
        <w:ind w:left="237" w:right="9514" w:firstLine="405"/>
      </w:pPr>
      <w:r>
        <w:rPr>
          <w:color w:val="0000FF"/>
          <w:w w:val="85"/>
        </w:rPr>
        <w:t xml:space="preserve">end </w:t>
      </w:r>
      <w:r>
        <w:rPr>
          <w:color w:val="0000FF"/>
          <w:w w:val="95"/>
        </w:rPr>
        <w:t>end</w:t>
      </w:r>
    </w:p>
    <w:p w14:paraId="1DB0CA54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9900"/>
          <w:w w:val="95"/>
        </w:rPr>
        <w:t>%%</w:t>
      </w:r>
    </w:p>
    <w:p w14:paraId="224ECA90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update_length(all(update_length==0,2),:) = [];</w:t>
      </w:r>
    </w:p>
    <w:p w14:paraId="43BDCC2E" w14:textId="77777777" w:rsidR="00554980" w:rsidRDefault="00554980" w:rsidP="00554980">
      <w:pPr>
        <w:pStyle w:val="afe"/>
        <w:ind w:left="237" w:firstLine="454"/>
        <w:rPr>
          <w:lang w:eastAsia="zh-CN"/>
        </w:rPr>
      </w:pPr>
      <w:r>
        <w:rPr>
          <w:color w:val="009900"/>
          <w:w w:val="95"/>
          <w:lang w:eastAsia="zh-CN"/>
        </w:rPr>
        <w:t>%%</w:t>
      </w:r>
    </w:p>
    <w:p w14:paraId="634EE0B1" w14:textId="77777777" w:rsidR="00554980" w:rsidRDefault="00554980" w:rsidP="00554980">
      <w:pPr>
        <w:pStyle w:val="afe"/>
        <w:spacing w:before="10"/>
        <w:ind w:firstLine="440"/>
        <w:rPr>
          <w:sz w:val="22"/>
          <w:lang w:eastAsia="zh-CN"/>
        </w:rPr>
      </w:pPr>
    </w:p>
    <w:p w14:paraId="640EDA4A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加精计算</w:t>
      </w:r>
      <w:r>
        <w:rPr>
          <w:color w:val="009900"/>
          <w:lang w:eastAsia="zh-CN"/>
        </w:rPr>
        <w:t>-0.3 - -0.5</w:t>
      </w:r>
      <w:r>
        <w:rPr>
          <w:rFonts w:ascii="仿宋" w:eastAsia="仿宋" w:hint="eastAsia"/>
          <w:color w:val="009900"/>
          <w:lang w:eastAsia="zh-CN"/>
        </w:rPr>
        <w:t>的区间，第二次迭代</w:t>
      </w:r>
    </w:p>
    <w:p w14:paraId="28D9299E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计算了每次抛物线上下移动相等的距离所产生的新的伸长量</w:t>
      </w:r>
    </w:p>
    <w:p w14:paraId="2E1E58FB" w14:textId="77777777" w:rsidR="00554980" w:rsidRDefault="00554980" w:rsidP="00554980">
      <w:pPr>
        <w:pStyle w:val="afe"/>
        <w:spacing w:before="95" w:line="350" w:lineRule="auto"/>
        <w:ind w:left="237" w:right="7966" w:firstLine="431"/>
      </w:pPr>
      <w:r>
        <w:rPr>
          <w:w w:val="90"/>
        </w:rPr>
        <w:t>surface_1 =</w:t>
      </w:r>
      <w:r>
        <w:rPr>
          <w:spacing w:val="-52"/>
          <w:w w:val="90"/>
        </w:rPr>
        <w:t xml:space="preserve"> </w:t>
      </w:r>
      <w:r>
        <w:rPr>
          <w:color w:val="0000FF"/>
          <w:spacing w:val="-2"/>
          <w:w w:val="90"/>
        </w:rPr>
        <w:t>surface</w:t>
      </w:r>
      <w:r>
        <w:rPr>
          <w:spacing w:val="-2"/>
          <w:w w:val="90"/>
        </w:rPr>
        <w:t xml:space="preserve">.'; </w:t>
      </w:r>
      <w:r>
        <w:rPr>
          <w:w w:val="95"/>
        </w:rPr>
        <w:t xml:space="preserve">o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(2226,2); rad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(2226,2); </w:t>
      </w:r>
      <w:r>
        <w:rPr>
          <w:color w:val="0000FF"/>
          <w:w w:val="95"/>
        </w:rPr>
        <w:t xml:space="preserve">for </w:t>
      </w:r>
      <w:r>
        <w:rPr>
          <w:w w:val="95"/>
        </w:rPr>
        <w:t>i = 1:2226</w:t>
      </w:r>
    </w:p>
    <w:p w14:paraId="5D487311" w14:textId="77777777" w:rsidR="00554980" w:rsidRDefault="00554980" w:rsidP="00554980">
      <w:pPr>
        <w:pStyle w:val="afe"/>
        <w:spacing w:before="0" w:line="205" w:lineRule="exact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处理第二问，需要将旋转坐标轴后的点坐标带入</w:t>
      </w:r>
    </w:p>
    <w:p w14:paraId="3F7343DE" w14:textId="77777777" w:rsidR="00554980" w:rsidRDefault="00554980" w:rsidP="00554980">
      <w:pPr>
        <w:pStyle w:val="afe"/>
        <w:spacing w:line="350" w:lineRule="auto"/>
        <w:ind w:left="561" w:right="7359" w:firstLine="431"/>
        <w:jc w:val="both"/>
      </w:pPr>
      <w:r>
        <w:rPr>
          <w:w w:val="90"/>
        </w:rPr>
        <w:t>x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inv_r_base_axis(i,1); y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inv_r_base_axis(i,2); z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inv_r_base_axis(i,3);</w:t>
      </w:r>
    </w:p>
    <w:p w14:paraId="43FF7CAE" w14:textId="77777777" w:rsidR="00554980" w:rsidRDefault="00554980" w:rsidP="00554980">
      <w:pPr>
        <w:pStyle w:val="afe"/>
        <w:spacing w:before="7"/>
        <w:ind w:firstLine="280"/>
        <w:rPr>
          <w:sz w:val="14"/>
        </w:rPr>
      </w:pPr>
    </w:p>
    <w:p w14:paraId="3B5F01AB" w14:textId="77777777" w:rsidR="00554980" w:rsidRDefault="00554980" w:rsidP="00554980">
      <w:pPr>
        <w:ind w:firstLine="280"/>
        <w:rPr>
          <w:sz w:val="14"/>
        </w:rPr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46CFCA86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C994282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E99482D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9729CBF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CF42048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C873C47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5B204CA1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128985B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D6982B3" w14:textId="77777777" w:rsidR="00554980" w:rsidRDefault="00554980" w:rsidP="00554980">
      <w:pPr>
        <w:pStyle w:val="afe"/>
        <w:spacing w:before="3"/>
        <w:ind w:firstLine="600"/>
        <w:rPr>
          <w:sz w:val="30"/>
        </w:rPr>
      </w:pPr>
    </w:p>
    <w:p w14:paraId="23C7C3E1" w14:textId="77777777" w:rsidR="00554980" w:rsidRDefault="00554980" w:rsidP="00554980">
      <w:pPr>
        <w:pStyle w:val="afe"/>
        <w:spacing w:before="0"/>
        <w:ind w:left="237" w:firstLine="405"/>
      </w:pPr>
      <w:r>
        <w:rPr>
          <w:color w:val="0000FF"/>
          <w:w w:val="85"/>
        </w:rPr>
        <w:t>end</w:t>
      </w:r>
    </w:p>
    <w:p w14:paraId="41B24C38" w14:textId="77777777" w:rsidR="00554980" w:rsidRDefault="00554980" w:rsidP="00554980">
      <w:pPr>
        <w:pStyle w:val="afe"/>
        <w:spacing w:before="133" w:line="350" w:lineRule="auto"/>
        <w:ind w:right="6312" w:firstLine="480"/>
      </w:pPr>
      <w:r>
        <w:br w:type="column"/>
      </w:r>
      <w:r>
        <w:rPr>
          <w:w w:val="90"/>
        </w:rPr>
        <w:t>beta_d</w:t>
      </w:r>
      <w:r>
        <w:rPr>
          <w:spacing w:val="-52"/>
          <w:w w:val="90"/>
        </w:rPr>
        <w:t xml:space="preserve"> </w:t>
      </w:r>
      <w:r>
        <w:rPr>
          <w:w w:val="90"/>
        </w:rPr>
        <w:t>=</w:t>
      </w:r>
      <w:r>
        <w:rPr>
          <w:spacing w:val="-51"/>
          <w:w w:val="90"/>
        </w:rPr>
        <w:t xml:space="preserve"> </w:t>
      </w:r>
      <w:r>
        <w:rPr>
          <w:w w:val="90"/>
        </w:rPr>
        <w:t>asind(z/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theta_d = atand(y/x);</w:t>
      </w:r>
    </w:p>
    <w:p w14:paraId="7022C862" w14:textId="77777777" w:rsidR="00554980" w:rsidRDefault="00554980" w:rsidP="00554980">
      <w:pPr>
        <w:pStyle w:val="afe"/>
        <w:spacing w:before="1" w:line="350" w:lineRule="auto"/>
        <w:ind w:right="6595" w:firstLine="431"/>
      </w:pPr>
      <w:r>
        <w:rPr>
          <w:color w:val="0000FF"/>
          <w:w w:val="90"/>
        </w:rPr>
        <w:t>beta</w:t>
      </w:r>
      <w:r>
        <w:rPr>
          <w:color w:val="0000FF"/>
          <w:spacing w:val="-48"/>
          <w:w w:val="90"/>
        </w:rPr>
        <w:t xml:space="preserve"> </w:t>
      </w:r>
      <w:r>
        <w:rPr>
          <w:w w:val="90"/>
        </w:rPr>
        <w:t>=</w:t>
      </w:r>
      <w:r>
        <w:rPr>
          <w:spacing w:val="-47"/>
          <w:w w:val="90"/>
        </w:rPr>
        <w:t xml:space="preserve"> </w:t>
      </w:r>
      <w:r>
        <w:rPr>
          <w:color w:val="0000FF"/>
          <w:w w:val="90"/>
        </w:rPr>
        <w:t>asin</w:t>
      </w:r>
      <w:r>
        <w:rPr>
          <w:w w:val="90"/>
        </w:rPr>
        <w:t>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 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atan</w:t>
      </w:r>
      <w:r>
        <w:rPr>
          <w:w w:val="95"/>
        </w:rPr>
        <w:t>(y/x);</w:t>
      </w:r>
    </w:p>
    <w:p w14:paraId="016E5D6D" w14:textId="77777777" w:rsidR="00554980" w:rsidRDefault="00554980" w:rsidP="00554980">
      <w:pPr>
        <w:pStyle w:val="afe"/>
        <w:spacing w:before="1" w:line="350" w:lineRule="auto"/>
        <w:ind w:right="7031" w:firstLine="454"/>
      </w:pPr>
      <w:r>
        <w:rPr>
          <w:w w:val="95"/>
        </w:rPr>
        <w:t>o(i,1)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 xml:space="preserve">(beta_d); </w:t>
      </w:r>
      <w:r>
        <w:rPr>
          <w:w w:val="90"/>
        </w:rPr>
        <w:t>o(i,2) =</w:t>
      </w:r>
      <w:r>
        <w:rPr>
          <w:spacing w:val="-71"/>
          <w:w w:val="90"/>
        </w:rPr>
        <w:t xml:space="preserve"> </w:t>
      </w:r>
      <w:r>
        <w:rPr>
          <w:color w:val="0000FF"/>
          <w:w w:val="90"/>
        </w:rPr>
        <w:t>real</w:t>
      </w:r>
      <w:r>
        <w:rPr>
          <w:w w:val="90"/>
        </w:rPr>
        <w:t xml:space="preserve">(theta_d); </w:t>
      </w:r>
      <w:r>
        <w:rPr>
          <w:w w:val="95"/>
        </w:rPr>
        <w:t>rad(i,1)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>(</w:t>
      </w:r>
      <w:r>
        <w:rPr>
          <w:color w:val="0000FF"/>
          <w:w w:val="95"/>
        </w:rPr>
        <w:t>beta</w:t>
      </w:r>
      <w:r>
        <w:rPr>
          <w:w w:val="95"/>
        </w:rPr>
        <w:t xml:space="preserve">); </w:t>
      </w:r>
      <w:r>
        <w:rPr>
          <w:w w:val="90"/>
        </w:rPr>
        <w:t xml:space="preserve">rad(i,2) = </w:t>
      </w:r>
      <w:r>
        <w:rPr>
          <w:color w:val="0000FF"/>
          <w:spacing w:val="-2"/>
          <w:w w:val="90"/>
        </w:rPr>
        <w:t>real</w:t>
      </w:r>
      <w:r>
        <w:rPr>
          <w:spacing w:val="-2"/>
          <w:w w:val="90"/>
        </w:rPr>
        <w:t>(theta);</w:t>
      </w:r>
    </w:p>
    <w:p w14:paraId="0202E1F6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2" w:space="720" w:equalWidth="0">
            <w:col w:w="521" w:space="40"/>
            <w:col w:w="9729"/>
          </w:cols>
        </w:sectPr>
      </w:pPr>
    </w:p>
    <w:p w14:paraId="43A35929" w14:textId="77777777" w:rsidR="00554980" w:rsidRDefault="00554980" w:rsidP="00554980">
      <w:pPr>
        <w:pStyle w:val="afe"/>
        <w:spacing w:before="10"/>
        <w:ind w:firstLine="36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28CC3BE" wp14:editId="2D3E26DE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08368758" name="任意多边形: 形状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8E973C" id="任意多边形: 形状 16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</w:p>
    <w:p w14:paraId="6CA0411C" w14:textId="77777777" w:rsidR="00554980" w:rsidRDefault="00554980" w:rsidP="00554980">
      <w:pPr>
        <w:pStyle w:val="afe"/>
        <w:spacing w:before="133"/>
        <w:ind w:left="237" w:firstLine="454"/>
      </w:pPr>
      <w:r>
        <w:rPr>
          <w:w w:val="95"/>
        </w:rPr>
        <w:t>z0 = -300.4;</w:t>
      </w:r>
    </w:p>
    <w:p w14:paraId="5AEEBE24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 = 139.8;</w:t>
      </w:r>
    </w:p>
    <w:p w14:paraId="1401455F" w14:textId="77777777" w:rsidR="00554980" w:rsidRDefault="00554980" w:rsidP="00554980">
      <w:pPr>
        <w:pStyle w:val="afe"/>
        <w:spacing w:before="95" w:line="350" w:lineRule="auto"/>
        <w:ind w:left="237" w:right="7116" w:firstLine="431"/>
      </w:pPr>
      <w:r>
        <w:rPr>
          <w:w w:val="90"/>
        </w:rPr>
        <w:t>unique_rad = unique(rad(:,1)); unique_angle =</w:t>
      </w:r>
      <w:r>
        <w:rPr>
          <w:spacing w:val="-62"/>
          <w:w w:val="90"/>
        </w:rPr>
        <w:t xml:space="preserve"> </w:t>
      </w:r>
      <w:r>
        <w:rPr>
          <w:spacing w:val="-2"/>
          <w:w w:val="90"/>
        </w:rPr>
        <w:t>unique(o(:,1));</w:t>
      </w:r>
    </w:p>
    <w:p w14:paraId="0FCEFC45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12B0A3BC" w14:textId="77777777" w:rsidR="00554980" w:rsidRDefault="00554980" w:rsidP="00554980">
      <w:pPr>
        <w:pStyle w:val="afe"/>
        <w:spacing w:before="108" w:line="350" w:lineRule="auto"/>
        <w:ind w:left="561" w:right="6829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465DA21" wp14:editId="126E08C5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992777707" name="任意多边形: 形状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79E143" id="任意多边形: 形状 15" o:spid="_x0000_s1026" style="position:absolute;left:0;text-align:lef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00FF"/>
          <w:w w:val="90"/>
        </w:rPr>
        <w:t>for</w:t>
      </w:r>
      <w:r>
        <w:rPr>
          <w:color w:val="0000FF"/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4"/>
          <w:w w:val="90"/>
        </w:rPr>
        <w:t xml:space="preserve"> </w:t>
      </w:r>
      <w:r>
        <w:rPr>
          <w:w w:val="90"/>
        </w:rPr>
        <w:t>2: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(unique(rad(:,1))) </w:t>
      </w:r>
      <w:r>
        <w:rPr>
          <w:color w:val="0000FF"/>
          <w:w w:val="95"/>
        </w:rPr>
        <w:t>if</w:t>
      </w:r>
      <w:r>
        <w:rPr>
          <w:color w:val="0000FF"/>
          <w:spacing w:val="-45"/>
          <w:w w:val="95"/>
        </w:rPr>
        <w:t xml:space="preserve"> </w:t>
      </w:r>
      <w:r>
        <w:rPr>
          <w:color w:val="0000FF"/>
          <w:w w:val="95"/>
        </w:rPr>
        <w:t>abs</w:t>
      </w:r>
      <w:r>
        <w:rPr>
          <w:w w:val="95"/>
        </w:rPr>
        <w:t>(unique_rad(i))</w:t>
      </w:r>
      <w:r>
        <w:rPr>
          <w:spacing w:val="-44"/>
          <w:w w:val="95"/>
        </w:rPr>
        <w:t xml:space="preserve"> </w:t>
      </w:r>
      <w:r>
        <w:rPr>
          <w:w w:val="95"/>
        </w:rPr>
        <w:t>&lt;</w:t>
      </w:r>
      <w:r>
        <w:rPr>
          <w:spacing w:val="-45"/>
          <w:w w:val="95"/>
        </w:rPr>
        <w:t xml:space="preserve"> </w:t>
      </w:r>
      <w:r>
        <w:rPr>
          <w:color w:val="0000FF"/>
          <w:w w:val="95"/>
        </w:rPr>
        <w:t>pi</w:t>
      </w:r>
      <w:r>
        <w:rPr>
          <w:w w:val="95"/>
        </w:rPr>
        <w:t>/3</w:t>
      </w:r>
    </w:p>
    <w:p w14:paraId="1D860D69" w14:textId="77777777" w:rsidR="00554980" w:rsidRDefault="00554980" w:rsidP="00554980">
      <w:pPr>
        <w:pStyle w:val="afe"/>
        <w:tabs>
          <w:tab w:val="left" w:pos="1371"/>
        </w:tabs>
        <w:spacing w:before="0" w:line="205" w:lineRule="exact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由于光照区域角度是</w:t>
      </w:r>
      <w:r>
        <w:rPr>
          <w:color w:val="009900"/>
          <w:lang w:eastAsia="zh-CN"/>
        </w:rPr>
        <w:t>60</w:t>
      </w:r>
      <w:r>
        <w:rPr>
          <w:rFonts w:ascii="仿宋" w:eastAsia="仿宋" w:hint="eastAsia"/>
          <w:color w:val="009900"/>
          <w:lang w:eastAsia="zh-CN"/>
        </w:rPr>
        <w:t>度，所以大于一定角度的点直接舍去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根据角度索引筛出符合条件的点</w:t>
      </w:r>
    </w:p>
    <w:p w14:paraId="3ABD2BC5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将不在光照区域内的角度除去</w:t>
      </w:r>
    </w:p>
    <w:p w14:paraId="0644E801" w14:textId="77777777" w:rsidR="00554980" w:rsidRDefault="00554980" w:rsidP="00554980">
      <w:pPr>
        <w:pStyle w:val="afe"/>
        <w:spacing w:before="95"/>
        <w:ind w:left="885" w:firstLine="454"/>
      </w:pPr>
      <w:r>
        <w:rPr>
          <w:w w:val="95"/>
        </w:rPr>
        <w:t>unique_rad(i) = 0;</w:t>
      </w:r>
    </w:p>
    <w:p w14:paraId="1C853420" w14:textId="77777777" w:rsidR="00554980" w:rsidRDefault="00554980" w:rsidP="00554980">
      <w:pPr>
        <w:pStyle w:val="afe"/>
        <w:spacing w:line="350" w:lineRule="auto"/>
        <w:ind w:left="885" w:right="7440" w:firstLine="431"/>
      </w:pPr>
      <w:r>
        <w:rPr>
          <w:w w:val="90"/>
        </w:rPr>
        <w:t xml:space="preserve">unique_angle(i) = 0; </w:t>
      </w:r>
      <w:r>
        <w:rPr>
          <w:w w:val="95"/>
        </w:rPr>
        <w:t>continue;</w:t>
      </w:r>
    </w:p>
    <w:p w14:paraId="3D2D6739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11DDC702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>end</w:t>
      </w:r>
    </w:p>
    <w:p w14:paraId="04284E47" w14:textId="77777777" w:rsidR="00554980" w:rsidRDefault="00554980" w:rsidP="00554980">
      <w:pPr>
        <w:pStyle w:val="afe"/>
        <w:spacing w:before="64" w:line="343" w:lineRule="auto"/>
        <w:ind w:left="237" w:right="6549" w:firstLine="564"/>
      </w:pPr>
      <w:r>
        <w:rPr>
          <w:color w:val="009900"/>
          <w:spacing w:val="21"/>
        </w:rPr>
        <w:t xml:space="preserve">% </w:t>
      </w:r>
      <w:r>
        <w:rPr>
          <w:rFonts w:ascii="仿宋" w:eastAsia="仿宋" w:hint="eastAsia"/>
          <w:color w:val="009900"/>
        </w:rPr>
        <w:t>去除不满足的点</w:t>
      </w:r>
      <w:r>
        <w:t>unique_rad(unique_rad</w:t>
      </w:r>
      <w:r>
        <w:rPr>
          <w:spacing w:val="-32"/>
        </w:rPr>
        <w:t xml:space="preserve"> == </w:t>
      </w:r>
      <w:r>
        <w:t>0)</w:t>
      </w:r>
      <w:r>
        <w:rPr>
          <w:spacing w:val="-21"/>
        </w:rPr>
        <w:t xml:space="preserve"> = []; </w:t>
      </w:r>
      <w:r>
        <w:rPr>
          <w:spacing w:val="-21"/>
          <w:w w:val="90"/>
        </w:rPr>
        <w:t>unique_angle(unique_angle</w:t>
      </w:r>
      <w:r>
        <w:rPr>
          <w:spacing w:val="-13"/>
          <w:w w:val="90"/>
        </w:rPr>
        <w:t xml:space="preserve"> == </w:t>
      </w:r>
      <w:r>
        <w:rPr>
          <w:w w:val="90"/>
        </w:rPr>
        <w:t>0)</w:t>
      </w:r>
      <w:r>
        <w:rPr>
          <w:spacing w:val="-11"/>
          <w:w w:val="90"/>
        </w:rPr>
        <w:t xml:space="preserve"> = [];</w:t>
      </w:r>
    </w:p>
    <w:p w14:paraId="194FB643" w14:textId="77777777" w:rsidR="00554980" w:rsidRDefault="00554980" w:rsidP="00554980">
      <w:pPr>
        <w:pStyle w:val="afe"/>
        <w:spacing w:before="0" w:line="212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能够满足正负</w:t>
      </w:r>
      <w:r>
        <w:rPr>
          <w:color w:val="009900"/>
        </w:rPr>
        <w:t>0.6</w:t>
      </w:r>
      <w:r>
        <w:rPr>
          <w:rFonts w:ascii="仿宋" w:eastAsia="仿宋" w:hint="eastAsia"/>
          <w:color w:val="009900"/>
        </w:rPr>
        <w:t>的顶点移动距离条件的顶点移动距离</w:t>
      </w:r>
    </w:p>
    <w:p w14:paraId="220FF239" w14:textId="77777777" w:rsidR="00554980" w:rsidRDefault="00554980" w:rsidP="00554980">
      <w:pPr>
        <w:pStyle w:val="afe"/>
        <w:spacing w:line="350" w:lineRule="auto"/>
        <w:ind w:left="237" w:right="7587" w:firstLine="431"/>
      </w:pPr>
      <w:r>
        <w:rPr>
          <w:w w:val="90"/>
        </w:rPr>
        <w:t>success_dl =</w:t>
      </w:r>
      <w:r>
        <w:rPr>
          <w:spacing w:val="-56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(num,1); </w:t>
      </w:r>
      <w:r>
        <w:rPr>
          <w:w w:val="95"/>
        </w:rPr>
        <w:t>success_index = 1;</w:t>
      </w:r>
    </w:p>
    <w:p w14:paraId="58CC2BEE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>fail_up = 0;</w:t>
      </w:r>
    </w:p>
    <w:p w14:paraId="2BBE1E48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fail_down = 0;</w:t>
      </w:r>
    </w:p>
    <w:p w14:paraId="379C7B4F" w14:textId="77777777" w:rsidR="00554980" w:rsidRDefault="00554980" w:rsidP="00554980">
      <w:pPr>
        <w:pStyle w:val="afe"/>
        <w:spacing w:line="350" w:lineRule="auto"/>
        <w:ind w:left="237" w:right="7116" w:firstLine="431"/>
        <w:jc w:val="both"/>
      </w:pPr>
      <w:r>
        <w:rPr>
          <w:w w:val="90"/>
        </w:rPr>
        <w:t>max_move_length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0"/>
        </w:rPr>
        <w:t>min_move_length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5"/>
        </w:rPr>
        <w:t>begin =</w:t>
      </w:r>
      <w:r>
        <w:rPr>
          <w:spacing w:val="-25"/>
          <w:w w:val="95"/>
        </w:rPr>
        <w:t xml:space="preserve"> </w:t>
      </w:r>
      <w:r>
        <w:rPr>
          <w:w w:val="95"/>
        </w:rPr>
        <w:t>0.3;</w:t>
      </w:r>
    </w:p>
    <w:p w14:paraId="093366A9" w14:textId="77777777" w:rsidR="00554980" w:rsidRDefault="00554980" w:rsidP="00554980">
      <w:pPr>
        <w:pStyle w:val="afe"/>
        <w:spacing w:before="1"/>
        <w:ind w:left="237" w:firstLine="454"/>
        <w:jc w:val="both"/>
      </w:pPr>
      <w:r>
        <w:rPr>
          <w:w w:val="95"/>
        </w:rPr>
        <w:t>pace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0.01;</w:t>
      </w:r>
    </w:p>
    <w:p w14:paraId="13F61686" w14:textId="77777777" w:rsidR="00554980" w:rsidRDefault="00554980" w:rsidP="00554980">
      <w:pPr>
        <w:pStyle w:val="afe"/>
        <w:ind w:left="237" w:firstLine="454"/>
        <w:jc w:val="both"/>
      </w:pPr>
      <w:r>
        <w:rPr>
          <w:w w:val="95"/>
        </w:rPr>
        <w:t>final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0.5;</w:t>
      </w:r>
    </w:p>
    <w:p w14:paraId="62CABDD6" w14:textId="77777777" w:rsidR="00554980" w:rsidRDefault="00554980" w:rsidP="00554980">
      <w:pPr>
        <w:pStyle w:val="afe"/>
        <w:spacing w:before="95" w:line="350" w:lineRule="auto"/>
        <w:ind w:left="237" w:right="6733" w:firstLine="454"/>
      </w:pPr>
      <w:r>
        <w:rPr>
          <w:w w:val="95"/>
        </w:rPr>
        <w:t>num</w:t>
      </w:r>
      <w:r>
        <w:rPr>
          <w:spacing w:val="-47"/>
          <w:w w:val="95"/>
        </w:rPr>
        <w:t xml:space="preserve"> </w:t>
      </w:r>
      <w:r>
        <w:rPr>
          <w:w w:val="95"/>
        </w:rPr>
        <w:t>=</w:t>
      </w:r>
      <w:r>
        <w:rPr>
          <w:spacing w:val="-46"/>
          <w:w w:val="95"/>
        </w:rPr>
        <w:t xml:space="preserve"> </w:t>
      </w:r>
      <w:r>
        <w:rPr>
          <w:w w:val="95"/>
        </w:rPr>
        <w:t>((final</w:t>
      </w:r>
      <w:r>
        <w:rPr>
          <w:spacing w:val="-46"/>
          <w:w w:val="95"/>
        </w:rPr>
        <w:t xml:space="preserve"> </w:t>
      </w:r>
      <w:r>
        <w:rPr>
          <w:w w:val="95"/>
        </w:rPr>
        <w:t>-</w:t>
      </w:r>
      <w:r>
        <w:rPr>
          <w:spacing w:val="-46"/>
          <w:w w:val="95"/>
        </w:rPr>
        <w:t xml:space="preserve"> </w:t>
      </w:r>
      <w:r>
        <w:rPr>
          <w:w w:val="95"/>
        </w:rPr>
        <w:t>begin)/pace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 xml:space="preserve">1)*2; </w:t>
      </w:r>
      <w:r>
        <w:rPr>
          <w:w w:val="95"/>
        </w:rPr>
        <w:t xml:space="preserve">update_length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(2226,num); </w:t>
      </w:r>
      <w:r>
        <w:rPr>
          <w:color w:val="0000FF"/>
          <w:w w:val="95"/>
        </w:rPr>
        <w:t xml:space="preserve">sum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>(1,num);</w:t>
      </w:r>
    </w:p>
    <w:p w14:paraId="16E1AC90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 xml:space="preserve">show_length = </w:t>
      </w:r>
      <w:r>
        <w:rPr>
          <w:color w:val="0000FF"/>
          <w:w w:val="95"/>
        </w:rPr>
        <w:t>zeros</w:t>
      </w:r>
      <w:r>
        <w:rPr>
          <w:w w:val="95"/>
        </w:rPr>
        <w:t>(1,</w:t>
      </w:r>
      <w:r>
        <w:rPr>
          <w:color w:val="0000FF"/>
          <w:w w:val="95"/>
        </w:rPr>
        <w:t>length</w:t>
      </w:r>
      <w:r>
        <w:rPr>
          <w:w w:val="95"/>
        </w:rPr>
        <w:t>(unique_rad));</w:t>
      </w:r>
    </w:p>
    <w:p w14:paraId="6AA5C06A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73D393DF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>figure</w:t>
      </w:r>
      <w:r>
        <w:rPr>
          <w:w w:val="95"/>
        </w:rPr>
        <w:t>;</w:t>
      </w:r>
    </w:p>
    <w:p w14:paraId="16DCCB66" w14:textId="77777777" w:rsidR="00554980" w:rsidRDefault="00554980" w:rsidP="00554980">
      <w:pPr>
        <w:pStyle w:val="afe"/>
        <w:spacing w:line="350" w:lineRule="auto"/>
        <w:ind w:left="561" w:right="7672" w:firstLine="454"/>
      </w:pPr>
      <w:r>
        <w:rPr>
          <w:color w:val="0000FF"/>
          <w:w w:val="95"/>
        </w:rPr>
        <w:t>for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dl</w:t>
      </w:r>
      <w:r>
        <w:rPr>
          <w:spacing w:val="-68"/>
          <w:w w:val="95"/>
        </w:rPr>
        <w:t xml:space="preserve"> </w:t>
      </w:r>
      <w:r>
        <w:rPr>
          <w:w w:val="95"/>
        </w:rPr>
        <w:t>=</w:t>
      </w:r>
      <w:r>
        <w:rPr>
          <w:spacing w:val="-68"/>
          <w:w w:val="95"/>
        </w:rPr>
        <w:t xml:space="preserve"> </w:t>
      </w:r>
      <w:r>
        <w:rPr>
          <w:w w:val="95"/>
        </w:rPr>
        <w:t>begin:pace:final fail_down = 0;</w:t>
      </w:r>
    </w:p>
    <w:p w14:paraId="2F73C56C" w14:textId="77777777" w:rsidR="00554980" w:rsidRDefault="00554980" w:rsidP="00554980">
      <w:pPr>
        <w:pStyle w:val="afe"/>
        <w:spacing w:before="1"/>
        <w:ind w:left="561" w:firstLine="454"/>
        <w:rPr>
          <w:lang w:eastAsia="zh-CN"/>
        </w:rPr>
      </w:pPr>
      <w:r>
        <w:rPr>
          <w:w w:val="95"/>
          <w:lang w:eastAsia="zh-CN"/>
        </w:rPr>
        <w:t>x = (-500:500);</w:t>
      </w:r>
    </w:p>
    <w:p w14:paraId="07699103" w14:textId="77777777" w:rsidR="00554980" w:rsidRDefault="00554980" w:rsidP="00554980">
      <w:pPr>
        <w:pStyle w:val="afe"/>
        <w:spacing w:before="9"/>
        <w:ind w:firstLine="440"/>
        <w:rPr>
          <w:sz w:val="22"/>
          <w:lang w:eastAsia="zh-CN"/>
        </w:rPr>
      </w:pPr>
    </w:p>
    <w:p w14:paraId="77ECCC38" w14:textId="77777777" w:rsidR="00554980" w:rsidRDefault="00554980" w:rsidP="00554980">
      <w:pPr>
        <w:pStyle w:val="afe"/>
        <w:tabs>
          <w:tab w:val="left" w:pos="723"/>
        </w:tabs>
        <w:spacing w:before="10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顶点向下移动</w:t>
      </w:r>
    </w:p>
    <w:p w14:paraId="52638005" w14:textId="77777777" w:rsidR="00554980" w:rsidRDefault="00554980" w:rsidP="00554980">
      <w:pPr>
        <w:pStyle w:val="afe"/>
        <w:ind w:left="561" w:firstLine="454"/>
        <w:rPr>
          <w:lang w:eastAsia="zh-CN"/>
        </w:rPr>
      </w:pPr>
      <w:r>
        <w:rPr>
          <w:w w:val="95"/>
          <w:lang w:eastAsia="zh-CN"/>
        </w:rPr>
        <w:t>z2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=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z0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-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dl;</w:t>
      </w:r>
    </w:p>
    <w:p w14:paraId="4E332D70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down_result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(1,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(unique_rad));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(unique_rad)</w:t>
      </w:r>
    </w:p>
    <w:p w14:paraId="1C62F190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unique_rad(i) == -</w:t>
      </w:r>
      <w:r>
        <w:rPr>
          <w:color w:val="0000FF"/>
          <w:w w:val="95"/>
        </w:rPr>
        <w:t>pi</w:t>
      </w:r>
      <w:r>
        <w:rPr>
          <w:w w:val="95"/>
        </w:rPr>
        <w:t xml:space="preserve">/2 &amp;&amp; unique_rad(i) == </w:t>
      </w:r>
      <w:r>
        <w:rPr>
          <w:color w:val="0000FF"/>
          <w:w w:val="95"/>
        </w:rPr>
        <w:t>pi</w:t>
      </w:r>
      <w:r>
        <w:rPr>
          <w:w w:val="95"/>
        </w:rPr>
        <w:t>/2</w:t>
      </w:r>
    </w:p>
    <w:p w14:paraId="1AD9ECEB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垂直的线不画出</w:t>
      </w:r>
    </w:p>
    <w:p w14:paraId="3562B16A" w14:textId="77777777" w:rsidR="00554980" w:rsidRDefault="00554980" w:rsidP="00554980">
      <w:pPr>
        <w:pStyle w:val="afe"/>
        <w:ind w:left="1290" w:firstLine="454"/>
      </w:pPr>
      <w:r>
        <w:rPr>
          <w:w w:val="95"/>
        </w:rPr>
        <w:t>continue;</w:t>
      </w:r>
    </w:p>
    <w:p w14:paraId="263CF245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else</w:t>
      </w:r>
    </w:p>
    <w:p w14:paraId="0B2714D7" w14:textId="77777777" w:rsidR="00554980" w:rsidRDefault="00554980" w:rsidP="00554980">
      <w:pPr>
        <w:pStyle w:val="afe"/>
        <w:ind w:left="1209" w:firstLine="454"/>
      </w:pPr>
      <w:r>
        <w:rPr>
          <w:w w:val="95"/>
        </w:rPr>
        <w:t xml:space="preserve">z_line = </w:t>
      </w:r>
      <w:r>
        <w:rPr>
          <w:color w:val="0000FF"/>
          <w:w w:val="95"/>
        </w:rPr>
        <w:t>tan</w:t>
      </w:r>
      <w:r>
        <w:rPr>
          <w:w w:val="95"/>
        </w:rPr>
        <w:t>(unique_rad(i))*x;</w:t>
      </w:r>
    </w:p>
    <w:p w14:paraId="7557326D" w14:textId="77777777" w:rsidR="00554980" w:rsidRDefault="00554980" w:rsidP="00554980">
      <w:pPr>
        <w:pStyle w:val="afe"/>
        <w:tabs>
          <w:tab w:val="left" w:pos="1371"/>
        </w:tabs>
        <w:spacing w:line="350" w:lineRule="auto"/>
        <w:ind w:left="1209" w:right="752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</w:r>
      <w:r>
        <w:rPr>
          <w:color w:val="009900"/>
          <w:spacing w:val="-2"/>
          <w:w w:val="85"/>
        </w:rPr>
        <w:t xml:space="preserve">plot(x,z_line); </w:t>
      </w:r>
      <w:r>
        <w:rPr>
          <w:w w:val="95"/>
        </w:rPr>
        <w:lastRenderedPageBreak/>
        <w:t>syms</w:t>
      </w:r>
      <w:r>
        <w:rPr>
          <w:spacing w:val="-16"/>
          <w:w w:val="95"/>
        </w:rPr>
        <w:t xml:space="preserve"> </w:t>
      </w:r>
      <w:r>
        <w:rPr>
          <w:w w:val="95"/>
        </w:rPr>
        <w:t>x_2;</w:t>
      </w:r>
    </w:p>
    <w:p w14:paraId="2D3673E3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 xml:space="preserve">eqn = </w:t>
      </w:r>
      <w:r>
        <w:rPr>
          <w:color w:val="0000FF"/>
          <w:w w:val="95"/>
        </w:rPr>
        <w:t>tan</w:t>
      </w:r>
      <w:r>
        <w:rPr>
          <w:w w:val="95"/>
        </w:rPr>
        <w:t>(unique_rad(i))*x_2 ==</w:t>
      </w:r>
      <w:r>
        <w:rPr>
          <w:spacing w:val="-67"/>
          <w:w w:val="95"/>
        </w:rPr>
        <w:t xml:space="preserve"> </w:t>
      </w:r>
      <w:r>
        <w:rPr>
          <w:w w:val="95"/>
        </w:rPr>
        <w:t>x_2^2/(4*(F+dl))+z2;</w:t>
      </w:r>
    </w:p>
    <w:p w14:paraId="1D08A1B6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联立方程</w:t>
      </w:r>
    </w:p>
    <w:p w14:paraId="6F307936" w14:textId="77777777" w:rsidR="00554980" w:rsidRDefault="00554980" w:rsidP="00554980">
      <w:pPr>
        <w:pStyle w:val="afe"/>
        <w:spacing w:line="350" w:lineRule="auto"/>
        <w:ind w:left="1209" w:right="7008" w:firstLine="454"/>
      </w:pPr>
      <w:r>
        <w:rPr>
          <w:w w:val="95"/>
        </w:rPr>
        <w:t xml:space="preserve">S = solve(eqn, x_2); </w:t>
      </w:r>
      <w:r>
        <w:rPr>
          <w:w w:val="90"/>
        </w:rPr>
        <w:t>S_double =</w:t>
      </w:r>
      <w:r>
        <w:rPr>
          <w:spacing w:val="-67"/>
          <w:w w:val="90"/>
        </w:rPr>
        <w:t xml:space="preserve"> </w:t>
      </w:r>
      <w:r>
        <w:rPr>
          <w:w w:val="90"/>
        </w:rPr>
        <w:t>double(S);</w:t>
      </w:r>
    </w:p>
    <w:p w14:paraId="31A7125E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71785C77" w14:textId="77777777" w:rsidR="00554980" w:rsidRDefault="00554980" w:rsidP="00554980">
      <w:pPr>
        <w:pStyle w:val="afe"/>
        <w:spacing w:before="108" w:line="350" w:lineRule="auto"/>
        <w:ind w:left="1533" w:right="5099" w:firstLine="431"/>
      </w:pPr>
      <w:r>
        <w:rPr>
          <w:color w:val="0000FF"/>
          <w:w w:val="90"/>
        </w:rPr>
        <w:lastRenderedPageBreak/>
        <w:t>if</w:t>
      </w:r>
      <w:r>
        <w:rPr>
          <w:color w:val="0000FF"/>
          <w:spacing w:val="-41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(S_double(1,1))</w:t>
      </w:r>
      <w:r>
        <w:rPr>
          <w:spacing w:val="-41"/>
          <w:w w:val="90"/>
        </w:rPr>
        <w:t xml:space="preserve"> </w:t>
      </w:r>
      <w:r>
        <w:rPr>
          <w:w w:val="90"/>
        </w:rPr>
        <w:t>&gt;</w:t>
      </w:r>
      <w:r>
        <w:rPr>
          <w:spacing w:val="-40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(S_double(2,1)) </w:t>
      </w:r>
      <w:r>
        <w:rPr>
          <w:w w:val="95"/>
        </w:rPr>
        <w:t>down_result(1,i) =</w:t>
      </w:r>
      <w:r>
        <w:rPr>
          <w:spacing w:val="-83"/>
          <w:w w:val="95"/>
        </w:rPr>
        <w:t xml:space="preserve"> </w:t>
      </w:r>
      <w:r>
        <w:rPr>
          <w:w w:val="95"/>
        </w:rPr>
        <w:t>S_double(2,1);</w:t>
      </w:r>
    </w:p>
    <w:p w14:paraId="3180238A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else</w:t>
      </w:r>
    </w:p>
    <w:p w14:paraId="1BE02499" w14:textId="77777777" w:rsidR="00554980" w:rsidRDefault="00554980" w:rsidP="00554980">
      <w:pPr>
        <w:pStyle w:val="afe"/>
        <w:ind w:left="1533" w:firstLine="454"/>
      </w:pPr>
      <w:r>
        <w:rPr>
          <w:w w:val="95"/>
        </w:rPr>
        <w:t>down_result(1,i) = S_double(1,1);</w:t>
      </w:r>
    </w:p>
    <w:p w14:paraId="00E8D5A8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7F5939DC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1D0DB718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235D0A3" w14:textId="77777777" w:rsidR="00554980" w:rsidRDefault="00554980" w:rsidP="00554980">
      <w:pPr>
        <w:pStyle w:val="afe"/>
        <w:spacing w:before="147"/>
        <w:ind w:left="561" w:firstLine="405"/>
      </w:pPr>
      <w:r>
        <w:rPr>
          <w:color w:val="0000FF"/>
          <w:w w:val="85"/>
        </w:rPr>
        <w:t>end</w:t>
      </w:r>
    </w:p>
    <w:p w14:paraId="5591CA8A" w14:textId="77777777" w:rsidR="00554980" w:rsidRDefault="00554980" w:rsidP="00554980">
      <w:pPr>
        <w:pStyle w:val="afe"/>
        <w:spacing w:before="7"/>
        <w:ind w:firstLine="480"/>
        <w:rPr>
          <w:sz w:val="34"/>
        </w:rPr>
      </w:pPr>
      <w:r>
        <w:br w:type="column"/>
      </w:r>
    </w:p>
    <w:p w14:paraId="5513FB5B" w14:textId="77777777" w:rsidR="00554980" w:rsidRDefault="00554980" w:rsidP="00554980">
      <w:pPr>
        <w:pStyle w:val="afe"/>
        <w:spacing w:before="0"/>
        <w:ind w:firstLine="405"/>
      </w:pPr>
      <w:r>
        <w:rPr>
          <w:color w:val="0000FF"/>
          <w:w w:val="85"/>
        </w:rPr>
        <w:t>end</w:t>
      </w:r>
    </w:p>
    <w:p w14:paraId="7A9EA91F" w14:textId="77777777" w:rsidR="00554980" w:rsidRDefault="00554980" w:rsidP="00554980">
      <w:pPr>
        <w:spacing w:before="95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33CB0D03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0FBF0495" w14:textId="77777777" w:rsidR="00554980" w:rsidRDefault="00554980" w:rsidP="00554980">
      <w:pPr>
        <w:pStyle w:val="afe"/>
        <w:ind w:left="561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2532CCF" wp14:editId="6BEAC05D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651956283" name="任意多边形: 形状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A6CED2" id="任意多边形: 形状 14" o:spid="_x0000_s1026" style="position:absolute;left:0;text-align:lef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w w:val="95"/>
        </w:rPr>
        <w:t>down_result(down_result==0) = [];</w:t>
      </w:r>
    </w:p>
    <w:p w14:paraId="2E1F8F76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促动器运动距离有超出范围的，失败</w:t>
      </w:r>
      <w:r>
        <w:rPr>
          <w:color w:val="009900"/>
          <w:spacing w:val="-8"/>
          <w:lang w:eastAsia="zh-CN"/>
        </w:rPr>
        <w:t xml:space="preserve">, </w:t>
      </w:r>
      <w:r>
        <w:rPr>
          <w:rFonts w:ascii="仿宋" w:eastAsia="仿宋" w:hint="eastAsia"/>
          <w:color w:val="009900"/>
          <w:lang w:eastAsia="zh-CN"/>
        </w:rPr>
        <w:t>继续下一次循环</w:t>
      </w:r>
    </w:p>
    <w:p w14:paraId="0BCF78B6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print_down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(down_result),1);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5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(down_result)</w:t>
      </w:r>
    </w:p>
    <w:p w14:paraId="3156A59A" w14:textId="77777777" w:rsidR="00554980" w:rsidRDefault="00554980" w:rsidP="00554980">
      <w:pPr>
        <w:pStyle w:val="afe"/>
        <w:spacing w:before="1"/>
        <w:ind w:left="885" w:firstLine="454"/>
      </w:pPr>
      <w:r>
        <w:rPr>
          <w:w w:val="95"/>
        </w:rPr>
        <w:t>print_down(i,1) = 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 +</w:t>
      </w:r>
      <w:r>
        <w:rPr>
          <w:spacing w:val="-72"/>
          <w:w w:val="95"/>
        </w:rPr>
        <w:t xml:space="preserve"> </w:t>
      </w:r>
      <w:r>
        <w:rPr>
          <w:w w:val="95"/>
        </w:rPr>
        <w:t>z0;</w:t>
      </w:r>
    </w:p>
    <w:p w14:paraId="641BC35C" w14:textId="77777777" w:rsidR="00554980" w:rsidRDefault="00554980" w:rsidP="00554980">
      <w:pPr>
        <w:pStyle w:val="afe"/>
        <w:tabs>
          <w:tab w:val="left" w:pos="1047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检索当前角度的主索节点</w:t>
      </w:r>
    </w:p>
    <w:p w14:paraId="18228607" w14:textId="77777777" w:rsidR="00554980" w:rsidRDefault="00554980" w:rsidP="00554980">
      <w:pPr>
        <w:pStyle w:val="afe"/>
        <w:spacing w:line="350" w:lineRule="auto"/>
        <w:ind w:left="885" w:right="4199" w:firstLine="431"/>
      </w:pPr>
      <w:r>
        <w:rPr>
          <w:w w:val="90"/>
        </w:rPr>
        <w:t>angle_x</w:t>
      </w:r>
      <w:r>
        <w:rPr>
          <w:spacing w:val="-27"/>
          <w:w w:val="90"/>
        </w:rPr>
        <w:t xml:space="preserve"> </w:t>
      </w:r>
      <w:r>
        <w:rPr>
          <w:w w:val="90"/>
        </w:rPr>
        <w:t>=</w:t>
      </w:r>
      <w:r>
        <w:rPr>
          <w:spacing w:val="-27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abs</w:t>
      </w:r>
      <w:r>
        <w:rPr>
          <w:w w:val="90"/>
        </w:rPr>
        <w:t>(o(:,1)</w:t>
      </w:r>
      <w:r>
        <w:rPr>
          <w:spacing w:val="-27"/>
          <w:w w:val="90"/>
        </w:rPr>
        <w:t xml:space="preserve"> </w:t>
      </w:r>
      <w:r>
        <w:rPr>
          <w:w w:val="90"/>
        </w:rPr>
        <w:t>-</w:t>
      </w:r>
      <w:r>
        <w:rPr>
          <w:spacing w:val="-26"/>
          <w:w w:val="90"/>
        </w:rPr>
        <w:t xml:space="preserve"> </w:t>
      </w:r>
      <w:r>
        <w:rPr>
          <w:w w:val="90"/>
        </w:rPr>
        <w:t>unique_angle(i))</w:t>
      </w:r>
      <w:r>
        <w:rPr>
          <w:spacing w:val="-27"/>
          <w:w w:val="90"/>
        </w:rPr>
        <w:t xml:space="preserve"> </w:t>
      </w:r>
      <w:r>
        <w:rPr>
          <w:w w:val="90"/>
        </w:rPr>
        <w:t>&lt;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0.0001); </w:t>
      </w:r>
      <w:r>
        <w:rPr>
          <w:color w:val="0000FF"/>
          <w:w w:val="95"/>
        </w:rPr>
        <w:t xml:space="preserve">for </w:t>
      </w:r>
      <w:r>
        <w:rPr>
          <w:w w:val="95"/>
        </w:rPr>
        <w:t>j =</w:t>
      </w:r>
      <w:r>
        <w:rPr>
          <w:spacing w:val="-4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(angle_x)</w:t>
      </w:r>
    </w:p>
    <w:p w14:paraId="7F7C79B4" w14:textId="77777777" w:rsidR="00554980" w:rsidRDefault="00554980" w:rsidP="00554980">
      <w:pPr>
        <w:pStyle w:val="afe"/>
        <w:spacing w:before="1" w:line="350" w:lineRule="auto"/>
        <w:ind w:left="1607" w:right="3590" w:firstLine="431"/>
      </w:pPr>
      <w:r>
        <w:rPr>
          <w:w w:val="90"/>
        </w:rPr>
        <w:t>update_length(angle_x(j,1),int32((dl</w:t>
      </w:r>
      <w:r>
        <w:rPr>
          <w:spacing w:val="-31"/>
          <w:w w:val="90"/>
        </w:rPr>
        <w:t xml:space="preserve"> </w:t>
      </w:r>
      <w:r>
        <w:rPr>
          <w:w w:val="90"/>
        </w:rPr>
        <w:t>-</w:t>
      </w:r>
      <w:r>
        <w:rPr>
          <w:spacing w:val="-31"/>
          <w:w w:val="90"/>
        </w:rPr>
        <w:t xml:space="preserve"> </w:t>
      </w:r>
      <w:r>
        <w:rPr>
          <w:w w:val="90"/>
        </w:rPr>
        <w:t>begin)/pace</w:t>
      </w:r>
      <w:r>
        <w:rPr>
          <w:spacing w:val="-30"/>
          <w:w w:val="90"/>
        </w:rPr>
        <w:t xml:space="preserve"> </w:t>
      </w:r>
      <w:r>
        <w:rPr>
          <w:w w:val="90"/>
        </w:rPr>
        <w:t>+</w:t>
      </w:r>
      <w:r>
        <w:rPr>
          <w:spacing w:val="-31"/>
          <w:w w:val="90"/>
        </w:rPr>
        <w:t xml:space="preserve"> </w:t>
      </w:r>
      <w:r>
        <w:rPr>
          <w:w w:val="90"/>
        </w:rPr>
        <w:t>1))</w:t>
      </w:r>
      <w:r>
        <w:rPr>
          <w:spacing w:val="-30"/>
          <w:w w:val="90"/>
        </w:rPr>
        <w:t xml:space="preserve"> </w:t>
      </w:r>
      <w:r>
        <w:rPr>
          <w:spacing w:val="-14"/>
          <w:w w:val="90"/>
        </w:rPr>
        <w:t xml:space="preserve">= </w:t>
      </w:r>
      <w:r>
        <w:rPr>
          <w:color w:val="0000FF"/>
          <w:w w:val="95"/>
        </w:rPr>
        <w:t>abs</w:t>
      </w:r>
      <w:r>
        <w:rPr>
          <w:w w:val="95"/>
        </w:rPr>
        <w:t>(down_result(i)/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(unique_rad(i)));</w:t>
      </w:r>
    </w:p>
    <w:p w14:paraId="6555F350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>end</w:t>
      </w:r>
    </w:p>
    <w:p w14:paraId="2D6426E5" w14:textId="77777777" w:rsidR="00554980" w:rsidRDefault="00554980" w:rsidP="00554980">
      <w:pPr>
        <w:pStyle w:val="afe"/>
        <w:spacing w:line="350" w:lineRule="auto"/>
        <w:ind w:left="1283" w:right="2681" w:firstLine="454"/>
      </w:pPr>
      <w:r>
        <w:rPr>
          <w:color w:val="0000FF"/>
          <w:w w:val="95"/>
        </w:rPr>
        <w:t>sum</w:t>
      </w:r>
      <w:r>
        <w:rPr>
          <w:w w:val="95"/>
        </w:rPr>
        <w:t>(int32((dl</w:t>
      </w:r>
      <w:r>
        <w:rPr>
          <w:spacing w:val="-52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w w:val="95"/>
        </w:rPr>
        <w:t>begin)/pace</w:t>
      </w:r>
      <w:r>
        <w:rPr>
          <w:spacing w:val="-52"/>
          <w:w w:val="95"/>
        </w:rPr>
        <w:t xml:space="preserve"> </w:t>
      </w:r>
      <w:r>
        <w:rPr>
          <w:w w:val="95"/>
        </w:rPr>
        <w:t>+</w:t>
      </w:r>
      <w:r>
        <w:rPr>
          <w:spacing w:val="-52"/>
          <w:w w:val="95"/>
        </w:rPr>
        <w:t xml:space="preserve"> </w:t>
      </w:r>
      <w:r>
        <w:rPr>
          <w:w w:val="95"/>
        </w:rPr>
        <w:t>1))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51"/>
          <w:w w:val="95"/>
        </w:rPr>
        <w:t xml:space="preserve"> </w:t>
      </w:r>
      <w:r>
        <w:rPr>
          <w:color w:val="0000FF"/>
          <w:w w:val="95"/>
        </w:rPr>
        <w:t>sum</w:t>
      </w:r>
      <w:r>
        <w:rPr>
          <w:w w:val="95"/>
        </w:rPr>
        <w:t>(int32((dl</w:t>
      </w:r>
      <w:r>
        <w:rPr>
          <w:spacing w:val="-52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w w:val="95"/>
        </w:rPr>
        <w:t>begin)/pace</w:t>
      </w:r>
      <w:r>
        <w:rPr>
          <w:spacing w:val="-52"/>
          <w:w w:val="95"/>
        </w:rPr>
        <w:t xml:space="preserve"> </w:t>
      </w:r>
      <w:r>
        <w:rPr>
          <w:w w:val="95"/>
        </w:rPr>
        <w:t>+</w:t>
      </w:r>
      <w:r>
        <w:rPr>
          <w:spacing w:val="-52"/>
          <w:w w:val="95"/>
        </w:rPr>
        <w:t xml:space="preserve"> </w:t>
      </w:r>
      <w:r>
        <w:rPr>
          <w:w w:val="95"/>
        </w:rPr>
        <w:t>1))</w:t>
      </w:r>
      <w:r>
        <w:rPr>
          <w:spacing w:val="-51"/>
          <w:w w:val="95"/>
        </w:rPr>
        <w:t xml:space="preserve"> </w:t>
      </w:r>
      <w:r>
        <w:rPr>
          <w:spacing w:val="-11"/>
          <w:w w:val="95"/>
        </w:rPr>
        <w:t xml:space="preserve">+ </w:t>
      </w:r>
      <w:r>
        <w:rPr>
          <w:color w:val="0000FF"/>
          <w:w w:val="95"/>
        </w:rPr>
        <w:t>abs</w:t>
      </w:r>
      <w:r>
        <w:rPr>
          <w:w w:val="95"/>
        </w:rPr>
        <w:t>(print_down(i,1));</w:t>
      </w:r>
    </w:p>
    <w:p w14:paraId="7634E911" w14:textId="77777777" w:rsidR="00554980" w:rsidRDefault="00554980" w:rsidP="00554980">
      <w:pPr>
        <w:pStyle w:val="afe"/>
        <w:spacing w:before="1" w:line="350" w:lineRule="auto"/>
        <w:ind w:left="1209" w:right="6656" w:firstLine="431"/>
      </w:pPr>
      <w:r>
        <w:rPr>
          <w:color w:val="0000FF"/>
          <w:w w:val="90"/>
        </w:rPr>
        <w:t>if abs</w:t>
      </w:r>
      <w:r>
        <w:rPr>
          <w:w w:val="90"/>
        </w:rPr>
        <w:t>(print_down(i,1)) &gt;</w:t>
      </w:r>
      <w:r>
        <w:rPr>
          <w:spacing w:val="-73"/>
          <w:w w:val="90"/>
        </w:rPr>
        <w:t xml:space="preserve"> </w:t>
      </w:r>
      <w:r>
        <w:rPr>
          <w:spacing w:val="-6"/>
          <w:w w:val="90"/>
        </w:rPr>
        <w:t xml:space="preserve">0.6 </w:t>
      </w:r>
      <w:r>
        <w:rPr>
          <w:w w:val="95"/>
        </w:rPr>
        <w:t>fail_down = 1;</w:t>
      </w:r>
    </w:p>
    <w:p w14:paraId="66DE351F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break</w:t>
      </w:r>
      <w:r>
        <w:rPr>
          <w:w w:val="95"/>
        </w:rPr>
        <w:t>;</w:t>
      </w:r>
    </w:p>
    <w:p w14:paraId="75A8E184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end</w:t>
      </w:r>
    </w:p>
    <w:p w14:paraId="6AE07D6F" w14:textId="77777777" w:rsidR="00554980" w:rsidRDefault="00554980" w:rsidP="00554980">
      <w:pPr>
        <w:pStyle w:val="afe"/>
        <w:ind w:left="561" w:firstLine="454"/>
      </w:pPr>
      <w:r>
        <w:rPr>
          <w:color w:val="0000FF"/>
          <w:w w:val="95"/>
        </w:rPr>
        <w:t>end</w:t>
      </w:r>
    </w:p>
    <w:p w14:paraId="41390E86" w14:textId="77777777" w:rsidR="00554980" w:rsidRDefault="00554980" w:rsidP="00554980">
      <w:pPr>
        <w:pStyle w:val="afe"/>
        <w:tabs>
          <w:tab w:val="left" w:pos="1047"/>
        </w:tabs>
        <w:spacing w:before="64"/>
        <w:ind w:left="561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假如促动器全部满足条件，视为成功</w:t>
      </w:r>
    </w:p>
    <w:p w14:paraId="44EF069E" w14:textId="77777777" w:rsidR="00554980" w:rsidRDefault="00554980" w:rsidP="00554980">
      <w:pPr>
        <w:pStyle w:val="afe"/>
        <w:spacing w:line="350" w:lineRule="auto"/>
        <w:ind w:left="885" w:right="6099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 xml:space="preserve">fail_down == 0 </w:t>
      </w:r>
      <w:r>
        <w:rPr>
          <w:w w:val="90"/>
        </w:rPr>
        <w:t xml:space="preserve">success_dl(success_index,1) = </w:t>
      </w:r>
      <w:r>
        <w:rPr>
          <w:spacing w:val="-5"/>
          <w:w w:val="90"/>
        </w:rPr>
        <w:t xml:space="preserve">-dl; </w:t>
      </w:r>
      <w:r>
        <w:rPr>
          <w:w w:val="95"/>
        </w:rPr>
        <w:t>success_index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success_index</w:t>
      </w:r>
      <w:r>
        <w:rPr>
          <w:spacing w:val="-6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rPr>
          <w:spacing w:val="-8"/>
          <w:w w:val="95"/>
        </w:rPr>
        <w:t>1;</w:t>
      </w:r>
    </w:p>
    <w:p w14:paraId="20DDB05F" w14:textId="77777777" w:rsidR="00554980" w:rsidRDefault="00554980" w:rsidP="00554980">
      <w:pPr>
        <w:pStyle w:val="afe"/>
        <w:spacing w:before="1" w:line="350" w:lineRule="auto"/>
        <w:ind w:left="885" w:right="4766" w:firstLine="405"/>
      </w:pPr>
      <w:r>
        <w:rPr>
          <w:color w:val="0000FF"/>
          <w:w w:val="85"/>
        </w:rPr>
        <w:t>plot</w:t>
      </w:r>
      <w:r>
        <w:rPr>
          <w:w w:val="85"/>
        </w:rPr>
        <w:t>(down_result(1,2:</w:t>
      </w:r>
      <w:r>
        <w:rPr>
          <w:color w:val="0000FF"/>
          <w:w w:val="85"/>
        </w:rPr>
        <w:t>end</w:t>
      </w:r>
      <w:r>
        <w:rPr>
          <w:w w:val="85"/>
        </w:rPr>
        <w:t>), -print_down(2: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</w:t>
      </w:r>
      <w:r>
        <w:rPr>
          <w:color w:val="0000FF"/>
          <w:w w:val="95"/>
        </w:rPr>
        <w:t xml:space="preserve">hold </w:t>
      </w:r>
      <w:r>
        <w:rPr>
          <w:w w:val="95"/>
        </w:rPr>
        <w:t>on</w:t>
      </w:r>
    </w:p>
    <w:p w14:paraId="73C3DF3C" w14:textId="77777777" w:rsidR="00554980" w:rsidRDefault="00554980" w:rsidP="00554980">
      <w:pPr>
        <w:pStyle w:val="afe"/>
        <w:spacing w:before="1" w:line="350" w:lineRule="auto"/>
        <w:ind w:left="885" w:right="2306" w:firstLine="431"/>
      </w:pPr>
      <w:r>
        <w:rPr>
          <w:w w:val="90"/>
        </w:rPr>
        <w:t>max_move_length(int32((dl</w:t>
      </w:r>
      <w:r>
        <w:rPr>
          <w:spacing w:val="-36"/>
          <w:w w:val="90"/>
        </w:rPr>
        <w:t xml:space="preserve"> </w:t>
      </w:r>
      <w:r>
        <w:rPr>
          <w:w w:val="90"/>
        </w:rPr>
        <w:t>-</w:t>
      </w:r>
      <w:r>
        <w:rPr>
          <w:spacing w:val="-35"/>
          <w:w w:val="90"/>
        </w:rPr>
        <w:t xml:space="preserve"> </w:t>
      </w:r>
      <w:r>
        <w:rPr>
          <w:w w:val="90"/>
        </w:rPr>
        <w:t>begin)/pace</w:t>
      </w:r>
      <w:r>
        <w:rPr>
          <w:spacing w:val="-36"/>
          <w:w w:val="90"/>
        </w:rPr>
        <w:t xml:space="preserve"> </w:t>
      </w:r>
      <w:r>
        <w:rPr>
          <w:w w:val="90"/>
        </w:rPr>
        <w:t>+</w:t>
      </w:r>
      <w:r>
        <w:rPr>
          <w:spacing w:val="-35"/>
          <w:w w:val="90"/>
        </w:rPr>
        <w:t xml:space="preserve"> </w:t>
      </w:r>
      <w:r>
        <w:rPr>
          <w:w w:val="90"/>
        </w:rPr>
        <w:t>1),1)</w:t>
      </w:r>
      <w:r>
        <w:rPr>
          <w:spacing w:val="-35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color w:val="0000FF"/>
          <w:w w:val="90"/>
        </w:rPr>
        <w:t>max</w:t>
      </w:r>
      <w:r>
        <w:rPr>
          <w:w w:val="90"/>
        </w:rPr>
        <w:t>(print_down(2:</w:t>
      </w:r>
      <w:r>
        <w:rPr>
          <w:color w:val="0000FF"/>
          <w:w w:val="90"/>
        </w:rPr>
        <w:t>end</w:t>
      </w:r>
      <w:r>
        <w:rPr>
          <w:w w:val="90"/>
        </w:rPr>
        <w:t>,1)); min_move_length(int32((dl</w:t>
      </w:r>
      <w:r>
        <w:rPr>
          <w:spacing w:val="-36"/>
          <w:w w:val="90"/>
        </w:rPr>
        <w:t xml:space="preserve"> </w:t>
      </w:r>
      <w:r>
        <w:rPr>
          <w:w w:val="90"/>
        </w:rPr>
        <w:t>-</w:t>
      </w:r>
      <w:r>
        <w:rPr>
          <w:spacing w:val="-35"/>
          <w:w w:val="90"/>
        </w:rPr>
        <w:t xml:space="preserve"> </w:t>
      </w:r>
      <w:r>
        <w:rPr>
          <w:w w:val="90"/>
        </w:rPr>
        <w:t>begin)/pace</w:t>
      </w:r>
      <w:r>
        <w:rPr>
          <w:spacing w:val="-36"/>
          <w:w w:val="90"/>
        </w:rPr>
        <w:t xml:space="preserve"> </w:t>
      </w:r>
      <w:r>
        <w:rPr>
          <w:w w:val="90"/>
        </w:rPr>
        <w:t>+</w:t>
      </w:r>
      <w:r>
        <w:rPr>
          <w:spacing w:val="-35"/>
          <w:w w:val="90"/>
        </w:rPr>
        <w:t xml:space="preserve"> </w:t>
      </w:r>
      <w:r>
        <w:rPr>
          <w:w w:val="90"/>
        </w:rPr>
        <w:t>1),1)</w:t>
      </w:r>
      <w:r>
        <w:rPr>
          <w:spacing w:val="-35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color w:val="0000FF"/>
          <w:w w:val="90"/>
        </w:rPr>
        <w:t>min</w:t>
      </w:r>
      <w:r>
        <w:rPr>
          <w:w w:val="90"/>
        </w:rPr>
        <w:t>(print_down(2:</w:t>
      </w:r>
      <w:r>
        <w:rPr>
          <w:color w:val="0000FF"/>
          <w:w w:val="90"/>
        </w:rPr>
        <w:t>end</w:t>
      </w:r>
      <w:r>
        <w:rPr>
          <w:w w:val="90"/>
        </w:rPr>
        <w:t>,1));</w:t>
      </w:r>
    </w:p>
    <w:p w14:paraId="3C57FFE0" w14:textId="77777777" w:rsidR="00554980" w:rsidRDefault="00554980" w:rsidP="00554980">
      <w:pPr>
        <w:pStyle w:val="afe"/>
        <w:spacing w:before="1"/>
        <w:ind w:left="480" w:firstLine="454"/>
      </w:pPr>
      <w:r>
        <w:rPr>
          <w:color w:val="0000FF"/>
          <w:w w:val="95"/>
        </w:rPr>
        <w:t>end</w:t>
      </w:r>
    </w:p>
    <w:p w14:paraId="1700109D" w14:textId="77777777" w:rsidR="00554980" w:rsidRDefault="00554980" w:rsidP="00554980">
      <w:pPr>
        <w:pStyle w:val="afe"/>
        <w:tabs>
          <w:tab w:val="left" w:pos="966"/>
        </w:tabs>
        <w:spacing w:before="64"/>
        <w:ind w:left="480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将成功指标置为成功</w:t>
      </w:r>
    </w:p>
    <w:p w14:paraId="788A2183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>fail_down = 0;</w:t>
      </w:r>
    </w:p>
    <w:p w14:paraId="66348D8F" w14:textId="77777777" w:rsidR="00554980" w:rsidRDefault="00554980" w:rsidP="00554980">
      <w:pPr>
        <w:pStyle w:val="afe"/>
        <w:spacing w:line="350" w:lineRule="auto"/>
        <w:ind w:left="237" w:right="9290" w:firstLine="454"/>
      </w:pPr>
      <w:r>
        <w:rPr>
          <w:color w:val="0000FF"/>
          <w:w w:val="95"/>
        </w:rPr>
        <w:t>end hold</w:t>
      </w:r>
      <w:r>
        <w:rPr>
          <w:color w:val="0000FF"/>
          <w:spacing w:val="-53"/>
          <w:w w:val="95"/>
        </w:rPr>
        <w:t xml:space="preserve"> </w:t>
      </w:r>
      <w:r>
        <w:rPr>
          <w:spacing w:val="-6"/>
          <w:w w:val="95"/>
        </w:rPr>
        <w:t>off</w:t>
      </w:r>
    </w:p>
    <w:p w14:paraId="0927813E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9900"/>
          <w:w w:val="95"/>
        </w:rPr>
        <w:t>%%</w:t>
      </w:r>
    </w:p>
    <w:p w14:paraId="4B95D647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update_length(</w:t>
      </w:r>
      <w:r>
        <w:rPr>
          <w:color w:val="0000FF"/>
          <w:w w:val="95"/>
        </w:rPr>
        <w:t>all</w:t>
      </w:r>
      <w:r>
        <w:rPr>
          <w:w w:val="95"/>
        </w:rPr>
        <w:t>(update_length==0,2),:) = [];</w:t>
      </w:r>
    </w:p>
    <w:p w14:paraId="4E4A48D2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%%</w:t>
      </w:r>
    </w:p>
    <w:p w14:paraId="12D870C4" w14:textId="77777777" w:rsidR="00554980" w:rsidRDefault="00554980" w:rsidP="00554980">
      <w:pPr>
        <w:pStyle w:val="afe"/>
        <w:spacing w:before="10"/>
        <w:ind w:firstLine="440"/>
        <w:rPr>
          <w:sz w:val="22"/>
        </w:rPr>
      </w:pPr>
    </w:p>
    <w:p w14:paraId="146AC5D4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lastRenderedPageBreak/>
        <w:t xml:space="preserve">% </w:t>
      </w:r>
      <w:r>
        <w:rPr>
          <w:rFonts w:ascii="仿宋" w:eastAsia="仿宋" w:hint="eastAsia"/>
          <w:color w:val="009900"/>
          <w:lang w:eastAsia="zh-CN"/>
        </w:rPr>
        <w:t>加精计算</w:t>
      </w:r>
      <w:r>
        <w:rPr>
          <w:color w:val="009900"/>
          <w:lang w:eastAsia="zh-CN"/>
        </w:rPr>
        <w:t>-0.3 - -0.5</w:t>
      </w:r>
      <w:r>
        <w:rPr>
          <w:rFonts w:ascii="仿宋" w:eastAsia="仿宋" w:hint="eastAsia"/>
          <w:color w:val="009900"/>
          <w:lang w:eastAsia="zh-CN"/>
        </w:rPr>
        <w:t>的区间，第二次迭代</w:t>
      </w:r>
    </w:p>
    <w:p w14:paraId="5F341973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计算了每次抛物线上下移动相等的距离所产生的新的伸长量</w:t>
      </w:r>
    </w:p>
    <w:p w14:paraId="6CC13CE5" w14:textId="77777777" w:rsidR="00554980" w:rsidRDefault="00554980" w:rsidP="00554980">
      <w:pPr>
        <w:pStyle w:val="afe"/>
        <w:spacing w:line="350" w:lineRule="auto"/>
        <w:ind w:left="237" w:right="7966" w:firstLine="431"/>
      </w:pPr>
      <w:r>
        <w:rPr>
          <w:w w:val="90"/>
        </w:rPr>
        <w:t>surface_1 =</w:t>
      </w:r>
      <w:r>
        <w:rPr>
          <w:spacing w:val="-52"/>
          <w:w w:val="90"/>
        </w:rPr>
        <w:t xml:space="preserve"> </w:t>
      </w:r>
      <w:r>
        <w:rPr>
          <w:color w:val="0000FF"/>
          <w:spacing w:val="-2"/>
          <w:w w:val="90"/>
        </w:rPr>
        <w:t>surface</w:t>
      </w:r>
      <w:r>
        <w:rPr>
          <w:spacing w:val="-2"/>
          <w:w w:val="90"/>
        </w:rPr>
        <w:t xml:space="preserve">.'; </w:t>
      </w:r>
      <w:r>
        <w:rPr>
          <w:w w:val="95"/>
        </w:rPr>
        <w:t xml:space="preserve">o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(2226,2); rad = </w:t>
      </w:r>
      <w:r>
        <w:rPr>
          <w:color w:val="0000FF"/>
          <w:w w:val="95"/>
        </w:rPr>
        <w:t>zeros</w:t>
      </w:r>
      <w:r>
        <w:rPr>
          <w:w w:val="95"/>
        </w:rPr>
        <w:t>(2226,2);</w:t>
      </w:r>
    </w:p>
    <w:p w14:paraId="4C4A2184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52F49666" w14:textId="77777777" w:rsidR="00554980" w:rsidRDefault="00554980" w:rsidP="00554980">
      <w:pPr>
        <w:pStyle w:val="afe"/>
        <w:spacing w:before="108"/>
        <w:ind w:left="237" w:firstLine="454"/>
        <w:rPr>
          <w:lang w:eastAsia="zh-CN"/>
        </w:rPr>
      </w:pPr>
      <w:r>
        <w:rPr>
          <w:color w:val="0000FF"/>
          <w:w w:val="95"/>
          <w:lang w:eastAsia="zh-CN"/>
        </w:rPr>
        <w:lastRenderedPageBreak/>
        <w:t xml:space="preserve">for </w:t>
      </w:r>
      <w:r>
        <w:rPr>
          <w:w w:val="95"/>
          <w:lang w:eastAsia="zh-CN"/>
        </w:rPr>
        <w:t>i = 1:2226</w:t>
      </w:r>
    </w:p>
    <w:p w14:paraId="0C3AB1E8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处理第二问，需要将旋转坐标轴后的点坐标带入</w:t>
      </w:r>
    </w:p>
    <w:p w14:paraId="42C7C582" w14:textId="77777777" w:rsidR="00554980" w:rsidRDefault="00554980" w:rsidP="00554980">
      <w:pPr>
        <w:pStyle w:val="afe"/>
        <w:spacing w:before="95" w:line="350" w:lineRule="auto"/>
        <w:ind w:left="561" w:right="7359" w:firstLine="431"/>
        <w:jc w:val="both"/>
      </w:pPr>
      <w:r>
        <w:rPr>
          <w:w w:val="90"/>
        </w:rPr>
        <w:t>x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inv_r_base_axis(i,1); y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inv_r_base_axis(i,2); z =</w:t>
      </w:r>
      <w:r>
        <w:rPr>
          <w:spacing w:val="-76"/>
          <w:w w:val="90"/>
        </w:rPr>
        <w:t xml:space="preserve"> </w:t>
      </w:r>
      <w:r>
        <w:rPr>
          <w:w w:val="90"/>
        </w:rPr>
        <w:t>inv_r_base_axis(i,3);</w:t>
      </w:r>
    </w:p>
    <w:p w14:paraId="04F0D6DC" w14:textId="77777777" w:rsidR="00554980" w:rsidRDefault="00554980" w:rsidP="00554980">
      <w:pPr>
        <w:pStyle w:val="afe"/>
        <w:spacing w:before="7"/>
        <w:ind w:firstLine="280"/>
        <w:rPr>
          <w:sz w:val="14"/>
        </w:rPr>
      </w:pPr>
    </w:p>
    <w:p w14:paraId="266F661A" w14:textId="77777777" w:rsidR="00554980" w:rsidRDefault="00554980" w:rsidP="00554980">
      <w:pPr>
        <w:ind w:firstLine="280"/>
        <w:rPr>
          <w:sz w:val="14"/>
        </w:rPr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1AACC56B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711E68C5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6A631AC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20CC60BD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5BA7F08D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54C42C69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4E89429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69889E77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9343690" w14:textId="77777777" w:rsidR="00554980" w:rsidRDefault="00554980" w:rsidP="00554980">
      <w:pPr>
        <w:pStyle w:val="afe"/>
        <w:spacing w:before="3"/>
        <w:ind w:firstLine="600"/>
        <w:rPr>
          <w:sz w:val="30"/>
        </w:rPr>
      </w:pPr>
    </w:p>
    <w:p w14:paraId="231E0B68" w14:textId="77777777" w:rsidR="00554980" w:rsidRDefault="00554980" w:rsidP="00554980">
      <w:pPr>
        <w:pStyle w:val="afe"/>
        <w:spacing w:before="0"/>
        <w:ind w:left="237" w:firstLine="405"/>
      </w:pPr>
      <w:r>
        <w:rPr>
          <w:color w:val="0000FF"/>
          <w:w w:val="85"/>
        </w:rPr>
        <w:t>end</w:t>
      </w:r>
    </w:p>
    <w:p w14:paraId="52A84722" w14:textId="77777777" w:rsidR="00554980" w:rsidRDefault="00554980" w:rsidP="00554980">
      <w:pPr>
        <w:pStyle w:val="afe"/>
        <w:spacing w:before="133" w:line="350" w:lineRule="auto"/>
        <w:ind w:right="6312" w:firstLine="480"/>
      </w:pPr>
      <w:r>
        <w:br w:type="column"/>
      </w:r>
      <w:r>
        <w:rPr>
          <w:w w:val="90"/>
        </w:rPr>
        <w:t>beta_d</w:t>
      </w:r>
      <w:r>
        <w:rPr>
          <w:spacing w:val="-52"/>
          <w:w w:val="90"/>
        </w:rPr>
        <w:t xml:space="preserve"> </w:t>
      </w:r>
      <w:r>
        <w:rPr>
          <w:w w:val="90"/>
        </w:rPr>
        <w:t>=</w:t>
      </w:r>
      <w:r>
        <w:rPr>
          <w:spacing w:val="-51"/>
          <w:w w:val="90"/>
        </w:rPr>
        <w:t xml:space="preserve"> </w:t>
      </w:r>
      <w:r>
        <w:rPr>
          <w:w w:val="90"/>
        </w:rPr>
        <w:t>asind(z/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theta_d = atand(y/x);</w:t>
      </w:r>
    </w:p>
    <w:p w14:paraId="1CBDBF97" w14:textId="77777777" w:rsidR="00554980" w:rsidRDefault="00554980" w:rsidP="00554980">
      <w:pPr>
        <w:pStyle w:val="afe"/>
        <w:spacing w:before="1" w:line="350" w:lineRule="auto"/>
        <w:ind w:right="6595" w:firstLine="431"/>
      </w:pPr>
      <w:r>
        <w:rPr>
          <w:color w:val="0000FF"/>
          <w:w w:val="90"/>
        </w:rPr>
        <w:t>beta</w:t>
      </w:r>
      <w:r>
        <w:rPr>
          <w:color w:val="0000FF"/>
          <w:spacing w:val="-48"/>
          <w:w w:val="90"/>
        </w:rPr>
        <w:t xml:space="preserve"> </w:t>
      </w:r>
      <w:r>
        <w:rPr>
          <w:w w:val="90"/>
        </w:rPr>
        <w:t>=</w:t>
      </w:r>
      <w:r>
        <w:rPr>
          <w:spacing w:val="-47"/>
          <w:w w:val="90"/>
        </w:rPr>
        <w:t xml:space="preserve"> </w:t>
      </w:r>
      <w:r>
        <w:rPr>
          <w:color w:val="0000FF"/>
          <w:w w:val="90"/>
        </w:rPr>
        <w:t>asin</w:t>
      </w:r>
      <w:r>
        <w:rPr>
          <w:w w:val="90"/>
        </w:rPr>
        <w:t>(z/</w:t>
      </w:r>
      <w:r>
        <w:rPr>
          <w:color w:val="0000FF"/>
          <w:w w:val="90"/>
        </w:rPr>
        <w:t>sqrt</w:t>
      </w:r>
      <w:r>
        <w:rPr>
          <w:w w:val="90"/>
        </w:rPr>
        <w:t xml:space="preserve">(x^2+y^2+z^2)); </w:t>
      </w:r>
      <w:r>
        <w:rPr>
          <w:w w:val="95"/>
        </w:rPr>
        <w:t>theta 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atan</w:t>
      </w:r>
      <w:r>
        <w:rPr>
          <w:w w:val="95"/>
        </w:rPr>
        <w:t>(y/x);</w:t>
      </w:r>
    </w:p>
    <w:p w14:paraId="366BCE56" w14:textId="77777777" w:rsidR="00554980" w:rsidRDefault="00554980" w:rsidP="00554980">
      <w:pPr>
        <w:pStyle w:val="afe"/>
        <w:spacing w:before="1" w:line="350" w:lineRule="auto"/>
        <w:ind w:right="7031" w:firstLine="454"/>
      </w:pPr>
      <w:r>
        <w:rPr>
          <w:w w:val="95"/>
        </w:rPr>
        <w:t>o(i,1)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 xml:space="preserve">(beta_d); </w:t>
      </w:r>
      <w:r>
        <w:rPr>
          <w:w w:val="90"/>
        </w:rPr>
        <w:t>o(i,2) =</w:t>
      </w:r>
      <w:r>
        <w:rPr>
          <w:spacing w:val="-71"/>
          <w:w w:val="90"/>
        </w:rPr>
        <w:t xml:space="preserve"> </w:t>
      </w:r>
      <w:r>
        <w:rPr>
          <w:color w:val="0000FF"/>
          <w:w w:val="90"/>
        </w:rPr>
        <w:t>real</w:t>
      </w:r>
      <w:r>
        <w:rPr>
          <w:w w:val="90"/>
        </w:rPr>
        <w:t xml:space="preserve">(theta_d); </w:t>
      </w:r>
      <w:r>
        <w:rPr>
          <w:w w:val="95"/>
        </w:rPr>
        <w:t>rad(i,1)</w:t>
      </w:r>
      <w:r>
        <w:rPr>
          <w:spacing w:val="-62"/>
          <w:w w:val="95"/>
        </w:rPr>
        <w:t xml:space="preserve"> </w:t>
      </w:r>
      <w:r>
        <w:rPr>
          <w:w w:val="95"/>
        </w:rPr>
        <w:t>=</w:t>
      </w:r>
      <w:r>
        <w:rPr>
          <w:spacing w:val="-61"/>
          <w:w w:val="95"/>
        </w:rPr>
        <w:t xml:space="preserve"> </w:t>
      </w:r>
      <w:r>
        <w:rPr>
          <w:color w:val="0000FF"/>
          <w:w w:val="95"/>
        </w:rPr>
        <w:t>real</w:t>
      </w:r>
      <w:r>
        <w:rPr>
          <w:w w:val="95"/>
        </w:rPr>
        <w:t>(</w:t>
      </w:r>
      <w:r>
        <w:rPr>
          <w:color w:val="0000FF"/>
          <w:w w:val="95"/>
        </w:rPr>
        <w:t>beta</w:t>
      </w:r>
      <w:r>
        <w:rPr>
          <w:w w:val="95"/>
        </w:rPr>
        <w:t xml:space="preserve">); </w:t>
      </w:r>
      <w:r>
        <w:rPr>
          <w:w w:val="90"/>
        </w:rPr>
        <w:t xml:space="preserve">rad(i,2) = </w:t>
      </w:r>
      <w:r>
        <w:rPr>
          <w:color w:val="0000FF"/>
          <w:spacing w:val="-2"/>
          <w:w w:val="90"/>
        </w:rPr>
        <w:t>real</w:t>
      </w:r>
      <w:r>
        <w:rPr>
          <w:spacing w:val="-2"/>
          <w:w w:val="90"/>
        </w:rPr>
        <w:t>(theta);</w:t>
      </w:r>
    </w:p>
    <w:p w14:paraId="60D781D9" w14:textId="77777777" w:rsidR="00554980" w:rsidRDefault="00554980" w:rsidP="00554980">
      <w:pPr>
        <w:spacing w:line="350" w:lineRule="auto"/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2" w:space="720" w:equalWidth="0">
            <w:col w:w="521" w:space="40"/>
            <w:col w:w="9729"/>
          </w:cols>
        </w:sectPr>
      </w:pPr>
    </w:p>
    <w:p w14:paraId="469D3C0C" w14:textId="77777777" w:rsidR="00554980" w:rsidRDefault="00554980" w:rsidP="00554980">
      <w:pPr>
        <w:pStyle w:val="afe"/>
        <w:spacing w:before="10"/>
        <w:ind w:firstLine="36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7E28E59" wp14:editId="397BA8CD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57828519" name="任意多边形: 形状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3DA8E3" id="任意多边形: 形状 13" o:spid="_x0000_s1026" style="position:absolute;left:0;text-align:lef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</w:p>
    <w:p w14:paraId="19156683" w14:textId="77777777" w:rsidR="00554980" w:rsidRDefault="00554980" w:rsidP="00554980">
      <w:pPr>
        <w:pStyle w:val="afe"/>
        <w:spacing w:before="133"/>
        <w:ind w:left="237" w:firstLine="454"/>
      </w:pPr>
      <w:r>
        <w:rPr>
          <w:w w:val="95"/>
        </w:rPr>
        <w:t>z0 = -300.4;</w:t>
      </w:r>
    </w:p>
    <w:p w14:paraId="650A745F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 = 139.8;</w:t>
      </w:r>
    </w:p>
    <w:p w14:paraId="5D1F56F9" w14:textId="77777777" w:rsidR="00554980" w:rsidRDefault="00554980" w:rsidP="00554980">
      <w:pPr>
        <w:pStyle w:val="afe"/>
        <w:spacing w:line="350" w:lineRule="auto"/>
        <w:ind w:left="237" w:right="6829" w:firstLine="454"/>
      </w:pPr>
      <w:r>
        <w:rPr>
          <w:w w:val="95"/>
        </w:rPr>
        <w:t>unique_rad = unique(rad(:,1)); unique_angle = unique(o(:,1));</w:t>
      </w:r>
      <w:r>
        <w:rPr>
          <w:color w:val="0000FF"/>
          <w:w w:val="95"/>
        </w:rPr>
        <w:t xml:space="preserve"> </w:t>
      </w:r>
      <w:r>
        <w:rPr>
          <w:color w:val="0000FF"/>
          <w:w w:val="90"/>
        </w:rPr>
        <w:t>for</w:t>
      </w:r>
      <w:r>
        <w:rPr>
          <w:color w:val="0000FF"/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4"/>
          <w:w w:val="90"/>
        </w:rPr>
        <w:t xml:space="preserve"> </w:t>
      </w:r>
      <w:r>
        <w:rPr>
          <w:w w:val="90"/>
        </w:rPr>
        <w:t>2:</w:t>
      </w:r>
      <w:r>
        <w:rPr>
          <w:color w:val="0000FF"/>
          <w:w w:val="90"/>
        </w:rPr>
        <w:t>length</w:t>
      </w:r>
      <w:r>
        <w:rPr>
          <w:w w:val="90"/>
        </w:rPr>
        <w:t>(unique(rad(:,1)))</w:t>
      </w:r>
    </w:p>
    <w:p w14:paraId="16586EF8" w14:textId="77777777" w:rsidR="00554980" w:rsidRDefault="00554980" w:rsidP="00554980">
      <w:pPr>
        <w:pStyle w:val="afe"/>
        <w:spacing w:before="2"/>
        <w:ind w:left="561" w:firstLine="454"/>
      </w:pPr>
      <w:r>
        <w:rPr>
          <w:color w:val="0000FF"/>
          <w:w w:val="95"/>
        </w:rPr>
        <w:t>if abs</w:t>
      </w:r>
      <w:r>
        <w:rPr>
          <w:w w:val="95"/>
        </w:rPr>
        <w:t xml:space="preserve">(unique_rad(i)) &lt; </w:t>
      </w:r>
      <w:r>
        <w:rPr>
          <w:color w:val="0000FF"/>
          <w:w w:val="95"/>
        </w:rPr>
        <w:t>pi</w:t>
      </w:r>
      <w:r>
        <w:rPr>
          <w:w w:val="95"/>
        </w:rPr>
        <w:t>/3</w:t>
      </w:r>
    </w:p>
    <w:p w14:paraId="59A5D1C5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由于光照区域角度是</w:t>
      </w:r>
      <w:r>
        <w:rPr>
          <w:color w:val="009900"/>
          <w:lang w:eastAsia="zh-CN"/>
        </w:rPr>
        <w:t>60</w:t>
      </w:r>
      <w:r>
        <w:rPr>
          <w:rFonts w:ascii="仿宋" w:eastAsia="仿宋" w:hint="eastAsia"/>
          <w:color w:val="009900"/>
          <w:lang w:eastAsia="zh-CN"/>
        </w:rPr>
        <w:t>度，所以大于一定角度的点直接舍去</w:t>
      </w:r>
      <w:r>
        <w:rPr>
          <w:color w:val="009900"/>
          <w:lang w:eastAsia="zh-CN"/>
        </w:rPr>
        <w:t>,</w:t>
      </w:r>
      <w:r>
        <w:rPr>
          <w:rFonts w:ascii="仿宋" w:eastAsia="仿宋" w:hint="eastAsia"/>
          <w:color w:val="009900"/>
          <w:lang w:eastAsia="zh-CN"/>
        </w:rPr>
        <w:t>根据角度索引筛出符合条件的点</w:t>
      </w:r>
    </w:p>
    <w:p w14:paraId="496D5CD1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将不在光照区域内的角度除去</w:t>
      </w:r>
    </w:p>
    <w:p w14:paraId="038E8722" w14:textId="77777777" w:rsidR="00554980" w:rsidRDefault="00554980" w:rsidP="00554980">
      <w:pPr>
        <w:pStyle w:val="afe"/>
        <w:ind w:left="885" w:firstLine="454"/>
      </w:pPr>
      <w:r>
        <w:rPr>
          <w:w w:val="95"/>
        </w:rPr>
        <w:t>unique_rad(i) = 0;</w:t>
      </w:r>
    </w:p>
    <w:p w14:paraId="0DE2E897" w14:textId="77777777" w:rsidR="00554980" w:rsidRDefault="00554980" w:rsidP="00554980">
      <w:pPr>
        <w:pStyle w:val="afe"/>
        <w:spacing w:line="350" w:lineRule="auto"/>
        <w:ind w:left="885" w:right="7440" w:firstLine="431"/>
      </w:pPr>
      <w:r>
        <w:rPr>
          <w:w w:val="90"/>
        </w:rPr>
        <w:t xml:space="preserve">unique_angle(i) = 0; </w:t>
      </w:r>
      <w:r>
        <w:rPr>
          <w:w w:val="95"/>
        </w:rPr>
        <w:t>continue;</w:t>
      </w:r>
    </w:p>
    <w:p w14:paraId="55019609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38E5C56A" w14:textId="77777777" w:rsidR="00554980" w:rsidRDefault="00554980" w:rsidP="00554980">
      <w:pPr>
        <w:pStyle w:val="afe"/>
        <w:ind w:left="237" w:firstLine="454"/>
      </w:pPr>
      <w:r>
        <w:rPr>
          <w:color w:val="0000FF"/>
          <w:w w:val="95"/>
        </w:rPr>
        <w:t>end</w:t>
      </w:r>
    </w:p>
    <w:p w14:paraId="61D34DCB" w14:textId="77777777" w:rsidR="00554980" w:rsidRDefault="00554980" w:rsidP="00554980">
      <w:pPr>
        <w:pStyle w:val="afe"/>
        <w:spacing w:before="64" w:line="343" w:lineRule="auto"/>
        <w:ind w:left="237" w:right="6549" w:firstLine="564"/>
      </w:pPr>
      <w:r>
        <w:rPr>
          <w:color w:val="009900"/>
          <w:spacing w:val="21"/>
        </w:rPr>
        <w:t xml:space="preserve">% </w:t>
      </w:r>
      <w:r>
        <w:rPr>
          <w:rFonts w:ascii="仿宋" w:eastAsia="仿宋" w:hint="eastAsia"/>
          <w:color w:val="009900"/>
        </w:rPr>
        <w:t>去除不满足的点</w:t>
      </w:r>
      <w:r>
        <w:t>unique_rad(unique_rad</w:t>
      </w:r>
      <w:r>
        <w:rPr>
          <w:spacing w:val="-32"/>
        </w:rPr>
        <w:t xml:space="preserve"> == </w:t>
      </w:r>
      <w:r>
        <w:t>0)</w:t>
      </w:r>
      <w:r>
        <w:rPr>
          <w:spacing w:val="-21"/>
        </w:rPr>
        <w:t xml:space="preserve"> = []; </w:t>
      </w:r>
      <w:r>
        <w:rPr>
          <w:spacing w:val="-21"/>
          <w:w w:val="90"/>
        </w:rPr>
        <w:t>unique_angle(unique_angle</w:t>
      </w:r>
      <w:r>
        <w:rPr>
          <w:spacing w:val="-13"/>
          <w:w w:val="90"/>
        </w:rPr>
        <w:t xml:space="preserve"> == </w:t>
      </w:r>
      <w:r>
        <w:rPr>
          <w:w w:val="90"/>
        </w:rPr>
        <w:t>0)</w:t>
      </w:r>
      <w:r>
        <w:rPr>
          <w:spacing w:val="-11"/>
          <w:w w:val="90"/>
        </w:rPr>
        <w:t xml:space="preserve"> = [];</w:t>
      </w:r>
    </w:p>
    <w:p w14:paraId="025C603B" w14:textId="77777777" w:rsidR="00554980" w:rsidRDefault="00554980" w:rsidP="00554980">
      <w:pPr>
        <w:pStyle w:val="afe"/>
        <w:spacing w:before="0" w:line="212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能够满足正负</w:t>
      </w:r>
      <w:r>
        <w:rPr>
          <w:color w:val="009900"/>
        </w:rPr>
        <w:t>0.6</w:t>
      </w:r>
      <w:r>
        <w:rPr>
          <w:rFonts w:ascii="仿宋" w:eastAsia="仿宋" w:hint="eastAsia"/>
          <w:color w:val="009900"/>
        </w:rPr>
        <w:t>的顶点移动距离条件的顶点移动距离</w:t>
      </w:r>
    </w:p>
    <w:p w14:paraId="2CE47819" w14:textId="77777777" w:rsidR="00554980" w:rsidRDefault="00554980" w:rsidP="00554980">
      <w:pPr>
        <w:pStyle w:val="afe"/>
        <w:spacing w:line="350" w:lineRule="auto"/>
        <w:ind w:left="237" w:right="7587" w:firstLine="431"/>
      </w:pPr>
      <w:r>
        <w:rPr>
          <w:w w:val="90"/>
        </w:rPr>
        <w:t>success_dl =</w:t>
      </w:r>
      <w:r>
        <w:rPr>
          <w:spacing w:val="-56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(num,1); </w:t>
      </w:r>
      <w:r>
        <w:rPr>
          <w:w w:val="95"/>
        </w:rPr>
        <w:t>success_index = 1;</w:t>
      </w:r>
    </w:p>
    <w:p w14:paraId="53E0278E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>fail_up = 0;</w:t>
      </w:r>
    </w:p>
    <w:p w14:paraId="595A6693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fail_down = 0;</w:t>
      </w:r>
    </w:p>
    <w:p w14:paraId="7C1DF622" w14:textId="77777777" w:rsidR="00554980" w:rsidRDefault="00554980" w:rsidP="00554980">
      <w:pPr>
        <w:pStyle w:val="afe"/>
        <w:spacing w:line="350" w:lineRule="auto"/>
        <w:ind w:left="237" w:right="7116" w:firstLine="431"/>
        <w:jc w:val="both"/>
      </w:pPr>
      <w:r>
        <w:rPr>
          <w:w w:val="90"/>
        </w:rPr>
        <w:t>max_move_length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0"/>
        </w:rPr>
        <w:t>min_move_length =</w:t>
      </w:r>
      <w:r>
        <w:rPr>
          <w:spacing w:val="-68"/>
          <w:w w:val="90"/>
        </w:rPr>
        <w:t xml:space="preserve"> </w:t>
      </w:r>
      <w:r>
        <w:rPr>
          <w:color w:val="0000FF"/>
          <w:spacing w:val="-2"/>
          <w:w w:val="90"/>
        </w:rPr>
        <w:t>zeros</w:t>
      </w:r>
      <w:r>
        <w:rPr>
          <w:spacing w:val="-2"/>
          <w:w w:val="90"/>
        </w:rPr>
        <w:t xml:space="preserve">(num,0); </w:t>
      </w:r>
      <w:r>
        <w:rPr>
          <w:w w:val="95"/>
        </w:rPr>
        <w:t>begin =</w:t>
      </w:r>
      <w:r>
        <w:rPr>
          <w:spacing w:val="-25"/>
          <w:w w:val="95"/>
        </w:rPr>
        <w:t xml:space="preserve"> </w:t>
      </w:r>
      <w:r>
        <w:rPr>
          <w:w w:val="95"/>
        </w:rPr>
        <w:t>0.3;</w:t>
      </w:r>
    </w:p>
    <w:p w14:paraId="2478634D" w14:textId="77777777" w:rsidR="00554980" w:rsidRDefault="00554980" w:rsidP="00554980">
      <w:pPr>
        <w:pStyle w:val="afe"/>
        <w:spacing w:before="1"/>
        <w:ind w:left="237" w:firstLine="454"/>
        <w:jc w:val="both"/>
      </w:pPr>
      <w:r>
        <w:rPr>
          <w:w w:val="95"/>
        </w:rPr>
        <w:t>pace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0.01;</w:t>
      </w:r>
    </w:p>
    <w:p w14:paraId="398638A5" w14:textId="77777777" w:rsidR="00554980" w:rsidRDefault="00554980" w:rsidP="00554980">
      <w:pPr>
        <w:pStyle w:val="afe"/>
        <w:spacing w:before="95"/>
        <w:ind w:left="237" w:firstLine="454"/>
        <w:jc w:val="both"/>
      </w:pPr>
      <w:r>
        <w:rPr>
          <w:w w:val="95"/>
        </w:rPr>
        <w:t>final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0.5;</w:t>
      </w:r>
    </w:p>
    <w:p w14:paraId="6D37EA34" w14:textId="77777777" w:rsidR="00554980" w:rsidRDefault="00554980" w:rsidP="00554980">
      <w:pPr>
        <w:pStyle w:val="afe"/>
        <w:spacing w:line="350" w:lineRule="auto"/>
        <w:ind w:left="237" w:right="6733" w:firstLine="454"/>
      </w:pPr>
      <w:r>
        <w:rPr>
          <w:w w:val="95"/>
        </w:rPr>
        <w:t>num</w:t>
      </w:r>
      <w:r>
        <w:rPr>
          <w:spacing w:val="-47"/>
          <w:w w:val="95"/>
        </w:rPr>
        <w:t xml:space="preserve"> </w:t>
      </w:r>
      <w:r>
        <w:rPr>
          <w:w w:val="95"/>
        </w:rPr>
        <w:t>=</w:t>
      </w:r>
      <w:r>
        <w:rPr>
          <w:spacing w:val="-46"/>
          <w:w w:val="95"/>
        </w:rPr>
        <w:t xml:space="preserve"> </w:t>
      </w:r>
      <w:r>
        <w:rPr>
          <w:w w:val="95"/>
        </w:rPr>
        <w:t>((final</w:t>
      </w:r>
      <w:r>
        <w:rPr>
          <w:spacing w:val="-46"/>
          <w:w w:val="95"/>
        </w:rPr>
        <w:t xml:space="preserve"> </w:t>
      </w:r>
      <w:r>
        <w:rPr>
          <w:w w:val="95"/>
        </w:rPr>
        <w:t>-</w:t>
      </w:r>
      <w:r>
        <w:rPr>
          <w:spacing w:val="-46"/>
          <w:w w:val="95"/>
        </w:rPr>
        <w:t xml:space="preserve"> </w:t>
      </w:r>
      <w:r>
        <w:rPr>
          <w:w w:val="95"/>
        </w:rPr>
        <w:t>begin)/pace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lastRenderedPageBreak/>
        <w:t xml:space="preserve">1)*2; </w:t>
      </w:r>
      <w:r>
        <w:rPr>
          <w:w w:val="95"/>
        </w:rPr>
        <w:t xml:space="preserve">update_length = </w:t>
      </w:r>
      <w:r>
        <w:rPr>
          <w:color w:val="0000FF"/>
          <w:w w:val="95"/>
        </w:rPr>
        <w:t>zeros</w:t>
      </w:r>
      <w:r>
        <w:rPr>
          <w:w w:val="95"/>
        </w:rPr>
        <w:t xml:space="preserve">(2226,num); </w:t>
      </w:r>
      <w:r>
        <w:rPr>
          <w:color w:val="0000FF"/>
          <w:w w:val="95"/>
        </w:rPr>
        <w:t xml:space="preserve">sum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>(1,num);</w:t>
      </w:r>
    </w:p>
    <w:p w14:paraId="1520CC0C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 xml:space="preserve">show_length = </w:t>
      </w:r>
      <w:r>
        <w:rPr>
          <w:color w:val="0000FF"/>
          <w:w w:val="95"/>
        </w:rPr>
        <w:t>zeros</w:t>
      </w:r>
      <w:r>
        <w:rPr>
          <w:w w:val="95"/>
        </w:rPr>
        <w:t>(1,</w:t>
      </w:r>
      <w:r>
        <w:rPr>
          <w:color w:val="0000FF"/>
          <w:w w:val="95"/>
        </w:rPr>
        <w:t>length</w:t>
      </w:r>
      <w:r>
        <w:rPr>
          <w:w w:val="95"/>
        </w:rPr>
        <w:t>(unique_rad));</w:t>
      </w:r>
    </w:p>
    <w:p w14:paraId="2640A547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1911621F" w14:textId="77777777" w:rsidR="00554980" w:rsidRDefault="00554980" w:rsidP="00554980">
      <w:pPr>
        <w:pStyle w:val="afe"/>
        <w:spacing w:before="108"/>
        <w:ind w:left="237" w:firstLine="454"/>
      </w:pPr>
      <w:r>
        <w:rPr>
          <w:color w:val="0000FF"/>
          <w:w w:val="95"/>
        </w:rPr>
        <w:lastRenderedPageBreak/>
        <w:t>figure</w:t>
      </w:r>
      <w:r>
        <w:rPr>
          <w:w w:val="95"/>
        </w:rPr>
        <w:t>;</w:t>
      </w:r>
    </w:p>
    <w:p w14:paraId="4AEE041F" w14:textId="77777777" w:rsidR="00554980" w:rsidRDefault="00554980" w:rsidP="00554980">
      <w:pPr>
        <w:pStyle w:val="afe"/>
        <w:spacing w:before="95" w:line="350" w:lineRule="auto"/>
        <w:ind w:left="561" w:right="7672" w:firstLine="454"/>
      </w:pPr>
      <w:r>
        <w:rPr>
          <w:color w:val="0000FF"/>
          <w:w w:val="95"/>
        </w:rPr>
        <w:t>for</w:t>
      </w:r>
      <w:r>
        <w:rPr>
          <w:color w:val="0000FF"/>
          <w:spacing w:val="-69"/>
          <w:w w:val="95"/>
        </w:rPr>
        <w:t xml:space="preserve"> </w:t>
      </w:r>
      <w:r>
        <w:rPr>
          <w:w w:val="95"/>
        </w:rPr>
        <w:t>dl</w:t>
      </w:r>
      <w:r>
        <w:rPr>
          <w:spacing w:val="-68"/>
          <w:w w:val="95"/>
        </w:rPr>
        <w:t xml:space="preserve"> </w:t>
      </w:r>
      <w:r>
        <w:rPr>
          <w:w w:val="95"/>
        </w:rPr>
        <w:t>=</w:t>
      </w:r>
      <w:r>
        <w:rPr>
          <w:spacing w:val="-68"/>
          <w:w w:val="95"/>
        </w:rPr>
        <w:t xml:space="preserve"> </w:t>
      </w:r>
      <w:r>
        <w:rPr>
          <w:w w:val="95"/>
        </w:rPr>
        <w:t>begin:pace:final fail_down = 0;</w:t>
      </w:r>
    </w:p>
    <w:p w14:paraId="2820F055" w14:textId="77777777" w:rsidR="00554980" w:rsidRDefault="00554980" w:rsidP="00554980">
      <w:pPr>
        <w:pStyle w:val="afe"/>
        <w:spacing w:before="0"/>
        <w:ind w:left="561" w:firstLine="454"/>
        <w:rPr>
          <w:lang w:eastAsia="zh-CN"/>
        </w:rPr>
      </w:pPr>
      <w:r>
        <w:rPr>
          <w:w w:val="95"/>
          <w:lang w:eastAsia="zh-CN"/>
        </w:rPr>
        <w:t>x = (-500:500);</w:t>
      </w:r>
    </w:p>
    <w:p w14:paraId="12B0A2E8" w14:textId="77777777" w:rsidR="00554980" w:rsidRDefault="00554980" w:rsidP="00554980">
      <w:pPr>
        <w:pStyle w:val="afe"/>
        <w:spacing w:before="10"/>
        <w:ind w:firstLine="440"/>
        <w:rPr>
          <w:sz w:val="22"/>
          <w:lang w:eastAsia="zh-CN"/>
        </w:rPr>
      </w:pPr>
    </w:p>
    <w:p w14:paraId="1D665056" w14:textId="77777777" w:rsidR="00554980" w:rsidRDefault="00554980" w:rsidP="00554980">
      <w:pPr>
        <w:pStyle w:val="afe"/>
        <w:tabs>
          <w:tab w:val="left" w:pos="723"/>
        </w:tabs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顶点向下移动</w:t>
      </w:r>
    </w:p>
    <w:p w14:paraId="7924B39A" w14:textId="77777777" w:rsidR="00554980" w:rsidRDefault="00554980" w:rsidP="00554980">
      <w:pPr>
        <w:pStyle w:val="afe"/>
        <w:ind w:left="561" w:firstLine="454"/>
        <w:rPr>
          <w:lang w:eastAsia="zh-CN"/>
        </w:rPr>
      </w:pPr>
      <w:r>
        <w:rPr>
          <w:w w:val="95"/>
          <w:lang w:eastAsia="zh-CN"/>
        </w:rPr>
        <w:t>z2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=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z0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-</w:t>
      </w:r>
      <w:r>
        <w:rPr>
          <w:spacing w:val="-27"/>
          <w:w w:val="95"/>
          <w:lang w:eastAsia="zh-CN"/>
        </w:rPr>
        <w:t xml:space="preserve"> </w:t>
      </w:r>
      <w:r>
        <w:rPr>
          <w:w w:val="95"/>
          <w:lang w:eastAsia="zh-CN"/>
        </w:rPr>
        <w:t>dl;</w:t>
      </w:r>
    </w:p>
    <w:p w14:paraId="100B1C46" w14:textId="77777777" w:rsidR="00554980" w:rsidRDefault="00554980" w:rsidP="00554980">
      <w:pPr>
        <w:pStyle w:val="afe"/>
        <w:spacing w:before="95" w:line="350" w:lineRule="auto"/>
        <w:ind w:left="561" w:right="5743" w:firstLine="431"/>
      </w:pPr>
      <w:r>
        <w:rPr>
          <w:w w:val="90"/>
        </w:rPr>
        <w:t>down_result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(1,</w:t>
      </w:r>
      <w:r>
        <w:rPr>
          <w:color w:val="0000FF"/>
          <w:w w:val="90"/>
        </w:rPr>
        <w:t>length</w:t>
      </w:r>
      <w:r>
        <w:rPr>
          <w:w w:val="90"/>
        </w:rPr>
        <w:t xml:space="preserve">(unique_rad));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(unique_rad)</w:t>
      </w:r>
    </w:p>
    <w:p w14:paraId="154870B0" w14:textId="77777777" w:rsidR="00554980" w:rsidRDefault="00554980" w:rsidP="00554980">
      <w:pPr>
        <w:pStyle w:val="afe"/>
        <w:spacing w:before="0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unique_rad(i) == -</w:t>
      </w:r>
      <w:r>
        <w:rPr>
          <w:color w:val="0000FF"/>
          <w:w w:val="95"/>
        </w:rPr>
        <w:t>pi</w:t>
      </w:r>
      <w:r>
        <w:rPr>
          <w:w w:val="95"/>
        </w:rPr>
        <w:t xml:space="preserve">/2 &amp;&amp; unique_rad(i) == </w:t>
      </w:r>
      <w:r>
        <w:rPr>
          <w:color w:val="0000FF"/>
          <w:w w:val="95"/>
        </w:rPr>
        <w:t>pi</w:t>
      </w:r>
      <w:r>
        <w:rPr>
          <w:w w:val="95"/>
        </w:rPr>
        <w:t>/2</w:t>
      </w:r>
    </w:p>
    <w:p w14:paraId="1717DFD0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垂直的线不画出</w:t>
      </w:r>
    </w:p>
    <w:p w14:paraId="09F1FA2B" w14:textId="77777777" w:rsidR="00554980" w:rsidRDefault="00554980" w:rsidP="00554980">
      <w:pPr>
        <w:pStyle w:val="afe"/>
        <w:spacing w:before="95"/>
        <w:ind w:left="1290" w:firstLine="454"/>
      </w:pPr>
      <w:r>
        <w:rPr>
          <w:w w:val="95"/>
        </w:rPr>
        <w:t>continue;</w:t>
      </w:r>
    </w:p>
    <w:p w14:paraId="231701AA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else</w:t>
      </w:r>
    </w:p>
    <w:p w14:paraId="44A79985" w14:textId="77777777" w:rsidR="00554980" w:rsidRDefault="00554980" w:rsidP="00554980">
      <w:pPr>
        <w:pStyle w:val="afe"/>
        <w:ind w:left="1209" w:firstLine="454"/>
      </w:pPr>
      <w:r>
        <w:rPr>
          <w:w w:val="95"/>
        </w:rPr>
        <w:t xml:space="preserve">z_line = </w:t>
      </w:r>
      <w:r>
        <w:rPr>
          <w:color w:val="0000FF"/>
          <w:w w:val="95"/>
        </w:rPr>
        <w:t>tan</w:t>
      </w:r>
      <w:r>
        <w:rPr>
          <w:w w:val="95"/>
        </w:rPr>
        <w:t>(unique_rad(i))*x;</w:t>
      </w:r>
    </w:p>
    <w:p w14:paraId="6CB95715" w14:textId="77777777" w:rsidR="00554980" w:rsidRDefault="00554980" w:rsidP="00554980">
      <w:pPr>
        <w:pStyle w:val="afe"/>
        <w:tabs>
          <w:tab w:val="left" w:pos="1371"/>
        </w:tabs>
        <w:spacing w:line="350" w:lineRule="auto"/>
        <w:ind w:left="1209" w:right="752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</w:r>
      <w:r>
        <w:rPr>
          <w:color w:val="009900"/>
          <w:spacing w:val="-2"/>
          <w:w w:val="85"/>
        </w:rPr>
        <w:t xml:space="preserve">plot(x,z_line); </w:t>
      </w:r>
      <w:r>
        <w:rPr>
          <w:w w:val="95"/>
        </w:rPr>
        <w:t>syms</w:t>
      </w:r>
      <w:r>
        <w:rPr>
          <w:spacing w:val="-16"/>
          <w:w w:val="95"/>
        </w:rPr>
        <w:t xml:space="preserve"> </w:t>
      </w:r>
      <w:r>
        <w:rPr>
          <w:w w:val="95"/>
        </w:rPr>
        <w:t>x_2;</w:t>
      </w:r>
    </w:p>
    <w:p w14:paraId="1D4EC3AE" w14:textId="77777777" w:rsidR="00554980" w:rsidRDefault="00554980" w:rsidP="00554980">
      <w:pPr>
        <w:pStyle w:val="afe"/>
        <w:spacing w:before="1"/>
        <w:ind w:left="1209" w:firstLine="454"/>
      </w:pPr>
      <w:r>
        <w:rPr>
          <w:w w:val="95"/>
        </w:rPr>
        <w:t xml:space="preserve">eqn = </w:t>
      </w:r>
      <w:r>
        <w:rPr>
          <w:color w:val="0000FF"/>
          <w:w w:val="95"/>
        </w:rPr>
        <w:t>tan</w:t>
      </w:r>
      <w:r>
        <w:rPr>
          <w:w w:val="95"/>
        </w:rPr>
        <w:t>(unique_rad(i))*x_2 ==</w:t>
      </w:r>
      <w:r>
        <w:rPr>
          <w:spacing w:val="-67"/>
          <w:w w:val="95"/>
        </w:rPr>
        <w:t xml:space="preserve"> </w:t>
      </w:r>
      <w:r>
        <w:rPr>
          <w:w w:val="95"/>
        </w:rPr>
        <w:t>x_2^2/(4*(F+dl))+z2;</w:t>
      </w:r>
    </w:p>
    <w:p w14:paraId="71B5B835" w14:textId="77777777" w:rsidR="00554980" w:rsidRDefault="00554980" w:rsidP="00554980">
      <w:pPr>
        <w:pStyle w:val="afe"/>
        <w:tabs>
          <w:tab w:val="left" w:pos="137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联立方程</w:t>
      </w:r>
    </w:p>
    <w:p w14:paraId="6368CCD3" w14:textId="77777777" w:rsidR="00554980" w:rsidRDefault="00554980" w:rsidP="00554980">
      <w:pPr>
        <w:pStyle w:val="afe"/>
        <w:spacing w:line="350" w:lineRule="auto"/>
        <w:ind w:left="1209" w:right="7008" w:firstLine="454"/>
      </w:pPr>
      <w:r>
        <w:rPr>
          <w:w w:val="95"/>
        </w:rPr>
        <w:t xml:space="preserve">S = solve(eqn, x_2); </w:t>
      </w:r>
      <w:r>
        <w:rPr>
          <w:w w:val="90"/>
        </w:rPr>
        <w:t>S_double =</w:t>
      </w:r>
      <w:r>
        <w:rPr>
          <w:spacing w:val="-67"/>
          <w:w w:val="90"/>
        </w:rPr>
        <w:t xml:space="preserve"> </w:t>
      </w:r>
      <w:r>
        <w:rPr>
          <w:w w:val="90"/>
        </w:rPr>
        <w:t>double(S);</w:t>
      </w:r>
    </w:p>
    <w:p w14:paraId="4686B95B" w14:textId="77777777" w:rsidR="00554980" w:rsidRDefault="00554980" w:rsidP="00554980">
      <w:pPr>
        <w:pStyle w:val="afe"/>
        <w:spacing w:before="1" w:line="350" w:lineRule="auto"/>
        <w:ind w:left="1533" w:right="5099" w:firstLine="431"/>
      </w:pPr>
      <w:r>
        <w:rPr>
          <w:color w:val="0000FF"/>
          <w:w w:val="90"/>
        </w:rPr>
        <w:t>if</w:t>
      </w:r>
      <w:r>
        <w:rPr>
          <w:color w:val="0000FF"/>
          <w:spacing w:val="-41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(S_double(1,1))</w:t>
      </w:r>
      <w:r>
        <w:rPr>
          <w:spacing w:val="-41"/>
          <w:w w:val="90"/>
        </w:rPr>
        <w:t xml:space="preserve"> </w:t>
      </w:r>
      <w:r>
        <w:rPr>
          <w:w w:val="90"/>
        </w:rPr>
        <w:t>&gt;</w:t>
      </w:r>
      <w:r>
        <w:rPr>
          <w:spacing w:val="-40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 xml:space="preserve">(S_double(2,1)) </w:t>
      </w:r>
      <w:r>
        <w:rPr>
          <w:w w:val="95"/>
        </w:rPr>
        <w:t>down_result(1,i) =</w:t>
      </w:r>
      <w:r>
        <w:rPr>
          <w:spacing w:val="-83"/>
          <w:w w:val="95"/>
        </w:rPr>
        <w:t xml:space="preserve"> </w:t>
      </w:r>
      <w:r>
        <w:rPr>
          <w:w w:val="95"/>
        </w:rPr>
        <w:t>S_double(2,1);</w:t>
      </w:r>
    </w:p>
    <w:p w14:paraId="3981B7D1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else</w:t>
      </w:r>
    </w:p>
    <w:p w14:paraId="4075AC03" w14:textId="77777777" w:rsidR="00554980" w:rsidRDefault="00554980" w:rsidP="00554980">
      <w:pPr>
        <w:pStyle w:val="afe"/>
        <w:ind w:left="1533" w:firstLine="454"/>
      </w:pPr>
      <w:r>
        <w:rPr>
          <w:w w:val="95"/>
        </w:rPr>
        <w:t>down_result(1,i) = S_double(1,1);</w:t>
      </w:r>
    </w:p>
    <w:p w14:paraId="7D54B5D2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35D0251D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D2C8BB3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00F8146B" w14:textId="77777777" w:rsidR="00554980" w:rsidRDefault="00554980" w:rsidP="00554980">
      <w:pPr>
        <w:pStyle w:val="afe"/>
        <w:spacing w:before="146"/>
        <w:ind w:left="561" w:firstLine="405"/>
      </w:pPr>
      <w:r>
        <w:rPr>
          <w:color w:val="0000FF"/>
          <w:w w:val="85"/>
        </w:rPr>
        <w:t>end</w:t>
      </w:r>
    </w:p>
    <w:p w14:paraId="4833FDCD" w14:textId="77777777" w:rsidR="00554980" w:rsidRDefault="00554980" w:rsidP="00554980">
      <w:pPr>
        <w:pStyle w:val="afe"/>
        <w:spacing w:before="7"/>
        <w:ind w:firstLine="480"/>
        <w:rPr>
          <w:sz w:val="34"/>
        </w:rPr>
      </w:pPr>
      <w:r>
        <w:br w:type="column"/>
      </w:r>
    </w:p>
    <w:p w14:paraId="0D9C6C68" w14:textId="77777777" w:rsidR="00554980" w:rsidRDefault="00554980" w:rsidP="00554980">
      <w:pPr>
        <w:pStyle w:val="afe"/>
        <w:spacing w:before="0"/>
        <w:ind w:firstLine="405"/>
      </w:pPr>
      <w:r>
        <w:rPr>
          <w:color w:val="0000FF"/>
          <w:w w:val="85"/>
        </w:rPr>
        <w:t>end</w:t>
      </w:r>
    </w:p>
    <w:p w14:paraId="44F782EF" w14:textId="77777777" w:rsidR="00554980" w:rsidRDefault="00554980" w:rsidP="00554980">
      <w:pPr>
        <w:spacing w:before="94"/>
        <w:ind w:firstLine="480"/>
        <w:rPr>
          <w:sz w:val="18"/>
        </w:rPr>
      </w:pPr>
      <w:r>
        <w:br w:type="column"/>
      </w:r>
      <w:r>
        <w:rPr>
          <w:color w:val="0000FF"/>
          <w:w w:val="95"/>
          <w:sz w:val="18"/>
        </w:rPr>
        <w:t>end</w:t>
      </w:r>
    </w:p>
    <w:p w14:paraId="6666EAA8" w14:textId="77777777" w:rsidR="00554980" w:rsidRDefault="00554980" w:rsidP="00554980">
      <w:pPr>
        <w:ind w:firstLine="360"/>
        <w:rPr>
          <w:sz w:val="18"/>
        </w:rPr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num="3" w:space="720" w:equalWidth="0">
            <w:col w:w="845" w:space="40"/>
            <w:col w:w="284" w:space="39"/>
            <w:col w:w="9082"/>
          </w:cols>
        </w:sectPr>
      </w:pPr>
    </w:p>
    <w:p w14:paraId="15451516" w14:textId="77777777" w:rsidR="00554980" w:rsidRDefault="00554980" w:rsidP="00554980">
      <w:pPr>
        <w:pStyle w:val="afe"/>
        <w:spacing w:before="95"/>
        <w:ind w:left="561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8078A5A" wp14:editId="34537C48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01440759" name="任意多边形: 形状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331026" id="任意多边形: 形状 12" o:spid="_x0000_s1026" style="position:absolute;left:0;text-align:lef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w w:val="95"/>
        </w:rPr>
        <w:t>down_result(down_result==0) = [];</w:t>
      </w:r>
    </w:p>
    <w:p w14:paraId="1646AF9B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促动器运动距离有超出范围的，失败</w:t>
      </w:r>
      <w:r>
        <w:rPr>
          <w:color w:val="009900"/>
          <w:spacing w:val="-8"/>
          <w:lang w:eastAsia="zh-CN"/>
        </w:rPr>
        <w:t xml:space="preserve">, </w:t>
      </w:r>
      <w:r>
        <w:rPr>
          <w:rFonts w:ascii="仿宋" w:eastAsia="仿宋" w:hint="eastAsia"/>
          <w:color w:val="009900"/>
          <w:lang w:eastAsia="zh-CN"/>
        </w:rPr>
        <w:t>继续下一次循环</w:t>
      </w:r>
    </w:p>
    <w:p w14:paraId="30CB9325" w14:textId="77777777" w:rsidR="00554980" w:rsidRDefault="00554980" w:rsidP="00554980">
      <w:pPr>
        <w:pStyle w:val="afe"/>
        <w:spacing w:line="350" w:lineRule="auto"/>
        <w:ind w:left="561" w:right="5743" w:firstLine="431"/>
      </w:pPr>
      <w:r>
        <w:rPr>
          <w:w w:val="90"/>
        </w:rPr>
        <w:t>print_down</w:t>
      </w:r>
      <w:r>
        <w:rPr>
          <w:spacing w:val="-59"/>
          <w:w w:val="90"/>
        </w:rPr>
        <w:t xml:space="preserve"> </w:t>
      </w:r>
      <w:r>
        <w:rPr>
          <w:w w:val="90"/>
        </w:rPr>
        <w:t>=</w:t>
      </w:r>
      <w:r>
        <w:rPr>
          <w:spacing w:val="-59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(down_result),1);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</w:t>
      </w:r>
      <w:r>
        <w:rPr>
          <w:spacing w:val="-65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(down_result)</w:t>
      </w:r>
    </w:p>
    <w:p w14:paraId="0CD8B103" w14:textId="77777777" w:rsidR="00554980" w:rsidRDefault="00554980" w:rsidP="00554980">
      <w:pPr>
        <w:pStyle w:val="afe"/>
        <w:spacing w:before="0"/>
        <w:ind w:left="885" w:firstLine="454"/>
      </w:pPr>
      <w:r>
        <w:rPr>
          <w:w w:val="95"/>
        </w:rPr>
        <w:t>print_down(i,1) = 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 +</w:t>
      </w:r>
      <w:r>
        <w:rPr>
          <w:spacing w:val="-72"/>
          <w:w w:val="95"/>
        </w:rPr>
        <w:t xml:space="preserve"> </w:t>
      </w:r>
      <w:r>
        <w:rPr>
          <w:w w:val="95"/>
        </w:rPr>
        <w:t>z0;</w:t>
      </w:r>
    </w:p>
    <w:p w14:paraId="700B66E6" w14:textId="77777777" w:rsidR="00554980" w:rsidRDefault="00554980" w:rsidP="00554980">
      <w:pPr>
        <w:pStyle w:val="afe"/>
        <w:tabs>
          <w:tab w:val="left" w:pos="1047"/>
        </w:tabs>
        <w:spacing w:before="65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检索当前角度的主索节点</w:t>
      </w:r>
    </w:p>
    <w:p w14:paraId="00778935" w14:textId="77777777" w:rsidR="00554980" w:rsidRDefault="00554980" w:rsidP="00554980">
      <w:pPr>
        <w:pStyle w:val="afe"/>
        <w:spacing w:line="350" w:lineRule="auto"/>
        <w:ind w:left="885" w:right="4199" w:firstLine="431"/>
      </w:pPr>
      <w:r>
        <w:rPr>
          <w:w w:val="90"/>
        </w:rPr>
        <w:t>angle_x</w:t>
      </w:r>
      <w:r>
        <w:rPr>
          <w:spacing w:val="-27"/>
          <w:w w:val="90"/>
        </w:rPr>
        <w:t xml:space="preserve"> </w:t>
      </w:r>
      <w:r>
        <w:rPr>
          <w:w w:val="90"/>
        </w:rPr>
        <w:t>=</w:t>
      </w:r>
      <w:r>
        <w:rPr>
          <w:spacing w:val="-27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abs</w:t>
      </w:r>
      <w:r>
        <w:rPr>
          <w:w w:val="90"/>
        </w:rPr>
        <w:t>(o(:,1)</w:t>
      </w:r>
      <w:r>
        <w:rPr>
          <w:spacing w:val="-27"/>
          <w:w w:val="90"/>
        </w:rPr>
        <w:t xml:space="preserve"> </w:t>
      </w:r>
      <w:r>
        <w:rPr>
          <w:w w:val="90"/>
        </w:rPr>
        <w:t>-</w:t>
      </w:r>
      <w:r>
        <w:rPr>
          <w:spacing w:val="-26"/>
          <w:w w:val="90"/>
        </w:rPr>
        <w:t xml:space="preserve"> </w:t>
      </w:r>
      <w:r>
        <w:rPr>
          <w:w w:val="90"/>
        </w:rPr>
        <w:t>unique_angle(i))</w:t>
      </w:r>
      <w:r>
        <w:rPr>
          <w:spacing w:val="-27"/>
          <w:w w:val="90"/>
        </w:rPr>
        <w:t xml:space="preserve"> </w:t>
      </w:r>
      <w:r>
        <w:rPr>
          <w:w w:val="90"/>
        </w:rPr>
        <w:t>&lt;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0.0001); </w:t>
      </w:r>
      <w:r>
        <w:rPr>
          <w:color w:val="0000FF"/>
          <w:w w:val="95"/>
        </w:rPr>
        <w:t xml:space="preserve">for </w:t>
      </w:r>
      <w:r>
        <w:rPr>
          <w:w w:val="95"/>
        </w:rPr>
        <w:t>j =</w:t>
      </w:r>
      <w:r>
        <w:rPr>
          <w:spacing w:val="-42"/>
          <w:w w:val="95"/>
        </w:rPr>
        <w:t xml:space="preserve"> </w:t>
      </w:r>
      <w:r>
        <w:rPr>
          <w:w w:val="95"/>
        </w:rPr>
        <w:t>1:</w:t>
      </w:r>
      <w:r>
        <w:rPr>
          <w:color w:val="0000FF"/>
          <w:w w:val="95"/>
        </w:rPr>
        <w:t>length</w:t>
      </w:r>
      <w:r>
        <w:rPr>
          <w:w w:val="95"/>
        </w:rPr>
        <w:t>(angle_x)</w:t>
      </w:r>
    </w:p>
    <w:p w14:paraId="04D76F47" w14:textId="77777777" w:rsidR="00554980" w:rsidRDefault="00554980" w:rsidP="00554980">
      <w:pPr>
        <w:pStyle w:val="afe"/>
        <w:spacing w:before="0" w:line="350" w:lineRule="auto"/>
        <w:ind w:left="1607" w:right="3590" w:firstLine="431"/>
      </w:pPr>
      <w:r>
        <w:rPr>
          <w:w w:val="90"/>
        </w:rPr>
        <w:t>update_length(angle_x(j,1),int32((dl</w:t>
      </w:r>
      <w:r>
        <w:rPr>
          <w:spacing w:val="-31"/>
          <w:w w:val="90"/>
        </w:rPr>
        <w:t xml:space="preserve"> </w:t>
      </w:r>
      <w:r>
        <w:rPr>
          <w:w w:val="90"/>
        </w:rPr>
        <w:t>-</w:t>
      </w:r>
      <w:r>
        <w:rPr>
          <w:spacing w:val="-31"/>
          <w:w w:val="90"/>
        </w:rPr>
        <w:t xml:space="preserve"> </w:t>
      </w:r>
      <w:r>
        <w:rPr>
          <w:w w:val="90"/>
        </w:rPr>
        <w:t>begin)/pace</w:t>
      </w:r>
      <w:r>
        <w:rPr>
          <w:spacing w:val="-30"/>
          <w:w w:val="90"/>
        </w:rPr>
        <w:t xml:space="preserve"> </w:t>
      </w:r>
      <w:r>
        <w:rPr>
          <w:w w:val="90"/>
        </w:rPr>
        <w:t>+</w:t>
      </w:r>
      <w:r>
        <w:rPr>
          <w:spacing w:val="-31"/>
          <w:w w:val="90"/>
        </w:rPr>
        <w:t xml:space="preserve"> </w:t>
      </w:r>
      <w:r>
        <w:rPr>
          <w:w w:val="90"/>
        </w:rPr>
        <w:t>1))</w:t>
      </w:r>
      <w:r>
        <w:rPr>
          <w:spacing w:val="-30"/>
          <w:w w:val="90"/>
        </w:rPr>
        <w:t xml:space="preserve"> </w:t>
      </w:r>
      <w:r>
        <w:rPr>
          <w:spacing w:val="-14"/>
          <w:w w:val="90"/>
        </w:rPr>
        <w:t xml:space="preserve">= </w:t>
      </w:r>
      <w:r>
        <w:rPr>
          <w:color w:val="0000FF"/>
          <w:w w:val="95"/>
        </w:rPr>
        <w:t>abs</w:t>
      </w:r>
      <w:r>
        <w:rPr>
          <w:w w:val="95"/>
        </w:rPr>
        <w:t>(down_result(i)/</w:t>
      </w:r>
      <w:r>
        <w:rPr>
          <w:color w:val="0000FF"/>
          <w:w w:val="95"/>
        </w:rPr>
        <w:t>cos</w:t>
      </w:r>
      <w:r>
        <w:rPr>
          <w:w w:val="95"/>
        </w:rPr>
        <w:t>(unique_rad(i)));</w:t>
      </w:r>
    </w:p>
    <w:p w14:paraId="57D4B309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>end</w:t>
      </w:r>
    </w:p>
    <w:p w14:paraId="15E5471B" w14:textId="77777777" w:rsidR="00554980" w:rsidRDefault="00554980" w:rsidP="00554980">
      <w:pPr>
        <w:pStyle w:val="afe"/>
        <w:spacing w:line="350" w:lineRule="auto"/>
        <w:ind w:left="1283" w:right="2681" w:firstLine="454"/>
      </w:pPr>
      <w:r>
        <w:rPr>
          <w:color w:val="0000FF"/>
          <w:w w:val="95"/>
        </w:rPr>
        <w:t>sum</w:t>
      </w:r>
      <w:r>
        <w:rPr>
          <w:w w:val="95"/>
        </w:rPr>
        <w:t>(int32((dl</w:t>
      </w:r>
      <w:r>
        <w:rPr>
          <w:spacing w:val="-52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w w:val="95"/>
        </w:rPr>
        <w:t>begin)/pace</w:t>
      </w:r>
      <w:r>
        <w:rPr>
          <w:spacing w:val="-52"/>
          <w:w w:val="95"/>
        </w:rPr>
        <w:t xml:space="preserve"> </w:t>
      </w:r>
      <w:r>
        <w:rPr>
          <w:w w:val="95"/>
        </w:rPr>
        <w:t>+</w:t>
      </w:r>
      <w:r>
        <w:rPr>
          <w:spacing w:val="-52"/>
          <w:w w:val="95"/>
        </w:rPr>
        <w:t xml:space="preserve"> </w:t>
      </w:r>
      <w:r>
        <w:rPr>
          <w:w w:val="95"/>
        </w:rPr>
        <w:t>1))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51"/>
          <w:w w:val="95"/>
        </w:rPr>
        <w:t xml:space="preserve"> </w:t>
      </w:r>
      <w:r>
        <w:rPr>
          <w:color w:val="0000FF"/>
          <w:w w:val="95"/>
        </w:rPr>
        <w:t>sum</w:t>
      </w:r>
      <w:r>
        <w:rPr>
          <w:w w:val="95"/>
        </w:rPr>
        <w:t>(int32((dl</w:t>
      </w:r>
      <w:r>
        <w:rPr>
          <w:spacing w:val="-52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w w:val="95"/>
        </w:rPr>
        <w:t>begin)/pace</w:t>
      </w:r>
      <w:r>
        <w:rPr>
          <w:spacing w:val="-52"/>
          <w:w w:val="95"/>
        </w:rPr>
        <w:t xml:space="preserve"> </w:t>
      </w:r>
      <w:r>
        <w:rPr>
          <w:w w:val="95"/>
        </w:rPr>
        <w:t>+</w:t>
      </w:r>
      <w:r>
        <w:rPr>
          <w:spacing w:val="-52"/>
          <w:w w:val="95"/>
        </w:rPr>
        <w:t xml:space="preserve"> </w:t>
      </w:r>
      <w:r>
        <w:rPr>
          <w:w w:val="95"/>
        </w:rPr>
        <w:t>1))</w:t>
      </w:r>
      <w:r>
        <w:rPr>
          <w:spacing w:val="-51"/>
          <w:w w:val="95"/>
        </w:rPr>
        <w:t xml:space="preserve"> </w:t>
      </w:r>
      <w:r>
        <w:rPr>
          <w:spacing w:val="-11"/>
          <w:w w:val="95"/>
        </w:rPr>
        <w:t xml:space="preserve">+ </w:t>
      </w:r>
      <w:r>
        <w:rPr>
          <w:color w:val="0000FF"/>
          <w:w w:val="95"/>
        </w:rPr>
        <w:t>abs</w:t>
      </w:r>
      <w:r>
        <w:rPr>
          <w:w w:val="95"/>
        </w:rPr>
        <w:t>(print_down(i,1));</w:t>
      </w:r>
    </w:p>
    <w:p w14:paraId="17E5A171" w14:textId="77777777" w:rsidR="00554980" w:rsidRDefault="00554980" w:rsidP="00554980">
      <w:pPr>
        <w:pStyle w:val="afe"/>
        <w:spacing w:before="1" w:line="350" w:lineRule="auto"/>
        <w:ind w:left="1209" w:right="6656" w:firstLine="431"/>
      </w:pPr>
      <w:r>
        <w:rPr>
          <w:color w:val="0000FF"/>
          <w:w w:val="90"/>
        </w:rPr>
        <w:lastRenderedPageBreak/>
        <w:t>if abs</w:t>
      </w:r>
      <w:r>
        <w:rPr>
          <w:w w:val="90"/>
        </w:rPr>
        <w:t>(print_down(i,1)) &gt;</w:t>
      </w:r>
      <w:r>
        <w:rPr>
          <w:spacing w:val="-73"/>
          <w:w w:val="90"/>
        </w:rPr>
        <w:t xml:space="preserve"> </w:t>
      </w:r>
      <w:r>
        <w:rPr>
          <w:spacing w:val="-6"/>
          <w:w w:val="90"/>
        </w:rPr>
        <w:t xml:space="preserve">0.6 </w:t>
      </w:r>
      <w:r>
        <w:rPr>
          <w:w w:val="95"/>
        </w:rPr>
        <w:t>fail_down = 1;</w:t>
      </w:r>
    </w:p>
    <w:p w14:paraId="5F6F1C3A" w14:textId="77777777" w:rsidR="00554980" w:rsidRDefault="00554980" w:rsidP="00554980">
      <w:pPr>
        <w:pStyle w:val="afe"/>
        <w:spacing w:before="1"/>
        <w:ind w:left="1209" w:firstLine="454"/>
      </w:pPr>
      <w:r>
        <w:rPr>
          <w:color w:val="0000FF"/>
          <w:w w:val="95"/>
        </w:rPr>
        <w:t>break</w:t>
      </w:r>
      <w:r>
        <w:rPr>
          <w:w w:val="95"/>
        </w:rPr>
        <w:t>;</w:t>
      </w:r>
    </w:p>
    <w:p w14:paraId="449AD568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end</w:t>
      </w:r>
    </w:p>
    <w:p w14:paraId="02F9C5AF" w14:textId="77777777" w:rsidR="00554980" w:rsidRDefault="00554980" w:rsidP="00554980">
      <w:pPr>
        <w:pStyle w:val="afe"/>
        <w:ind w:left="561" w:firstLine="454"/>
      </w:pPr>
      <w:r>
        <w:rPr>
          <w:color w:val="0000FF"/>
          <w:w w:val="95"/>
        </w:rPr>
        <w:t>end</w:t>
      </w:r>
    </w:p>
    <w:p w14:paraId="43218851" w14:textId="77777777" w:rsidR="00554980" w:rsidRDefault="00554980" w:rsidP="00554980">
      <w:pPr>
        <w:pStyle w:val="afe"/>
        <w:tabs>
          <w:tab w:val="left" w:pos="1047"/>
        </w:tabs>
        <w:spacing w:before="64"/>
        <w:ind w:left="561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假如促动器全部满足条件，视为成功</w:t>
      </w:r>
    </w:p>
    <w:p w14:paraId="787758AD" w14:textId="77777777" w:rsidR="00554980" w:rsidRDefault="00554980" w:rsidP="00554980">
      <w:pPr>
        <w:pStyle w:val="afe"/>
        <w:ind w:left="480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fail_down == 0</w:t>
      </w:r>
    </w:p>
    <w:p w14:paraId="1591E01C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184F3E02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30A902B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749995D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1D8D532A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51BC2595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39FAAF3A" w14:textId="77777777" w:rsidR="00554980" w:rsidRDefault="00554980" w:rsidP="00554980">
      <w:pPr>
        <w:pStyle w:val="afe"/>
        <w:spacing w:before="0"/>
        <w:ind w:firstLine="480"/>
        <w:rPr>
          <w:sz w:val="24"/>
        </w:rPr>
      </w:pPr>
    </w:p>
    <w:p w14:paraId="612125B3" w14:textId="77777777" w:rsidR="00554980" w:rsidRDefault="00554980" w:rsidP="00554980">
      <w:pPr>
        <w:pStyle w:val="afe"/>
        <w:spacing w:before="5"/>
        <w:ind w:firstLine="460"/>
        <w:rPr>
          <w:sz w:val="23"/>
        </w:rPr>
      </w:pPr>
    </w:p>
    <w:p w14:paraId="4FB037DE" w14:textId="77777777" w:rsidR="00554980" w:rsidRDefault="00554980" w:rsidP="00554980">
      <w:pPr>
        <w:pStyle w:val="afe"/>
        <w:spacing w:before="0"/>
        <w:ind w:left="480" w:firstLine="405"/>
      </w:pPr>
      <w:r>
        <w:rPr>
          <w:color w:val="0000FF"/>
          <w:w w:val="85"/>
        </w:rPr>
        <w:t>end</w:t>
      </w:r>
    </w:p>
    <w:p w14:paraId="365C1272" w14:textId="77777777" w:rsidR="00554980" w:rsidRDefault="00554980" w:rsidP="00554980">
      <w:pPr>
        <w:pStyle w:val="afe"/>
        <w:spacing w:before="108" w:line="350" w:lineRule="auto"/>
        <w:ind w:left="81" w:right="6175" w:firstLine="480"/>
      </w:pPr>
      <w:r>
        <w:br w:type="column"/>
      </w:r>
      <w:r>
        <w:rPr>
          <w:w w:val="90"/>
        </w:rPr>
        <w:t>success_dl(success_index,1) =</w:t>
      </w:r>
      <w:r>
        <w:rPr>
          <w:spacing w:val="-81"/>
          <w:w w:val="90"/>
        </w:rPr>
        <w:t xml:space="preserve"> </w:t>
      </w:r>
      <w:r>
        <w:rPr>
          <w:spacing w:val="-5"/>
          <w:w w:val="90"/>
        </w:rPr>
        <w:t xml:space="preserve">-dl; </w:t>
      </w:r>
      <w:r>
        <w:rPr>
          <w:w w:val="95"/>
        </w:rPr>
        <w:t>success_index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w w:val="95"/>
        </w:rPr>
        <w:t>success_index</w:t>
      </w:r>
      <w:r>
        <w:rPr>
          <w:spacing w:val="-6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rPr>
          <w:spacing w:val="-8"/>
          <w:w w:val="95"/>
        </w:rPr>
        <w:t>1;</w:t>
      </w:r>
    </w:p>
    <w:p w14:paraId="053C6E3E" w14:textId="77777777" w:rsidR="00554980" w:rsidRDefault="00554980" w:rsidP="00554980">
      <w:pPr>
        <w:pStyle w:val="afe"/>
        <w:spacing w:before="1" w:line="350" w:lineRule="auto"/>
        <w:ind w:left="81" w:right="4515" w:firstLine="405"/>
      </w:pPr>
      <w:r>
        <w:rPr>
          <w:color w:val="0000FF"/>
          <w:w w:val="85"/>
        </w:rPr>
        <w:t>plot</w:t>
      </w:r>
      <w:r>
        <w:rPr>
          <w:w w:val="85"/>
        </w:rPr>
        <w:t>(down_result(1,2:</w:t>
      </w:r>
      <w:r>
        <w:rPr>
          <w:color w:val="0000FF"/>
          <w:w w:val="85"/>
        </w:rPr>
        <w:t>end</w:t>
      </w:r>
      <w:r>
        <w:rPr>
          <w:w w:val="85"/>
        </w:rPr>
        <w:t>), -print_down(2:</w:t>
      </w:r>
      <w:r>
        <w:rPr>
          <w:color w:val="0000FF"/>
          <w:w w:val="85"/>
        </w:rPr>
        <w:t>end</w:t>
      </w:r>
      <w:r>
        <w:rPr>
          <w:w w:val="85"/>
        </w:rPr>
        <w:t xml:space="preserve">,1)); </w:t>
      </w:r>
      <w:r>
        <w:rPr>
          <w:color w:val="0000FF"/>
          <w:w w:val="95"/>
        </w:rPr>
        <w:t xml:space="preserve">hold </w:t>
      </w:r>
      <w:r>
        <w:rPr>
          <w:w w:val="95"/>
        </w:rPr>
        <w:t>on</w:t>
      </w:r>
    </w:p>
    <w:p w14:paraId="7A5DF74B" w14:textId="77777777" w:rsidR="00554980" w:rsidRDefault="00554980" w:rsidP="00554980">
      <w:pPr>
        <w:pStyle w:val="afe"/>
        <w:spacing w:before="1" w:line="350" w:lineRule="auto"/>
        <w:ind w:left="81" w:right="2306" w:firstLine="431"/>
      </w:pPr>
      <w:r>
        <w:rPr>
          <w:w w:val="90"/>
        </w:rPr>
        <w:t>max_move_length(int32((dl</w:t>
      </w:r>
      <w:r>
        <w:rPr>
          <w:spacing w:val="-36"/>
          <w:w w:val="90"/>
        </w:rPr>
        <w:t xml:space="preserve"> </w:t>
      </w:r>
      <w:r>
        <w:rPr>
          <w:w w:val="90"/>
        </w:rPr>
        <w:t>-</w:t>
      </w:r>
      <w:r>
        <w:rPr>
          <w:spacing w:val="-35"/>
          <w:w w:val="90"/>
        </w:rPr>
        <w:t xml:space="preserve"> </w:t>
      </w:r>
      <w:r>
        <w:rPr>
          <w:w w:val="90"/>
        </w:rPr>
        <w:t>begin)/pace</w:t>
      </w:r>
      <w:r>
        <w:rPr>
          <w:spacing w:val="-36"/>
          <w:w w:val="90"/>
        </w:rPr>
        <w:t xml:space="preserve"> </w:t>
      </w:r>
      <w:r>
        <w:rPr>
          <w:w w:val="90"/>
        </w:rPr>
        <w:t>+</w:t>
      </w:r>
      <w:r>
        <w:rPr>
          <w:spacing w:val="-35"/>
          <w:w w:val="90"/>
        </w:rPr>
        <w:t xml:space="preserve"> </w:t>
      </w:r>
      <w:r>
        <w:rPr>
          <w:w w:val="90"/>
        </w:rPr>
        <w:t>1),1)</w:t>
      </w:r>
      <w:r>
        <w:rPr>
          <w:spacing w:val="-35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color w:val="0000FF"/>
          <w:w w:val="90"/>
        </w:rPr>
        <w:t>max</w:t>
      </w:r>
      <w:r>
        <w:rPr>
          <w:w w:val="90"/>
        </w:rPr>
        <w:t>(print_down(2:</w:t>
      </w:r>
      <w:r>
        <w:rPr>
          <w:color w:val="0000FF"/>
          <w:w w:val="90"/>
        </w:rPr>
        <w:t>end</w:t>
      </w:r>
      <w:r>
        <w:rPr>
          <w:w w:val="90"/>
        </w:rPr>
        <w:t>,1)); min_move_length(int32((dl</w:t>
      </w:r>
      <w:r>
        <w:rPr>
          <w:spacing w:val="-36"/>
          <w:w w:val="90"/>
        </w:rPr>
        <w:t xml:space="preserve"> </w:t>
      </w:r>
      <w:r>
        <w:rPr>
          <w:w w:val="90"/>
        </w:rPr>
        <w:t>-</w:t>
      </w:r>
      <w:r>
        <w:rPr>
          <w:spacing w:val="-35"/>
          <w:w w:val="90"/>
        </w:rPr>
        <w:t xml:space="preserve"> </w:t>
      </w:r>
      <w:r>
        <w:rPr>
          <w:w w:val="90"/>
        </w:rPr>
        <w:t>begin)/pace</w:t>
      </w:r>
      <w:r>
        <w:rPr>
          <w:spacing w:val="-36"/>
          <w:w w:val="90"/>
        </w:rPr>
        <w:t xml:space="preserve"> </w:t>
      </w:r>
      <w:r>
        <w:rPr>
          <w:w w:val="90"/>
        </w:rPr>
        <w:t>+</w:t>
      </w:r>
      <w:r>
        <w:rPr>
          <w:spacing w:val="-35"/>
          <w:w w:val="90"/>
        </w:rPr>
        <w:t xml:space="preserve"> </w:t>
      </w:r>
      <w:r>
        <w:rPr>
          <w:w w:val="90"/>
        </w:rPr>
        <w:t>1),1)</w:t>
      </w:r>
      <w:r>
        <w:rPr>
          <w:spacing w:val="-35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color w:val="0000FF"/>
          <w:w w:val="90"/>
        </w:rPr>
        <w:t>min</w:t>
      </w:r>
      <w:r>
        <w:rPr>
          <w:w w:val="90"/>
        </w:rPr>
        <w:t>(print_down(2:</w:t>
      </w:r>
      <w:r>
        <w:rPr>
          <w:color w:val="0000FF"/>
          <w:w w:val="90"/>
        </w:rPr>
        <w:t>end</w:t>
      </w:r>
      <w:r>
        <w:rPr>
          <w:w w:val="90"/>
        </w:rPr>
        <w:t>,1));</w:t>
      </w:r>
    </w:p>
    <w:p w14:paraId="01E4EFFC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num="2" w:space="720" w:equalWidth="0">
            <w:col w:w="764" w:space="40"/>
            <w:col w:w="9486"/>
          </w:cols>
        </w:sectPr>
      </w:pPr>
    </w:p>
    <w:p w14:paraId="46D75436" w14:textId="77777777" w:rsidR="00554980" w:rsidRDefault="00554980" w:rsidP="00554980">
      <w:pPr>
        <w:pStyle w:val="afe"/>
        <w:tabs>
          <w:tab w:val="left" w:pos="966"/>
        </w:tabs>
        <w:spacing w:before="64"/>
        <w:ind w:left="480" w:firstLine="480"/>
        <w:rPr>
          <w:rFonts w:ascii="仿宋" w:eastAsia="仿宋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D3AAFB" wp14:editId="305303FA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2004539269" name="任意多边形: 形状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EDF767" id="任意多边形: 形状 11" o:spid="_x0000_s1026" style="position:absolute;left:0;text-align:lef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将成功指标置为成功</w:t>
      </w:r>
    </w:p>
    <w:p w14:paraId="4DC68844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>fail_down = 0;</w:t>
      </w:r>
    </w:p>
    <w:p w14:paraId="546671B8" w14:textId="77777777" w:rsidR="00554980" w:rsidRDefault="00554980" w:rsidP="00554980">
      <w:pPr>
        <w:pStyle w:val="afe"/>
        <w:spacing w:before="95" w:line="350" w:lineRule="auto"/>
        <w:ind w:left="237" w:right="9290" w:firstLine="454"/>
      </w:pPr>
      <w:r>
        <w:rPr>
          <w:color w:val="0000FF"/>
          <w:w w:val="95"/>
        </w:rPr>
        <w:t>end hold</w:t>
      </w:r>
      <w:r>
        <w:rPr>
          <w:color w:val="0000FF"/>
          <w:spacing w:val="-53"/>
          <w:w w:val="95"/>
        </w:rPr>
        <w:t xml:space="preserve"> </w:t>
      </w:r>
      <w:r>
        <w:rPr>
          <w:spacing w:val="-6"/>
          <w:w w:val="95"/>
        </w:rPr>
        <w:t>off</w:t>
      </w:r>
    </w:p>
    <w:p w14:paraId="79257196" w14:textId="77777777" w:rsidR="00554980" w:rsidRDefault="00554980" w:rsidP="00554980">
      <w:pPr>
        <w:pStyle w:val="afe"/>
        <w:spacing w:before="0"/>
        <w:ind w:left="237" w:firstLine="454"/>
      </w:pPr>
      <w:r>
        <w:rPr>
          <w:color w:val="009900"/>
          <w:w w:val="95"/>
        </w:rPr>
        <w:t>%%</w:t>
      </w:r>
    </w:p>
    <w:p w14:paraId="2C838E37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update_length(</w:t>
      </w:r>
      <w:r>
        <w:rPr>
          <w:color w:val="0000FF"/>
          <w:w w:val="95"/>
        </w:rPr>
        <w:t>all</w:t>
      </w:r>
      <w:r>
        <w:rPr>
          <w:w w:val="95"/>
        </w:rPr>
        <w:t>(update_length==0,2),:) = [];</w:t>
      </w:r>
    </w:p>
    <w:p w14:paraId="4DF39E3C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9900"/>
          <w:w w:val="95"/>
        </w:rPr>
        <w:t>%%</w:t>
      </w:r>
    </w:p>
    <w:p w14:paraId="160A3DDD" w14:textId="77777777" w:rsidR="00554980" w:rsidRDefault="00554980" w:rsidP="00554980">
      <w:pPr>
        <w:pStyle w:val="afe"/>
        <w:spacing w:before="9"/>
        <w:ind w:firstLine="440"/>
        <w:rPr>
          <w:sz w:val="22"/>
        </w:rPr>
      </w:pPr>
    </w:p>
    <w:p w14:paraId="21F40780" w14:textId="77777777" w:rsidR="00554980" w:rsidRDefault="00554980" w:rsidP="00554980">
      <w:pPr>
        <w:pStyle w:val="afe"/>
        <w:spacing w:before="104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尝试将问题二转化为问题一，生成旋转矩阵，运行第二问的程序首先需要运行该脚本</w:t>
      </w:r>
    </w:p>
    <w:p w14:paraId="29D08687" w14:textId="77777777" w:rsidR="00554980" w:rsidRDefault="00554980" w:rsidP="00554980">
      <w:pPr>
        <w:pStyle w:val="afe"/>
        <w:spacing w:before="2"/>
        <w:ind w:firstLine="400"/>
        <w:rPr>
          <w:rFonts w:ascii="仿宋"/>
          <w:sz w:val="20"/>
        </w:rPr>
      </w:pPr>
    </w:p>
    <w:p w14:paraId="3FC5B864" w14:textId="77777777" w:rsidR="00554980" w:rsidRDefault="00554980" w:rsidP="00554980">
      <w:pPr>
        <w:pStyle w:val="afe"/>
        <w:spacing w:before="134"/>
        <w:ind w:left="237" w:firstLine="454"/>
      </w:pPr>
      <w:r>
        <w:rPr>
          <w:w w:val="95"/>
        </w:rPr>
        <w:t>beta_2</w:t>
      </w:r>
      <w:r>
        <w:rPr>
          <w:spacing w:val="-66"/>
          <w:w w:val="95"/>
        </w:rPr>
        <w:t xml:space="preserve"> </w:t>
      </w:r>
      <w:r>
        <w:rPr>
          <w:w w:val="95"/>
        </w:rPr>
        <w:t>=</w:t>
      </w:r>
      <w:r>
        <w:rPr>
          <w:spacing w:val="-65"/>
          <w:w w:val="95"/>
        </w:rPr>
        <w:t xml:space="preserve"> </w:t>
      </w:r>
      <w:r>
        <w:rPr>
          <w:w w:val="95"/>
        </w:rPr>
        <w:t>78.169;</w:t>
      </w:r>
    </w:p>
    <w:p w14:paraId="1F3FBBE2" w14:textId="77777777" w:rsidR="00554980" w:rsidRDefault="00554980" w:rsidP="00554980">
      <w:pPr>
        <w:pStyle w:val="afe"/>
        <w:ind w:left="237" w:firstLine="431"/>
      </w:pPr>
      <w:r>
        <w:rPr>
          <w:w w:val="90"/>
        </w:rPr>
        <w:t>alpha_2</w:t>
      </w:r>
      <w:r>
        <w:rPr>
          <w:spacing w:val="-44"/>
          <w:w w:val="90"/>
        </w:rPr>
        <w:t xml:space="preserve"> </w:t>
      </w:r>
      <w:r>
        <w:rPr>
          <w:w w:val="90"/>
        </w:rPr>
        <w:t>=36.795;</w:t>
      </w:r>
    </w:p>
    <w:p w14:paraId="6B1781A0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r_mat = [sind(alpha_2), -cosd(alpha_2),</w:t>
      </w:r>
      <w:r>
        <w:rPr>
          <w:spacing w:val="-53"/>
          <w:w w:val="95"/>
        </w:rPr>
        <w:t xml:space="preserve"> </w:t>
      </w:r>
      <w:r>
        <w:rPr>
          <w:w w:val="95"/>
        </w:rPr>
        <w:t>0;</w:t>
      </w:r>
    </w:p>
    <w:p w14:paraId="7FD4BDA0" w14:textId="77777777" w:rsidR="00554980" w:rsidRDefault="00554980" w:rsidP="00554980">
      <w:pPr>
        <w:pStyle w:val="afe"/>
        <w:spacing w:line="350" w:lineRule="auto"/>
        <w:ind w:left="885" w:right="859" w:firstLine="405"/>
      </w:pPr>
      <w:r>
        <w:rPr>
          <w:w w:val="85"/>
        </w:rPr>
        <w:t>sind(beta_2)*cosd(alpha_2), sind(beta_2)*sind(alpha_2), -cosd(beta_2); cosd(beta_2)*cosd(alpha_2), cosd(beta_2)*sind(alpha_2),</w:t>
      </w:r>
      <w:r>
        <w:rPr>
          <w:spacing w:val="59"/>
          <w:w w:val="85"/>
        </w:rPr>
        <w:t xml:space="preserve"> </w:t>
      </w:r>
      <w:r>
        <w:rPr>
          <w:w w:val="85"/>
        </w:rPr>
        <w:t>sind(beta_2)];</w:t>
      </w:r>
    </w:p>
    <w:p w14:paraId="1F7B8F8C" w14:textId="77777777" w:rsidR="00554980" w:rsidRDefault="00554980" w:rsidP="00554980">
      <w:pPr>
        <w:pStyle w:val="afe"/>
        <w:spacing w:before="1" w:line="350" w:lineRule="auto"/>
        <w:ind w:left="237" w:right="5695" w:firstLine="454"/>
      </w:pPr>
      <w:r>
        <w:rPr>
          <w:w w:val="95"/>
        </w:rPr>
        <w:t xml:space="preserve">r_base_axis = </w:t>
      </w:r>
      <w:r>
        <w:rPr>
          <w:color w:val="0000FF"/>
          <w:w w:val="95"/>
        </w:rPr>
        <w:t>zeros</w:t>
      </w:r>
      <w:r>
        <w:rPr>
          <w:w w:val="95"/>
        </w:rPr>
        <w:t>(</w:t>
      </w:r>
      <w:r>
        <w:rPr>
          <w:color w:val="0000FF"/>
          <w:w w:val="95"/>
        </w:rPr>
        <w:t>length</w:t>
      </w:r>
      <w:r>
        <w:rPr>
          <w:w w:val="95"/>
        </w:rPr>
        <w:t xml:space="preserve">(base_axis), 3); </w:t>
      </w:r>
      <w:r>
        <w:rPr>
          <w:w w:val="90"/>
        </w:rPr>
        <w:t>inv_r_base_axis</w:t>
      </w:r>
      <w:r>
        <w:rPr>
          <w:spacing w:val="-39"/>
          <w:w w:val="90"/>
        </w:rPr>
        <w:t xml:space="preserve"> </w:t>
      </w:r>
      <w:r>
        <w:rPr>
          <w:w w:val="90"/>
        </w:rPr>
        <w:t>=</w:t>
      </w:r>
      <w:r>
        <w:rPr>
          <w:spacing w:val="-38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>(base_axis),</w:t>
      </w:r>
      <w:r>
        <w:rPr>
          <w:spacing w:val="-39"/>
          <w:w w:val="90"/>
        </w:rPr>
        <w:t xml:space="preserve"> </w:t>
      </w:r>
      <w:r>
        <w:rPr>
          <w:spacing w:val="-6"/>
          <w:w w:val="90"/>
        </w:rPr>
        <w:t xml:space="preserve">3); </w:t>
      </w:r>
      <w:r>
        <w:rPr>
          <w:w w:val="95"/>
        </w:rPr>
        <w:t>couple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1"/>
          <w:w w:val="95"/>
        </w:rPr>
        <w:t xml:space="preserve"> </w:t>
      </w:r>
      <w:r>
        <w:rPr>
          <w:color w:val="0000FF"/>
          <w:w w:val="95"/>
        </w:rPr>
        <w:t>zeros</w:t>
      </w:r>
      <w:r>
        <w:rPr>
          <w:w w:val="95"/>
        </w:rPr>
        <w:t>(</w:t>
      </w:r>
      <w:r>
        <w:rPr>
          <w:color w:val="0000FF"/>
          <w:w w:val="95"/>
        </w:rPr>
        <w:t>length</w:t>
      </w:r>
      <w:r>
        <w:rPr>
          <w:w w:val="95"/>
        </w:rPr>
        <w:t>(base_axis),</w:t>
      </w:r>
      <w:r>
        <w:rPr>
          <w:spacing w:val="-32"/>
          <w:w w:val="95"/>
        </w:rPr>
        <w:t xml:space="preserve"> </w:t>
      </w:r>
      <w:r>
        <w:rPr>
          <w:w w:val="95"/>
        </w:rPr>
        <w:t>2);</w:t>
      </w:r>
    </w:p>
    <w:p w14:paraId="623EC167" w14:textId="77777777" w:rsidR="00554980" w:rsidRDefault="00554980" w:rsidP="00554980">
      <w:pPr>
        <w:pStyle w:val="afe"/>
        <w:spacing w:before="1"/>
        <w:ind w:left="237" w:firstLine="454"/>
      </w:pPr>
      <w:r>
        <w:rPr>
          <w:w w:val="95"/>
        </w:rPr>
        <w:t>index = 1;</w:t>
      </w:r>
    </w:p>
    <w:p w14:paraId="1C8E7A91" w14:textId="77777777" w:rsidR="00554980" w:rsidRDefault="00554980" w:rsidP="00554980">
      <w:pPr>
        <w:pStyle w:val="afe"/>
        <w:ind w:left="237" w:firstLine="454"/>
      </w:pPr>
      <w:r>
        <w:rPr>
          <w:w w:val="95"/>
        </w:rPr>
        <w:t>base_axis = cell2mat(angle_1(:,2:4));</w:t>
      </w:r>
    </w:p>
    <w:p w14:paraId="2100C09A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将原来的基准面向目标光线旋转</w:t>
      </w:r>
    </w:p>
    <w:p w14:paraId="34E9A911" w14:textId="77777777" w:rsidR="00554980" w:rsidRDefault="00554980" w:rsidP="00554980">
      <w:pPr>
        <w:pStyle w:val="afe"/>
        <w:spacing w:line="350" w:lineRule="auto"/>
        <w:ind w:left="561" w:right="5933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 xml:space="preserve">(base_axis) </w:t>
      </w:r>
      <w:r>
        <w:rPr>
          <w:w w:val="90"/>
        </w:rPr>
        <w:t>r_base_axis(i,:)</w:t>
      </w:r>
      <w:r>
        <w:rPr>
          <w:spacing w:val="-57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w w:val="90"/>
        </w:rPr>
        <w:t>base_axis(i,:)*r_mat;</w:t>
      </w:r>
    </w:p>
    <w:p w14:paraId="0307B1D8" w14:textId="77777777" w:rsidR="00554980" w:rsidRDefault="00554980" w:rsidP="00554980">
      <w:pPr>
        <w:pStyle w:val="afe"/>
        <w:spacing w:before="1"/>
        <w:ind w:left="237" w:firstLine="454"/>
        <w:rPr>
          <w:lang w:eastAsia="zh-CN"/>
        </w:rPr>
      </w:pPr>
      <w:r>
        <w:rPr>
          <w:color w:val="0000FF"/>
          <w:w w:val="95"/>
          <w:lang w:eastAsia="zh-CN"/>
        </w:rPr>
        <w:t>end</w:t>
      </w:r>
    </w:p>
    <w:p w14:paraId="593E5594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将轴旋转至和目标光线平行，</w:t>
      </w:r>
    </w:p>
    <w:p w14:paraId="4765EBC1" w14:textId="77777777" w:rsidR="00554980" w:rsidRDefault="00554980" w:rsidP="00554980">
      <w:pPr>
        <w:pStyle w:val="afe"/>
        <w:spacing w:line="350" w:lineRule="auto"/>
        <w:ind w:left="561" w:right="5553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 xml:space="preserve">(base_axis) </w:t>
      </w:r>
      <w:r>
        <w:rPr>
          <w:w w:val="90"/>
        </w:rPr>
        <w:t>inv_r_base_axis(i,:)</w:t>
      </w:r>
      <w:r>
        <w:rPr>
          <w:spacing w:val="-61"/>
          <w:w w:val="90"/>
        </w:rPr>
        <w:t xml:space="preserve"> </w:t>
      </w:r>
      <w:r>
        <w:rPr>
          <w:w w:val="90"/>
        </w:rPr>
        <w:t>=</w:t>
      </w:r>
      <w:r>
        <w:rPr>
          <w:spacing w:val="-61"/>
          <w:w w:val="90"/>
        </w:rPr>
        <w:t xml:space="preserve"> </w:t>
      </w:r>
      <w:r>
        <w:rPr>
          <w:w w:val="90"/>
        </w:rPr>
        <w:t>base_axis(i,:)/r_mat;</w:t>
      </w:r>
    </w:p>
    <w:p w14:paraId="2C12258E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00FF"/>
          <w:w w:val="95"/>
        </w:rPr>
        <w:t>end</w:t>
      </w:r>
    </w:p>
    <w:p w14:paraId="4F377547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验证是否配对</w:t>
      </w:r>
    </w:p>
    <w:p w14:paraId="1D9B0394" w14:textId="77777777" w:rsidR="00554980" w:rsidRDefault="00554980" w:rsidP="00554980">
      <w:pPr>
        <w:pStyle w:val="afe"/>
        <w:spacing w:line="350" w:lineRule="auto"/>
        <w:ind w:left="480" w:right="7165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 xml:space="preserve">(base_axis) </w:t>
      </w:r>
      <w:r>
        <w:rPr>
          <w:color w:val="0000FF"/>
          <w:w w:val="90"/>
        </w:rPr>
        <w:t xml:space="preserve">for </w:t>
      </w:r>
      <w:r>
        <w:rPr>
          <w:w w:val="90"/>
        </w:rPr>
        <w:t>j = 1:</w:t>
      </w:r>
      <w:r>
        <w:rPr>
          <w:color w:val="0000FF"/>
          <w:w w:val="90"/>
        </w:rPr>
        <w:t>length</w:t>
      </w:r>
      <w:r>
        <w:rPr>
          <w:w w:val="90"/>
        </w:rPr>
        <w:t>(base_axis)</w:t>
      </w:r>
    </w:p>
    <w:p w14:paraId="5EE515FD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if abs</w:t>
      </w:r>
      <w:r>
        <w:rPr>
          <w:w w:val="95"/>
        </w:rPr>
        <w:t xml:space="preserve">(r_base_axis(i,1) - base_axis(j,1)) &lt; 0.001 &amp;&amp; </w:t>
      </w:r>
      <w:r>
        <w:rPr>
          <w:color w:val="0000FF"/>
          <w:w w:val="95"/>
        </w:rPr>
        <w:t>abs</w:t>
      </w:r>
      <w:r>
        <w:rPr>
          <w:w w:val="95"/>
        </w:rPr>
        <w:t>(r_base_axis(i,2) - base_axis(j,2))</w:t>
      </w:r>
    </w:p>
    <w:p w14:paraId="158960DB" w14:textId="77777777" w:rsidR="00554980" w:rsidRDefault="00554980" w:rsidP="00554980">
      <w:pPr>
        <w:pStyle w:val="afe"/>
        <w:ind w:left="959" w:firstLine="454"/>
      </w:pPr>
      <w:r>
        <w:rPr>
          <w:w w:val="95"/>
        </w:rPr>
        <w:t>&lt; 0.001 ...</w:t>
      </w:r>
    </w:p>
    <w:p w14:paraId="52557225" w14:textId="77777777" w:rsidR="00554980" w:rsidRDefault="00554980" w:rsidP="00554980">
      <w:pPr>
        <w:pStyle w:val="afe"/>
        <w:spacing w:line="350" w:lineRule="auto"/>
        <w:ind w:left="885" w:right="4766" w:firstLine="431"/>
      </w:pPr>
      <w:r>
        <w:rPr>
          <w:w w:val="90"/>
        </w:rPr>
        <w:t>&amp;&amp;</w:t>
      </w:r>
      <w:r>
        <w:rPr>
          <w:spacing w:val="-26"/>
          <w:w w:val="90"/>
        </w:rPr>
        <w:t xml:space="preserve"> </w:t>
      </w:r>
      <w:r>
        <w:rPr>
          <w:color w:val="0000FF"/>
          <w:w w:val="90"/>
        </w:rPr>
        <w:t>abs</w:t>
      </w:r>
      <w:r>
        <w:rPr>
          <w:w w:val="90"/>
        </w:rPr>
        <w:t>(r_base_axis(i,3)</w:t>
      </w:r>
      <w:r>
        <w:rPr>
          <w:spacing w:val="-26"/>
          <w:w w:val="90"/>
        </w:rPr>
        <w:t xml:space="preserve"> </w:t>
      </w:r>
      <w:r>
        <w:rPr>
          <w:w w:val="90"/>
        </w:rPr>
        <w:t>-</w:t>
      </w:r>
      <w:r>
        <w:rPr>
          <w:spacing w:val="-26"/>
          <w:w w:val="90"/>
        </w:rPr>
        <w:t xml:space="preserve"> </w:t>
      </w:r>
      <w:r>
        <w:rPr>
          <w:w w:val="90"/>
        </w:rPr>
        <w:t>base_axis(j,3))</w:t>
      </w:r>
      <w:r>
        <w:rPr>
          <w:spacing w:val="-26"/>
          <w:w w:val="90"/>
        </w:rPr>
        <w:t xml:space="preserve"> </w:t>
      </w:r>
      <w:r>
        <w:rPr>
          <w:w w:val="90"/>
        </w:rPr>
        <w:t>&lt;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 xml:space="preserve">0.001 </w:t>
      </w:r>
      <w:r>
        <w:rPr>
          <w:w w:val="95"/>
        </w:rPr>
        <w:t>couple(index,1) =</w:t>
      </w:r>
      <w:r>
        <w:rPr>
          <w:spacing w:val="-27"/>
          <w:w w:val="95"/>
        </w:rPr>
        <w:t xml:space="preserve"> </w:t>
      </w:r>
      <w:r>
        <w:rPr>
          <w:w w:val="95"/>
        </w:rPr>
        <w:t>j;</w:t>
      </w:r>
    </w:p>
    <w:p w14:paraId="3308E54F" w14:textId="77777777" w:rsidR="00554980" w:rsidRDefault="00554980" w:rsidP="00554980">
      <w:pPr>
        <w:pStyle w:val="afe"/>
        <w:spacing w:before="1" w:line="350" w:lineRule="auto"/>
        <w:ind w:left="885" w:right="7440" w:firstLine="431"/>
      </w:pPr>
      <w:r>
        <w:rPr>
          <w:w w:val="90"/>
        </w:rPr>
        <w:t xml:space="preserve">couple(index,2) = i; </w:t>
      </w:r>
      <w:r>
        <w:rPr>
          <w:w w:val="95"/>
        </w:rPr>
        <w:t xml:space="preserve">index = index </w:t>
      </w:r>
      <w:r>
        <w:rPr>
          <w:w w:val="95"/>
        </w:rPr>
        <w:lastRenderedPageBreak/>
        <w:t>+ 1;</w:t>
      </w:r>
    </w:p>
    <w:p w14:paraId="7751E8CE" w14:textId="77777777" w:rsidR="00554980" w:rsidRDefault="00554980" w:rsidP="00554980">
      <w:pPr>
        <w:pStyle w:val="afe"/>
        <w:spacing w:before="1" w:line="350" w:lineRule="auto"/>
        <w:ind w:left="480" w:right="9433" w:firstLine="405"/>
      </w:pPr>
      <w:r>
        <w:rPr>
          <w:color w:val="0000FF"/>
          <w:w w:val="85"/>
        </w:rPr>
        <w:t xml:space="preserve">end </w:t>
      </w:r>
      <w:r>
        <w:rPr>
          <w:color w:val="0000FF"/>
          <w:w w:val="95"/>
        </w:rPr>
        <w:t>end</w:t>
      </w:r>
    </w:p>
    <w:p w14:paraId="1C5D1043" w14:textId="77777777" w:rsidR="00554980" w:rsidRDefault="00554980" w:rsidP="00554980">
      <w:pPr>
        <w:pStyle w:val="afe"/>
        <w:spacing w:before="1"/>
        <w:ind w:left="237" w:firstLine="454"/>
      </w:pPr>
      <w:r>
        <w:rPr>
          <w:color w:val="0000FF"/>
          <w:w w:val="95"/>
        </w:rPr>
        <w:t>end</w:t>
      </w:r>
    </w:p>
    <w:p w14:paraId="3945A3B2" w14:textId="77777777" w:rsidR="00554980" w:rsidRDefault="00554980" w:rsidP="00554980">
      <w:pPr>
        <w:ind w:firstLine="480"/>
        <w:sectPr w:rsidR="00554980" w:rsidSect="00554980">
          <w:type w:val="continuous"/>
          <w:pgSz w:w="11910" w:h="16840"/>
          <w:pgMar w:top="1300" w:right="440" w:bottom="1020" w:left="1180" w:header="720" w:footer="720" w:gutter="0"/>
          <w:cols w:space="720"/>
        </w:sectPr>
      </w:pPr>
    </w:p>
    <w:p w14:paraId="3FA5B6D6" w14:textId="77777777" w:rsidR="00554980" w:rsidRDefault="00554980" w:rsidP="00554980">
      <w:pPr>
        <w:pStyle w:val="afe"/>
        <w:spacing w:before="1"/>
        <w:ind w:firstLine="360"/>
        <w:rPr>
          <w:sz w:val="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BCC486A" wp14:editId="6702FCFF">
                <wp:simplePos x="0" y="0"/>
                <wp:positionH relativeFrom="page">
                  <wp:posOffset>899795</wp:posOffset>
                </wp:positionH>
                <wp:positionV relativeFrom="page">
                  <wp:posOffset>1532890</wp:posOffset>
                </wp:positionV>
                <wp:extent cx="5760085" cy="8190230"/>
                <wp:effectExtent l="4445" t="0" r="0" b="1905"/>
                <wp:wrapNone/>
                <wp:docPr id="1718820893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8190230"/>
                          <a:chOff x="1417" y="2414"/>
                          <a:chExt cx="9071" cy="12898"/>
                        </a:xfrm>
                      </wpg:grpSpPr>
                      <wps:wsp>
                        <wps:cNvPr id="1678969677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417" y="2413"/>
                            <a:ext cx="9071" cy="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641174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417" y="2413"/>
                            <a:ext cx="9071" cy="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571262" name="Freeform 399"/>
                        <wps:cNvSpPr>
                          <a:spLocks/>
                        </wps:cNvSpPr>
                        <wps:spPr bwMode="auto">
                          <a:xfrm>
                            <a:off x="1417" y="2493"/>
                            <a:ext cx="9071" cy="12818"/>
                          </a:xfrm>
                          <a:custGeom>
                            <a:avLst/>
                            <a:gdLst>
                              <a:gd name="T0" fmla="+- 0 10488 1417"/>
                              <a:gd name="T1" fmla="*/ T0 w 9071"/>
                              <a:gd name="T2" fmla="+- 0 2494 2494"/>
                              <a:gd name="T3" fmla="*/ 2494 h 12818"/>
                              <a:gd name="T4" fmla="+- 0 1417 1417"/>
                              <a:gd name="T5" fmla="*/ T4 w 9071"/>
                              <a:gd name="T6" fmla="+- 0 2494 2494"/>
                              <a:gd name="T7" fmla="*/ 2494 h 12818"/>
                              <a:gd name="T8" fmla="+- 0 1417 1417"/>
                              <a:gd name="T9" fmla="*/ T8 w 9071"/>
                              <a:gd name="T10" fmla="+- 0 2792 2494"/>
                              <a:gd name="T11" fmla="*/ 2792 h 12818"/>
                              <a:gd name="T12" fmla="+- 0 1417 1417"/>
                              <a:gd name="T13" fmla="*/ T12 w 9071"/>
                              <a:gd name="T14" fmla="+- 0 3090 2494"/>
                              <a:gd name="T15" fmla="*/ 3090 h 12818"/>
                              <a:gd name="T16" fmla="+- 0 1417 1417"/>
                              <a:gd name="T17" fmla="*/ T16 w 9071"/>
                              <a:gd name="T18" fmla="+- 0 15311 2494"/>
                              <a:gd name="T19" fmla="*/ 15311 h 12818"/>
                              <a:gd name="T20" fmla="+- 0 10488 1417"/>
                              <a:gd name="T21" fmla="*/ T20 w 9071"/>
                              <a:gd name="T22" fmla="+- 0 15311 2494"/>
                              <a:gd name="T23" fmla="*/ 15311 h 12818"/>
                              <a:gd name="T24" fmla="+- 0 10488 1417"/>
                              <a:gd name="T25" fmla="*/ T24 w 9071"/>
                              <a:gd name="T26" fmla="+- 0 2792 2494"/>
                              <a:gd name="T27" fmla="*/ 2792 h 12818"/>
                              <a:gd name="T28" fmla="+- 0 10488 1417"/>
                              <a:gd name="T29" fmla="*/ T28 w 9071"/>
                              <a:gd name="T30" fmla="+- 0 2494 2494"/>
                              <a:gd name="T31" fmla="*/ 2494 h 12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71" h="12818">
                                <a:moveTo>
                                  <a:pt x="9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0" y="596"/>
                                </a:lnTo>
                                <a:lnTo>
                                  <a:pt x="0" y="12817"/>
                                </a:lnTo>
                                <a:lnTo>
                                  <a:pt x="9071" y="12817"/>
                                </a:lnTo>
                                <a:lnTo>
                                  <a:pt x="9071" y="298"/>
                                </a:ln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8B095" id="组合 10" o:spid="_x0000_s1026" style="position:absolute;left:0;text-align:left;margin-left:70.85pt;margin-top:120.7pt;width:453.55pt;height:644.9pt;z-index:-251632640;mso-position-horizontal-relative:page;mso-position-vertical-relative:page" coordorigin="1417,2414" coordsize="9071,1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">
                <v:rect id="Rectangle 397" o:spid="_x0000_s1027" style="position:absolute;left:1417;top:2413;width:907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" fillcolor="#f8f8f8" stroked="f"/>
                <v:rect id="Rectangle 398" o:spid="_x0000_s1028" style="position:absolute;left:1417;top:2413;width:907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" fillcolor="#d2d2d2" stroked="f"/>
                <v:shape id="Freeform 399" o:spid="_x0000_s1029" style="position:absolute;left:1417;top:2493;width:9071;height:12818;visibility:visible;mso-wrap-style:square;v-text-anchor:top" coordsize="9071,1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" path="m9071,l,,,298,,596,,12817r9071,l9071,298,9071,e" fillcolor="#f8f8f8" stroked="f">
                  <v:path arrowok="t" o:connecttype="custom" o:connectlocs="9071,2494;0,2494;0,2792;0,3090;0,15311;9071,15311;9071,2792;9071,2494" o:connectangles="0,0,0,0,0,0,0,0"/>
                </v:shape>
                <w10:wrap anchorx="page" anchory="page"/>
              </v:group>
            </w:pict>
          </mc:Fallback>
        </mc:AlternateContent>
      </w:r>
    </w:p>
    <w:p w14:paraId="5363FB0B" w14:textId="77777777" w:rsidR="00554980" w:rsidRDefault="00554980" w:rsidP="00554980">
      <w:pPr>
        <w:pStyle w:val="afe"/>
        <w:spacing w:before="0" w:line="79" w:lineRule="exact"/>
        <w:ind w:left="237" w:firstLine="140"/>
        <w:rPr>
          <w:sz w:val="7"/>
        </w:rPr>
      </w:pPr>
      <w:r>
        <w:rPr>
          <w:noProof/>
          <w:position w:val="-1"/>
          <w:sz w:val="7"/>
        </w:rPr>
        <mc:AlternateContent>
          <mc:Choice Requires="wpg">
            <w:drawing>
              <wp:inline distT="0" distB="0" distL="0" distR="0" wp14:anchorId="78B0B174" wp14:editId="2D94A1C8">
                <wp:extent cx="5760085" cy="50800"/>
                <wp:effectExtent l="4445" t="0" r="0" b="0"/>
                <wp:docPr id="1601616732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50800"/>
                          <a:chOff x="0" y="0"/>
                          <a:chExt cx="9071" cy="80"/>
                        </a:xfrm>
                      </wpg:grpSpPr>
                      <wps:wsp>
                        <wps:cNvPr id="1848766617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71" cy="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91393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59"/>
                            <a:ext cx="9071" cy="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46B89" id="组合 9" o:spid="_x0000_s1026" style="width:453.55pt;height:4pt;mso-position-horizontal-relative:char;mso-position-vertical-relative:line" coordsize="9071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">
                <v:rect id="Rectangle 350" o:spid="_x0000_s1027" style="position:absolute;width:9071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" fillcolor="#f8f8f8" stroked="f"/>
                <v:rect id="Rectangle 351" o:spid="_x0000_s1028" style="position:absolute;top:59;width:907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" fillcolor="#d2d2d2" stroked="f"/>
                <w10:anchorlock/>
              </v:group>
            </w:pict>
          </mc:Fallback>
        </mc:AlternateContent>
      </w:r>
    </w:p>
    <w:p w14:paraId="3DA2C3E4" w14:textId="77777777" w:rsidR="00554980" w:rsidRDefault="00554980" w:rsidP="00554980">
      <w:pPr>
        <w:pStyle w:val="afe"/>
        <w:spacing w:before="5"/>
        <w:ind w:firstLine="300"/>
        <w:rPr>
          <w:sz w:val="15"/>
        </w:rPr>
      </w:pPr>
    </w:p>
    <w:p w14:paraId="2841D513" w14:textId="77777777" w:rsidR="00554980" w:rsidRDefault="00554980" w:rsidP="00554980">
      <w:pPr>
        <w:pStyle w:val="2"/>
        <w:spacing w:before="74"/>
      </w:pPr>
      <w:r>
        <w:t>问题</w:t>
      </w:r>
      <w:r>
        <w:t xml:space="preserve"> </w:t>
      </w:r>
      <w:r>
        <w:rPr>
          <w:rFonts w:eastAsia="Times New Roman"/>
        </w:rPr>
        <w:t xml:space="preserve">3 </w:t>
      </w:r>
      <w:r>
        <w:t>计算程序</w:t>
      </w:r>
    </w:p>
    <w:p w14:paraId="00980C2E" w14:textId="77777777" w:rsidR="00554980" w:rsidRDefault="00554980" w:rsidP="00554980">
      <w:pPr>
        <w:pStyle w:val="afe"/>
        <w:spacing w:before="0"/>
        <w:rPr>
          <w:rFonts w:ascii="宋体"/>
          <w:sz w:val="10"/>
          <w:lang w:eastAsia="zh-CN"/>
        </w:rPr>
      </w:pPr>
    </w:p>
    <w:p w14:paraId="6417DEC1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计算旋转坐标轴后基准球面的反射吸收率指标，方便与抛物面进行比较</w:t>
      </w:r>
    </w:p>
    <w:p w14:paraId="02C98C1A" w14:textId="77777777" w:rsidR="00554980" w:rsidRDefault="00554980" w:rsidP="00554980">
      <w:pPr>
        <w:pStyle w:val="afe"/>
        <w:spacing w:line="350" w:lineRule="auto"/>
        <w:ind w:left="237" w:right="7213" w:firstLine="454"/>
      </w:pPr>
      <w:r>
        <w:rPr>
          <w:w w:val="95"/>
        </w:rPr>
        <w:t xml:space="preserve">axis_1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axis_2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axis_3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</w:t>
      </w:r>
      <w:r>
        <w:rPr>
          <w:w w:val="90"/>
        </w:rPr>
        <w:t xml:space="preserve">fit_triangle = </w:t>
      </w:r>
      <w:r>
        <w:rPr>
          <w:color w:val="0000FF"/>
          <w:w w:val="90"/>
        </w:rPr>
        <w:t>zeros</w:t>
      </w:r>
      <w:r>
        <w:rPr>
          <w:w w:val="90"/>
        </w:rPr>
        <w:t xml:space="preserve">(4300,3); </w:t>
      </w:r>
      <w:r>
        <w:rPr>
          <w:w w:val="95"/>
        </w:rPr>
        <w:t>belong_index = 0;</w:t>
      </w:r>
    </w:p>
    <w:p w14:paraId="0910754D" w14:textId="77777777" w:rsidR="00554980" w:rsidRDefault="00554980" w:rsidP="00554980">
      <w:pPr>
        <w:pStyle w:val="afe"/>
        <w:spacing w:before="8"/>
        <w:ind w:firstLine="280"/>
        <w:rPr>
          <w:sz w:val="14"/>
        </w:rPr>
      </w:pPr>
    </w:p>
    <w:p w14:paraId="5770B2C3" w14:textId="77777777" w:rsidR="00554980" w:rsidRDefault="00554980" w:rsidP="00554980">
      <w:pPr>
        <w:pStyle w:val="afe"/>
        <w:spacing w:before="133"/>
        <w:ind w:left="237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1:4300</w:t>
      </w:r>
    </w:p>
    <w:p w14:paraId="1986BE9F" w14:textId="77777777" w:rsidR="00554980" w:rsidRDefault="00554980" w:rsidP="00554980">
      <w:pPr>
        <w:pStyle w:val="afe"/>
        <w:spacing w:before="95" w:line="350" w:lineRule="auto"/>
        <w:ind w:left="561" w:right="8019" w:firstLine="431"/>
      </w:pPr>
      <w:r>
        <w:rPr>
          <w:w w:val="90"/>
        </w:rPr>
        <w:t>a =</w:t>
      </w:r>
      <w:r>
        <w:rPr>
          <w:spacing w:val="-60"/>
          <w:w w:val="90"/>
        </w:rPr>
        <w:t xml:space="preserve"> </w:t>
      </w:r>
      <w:r>
        <w:rPr>
          <w:w w:val="90"/>
        </w:rPr>
        <w:t xml:space="preserve">triangle(i,1); </w:t>
      </w:r>
      <w:r>
        <w:rPr>
          <w:w w:val="95"/>
        </w:rPr>
        <w:t>a = string(a);</w:t>
      </w:r>
    </w:p>
    <w:p w14:paraId="614B9182" w14:textId="77777777" w:rsidR="00554980" w:rsidRDefault="00554980" w:rsidP="00554980">
      <w:pPr>
        <w:pStyle w:val="afe"/>
        <w:spacing w:before="0" w:line="350" w:lineRule="auto"/>
        <w:ind w:left="561" w:right="5749" w:firstLine="431"/>
      </w:pPr>
      <w:r>
        <w:rPr>
          <w:w w:val="90"/>
        </w:rPr>
        <w:t>axis_1(i,1)</w:t>
      </w:r>
      <w:r>
        <w:rPr>
          <w:spacing w:val="-33"/>
          <w:w w:val="90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strcmp</w:t>
      </w:r>
      <w:r>
        <w:rPr>
          <w:w w:val="90"/>
        </w:rPr>
        <w:t>(a,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 xml:space="preserve">point_name)); </w:t>
      </w:r>
      <w:r>
        <w:rPr>
          <w:w w:val="95"/>
        </w:rPr>
        <w:t>b =</w:t>
      </w:r>
      <w:r>
        <w:rPr>
          <w:spacing w:val="-28"/>
          <w:w w:val="95"/>
        </w:rPr>
        <w:t xml:space="preserve"> </w:t>
      </w:r>
      <w:r>
        <w:rPr>
          <w:w w:val="95"/>
        </w:rPr>
        <w:t>triangle(i,2);</w:t>
      </w:r>
    </w:p>
    <w:p w14:paraId="2B1A0776" w14:textId="77777777" w:rsidR="00554980" w:rsidRDefault="00554980" w:rsidP="00554980">
      <w:pPr>
        <w:pStyle w:val="afe"/>
        <w:spacing w:before="1"/>
        <w:ind w:left="561" w:firstLine="454"/>
      </w:pPr>
      <w:r>
        <w:rPr>
          <w:w w:val="95"/>
        </w:rPr>
        <w:t>b = string(b);</w:t>
      </w:r>
    </w:p>
    <w:p w14:paraId="209D0E8A" w14:textId="77777777" w:rsidR="00554980" w:rsidRDefault="00554980" w:rsidP="00554980">
      <w:pPr>
        <w:pStyle w:val="afe"/>
        <w:spacing w:line="350" w:lineRule="auto"/>
        <w:ind w:left="561" w:right="5749" w:firstLine="431"/>
      </w:pPr>
      <w:r>
        <w:rPr>
          <w:w w:val="90"/>
        </w:rPr>
        <w:t>axis_2(i,1)</w:t>
      </w:r>
      <w:r>
        <w:rPr>
          <w:spacing w:val="-33"/>
          <w:w w:val="90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color w:val="0000FF"/>
          <w:w w:val="90"/>
        </w:rPr>
        <w:t>find</w:t>
      </w:r>
      <w:r>
        <w:rPr>
          <w:w w:val="90"/>
        </w:rPr>
        <w:t>(</w:t>
      </w:r>
      <w:r>
        <w:rPr>
          <w:color w:val="0000FF"/>
          <w:w w:val="90"/>
        </w:rPr>
        <w:t>strcmp</w:t>
      </w:r>
      <w:r>
        <w:rPr>
          <w:w w:val="90"/>
        </w:rPr>
        <w:t>(b,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 xml:space="preserve">point_name)); </w:t>
      </w:r>
      <w:r>
        <w:rPr>
          <w:w w:val="95"/>
        </w:rPr>
        <w:t>c =</w:t>
      </w:r>
      <w:r>
        <w:rPr>
          <w:spacing w:val="-28"/>
          <w:w w:val="95"/>
        </w:rPr>
        <w:t xml:space="preserve"> </w:t>
      </w:r>
      <w:r>
        <w:rPr>
          <w:w w:val="95"/>
        </w:rPr>
        <w:t>triangle(i,3);</w:t>
      </w:r>
    </w:p>
    <w:p w14:paraId="44438159" w14:textId="77777777" w:rsidR="00554980" w:rsidRDefault="00554980" w:rsidP="00554980">
      <w:pPr>
        <w:pStyle w:val="afe"/>
        <w:spacing w:before="1"/>
        <w:ind w:left="561" w:firstLine="454"/>
      </w:pPr>
      <w:r>
        <w:rPr>
          <w:w w:val="95"/>
        </w:rPr>
        <w:t>c = string(c);</w:t>
      </w:r>
    </w:p>
    <w:p w14:paraId="6CC61C87" w14:textId="77777777" w:rsidR="00554980" w:rsidRDefault="00554980" w:rsidP="00554980">
      <w:pPr>
        <w:pStyle w:val="afe"/>
        <w:ind w:left="561" w:firstLine="454"/>
      </w:pPr>
      <w:r>
        <w:rPr>
          <w:w w:val="95"/>
        </w:rPr>
        <w:t xml:space="preserve">axis_3(i,1) = </w:t>
      </w:r>
      <w:r>
        <w:rPr>
          <w:color w:val="0000FF"/>
          <w:w w:val="95"/>
        </w:rPr>
        <w:t>find</w:t>
      </w:r>
      <w:r>
        <w:rPr>
          <w:w w:val="95"/>
        </w:rPr>
        <w:t>(</w:t>
      </w:r>
      <w:r>
        <w:rPr>
          <w:color w:val="0000FF"/>
          <w:w w:val="95"/>
        </w:rPr>
        <w:t>strcmp</w:t>
      </w:r>
      <w:r>
        <w:rPr>
          <w:w w:val="95"/>
        </w:rPr>
        <w:t>(c, point_name));</w:t>
      </w:r>
    </w:p>
    <w:p w14:paraId="07416826" w14:textId="77777777" w:rsidR="00554980" w:rsidRDefault="00554980" w:rsidP="00554980">
      <w:pPr>
        <w:pStyle w:val="afe"/>
        <w:ind w:left="237" w:firstLine="454"/>
        <w:rPr>
          <w:lang w:eastAsia="zh-CN"/>
        </w:rPr>
      </w:pPr>
      <w:r>
        <w:rPr>
          <w:color w:val="0000FF"/>
          <w:w w:val="95"/>
          <w:lang w:eastAsia="zh-CN"/>
        </w:rPr>
        <w:t>end</w:t>
      </w:r>
    </w:p>
    <w:p w14:paraId="73452C14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找到符合半径条件的反射面板，若三角形三个点全在光照区域内，视作有效顶点</w:t>
      </w:r>
    </w:p>
    <w:p w14:paraId="3FB8F6E6" w14:textId="77777777" w:rsidR="00554980" w:rsidRDefault="00554980" w:rsidP="00554980">
      <w:pPr>
        <w:pStyle w:val="afe"/>
        <w:spacing w:before="95"/>
        <w:ind w:left="237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1:4300</w:t>
      </w:r>
    </w:p>
    <w:p w14:paraId="35E4A44E" w14:textId="77777777" w:rsidR="00554980" w:rsidRDefault="00554980" w:rsidP="00554980">
      <w:pPr>
        <w:pStyle w:val="afe"/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当旋转后的基准面的每个三角形都在光照区域时，这个三角形有效</w:t>
      </w:r>
    </w:p>
    <w:p w14:paraId="1F801A81" w14:textId="77777777" w:rsidR="00554980" w:rsidRDefault="00554980" w:rsidP="00554980">
      <w:pPr>
        <w:pStyle w:val="afe"/>
        <w:spacing w:line="350" w:lineRule="auto"/>
        <w:ind w:left="885" w:right="1301" w:firstLine="454"/>
      </w:pPr>
      <w:r>
        <w:rPr>
          <w:color w:val="0000FF"/>
          <w:w w:val="95"/>
        </w:rPr>
        <w:t>if</w:t>
      </w:r>
      <w:r>
        <w:rPr>
          <w:color w:val="0000FF"/>
          <w:spacing w:val="-65"/>
          <w:w w:val="95"/>
        </w:rPr>
        <w:t xml:space="preserve"> </w:t>
      </w:r>
      <w:r>
        <w:rPr>
          <w:color w:val="0000FF"/>
          <w:w w:val="95"/>
        </w:rPr>
        <w:t>abs</w:t>
      </w:r>
      <w:r>
        <w:rPr>
          <w:w w:val="95"/>
        </w:rPr>
        <w:t>(o(axis_1(i,1),1))</w:t>
      </w:r>
      <w:r>
        <w:rPr>
          <w:spacing w:val="-65"/>
          <w:w w:val="95"/>
        </w:rPr>
        <w:t xml:space="preserve"> </w:t>
      </w:r>
      <w:r>
        <w:rPr>
          <w:w w:val="95"/>
        </w:rPr>
        <w:t>&gt;</w:t>
      </w:r>
      <w:r>
        <w:rPr>
          <w:spacing w:val="-65"/>
          <w:w w:val="95"/>
        </w:rPr>
        <w:t xml:space="preserve"> </w:t>
      </w:r>
      <w:r>
        <w:rPr>
          <w:w w:val="95"/>
        </w:rPr>
        <w:t>60</w:t>
      </w:r>
      <w:r>
        <w:rPr>
          <w:spacing w:val="-65"/>
          <w:w w:val="95"/>
        </w:rPr>
        <w:t xml:space="preserve"> </w:t>
      </w:r>
      <w:r>
        <w:rPr>
          <w:w w:val="95"/>
        </w:rPr>
        <w:t>&amp;&amp;</w:t>
      </w:r>
      <w:r>
        <w:rPr>
          <w:spacing w:val="-64"/>
          <w:w w:val="95"/>
        </w:rPr>
        <w:t xml:space="preserve"> </w:t>
      </w:r>
      <w:r>
        <w:rPr>
          <w:color w:val="0000FF"/>
          <w:w w:val="95"/>
        </w:rPr>
        <w:t>abs</w:t>
      </w:r>
      <w:r>
        <w:rPr>
          <w:w w:val="95"/>
        </w:rPr>
        <w:t>(o(axis_2(i,1),1))</w:t>
      </w:r>
      <w:r>
        <w:rPr>
          <w:spacing w:val="-65"/>
          <w:w w:val="95"/>
        </w:rPr>
        <w:t xml:space="preserve"> </w:t>
      </w:r>
      <w:r>
        <w:rPr>
          <w:w w:val="95"/>
        </w:rPr>
        <w:t>&gt;</w:t>
      </w:r>
      <w:r>
        <w:rPr>
          <w:spacing w:val="-65"/>
          <w:w w:val="95"/>
        </w:rPr>
        <w:t xml:space="preserve"> </w:t>
      </w:r>
      <w:r>
        <w:rPr>
          <w:w w:val="95"/>
        </w:rPr>
        <w:t>60</w:t>
      </w:r>
      <w:r>
        <w:rPr>
          <w:spacing w:val="-65"/>
          <w:w w:val="95"/>
        </w:rPr>
        <w:t xml:space="preserve"> </w:t>
      </w:r>
      <w:r>
        <w:rPr>
          <w:w w:val="95"/>
        </w:rPr>
        <w:t>&amp;&amp;</w:t>
      </w:r>
      <w:r>
        <w:rPr>
          <w:spacing w:val="-65"/>
          <w:w w:val="95"/>
        </w:rPr>
        <w:t xml:space="preserve"> </w:t>
      </w:r>
      <w:r>
        <w:rPr>
          <w:color w:val="0000FF"/>
          <w:w w:val="95"/>
        </w:rPr>
        <w:t>abs</w:t>
      </w:r>
      <w:r>
        <w:rPr>
          <w:w w:val="95"/>
        </w:rPr>
        <w:t>(o(axis_3(i,1),1))</w:t>
      </w:r>
      <w:r>
        <w:rPr>
          <w:spacing w:val="-64"/>
          <w:w w:val="95"/>
        </w:rPr>
        <w:t xml:space="preserve"> </w:t>
      </w:r>
      <w:r>
        <w:rPr>
          <w:w w:val="95"/>
        </w:rPr>
        <w:t>&gt;</w:t>
      </w:r>
      <w:r>
        <w:rPr>
          <w:spacing w:val="-65"/>
          <w:w w:val="95"/>
        </w:rPr>
        <w:t xml:space="preserve"> </w:t>
      </w:r>
      <w:r>
        <w:rPr>
          <w:spacing w:val="-6"/>
          <w:w w:val="95"/>
        </w:rPr>
        <w:t xml:space="preserve">60 </w:t>
      </w:r>
      <w:r>
        <w:rPr>
          <w:w w:val="95"/>
        </w:rPr>
        <w:t>fit_triangle(i,1) =</w:t>
      </w:r>
      <w:r>
        <w:rPr>
          <w:spacing w:val="-26"/>
          <w:w w:val="95"/>
        </w:rPr>
        <w:t xml:space="preserve"> </w:t>
      </w:r>
      <w:r>
        <w:rPr>
          <w:w w:val="95"/>
        </w:rPr>
        <w:t>axis_1(i,1);</w:t>
      </w:r>
    </w:p>
    <w:p w14:paraId="10859C5C" w14:textId="77777777" w:rsidR="00554980" w:rsidRDefault="00554980" w:rsidP="00554980">
      <w:pPr>
        <w:pStyle w:val="afe"/>
        <w:spacing w:before="1" w:line="350" w:lineRule="auto"/>
        <w:ind w:left="885" w:right="6370" w:firstLine="431"/>
      </w:pPr>
      <w:r>
        <w:rPr>
          <w:w w:val="90"/>
        </w:rPr>
        <w:t>fit_triangle(i,2) =</w:t>
      </w:r>
      <w:r>
        <w:rPr>
          <w:spacing w:val="-72"/>
          <w:w w:val="90"/>
        </w:rPr>
        <w:t xml:space="preserve"> </w:t>
      </w:r>
      <w:r>
        <w:rPr>
          <w:spacing w:val="-2"/>
          <w:w w:val="90"/>
        </w:rPr>
        <w:t xml:space="preserve">axis_2(i,1); </w:t>
      </w:r>
      <w:r>
        <w:rPr>
          <w:w w:val="90"/>
        </w:rPr>
        <w:t>fit_triangle(i,3)</w:t>
      </w:r>
      <w:r>
        <w:rPr>
          <w:spacing w:val="-41"/>
          <w:w w:val="90"/>
        </w:rPr>
        <w:t xml:space="preserve"> </w:t>
      </w:r>
      <w:r>
        <w:rPr>
          <w:w w:val="90"/>
        </w:rPr>
        <w:t>=</w:t>
      </w:r>
      <w:r>
        <w:rPr>
          <w:spacing w:val="-40"/>
          <w:w w:val="90"/>
        </w:rPr>
        <w:t xml:space="preserve"> </w:t>
      </w:r>
      <w:r>
        <w:rPr>
          <w:spacing w:val="-2"/>
          <w:w w:val="90"/>
        </w:rPr>
        <w:t>axis_3(i,1);</w:t>
      </w:r>
    </w:p>
    <w:p w14:paraId="70CC3290" w14:textId="77777777" w:rsidR="00554980" w:rsidRDefault="00554980" w:rsidP="00554980">
      <w:pPr>
        <w:pStyle w:val="afe"/>
        <w:spacing w:before="0"/>
        <w:ind w:left="561" w:firstLine="454"/>
      </w:pPr>
      <w:r>
        <w:rPr>
          <w:color w:val="0000FF"/>
          <w:w w:val="95"/>
        </w:rPr>
        <w:t>end</w:t>
      </w:r>
    </w:p>
    <w:p w14:paraId="64BCA08B" w14:textId="77777777" w:rsidR="00554980" w:rsidRDefault="00554980" w:rsidP="00554980">
      <w:pPr>
        <w:pStyle w:val="afe"/>
        <w:tabs>
          <w:tab w:val="left" w:pos="723"/>
        </w:tabs>
        <w:spacing w:line="350" w:lineRule="auto"/>
        <w:ind w:left="237" w:right="795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  <w:t>belong_index</w:t>
      </w:r>
      <w:r>
        <w:rPr>
          <w:color w:val="009900"/>
          <w:spacing w:val="-63"/>
          <w:w w:val="95"/>
        </w:rPr>
        <w:t xml:space="preserve"> </w:t>
      </w:r>
      <w:r>
        <w:rPr>
          <w:color w:val="009900"/>
          <w:w w:val="95"/>
        </w:rPr>
        <w:t>=</w:t>
      </w:r>
      <w:r>
        <w:rPr>
          <w:color w:val="009900"/>
          <w:spacing w:val="-62"/>
          <w:w w:val="95"/>
        </w:rPr>
        <w:t xml:space="preserve"> </w:t>
      </w:r>
      <w:r>
        <w:rPr>
          <w:color w:val="009900"/>
          <w:spacing w:val="-8"/>
          <w:w w:val="95"/>
        </w:rPr>
        <w:t xml:space="preserve">0; </w:t>
      </w:r>
      <w:r>
        <w:rPr>
          <w:color w:val="0000FF"/>
          <w:w w:val="95"/>
        </w:rPr>
        <w:t>end</w:t>
      </w:r>
    </w:p>
    <w:p w14:paraId="3367D36E" w14:textId="77777777" w:rsidR="00554980" w:rsidRDefault="00554980" w:rsidP="00554980">
      <w:pPr>
        <w:pStyle w:val="afe"/>
        <w:spacing w:before="0" w:line="205" w:lineRule="exact"/>
        <w:ind w:left="237" w:firstLine="480"/>
        <w:rPr>
          <w:rFonts w:ascii="仿宋" w:eastAsia="仿宋"/>
        </w:rPr>
      </w:pPr>
      <w:r>
        <w:rPr>
          <w:color w:val="009900"/>
        </w:rPr>
        <w:t xml:space="preserve">% </w:t>
      </w:r>
      <w:r>
        <w:rPr>
          <w:rFonts w:ascii="仿宋" w:eastAsia="仿宋" w:hint="eastAsia"/>
          <w:color w:val="009900"/>
        </w:rPr>
        <w:t>去除不满足条件的三角面板（去除</w:t>
      </w:r>
      <w:r>
        <w:rPr>
          <w:color w:val="009900"/>
        </w:rPr>
        <w:t>0</w:t>
      </w:r>
      <w:r>
        <w:rPr>
          <w:rFonts w:ascii="仿宋" w:eastAsia="仿宋" w:hint="eastAsia"/>
          <w:color w:val="009900"/>
        </w:rPr>
        <w:t>值）</w:t>
      </w:r>
    </w:p>
    <w:p w14:paraId="3127021F" w14:textId="77777777" w:rsidR="00554980" w:rsidRDefault="00554980" w:rsidP="00554980">
      <w:pPr>
        <w:pStyle w:val="afe"/>
        <w:spacing w:before="95" w:line="350" w:lineRule="auto"/>
        <w:ind w:left="237" w:right="5099" w:firstLine="405"/>
      </w:pPr>
      <w:r>
        <w:rPr>
          <w:w w:val="85"/>
        </w:rPr>
        <w:t>fit_triangle = fit_triangle(</w:t>
      </w:r>
      <w:r>
        <w:rPr>
          <w:color w:val="0000FF"/>
          <w:w w:val="85"/>
        </w:rPr>
        <w:t>any</w:t>
      </w:r>
      <w:r>
        <w:rPr>
          <w:w w:val="85"/>
        </w:rPr>
        <w:t xml:space="preserve">(fit_triangle,2),:); </w:t>
      </w:r>
      <w:r>
        <w:rPr>
          <w:w w:val="95"/>
        </w:rPr>
        <w:t>new_axis = inv_r_base_axis;</w:t>
      </w:r>
    </w:p>
    <w:p w14:paraId="40892CF6" w14:textId="77777777" w:rsidR="00554980" w:rsidRDefault="00554980" w:rsidP="00554980">
      <w:pPr>
        <w:pStyle w:val="afe"/>
        <w:spacing w:before="7"/>
        <w:ind w:firstLine="280"/>
        <w:rPr>
          <w:sz w:val="14"/>
        </w:rPr>
      </w:pPr>
    </w:p>
    <w:p w14:paraId="698EC111" w14:textId="77777777" w:rsidR="00554980" w:rsidRDefault="00554980" w:rsidP="00554980">
      <w:pPr>
        <w:pStyle w:val="afe"/>
        <w:spacing w:before="133" w:line="350" w:lineRule="auto"/>
        <w:ind w:left="635" w:right="3807" w:firstLine="431"/>
      </w:pPr>
      <w:r>
        <w:rPr>
          <w:w w:val="90"/>
        </w:rPr>
        <w:t>[new_angle,</w:t>
      </w:r>
      <w:r>
        <w:rPr>
          <w:spacing w:val="-26"/>
          <w:w w:val="90"/>
        </w:rPr>
        <w:t xml:space="preserve"> </w:t>
      </w:r>
      <w:r>
        <w:rPr>
          <w:w w:val="90"/>
        </w:rPr>
        <w:t>new_line,</w:t>
      </w:r>
      <w:r>
        <w:rPr>
          <w:spacing w:val="-25"/>
          <w:w w:val="90"/>
        </w:rPr>
        <w:t xml:space="preserve"> </w:t>
      </w:r>
      <w:r>
        <w:rPr>
          <w:w w:val="90"/>
        </w:rPr>
        <w:t>temp_a,</w:t>
      </w:r>
      <w:r>
        <w:rPr>
          <w:spacing w:val="-25"/>
          <w:w w:val="90"/>
        </w:rPr>
        <w:t xml:space="preserve"> </w:t>
      </w:r>
      <w:r>
        <w:rPr>
          <w:w w:val="90"/>
        </w:rPr>
        <w:t>temp_b,</w:t>
      </w:r>
      <w:r>
        <w:rPr>
          <w:spacing w:val="-25"/>
          <w:w w:val="90"/>
        </w:rPr>
        <w:t xml:space="preserve"> </w:t>
      </w:r>
      <w:r>
        <w:rPr>
          <w:w w:val="90"/>
        </w:rPr>
        <w:t>temp_c,</w:t>
      </w:r>
      <w:r>
        <w:rPr>
          <w:spacing w:val="-25"/>
          <w:w w:val="90"/>
        </w:rPr>
        <w:t xml:space="preserve"> </w:t>
      </w:r>
      <w:r>
        <w:rPr>
          <w:w w:val="90"/>
        </w:rPr>
        <w:t>valid_num,</w:t>
      </w:r>
      <w:r>
        <w:rPr>
          <w:spacing w:val="-25"/>
          <w:w w:val="90"/>
        </w:rPr>
        <w:t xml:space="preserve"> </w:t>
      </w:r>
      <w:r>
        <w:rPr>
          <w:w w:val="90"/>
        </w:rPr>
        <w:t>area_c]</w:t>
      </w:r>
      <w:r>
        <w:rPr>
          <w:spacing w:val="-25"/>
          <w:w w:val="90"/>
        </w:rPr>
        <w:t xml:space="preserve"> </w:t>
      </w:r>
      <w:r>
        <w:rPr>
          <w:spacing w:val="-14"/>
          <w:w w:val="90"/>
        </w:rPr>
        <w:t xml:space="preserve">= </w:t>
      </w:r>
      <w:r>
        <w:rPr>
          <w:w w:val="95"/>
        </w:rPr>
        <w:t>triangle_calculator(fit_triangle);</w:t>
      </w:r>
    </w:p>
    <w:p w14:paraId="24919201" w14:textId="77777777" w:rsidR="00554980" w:rsidRDefault="00554980" w:rsidP="00554980">
      <w:pPr>
        <w:pStyle w:val="afe"/>
        <w:spacing w:before="7"/>
        <w:ind w:firstLine="280"/>
        <w:rPr>
          <w:sz w:val="14"/>
        </w:rPr>
      </w:pPr>
    </w:p>
    <w:p w14:paraId="7F9AE842" w14:textId="77777777" w:rsidR="00554980" w:rsidRDefault="00554980" w:rsidP="00554980">
      <w:pPr>
        <w:pStyle w:val="afe"/>
        <w:spacing w:before="103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 xml:space="preserve">% </w:t>
      </w:r>
      <w:r>
        <w:rPr>
          <w:rFonts w:ascii="仿宋" w:eastAsia="仿宋" w:hint="eastAsia"/>
          <w:color w:val="009900"/>
          <w:lang w:eastAsia="zh-CN"/>
        </w:rPr>
        <w:t>计算每个符合条件反射面板的法向量以及法向量与</w:t>
      </w:r>
      <w:r>
        <w:rPr>
          <w:color w:val="009900"/>
          <w:lang w:eastAsia="zh-CN"/>
        </w:rPr>
        <w:t>z</w:t>
      </w:r>
      <w:r>
        <w:rPr>
          <w:rFonts w:ascii="仿宋" w:eastAsia="仿宋" w:hint="eastAsia"/>
          <w:color w:val="009900"/>
          <w:lang w:eastAsia="zh-CN"/>
        </w:rPr>
        <w:t>轴的夹角</w:t>
      </w:r>
    </w:p>
    <w:p w14:paraId="74CD1925" w14:textId="77777777" w:rsidR="00554980" w:rsidRDefault="00554980" w:rsidP="00554980">
      <w:pPr>
        <w:pStyle w:val="afe"/>
        <w:spacing w:before="3"/>
        <w:ind w:firstLine="400"/>
        <w:rPr>
          <w:rFonts w:ascii="仿宋"/>
          <w:sz w:val="20"/>
          <w:lang w:eastAsia="zh-CN"/>
        </w:rPr>
      </w:pPr>
    </w:p>
    <w:p w14:paraId="7B4A934E" w14:textId="77777777" w:rsidR="00554980" w:rsidRDefault="00554980" w:rsidP="00554980">
      <w:pPr>
        <w:pStyle w:val="afe"/>
        <w:spacing w:before="133" w:line="350" w:lineRule="auto"/>
        <w:ind w:left="237" w:right="7213" w:firstLine="454"/>
      </w:pPr>
      <w:r>
        <w:rPr>
          <w:w w:val="95"/>
        </w:rPr>
        <w:t xml:space="preserve">axis_1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axis_2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axis_3 = </w:t>
      </w:r>
      <w:r>
        <w:rPr>
          <w:color w:val="0000FF"/>
          <w:w w:val="95"/>
        </w:rPr>
        <w:t>zeros</w:t>
      </w:r>
      <w:r>
        <w:rPr>
          <w:w w:val="95"/>
        </w:rPr>
        <w:t xml:space="preserve">(4300,1); </w:t>
      </w:r>
      <w:r>
        <w:rPr>
          <w:w w:val="90"/>
        </w:rPr>
        <w:t xml:space="preserve">fit_triangle = </w:t>
      </w:r>
      <w:r>
        <w:rPr>
          <w:color w:val="0000FF"/>
          <w:w w:val="90"/>
        </w:rPr>
        <w:t>zeros</w:t>
      </w:r>
      <w:r>
        <w:rPr>
          <w:w w:val="90"/>
        </w:rPr>
        <w:t xml:space="preserve">(4300,3); </w:t>
      </w:r>
      <w:r>
        <w:rPr>
          <w:w w:val="95"/>
        </w:rPr>
        <w:lastRenderedPageBreak/>
        <w:t>belong_index = 0;</w:t>
      </w:r>
    </w:p>
    <w:p w14:paraId="770202B5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580" w:right="440" w:bottom="1020" w:left="1180" w:header="0" w:footer="834" w:gutter="0"/>
          <w:cols w:space="720"/>
        </w:sectPr>
      </w:pPr>
    </w:p>
    <w:p w14:paraId="232EBED6" w14:textId="77777777" w:rsidR="00554980" w:rsidRDefault="00554980" w:rsidP="00554980">
      <w:pPr>
        <w:pStyle w:val="afe"/>
        <w:spacing w:before="0"/>
        <w:ind w:left="237" w:firstLine="4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A0F4C33" wp14:editId="77EB127F">
                <wp:extent cx="5760085" cy="6095365"/>
                <wp:effectExtent l="4445" t="0" r="0" b="3810"/>
                <wp:docPr id="13474221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0953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D03CD" w14:textId="77777777" w:rsidR="00554980" w:rsidRDefault="00554980" w:rsidP="00554980">
                            <w:pPr>
                              <w:pStyle w:val="afe"/>
                              <w:spacing w:before="58"/>
                              <w:ind w:firstLine="480"/>
                            </w:pPr>
                            <w:r>
                              <w:rPr>
                                <w:color w:val="0000FF"/>
                              </w:rPr>
                              <w:t xml:space="preserve">for </w:t>
                            </w:r>
                            <w:r>
                              <w:t>i = 1:4300</w:t>
                            </w:r>
                          </w:p>
                          <w:p w14:paraId="67F7CE8D" w14:textId="77777777" w:rsidR="00554980" w:rsidRDefault="00554980" w:rsidP="00554980">
                            <w:pPr>
                              <w:pStyle w:val="afe"/>
                              <w:spacing w:before="95" w:line="350" w:lineRule="auto"/>
                              <w:ind w:left="324" w:right="7029" w:firstLine="454"/>
                            </w:pP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6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</w:t>
                            </w:r>
                            <w:r>
                              <w:rPr>
                                <w:spacing w:val="-8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triangle(i,1); </w:t>
                            </w:r>
                            <w:r>
                              <w:t>a = string(a);</w:t>
                            </w:r>
                          </w:p>
                          <w:p w14:paraId="28BBD376" w14:textId="77777777" w:rsidR="00554980" w:rsidRDefault="00554980" w:rsidP="00554980">
                            <w:pPr>
                              <w:pStyle w:val="afe"/>
                              <w:spacing w:before="0" w:line="350" w:lineRule="auto"/>
                              <w:ind w:left="324" w:right="4768" w:firstLine="431"/>
                            </w:pPr>
                            <w:r>
                              <w:rPr>
                                <w:w w:val="90"/>
                              </w:rPr>
                              <w:t>axis_1(i,1)</w:t>
                            </w:r>
                            <w:r>
                              <w:rPr>
                                <w:spacing w:val="-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90"/>
                              </w:rPr>
                              <w:t>find</w:t>
                            </w:r>
                            <w:r>
                              <w:rPr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w w:val="90"/>
                              </w:rPr>
                              <w:t>strcmp</w:t>
                            </w:r>
                            <w:r>
                              <w:rPr>
                                <w:w w:val="90"/>
                              </w:rPr>
                              <w:t>(a,</w:t>
                            </w:r>
                            <w:r>
                              <w:rPr>
                                <w:spacing w:val="-4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point_name)); </w:t>
                            </w:r>
                            <w:r>
                              <w:t>b =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triangle(i,2);</w:t>
                            </w:r>
                          </w:p>
                          <w:p w14:paraId="48AC2059" w14:textId="77777777" w:rsidR="00554980" w:rsidRDefault="00554980" w:rsidP="00554980">
                            <w:pPr>
                              <w:pStyle w:val="afe"/>
                              <w:spacing w:before="1"/>
                              <w:ind w:left="324" w:firstLine="480"/>
                            </w:pPr>
                            <w:r>
                              <w:t>b = string(b);</w:t>
                            </w:r>
                          </w:p>
                          <w:p w14:paraId="0E61BEF1" w14:textId="77777777" w:rsidR="00554980" w:rsidRDefault="00554980" w:rsidP="00554980">
                            <w:pPr>
                              <w:pStyle w:val="afe"/>
                              <w:spacing w:line="350" w:lineRule="auto"/>
                              <w:ind w:left="324" w:right="4768" w:firstLine="431"/>
                            </w:pPr>
                            <w:r>
                              <w:rPr>
                                <w:w w:val="90"/>
                              </w:rPr>
                              <w:t>axis_2(i,1)</w:t>
                            </w:r>
                            <w:r>
                              <w:rPr>
                                <w:spacing w:val="-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90"/>
                              </w:rPr>
                              <w:t>find</w:t>
                            </w:r>
                            <w:r>
                              <w:rPr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w w:val="90"/>
                              </w:rPr>
                              <w:t>strcmp</w:t>
                            </w:r>
                            <w:r>
                              <w:rPr>
                                <w:w w:val="90"/>
                              </w:rPr>
                              <w:t>(b,</w:t>
                            </w:r>
                            <w:r>
                              <w:rPr>
                                <w:spacing w:val="-4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point_name)); </w:t>
                            </w:r>
                            <w:r>
                              <w:t>c =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triangle(i,3);</w:t>
                            </w:r>
                          </w:p>
                          <w:p w14:paraId="56E6D766" w14:textId="77777777" w:rsidR="00554980" w:rsidRDefault="00554980" w:rsidP="00554980">
                            <w:pPr>
                              <w:pStyle w:val="afe"/>
                              <w:spacing w:before="1"/>
                              <w:ind w:left="324" w:firstLine="480"/>
                            </w:pPr>
                            <w:r>
                              <w:t>c = string(c);</w:t>
                            </w:r>
                          </w:p>
                          <w:p w14:paraId="70E25891" w14:textId="77777777" w:rsidR="00554980" w:rsidRDefault="00554980" w:rsidP="00554980">
                            <w:pPr>
                              <w:pStyle w:val="afe"/>
                              <w:ind w:left="324" w:firstLine="480"/>
                            </w:pPr>
                            <w:r>
                              <w:t xml:space="preserve">axis_3(i,1) = </w:t>
                            </w:r>
                            <w:r>
                              <w:rPr>
                                <w:color w:val="0000FF"/>
                              </w:rPr>
                              <w:t>find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strcmp</w:t>
                            </w:r>
                            <w:r>
                              <w:t>(c, point_name));</w:t>
                            </w:r>
                          </w:p>
                          <w:p w14:paraId="366C9DD3" w14:textId="77777777" w:rsidR="00554980" w:rsidRDefault="00554980" w:rsidP="00554980">
                            <w:pPr>
                              <w:pStyle w:val="afe"/>
                              <w:ind w:firstLine="48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FF"/>
                                <w:lang w:eastAsia="zh-CN"/>
                              </w:rPr>
                              <w:t>end</w:t>
                            </w:r>
                          </w:p>
                          <w:p w14:paraId="7FEF77E6" w14:textId="77777777" w:rsidR="00554980" w:rsidRDefault="00554980" w:rsidP="00554980">
                            <w:pPr>
                              <w:pStyle w:val="afe"/>
                              <w:spacing w:before="64"/>
                              <w:ind w:firstLine="480"/>
                              <w:rPr>
                                <w:rFonts w:ascii="仿宋" w:eastAsia="仿宋"/>
                                <w:lang w:eastAsia="zh-CN"/>
                              </w:rPr>
                            </w:pPr>
                            <w:r>
                              <w:rPr>
                                <w:color w:val="009900"/>
                                <w:lang w:eastAsia="zh-CN"/>
                              </w:rPr>
                              <w:t xml:space="preserve">% 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  <w:lang w:eastAsia="zh-CN"/>
                              </w:rPr>
                              <w:t>找到符合半径条件的反射面板，若三角形三个点全在光照区域内，视作有效顶点</w:t>
                            </w:r>
                          </w:p>
                          <w:p w14:paraId="20D7A100" w14:textId="77777777" w:rsidR="00554980" w:rsidRDefault="00554980" w:rsidP="00554980">
                            <w:pPr>
                              <w:pStyle w:val="afe"/>
                              <w:spacing w:before="95"/>
                              <w:ind w:firstLine="480"/>
                            </w:pPr>
                            <w:r>
                              <w:rPr>
                                <w:color w:val="0000FF"/>
                              </w:rPr>
                              <w:t xml:space="preserve">for </w:t>
                            </w:r>
                            <w:r>
                              <w:t>i = 1:4300</w:t>
                            </w:r>
                          </w:p>
                          <w:p w14:paraId="0B484CF4" w14:textId="77777777" w:rsidR="00554980" w:rsidRDefault="00554980" w:rsidP="00554980">
                            <w:pPr>
                              <w:pStyle w:val="afe"/>
                              <w:tabs>
                                <w:tab w:val="left" w:pos="485"/>
                              </w:tabs>
                              <w:spacing w:before="64"/>
                              <w:ind w:firstLine="480"/>
                              <w:rPr>
                                <w:rFonts w:ascii="仿宋" w:eastAsia="仿宋"/>
                              </w:rPr>
                            </w:pPr>
                            <w:r>
                              <w:rPr>
                                <w:color w:val="009900"/>
                              </w:rPr>
                              <w:t>%</w:t>
                            </w:r>
                            <w:r>
                              <w:rPr>
                                <w:color w:val="009900"/>
                              </w:rPr>
                              <w:tab/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</w:rPr>
                              <w:t>等于</w:t>
                            </w:r>
                            <w:r>
                              <w:rPr>
                                <w:color w:val="009900"/>
                              </w:rPr>
                              <w:t>0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</w:rPr>
                              <w:t>代表该点无效</w:t>
                            </w:r>
                          </w:p>
                          <w:p w14:paraId="6FBCD8D9" w14:textId="77777777" w:rsidR="00554980" w:rsidRDefault="00554980" w:rsidP="00554980">
                            <w:pPr>
                              <w:pStyle w:val="afe"/>
                              <w:spacing w:line="350" w:lineRule="auto"/>
                              <w:ind w:left="324" w:right="5059" w:firstLine="454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pre_1</w:t>
                            </w:r>
                            <w:r>
                              <w:rPr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</w:t>
                            </w:r>
                            <w:r>
                              <w:rPr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(new_axis(axis_1(i,1),2)</w:t>
                            </w:r>
                            <w:r>
                              <w:rPr>
                                <w:spacing w:val="-7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==</w:t>
                            </w:r>
                            <w:r>
                              <w:rPr>
                                <w:spacing w:val="-7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0); </w:t>
                            </w:r>
                            <w:r>
                              <w:rPr>
                                <w:w w:val="95"/>
                              </w:rPr>
                              <w:t>pre_2</w:t>
                            </w:r>
                            <w:r>
                              <w:rPr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</w:t>
                            </w:r>
                            <w:r>
                              <w:rPr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(new_axis(axis_2(i,1),2)</w:t>
                            </w:r>
                            <w:r>
                              <w:rPr>
                                <w:spacing w:val="-7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==</w:t>
                            </w:r>
                            <w:r>
                              <w:rPr>
                                <w:spacing w:val="-7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0); </w:t>
                            </w:r>
                            <w:r>
                              <w:rPr>
                                <w:w w:val="90"/>
                              </w:rPr>
                              <w:t>pre_3</w:t>
                            </w:r>
                            <w:r>
                              <w:rPr>
                                <w:spacing w:val="-2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2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(new_axis(axis_3(i,1),2)</w:t>
                            </w:r>
                            <w:r>
                              <w:rPr>
                                <w:spacing w:val="-2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==</w:t>
                            </w:r>
                            <w:r>
                              <w:rPr>
                                <w:spacing w:val="-2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>0);</w:t>
                            </w:r>
                          </w:p>
                          <w:p w14:paraId="3AD7DD1E" w14:textId="77777777" w:rsidR="00554980" w:rsidRDefault="00554980" w:rsidP="00554980">
                            <w:pPr>
                              <w:pStyle w:val="afe"/>
                              <w:tabs>
                                <w:tab w:val="left" w:pos="485"/>
                              </w:tabs>
                              <w:spacing w:before="1"/>
                              <w:ind w:firstLine="480"/>
                            </w:pPr>
                            <w:r>
                              <w:rPr>
                                <w:color w:val="009900"/>
                              </w:rPr>
                              <w:t>%</w:t>
                            </w:r>
                            <w:r>
                              <w:rPr>
                                <w:color w:val="009900"/>
                              </w:rPr>
                              <w:tab/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mat_angle_1</w:t>
                            </w:r>
                            <w:r>
                              <w:rPr>
                                <w:color w:val="009900"/>
                                <w:spacing w:val="-5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009900"/>
                                <w:spacing w:val="-5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cell2mat(angle_1(:,5));</w:t>
                            </w:r>
                          </w:p>
                          <w:p w14:paraId="064A8B1D" w14:textId="77777777" w:rsidR="00554980" w:rsidRDefault="00554980" w:rsidP="00554980">
                            <w:pPr>
                              <w:pStyle w:val="afe"/>
                              <w:tabs>
                                <w:tab w:val="left" w:pos="485"/>
                              </w:tabs>
                              <w:spacing w:line="350" w:lineRule="auto"/>
                              <w:ind w:left="324" w:right="1110" w:firstLine="480"/>
                            </w:pPr>
                            <w:r>
                              <w:rPr>
                                <w:color w:val="009900"/>
                              </w:rPr>
                              <w:t>%</w:t>
                            </w:r>
                            <w:r>
                              <w:rPr>
                                <w:color w:val="009900"/>
                              </w:rPr>
                              <w:tab/>
                            </w:r>
                            <w:r>
                              <w:rPr>
                                <w:color w:val="009900"/>
                              </w:rPr>
                              <w:tab/>
                              <w:t>belong_index</w:t>
                            </w:r>
                            <w:r>
                              <w:rPr>
                                <w:color w:val="0099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</w:rPr>
                              <w:t>=</w:t>
                            </w:r>
                            <w:r>
                              <w:rPr>
                                <w:color w:val="0099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</w:rPr>
                              <w:t>belong_index</w:t>
                            </w:r>
                            <w:r>
                              <w:rPr>
                                <w:color w:val="0099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</w:rPr>
                              <w:t>+</w:t>
                            </w:r>
                            <w:r>
                              <w:rPr>
                                <w:color w:val="0099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</w:rPr>
                              <w:t>(abs(mat_angle_1(axis_1(i,1),1))</w:t>
                            </w:r>
                            <w:r>
                              <w:rPr>
                                <w:color w:val="0099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</w:rPr>
                              <w:t>&gt;</w:t>
                            </w:r>
                            <w:r>
                              <w:rPr>
                                <w:color w:val="0099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</w:rPr>
                              <w:t>60)</w:t>
                            </w:r>
                            <w:r>
                              <w:rPr>
                                <w:color w:val="0099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</w:rPr>
                              <w:t xml:space="preserve">+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(abs(mat_angle_1(axis_2(i,1),1))</w:t>
                            </w:r>
                            <w:r>
                              <w:rPr>
                                <w:color w:val="009900"/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009900"/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60)</w:t>
                            </w:r>
                            <w:r>
                              <w:rPr>
                                <w:color w:val="009900"/>
                                <w:spacing w:val="-3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+</w:t>
                            </w:r>
                            <w:r>
                              <w:rPr>
                                <w:color w:val="009900"/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(abs(mat_angle_1(axis_3(i,1),1))</w:t>
                            </w:r>
                            <w:r>
                              <w:rPr>
                                <w:color w:val="009900"/>
                                <w:spacing w:val="-3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009900"/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0"/>
                              </w:rPr>
                              <w:t xml:space="preserve">60);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20"/>
                              </w:rPr>
                              <w:t xml:space="preserve"> </w:t>
                            </w:r>
                            <w:r>
                              <w:t>pre_1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pre_2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pre_3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</w:p>
                          <w:p w14:paraId="74C78863" w14:textId="77777777" w:rsidR="00554980" w:rsidRDefault="00554980" w:rsidP="00554980">
                            <w:pPr>
                              <w:pStyle w:val="afe"/>
                              <w:spacing w:before="1" w:line="350" w:lineRule="auto"/>
                              <w:ind w:left="647" w:right="5397" w:firstLine="431"/>
                              <w:jc w:val="both"/>
                            </w:pPr>
                            <w:r>
                              <w:rPr>
                                <w:w w:val="90"/>
                              </w:rPr>
                              <w:t>fit_triangle(i,1) =</w:t>
                            </w:r>
                            <w:r>
                              <w:rPr>
                                <w:spacing w:val="-7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axis_1(i,1); </w:t>
                            </w:r>
                            <w:r>
                              <w:rPr>
                                <w:w w:val="90"/>
                              </w:rPr>
                              <w:t>fit_triangle(i,2) =</w:t>
                            </w:r>
                            <w:r>
                              <w:rPr>
                                <w:spacing w:val="-7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axis_2(i,1); </w:t>
                            </w:r>
                            <w:r>
                              <w:rPr>
                                <w:w w:val="90"/>
                              </w:rPr>
                              <w:t>fit_triangle(i,3) =</w:t>
                            </w:r>
                            <w:r>
                              <w:rPr>
                                <w:spacing w:val="-7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axis_3(i,1);</w:t>
                            </w:r>
                          </w:p>
                          <w:p w14:paraId="25C8284A" w14:textId="77777777" w:rsidR="00554980" w:rsidRDefault="00554980" w:rsidP="00554980">
                            <w:pPr>
                              <w:pStyle w:val="afe"/>
                              <w:spacing w:before="1"/>
                              <w:ind w:left="324" w:firstLine="480"/>
                            </w:pPr>
                            <w:r>
                              <w:rPr>
                                <w:color w:val="0000FF"/>
                              </w:rPr>
                              <w:t>end</w:t>
                            </w:r>
                          </w:p>
                          <w:p w14:paraId="0ABE6F22" w14:textId="77777777" w:rsidR="00554980" w:rsidRDefault="00554980" w:rsidP="00554980">
                            <w:pPr>
                              <w:pStyle w:val="afe"/>
                              <w:tabs>
                                <w:tab w:val="left" w:pos="485"/>
                              </w:tabs>
                              <w:spacing w:before="95" w:line="350" w:lineRule="auto"/>
                              <w:ind w:right="6976" w:firstLine="480"/>
                            </w:pPr>
                            <w:r>
                              <w:rPr>
                                <w:color w:val="009900"/>
                              </w:rPr>
                              <w:t>%</w:t>
                            </w:r>
                            <w:r>
                              <w:rPr>
                                <w:color w:val="009900"/>
                              </w:rPr>
                              <w:tab/>
                            </w:r>
                            <w:r>
                              <w:rPr>
                                <w:color w:val="009900"/>
                                <w:w w:val="95"/>
                              </w:rPr>
                              <w:t>belong_index</w:t>
                            </w:r>
                            <w:r>
                              <w:rPr>
                                <w:color w:val="009900"/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009900"/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-8"/>
                                <w:w w:val="95"/>
                              </w:rPr>
                              <w:t xml:space="preserve">0; </w:t>
                            </w:r>
                            <w:r>
                              <w:rPr>
                                <w:color w:val="0000FF"/>
                              </w:rPr>
                              <w:t>end</w:t>
                            </w:r>
                          </w:p>
                          <w:p w14:paraId="46BA336F" w14:textId="77777777" w:rsidR="00554980" w:rsidRDefault="00554980" w:rsidP="00554980">
                            <w:pPr>
                              <w:pStyle w:val="afe"/>
                              <w:spacing w:before="0" w:line="205" w:lineRule="exact"/>
                              <w:ind w:firstLine="480"/>
                              <w:rPr>
                                <w:rFonts w:ascii="仿宋" w:eastAsia="仿宋"/>
                              </w:rPr>
                            </w:pPr>
                            <w:r>
                              <w:rPr>
                                <w:color w:val="009900"/>
                              </w:rPr>
                              <w:t xml:space="preserve">% 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</w:rPr>
                              <w:t>去除不满足条件的三角面板（去除</w:t>
                            </w:r>
                            <w:r>
                              <w:rPr>
                                <w:color w:val="009900"/>
                              </w:rPr>
                              <w:t>0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</w:rPr>
                              <w:t>值）</w:t>
                            </w:r>
                          </w:p>
                          <w:p w14:paraId="7053F91F" w14:textId="77777777" w:rsidR="00554980" w:rsidRDefault="00554980" w:rsidP="00554980">
                            <w:pPr>
                              <w:pStyle w:val="afe"/>
                              <w:ind w:firstLine="480"/>
                            </w:pPr>
                            <w:r>
                              <w:t>fit_triangle = fit_triangle(</w:t>
                            </w:r>
                            <w:r>
                              <w:rPr>
                                <w:color w:val="0000FF"/>
                              </w:rPr>
                              <w:t>any</w:t>
                            </w:r>
                            <w:r>
                              <w:t>(fit_triangle,2),:);</w:t>
                            </w:r>
                          </w:p>
                          <w:p w14:paraId="60890542" w14:textId="77777777" w:rsidR="00554980" w:rsidRDefault="00554980" w:rsidP="00554980">
                            <w:pPr>
                              <w:pStyle w:val="afe"/>
                              <w:spacing w:before="7"/>
                              <w:ind w:firstLine="680"/>
                              <w:rPr>
                                <w:sz w:val="34"/>
                              </w:rPr>
                            </w:pPr>
                          </w:p>
                          <w:p w14:paraId="039B9D81" w14:textId="77777777" w:rsidR="00554980" w:rsidRDefault="00554980" w:rsidP="00554980">
                            <w:pPr>
                              <w:pStyle w:val="afe"/>
                              <w:spacing w:before="0" w:line="350" w:lineRule="auto"/>
                              <w:ind w:left="398" w:right="2817" w:firstLine="454"/>
                            </w:pPr>
                            <w:r>
                              <w:rPr>
                                <w:w w:val="95"/>
                              </w:rPr>
                              <w:t>[new_angle,</w:t>
                            </w:r>
                            <w:r>
                              <w:rPr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new_line,</w:t>
                            </w:r>
                            <w:r>
                              <w:rPr>
                                <w:spacing w:val="-7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temp_a,</w:t>
                            </w:r>
                            <w:r>
                              <w:rPr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temp_b,</w:t>
                            </w:r>
                            <w:r>
                              <w:rPr>
                                <w:spacing w:val="-7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temp_c,</w:t>
                            </w:r>
                            <w:r>
                              <w:rPr>
                                <w:spacing w:val="-7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valid_num,</w:t>
                            </w:r>
                            <w:r>
                              <w:rPr>
                                <w:spacing w:val="-7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area_r]</w:t>
                            </w:r>
                            <w:r>
                              <w:rPr>
                                <w:spacing w:val="-7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w w:val="95"/>
                              </w:rPr>
                              <w:t xml:space="preserve">= </w:t>
                            </w:r>
                            <w:r>
                              <w:t>triangle_calculator(fit_triangle);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F4C33" id="文本框 8" o:spid="_x0000_s1027" type="#_x0000_t202" style="width:453.55pt;height:4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" fillcolor="#f8f8f8" stroked="f">
                <v:textbox inset="0,0,0,0">
                  <w:txbxContent>
                    <w:p w14:paraId="662D03CD" w14:textId="77777777" w:rsidR="00554980" w:rsidRDefault="00554980" w:rsidP="00554980">
                      <w:pPr>
                        <w:pStyle w:val="afe"/>
                        <w:spacing w:before="58"/>
                        <w:ind w:firstLine="480"/>
                      </w:pPr>
                      <w:r>
                        <w:rPr>
                          <w:color w:val="0000FF"/>
                        </w:rPr>
                        <w:t xml:space="preserve">for </w:t>
                      </w:r>
                      <w:r>
                        <w:t>i = 1:4300</w:t>
                      </w:r>
                    </w:p>
                    <w:p w14:paraId="67F7CE8D" w14:textId="77777777" w:rsidR="00554980" w:rsidRDefault="00554980" w:rsidP="00554980">
                      <w:pPr>
                        <w:pStyle w:val="afe"/>
                        <w:spacing w:before="95" w:line="350" w:lineRule="auto"/>
                        <w:ind w:left="324" w:right="7029" w:firstLine="454"/>
                      </w:pP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-6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</w:t>
                      </w:r>
                      <w:r>
                        <w:rPr>
                          <w:spacing w:val="-8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triangle(i,1); </w:t>
                      </w:r>
                      <w:r>
                        <w:t>a = string(a);</w:t>
                      </w:r>
                    </w:p>
                    <w:p w14:paraId="28BBD376" w14:textId="77777777" w:rsidR="00554980" w:rsidRDefault="00554980" w:rsidP="00554980">
                      <w:pPr>
                        <w:pStyle w:val="afe"/>
                        <w:spacing w:before="0" w:line="350" w:lineRule="auto"/>
                        <w:ind w:left="324" w:right="4768" w:firstLine="431"/>
                      </w:pPr>
                      <w:r>
                        <w:rPr>
                          <w:w w:val="90"/>
                        </w:rPr>
                        <w:t>axis_1(i,1)</w:t>
                      </w:r>
                      <w:r>
                        <w:rPr>
                          <w:spacing w:val="-4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42"/>
                          <w:w w:val="90"/>
                        </w:rPr>
                        <w:t xml:space="preserve"> </w:t>
                      </w:r>
                      <w:r>
                        <w:rPr>
                          <w:color w:val="0000FF"/>
                          <w:w w:val="90"/>
                        </w:rPr>
                        <w:t>find</w:t>
                      </w:r>
                      <w:r>
                        <w:rPr>
                          <w:w w:val="90"/>
                        </w:rPr>
                        <w:t>(</w:t>
                      </w:r>
                      <w:r>
                        <w:rPr>
                          <w:color w:val="0000FF"/>
                          <w:w w:val="90"/>
                        </w:rPr>
                        <w:t>strcmp</w:t>
                      </w:r>
                      <w:r>
                        <w:rPr>
                          <w:w w:val="90"/>
                        </w:rPr>
                        <w:t>(a,</w:t>
                      </w:r>
                      <w:r>
                        <w:rPr>
                          <w:spacing w:val="-4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point_name)); </w:t>
                      </w:r>
                      <w:r>
                        <w:t>b =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triangle(i,2);</w:t>
                      </w:r>
                    </w:p>
                    <w:p w14:paraId="48AC2059" w14:textId="77777777" w:rsidR="00554980" w:rsidRDefault="00554980" w:rsidP="00554980">
                      <w:pPr>
                        <w:pStyle w:val="afe"/>
                        <w:spacing w:before="1"/>
                        <w:ind w:left="324" w:firstLine="480"/>
                      </w:pPr>
                      <w:r>
                        <w:t>b = string(b);</w:t>
                      </w:r>
                    </w:p>
                    <w:p w14:paraId="0E61BEF1" w14:textId="77777777" w:rsidR="00554980" w:rsidRDefault="00554980" w:rsidP="00554980">
                      <w:pPr>
                        <w:pStyle w:val="afe"/>
                        <w:spacing w:line="350" w:lineRule="auto"/>
                        <w:ind w:left="324" w:right="4768" w:firstLine="431"/>
                      </w:pPr>
                      <w:r>
                        <w:rPr>
                          <w:w w:val="90"/>
                        </w:rPr>
                        <w:t>axis_2(i,1)</w:t>
                      </w:r>
                      <w:r>
                        <w:rPr>
                          <w:spacing w:val="-4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42"/>
                          <w:w w:val="90"/>
                        </w:rPr>
                        <w:t xml:space="preserve"> </w:t>
                      </w:r>
                      <w:r>
                        <w:rPr>
                          <w:color w:val="0000FF"/>
                          <w:w w:val="90"/>
                        </w:rPr>
                        <w:t>find</w:t>
                      </w:r>
                      <w:r>
                        <w:rPr>
                          <w:w w:val="90"/>
                        </w:rPr>
                        <w:t>(</w:t>
                      </w:r>
                      <w:r>
                        <w:rPr>
                          <w:color w:val="0000FF"/>
                          <w:w w:val="90"/>
                        </w:rPr>
                        <w:t>strcmp</w:t>
                      </w:r>
                      <w:r>
                        <w:rPr>
                          <w:w w:val="90"/>
                        </w:rPr>
                        <w:t>(b,</w:t>
                      </w:r>
                      <w:r>
                        <w:rPr>
                          <w:spacing w:val="-4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point_name)); </w:t>
                      </w:r>
                      <w:r>
                        <w:t>c =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triangle(i,3);</w:t>
                      </w:r>
                    </w:p>
                    <w:p w14:paraId="56E6D766" w14:textId="77777777" w:rsidR="00554980" w:rsidRDefault="00554980" w:rsidP="00554980">
                      <w:pPr>
                        <w:pStyle w:val="afe"/>
                        <w:spacing w:before="1"/>
                        <w:ind w:left="324" w:firstLine="480"/>
                      </w:pPr>
                      <w:r>
                        <w:t>c = string(c);</w:t>
                      </w:r>
                    </w:p>
                    <w:p w14:paraId="70E25891" w14:textId="77777777" w:rsidR="00554980" w:rsidRDefault="00554980" w:rsidP="00554980">
                      <w:pPr>
                        <w:pStyle w:val="afe"/>
                        <w:ind w:left="324" w:firstLine="480"/>
                      </w:pPr>
                      <w:r>
                        <w:t xml:space="preserve">axis_3(i,1) = </w:t>
                      </w:r>
                      <w:r>
                        <w:rPr>
                          <w:color w:val="0000FF"/>
                        </w:rPr>
                        <w:t>find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strcmp</w:t>
                      </w:r>
                      <w:r>
                        <w:t>(c, point_name));</w:t>
                      </w:r>
                    </w:p>
                    <w:p w14:paraId="366C9DD3" w14:textId="77777777" w:rsidR="00554980" w:rsidRDefault="00554980" w:rsidP="00554980">
                      <w:pPr>
                        <w:pStyle w:val="afe"/>
                        <w:ind w:firstLine="480"/>
                        <w:rPr>
                          <w:lang w:eastAsia="zh-CN"/>
                        </w:rPr>
                      </w:pPr>
                      <w:r>
                        <w:rPr>
                          <w:color w:val="0000FF"/>
                          <w:lang w:eastAsia="zh-CN"/>
                        </w:rPr>
                        <w:t>end</w:t>
                      </w:r>
                    </w:p>
                    <w:p w14:paraId="7FEF77E6" w14:textId="77777777" w:rsidR="00554980" w:rsidRDefault="00554980" w:rsidP="00554980">
                      <w:pPr>
                        <w:pStyle w:val="afe"/>
                        <w:spacing w:before="64"/>
                        <w:ind w:firstLine="480"/>
                        <w:rPr>
                          <w:rFonts w:ascii="仿宋" w:eastAsia="仿宋"/>
                          <w:lang w:eastAsia="zh-CN"/>
                        </w:rPr>
                      </w:pPr>
                      <w:r>
                        <w:rPr>
                          <w:color w:val="009900"/>
                          <w:lang w:eastAsia="zh-CN"/>
                        </w:rPr>
                        <w:t xml:space="preserve">% </w:t>
                      </w:r>
                      <w:r>
                        <w:rPr>
                          <w:rFonts w:ascii="仿宋" w:eastAsia="仿宋" w:hint="eastAsia"/>
                          <w:color w:val="009900"/>
                          <w:lang w:eastAsia="zh-CN"/>
                        </w:rPr>
                        <w:t>找到符合半径条件的反射面板，若三角形三个点全在光照区域内，视作有效顶点</w:t>
                      </w:r>
                    </w:p>
                    <w:p w14:paraId="20D7A100" w14:textId="77777777" w:rsidR="00554980" w:rsidRDefault="00554980" w:rsidP="00554980">
                      <w:pPr>
                        <w:pStyle w:val="afe"/>
                        <w:spacing w:before="95"/>
                        <w:ind w:firstLine="480"/>
                      </w:pPr>
                      <w:r>
                        <w:rPr>
                          <w:color w:val="0000FF"/>
                        </w:rPr>
                        <w:t xml:space="preserve">for </w:t>
                      </w:r>
                      <w:r>
                        <w:t>i = 1:4300</w:t>
                      </w:r>
                    </w:p>
                    <w:p w14:paraId="0B484CF4" w14:textId="77777777" w:rsidR="00554980" w:rsidRDefault="00554980" w:rsidP="00554980">
                      <w:pPr>
                        <w:pStyle w:val="afe"/>
                        <w:tabs>
                          <w:tab w:val="left" w:pos="485"/>
                        </w:tabs>
                        <w:spacing w:before="64"/>
                        <w:ind w:firstLine="480"/>
                        <w:rPr>
                          <w:rFonts w:ascii="仿宋" w:eastAsia="仿宋"/>
                        </w:rPr>
                      </w:pPr>
                      <w:r>
                        <w:rPr>
                          <w:color w:val="009900"/>
                        </w:rPr>
                        <w:t>%</w:t>
                      </w:r>
                      <w:r>
                        <w:rPr>
                          <w:color w:val="009900"/>
                        </w:rPr>
                        <w:tab/>
                      </w:r>
                      <w:r>
                        <w:rPr>
                          <w:rFonts w:ascii="仿宋" w:eastAsia="仿宋" w:hint="eastAsia"/>
                          <w:color w:val="009900"/>
                        </w:rPr>
                        <w:t>等于</w:t>
                      </w:r>
                      <w:r>
                        <w:rPr>
                          <w:color w:val="009900"/>
                        </w:rPr>
                        <w:t>0</w:t>
                      </w:r>
                      <w:r>
                        <w:rPr>
                          <w:rFonts w:ascii="仿宋" w:eastAsia="仿宋" w:hint="eastAsia"/>
                          <w:color w:val="009900"/>
                        </w:rPr>
                        <w:t>代表该点无效</w:t>
                      </w:r>
                    </w:p>
                    <w:p w14:paraId="6FBCD8D9" w14:textId="77777777" w:rsidR="00554980" w:rsidRDefault="00554980" w:rsidP="00554980">
                      <w:pPr>
                        <w:pStyle w:val="afe"/>
                        <w:spacing w:line="350" w:lineRule="auto"/>
                        <w:ind w:left="324" w:right="5059" w:firstLine="454"/>
                        <w:jc w:val="both"/>
                      </w:pPr>
                      <w:r>
                        <w:rPr>
                          <w:w w:val="95"/>
                        </w:rPr>
                        <w:t>pre_1</w:t>
                      </w:r>
                      <w:r>
                        <w:rPr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</w:t>
                      </w:r>
                      <w:r>
                        <w:rPr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(new_axis(axis_1(i,1),2)</w:t>
                      </w:r>
                      <w:r>
                        <w:rPr>
                          <w:spacing w:val="-7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==</w:t>
                      </w:r>
                      <w:r>
                        <w:rPr>
                          <w:spacing w:val="-75"/>
                          <w:w w:val="95"/>
                        </w:rPr>
                        <w:t xml:space="preserve"> </w:t>
                      </w:r>
                      <w:r>
                        <w:rPr>
                          <w:spacing w:val="-6"/>
                          <w:w w:val="95"/>
                        </w:rPr>
                        <w:t xml:space="preserve">0); </w:t>
                      </w:r>
                      <w:r>
                        <w:rPr>
                          <w:w w:val="95"/>
                        </w:rPr>
                        <w:t>pre_2</w:t>
                      </w:r>
                      <w:r>
                        <w:rPr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</w:t>
                      </w:r>
                      <w:r>
                        <w:rPr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(new_axis(axis_2(i,1),2)</w:t>
                      </w:r>
                      <w:r>
                        <w:rPr>
                          <w:spacing w:val="-7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==</w:t>
                      </w:r>
                      <w:r>
                        <w:rPr>
                          <w:spacing w:val="-75"/>
                          <w:w w:val="95"/>
                        </w:rPr>
                        <w:t xml:space="preserve"> </w:t>
                      </w:r>
                      <w:r>
                        <w:rPr>
                          <w:spacing w:val="-6"/>
                          <w:w w:val="95"/>
                        </w:rPr>
                        <w:t xml:space="preserve">0); </w:t>
                      </w:r>
                      <w:r>
                        <w:rPr>
                          <w:w w:val="90"/>
                        </w:rPr>
                        <w:t>pre_3</w:t>
                      </w:r>
                      <w:r>
                        <w:rPr>
                          <w:spacing w:val="-2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2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(new_axis(axis_3(i,1),2)</w:t>
                      </w:r>
                      <w:r>
                        <w:rPr>
                          <w:spacing w:val="-2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==</w:t>
                      </w:r>
                      <w:r>
                        <w:rPr>
                          <w:spacing w:val="-26"/>
                          <w:w w:val="90"/>
                        </w:rPr>
                        <w:t xml:space="preserve"> </w:t>
                      </w:r>
                      <w:r>
                        <w:rPr>
                          <w:spacing w:val="-6"/>
                          <w:w w:val="90"/>
                        </w:rPr>
                        <w:t>0);</w:t>
                      </w:r>
                    </w:p>
                    <w:p w14:paraId="3AD7DD1E" w14:textId="77777777" w:rsidR="00554980" w:rsidRDefault="00554980" w:rsidP="00554980">
                      <w:pPr>
                        <w:pStyle w:val="afe"/>
                        <w:tabs>
                          <w:tab w:val="left" w:pos="485"/>
                        </w:tabs>
                        <w:spacing w:before="1"/>
                        <w:ind w:firstLine="480"/>
                      </w:pPr>
                      <w:r>
                        <w:rPr>
                          <w:color w:val="009900"/>
                        </w:rPr>
                        <w:t>%</w:t>
                      </w:r>
                      <w:r>
                        <w:rPr>
                          <w:color w:val="009900"/>
                        </w:rPr>
                        <w:tab/>
                      </w:r>
                      <w:r>
                        <w:rPr>
                          <w:color w:val="009900"/>
                          <w:w w:val="90"/>
                        </w:rPr>
                        <w:t>mat_angle_1</w:t>
                      </w:r>
                      <w:r>
                        <w:rPr>
                          <w:color w:val="009900"/>
                          <w:spacing w:val="-51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>=</w:t>
                      </w:r>
                      <w:r>
                        <w:rPr>
                          <w:color w:val="009900"/>
                          <w:spacing w:val="-51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>cell2mat(angle_1(:,5));</w:t>
                      </w:r>
                    </w:p>
                    <w:p w14:paraId="064A8B1D" w14:textId="77777777" w:rsidR="00554980" w:rsidRDefault="00554980" w:rsidP="00554980">
                      <w:pPr>
                        <w:pStyle w:val="afe"/>
                        <w:tabs>
                          <w:tab w:val="left" w:pos="485"/>
                        </w:tabs>
                        <w:spacing w:line="350" w:lineRule="auto"/>
                        <w:ind w:left="324" w:right="1110" w:firstLine="480"/>
                      </w:pPr>
                      <w:r>
                        <w:rPr>
                          <w:color w:val="009900"/>
                        </w:rPr>
                        <w:t>%</w:t>
                      </w:r>
                      <w:r>
                        <w:rPr>
                          <w:color w:val="009900"/>
                        </w:rPr>
                        <w:tab/>
                      </w:r>
                      <w:r>
                        <w:rPr>
                          <w:color w:val="009900"/>
                        </w:rPr>
                        <w:tab/>
                        <w:t>belong_index</w:t>
                      </w:r>
                      <w:r>
                        <w:rPr>
                          <w:color w:val="009900"/>
                          <w:spacing w:val="-40"/>
                        </w:rPr>
                        <w:t xml:space="preserve"> </w:t>
                      </w:r>
                      <w:r>
                        <w:rPr>
                          <w:color w:val="009900"/>
                        </w:rPr>
                        <w:t>=</w:t>
                      </w:r>
                      <w:r>
                        <w:rPr>
                          <w:color w:val="009900"/>
                          <w:spacing w:val="-40"/>
                        </w:rPr>
                        <w:t xml:space="preserve"> </w:t>
                      </w:r>
                      <w:r>
                        <w:rPr>
                          <w:color w:val="009900"/>
                        </w:rPr>
                        <w:t>belong_index</w:t>
                      </w:r>
                      <w:r>
                        <w:rPr>
                          <w:color w:val="009900"/>
                          <w:spacing w:val="-40"/>
                        </w:rPr>
                        <w:t xml:space="preserve"> </w:t>
                      </w:r>
                      <w:r>
                        <w:rPr>
                          <w:color w:val="009900"/>
                        </w:rPr>
                        <w:t>+</w:t>
                      </w:r>
                      <w:r>
                        <w:rPr>
                          <w:color w:val="009900"/>
                          <w:spacing w:val="-40"/>
                        </w:rPr>
                        <w:t xml:space="preserve"> </w:t>
                      </w:r>
                      <w:r>
                        <w:rPr>
                          <w:color w:val="009900"/>
                        </w:rPr>
                        <w:t>(abs(mat_angle_1(axis_1(i,1),1))</w:t>
                      </w:r>
                      <w:r>
                        <w:rPr>
                          <w:color w:val="009900"/>
                          <w:spacing w:val="-40"/>
                        </w:rPr>
                        <w:t xml:space="preserve"> </w:t>
                      </w:r>
                      <w:r>
                        <w:rPr>
                          <w:color w:val="009900"/>
                        </w:rPr>
                        <w:t>&gt;</w:t>
                      </w:r>
                      <w:r>
                        <w:rPr>
                          <w:color w:val="009900"/>
                          <w:spacing w:val="-40"/>
                        </w:rPr>
                        <w:t xml:space="preserve"> </w:t>
                      </w:r>
                      <w:r>
                        <w:rPr>
                          <w:color w:val="009900"/>
                        </w:rPr>
                        <w:t>60)</w:t>
                      </w:r>
                      <w:r>
                        <w:rPr>
                          <w:color w:val="009900"/>
                          <w:spacing w:val="-40"/>
                        </w:rPr>
                        <w:t xml:space="preserve"> </w:t>
                      </w:r>
                      <w:r>
                        <w:rPr>
                          <w:color w:val="009900"/>
                        </w:rPr>
                        <w:t xml:space="preserve">+ </w:t>
                      </w:r>
                      <w:r>
                        <w:rPr>
                          <w:color w:val="009900"/>
                          <w:w w:val="90"/>
                        </w:rPr>
                        <w:t>(abs(mat_angle_1(axis_2(i,1),1))</w:t>
                      </w:r>
                      <w:r>
                        <w:rPr>
                          <w:color w:val="009900"/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>&gt;</w:t>
                      </w:r>
                      <w:r>
                        <w:rPr>
                          <w:color w:val="009900"/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>60)</w:t>
                      </w:r>
                      <w:r>
                        <w:rPr>
                          <w:color w:val="009900"/>
                          <w:spacing w:val="-32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>+</w:t>
                      </w:r>
                      <w:r>
                        <w:rPr>
                          <w:color w:val="009900"/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>(abs(mat_angle_1(axis_3(i,1),1))</w:t>
                      </w:r>
                      <w:r>
                        <w:rPr>
                          <w:color w:val="009900"/>
                          <w:spacing w:val="-32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>&gt;</w:t>
                      </w:r>
                      <w:r>
                        <w:rPr>
                          <w:color w:val="009900"/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color w:val="009900"/>
                          <w:w w:val="90"/>
                        </w:rPr>
                        <w:t xml:space="preserve">60);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20"/>
                        </w:rPr>
                        <w:t xml:space="preserve"> </w:t>
                      </w:r>
                      <w:r>
                        <w:t>pre_1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pre_2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pre_3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0</w:t>
                      </w:r>
                    </w:p>
                    <w:p w14:paraId="74C78863" w14:textId="77777777" w:rsidR="00554980" w:rsidRDefault="00554980" w:rsidP="00554980">
                      <w:pPr>
                        <w:pStyle w:val="afe"/>
                        <w:spacing w:before="1" w:line="350" w:lineRule="auto"/>
                        <w:ind w:left="647" w:right="5397" w:firstLine="431"/>
                        <w:jc w:val="both"/>
                      </w:pPr>
                      <w:r>
                        <w:rPr>
                          <w:w w:val="90"/>
                        </w:rPr>
                        <w:t>fit_triangle(i,1) =</w:t>
                      </w:r>
                      <w:r>
                        <w:rPr>
                          <w:spacing w:val="-7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axis_1(i,1); </w:t>
                      </w:r>
                      <w:r>
                        <w:rPr>
                          <w:w w:val="90"/>
                        </w:rPr>
                        <w:t>fit_triangle(i,2) =</w:t>
                      </w:r>
                      <w:r>
                        <w:rPr>
                          <w:spacing w:val="-7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axis_2(i,1); </w:t>
                      </w:r>
                      <w:r>
                        <w:rPr>
                          <w:w w:val="90"/>
                        </w:rPr>
                        <w:t>fit_triangle(i,3) =</w:t>
                      </w:r>
                      <w:r>
                        <w:rPr>
                          <w:spacing w:val="-7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axis_3(i,1);</w:t>
                      </w:r>
                    </w:p>
                    <w:p w14:paraId="25C8284A" w14:textId="77777777" w:rsidR="00554980" w:rsidRDefault="00554980" w:rsidP="00554980">
                      <w:pPr>
                        <w:pStyle w:val="afe"/>
                        <w:spacing w:before="1"/>
                        <w:ind w:left="324" w:firstLine="480"/>
                      </w:pPr>
                      <w:r>
                        <w:rPr>
                          <w:color w:val="0000FF"/>
                        </w:rPr>
                        <w:t>end</w:t>
                      </w:r>
                    </w:p>
                    <w:p w14:paraId="0ABE6F22" w14:textId="77777777" w:rsidR="00554980" w:rsidRDefault="00554980" w:rsidP="00554980">
                      <w:pPr>
                        <w:pStyle w:val="afe"/>
                        <w:tabs>
                          <w:tab w:val="left" w:pos="485"/>
                        </w:tabs>
                        <w:spacing w:before="95" w:line="350" w:lineRule="auto"/>
                        <w:ind w:right="6976" w:firstLine="480"/>
                      </w:pPr>
                      <w:r>
                        <w:rPr>
                          <w:color w:val="009900"/>
                        </w:rPr>
                        <w:t>%</w:t>
                      </w:r>
                      <w:r>
                        <w:rPr>
                          <w:color w:val="009900"/>
                        </w:rPr>
                        <w:tab/>
                      </w:r>
                      <w:r>
                        <w:rPr>
                          <w:color w:val="009900"/>
                          <w:w w:val="95"/>
                        </w:rPr>
                        <w:t>belong_index</w:t>
                      </w:r>
                      <w:r>
                        <w:rPr>
                          <w:color w:val="009900"/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color w:val="009900"/>
                          <w:w w:val="95"/>
                        </w:rPr>
                        <w:t>=</w:t>
                      </w:r>
                      <w:r>
                        <w:rPr>
                          <w:color w:val="009900"/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-8"/>
                          <w:w w:val="95"/>
                        </w:rPr>
                        <w:t xml:space="preserve">0; </w:t>
                      </w:r>
                      <w:r>
                        <w:rPr>
                          <w:color w:val="0000FF"/>
                        </w:rPr>
                        <w:t>end</w:t>
                      </w:r>
                    </w:p>
                    <w:p w14:paraId="46BA336F" w14:textId="77777777" w:rsidR="00554980" w:rsidRDefault="00554980" w:rsidP="00554980">
                      <w:pPr>
                        <w:pStyle w:val="afe"/>
                        <w:spacing w:before="0" w:line="205" w:lineRule="exact"/>
                        <w:ind w:firstLine="480"/>
                        <w:rPr>
                          <w:rFonts w:ascii="仿宋" w:eastAsia="仿宋"/>
                        </w:rPr>
                      </w:pPr>
                      <w:r>
                        <w:rPr>
                          <w:color w:val="009900"/>
                        </w:rPr>
                        <w:t xml:space="preserve">% </w:t>
                      </w:r>
                      <w:r>
                        <w:rPr>
                          <w:rFonts w:ascii="仿宋" w:eastAsia="仿宋" w:hint="eastAsia"/>
                          <w:color w:val="009900"/>
                        </w:rPr>
                        <w:t>去除不满足条件的三角面板（去除</w:t>
                      </w:r>
                      <w:r>
                        <w:rPr>
                          <w:color w:val="009900"/>
                        </w:rPr>
                        <w:t>0</w:t>
                      </w:r>
                      <w:r>
                        <w:rPr>
                          <w:rFonts w:ascii="仿宋" w:eastAsia="仿宋" w:hint="eastAsia"/>
                          <w:color w:val="009900"/>
                        </w:rPr>
                        <w:t>值）</w:t>
                      </w:r>
                    </w:p>
                    <w:p w14:paraId="7053F91F" w14:textId="77777777" w:rsidR="00554980" w:rsidRDefault="00554980" w:rsidP="00554980">
                      <w:pPr>
                        <w:pStyle w:val="afe"/>
                        <w:ind w:firstLine="480"/>
                      </w:pPr>
                      <w:r>
                        <w:t>fit_triangle = fit_triangle(</w:t>
                      </w:r>
                      <w:r>
                        <w:rPr>
                          <w:color w:val="0000FF"/>
                        </w:rPr>
                        <w:t>any</w:t>
                      </w:r>
                      <w:r>
                        <w:t>(fit_triangle,2),:);</w:t>
                      </w:r>
                    </w:p>
                    <w:p w14:paraId="60890542" w14:textId="77777777" w:rsidR="00554980" w:rsidRDefault="00554980" w:rsidP="00554980">
                      <w:pPr>
                        <w:pStyle w:val="afe"/>
                        <w:spacing w:before="7"/>
                        <w:ind w:firstLine="680"/>
                        <w:rPr>
                          <w:sz w:val="34"/>
                        </w:rPr>
                      </w:pPr>
                    </w:p>
                    <w:p w14:paraId="039B9D81" w14:textId="77777777" w:rsidR="00554980" w:rsidRDefault="00554980" w:rsidP="00554980">
                      <w:pPr>
                        <w:pStyle w:val="afe"/>
                        <w:spacing w:before="0" w:line="350" w:lineRule="auto"/>
                        <w:ind w:left="398" w:right="2817" w:firstLine="454"/>
                      </w:pPr>
                      <w:r>
                        <w:rPr>
                          <w:w w:val="95"/>
                        </w:rPr>
                        <w:t>[new_angle,</w:t>
                      </w:r>
                      <w:r>
                        <w:rPr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new_line,</w:t>
                      </w:r>
                      <w:r>
                        <w:rPr>
                          <w:spacing w:val="-7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temp_a,</w:t>
                      </w:r>
                      <w:r>
                        <w:rPr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temp_b,</w:t>
                      </w:r>
                      <w:r>
                        <w:rPr>
                          <w:spacing w:val="-7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temp_c,</w:t>
                      </w:r>
                      <w:r>
                        <w:rPr>
                          <w:spacing w:val="-7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valid_num,</w:t>
                      </w:r>
                      <w:r>
                        <w:rPr>
                          <w:spacing w:val="-7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area_r]</w:t>
                      </w:r>
                      <w:r>
                        <w:rPr>
                          <w:spacing w:val="-75"/>
                          <w:w w:val="95"/>
                        </w:rPr>
                        <w:t xml:space="preserve"> </w:t>
                      </w:r>
                      <w:r>
                        <w:rPr>
                          <w:spacing w:val="-13"/>
                          <w:w w:val="95"/>
                        </w:rPr>
                        <w:t xml:space="preserve">= </w:t>
                      </w:r>
                      <w:r>
                        <w:t>triangle_calculator(fit_triangle);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5BCC91" w14:textId="77777777" w:rsidR="00554980" w:rsidRDefault="00554980" w:rsidP="00554980">
      <w:pPr>
        <w:pStyle w:val="afe"/>
        <w:spacing w:before="2"/>
        <w:ind w:firstLine="340"/>
        <w:rPr>
          <w:sz w:val="17"/>
        </w:rPr>
      </w:pPr>
    </w:p>
    <w:p w14:paraId="03C3B2B1" w14:textId="77777777" w:rsidR="00554980" w:rsidRDefault="00554980" w:rsidP="00554980">
      <w:pPr>
        <w:pStyle w:val="2"/>
        <w:spacing w:before="66"/>
        <w:ind w:left="7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18767" wp14:editId="5724383C">
                <wp:simplePos x="0" y="0"/>
                <wp:positionH relativeFrom="page">
                  <wp:posOffset>899795</wp:posOffset>
                </wp:positionH>
                <wp:positionV relativeFrom="paragraph">
                  <wp:posOffset>-128270</wp:posOffset>
                </wp:positionV>
                <wp:extent cx="5760085" cy="12700"/>
                <wp:effectExtent l="4445" t="1905" r="0" b="4445"/>
                <wp:wrapNone/>
                <wp:docPr id="199822100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27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15CD4" id="矩形 7" o:spid="_x0000_s1026" style="position:absolute;left:0;text-align:left;margin-left:70.85pt;margin-top:-10.1pt;width:453.55pt;height:1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" fillcolor="#d2d2d2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E2A05" wp14:editId="1FEEBB97">
                <wp:simplePos x="0" y="0"/>
                <wp:positionH relativeFrom="page">
                  <wp:posOffset>899795</wp:posOffset>
                </wp:positionH>
                <wp:positionV relativeFrom="paragraph">
                  <wp:posOffset>314960</wp:posOffset>
                </wp:positionV>
                <wp:extent cx="5760085" cy="12700"/>
                <wp:effectExtent l="4445" t="0" r="0" b="0"/>
                <wp:wrapNone/>
                <wp:docPr id="430372531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27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275A5" id="矩形 6" o:spid="_x0000_s1026" style="position:absolute;left:0;text-align:left;margin-left:70.85pt;margin-top:24.8pt;width:453.55pt;height: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" fillcolor="#d2d2d2" stroked="f">
                <w10:wrap anchorx="page"/>
              </v:rect>
            </w:pict>
          </mc:Fallback>
        </mc:AlternateContent>
      </w:r>
      <w:r>
        <w:t>关键程序</w:t>
      </w:r>
    </w:p>
    <w:p w14:paraId="05AAE5E1" w14:textId="77777777" w:rsidR="00554980" w:rsidRDefault="00554980" w:rsidP="00554980">
      <w:pPr>
        <w:pStyle w:val="afe"/>
        <w:spacing w:before="3"/>
        <w:ind w:firstLine="360"/>
        <w:rPr>
          <w:rFonts w:ascii="宋体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49F450E" wp14:editId="0D290294">
                <wp:simplePos x="0" y="0"/>
                <wp:positionH relativeFrom="page">
                  <wp:posOffset>899795</wp:posOffset>
                </wp:positionH>
                <wp:positionV relativeFrom="paragraph">
                  <wp:posOffset>90805</wp:posOffset>
                </wp:positionV>
                <wp:extent cx="5760085" cy="2309495"/>
                <wp:effectExtent l="4445" t="3175" r="0" b="1905"/>
                <wp:wrapTopAndBottom/>
                <wp:docPr id="1941595450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94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00E8B" w14:textId="77777777" w:rsidR="00554980" w:rsidRDefault="00554980" w:rsidP="00554980">
                            <w:pPr>
                              <w:pStyle w:val="afe"/>
                              <w:spacing w:before="88" w:line="304" w:lineRule="auto"/>
                              <w:ind w:left="161" w:right="280" w:firstLine="474"/>
                              <w:rPr>
                                <w:rFonts w:ascii="仿宋" w:eastAsia="仿宋"/>
                                <w:lang w:eastAsia="zh-CN"/>
                              </w:rPr>
                            </w:pPr>
                            <w:r>
                              <w:rPr>
                                <w:color w:val="009900"/>
                                <w:spacing w:val="5"/>
                                <w:w w:val="95"/>
                                <w:lang w:eastAsia="zh-CN"/>
                              </w:rPr>
                              <w:t xml:space="preserve">%  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  <w:w w:val="95"/>
                                <w:lang w:eastAsia="zh-CN"/>
                              </w:rPr>
                              <w:t>根据输入的（</w:t>
                            </w:r>
                            <w:r>
                              <w:rPr>
                                <w:color w:val="009900"/>
                                <w:w w:val="95"/>
                                <w:lang w:eastAsia="zh-CN"/>
                              </w:rPr>
                              <w:t>n,3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  <w:w w:val="95"/>
                                <w:lang w:eastAsia="zh-CN"/>
                              </w:rPr>
                              <w:t>）的点列索引，在</w:t>
                            </w:r>
                            <w:r>
                              <w:rPr>
                                <w:color w:val="009900"/>
                                <w:w w:val="95"/>
                                <w:lang w:eastAsia="zh-CN"/>
                              </w:rPr>
                              <w:t>new_axis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  <w:spacing w:val="-1"/>
                                <w:w w:val="95"/>
                                <w:lang w:eastAsia="zh-CN"/>
                              </w:rPr>
                              <w:t xml:space="preserve">中找到组成三角形的三个点，并且计算：各个三角形的法向量； </w:t>
                            </w:r>
                            <w:r>
                              <w:rPr>
                                <w:rFonts w:ascii="仿宋" w:eastAsia="仿宋" w:hint="eastAsia"/>
                                <w:lang w:eastAsia="zh-CN"/>
                              </w:rPr>
                              <w:t>各个三角形反射光线方向向量；</w:t>
                            </w:r>
                          </w:p>
                          <w:p w14:paraId="787AB56C" w14:textId="77777777" w:rsidR="00554980" w:rsidRDefault="00554980" w:rsidP="00554980">
                            <w:pPr>
                              <w:pStyle w:val="afe"/>
                              <w:spacing w:before="7"/>
                              <w:ind w:firstLine="480"/>
                              <w:rPr>
                                <w:rFonts w:ascii="仿宋" w:eastAsia="仿宋"/>
                                <w:lang w:eastAsia="zh-CN"/>
                              </w:rPr>
                            </w:pPr>
                            <w:r>
                              <w:rPr>
                                <w:color w:val="009900"/>
                                <w:lang w:eastAsia="zh-CN"/>
                              </w:rPr>
                              <w:t xml:space="preserve">% </w:t>
                            </w:r>
                            <w:r>
                              <w:rPr>
                                <w:rFonts w:ascii="仿宋" w:eastAsia="仿宋" w:hint="eastAsia"/>
                                <w:color w:val="009900"/>
                                <w:lang w:eastAsia="zh-CN"/>
                              </w:rPr>
                              <w:t>各个三角形在馈源仓平面的投影，以及所有三角形与馈源仓交集区域的总面积（作为光线吸收率的重要指标）</w:t>
                            </w:r>
                          </w:p>
                          <w:p w14:paraId="168EE2A7" w14:textId="77777777" w:rsidR="00554980" w:rsidRDefault="00554980" w:rsidP="00554980">
                            <w:pPr>
                              <w:pStyle w:val="afe"/>
                              <w:ind w:firstLine="454"/>
                            </w:pPr>
                            <w:r>
                              <w:rPr>
                                <w:color w:val="009900"/>
                                <w:w w:val="95"/>
                              </w:rPr>
                              <w:t>% A = "A0";</w:t>
                            </w:r>
                          </w:p>
                          <w:p w14:paraId="0299E23C" w14:textId="77777777" w:rsidR="00554980" w:rsidRDefault="00554980" w:rsidP="00554980">
                            <w:pPr>
                              <w:pStyle w:val="afe"/>
                              <w:ind w:firstLine="454"/>
                            </w:pPr>
                            <w:r>
                              <w:rPr>
                                <w:color w:val="009900"/>
                                <w:w w:val="95"/>
                              </w:rPr>
                              <w:t>% temp = string(new_axis(:,1));</w:t>
                            </w:r>
                          </w:p>
                          <w:p w14:paraId="6488C8CC" w14:textId="77777777" w:rsidR="00554980" w:rsidRDefault="00554980" w:rsidP="00554980">
                            <w:pPr>
                              <w:pStyle w:val="afe"/>
                              <w:spacing w:before="95"/>
                              <w:ind w:firstLine="454"/>
                            </w:pPr>
                            <w:r>
                              <w:rPr>
                                <w:color w:val="009900"/>
                                <w:w w:val="95"/>
                              </w:rPr>
                              <w:t>% [i,j] = find(strcmp(A, temp));</w:t>
                            </w:r>
                          </w:p>
                          <w:p w14:paraId="6E8C325E" w14:textId="77777777" w:rsidR="00554980" w:rsidRDefault="00554980" w:rsidP="00554980">
                            <w:pPr>
                              <w:pStyle w:val="afe"/>
                              <w:spacing w:before="6"/>
                              <w:ind w:firstLine="680"/>
                              <w:rPr>
                                <w:sz w:val="34"/>
                              </w:rPr>
                            </w:pPr>
                          </w:p>
                          <w:p w14:paraId="13754573" w14:textId="77777777" w:rsidR="00554980" w:rsidRDefault="00554980" w:rsidP="00554980">
                            <w:pPr>
                              <w:pStyle w:val="afe"/>
                              <w:spacing w:before="1" w:line="350" w:lineRule="auto"/>
                              <w:ind w:left="398" w:right="2166" w:firstLine="431"/>
                            </w:pPr>
                            <w:r>
                              <w:rPr>
                                <w:color w:val="0000FF"/>
                                <w:w w:val="90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[j_angle,</w:t>
                            </w:r>
                            <w:r>
                              <w:rPr>
                                <w:spacing w:val="-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j_line,</w:t>
                            </w:r>
                            <w:r>
                              <w:rPr>
                                <w:spacing w:val="-2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temp_a,</w:t>
                            </w:r>
                            <w:r>
                              <w:rPr>
                                <w:spacing w:val="-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temp_b,</w:t>
                            </w:r>
                            <w:r>
                              <w:rPr>
                                <w:spacing w:val="-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temp_c,</w:t>
                            </w:r>
                            <w:r>
                              <w:rPr>
                                <w:spacing w:val="-2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valid_num,</w:t>
                            </w:r>
                            <w:r>
                              <w:rPr>
                                <w:spacing w:val="-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sum_area]</w:t>
                            </w:r>
                            <w:r>
                              <w:rPr>
                                <w:spacing w:val="-2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w w:val="90"/>
                              </w:rPr>
                              <w:t xml:space="preserve">= </w:t>
                            </w:r>
                            <w:r>
                              <w:rPr>
                                <w:w w:val="95"/>
                              </w:rPr>
                              <w:t>triangle_calculator(new_fit_index)</w:t>
                            </w:r>
                          </w:p>
                          <w:p w14:paraId="14F605A7" w14:textId="77777777" w:rsidR="00554980" w:rsidRDefault="00554980" w:rsidP="00554980">
                            <w:pPr>
                              <w:pStyle w:val="afe"/>
                              <w:spacing w:before="0"/>
                              <w:ind w:left="324" w:firstLine="454"/>
                            </w:pPr>
                            <w:r>
                              <w:rPr>
                                <w:color w:val="0000FF"/>
                                <w:w w:val="95"/>
                              </w:rPr>
                              <w:t xml:space="preserve">global </w:t>
                            </w:r>
                            <w:r>
                              <w:rPr>
                                <w:w w:val="95"/>
                              </w:rPr>
                              <w:t>new_axis;</w:t>
                            </w:r>
                          </w:p>
                          <w:p w14:paraId="3D4385F9" w14:textId="77777777" w:rsidR="00554980" w:rsidRDefault="00554980" w:rsidP="00554980">
                            <w:pPr>
                              <w:pStyle w:val="afe"/>
                              <w:spacing w:before="0" w:line="300" w:lineRule="atLeast"/>
                              <w:ind w:left="324" w:right="2917" w:firstLine="454"/>
                            </w:pPr>
                            <w:r>
                              <w:rPr>
                                <w:w w:val="95"/>
                              </w:rPr>
                              <w:t xml:space="preserve">j_line = 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zeros</w:t>
                            </w:r>
                            <w:r>
                              <w:rPr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length</w:t>
                            </w:r>
                            <w:r>
                              <w:rPr>
                                <w:w w:val="95"/>
                              </w:rPr>
                              <w:t xml:space="preserve">(new_fit_index),3); </w:t>
                            </w:r>
                            <w:r>
                              <w:rPr>
                                <w:w w:val="85"/>
                              </w:rPr>
                              <w:t xml:space="preserve">light_normal_vector = </w:t>
                            </w:r>
                            <w:r>
                              <w:rPr>
                                <w:color w:val="0000FF"/>
                                <w:w w:val="85"/>
                              </w:rPr>
                              <w:t>zeros</w:t>
                            </w:r>
                            <w:r>
                              <w:rPr>
                                <w:w w:val="8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w w:val="85"/>
                              </w:rPr>
                              <w:t>length</w:t>
                            </w:r>
                            <w:r>
                              <w:rPr>
                                <w:w w:val="85"/>
                              </w:rPr>
                              <w:t>(new_fit_index(:,1)),3);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F450E" id="文本框 5" o:spid="_x0000_s1028" type="#_x0000_t202" style="position:absolute;left:0;text-align:left;margin-left:70.85pt;margin-top:7.15pt;width:453.55pt;height:181.8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" fillcolor="#f8f8f8" stroked="f">
                <v:textbox inset="0,0,0,0">
                  <w:txbxContent>
                    <w:p w14:paraId="14400E8B" w14:textId="77777777" w:rsidR="00554980" w:rsidRDefault="00554980" w:rsidP="00554980">
                      <w:pPr>
                        <w:pStyle w:val="afe"/>
                        <w:spacing w:before="88" w:line="304" w:lineRule="auto"/>
                        <w:ind w:left="161" w:right="280" w:firstLine="474"/>
                        <w:rPr>
                          <w:rFonts w:ascii="仿宋" w:eastAsia="仿宋"/>
                          <w:lang w:eastAsia="zh-CN"/>
                        </w:rPr>
                      </w:pPr>
                      <w:r>
                        <w:rPr>
                          <w:color w:val="009900"/>
                          <w:spacing w:val="5"/>
                          <w:w w:val="95"/>
                          <w:lang w:eastAsia="zh-CN"/>
                        </w:rPr>
                        <w:t xml:space="preserve">%  </w:t>
                      </w:r>
                      <w:r>
                        <w:rPr>
                          <w:rFonts w:ascii="仿宋" w:eastAsia="仿宋" w:hint="eastAsia"/>
                          <w:color w:val="009900"/>
                          <w:w w:val="95"/>
                          <w:lang w:eastAsia="zh-CN"/>
                        </w:rPr>
                        <w:t>根据输入的（</w:t>
                      </w:r>
                      <w:r>
                        <w:rPr>
                          <w:color w:val="009900"/>
                          <w:w w:val="95"/>
                          <w:lang w:eastAsia="zh-CN"/>
                        </w:rPr>
                        <w:t>n,3</w:t>
                      </w:r>
                      <w:r>
                        <w:rPr>
                          <w:rFonts w:ascii="仿宋" w:eastAsia="仿宋" w:hint="eastAsia"/>
                          <w:color w:val="009900"/>
                          <w:w w:val="95"/>
                          <w:lang w:eastAsia="zh-CN"/>
                        </w:rPr>
                        <w:t>）的点列索引，在</w:t>
                      </w:r>
                      <w:r>
                        <w:rPr>
                          <w:color w:val="009900"/>
                          <w:w w:val="95"/>
                          <w:lang w:eastAsia="zh-CN"/>
                        </w:rPr>
                        <w:t>new_axis</w:t>
                      </w:r>
                      <w:r>
                        <w:rPr>
                          <w:rFonts w:ascii="仿宋" w:eastAsia="仿宋" w:hint="eastAsia"/>
                          <w:color w:val="009900"/>
                          <w:spacing w:val="-1"/>
                          <w:w w:val="95"/>
                          <w:lang w:eastAsia="zh-CN"/>
                        </w:rPr>
                        <w:t xml:space="preserve">中找到组成三角形的三个点，并且计算：各个三角形的法向量； </w:t>
                      </w:r>
                      <w:r>
                        <w:rPr>
                          <w:rFonts w:ascii="仿宋" w:eastAsia="仿宋" w:hint="eastAsia"/>
                          <w:lang w:eastAsia="zh-CN"/>
                        </w:rPr>
                        <w:t>各个三角形反射光线方向向量；</w:t>
                      </w:r>
                    </w:p>
                    <w:p w14:paraId="787AB56C" w14:textId="77777777" w:rsidR="00554980" w:rsidRDefault="00554980" w:rsidP="00554980">
                      <w:pPr>
                        <w:pStyle w:val="afe"/>
                        <w:spacing w:before="7"/>
                        <w:ind w:firstLine="480"/>
                        <w:rPr>
                          <w:rFonts w:ascii="仿宋" w:eastAsia="仿宋"/>
                          <w:lang w:eastAsia="zh-CN"/>
                        </w:rPr>
                      </w:pPr>
                      <w:r>
                        <w:rPr>
                          <w:color w:val="009900"/>
                          <w:lang w:eastAsia="zh-CN"/>
                        </w:rPr>
                        <w:t xml:space="preserve">% </w:t>
                      </w:r>
                      <w:r>
                        <w:rPr>
                          <w:rFonts w:ascii="仿宋" w:eastAsia="仿宋" w:hint="eastAsia"/>
                          <w:color w:val="009900"/>
                          <w:lang w:eastAsia="zh-CN"/>
                        </w:rPr>
                        <w:t>各个三角形在馈源仓平面的投影，以及所有三角形与馈源仓交集区域的总面积（作为光线吸收率的重要指标）</w:t>
                      </w:r>
                    </w:p>
                    <w:p w14:paraId="168EE2A7" w14:textId="77777777" w:rsidR="00554980" w:rsidRDefault="00554980" w:rsidP="00554980">
                      <w:pPr>
                        <w:pStyle w:val="afe"/>
                        <w:ind w:firstLine="454"/>
                      </w:pPr>
                      <w:r>
                        <w:rPr>
                          <w:color w:val="009900"/>
                          <w:w w:val="95"/>
                        </w:rPr>
                        <w:t>% A = "A0";</w:t>
                      </w:r>
                    </w:p>
                    <w:p w14:paraId="0299E23C" w14:textId="77777777" w:rsidR="00554980" w:rsidRDefault="00554980" w:rsidP="00554980">
                      <w:pPr>
                        <w:pStyle w:val="afe"/>
                        <w:ind w:firstLine="454"/>
                      </w:pPr>
                      <w:r>
                        <w:rPr>
                          <w:color w:val="009900"/>
                          <w:w w:val="95"/>
                        </w:rPr>
                        <w:t>% temp = string(new_axis(:,1));</w:t>
                      </w:r>
                    </w:p>
                    <w:p w14:paraId="6488C8CC" w14:textId="77777777" w:rsidR="00554980" w:rsidRDefault="00554980" w:rsidP="00554980">
                      <w:pPr>
                        <w:pStyle w:val="afe"/>
                        <w:spacing w:before="95"/>
                        <w:ind w:firstLine="454"/>
                      </w:pPr>
                      <w:r>
                        <w:rPr>
                          <w:color w:val="009900"/>
                          <w:w w:val="95"/>
                        </w:rPr>
                        <w:t>% [i,j] = find(strcmp(A, temp));</w:t>
                      </w:r>
                    </w:p>
                    <w:p w14:paraId="6E8C325E" w14:textId="77777777" w:rsidR="00554980" w:rsidRDefault="00554980" w:rsidP="00554980">
                      <w:pPr>
                        <w:pStyle w:val="afe"/>
                        <w:spacing w:before="6"/>
                        <w:ind w:firstLine="680"/>
                        <w:rPr>
                          <w:sz w:val="34"/>
                        </w:rPr>
                      </w:pPr>
                    </w:p>
                    <w:p w14:paraId="13754573" w14:textId="77777777" w:rsidR="00554980" w:rsidRDefault="00554980" w:rsidP="00554980">
                      <w:pPr>
                        <w:pStyle w:val="afe"/>
                        <w:spacing w:before="1" w:line="350" w:lineRule="auto"/>
                        <w:ind w:left="398" w:right="2166" w:firstLine="431"/>
                      </w:pPr>
                      <w:r>
                        <w:rPr>
                          <w:color w:val="0000FF"/>
                          <w:w w:val="90"/>
                        </w:rPr>
                        <w:t>function</w:t>
                      </w:r>
                      <w:r>
                        <w:rPr>
                          <w:color w:val="0000FF"/>
                          <w:spacing w:val="-2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[j_angle,</w:t>
                      </w:r>
                      <w:r>
                        <w:rPr>
                          <w:spacing w:val="-2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j_line,</w:t>
                      </w:r>
                      <w:r>
                        <w:rPr>
                          <w:spacing w:val="-2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temp_a,</w:t>
                      </w:r>
                      <w:r>
                        <w:rPr>
                          <w:spacing w:val="-2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temp_b,</w:t>
                      </w:r>
                      <w:r>
                        <w:rPr>
                          <w:spacing w:val="-2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temp_c,</w:t>
                      </w:r>
                      <w:r>
                        <w:rPr>
                          <w:spacing w:val="-2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valid_num,</w:t>
                      </w:r>
                      <w:r>
                        <w:rPr>
                          <w:spacing w:val="-2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sum_area]</w:t>
                      </w:r>
                      <w:r>
                        <w:rPr>
                          <w:spacing w:val="-25"/>
                          <w:w w:val="90"/>
                        </w:rPr>
                        <w:t xml:space="preserve"> </w:t>
                      </w:r>
                      <w:r>
                        <w:rPr>
                          <w:spacing w:val="-13"/>
                          <w:w w:val="90"/>
                        </w:rPr>
                        <w:t xml:space="preserve">= </w:t>
                      </w:r>
                      <w:r>
                        <w:rPr>
                          <w:w w:val="95"/>
                        </w:rPr>
                        <w:t>triangle_calculator(new_fit_index)</w:t>
                      </w:r>
                    </w:p>
                    <w:p w14:paraId="14F605A7" w14:textId="77777777" w:rsidR="00554980" w:rsidRDefault="00554980" w:rsidP="00554980">
                      <w:pPr>
                        <w:pStyle w:val="afe"/>
                        <w:spacing w:before="0"/>
                        <w:ind w:left="324" w:firstLine="454"/>
                      </w:pPr>
                      <w:r>
                        <w:rPr>
                          <w:color w:val="0000FF"/>
                          <w:w w:val="95"/>
                        </w:rPr>
                        <w:t xml:space="preserve">global </w:t>
                      </w:r>
                      <w:r>
                        <w:rPr>
                          <w:w w:val="95"/>
                        </w:rPr>
                        <w:t>new_axis;</w:t>
                      </w:r>
                    </w:p>
                    <w:p w14:paraId="3D4385F9" w14:textId="77777777" w:rsidR="00554980" w:rsidRDefault="00554980" w:rsidP="00554980">
                      <w:pPr>
                        <w:pStyle w:val="afe"/>
                        <w:spacing w:before="0" w:line="300" w:lineRule="atLeast"/>
                        <w:ind w:left="324" w:right="2917" w:firstLine="454"/>
                      </w:pPr>
                      <w:r>
                        <w:rPr>
                          <w:w w:val="95"/>
                        </w:rPr>
                        <w:t xml:space="preserve">j_line = </w:t>
                      </w:r>
                      <w:r>
                        <w:rPr>
                          <w:color w:val="0000FF"/>
                          <w:w w:val="95"/>
                        </w:rPr>
                        <w:t>zeros</w:t>
                      </w:r>
                      <w:r>
                        <w:rPr>
                          <w:w w:val="95"/>
                        </w:rPr>
                        <w:t>(</w:t>
                      </w:r>
                      <w:r>
                        <w:rPr>
                          <w:color w:val="0000FF"/>
                          <w:w w:val="95"/>
                        </w:rPr>
                        <w:t>length</w:t>
                      </w:r>
                      <w:r>
                        <w:rPr>
                          <w:w w:val="95"/>
                        </w:rPr>
                        <w:t xml:space="preserve">(new_fit_index),3); </w:t>
                      </w:r>
                      <w:r>
                        <w:rPr>
                          <w:w w:val="85"/>
                        </w:rPr>
                        <w:t xml:space="preserve">light_normal_vector = </w:t>
                      </w:r>
                      <w:r>
                        <w:rPr>
                          <w:color w:val="0000FF"/>
                          <w:w w:val="85"/>
                        </w:rPr>
                        <w:t>zeros</w:t>
                      </w:r>
                      <w:r>
                        <w:rPr>
                          <w:w w:val="85"/>
                        </w:rPr>
                        <w:t>(</w:t>
                      </w:r>
                      <w:r>
                        <w:rPr>
                          <w:color w:val="0000FF"/>
                          <w:w w:val="85"/>
                        </w:rPr>
                        <w:t>length</w:t>
                      </w:r>
                      <w:r>
                        <w:rPr>
                          <w:w w:val="85"/>
                        </w:rPr>
                        <w:t>(new_fit_index(:,1)),3);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419759" w14:textId="77777777" w:rsidR="00554980" w:rsidRDefault="00554980" w:rsidP="00554980">
      <w:pPr>
        <w:ind w:firstLine="180"/>
        <w:rPr>
          <w:rFonts w:ascii="宋体"/>
          <w:sz w:val="9"/>
        </w:rPr>
        <w:sectPr w:rsidR="00554980" w:rsidSect="00554980">
          <w:pgSz w:w="11910" w:h="16840"/>
          <w:pgMar w:top="1420" w:right="440" w:bottom="1020" w:left="1180" w:header="0" w:footer="834" w:gutter="0"/>
          <w:cols w:space="720"/>
        </w:sectPr>
      </w:pPr>
    </w:p>
    <w:p w14:paraId="5757E40F" w14:textId="77777777" w:rsidR="00554980" w:rsidRDefault="00554980" w:rsidP="00554980">
      <w:pPr>
        <w:pStyle w:val="afe"/>
        <w:spacing w:before="108" w:line="350" w:lineRule="auto"/>
        <w:ind w:left="561" w:right="8019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54AF18" wp14:editId="40CE28ED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048682381" name="任意多边形: 形状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475DB5" id="任意多边形: 形状 4" o:spid="_x0000_s1026" style="position:absolute;left:0;text-align:lef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color w:val="0000FF"/>
          <w:w w:val="95"/>
        </w:rPr>
        <w:t xml:space="preserve">global </w:t>
      </w:r>
      <w:r>
        <w:rPr>
          <w:w w:val="95"/>
        </w:rPr>
        <w:t xml:space="preserve">temp_a; </w:t>
      </w:r>
      <w:r>
        <w:rPr>
          <w:color w:val="0000FF"/>
          <w:w w:val="95"/>
        </w:rPr>
        <w:t xml:space="preserve">global </w:t>
      </w:r>
      <w:r>
        <w:rPr>
          <w:w w:val="95"/>
        </w:rPr>
        <w:t xml:space="preserve">temp_b; </w:t>
      </w:r>
      <w:r>
        <w:rPr>
          <w:color w:val="0000FF"/>
          <w:w w:val="95"/>
        </w:rPr>
        <w:t xml:space="preserve">global </w:t>
      </w:r>
      <w:r>
        <w:rPr>
          <w:w w:val="95"/>
        </w:rPr>
        <w:t xml:space="preserve">temp_c; </w:t>
      </w:r>
      <w:r>
        <w:rPr>
          <w:color w:val="0000FF"/>
          <w:w w:val="90"/>
        </w:rPr>
        <w:t xml:space="preserve">global </w:t>
      </w:r>
      <w:r>
        <w:rPr>
          <w:w w:val="90"/>
        </w:rPr>
        <w:t>new_axis;</w:t>
      </w:r>
    </w:p>
    <w:p w14:paraId="61D4EC2A" w14:textId="77777777" w:rsidR="00554980" w:rsidRDefault="00554980" w:rsidP="00554980">
      <w:pPr>
        <w:pStyle w:val="afe"/>
        <w:spacing w:before="2" w:line="350" w:lineRule="auto"/>
        <w:ind w:left="561" w:right="5645" w:firstLine="431"/>
        <w:jc w:val="both"/>
      </w:pPr>
      <w:r>
        <w:rPr>
          <w:w w:val="90"/>
        </w:rPr>
        <w:t>x_in</w:t>
      </w:r>
      <w:r>
        <w:rPr>
          <w:spacing w:val="-51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>(new_fit_index(:,1)),1); y_in</w:t>
      </w:r>
      <w:r>
        <w:rPr>
          <w:spacing w:val="-51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>(new_fit_index(:,1)),1); z_in</w:t>
      </w:r>
      <w:r>
        <w:rPr>
          <w:spacing w:val="-51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>(new_fit_index(:,1)),1); x_zp</w:t>
      </w:r>
      <w:r>
        <w:rPr>
          <w:spacing w:val="-51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>(new_fit_index(:,1)),3); y_zp</w:t>
      </w:r>
      <w:r>
        <w:rPr>
          <w:spacing w:val="-51"/>
          <w:w w:val="90"/>
        </w:rPr>
        <w:t xml:space="preserve"> </w:t>
      </w:r>
      <w:r>
        <w:rPr>
          <w:w w:val="90"/>
        </w:rPr>
        <w:t>=</w:t>
      </w:r>
      <w:r>
        <w:rPr>
          <w:spacing w:val="-56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(new_fit_index(:,1)),3); </w:t>
      </w:r>
      <w:r>
        <w:rPr>
          <w:w w:val="95"/>
        </w:rPr>
        <w:t>z_p =</w:t>
      </w:r>
      <w:r>
        <w:rPr>
          <w:spacing w:val="-23"/>
          <w:w w:val="95"/>
        </w:rPr>
        <w:t xml:space="preserve"> </w:t>
      </w:r>
      <w:r>
        <w:rPr>
          <w:w w:val="95"/>
        </w:rPr>
        <w:t>-160.2;</w:t>
      </w:r>
    </w:p>
    <w:p w14:paraId="4074E37F" w14:textId="77777777" w:rsidR="00554980" w:rsidRDefault="00554980" w:rsidP="00554980">
      <w:pPr>
        <w:pStyle w:val="afe"/>
        <w:spacing w:before="2"/>
        <w:ind w:left="561" w:firstLine="454"/>
        <w:jc w:val="both"/>
      </w:pPr>
      <w:r>
        <w:rPr>
          <w:w w:val="95"/>
        </w:rPr>
        <w:t>sum_area</w:t>
      </w:r>
      <w:r>
        <w:rPr>
          <w:spacing w:val="-54"/>
          <w:w w:val="95"/>
        </w:rPr>
        <w:t xml:space="preserve"> </w:t>
      </w:r>
      <w:r>
        <w:rPr>
          <w:w w:val="95"/>
        </w:rPr>
        <w:t>=</w:t>
      </w:r>
      <w:r>
        <w:rPr>
          <w:spacing w:val="-53"/>
          <w:w w:val="95"/>
        </w:rPr>
        <w:t xml:space="preserve"> </w:t>
      </w:r>
      <w:r>
        <w:rPr>
          <w:w w:val="95"/>
        </w:rPr>
        <w:t>0;</w:t>
      </w:r>
    </w:p>
    <w:p w14:paraId="5F48499D" w14:textId="77777777" w:rsidR="00554980" w:rsidRDefault="00554980" w:rsidP="00554980">
      <w:pPr>
        <w:pStyle w:val="afe"/>
        <w:ind w:left="561" w:firstLine="454"/>
        <w:jc w:val="both"/>
      </w:pPr>
      <w:r>
        <w:rPr>
          <w:w w:val="95"/>
        </w:rPr>
        <w:t>valid_num = 0;</w:t>
      </w:r>
    </w:p>
    <w:p w14:paraId="733CFB00" w14:textId="77777777" w:rsidR="00554980" w:rsidRDefault="00554980" w:rsidP="00554980">
      <w:pPr>
        <w:pStyle w:val="afe"/>
        <w:spacing w:before="95" w:line="350" w:lineRule="auto"/>
        <w:ind w:left="561" w:right="6320" w:firstLine="431"/>
        <w:jc w:val="both"/>
      </w:pPr>
      <w:r>
        <w:rPr>
          <w:w w:val="90"/>
        </w:rPr>
        <w:t xml:space="preserve">D =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(new_fit_index),1); </w:t>
      </w:r>
      <w:r>
        <w:rPr>
          <w:color w:val="0000FF"/>
          <w:w w:val="90"/>
        </w:rPr>
        <w:t>for</w:t>
      </w:r>
      <w:r>
        <w:rPr>
          <w:color w:val="0000FF"/>
          <w:spacing w:val="-36"/>
          <w:w w:val="90"/>
        </w:rPr>
        <w:t xml:space="preserve"> </w:t>
      </w:r>
      <w:r>
        <w:rPr>
          <w:w w:val="90"/>
        </w:rPr>
        <w:t>i</w:t>
      </w:r>
      <w:r>
        <w:rPr>
          <w:spacing w:val="-36"/>
          <w:w w:val="90"/>
        </w:rPr>
        <w:t xml:space="preserve"> </w:t>
      </w:r>
      <w:r>
        <w:rPr>
          <w:w w:val="90"/>
        </w:rPr>
        <w:t>=</w:t>
      </w:r>
      <w:r>
        <w:rPr>
          <w:spacing w:val="-35"/>
          <w:w w:val="90"/>
        </w:rPr>
        <w:t xml:space="preserve"> </w:t>
      </w:r>
      <w:r>
        <w:rPr>
          <w:w w:val="90"/>
        </w:rPr>
        <w:t>1:</w:t>
      </w:r>
      <w:r>
        <w:rPr>
          <w:color w:val="0000FF"/>
          <w:w w:val="90"/>
        </w:rPr>
        <w:t>length</w:t>
      </w:r>
      <w:r>
        <w:rPr>
          <w:w w:val="90"/>
        </w:rPr>
        <w:t>(new_fit_index(:,1))</w:t>
      </w:r>
    </w:p>
    <w:p w14:paraId="05762F95" w14:textId="77777777" w:rsidR="00554980" w:rsidRDefault="00554980" w:rsidP="00554980">
      <w:pPr>
        <w:pStyle w:val="afe"/>
        <w:tabs>
          <w:tab w:val="left" w:pos="1047"/>
        </w:tabs>
        <w:spacing w:before="0" w:line="350" w:lineRule="auto"/>
        <w:ind w:left="635" w:right="10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  <w:t xml:space="preserve">start_points = </w:t>
      </w:r>
      <w:r>
        <w:rPr>
          <w:color w:val="009900"/>
          <w:w w:val="85"/>
        </w:rPr>
        <w:t>[new_axis(new_fit_index(i,1),1:3);new_axis(new_fit_index(i,2),1:3);new_axis(new_fit_index(i,3),1:3)];</w:t>
      </w:r>
    </w:p>
    <w:p w14:paraId="220C0EEB" w14:textId="77777777" w:rsidR="00554980" w:rsidRDefault="00554980" w:rsidP="00554980">
      <w:pPr>
        <w:pStyle w:val="afe"/>
        <w:tabs>
          <w:tab w:val="left" w:pos="1047"/>
        </w:tabs>
        <w:spacing w:before="1" w:line="350" w:lineRule="auto"/>
        <w:ind w:left="635" w:right="103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95"/>
        </w:rPr>
        <w:tab/>
        <w:t xml:space="preserve">end_points = </w:t>
      </w:r>
      <w:r>
        <w:rPr>
          <w:color w:val="009900"/>
          <w:w w:val="85"/>
        </w:rPr>
        <w:t>[new_axis(new_fit_index(i,1),1:3);new_axis(new_fit_index(i,2),1:3);new_axis(new_fit_index(i,3),1:3)];</w:t>
      </w:r>
    </w:p>
    <w:p w14:paraId="43A51228" w14:textId="77777777" w:rsidR="00554980" w:rsidRDefault="00554980" w:rsidP="00554980">
      <w:pPr>
        <w:pStyle w:val="afe"/>
        <w:tabs>
          <w:tab w:val="left" w:pos="1047"/>
        </w:tabs>
        <w:spacing w:before="1"/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85"/>
        </w:rPr>
        <w:t xml:space="preserve">X=[start_points(:,1) </w:t>
      </w:r>
      <w:r>
        <w:rPr>
          <w:color w:val="009900"/>
          <w:spacing w:val="11"/>
          <w:w w:val="85"/>
        </w:rPr>
        <w:t xml:space="preserve"> </w:t>
      </w:r>
      <w:r>
        <w:rPr>
          <w:color w:val="009900"/>
          <w:w w:val="85"/>
        </w:rPr>
        <w:t>end_points(:,1)]';</w:t>
      </w:r>
    </w:p>
    <w:p w14:paraId="2EB658A2" w14:textId="77777777" w:rsidR="00554980" w:rsidRDefault="00554980" w:rsidP="00554980">
      <w:pPr>
        <w:pStyle w:val="afe"/>
        <w:tabs>
          <w:tab w:val="left" w:pos="1047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85"/>
        </w:rPr>
        <w:t xml:space="preserve">Y=[start_points(:,2) </w:t>
      </w:r>
      <w:r>
        <w:rPr>
          <w:color w:val="009900"/>
          <w:spacing w:val="11"/>
          <w:w w:val="85"/>
        </w:rPr>
        <w:t xml:space="preserve"> </w:t>
      </w:r>
      <w:r>
        <w:rPr>
          <w:color w:val="009900"/>
          <w:w w:val="85"/>
        </w:rPr>
        <w:t>end_points(:,2)]';</w:t>
      </w:r>
    </w:p>
    <w:p w14:paraId="2472F8FF" w14:textId="77777777" w:rsidR="00554980" w:rsidRDefault="00554980" w:rsidP="00554980">
      <w:pPr>
        <w:pStyle w:val="afe"/>
        <w:tabs>
          <w:tab w:val="left" w:pos="1047"/>
        </w:tabs>
        <w:ind w:left="237" w:firstLine="454"/>
      </w:pPr>
      <w:r>
        <w:rPr>
          <w:color w:val="009900"/>
          <w:w w:val="95"/>
        </w:rPr>
        <w:t>%</w:t>
      </w:r>
      <w:r>
        <w:rPr>
          <w:color w:val="009900"/>
          <w:w w:val="95"/>
        </w:rPr>
        <w:tab/>
      </w:r>
      <w:r>
        <w:rPr>
          <w:color w:val="009900"/>
          <w:w w:val="85"/>
        </w:rPr>
        <w:t xml:space="preserve">Z=[start_points(:,3) </w:t>
      </w:r>
      <w:r>
        <w:rPr>
          <w:color w:val="009900"/>
          <w:spacing w:val="11"/>
          <w:w w:val="85"/>
        </w:rPr>
        <w:t xml:space="preserve"> </w:t>
      </w:r>
      <w:r>
        <w:rPr>
          <w:color w:val="009900"/>
          <w:w w:val="85"/>
        </w:rPr>
        <w:t>end_points(:,3)]';</w:t>
      </w:r>
    </w:p>
    <w:p w14:paraId="69C726AD" w14:textId="77777777" w:rsidR="00554980" w:rsidRDefault="00554980" w:rsidP="00554980">
      <w:pPr>
        <w:pStyle w:val="afe"/>
        <w:tabs>
          <w:tab w:val="left" w:pos="1047"/>
        </w:tabs>
        <w:ind w:left="237" w:firstLine="454"/>
        <w:rPr>
          <w:lang w:eastAsia="zh-CN"/>
        </w:rPr>
      </w:pPr>
      <w:r>
        <w:rPr>
          <w:color w:val="009900"/>
          <w:w w:val="95"/>
          <w:lang w:eastAsia="zh-CN"/>
        </w:rPr>
        <w:t>%</w:t>
      </w:r>
      <w:r>
        <w:rPr>
          <w:color w:val="009900"/>
          <w:w w:val="95"/>
          <w:lang w:eastAsia="zh-CN"/>
        </w:rPr>
        <w:tab/>
        <w:t>line(X, Y</w:t>
      </w:r>
      <w:r>
        <w:rPr>
          <w:color w:val="009900"/>
          <w:spacing w:val="-20"/>
          <w:w w:val="95"/>
          <w:lang w:eastAsia="zh-CN"/>
        </w:rPr>
        <w:t xml:space="preserve"> </w:t>
      </w:r>
      <w:r>
        <w:rPr>
          <w:color w:val="009900"/>
          <w:w w:val="95"/>
          <w:lang w:eastAsia="zh-CN"/>
        </w:rPr>
        <w:t>,Z)</w:t>
      </w:r>
    </w:p>
    <w:p w14:paraId="1823A519" w14:textId="77777777" w:rsidR="00554980" w:rsidRDefault="00554980" w:rsidP="00554980">
      <w:pPr>
        <w:pStyle w:val="afe"/>
        <w:tabs>
          <w:tab w:val="left" w:pos="1047"/>
        </w:tabs>
        <w:spacing w:before="6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获取同一个面的三个点坐标</w:t>
      </w:r>
    </w:p>
    <w:p w14:paraId="2A81794A" w14:textId="77777777" w:rsidR="00554980" w:rsidRDefault="00554980" w:rsidP="00554980">
      <w:pPr>
        <w:pStyle w:val="afe"/>
        <w:spacing w:before="95" w:line="350" w:lineRule="auto"/>
        <w:ind w:left="885" w:right="4956" w:firstLine="431"/>
        <w:jc w:val="both"/>
      </w:pPr>
      <w:r>
        <w:rPr>
          <w:w w:val="90"/>
        </w:rPr>
        <w:t>temp_a(i,:)</w:t>
      </w:r>
      <w:r>
        <w:rPr>
          <w:spacing w:val="-65"/>
          <w:w w:val="90"/>
        </w:rPr>
        <w:t xml:space="preserve"> </w:t>
      </w:r>
      <w:r>
        <w:rPr>
          <w:w w:val="90"/>
        </w:rPr>
        <w:t>=</w:t>
      </w:r>
      <w:r>
        <w:rPr>
          <w:spacing w:val="-64"/>
          <w:w w:val="90"/>
        </w:rPr>
        <w:t xml:space="preserve"> </w:t>
      </w:r>
      <w:r>
        <w:rPr>
          <w:w w:val="90"/>
        </w:rPr>
        <w:t>new_axis(new_fit_index(i,1),1:3); temp_b(i,:)</w:t>
      </w:r>
      <w:r>
        <w:rPr>
          <w:spacing w:val="-65"/>
          <w:w w:val="90"/>
        </w:rPr>
        <w:t xml:space="preserve"> </w:t>
      </w:r>
      <w:r>
        <w:rPr>
          <w:w w:val="90"/>
        </w:rPr>
        <w:t>=</w:t>
      </w:r>
      <w:r>
        <w:rPr>
          <w:spacing w:val="-64"/>
          <w:w w:val="90"/>
        </w:rPr>
        <w:t xml:space="preserve"> </w:t>
      </w:r>
      <w:r>
        <w:rPr>
          <w:w w:val="90"/>
        </w:rPr>
        <w:t>new_axis(new_fit_index(i,2),1:3); temp_c(i,:)</w:t>
      </w:r>
      <w:r>
        <w:rPr>
          <w:spacing w:val="-65"/>
          <w:w w:val="90"/>
        </w:rPr>
        <w:t xml:space="preserve"> </w:t>
      </w:r>
      <w:r>
        <w:rPr>
          <w:w w:val="90"/>
        </w:rPr>
        <w:t>=</w:t>
      </w:r>
      <w:r>
        <w:rPr>
          <w:spacing w:val="-64"/>
          <w:w w:val="90"/>
        </w:rPr>
        <w:t xml:space="preserve"> </w:t>
      </w:r>
      <w:r>
        <w:rPr>
          <w:w w:val="90"/>
        </w:rPr>
        <w:t>new_axis(new_fit_index(i,3),1:3);</w:t>
      </w:r>
    </w:p>
    <w:p w14:paraId="4416D11E" w14:textId="77777777" w:rsidR="00554980" w:rsidRDefault="00554980" w:rsidP="00554980">
      <w:pPr>
        <w:pStyle w:val="afe"/>
        <w:tabs>
          <w:tab w:val="left" w:pos="1047"/>
        </w:tabs>
        <w:spacing w:before="0" w:line="205" w:lineRule="exact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求解平面的法向量</w:t>
      </w:r>
    </w:p>
    <w:p w14:paraId="3A613F72" w14:textId="77777777" w:rsidR="00554980" w:rsidRDefault="00554980" w:rsidP="00554980">
      <w:pPr>
        <w:pStyle w:val="afe"/>
        <w:spacing w:line="350" w:lineRule="auto"/>
        <w:ind w:left="1283" w:right="1165" w:firstLine="454"/>
      </w:pPr>
      <w:r>
        <w:rPr>
          <w:w w:val="95"/>
        </w:rPr>
        <w:t>j_line(i,</w:t>
      </w:r>
      <w:r>
        <w:rPr>
          <w:spacing w:val="-70"/>
          <w:w w:val="95"/>
        </w:rPr>
        <w:t xml:space="preserve"> </w:t>
      </w:r>
      <w:r>
        <w:rPr>
          <w:w w:val="95"/>
        </w:rPr>
        <w:t>1)</w:t>
      </w:r>
      <w:r>
        <w:rPr>
          <w:spacing w:val="-69"/>
          <w:w w:val="95"/>
        </w:rPr>
        <w:t xml:space="preserve"> </w:t>
      </w:r>
      <w:r>
        <w:rPr>
          <w:w w:val="95"/>
        </w:rPr>
        <w:t>=</w:t>
      </w:r>
      <w:r>
        <w:rPr>
          <w:spacing w:val="-70"/>
          <w:w w:val="95"/>
        </w:rPr>
        <w:t xml:space="preserve"> </w:t>
      </w:r>
      <w:r>
        <w:rPr>
          <w:w w:val="95"/>
        </w:rPr>
        <w:t>(temp_b(i,2)</w:t>
      </w:r>
      <w:r>
        <w:rPr>
          <w:spacing w:val="-69"/>
          <w:w w:val="95"/>
        </w:rPr>
        <w:t xml:space="preserve"> </w:t>
      </w:r>
      <w:r>
        <w:rPr>
          <w:w w:val="95"/>
        </w:rPr>
        <w:t>-</w:t>
      </w:r>
      <w:r>
        <w:rPr>
          <w:spacing w:val="-70"/>
          <w:w w:val="95"/>
        </w:rPr>
        <w:t xml:space="preserve"> </w:t>
      </w:r>
      <w:r>
        <w:rPr>
          <w:w w:val="95"/>
        </w:rPr>
        <w:t>temp_a(i,2))*(temp_c(i,3)</w:t>
      </w:r>
      <w:r>
        <w:rPr>
          <w:spacing w:val="-69"/>
          <w:w w:val="95"/>
        </w:rPr>
        <w:t xml:space="preserve"> </w:t>
      </w:r>
      <w:r>
        <w:rPr>
          <w:w w:val="95"/>
        </w:rPr>
        <w:t>-</w:t>
      </w:r>
      <w:r>
        <w:rPr>
          <w:spacing w:val="-69"/>
          <w:w w:val="95"/>
        </w:rPr>
        <w:t xml:space="preserve"> </w:t>
      </w:r>
      <w:r>
        <w:rPr>
          <w:w w:val="95"/>
        </w:rPr>
        <w:t>temp_a(i,3))</w:t>
      </w:r>
      <w:r>
        <w:rPr>
          <w:spacing w:val="-70"/>
          <w:w w:val="95"/>
        </w:rPr>
        <w:t xml:space="preserve"> </w:t>
      </w:r>
      <w:r>
        <w:rPr>
          <w:w w:val="95"/>
        </w:rPr>
        <w:t>-</w:t>
      </w:r>
      <w:r>
        <w:rPr>
          <w:spacing w:val="-69"/>
          <w:w w:val="95"/>
        </w:rPr>
        <w:t xml:space="preserve"> </w:t>
      </w:r>
      <w:r>
        <w:rPr>
          <w:w w:val="95"/>
        </w:rPr>
        <w:t>(temp_b(i,3)</w:t>
      </w:r>
      <w:r>
        <w:rPr>
          <w:spacing w:val="-70"/>
          <w:w w:val="95"/>
        </w:rPr>
        <w:t xml:space="preserve"> </w:t>
      </w:r>
      <w:r>
        <w:rPr>
          <w:spacing w:val="-12"/>
          <w:w w:val="95"/>
        </w:rPr>
        <w:t xml:space="preserve">- </w:t>
      </w:r>
      <w:r>
        <w:rPr>
          <w:w w:val="95"/>
        </w:rPr>
        <w:t>temp_a(i,3))*(temp_c(i,2) -</w:t>
      </w:r>
      <w:r>
        <w:rPr>
          <w:spacing w:val="-32"/>
          <w:w w:val="95"/>
        </w:rPr>
        <w:t xml:space="preserve"> </w:t>
      </w:r>
      <w:r>
        <w:rPr>
          <w:w w:val="95"/>
        </w:rPr>
        <w:t>temp_a(i,2));</w:t>
      </w:r>
    </w:p>
    <w:p w14:paraId="3FCBC032" w14:textId="77777777" w:rsidR="00554980" w:rsidRDefault="00554980" w:rsidP="00554980">
      <w:pPr>
        <w:pStyle w:val="afe"/>
        <w:spacing w:before="1" w:line="350" w:lineRule="auto"/>
        <w:ind w:left="1283" w:right="1165" w:firstLine="454"/>
      </w:pPr>
      <w:r>
        <w:rPr>
          <w:w w:val="95"/>
        </w:rPr>
        <w:t>j_line(i,</w:t>
      </w:r>
      <w:r>
        <w:rPr>
          <w:spacing w:val="-70"/>
          <w:w w:val="95"/>
        </w:rPr>
        <w:t xml:space="preserve"> </w:t>
      </w:r>
      <w:r>
        <w:rPr>
          <w:w w:val="95"/>
        </w:rPr>
        <w:t>2)</w:t>
      </w:r>
      <w:r>
        <w:rPr>
          <w:spacing w:val="-69"/>
          <w:w w:val="95"/>
        </w:rPr>
        <w:t xml:space="preserve"> </w:t>
      </w:r>
      <w:r>
        <w:rPr>
          <w:w w:val="95"/>
        </w:rPr>
        <w:t>=</w:t>
      </w:r>
      <w:r>
        <w:rPr>
          <w:spacing w:val="-70"/>
          <w:w w:val="95"/>
        </w:rPr>
        <w:t xml:space="preserve"> </w:t>
      </w:r>
      <w:r>
        <w:rPr>
          <w:w w:val="95"/>
        </w:rPr>
        <w:t>(temp_c(i,1)</w:t>
      </w:r>
      <w:r>
        <w:rPr>
          <w:spacing w:val="-69"/>
          <w:w w:val="95"/>
        </w:rPr>
        <w:t xml:space="preserve"> </w:t>
      </w:r>
      <w:r>
        <w:rPr>
          <w:w w:val="95"/>
        </w:rPr>
        <w:t>-</w:t>
      </w:r>
      <w:r>
        <w:rPr>
          <w:spacing w:val="-70"/>
          <w:w w:val="95"/>
        </w:rPr>
        <w:t xml:space="preserve"> </w:t>
      </w:r>
      <w:r>
        <w:rPr>
          <w:w w:val="95"/>
        </w:rPr>
        <w:t>temp_a(i,1))*(temp_b(i,3)</w:t>
      </w:r>
      <w:r>
        <w:rPr>
          <w:spacing w:val="-69"/>
          <w:w w:val="95"/>
        </w:rPr>
        <w:t xml:space="preserve"> </w:t>
      </w:r>
      <w:r>
        <w:rPr>
          <w:w w:val="95"/>
        </w:rPr>
        <w:t>-</w:t>
      </w:r>
      <w:r>
        <w:rPr>
          <w:spacing w:val="-69"/>
          <w:w w:val="95"/>
        </w:rPr>
        <w:t xml:space="preserve"> </w:t>
      </w:r>
      <w:r>
        <w:rPr>
          <w:w w:val="95"/>
        </w:rPr>
        <w:t>temp_a(i,3))</w:t>
      </w:r>
      <w:r>
        <w:rPr>
          <w:spacing w:val="-70"/>
          <w:w w:val="95"/>
        </w:rPr>
        <w:t xml:space="preserve"> </w:t>
      </w:r>
      <w:r>
        <w:rPr>
          <w:w w:val="95"/>
        </w:rPr>
        <w:t>-</w:t>
      </w:r>
      <w:r>
        <w:rPr>
          <w:spacing w:val="-69"/>
          <w:w w:val="95"/>
        </w:rPr>
        <w:t xml:space="preserve"> </w:t>
      </w:r>
      <w:r>
        <w:rPr>
          <w:w w:val="95"/>
        </w:rPr>
        <w:t>(temp_b(i,1)</w:t>
      </w:r>
      <w:r>
        <w:rPr>
          <w:spacing w:val="-70"/>
          <w:w w:val="95"/>
        </w:rPr>
        <w:t xml:space="preserve"> </w:t>
      </w:r>
      <w:r>
        <w:rPr>
          <w:spacing w:val="-12"/>
          <w:w w:val="95"/>
        </w:rPr>
        <w:t xml:space="preserve">- </w:t>
      </w:r>
      <w:r>
        <w:rPr>
          <w:w w:val="95"/>
        </w:rPr>
        <w:t>temp_a(i,1))*(temp_c(i,3) -</w:t>
      </w:r>
      <w:r>
        <w:rPr>
          <w:spacing w:val="-32"/>
          <w:w w:val="95"/>
        </w:rPr>
        <w:t xml:space="preserve"> </w:t>
      </w:r>
      <w:r>
        <w:rPr>
          <w:w w:val="95"/>
        </w:rPr>
        <w:t>temp_a(i,3));</w:t>
      </w:r>
    </w:p>
    <w:p w14:paraId="06991875" w14:textId="77777777" w:rsidR="00554980" w:rsidRDefault="00554980" w:rsidP="00554980">
      <w:pPr>
        <w:pStyle w:val="afe"/>
        <w:spacing w:before="0" w:line="350" w:lineRule="auto"/>
        <w:ind w:left="1283" w:right="1165" w:firstLine="454"/>
      </w:pPr>
      <w:r>
        <w:rPr>
          <w:w w:val="95"/>
        </w:rPr>
        <w:t>j_line(i,</w:t>
      </w:r>
      <w:r>
        <w:rPr>
          <w:spacing w:val="-70"/>
          <w:w w:val="95"/>
        </w:rPr>
        <w:t xml:space="preserve"> </w:t>
      </w:r>
      <w:r>
        <w:rPr>
          <w:w w:val="95"/>
        </w:rPr>
        <w:t>3)</w:t>
      </w:r>
      <w:r>
        <w:rPr>
          <w:spacing w:val="-69"/>
          <w:w w:val="95"/>
        </w:rPr>
        <w:t xml:space="preserve"> </w:t>
      </w:r>
      <w:r>
        <w:rPr>
          <w:w w:val="95"/>
        </w:rPr>
        <w:t>=</w:t>
      </w:r>
      <w:r>
        <w:rPr>
          <w:spacing w:val="-70"/>
          <w:w w:val="95"/>
        </w:rPr>
        <w:t xml:space="preserve"> </w:t>
      </w:r>
      <w:r>
        <w:rPr>
          <w:w w:val="95"/>
        </w:rPr>
        <w:t>(temp_b(i,1)</w:t>
      </w:r>
      <w:r>
        <w:rPr>
          <w:spacing w:val="-69"/>
          <w:w w:val="95"/>
        </w:rPr>
        <w:t xml:space="preserve"> </w:t>
      </w:r>
      <w:r>
        <w:rPr>
          <w:w w:val="95"/>
        </w:rPr>
        <w:t>-</w:t>
      </w:r>
      <w:r>
        <w:rPr>
          <w:spacing w:val="-70"/>
          <w:w w:val="95"/>
        </w:rPr>
        <w:t xml:space="preserve"> </w:t>
      </w:r>
      <w:r>
        <w:rPr>
          <w:w w:val="95"/>
        </w:rPr>
        <w:t>temp_a(i,1))*(temp_c(i,2)</w:t>
      </w:r>
      <w:r>
        <w:rPr>
          <w:spacing w:val="-69"/>
          <w:w w:val="95"/>
        </w:rPr>
        <w:t xml:space="preserve"> </w:t>
      </w:r>
      <w:r>
        <w:rPr>
          <w:w w:val="95"/>
        </w:rPr>
        <w:t>-</w:t>
      </w:r>
      <w:r>
        <w:rPr>
          <w:spacing w:val="-69"/>
          <w:w w:val="95"/>
        </w:rPr>
        <w:t xml:space="preserve"> </w:t>
      </w:r>
      <w:r>
        <w:rPr>
          <w:w w:val="95"/>
        </w:rPr>
        <w:t>temp_a(i,2))</w:t>
      </w:r>
      <w:r>
        <w:rPr>
          <w:spacing w:val="-70"/>
          <w:w w:val="95"/>
        </w:rPr>
        <w:t xml:space="preserve"> </w:t>
      </w:r>
      <w:r>
        <w:rPr>
          <w:w w:val="95"/>
        </w:rPr>
        <w:t>-</w:t>
      </w:r>
      <w:r>
        <w:rPr>
          <w:spacing w:val="-69"/>
          <w:w w:val="95"/>
        </w:rPr>
        <w:t xml:space="preserve"> </w:t>
      </w:r>
      <w:r>
        <w:rPr>
          <w:w w:val="95"/>
        </w:rPr>
        <w:t>(temp_c(i,1)</w:t>
      </w:r>
      <w:r>
        <w:rPr>
          <w:spacing w:val="-70"/>
          <w:w w:val="95"/>
        </w:rPr>
        <w:t xml:space="preserve"> </w:t>
      </w:r>
      <w:r>
        <w:rPr>
          <w:spacing w:val="-12"/>
          <w:w w:val="95"/>
        </w:rPr>
        <w:t xml:space="preserve">- </w:t>
      </w:r>
      <w:r>
        <w:rPr>
          <w:w w:val="95"/>
        </w:rPr>
        <w:t>temp_a(i,1))*(temp_b(i,2) -</w:t>
      </w:r>
      <w:r>
        <w:rPr>
          <w:spacing w:val="-32"/>
          <w:w w:val="95"/>
        </w:rPr>
        <w:t xml:space="preserve"> </w:t>
      </w:r>
      <w:r>
        <w:rPr>
          <w:w w:val="95"/>
        </w:rPr>
        <w:t>temp_a(i,2));</w:t>
      </w:r>
    </w:p>
    <w:p w14:paraId="3A4BEF43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 xml:space="preserve">if </w:t>
      </w:r>
      <w:r>
        <w:rPr>
          <w:w w:val="95"/>
        </w:rPr>
        <w:t>j_line(i,3) &lt; 0</w:t>
      </w:r>
    </w:p>
    <w:p w14:paraId="0E269E02" w14:textId="77777777" w:rsidR="00554980" w:rsidRDefault="00554980" w:rsidP="00554980">
      <w:pPr>
        <w:pStyle w:val="afe"/>
        <w:ind w:left="1209" w:firstLine="454"/>
      </w:pPr>
      <w:r>
        <w:rPr>
          <w:w w:val="95"/>
        </w:rPr>
        <w:t>j_line(i,:) = -j_line(i,:);</w:t>
      </w:r>
    </w:p>
    <w:p w14:paraId="7A885CD5" w14:textId="77777777" w:rsidR="00554980" w:rsidRDefault="00554980" w:rsidP="00554980">
      <w:pPr>
        <w:pStyle w:val="afe"/>
        <w:ind w:left="885" w:firstLine="454"/>
      </w:pPr>
      <w:r>
        <w:rPr>
          <w:color w:val="0000FF"/>
          <w:w w:val="95"/>
        </w:rPr>
        <w:t>end</w:t>
      </w:r>
    </w:p>
    <w:p w14:paraId="5C5E5ABA" w14:textId="77777777" w:rsidR="00554980" w:rsidRDefault="00554980" w:rsidP="00554980">
      <w:pPr>
        <w:pStyle w:val="afe"/>
        <w:spacing w:before="95" w:line="350" w:lineRule="auto"/>
        <w:ind w:left="1283" w:right="2299" w:firstLine="454"/>
      </w:pPr>
      <w:r>
        <w:rPr>
          <w:w w:val="95"/>
        </w:rPr>
        <w:t>D(i,1)</w:t>
      </w:r>
      <w:r>
        <w:rPr>
          <w:spacing w:val="-68"/>
          <w:w w:val="95"/>
        </w:rPr>
        <w:t xml:space="preserve"> </w:t>
      </w:r>
      <w:r>
        <w:rPr>
          <w:w w:val="95"/>
        </w:rPr>
        <w:t>=</w:t>
      </w:r>
      <w:r>
        <w:rPr>
          <w:spacing w:val="-68"/>
          <w:w w:val="95"/>
        </w:rPr>
        <w:t xml:space="preserve"> </w:t>
      </w:r>
      <w:r>
        <w:rPr>
          <w:w w:val="95"/>
        </w:rPr>
        <w:t>-</w:t>
      </w:r>
      <w:r>
        <w:rPr>
          <w:spacing w:val="-68"/>
          <w:w w:val="95"/>
        </w:rPr>
        <w:t xml:space="preserve"> </w:t>
      </w:r>
      <w:r>
        <w:rPr>
          <w:w w:val="95"/>
        </w:rPr>
        <w:t>(j_line(i,</w:t>
      </w:r>
      <w:r>
        <w:rPr>
          <w:spacing w:val="-67"/>
          <w:w w:val="95"/>
        </w:rPr>
        <w:t xml:space="preserve"> </w:t>
      </w:r>
      <w:r>
        <w:rPr>
          <w:w w:val="95"/>
        </w:rPr>
        <w:t>1)*temp_a(i,1)</w:t>
      </w:r>
      <w:r>
        <w:rPr>
          <w:spacing w:val="-68"/>
          <w:w w:val="95"/>
        </w:rPr>
        <w:t xml:space="preserve"> </w:t>
      </w:r>
      <w:r>
        <w:rPr>
          <w:w w:val="95"/>
        </w:rPr>
        <w:t>+</w:t>
      </w:r>
      <w:r>
        <w:rPr>
          <w:spacing w:val="-68"/>
          <w:w w:val="95"/>
        </w:rPr>
        <w:t xml:space="preserve"> </w:t>
      </w:r>
      <w:r>
        <w:rPr>
          <w:w w:val="95"/>
        </w:rPr>
        <w:t>j_line(i,</w:t>
      </w:r>
      <w:r>
        <w:rPr>
          <w:spacing w:val="-67"/>
          <w:w w:val="95"/>
        </w:rPr>
        <w:t xml:space="preserve"> </w:t>
      </w:r>
      <w:r>
        <w:rPr>
          <w:w w:val="95"/>
        </w:rPr>
        <w:t>2)*temp_a(i,2)</w:t>
      </w:r>
      <w:r>
        <w:rPr>
          <w:spacing w:val="-68"/>
          <w:w w:val="95"/>
        </w:rPr>
        <w:t xml:space="preserve"> </w:t>
      </w:r>
      <w:r>
        <w:rPr>
          <w:w w:val="95"/>
        </w:rPr>
        <w:t>+</w:t>
      </w:r>
      <w:r>
        <w:rPr>
          <w:spacing w:val="-68"/>
          <w:w w:val="95"/>
        </w:rPr>
        <w:t xml:space="preserve"> </w:t>
      </w:r>
      <w:r>
        <w:rPr>
          <w:w w:val="95"/>
        </w:rPr>
        <w:t>j_line(i, 3)*temp_a(i,3));</w:t>
      </w:r>
    </w:p>
    <w:p w14:paraId="2ACB7B72" w14:textId="77777777" w:rsidR="00554980" w:rsidRDefault="00554980" w:rsidP="00554980">
      <w:pPr>
        <w:pStyle w:val="afe"/>
        <w:spacing w:before="0"/>
        <w:ind w:left="561" w:firstLine="454"/>
      </w:pPr>
      <w:r>
        <w:rPr>
          <w:color w:val="0000FF"/>
          <w:w w:val="95"/>
        </w:rPr>
        <w:t>end</w:t>
      </w:r>
    </w:p>
    <w:p w14:paraId="5B4B9124" w14:textId="77777777" w:rsidR="00554980" w:rsidRDefault="00554980" w:rsidP="00554980">
      <w:pPr>
        <w:pStyle w:val="afe"/>
        <w:tabs>
          <w:tab w:val="left" w:pos="56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求解法向量和</w:t>
      </w:r>
      <w:r>
        <w:rPr>
          <w:color w:val="009900"/>
        </w:rPr>
        <w:t>z</w:t>
      </w:r>
      <w:r>
        <w:rPr>
          <w:rFonts w:ascii="仿宋" w:eastAsia="仿宋" w:hint="eastAsia"/>
          <w:color w:val="009900"/>
        </w:rPr>
        <w:t>轴的夹角</w:t>
      </w:r>
    </w:p>
    <w:p w14:paraId="7D0BEBEA" w14:textId="77777777" w:rsidR="00554980" w:rsidRDefault="00554980" w:rsidP="00554980">
      <w:pPr>
        <w:pStyle w:val="afe"/>
        <w:spacing w:line="350" w:lineRule="auto"/>
        <w:ind w:left="561" w:right="5364" w:firstLine="431"/>
      </w:pPr>
      <w:r>
        <w:rPr>
          <w:w w:val="90"/>
        </w:rPr>
        <w:t>j_angle</w:t>
      </w:r>
      <w:r>
        <w:rPr>
          <w:spacing w:val="-64"/>
          <w:w w:val="90"/>
        </w:rPr>
        <w:t xml:space="preserve"> </w:t>
      </w:r>
      <w:r>
        <w:rPr>
          <w:w w:val="90"/>
        </w:rPr>
        <w:t>=</w:t>
      </w:r>
      <w:r>
        <w:rPr>
          <w:spacing w:val="-63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</w:t>
      </w:r>
      <w:r>
        <w:rPr>
          <w:color w:val="0000FF"/>
          <w:w w:val="90"/>
        </w:rPr>
        <w:t>length</w:t>
      </w:r>
      <w:r>
        <w:rPr>
          <w:w w:val="90"/>
        </w:rPr>
        <w:t xml:space="preserve">(new_fit_index(:,1)),1); </w:t>
      </w: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(new_fit_index(:,1))</w:t>
      </w:r>
    </w:p>
    <w:p w14:paraId="4D66680B" w14:textId="77777777" w:rsidR="00554980" w:rsidRDefault="00554980" w:rsidP="00554980">
      <w:pPr>
        <w:pStyle w:val="afe"/>
        <w:spacing w:before="1" w:line="350" w:lineRule="auto"/>
        <w:ind w:left="1283" w:right="2495" w:firstLine="431"/>
      </w:pPr>
      <w:r>
        <w:rPr>
          <w:w w:val="90"/>
        </w:rPr>
        <w:t>j_angle(i,1)</w:t>
      </w:r>
      <w:r>
        <w:rPr>
          <w:spacing w:val="-39"/>
          <w:w w:val="90"/>
        </w:rPr>
        <w:t xml:space="preserve"> </w:t>
      </w:r>
      <w:r>
        <w:rPr>
          <w:w w:val="90"/>
        </w:rPr>
        <w:t>=</w:t>
      </w:r>
      <w:r>
        <w:rPr>
          <w:spacing w:val="-38"/>
          <w:w w:val="90"/>
        </w:rPr>
        <w:t xml:space="preserve"> </w:t>
      </w:r>
      <w:r>
        <w:rPr>
          <w:w w:val="90"/>
        </w:rPr>
        <w:t>acosd(</w:t>
      </w:r>
      <w:r>
        <w:rPr>
          <w:color w:val="0000FF"/>
          <w:w w:val="90"/>
        </w:rPr>
        <w:t>abs</w:t>
      </w:r>
      <w:r>
        <w:rPr>
          <w:w w:val="90"/>
        </w:rPr>
        <w:t>(j_line(i,3)/</w:t>
      </w:r>
      <w:r>
        <w:rPr>
          <w:color w:val="0000FF"/>
          <w:w w:val="90"/>
        </w:rPr>
        <w:t>sqrt</w:t>
      </w:r>
      <w:r>
        <w:rPr>
          <w:w w:val="90"/>
        </w:rPr>
        <w:t>(j_line(i,1)^2</w:t>
      </w:r>
      <w:r>
        <w:rPr>
          <w:spacing w:val="-39"/>
          <w:w w:val="90"/>
        </w:rPr>
        <w:t xml:space="preserve"> </w:t>
      </w:r>
      <w:r>
        <w:rPr>
          <w:w w:val="90"/>
        </w:rPr>
        <w:t>+</w:t>
      </w:r>
      <w:r>
        <w:rPr>
          <w:spacing w:val="-38"/>
          <w:w w:val="90"/>
        </w:rPr>
        <w:t xml:space="preserve"> </w:t>
      </w:r>
      <w:r>
        <w:rPr>
          <w:w w:val="90"/>
        </w:rPr>
        <w:lastRenderedPageBreak/>
        <w:t>j_line(i,2)^2</w:t>
      </w:r>
      <w:r>
        <w:rPr>
          <w:spacing w:val="-39"/>
          <w:w w:val="90"/>
        </w:rPr>
        <w:t xml:space="preserve"> </w:t>
      </w:r>
      <w:r>
        <w:rPr>
          <w:spacing w:val="-13"/>
          <w:w w:val="90"/>
        </w:rPr>
        <w:t xml:space="preserve">+ </w:t>
      </w:r>
      <w:r>
        <w:rPr>
          <w:w w:val="95"/>
        </w:rPr>
        <w:t>j_line(i,3)^2)));</w:t>
      </w:r>
    </w:p>
    <w:p w14:paraId="6CB24788" w14:textId="77777777" w:rsidR="00554980" w:rsidRDefault="00554980" w:rsidP="00554980">
      <w:pPr>
        <w:pStyle w:val="afe"/>
        <w:spacing w:before="1"/>
        <w:ind w:left="561" w:firstLine="454"/>
      </w:pPr>
      <w:r>
        <w:rPr>
          <w:color w:val="0000FF"/>
          <w:w w:val="95"/>
        </w:rPr>
        <w:t>end</w:t>
      </w:r>
    </w:p>
    <w:p w14:paraId="0E6F2EEF" w14:textId="77777777" w:rsidR="00554980" w:rsidRDefault="00554980" w:rsidP="00554980">
      <w:pPr>
        <w:pStyle w:val="afe"/>
        <w:tabs>
          <w:tab w:val="left" w:pos="561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求解反射光线的方向</w:t>
      </w:r>
    </w:p>
    <w:p w14:paraId="5A684A7C" w14:textId="77777777" w:rsidR="00554980" w:rsidRDefault="00554980" w:rsidP="00554980">
      <w:pPr>
        <w:pStyle w:val="afe"/>
        <w:ind w:left="561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(new_fit_index(:,1))</w:t>
      </w:r>
    </w:p>
    <w:p w14:paraId="6DFE51B5" w14:textId="77777777" w:rsidR="00554980" w:rsidRDefault="00554980" w:rsidP="00554980">
      <w:pPr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509184B7" w14:textId="77777777" w:rsidR="00554980" w:rsidRDefault="00554980" w:rsidP="00554980">
      <w:pPr>
        <w:pStyle w:val="afe"/>
        <w:spacing w:before="108" w:line="350" w:lineRule="auto"/>
        <w:ind w:left="885" w:right="5615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04D3A8" wp14:editId="1438996B">
                <wp:simplePos x="0" y="0"/>
                <wp:positionH relativeFrom="page">
                  <wp:posOffset>899795</wp:posOffset>
                </wp:positionH>
                <wp:positionV relativeFrom="page">
                  <wp:posOffset>919480</wp:posOffset>
                </wp:positionV>
                <wp:extent cx="5760085" cy="8896350"/>
                <wp:effectExtent l="4445" t="0" r="0" b="4445"/>
                <wp:wrapNone/>
                <wp:docPr id="1865210877" name="任意多边形: 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8896350"/>
                        </a:xfrm>
                        <a:custGeom>
                          <a:avLst/>
                          <a:gdLst>
                            <a:gd name="T0" fmla="+- 0 10488 1417"/>
                            <a:gd name="T1" fmla="*/ T0 w 9071"/>
                            <a:gd name="T2" fmla="+- 0 1448 1448"/>
                            <a:gd name="T3" fmla="*/ 1448 h 14010"/>
                            <a:gd name="T4" fmla="+- 0 1417 1417"/>
                            <a:gd name="T5" fmla="*/ T4 w 9071"/>
                            <a:gd name="T6" fmla="+- 0 1448 1448"/>
                            <a:gd name="T7" fmla="*/ 1448 h 14010"/>
                            <a:gd name="T8" fmla="+- 0 1417 1417"/>
                            <a:gd name="T9" fmla="*/ T8 w 9071"/>
                            <a:gd name="T10" fmla="+- 0 1746 1448"/>
                            <a:gd name="T11" fmla="*/ 1746 h 14010"/>
                            <a:gd name="T12" fmla="+- 0 1417 1417"/>
                            <a:gd name="T13" fmla="*/ T12 w 9071"/>
                            <a:gd name="T14" fmla="+- 0 2044 1448"/>
                            <a:gd name="T15" fmla="*/ 2044 h 14010"/>
                            <a:gd name="T16" fmla="+- 0 1417 1417"/>
                            <a:gd name="T17" fmla="*/ T16 w 9071"/>
                            <a:gd name="T18" fmla="+- 0 15458 1448"/>
                            <a:gd name="T19" fmla="*/ 15458 h 14010"/>
                            <a:gd name="T20" fmla="+- 0 10488 1417"/>
                            <a:gd name="T21" fmla="*/ T20 w 9071"/>
                            <a:gd name="T22" fmla="+- 0 15458 1448"/>
                            <a:gd name="T23" fmla="*/ 15458 h 14010"/>
                            <a:gd name="T24" fmla="+- 0 10488 1417"/>
                            <a:gd name="T25" fmla="*/ T24 w 9071"/>
                            <a:gd name="T26" fmla="+- 0 1746 1448"/>
                            <a:gd name="T27" fmla="*/ 1746 h 14010"/>
                            <a:gd name="T28" fmla="+- 0 10488 1417"/>
                            <a:gd name="T29" fmla="*/ T28 w 9071"/>
                            <a:gd name="T30" fmla="+- 0 1448 1448"/>
                            <a:gd name="T31" fmla="*/ 1448 h 14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71" h="14010"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298"/>
                              </a:lnTo>
                              <a:lnTo>
                                <a:pt x="0" y="596"/>
                              </a:lnTo>
                              <a:lnTo>
                                <a:pt x="0" y="14010"/>
                              </a:lnTo>
                              <a:lnTo>
                                <a:pt x="9071" y="14010"/>
                              </a:lnTo>
                              <a:lnTo>
                                <a:pt x="9071" y="298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DD4546" id="任意多边形: 形状 3" o:spid="_x0000_s1026" style="position:absolute;left:0;text-align:lef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4.4pt,72.4pt,70.85pt,72.4pt,70.85pt,87.3pt,70.85pt,102.2pt,70.85pt,772.9pt,524.4pt,772.9pt,524.4pt,87.3pt,524.4pt,72.4pt" coordsize="9071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" fillcolor="#f8f8f8" stroked="f">
                <v:path arrowok="t" o:connecttype="custom" o:connectlocs="5760085,919480;0,919480;0,1108710;0,1297940;0,9815830;5760085,9815830;5760085,1108710;5760085,919480" o:connectangles="0,0,0,0,0,0,0,0"/>
                <w10:wrap anchorx="page" anchory="page"/>
              </v:polyline>
            </w:pict>
          </mc:Fallback>
        </mc:AlternateContent>
      </w:r>
      <w:r>
        <w:rPr>
          <w:w w:val="90"/>
        </w:rPr>
        <w:t>light_normal_vector(i,1)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w w:val="90"/>
        </w:rPr>
        <w:t>j_line(i,</w:t>
      </w:r>
      <w:r>
        <w:rPr>
          <w:spacing w:val="-34"/>
          <w:w w:val="90"/>
        </w:rPr>
        <w:t xml:space="preserve"> </w:t>
      </w:r>
      <w:r>
        <w:rPr>
          <w:spacing w:val="-6"/>
          <w:w w:val="90"/>
        </w:rPr>
        <w:t xml:space="preserve">1); </w:t>
      </w:r>
      <w:r>
        <w:rPr>
          <w:w w:val="90"/>
        </w:rPr>
        <w:t>light_normal_vector(i,2)</w:t>
      </w:r>
      <w:r>
        <w:rPr>
          <w:spacing w:val="-37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w w:val="90"/>
        </w:rPr>
        <w:t>j_line(i,</w:t>
      </w:r>
      <w:r>
        <w:rPr>
          <w:spacing w:val="-36"/>
          <w:w w:val="90"/>
        </w:rPr>
        <w:t xml:space="preserve"> </w:t>
      </w:r>
      <w:r>
        <w:rPr>
          <w:spacing w:val="-6"/>
          <w:w w:val="90"/>
        </w:rPr>
        <w:t>2);</w:t>
      </w:r>
    </w:p>
    <w:p w14:paraId="799D32F9" w14:textId="77777777" w:rsidR="00554980" w:rsidRDefault="00554980" w:rsidP="00554980">
      <w:pPr>
        <w:pStyle w:val="afe"/>
        <w:spacing w:before="1" w:line="350" w:lineRule="auto"/>
        <w:ind w:left="1283" w:right="2026" w:firstLine="431"/>
      </w:pPr>
      <w:r>
        <w:rPr>
          <w:w w:val="90"/>
        </w:rPr>
        <w:t>light_normal_vector(i,3)</w:t>
      </w:r>
      <w:r>
        <w:rPr>
          <w:spacing w:val="-27"/>
          <w:w w:val="90"/>
        </w:rPr>
        <w:t xml:space="preserve"> </w:t>
      </w:r>
      <w:r>
        <w:rPr>
          <w:w w:val="90"/>
        </w:rPr>
        <w:t>=</w:t>
      </w:r>
      <w:r>
        <w:rPr>
          <w:spacing w:val="-26"/>
          <w:w w:val="90"/>
        </w:rPr>
        <w:t xml:space="preserve"> </w:t>
      </w:r>
      <w:r>
        <w:rPr>
          <w:w w:val="90"/>
        </w:rPr>
        <w:t>j_line(i,</w:t>
      </w:r>
      <w:r>
        <w:rPr>
          <w:spacing w:val="-26"/>
          <w:w w:val="90"/>
        </w:rPr>
        <w:t xml:space="preserve"> </w:t>
      </w:r>
      <w:r>
        <w:rPr>
          <w:w w:val="90"/>
        </w:rPr>
        <w:t>3)</w:t>
      </w:r>
      <w:r>
        <w:rPr>
          <w:spacing w:val="-26"/>
          <w:w w:val="90"/>
        </w:rPr>
        <w:t xml:space="preserve"> </w:t>
      </w:r>
      <w:r>
        <w:rPr>
          <w:w w:val="90"/>
        </w:rPr>
        <w:t>-</w:t>
      </w:r>
      <w:r>
        <w:rPr>
          <w:spacing w:val="-26"/>
          <w:w w:val="90"/>
        </w:rPr>
        <w:t xml:space="preserve"> </w:t>
      </w:r>
      <w:r>
        <w:rPr>
          <w:color w:val="0000FF"/>
          <w:w w:val="90"/>
        </w:rPr>
        <w:t>sqrt</w:t>
      </w:r>
      <w:r>
        <w:rPr>
          <w:w w:val="90"/>
        </w:rPr>
        <w:t>(j_line(i,1)^2</w:t>
      </w:r>
      <w:r>
        <w:rPr>
          <w:spacing w:val="-26"/>
          <w:w w:val="90"/>
        </w:rPr>
        <w:t xml:space="preserve"> </w:t>
      </w:r>
      <w:r>
        <w:rPr>
          <w:w w:val="90"/>
        </w:rPr>
        <w:t>+</w:t>
      </w:r>
      <w:r>
        <w:rPr>
          <w:spacing w:val="-27"/>
          <w:w w:val="90"/>
        </w:rPr>
        <w:t xml:space="preserve"> </w:t>
      </w:r>
      <w:r>
        <w:rPr>
          <w:w w:val="90"/>
        </w:rPr>
        <w:t>j_line(i,2)^2</w:t>
      </w:r>
      <w:r>
        <w:rPr>
          <w:spacing w:val="-26"/>
          <w:w w:val="90"/>
        </w:rPr>
        <w:t xml:space="preserve"> </w:t>
      </w:r>
      <w:r>
        <w:rPr>
          <w:spacing w:val="-13"/>
          <w:w w:val="90"/>
        </w:rPr>
        <w:t xml:space="preserve">+ </w:t>
      </w:r>
      <w:r>
        <w:rPr>
          <w:w w:val="95"/>
        </w:rPr>
        <w:t>j_line(i,3)^2)/(2*cosd(j_angle(i)));</w:t>
      </w:r>
    </w:p>
    <w:p w14:paraId="1EB97A23" w14:textId="77777777" w:rsidR="00554980" w:rsidRDefault="00554980" w:rsidP="00554980">
      <w:pPr>
        <w:pStyle w:val="afe"/>
        <w:tabs>
          <w:tab w:val="left" w:pos="1047"/>
        </w:tabs>
        <w:spacing w:before="0" w:line="205" w:lineRule="exact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求解交点</w:t>
      </w:r>
    </w:p>
    <w:p w14:paraId="4C8F57F9" w14:textId="77777777" w:rsidR="00554980" w:rsidRDefault="00554980" w:rsidP="00554980">
      <w:pPr>
        <w:pStyle w:val="afe"/>
        <w:ind w:left="885" w:firstLine="454"/>
      </w:pPr>
      <w:r>
        <w:rPr>
          <w:w w:val="95"/>
        </w:rPr>
        <w:t>x_in(i,1) = -(j_line(i, 1)*(j_line(i, 3)*z_p + D(i,1))/(j_line(i, 1)^2 + j_line(i, 2)^2</w:t>
      </w:r>
    </w:p>
    <w:p w14:paraId="322EBB55" w14:textId="77777777" w:rsidR="00554980" w:rsidRDefault="00554980" w:rsidP="00554980">
      <w:pPr>
        <w:pStyle w:val="afe"/>
        <w:spacing w:before="95"/>
        <w:ind w:left="1283" w:firstLine="454"/>
      </w:pPr>
      <w:r>
        <w:rPr>
          <w:w w:val="95"/>
        </w:rPr>
        <w:t>+ j_line(i, 3)*light_normal_vector(i,3)));</w:t>
      </w:r>
    </w:p>
    <w:p w14:paraId="45D5777B" w14:textId="77777777" w:rsidR="00554980" w:rsidRDefault="00554980" w:rsidP="00554980">
      <w:pPr>
        <w:pStyle w:val="afe"/>
        <w:ind w:left="885" w:firstLine="454"/>
      </w:pPr>
      <w:r>
        <w:rPr>
          <w:w w:val="95"/>
        </w:rPr>
        <w:t>y_in(i,1) = -(j_line(i, 2)*(j_line(i, 3)*z_p + D(i,1))/(j_line(i, 1)^2 + j_line(i, 2)^2</w:t>
      </w:r>
    </w:p>
    <w:p w14:paraId="29558E17" w14:textId="77777777" w:rsidR="00554980" w:rsidRDefault="00554980" w:rsidP="00554980">
      <w:pPr>
        <w:pStyle w:val="afe"/>
        <w:spacing w:line="350" w:lineRule="auto"/>
        <w:ind w:left="885" w:right="4475" w:firstLine="454"/>
      </w:pPr>
      <w:r>
        <w:rPr>
          <w:w w:val="95"/>
        </w:rPr>
        <w:t>+ j_line(i, 3)*light_normal_vector(i,3))); z_in(i,1)</w:t>
      </w:r>
      <w:r>
        <w:rPr>
          <w:spacing w:val="-59"/>
          <w:w w:val="95"/>
        </w:rPr>
        <w:t xml:space="preserve"> </w:t>
      </w:r>
      <w:r>
        <w:rPr>
          <w:w w:val="95"/>
        </w:rPr>
        <w:t>=</w:t>
      </w:r>
      <w:r>
        <w:rPr>
          <w:spacing w:val="-59"/>
          <w:w w:val="95"/>
        </w:rPr>
        <w:t xml:space="preserve"> </w:t>
      </w:r>
      <w:r>
        <w:rPr>
          <w:w w:val="95"/>
        </w:rPr>
        <w:t>((j_line(i,</w:t>
      </w:r>
      <w:r>
        <w:rPr>
          <w:spacing w:val="-59"/>
          <w:w w:val="95"/>
        </w:rPr>
        <w:t xml:space="preserve"> </w:t>
      </w:r>
      <w:r>
        <w:rPr>
          <w:w w:val="95"/>
        </w:rPr>
        <w:t>1)^2</w:t>
      </w:r>
      <w:r>
        <w:rPr>
          <w:spacing w:val="-59"/>
          <w:w w:val="95"/>
        </w:rPr>
        <w:t xml:space="preserve"> </w:t>
      </w:r>
      <w:r>
        <w:rPr>
          <w:w w:val="95"/>
        </w:rPr>
        <w:t>+</w:t>
      </w:r>
      <w:r>
        <w:rPr>
          <w:spacing w:val="-58"/>
          <w:w w:val="95"/>
        </w:rPr>
        <w:t xml:space="preserve"> </w:t>
      </w:r>
      <w:r>
        <w:rPr>
          <w:w w:val="95"/>
        </w:rPr>
        <w:t>j_line(i,</w:t>
      </w:r>
      <w:r>
        <w:rPr>
          <w:spacing w:val="-59"/>
          <w:w w:val="95"/>
        </w:rPr>
        <w:t xml:space="preserve"> </w:t>
      </w:r>
      <w:r>
        <w:rPr>
          <w:w w:val="95"/>
        </w:rPr>
        <w:t>2)^2)*z_p</w:t>
      </w:r>
      <w:r>
        <w:rPr>
          <w:spacing w:val="-59"/>
          <w:w w:val="95"/>
        </w:rPr>
        <w:t xml:space="preserve"> </w:t>
      </w:r>
      <w:r>
        <w:rPr>
          <w:spacing w:val="-15"/>
          <w:w w:val="95"/>
        </w:rPr>
        <w:t>-</w:t>
      </w:r>
    </w:p>
    <w:p w14:paraId="5238CB1E" w14:textId="77777777" w:rsidR="00554980" w:rsidRDefault="00554980" w:rsidP="00554980">
      <w:pPr>
        <w:pStyle w:val="afe"/>
        <w:spacing w:before="1" w:line="350" w:lineRule="auto"/>
        <w:ind w:left="1283" w:right="1719" w:firstLine="431"/>
      </w:pPr>
      <w:r>
        <w:rPr>
          <w:w w:val="90"/>
        </w:rPr>
        <w:t>light_normal_vector(i,3)*D(i,1))/(j_line(i,</w:t>
      </w:r>
      <w:r>
        <w:rPr>
          <w:spacing w:val="-37"/>
          <w:w w:val="90"/>
        </w:rPr>
        <w:t xml:space="preserve"> </w:t>
      </w:r>
      <w:r>
        <w:rPr>
          <w:w w:val="90"/>
        </w:rPr>
        <w:t>1)^2</w:t>
      </w:r>
      <w:r>
        <w:rPr>
          <w:spacing w:val="-36"/>
          <w:w w:val="90"/>
        </w:rPr>
        <w:t xml:space="preserve"> </w:t>
      </w:r>
      <w:r>
        <w:rPr>
          <w:w w:val="90"/>
        </w:rPr>
        <w:t>+</w:t>
      </w:r>
      <w:r>
        <w:rPr>
          <w:spacing w:val="-36"/>
          <w:w w:val="90"/>
        </w:rPr>
        <w:t xml:space="preserve"> </w:t>
      </w:r>
      <w:r>
        <w:rPr>
          <w:w w:val="90"/>
        </w:rPr>
        <w:t>j_line(i,</w:t>
      </w:r>
      <w:r>
        <w:rPr>
          <w:spacing w:val="-36"/>
          <w:w w:val="90"/>
        </w:rPr>
        <w:t xml:space="preserve"> </w:t>
      </w:r>
      <w:r>
        <w:rPr>
          <w:w w:val="90"/>
        </w:rPr>
        <w:t>2)^2</w:t>
      </w:r>
      <w:r>
        <w:rPr>
          <w:spacing w:val="-37"/>
          <w:w w:val="90"/>
        </w:rPr>
        <w:t xml:space="preserve"> </w:t>
      </w:r>
      <w:r>
        <w:rPr>
          <w:w w:val="90"/>
        </w:rPr>
        <w:t>+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j_line(i, </w:t>
      </w:r>
      <w:r>
        <w:rPr>
          <w:w w:val="95"/>
        </w:rPr>
        <w:t>3)*light_normal_vector(i,3));</w:t>
      </w:r>
    </w:p>
    <w:p w14:paraId="67D511AB" w14:textId="77777777" w:rsidR="00554980" w:rsidRDefault="00554980" w:rsidP="00554980">
      <w:pPr>
        <w:pStyle w:val="afe"/>
        <w:tabs>
          <w:tab w:val="left" w:pos="1047"/>
        </w:tabs>
        <w:spacing w:before="0" w:line="205" w:lineRule="exact"/>
        <w:ind w:left="237" w:firstLine="480"/>
        <w:rPr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通过公式查看交点是否在三角形内部，假如在内部则计数加</w:t>
      </w:r>
      <w:r>
        <w:rPr>
          <w:color w:val="009900"/>
          <w:lang w:eastAsia="zh-CN"/>
        </w:rPr>
        <w:t>1</w:t>
      </w:r>
    </w:p>
    <w:p w14:paraId="7413A9CE" w14:textId="77777777" w:rsidR="00554980" w:rsidRDefault="00554980" w:rsidP="00554980">
      <w:pPr>
        <w:pStyle w:val="afe"/>
        <w:ind w:left="237" w:firstLine="454"/>
      </w:pPr>
      <w:r>
        <w:rPr>
          <w:color w:val="009900"/>
          <w:w w:val="95"/>
        </w:rPr>
        <w:t>% u = ((v1•v1)(v2•v0)-(v1•v0)(v2•v1)) / ((v0•v0)(v1•v1) - (v0•v1)(v1•v0))</w:t>
      </w:r>
    </w:p>
    <w:p w14:paraId="31663820" w14:textId="77777777" w:rsidR="00554980" w:rsidRDefault="00554980" w:rsidP="00554980">
      <w:pPr>
        <w:pStyle w:val="afe"/>
        <w:ind w:left="237" w:firstLine="416"/>
      </w:pPr>
      <w:r>
        <w:rPr>
          <w:color w:val="009900"/>
          <w:w w:val="87"/>
        </w:rPr>
        <w:t>%</w:t>
      </w:r>
    </w:p>
    <w:p w14:paraId="3983F9DE" w14:textId="77777777" w:rsidR="00554980" w:rsidRDefault="00554980" w:rsidP="00554980">
      <w:pPr>
        <w:pStyle w:val="afe"/>
        <w:spacing w:line="350" w:lineRule="auto"/>
        <w:ind w:left="885" w:right="3145" w:firstLine="431"/>
      </w:pPr>
      <w:r>
        <w:rPr>
          <w:color w:val="009900"/>
          <w:w w:val="90"/>
        </w:rPr>
        <w:t>%</w:t>
      </w:r>
      <w:r>
        <w:rPr>
          <w:color w:val="009900"/>
          <w:spacing w:val="-30"/>
          <w:w w:val="90"/>
        </w:rPr>
        <w:t xml:space="preserve"> </w:t>
      </w:r>
      <w:r>
        <w:rPr>
          <w:color w:val="009900"/>
          <w:w w:val="90"/>
        </w:rPr>
        <w:t>v</w:t>
      </w:r>
      <w:r>
        <w:rPr>
          <w:color w:val="009900"/>
          <w:spacing w:val="-30"/>
          <w:w w:val="90"/>
        </w:rPr>
        <w:t xml:space="preserve"> </w:t>
      </w:r>
      <w:r>
        <w:rPr>
          <w:color w:val="009900"/>
          <w:w w:val="90"/>
        </w:rPr>
        <w:t>=</w:t>
      </w:r>
      <w:r>
        <w:rPr>
          <w:color w:val="009900"/>
          <w:spacing w:val="-30"/>
          <w:w w:val="90"/>
        </w:rPr>
        <w:t xml:space="preserve"> </w:t>
      </w:r>
      <w:r>
        <w:rPr>
          <w:color w:val="009900"/>
          <w:w w:val="90"/>
        </w:rPr>
        <w:t>((v0•v0)(v2•v1)-(v0•v1)(v2•v0))</w:t>
      </w:r>
      <w:r>
        <w:rPr>
          <w:color w:val="009900"/>
          <w:spacing w:val="-29"/>
          <w:w w:val="90"/>
        </w:rPr>
        <w:t xml:space="preserve"> </w:t>
      </w:r>
      <w:r>
        <w:rPr>
          <w:color w:val="009900"/>
          <w:w w:val="90"/>
        </w:rPr>
        <w:t>/</w:t>
      </w:r>
      <w:r>
        <w:rPr>
          <w:color w:val="009900"/>
          <w:spacing w:val="-30"/>
          <w:w w:val="90"/>
        </w:rPr>
        <w:t xml:space="preserve"> </w:t>
      </w:r>
      <w:r>
        <w:rPr>
          <w:color w:val="009900"/>
          <w:w w:val="90"/>
        </w:rPr>
        <w:t>((v0•v0)(v1•v1)</w:t>
      </w:r>
      <w:r>
        <w:rPr>
          <w:color w:val="009900"/>
          <w:spacing w:val="-30"/>
          <w:w w:val="90"/>
        </w:rPr>
        <w:t xml:space="preserve"> </w:t>
      </w:r>
      <w:r>
        <w:rPr>
          <w:color w:val="009900"/>
          <w:w w:val="90"/>
        </w:rPr>
        <w:t>-</w:t>
      </w:r>
      <w:r>
        <w:rPr>
          <w:color w:val="009900"/>
          <w:spacing w:val="-30"/>
          <w:w w:val="90"/>
        </w:rPr>
        <w:t xml:space="preserve"> </w:t>
      </w:r>
      <w:r>
        <w:rPr>
          <w:color w:val="009900"/>
          <w:w w:val="90"/>
        </w:rPr>
        <w:t xml:space="preserve">(v0•v1)(v1•v0)) </w:t>
      </w:r>
      <w:r>
        <w:rPr>
          <w:w w:val="95"/>
        </w:rPr>
        <w:t>v0 = temp_c(i,:) -</w:t>
      </w:r>
      <w:r>
        <w:rPr>
          <w:spacing w:val="-57"/>
          <w:w w:val="95"/>
        </w:rPr>
        <w:t xml:space="preserve"> </w:t>
      </w:r>
      <w:r>
        <w:rPr>
          <w:w w:val="95"/>
        </w:rPr>
        <w:t>temp_a(i,:);</w:t>
      </w:r>
    </w:p>
    <w:p w14:paraId="1715961D" w14:textId="77777777" w:rsidR="00554980" w:rsidRDefault="00554980" w:rsidP="00554980">
      <w:pPr>
        <w:pStyle w:val="afe"/>
        <w:spacing w:before="1"/>
        <w:ind w:left="885" w:firstLine="454"/>
      </w:pPr>
      <w:r>
        <w:rPr>
          <w:w w:val="95"/>
        </w:rPr>
        <w:t>v1</w:t>
      </w:r>
      <w:r>
        <w:rPr>
          <w:spacing w:val="-64"/>
          <w:w w:val="95"/>
        </w:rPr>
        <w:t xml:space="preserve"> </w:t>
      </w:r>
      <w:r>
        <w:rPr>
          <w:w w:val="95"/>
        </w:rPr>
        <w:t>=</w:t>
      </w:r>
      <w:r>
        <w:rPr>
          <w:spacing w:val="-63"/>
          <w:w w:val="95"/>
        </w:rPr>
        <w:t xml:space="preserve"> </w:t>
      </w:r>
      <w:r>
        <w:rPr>
          <w:w w:val="95"/>
        </w:rPr>
        <w:t>temp_b(i,:)</w:t>
      </w:r>
      <w:r>
        <w:rPr>
          <w:spacing w:val="-64"/>
          <w:w w:val="95"/>
        </w:rPr>
        <w:t xml:space="preserve"> </w:t>
      </w:r>
      <w:r>
        <w:rPr>
          <w:w w:val="95"/>
        </w:rPr>
        <w:t>-</w:t>
      </w:r>
      <w:r>
        <w:rPr>
          <w:spacing w:val="-63"/>
          <w:w w:val="95"/>
        </w:rPr>
        <w:t xml:space="preserve"> </w:t>
      </w:r>
      <w:r>
        <w:rPr>
          <w:w w:val="95"/>
        </w:rPr>
        <w:t>temp_a(i,:);</w:t>
      </w:r>
    </w:p>
    <w:p w14:paraId="322C8F8F" w14:textId="77777777" w:rsidR="00554980" w:rsidRDefault="00554980" w:rsidP="00554980">
      <w:pPr>
        <w:pStyle w:val="afe"/>
        <w:ind w:left="885" w:firstLine="454"/>
      </w:pPr>
      <w:r>
        <w:rPr>
          <w:w w:val="95"/>
        </w:rPr>
        <w:t>v2 = [x_in(i,1),y_in(i,1),z_in(i,1)] -</w:t>
      </w:r>
      <w:r>
        <w:rPr>
          <w:spacing w:val="-64"/>
          <w:w w:val="95"/>
        </w:rPr>
        <w:t xml:space="preserve"> </w:t>
      </w:r>
      <w:r>
        <w:rPr>
          <w:w w:val="95"/>
        </w:rPr>
        <w:t>temp_a(i,:);</w:t>
      </w:r>
    </w:p>
    <w:p w14:paraId="728C1D30" w14:textId="77777777" w:rsidR="00554980" w:rsidRDefault="00554980" w:rsidP="00554980">
      <w:pPr>
        <w:pStyle w:val="afe"/>
        <w:spacing w:line="350" w:lineRule="auto"/>
        <w:ind w:left="1283" w:right="1422" w:firstLine="454"/>
      </w:pPr>
      <w:r>
        <w:rPr>
          <w:w w:val="95"/>
        </w:rPr>
        <w:t>U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51"/>
          <w:w w:val="95"/>
        </w:rPr>
        <w:t xml:space="preserve"> </w:t>
      </w:r>
      <w:r>
        <w:rPr>
          <w:w w:val="95"/>
        </w:rPr>
        <w:t>v1)*</w:t>
      </w:r>
      <w:r>
        <w:rPr>
          <w:color w:val="0000FF"/>
          <w:w w:val="95"/>
        </w:rPr>
        <w:t>dot</w:t>
      </w:r>
      <w:r>
        <w:rPr>
          <w:w w:val="95"/>
        </w:rPr>
        <w:t>(v2,</w:t>
      </w:r>
      <w:r>
        <w:rPr>
          <w:spacing w:val="-52"/>
          <w:w w:val="95"/>
        </w:rPr>
        <w:t xml:space="preserve"> </w:t>
      </w:r>
      <w:r>
        <w:rPr>
          <w:w w:val="95"/>
        </w:rPr>
        <w:t>v0)</w:t>
      </w:r>
      <w:r>
        <w:rPr>
          <w:spacing w:val="-51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51"/>
          <w:w w:val="95"/>
        </w:rPr>
        <w:t xml:space="preserve"> </w:t>
      </w:r>
      <w:r>
        <w:rPr>
          <w:w w:val="95"/>
        </w:rPr>
        <w:t>v0)*</w:t>
      </w:r>
      <w:r>
        <w:rPr>
          <w:color w:val="0000FF"/>
          <w:w w:val="95"/>
        </w:rPr>
        <w:t>dot</w:t>
      </w:r>
      <w:r>
        <w:rPr>
          <w:w w:val="95"/>
        </w:rPr>
        <w:t>(v2,</w:t>
      </w:r>
      <w:r>
        <w:rPr>
          <w:spacing w:val="-52"/>
          <w:w w:val="95"/>
        </w:rPr>
        <w:t xml:space="preserve"> </w:t>
      </w:r>
      <w:r>
        <w:rPr>
          <w:w w:val="95"/>
        </w:rPr>
        <w:t>v1))</w:t>
      </w:r>
      <w:r>
        <w:rPr>
          <w:spacing w:val="-52"/>
          <w:w w:val="95"/>
        </w:rPr>
        <w:t xml:space="preserve"> </w:t>
      </w:r>
      <w:r>
        <w:rPr>
          <w:w w:val="95"/>
        </w:rPr>
        <w:t>/</w:t>
      </w:r>
      <w:r>
        <w:rPr>
          <w:spacing w:val="-51"/>
          <w:w w:val="95"/>
        </w:rPr>
        <w:t xml:space="preserve"> </w:t>
      </w:r>
      <w:r>
        <w:rPr>
          <w:w w:val="95"/>
        </w:rPr>
        <w:t>(</w:t>
      </w:r>
      <w:r>
        <w:rPr>
          <w:color w:val="0000FF"/>
          <w:w w:val="95"/>
        </w:rPr>
        <w:t>dot</w:t>
      </w:r>
      <w:r>
        <w:rPr>
          <w:w w:val="95"/>
        </w:rPr>
        <w:t>(v0,</w:t>
      </w:r>
      <w:r>
        <w:rPr>
          <w:spacing w:val="-52"/>
          <w:w w:val="95"/>
        </w:rPr>
        <w:t xml:space="preserve"> </w:t>
      </w:r>
      <w:r>
        <w:rPr>
          <w:w w:val="95"/>
        </w:rPr>
        <w:t>v0)*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51"/>
          <w:w w:val="95"/>
        </w:rPr>
        <w:t xml:space="preserve"> </w:t>
      </w:r>
      <w:r>
        <w:rPr>
          <w:w w:val="95"/>
        </w:rPr>
        <w:t>v1)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- </w:t>
      </w:r>
      <w:r>
        <w:rPr>
          <w:color w:val="0000FF"/>
          <w:w w:val="95"/>
        </w:rPr>
        <w:t>dot</w:t>
      </w:r>
      <w:r>
        <w:rPr>
          <w:w w:val="95"/>
        </w:rPr>
        <w:t>(v0, v1)*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24"/>
          <w:w w:val="95"/>
        </w:rPr>
        <w:t xml:space="preserve"> </w:t>
      </w:r>
      <w:r>
        <w:rPr>
          <w:w w:val="95"/>
        </w:rPr>
        <w:t>v0));</w:t>
      </w:r>
    </w:p>
    <w:p w14:paraId="0448BC24" w14:textId="77777777" w:rsidR="00554980" w:rsidRDefault="00554980" w:rsidP="00554980">
      <w:pPr>
        <w:pStyle w:val="afe"/>
        <w:spacing w:before="1" w:line="350" w:lineRule="auto"/>
        <w:ind w:left="1283" w:right="1422" w:firstLine="454"/>
      </w:pPr>
      <w:r>
        <w:rPr>
          <w:w w:val="95"/>
        </w:rPr>
        <w:t>V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51"/>
          <w:w w:val="95"/>
        </w:rPr>
        <w:t xml:space="preserve"> </w:t>
      </w:r>
      <w:r>
        <w:rPr>
          <w:w w:val="95"/>
        </w:rPr>
        <w:t>v1)*</w:t>
      </w:r>
      <w:r>
        <w:rPr>
          <w:color w:val="0000FF"/>
          <w:w w:val="95"/>
        </w:rPr>
        <w:t>dot</w:t>
      </w:r>
      <w:r>
        <w:rPr>
          <w:w w:val="95"/>
        </w:rPr>
        <w:t>(v2,</w:t>
      </w:r>
      <w:r>
        <w:rPr>
          <w:spacing w:val="-52"/>
          <w:w w:val="95"/>
        </w:rPr>
        <w:t xml:space="preserve"> </w:t>
      </w:r>
      <w:r>
        <w:rPr>
          <w:w w:val="95"/>
        </w:rPr>
        <w:t>v0)</w:t>
      </w:r>
      <w:r>
        <w:rPr>
          <w:spacing w:val="-51"/>
          <w:w w:val="95"/>
        </w:rPr>
        <w:t xml:space="preserve"> </w:t>
      </w:r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51"/>
          <w:w w:val="95"/>
        </w:rPr>
        <w:t xml:space="preserve"> </w:t>
      </w:r>
      <w:r>
        <w:rPr>
          <w:w w:val="95"/>
        </w:rPr>
        <w:t>v0)*</w:t>
      </w:r>
      <w:r>
        <w:rPr>
          <w:color w:val="0000FF"/>
          <w:w w:val="95"/>
        </w:rPr>
        <w:t>dot</w:t>
      </w:r>
      <w:r>
        <w:rPr>
          <w:w w:val="95"/>
        </w:rPr>
        <w:t>(v2,</w:t>
      </w:r>
      <w:r>
        <w:rPr>
          <w:spacing w:val="-52"/>
          <w:w w:val="95"/>
        </w:rPr>
        <w:t xml:space="preserve"> </w:t>
      </w:r>
      <w:r>
        <w:rPr>
          <w:w w:val="95"/>
        </w:rPr>
        <w:t>v1))</w:t>
      </w:r>
      <w:r>
        <w:rPr>
          <w:spacing w:val="-52"/>
          <w:w w:val="95"/>
        </w:rPr>
        <w:t xml:space="preserve"> </w:t>
      </w:r>
      <w:r>
        <w:rPr>
          <w:w w:val="95"/>
        </w:rPr>
        <w:t>/</w:t>
      </w:r>
      <w:r>
        <w:rPr>
          <w:spacing w:val="-51"/>
          <w:w w:val="95"/>
        </w:rPr>
        <w:t xml:space="preserve"> </w:t>
      </w:r>
      <w:r>
        <w:rPr>
          <w:w w:val="95"/>
        </w:rPr>
        <w:t>(</w:t>
      </w:r>
      <w:r>
        <w:rPr>
          <w:color w:val="0000FF"/>
          <w:w w:val="95"/>
        </w:rPr>
        <w:t>dot</w:t>
      </w:r>
      <w:r>
        <w:rPr>
          <w:w w:val="95"/>
        </w:rPr>
        <w:t>(v0,</w:t>
      </w:r>
      <w:r>
        <w:rPr>
          <w:spacing w:val="-52"/>
          <w:w w:val="95"/>
        </w:rPr>
        <w:t xml:space="preserve"> </w:t>
      </w:r>
      <w:r>
        <w:rPr>
          <w:w w:val="95"/>
        </w:rPr>
        <w:t>v0)*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51"/>
          <w:w w:val="95"/>
        </w:rPr>
        <w:t xml:space="preserve"> </w:t>
      </w:r>
      <w:r>
        <w:rPr>
          <w:w w:val="95"/>
        </w:rPr>
        <w:t>v1)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- </w:t>
      </w:r>
      <w:r>
        <w:rPr>
          <w:color w:val="0000FF"/>
          <w:w w:val="95"/>
        </w:rPr>
        <w:t>dot</w:t>
      </w:r>
      <w:r>
        <w:rPr>
          <w:w w:val="95"/>
        </w:rPr>
        <w:t>(v0, v1)*</w:t>
      </w:r>
      <w:r>
        <w:rPr>
          <w:color w:val="0000FF"/>
          <w:w w:val="95"/>
        </w:rPr>
        <w:t>dot</w:t>
      </w:r>
      <w:r>
        <w:rPr>
          <w:w w:val="95"/>
        </w:rPr>
        <w:t>(v1,</w:t>
      </w:r>
      <w:r>
        <w:rPr>
          <w:spacing w:val="-24"/>
          <w:w w:val="95"/>
        </w:rPr>
        <w:t xml:space="preserve"> </w:t>
      </w:r>
      <w:r>
        <w:rPr>
          <w:w w:val="95"/>
        </w:rPr>
        <w:t>v0));</w:t>
      </w:r>
    </w:p>
    <w:p w14:paraId="756674BC" w14:textId="77777777" w:rsidR="00554980" w:rsidRDefault="00554980" w:rsidP="00554980">
      <w:pPr>
        <w:pStyle w:val="afe"/>
        <w:spacing w:before="1" w:line="350" w:lineRule="auto"/>
        <w:ind w:left="1209" w:right="5749" w:firstLine="454"/>
      </w:pPr>
      <w:r>
        <w:rPr>
          <w:color w:val="0000FF"/>
          <w:w w:val="95"/>
        </w:rPr>
        <w:t>if</w:t>
      </w:r>
      <w:r>
        <w:rPr>
          <w:color w:val="0000FF"/>
          <w:spacing w:val="-23"/>
          <w:w w:val="95"/>
        </w:rPr>
        <w:t xml:space="preserve"> </w:t>
      </w:r>
      <w:r>
        <w:rPr>
          <w:w w:val="95"/>
        </w:rPr>
        <w:t>U</w:t>
      </w:r>
      <w:r>
        <w:rPr>
          <w:spacing w:val="-23"/>
          <w:w w:val="95"/>
        </w:rPr>
        <w:t xml:space="preserve"> </w:t>
      </w:r>
      <w:r>
        <w:rPr>
          <w:w w:val="95"/>
        </w:rPr>
        <w:t>&gt;=</w:t>
      </w:r>
      <w:r>
        <w:rPr>
          <w:spacing w:val="-23"/>
          <w:w w:val="95"/>
        </w:rPr>
        <w:t xml:space="preserve"> </w:t>
      </w:r>
      <w:r>
        <w:rPr>
          <w:w w:val="95"/>
        </w:rPr>
        <w:t>0</w:t>
      </w:r>
      <w:r>
        <w:rPr>
          <w:spacing w:val="-23"/>
          <w:w w:val="95"/>
        </w:rPr>
        <w:t xml:space="preserve"> </w:t>
      </w:r>
      <w:r>
        <w:rPr>
          <w:w w:val="95"/>
        </w:rPr>
        <w:t>&amp;&amp;</w:t>
      </w:r>
      <w:r>
        <w:rPr>
          <w:spacing w:val="-23"/>
          <w:w w:val="95"/>
        </w:rPr>
        <w:t xml:space="preserve"> </w:t>
      </w:r>
      <w:r>
        <w:rPr>
          <w:w w:val="95"/>
        </w:rPr>
        <w:t>V</w:t>
      </w:r>
      <w:r>
        <w:rPr>
          <w:spacing w:val="-23"/>
          <w:w w:val="95"/>
        </w:rPr>
        <w:t xml:space="preserve"> </w:t>
      </w:r>
      <w:r>
        <w:rPr>
          <w:w w:val="95"/>
        </w:rPr>
        <w:t>&gt;=</w:t>
      </w:r>
      <w:r>
        <w:rPr>
          <w:spacing w:val="-23"/>
          <w:w w:val="95"/>
        </w:rPr>
        <w:t xml:space="preserve"> </w:t>
      </w:r>
      <w:r>
        <w:rPr>
          <w:w w:val="95"/>
        </w:rPr>
        <w:t>0</w:t>
      </w:r>
      <w:r>
        <w:rPr>
          <w:spacing w:val="-23"/>
          <w:w w:val="95"/>
        </w:rPr>
        <w:t xml:space="preserve"> </w:t>
      </w:r>
      <w:r>
        <w:rPr>
          <w:w w:val="95"/>
        </w:rPr>
        <w:t>&amp;&amp;</w:t>
      </w:r>
      <w:r>
        <w:rPr>
          <w:spacing w:val="-23"/>
          <w:w w:val="95"/>
        </w:rPr>
        <w:t xml:space="preserve"> </w:t>
      </w:r>
      <w:r>
        <w:rPr>
          <w:w w:val="95"/>
        </w:rPr>
        <w:t>U+V</w:t>
      </w:r>
      <w:r>
        <w:rPr>
          <w:spacing w:val="-23"/>
          <w:w w:val="95"/>
        </w:rPr>
        <w:t xml:space="preserve"> </w:t>
      </w:r>
      <w:r>
        <w:rPr>
          <w:w w:val="95"/>
        </w:rPr>
        <w:t>&lt;=</w:t>
      </w:r>
      <w:r>
        <w:rPr>
          <w:spacing w:val="-23"/>
          <w:w w:val="95"/>
        </w:rPr>
        <w:t xml:space="preserve"> </w:t>
      </w:r>
      <w:r>
        <w:rPr>
          <w:spacing w:val="-12"/>
          <w:w w:val="95"/>
        </w:rPr>
        <w:t xml:space="preserve">1 </w:t>
      </w:r>
      <w:r>
        <w:rPr>
          <w:w w:val="95"/>
        </w:rPr>
        <w:t>valid_num</w:t>
      </w:r>
      <w:r>
        <w:rPr>
          <w:spacing w:val="-41"/>
          <w:w w:val="95"/>
        </w:rPr>
        <w:t xml:space="preserve"> </w:t>
      </w:r>
      <w:r>
        <w:rPr>
          <w:w w:val="95"/>
        </w:rPr>
        <w:t>=</w:t>
      </w:r>
      <w:r>
        <w:rPr>
          <w:spacing w:val="-40"/>
          <w:w w:val="95"/>
        </w:rPr>
        <w:t xml:space="preserve"> </w:t>
      </w:r>
      <w:r>
        <w:rPr>
          <w:w w:val="95"/>
        </w:rPr>
        <w:t>valid_num</w:t>
      </w:r>
      <w:r>
        <w:rPr>
          <w:spacing w:val="-40"/>
          <w:w w:val="95"/>
        </w:rPr>
        <w:t xml:space="preserve"> </w:t>
      </w:r>
      <w:r>
        <w:rPr>
          <w:w w:val="95"/>
        </w:rPr>
        <w:t>+</w:t>
      </w:r>
      <w:r>
        <w:rPr>
          <w:spacing w:val="-40"/>
          <w:w w:val="95"/>
        </w:rPr>
        <w:t xml:space="preserve"> </w:t>
      </w:r>
      <w:r>
        <w:rPr>
          <w:w w:val="95"/>
        </w:rPr>
        <w:t>1;</w:t>
      </w:r>
    </w:p>
    <w:p w14:paraId="76995152" w14:textId="77777777" w:rsidR="00554980" w:rsidRDefault="00554980" w:rsidP="00554980">
      <w:pPr>
        <w:pStyle w:val="afe"/>
        <w:spacing w:before="1"/>
        <w:ind w:left="885" w:firstLine="454"/>
      </w:pPr>
      <w:r>
        <w:rPr>
          <w:color w:val="0000FF"/>
          <w:w w:val="95"/>
        </w:rPr>
        <w:t>end</w:t>
      </w:r>
    </w:p>
    <w:p w14:paraId="72D1AEE5" w14:textId="77777777" w:rsidR="00554980" w:rsidRDefault="00554980" w:rsidP="00554980">
      <w:pPr>
        <w:pStyle w:val="afe"/>
        <w:ind w:left="561" w:firstLine="454"/>
      </w:pPr>
      <w:r>
        <w:rPr>
          <w:color w:val="0000FF"/>
          <w:w w:val="95"/>
        </w:rPr>
        <w:t>end</w:t>
      </w:r>
    </w:p>
    <w:p w14:paraId="712F8DFC" w14:textId="77777777" w:rsidR="00554980" w:rsidRDefault="00554980" w:rsidP="00554980">
      <w:pPr>
        <w:pStyle w:val="afe"/>
        <w:tabs>
          <w:tab w:val="left" w:pos="723"/>
        </w:tabs>
        <w:spacing w:before="64"/>
        <w:ind w:left="237" w:firstLine="480"/>
        <w:rPr>
          <w:rFonts w:ascii="仿宋" w:eastAsia="仿宋"/>
        </w:rPr>
      </w:pPr>
      <w:r>
        <w:rPr>
          <w:color w:val="009900"/>
        </w:rPr>
        <w:t>%</w:t>
      </w:r>
      <w:r>
        <w:rPr>
          <w:color w:val="009900"/>
        </w:rPr>
        <w:tab/>
      </w:r>
      <w:r>
        <w:rPr>
          <w:rFonts w:ascii="仿宋" w:eastAsia="仿宋" w:hint="eastAsia"/>
          <w:color w:val="009900"/>
        </w:rPr>
        <w:t>计算经过三角形的反射光线到</w:t>
      </w:r>
      <w:r>
        <w:rPr>
          <w:color w:val="009900"/>
        </w:rPr>
        <w:t>zp</w:t>
      </w:r>
      <w:r>
        <w:rPr>
          <w:rFonts w:ascii="仿宋" w:eastAsia="仿宋" w:hint="eastAsia"/>
          <w:color w:val="009900"/>
        </w:rPr>
        <w:t>平面的投影</w:t>
      </w:r>
    </w:p>
    <w:p w14:paraId="4866F40F" w14:textId="77777777" w:rsidR="00554980" w:rsidRDefault="00554980" w:rsidP="00554980">
      <w:pPr>
        <w:pStyle w:val="afe"/>
        <w:ind w:left="561" w:firstLine="454"/>
      </w:pPr>
      <w:r>
        <w:rPr>
          <w:color w:val="0000FF"/>
          <w:w w:val="95"/>
        </w:rPr>
        <w:t xml:space="preserve">for </w:t>
      </w:r>
      <w:r>
        <w:rPr>
          <w:w w:val="95"/>
        </w:rPr>
        <w:t>i = 1:</w:t>
      </w:r>
      <w:r>
        <w:rPr>
          <w:color w:val="0000FF"/>
          <w:w w:val="95"/>
        </w:rPr>
        <w:t>length</w:t>
      </w:r>
      <w:r>
        <w:rPr>
          <w:w w:val="95"/>
        </w:rPr>
        <w:t>(new_fit_index(:,1))</w:t>
      </w:r>
    </w:p>
    <w:p w14:paraId="30ADB280" w14:textId="77777777" w:rsidR="00554980" w:rsidRDefault="00554980" w:rsidP="00554980">
      <w:pPr>
        <w:pStyle w:val="afe"/>
        <w:spacing w:line="350" w:lineRule="auto"/>
        <w:ind w:left="1283" w:right="1548" w:firstLine="431"/>
      </w:pPr>
      <w:r>
        <w:rPr>
          <w:w w:val="90"/>
        </w:rPr>
        <w:t>x_zp(i,1)</w:t>
      </w:r>
      <w:r>
        <w:rPr>
          <w:spacing w:val="-44"/>
          <w:w w:val="90"/>
        </w:rPr>
        <w:t xml:space="preserve"> </w:t>
      </w:r>
      <w:r>
        <w:rPr>
          <w:w w:val="90"/>
        </w:rPr>
        <w:t>=</w:t>
      </w:r>
      <w:r>
        <w:rPr>
          <w:spacing w:val="-43"/>
          <w:w w:val="90"/>
        </w:rPr>
        <w:t xml:space="preserve"> </w:t>
      </w:r>
      <w:r>
        <w:rPr>
          <w:w w:val="90"/>
        </w:rPr>
        <w:t>light_normal_vector(i,1)/light_normal_vector(i,3)*(z_p</w:t>
      </w:r>
      <w:r>
        <w:rPr>
          <w:spacing w:val="-44"/>
          <w:w w:val="90"/>
        </w:rPr>
        <w:t xml:space="preserve"> </w:t>
      </w:r>
      <w:r>
        <w:rPr>
          <w:w w:val="90"/>
        </w:rPr>
        <w:t>-</w:t>
      </w:r>
      <w:r>
        <w:rPr>
          <w:spacing w:val="-43"/>
          <w:w w:val="90"/>
        </w:rPr>
        <w:t xml:space="preserve"> </w:t>
      </w:r>
      <w:r>
        <w:rPr>
          <w:w w:val="90"/>
        </w:rPr>
        <w:t>temp_a(i,3))</w:t>
      </w:r>
      <w:r>
        <w:rPr>
          <w:spacing w:val="-43"/>
          <w:w w:val="90"/>
        </w:rPr>
        <w:t xml:space="preserve"> </w:t>
      </w:r>
      <w:r>
        <w:rPr>
          <w:spacing w:val="-14"/>
          <w:w w:val="90"/>
        </w:rPr>
        <w:t xml:space="preserve">+ </w:t>
      </w:r>
      <w:r>
        <w:rPr>
          <w:w w:val="95"/>
        </w:rPr>
        <w:t>temp_a(i,1);</w:t>
      </w:r>
    </w:p>
    <w:p w14:paraId="12A5A42E" w14:textId="77777777" w:rsidR="00554980" w:rsidRDefault="00554980" w:rsidP="00554980">
      <w:pPr>
        <w:pStyle w:val="afe"/>
        <w:spacing w:before="1" w:line="350" w:lineRule="auto"/>
        <w:ind w:left="1283" w:right="1548" w:firstLine="431"/>
      </w:pPr>
      <w:r>
        <w:rPr>
          <w:w w:val="90"/>
        </w:rPr>
        <w:t>x_zp(i,2)</w:t>
      </w:r>
      <w:r>
        <w:rPr>
          <w:spacing w:val="-44"/>
          <w:w w:val="90"/>
        </w:rPr>
        <w:t xml:space="preserve"> </w:t>
      </w:r>
      <w:r>
        <w:rPr>
          <w:w w:val="90"/>
        </w:rPr>
        <w:t>=</w:t>
      </w:r>
      <w:r>
        <w:rPr>
          <w:spacing w:val="-43"/>
          <w:w w:val="90"/>
        </w:rPr>
        <w:t xml:space="preserve"> </w:t>
      </w:r>
      <w:r>
        <w:rPr>
          <w:w w:val="90"/>
        </w:rPr>
        <w:t>light_normal_vector(i,1)/light_normal_vector(i,3)*(z_p</w:t>
      </w:r>
      <w:r>
        <w:rPr>
          <w:spacing w:val="-44"/>
          <w:w w:val="90"/>
        </w:rPr>
        <w:t xml:space="preserve"> </w:t>
      </w:r>
      <w:r>
        <w:rPr>
          <w:w w:val="90"/>
        </w:rPr>
        <w:t>-</w:t>
      </w:r>
      <w:r>
        <w:rPr>
          <w:spacing w:val="-43"/>
          <w:w w:val="90"/>
        </w:rPr>
        <w:t xml:space="preserve"> </w:t>
      </w:r>
      <w:r>
        <w:rPr>
          <w:w w:val="90"/>
        </w:rPr>
        <w:t>temp_b(i,3))</w:t>
      </w:r>
      <w:r>
        <w:rPr>
          <w:spacing w:val="-43"/>
          <w:w w:val="90"/>
        </w:rPr>
        <w:t xml:space="preserve"> </w:t>
      </w:r>
      <w:r>
        <w:rPr>
          <w:spacing w:val="-14"/>
          <w:w w:val="90"/>
        </w:rPr>
        <w:t xml:space="preserve">+ </w:t>
      </w:r>
      <w:r>
        <w:rPr>
          <w:w w:val="95"/>
        </w:rPr>
        <w:t>temp_b(i,1);</w:t>
      </w:r>
    </w:p>
    <w:p w14:paraId="77983DB8" w14:textId="77777777" w:rsidR="00554980" w:rsidRDefault="00554980" w:rsidP="00554980">
      <w:pPr>
        <w:pStyle w:val="afe"/>
        <w:spacing w:before="1" w:line="350" w:lineRule="auto"/>
        <w:ind w:left="1283" w:right="1548" w:firstLine="431"/>
      </w:pPr>
      <w:r>
        <w:rPr>
          <w:w w:val="90"/>
        </w:rPr>
        <w:t>x_zp(i,3)</w:t>
      </w:r>
      <w:r>
        <w:rPr>
          <w:spacing w:val="-44"/>
          <w:w w:val="90"/>
        </w:rPr>
        <w:t xml:space="preserve"> </w:t>
      </w:r>
      <w:r>
        <w:rPr>
          <w:w w:val="90"/>
        </w:rPr>
        <w:t>=</w:t>
      </w:r>
      <w:r>
        <w:rPr>
          <w:spacing w:val="-43"/>
          <w:w w:val="90"/>
        </w:rPr>
        <w:t xml:space="preserve"> </w:t>
      </w:r>
      <w:r>
        <w:rPr>
          <w:w w:val="90"/>
        </w:rPr>
        <w:t>light_normal_vector(i,1)/light_normal_vector(i,3)*(z_p</w:t>
      </w:r>
      <w:r>
        <w:rPr>
          <w:spacing w:val="-44"/>
          <w:w w:val="90"/>
        </w:rPr>
        <w:t xml:space="preserve"> </w:t>
      </w:r>
      <w:r>
        <w:rPr>
          <w:w w:val="90"/>
        </w:rPr>
        <w:t>-</w:t>
      </w:r>
      <w:r>
        <w:rPr>
          <w:spacing w:val="-43"/>
          <w:w w:val="90"/>
        </w:rPr>
        <w:t xml:space="preserve"> </w:t>
      </w:r>
      <w:r>
        <w:rPr>
          <w:w w:val="90"/>
        </w:rPr>
        <w:t>temp_c(i,3))</w:t>
      </w:r>
      <w:r>
        <w:rPr>
          <w:spacing w:val="-43"/>
          <w:w w:val="90"/>
        </w:rPr>
        <w:t xml:space="preserve"> </w:t>
      </w:r>
      <w:r>
        <w:rPr>
          <w:spacing w:val="-14"/>
          <w:w w:val="90"/>
        </w:rPr>
        <w:t xml:space="preserve">+ </w:t>
      </w:r>
      <w:r>
        <w:rPr>
          <w:w w:val="95"/>
        </w:rPr>
        <w:t>temp_c(i,1);</w:t>
      </w:r>
    </w:p>
    <w:p w14:paraId="2684A0D9" w14:textId="77777777" w:rsidR="00554980" w:rsidRDefault="00554980" w:rsidP="00554980">
      <w:pPr>
        <w:pStyle w:val="afe"/>
        <w:spacing w:before="0" w:line="350" w:lineRule="auto"/>
        <w:ind w:left="1283" w:right="1548" w:firstLine="431"/>
      </w:pPr>
      <w:r>
        <w:rPr>
          <w:w w:val="90"/>
        </w:rPr>
        <w:t>y_zp(i,1)</w:t>
      </w:r>
      <w:r>
        <w:rPr>
          <w:spacing w:val="-44"/>
          <w:w w:val="90"/>
        </w:rPr>
        <w:t xml:space="preserve"> </w:t>
      </w:r>
      <w:r>
        <w:rPr>
          <w:w w:val="90"/>
        </w:rPr>
        <w:t>=</w:t>
      </w:r>
      <w:r>
        <w:rPr>
          <w:spacing w:val="-43"/>
          <w:w w:val="90"/>
        </w:rPr>
        <w:t xml:space="preserve"> </w:t>
      </w:r>
      <w:r>
        <w:rPr>
          <w:w w:val="90"/>
        </w:rPr>
        <w:t>light_normal_vector(i,2)/light_normal_vector(i,3)*(z_p</w:t>
      </w:r>
      <w:r>
        <w:rPr>
          <w:spacing w:val="-44"/>
          <w:w w:val="90"/>
        </w:rPr>
        <w:t xml:space="preserve"> </w:t>
      </w:r>
      <w:r>
        <w:rPr>
          <w:w w:val="90"/>
        </w:rPr>
        <w:t>-</w:t>
      </w:r>
      <w:r>
        <w:rPr>
          <w:spacing w:val="-43"/>
          <w:w w:val="90"/>
        </w:rPr>
        <w:t xml:space="preserve"> </w:t>
      </w:r>
      <w:r>
        <w:rPr>
          <w:w w:val="90"/>
        </w:rPr>
        <w:t>temp_a(i,3))</w:t>
      </w:r>
      <w:r>
        <w:rPr>
          <w:spacing w:val="-43"/>
          <w:w w:val="90"/>
        </w:rPr>
        <w:t xml:space="preserve"> </w:t>
      </w:r>
      <w:r>
        <w:rPr>
          <w:spacing w:val="-14"/>
          <w:w w:val="90"/>
        </w:rPr>
        <w:t xml:space="preserve">+ </w:t>
      </w:r>
      <w:r>
        <w:rPr>
          <w:w w:val="95"/>
        </w:rPr>
        <w:t>temp_a(i,2);</w:t>
      </w:r>
    </w:p>
    <w:p w14:paraId="491B78FA" w14:textId="77777777" w:rsidR="00554980" w:rsidRDefault="00554980" w:rsidP="00554980">
      <w:pPr>
        <w:pStyle w:val="afe"/>
        <w:spacing w:before="1" w:line="350" w:lineRule="auto"/>
        <w:ind w:left="1283" w:right="1548" w:firstLine="431"/>
      </w:pPr>
      <w:r>
        <w:rPr>
          <w:w w:val="90"/>
        </w:rPr>
        <w:t>y_zp(i,2)</w:t>
      </w:r>
      <w:r>
        <w:rPr>
          <w:spacing w:val="-44"/>
          <w:w w:val="90"/>
        </w:rPr>
        <w:t xml:space="preserve"> </w:t>
      </w:r>
      <w:r>
        <w:rPr>
          <w:w w:val="90"/>
        </w:rPr>
        <w:t>=</w:t>
      </w:r>
      <w:r>
        <w:rPr>
          <w:spacing w:val="-43"/>
          <w:w w:val="90"/>
        </w:rPr>
        <w:t xml:space="preserve"> </w:t>
      </w:r>
      <w:r>
        <w:rPr>
          <w:w w:val="90"/>
        </w:rPr>
        <w:t>light_normal_vector(i,2)/light_normal_vector(i,3)*(z_p</w:t>
      </w:r>
      <w:r>
        <w:rPr>
          <w:spacing w:val="-44"/>
          <w:w w:val="90"/>
        </w:rPr>
        <w:t xml:space="preserve"> </w:t>
      </w:r>
      <w:r>
        <w:rPr>
          <w:w w:val="90"/>
        </w:rPr>
        <w:t>-</w:t>
      </w:r>
      <w:r>
        <w:rPr>
          <w:spacing w:val="-43"/>
          <w:w w:val="90"/>
        </w:rPr>
        <w:t xml:space="preserve"> </w:t>
      </w:r>
      <w:r>
        <w:rPr>
          <w:w w:val="90"/>
        </w:rPr>
        <w:t>temp_b(i,3))</w:t>
      </w:r>
      <w:r>
        <w:rPr>
          <w:spacing w:val="-43"/>
          <w:w w:val="90"/>
        </w:rPr>
        <w:t xml:space="preserve"> </w:t>
      </w:r>
      <w:r>
        <w:rPr>
          <w:spacing w:val="-14"/>
          <w:w w:val="90"/>
        </w:rPr>
        <w:t xml:space="preserve">+ </w:t>
      </w:r>
      <w:r>
        <w:rPr>
          <w:w w:val="95"/>
        </w:rPr>
        <w:t>temp_b(i,2);</w:t>
      </w:r>
    </w:p>
    <w:p w14:paraId="3DFCE7FC" w14:textId="77777777" w:rsidR="00554980" w:rsidRDefault="00554980" w:rsidP="00554980">
      <w:pPr>
        <w:pStyle w:val="afe"/>
        <w:spacing w:before="1" w:line="350" w:lineRule="auto"/>
        <w:ind w:left="1283" w:right="1548" w:firstLine="431"/>
      </w:pPr>
      <w:r>
        <w:rPr>
          <w:w w:val="90"/>
        </w:rPr>
        <w:t>y_zp(i,3)</w:t>
      </w:r>
      <w:r>
        <w:rPr>
          <w:spacing w:val="-44"/>
          <w:w w:val="90"/>
        </w:rPr>
        <w:t xml:space="preserve"> </w:t>
      </w:r>
      <w:r>
        <w:rPr>
          <w:w w:val="90"/>
        </w:rPr>
        <w:t>=</w:t>
      </w:r>
      <w:r>
        <w:rPr>
          <w:spacing w:val="-43"/>
          <w:w w:val="90"/>
        </w:rPr>
        <w:t xml:space="preserve"> </w:t>
      </w:r>
      <w:r>
        <w:rPr>
          <w:w w:val="90"/>
        </w:rPr>
        <w:t>light_normal_vector(i,2)/light_normal_vector(i,3)*(z_p</w:t>
      </w:r>
      <w:r>
        <w:rPr>
          <w:spacing w:val="-44"/>
          <w:w w:val="90"/>
        </w:rPr>
        <w:t xml:space="preserve"> </w:t>
      </w:r>
      <w:r>
        <w:rPr>
          <w:w w:val="90"/>
        </w:rPr>
        <w:t>-</w:t>
      </w:r>
      <w:r>
        <w:rPr>
          <w:spacing w:val="-43"/>
          <w:w w:val="90"/>
        </w:rPr>
        <w:t xml:space="preserve"> </w:t>
      </w:r>
      <w:r>
        <w:rPr>
          <w:w w:val="90"/>
        </w:rPr>
        <w:t>temp_c(i,3))</w:t>
      </w:r>
      <w:r>
        <w:rPr>
          <w:spacing w:val="-43"/>
          <w:w w:val="90"/>
        </w:rPr>
        <w:t xml:space="preserve"> </w:t>
      </w:r>
      <w:r>
        <w:rPr>
          <w:spacing w:val="-14"/>
          <w:w w:val="90"/>
        </w:rPr>
        <w:t xml:space="preserve">+ </w:t>
      </w:r>
      <w:r>
        <w:rPr>
          <w:w w:val="95"/>
        </w:rPr>
        <w:t>temp_c(i,2);</w:t>
      </w:r>
    </w:p>
    <w:p w14:paraId="2A5C8E3B" w14:textId="77777777" w:rsidR="00554980" w:rsidRDefault="00554980" w:rsidP="00554980">
      <w:pPr>
        <w:pStyle w:val="afe"/>
        <w:spacing w:before="1"/>
        <w:ind w:left="561" w:firstLine="454"/>
        <w:rPr>
          <w:lang w:eastAsia="zh-CN"/>
        </w:rPr>
      </w:pPr>
      <w:r>
        <w:rPr>
          <w:color w:val="0000FF"/>
          <w:w w:val="95"/>
          <w:lang w:eastAsia="zh-CN"/>
        </w:rPr>
        <w:t>end</w:t>
      </w:r>
    </w:p>
    <w:p w14:paraId="3BC9458D" w14:textId="77777777" w:rsidR="00554980" w:rsidRDefault="00554980" w:rsidP="00554980">
      <w:pPr>
        <w:pStyle w:val="afe"/>
        <w:spacing w:before="9"/>
        <w:ind w:firstLine="440"/>
        <w:rPr>
          <w:sz w:val="22"/>
          <w:lang w:eastAsia="zh-CN"/>
        </w:rPr>
      </w:pPr>
    </w:p>
    <w:p w14:paraId="337DFD14" w14:textId="77777777" w:rsidR="00554980" w:rsidRDefault="00554980" w:rsidP="00554980">
      <w:pPr>
        <w:pStyle w:val="afe"/>
        <w:tabs>
          <w:tab w:val="left" w:pos="642"/>
        </w:tabs>
        <w:spacing w:before="104"/>
        <w:ind w:left="237" w:firstLine="480"/>
        <w:rPr>
          <w:rFonts w:ascii="仿宋" w:eastAsia="仿宋"/>
          <w:lang w:eastAsia="zh-CN"/>
        </w:rPr>
      </w:pPr>
      <w:r>
        <w:rPr>
          <w:color w:val="009900"/>
          <w:lang w:eastAsia="zh-CN"/>
        </w:rPr>
        <w:t>%</w:t>
      </w:r>
      <w:r>
        <w:rPr>
          <w:color w:val="009900"/>
          <w:lang w:eastAsia="zh-CN"/>
        </w:rPr>
        <w:tab/>
      </w:r>
      <w:r>
        <w:rPr>
          <w:rFonts w:ascii="仿宋" w:eastAsia="仿宋" w:hint="eastAsia"/>
          <w:color w:val="009900"/>
          <w:lang w:eastAsia="zh-CN"/>
        </w:rPr>
        <w:t>计算所有三角形与馈源仓的交集面积之和</w:t>
      </w:r>
    </w:p>
    <w:p w14:paraId="0362AD5B" w14:textId="77777777" w:rsidR="00554980" w:rsidRDefault="00554980" w:rsidP="00554980">
      <w:pPr>
        <w:pStyle w:val="afe"/>
        <w:spacing w:line="350" w:lineRule="auto"/>
        <w:ind w:left="561" w:right="7359" w:firstLine="431"/>
        <w:jc w:val="both"/>
      </w:pPr>
      <w:r>
        <w:rPr>
          <w:w w:val="90"/>
        </w:rPr>
        <w:t>circle_x =</w:t>
      </w:r>
      <w:r>
        <w:rPr>
          <w:spacing w:val="-76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>(1000,1); cirlce_y =</w:t>
      </w:r>
      <w:r>
        <w:rPr>
          <w:spacing w:val="-76"/>
          <w:w w:val="90"/>
        </w:rPr>
        <w:t xml:space="preserve"> </w:t>
      </w:r>
      <w:r>
        <w:rPr>
          <w:color w:val="0000FF"/>
          <w:w w:val="90"/>
        </w:rPr>
        <w:t>zeros</w:t>
      </w:r>
      <w:r>
        <w:rPr>
          <w:w w:val="90"/>
        </w:rPr>
        <w:t xml:space="preserve">(1000,1); </w:t>
      </w:r>
      <w:r>
        <w:rPr>
          <w:w w:val="95"/>
        </w:rPr>
        <w:t xml:space="preserve">theta = </w:t>
      </w:r>
      <w:r>
        <w:rPr>
          <w:w w:val="95"/>
        </w:rPr>
        <w:lastRenderedPageBreak/>
        <w:t>2*</w:t>
      </w:r>
      <w:r>
        <w:rPr>
          <w:color w:val="0000FF"/>
          <w:w w:val="95"/>
        </w:rPr>
        <w:t>pi</w:t>
      </w:r>
      <w:r>
        <w:rPr>
          <w:w w:val="95"/>
        </w:rPr>
        <w:t>/1000;</w:t>
      </w:r>
    </w:p>
    <w:p w14:paraId="7BA11B4D" w14:textId="77777777" w:rsidR="00554980" w:rsidRDefault="00554980" w:rsidP="00554980">
      <w:pPr>
        <w:spacing w:line="350" w:lineRule="auto"/>
        <w:ind w:firstLine="480"/>
        <w:sectPr w:rsidR="00554980" w:rsidSect="00554980">
          <w:pgSz w:w="11910" w:h="16840"/>
          <w:pgMar w:top="1380" w:right="440" w:bottom="1020" w:left="1180" w:header="0" w:footer="834" w:gutter="0"/>
          <w:cols w:space="720"/>
        </w:sectPr>
      </w:pPr>
    </w:p>
    <w:p w14:paraId="6EA14F5B" w14:textId="77777777" w:rsidR="00554980" w:rsidRDefault="00554980" w:rsidP="00554980">
      <w:pPr>
        <w:pStyle w:val="afe"/>
        <w:spacing w:before="0"/>
        <w:ind w:left="237" w:firstLine="4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A6258FD" wp14:editId="09FCC7D1">
                <wp:extent cx="5760085" cy="2877185"/>
                <wp:effectExtent l="4445" t="0" r="0" b="2540"/>
                <wp:docPr id="12214001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8771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79379" w14:textId="77777777" w:rsidR="00554980" w:rsidRDefault="00554980" w:rsidP="00554980">
                            <w:pPr>
                              <w:pStyle w:val="afe"/>
                              <w:spacing w:before="58"/>
                              <w:ind w:left="324" w:firstLine="480"/>
                            </w:pPr>
                            <w:r>
                              <w:rPr>
                                <w:color w:val="0000FF"/>
                              </w:rPr>
                              <w:t xml:space="preserve">for </w:t>
                            </w:r>
                            <w:r>
                              <w:t>i = 1:1000</w:t>
                            </w:r>
                          </w:p>
                          <w:p w14:paraId="55213D55" w14:textId="77777777" w:rsidR="00554980" w:rsidRDefault="00554980" w:rsidP="00554980">
                            <w:pPr>
                              <w:pStyle w:val="afe"/>
                              <w:spacing w:before="95" w:line="350" w:lineRule="auto"/>
                              <w:ind w:left="647" w:right="4914" w:firstLine="431"/>
                            </w:pPr>
                            <w:r>
                              <w:rPr>
                                <w:w w:val="90"/>
                              </w:rPr>
                              <w:t>circle_x(i,1)</w:t>
                            </w:r>
                            <w:r>
                              <w:rPr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0.5*</w:t>
                            </w:r>
                            <w:r>
                              <w:rPr>
                                <w:color w:val="0000FF"/>
                                <w:w w:val="90"/>
                              </w:rPr>
                              <w:t>cos</w:t>
                            </w:r>
                            <w:r>
                              <w:rPr>
                                <w:w w:val="90"/>
                              </w:rPr>
                              <w:t>((i-1)*theta); cirlce_y(i,1)</w:t>
                            </w:r>
                            <w:r>
                              <w:rPr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0.5*</w:t>
                            </w:r>
                            <w:r>
                              <w:rPr>
                                <w:color w:val="0000FF"/>
                                <w:w w:val="90"/>
                              </w:rPr>
                              <w:t>sin</w:t>
                            </w:r>
                            <w:r>
                              <w:rPr>
                                <w:w w:val="90"/>
                              </w:rPr>
                              <w:t>((i-1)*theta);</w:t>
                            </w:r>
                          </w:p>
                          <w:p w14:paraId="773ABE71" w14:textId="77777777" w:rsidR="00554980" w:rsidRDefault="00554980" w:rsidP="00554980">
                            <w:pPr>
                              <w:pStyle w:val="afe"/>
                              <w:spacing w:before="0"/>
                              <w:ind w:left="324" w:firstLine="480"/>
                            </w:pPr>
                            <w:r>
                              <w:rPr>
                                <w:color w:val="0000FF"/>
                              </w:rPr>
                              <w:t>end</w:t>
                            </w:r>
                          </w:p>
                          <w:p w14:paraId="23A8E9B7" w14:textId="77777777" w:rsidR="00554980" w:rsidRDefault="00554980" w:rsidP="00554980">
                            <w:pPr>
                              <w:pStyle w:val="afe"/>
                              <w:spacing w:before="95" w:line="350" w:lineRule="auto"/>
                              <w:ind w:left="324" w:right="5051" w:firstLine="431"/>
                            </w:pPr>
                            <w:r>
                              <w:rPr>
                                <w:w w:val="90"/>
                              </w:rPr>
                              <w:t>circle</w:t>
                            </w:r>
                            <w:r>
                              <w:rPr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polyshape(circle_x,</w:t>
                            </w:r>
                            <w:r>
                              <w:rPr>
                                <w:spacing w:val="-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cirlce_y); </w:t>
                            </w: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88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8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8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color w:val="0000FF"/>
                              </w:rPr>
                              <w:t>length</w:t>
                            </w:r>
                            <w:r>
                              <w:t>(new_fit_index(:,1))</w:t>
                            </w:r>
                          </w:p>
                          <w:p w14:paraId="221AE447" w14:textId="77777777" w:rsidR="00554980" w:rsidRDefault="00554980" w:rsidP="00554980">
                            <w:pPr>
                              <w:pStyle w:val="afe"/>
                              <w:spacing w:before="0" w:line="350" w:lineRule="auto"/>
                              <w:ind w:left="647" w:right="4623" w:firstLine="431"/>
                            </w:pPr>
                            <w:r>
                              <w:rPr>
                                <w:w w:val="90"/>
                              </w:rPr>
                              <w:t>poly1</w:t>
                            </w:r>
                            <w:r>
                              <w:rPr>
                                <w:spacing w:val="-4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polyshape(x_zp(i,:),</w:t>
                            </w:r>
                            <w:r>
                              <w:rPr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y_zp(i,:)); </w:t>
                            </w:r>
                            <w:r>
                              <w:t>polyout = intersect(circle, poly1); single_area =</w:t>
                            </w:r>
                            <w:r>
                              <w:rPr>
                                <w:spacing w:val="-79"/>
                              </w:rPr>
                              <w:t xml:space="preserve"> </w:t>
                            </w:r>
                            <w:r>
                              <w:t>area(polyout);</w:t>
                            </w:r>
                          </w:p>
                          <w:p w14:paraId="7CB4469D" w14:textId="77777777" w:rsidR="00554980" w:rsidRDefault="00554980" w:rsidP="00554980">
                            <w:pPr>
                              <w:pStyle w:val="afe"/>
                              <w:spacing w:before="1" w:line="350" w:lineRule="auto"/>
                              <w:ind w:left="972" w:right="1512" w:firstLine="431"/>
                            </w:pPr>
                            <w:r>
                              <w:rPr>
                                <w:w w:val="90"/>
                              </w:rPr>
                              <w:t>single_area</w:t>
                            </w:r>
                            <w:r>
                              <w:rPr>
                                <w:spacing w:val="-5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5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single_area</w:t>
                            </w:r>
                            <w:r>
                              <w:rPr>
                                <w:spacing w:val="-5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*</w:t>
                            </w:r>
                            <w:r>
                              <w:rPr>
                                <w:spacing w:val="-5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cosd(j_angle(i))*light_normal_vector(i,3)/... </w:t>
                            </w:r>
                            <w:r>
                              <w:t>(sind(j_angle(i))*</w:t>
                            </w:r>
                            <w:r>
                              <w:rPr>
                                <w:color w:val="0000FF"/>
                              </w:rPr>
                              <w:t>sqrt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norm</w:t>
                            </w:r>
                            <w:r>
                              <w:t>(light_normal_vector(i,:))^2 -</w:t>
                            </w:r>
                          </w:p>
                          <w:p w14:paraId="2B05F889" w14:textId="77777777" w:rsidR="00554980" w:rsidRDefault="00554980" w:rsidP="00554980">
                            <w:pPr>
                              <w:pStyle w:val="afe"/>
                              <w:spacing w:before="1" w:line="350" w:lineRule="auto"/>
                              <w:ind w:left="647" w:right="280" w:firstLine="405"/>
                            </w:pPr>
                            <w:r>
                              <w:rPr>
                                <w:w w:val="85"/>
                              </w:rPr>
                              <w:t xml:space="preserve">light_normal_vector(i,3)^2) + cosd(j_angle(i))*light_normal_vector(i,3)); </w:t>
                            </w:r>
                            <w:r>
                              <w:t>sum_area = sum_area +</w:t>
                            </w:r>
                            <w:r>
                              <w:rPr>
                                <w:spacing w:val="-89"/>
                              </w:rPr>
                              <w:t xml:space="preserve"> </w:t>
                            </w:r>
                            <w:r>
                              <w:t>single_area;</w:t>
                            </w:r>
                          </w:p>
                          <w:p w14:paraId="1F1C7138" w14:textId="77777777" w:rsidR="00554980" w:rsidRDefault="00554980" w:rsidP="00554980">
                            <w:pPr>
                              <w:pStyle w:val="afe"/>
                              <w:spacing w:before="1"/>
                              <w:ind w:left="324" w:firstLine="480"/>
                            </w:pPr>
                            <w:r>
                              <w:rPr>
                                <w:color w:val="0000FF"/>
                              </w:rPr>
                              <w:t>end</w:t>
                            </w:r>
                          </w:p>
                          <w:p w14:paraId="213035D5" w14:textId="77777777" w:rsidR="00554980" w:rsidRDefault="00554980" w:rsidP="00554980">
                            <w:pPr>
                              <w:pStyle w:val="afe"/>
                              <w:ind w:firstLine="480"/>
                            </w:pPr>
                            <w:r>
                              <w:rPr>
                                <w:color w:val="0000F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258FD" id="文本框 2" o:spid="_x0000_s1029" type="#_x0000_t202" style="width:453.55pt;height:2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" fillcolor="#f8f8f8" stroked="f">
                <v:textbox inset="0,0,0,0">
                  <w:txbxContent>
                    <w:p w14:paraId="1E379379" w14:textId="77777777" w:rsidR="00554980" w:rsidRDefault="00554980" w:rsidP="00554980">
                      <w:pPr>
                        <w:pStyle w:val="afe"/>
                        <w:spacing w:before="58"/>
                        <w:ind w:left="324" w:firstLine="480"/>
                      </w:pPr>
                      <w:r>
                        <w:rPr>
                          <w:color w:val="0000FF"/>
                        </w:rPr>
                        <w:t xml:space="preserve">for </w:t>
                      </w:r>
                      <w:r>
                        <w:t>i = 1:1000</w:t>
                      </w:r>
                    </w:p>
                    <w:p w14:paraId="55213D55" w14:textId="77777777" w:rsidR="00554980" w:rsidRDefault="00554980" w:rsidP="00554980">
                      <w:pPr>
                        <w:pStyle w:val="afe"/>
                        <w:spacing w:before="95" w:line="350" w:lineRule="auto"/>
                        <w:ind w:left="647" w:right="4914" w:firstLine="431"/>
                      </w:pPr>
                      <w:r>
                        <w:rPr>
                          <w:w w:val="90"/>
                        </w:rPr>
                        <w:t>circle_x(i,1)</w:t>
                      </w:r>
                      <w:r>
                        <w:rPr>
                          <w:spacing w:val="-5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5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0.5*</w:t>
                      </w:r>
                      <w:r>
                        <w:rPr>
                          <w:color w:val="0000FF"/>
                          <w:w w:val="90"/>
                        </w:rPr>
                        <w:t>cos</w:t>
                      </w:r>
                      <w:r>
                        <w:rPr>
                          <w:w w:val="90"/>
                        </w:rPr>
                        <w:t>((i-1)*theta); cirlce_y(i,1)</w:t>
                      </w:r>
                      <w:r>
                        <w:rPr>
                          <w:spacing w:val="-5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5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0.5*</w:t>
                      </w:r>
                      <w:r>
                        <w:rPr>
                          <w:color w:val="0000FF"/>
                          <w:w w:val="90"/>
                        </w:rPr>
                        <w:t>sin</w:t>
                      </w:r>
                      <w:r>
                        <w:rPr>
                          <w:w w:val="90"/>
                        </w:rPr>
                        <w:t>((i-1)*theta);</w:t>
                      </w:r>
                    </w:p>
                    <w:p w14:paraId="773ABE71" w14:textId="77777777" w:rsidR="00554980" w:rsidRDefault="00554980" w:rsidP="00554980">
                      <w:pPr>
                        <w:pStyle w:val="afe"/>
                        <w:spacing w:before="0"/>
                        <w:ind w:left="324" w:firstLine="480"/>
                      </w:pPr>
                      <w:r>
                        <w:rPr>
                          <w:color w:val="0000FF"/>
                        </w:rPr>
                        <w:t>end</w:t>
                      </w:r>
                    </w:p>
                    <w:p w14:paraId="23A8E9B7" w14:textId="77777777" w:rsidR="00554980" w:rsidRDefault="00554980" w:rsidP="00554980">
                      <w:pPr>
                        <w:pStyle w:val="afe"/>
                        <w:spacing w:before="95" w:line="350" w:lineRule="auto"/>
                        <w:ind w:left="324" w:right="5051" w:firstLine="431"/>
                      </w:pPr>
                      <w:r>
                        <w:rPr>
                          <w:w w:val="90"/>
                        </w:rPr>
                        <w:t>circle</w:t>
                      </w:r>
                      <w:r>
                        <w:rPr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polyshape(circle_x,</w:t>
                      </w:r>
                      <w:r>
                        <w:rPr>
                          <w:spacing w:val="-3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cirlce_y); </w:t>
                      </w: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88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8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8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color w:val="0000FF"/>
                        </w:rPr>
                        <w:t>length</w:t>
                      </w:r>
                      <w:r>
                        <w:t>(new_fit_index(:,1))</w:t>
                      </w:r>
                    </w:p>
                    <w:p w14:paraId="221AE447" w14:textId="77777777" w:rsidR="00554980" w:rsidRDefault="00554980" w:rsidP="00554980">
                      <w:pPr>
                        <w:pStyle w:val="afe"/>
                        <w:spacing w:before="0" w:line="350" w:lineRule="auto"/>
                        <w:ind w:left="647" w:right="4623" w:firstLine="431"/>
                      </w:pPr>
                      <w:r>
                        <w:rPr>
                          <w:w w:val="90"/>
                        </w:rPr>
                        <w:t>poly1</w:t>
                      </w:r>
                      <w:r>
                        <w:rPr>
                          <w:spacing w:val="-40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polyshape(x_zp(i,:),</w:t>
                      </w:r>
                      <w:r>
                        <w:rPr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y_zp(i,:)); </w:t>
                      </w:r>
                      <w:r>
                        <w:t>polyout = intersect(circle, poly1); single_area =</w:t>
                      </w:r>
                      <w:r>
                        <w:rPr>
                          <w:spacing w:val="-79"/>
                        </w:rPr>
                        <w:t xml:space="preserve"> </w:t>
                      </w:r>
                      <w:r>
                        <w:t>area(polyout);</w:t>
                      </w:r>
                    </w:p>
                    <w:p w14:paraId="7CB4469D" w14:textId="77777777" w:rsidR="00554980" w:rsidRDefault="00554980" w:rsidP="00554980">
                      <w:pPr>
                        <w:pStyle w:val="afe"/>
                        <w:spacing w:before="1" w:line="350" w:lineRule="auto"/>
                        <w:ind w:left="972" w:right="1512" w:firstLine="431"/>
                      </w:pPr>
                      <w:r>
                        <w:rPr>
                          <w:w w:val="90"/>
                        </w:rPr>
                        <w:t>single_area</w:t>
                      </w:r>
                      <w:r>
                        <w:rPr>
                          <w:spacing w:val="-5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=</w:t>
                      </w:r>
                      <w:r>
                        <w:rPr>
                          <w:spacing w:val="-5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single_area</w:t>
                      </w:r>
                      <w:r>
                        <w:rPr>
                          <w:spacing w:val="-5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*</w:t>
                      </w:r>
                      <w:r>
                        <w:rPr>
                          <w:spacing w:val="-5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cosd(j_angle(i))*light_normal_vector(i,3)/... </w:t>
                      </w:r>
                      <w:r>
                        <w:t>(sind(j_angle(i))*</w:t>
                      </w:r>
                      <w:r>
                        <w:rPr>
                          <w:color w:val="0000FF"/>
                        </w:rPr>
                        <w:t>sqrt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norm</w:t>
                      </w:r>
                      <w:r>
                        <w:t>(light_normal_vector(i,:))^2 -</w:t>
                      </w:r>
                    </w:p>
                    <w:p w14:paraId="2B05F889" w14:textId="77777777" w:rsidR="00554980" w:rsidRDefault="00554980" w:rsidP="00554980">
                      <w:pPr>
                        <w:pStyle w:val="afe"/>
                        <w:spacing w:before="1" w:line="350" w:lineRule="auto"/>
                        <w:ind w:left="647" w:right="280" w:firstLine="405"/>
                      </w:pPr>
                      <w:r>
                        <w:rPr>
                          <w:w w:val="85"/>
                        </w:rPr>
                        <w:t xml:space="preserve">light_normal_vector(i,3)^2) + cosd(j_angle(i))*light_normal_vector(i,3)); </w:t>
                      </w:r>
                      <w:r>
                        <w:t>sum_area = sum_area +</w:t>
                      </w:r>
                      <w:r>
                        <w:rPr>
                          <w:spacing w:val="-89"/>
                        </w:rPr>
                        <w:t xml:space="preserve"> </w:t>
                      </w:r>
                      <w:r>
                        <w:t>single_area;</w:t>
                      </w:r>
                    </w:p>
                    <w:p w14:paraId="1F1C7138" w14:textId="77777777" w:rsidR="00554980" w:rsidRDefault="00554980" w:rsidP="00554980">
                      <w:pPr>
                        <w:pStyle w:val="afe"/>
                        <w:spacing w:before="1"/>
                        <w:ind w:left="324" w:firstLine="480"/>
                      </w:pPr>
                      <w:r>
                        <w:rPr>
                          <w:color w:val="0000FF"/>
                        </w:rPr>
                        <w:t>end</w:t>
                      </w:r>
                    </w:p>
                    <w:p w14:paraId="213035D5" w14:textId="77777777" w:rsidR="00554980" w:rsidRDefault="00554980" w:rsidP="00554980">
                      <w:pPr>
                        <w:pStyle w:val="afe"/>
                        <w:ind w:firstLine="480"/>
                      </w:pPr>
                      <w:r>
                        <w:rPr>
                          <w:color w:val="0000FF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6E55F6" w14:textId="77777777" w:rsidR="00554980" w:rsidRDefault="00554980" w:rsidP="00554980">
      <w:pPr>
        <w:pStyle w:val="afe"/>
        <w:spacing w:before="0"/>
        <w:ind w:firstLine="400"/>
        <w:rPr>
          <w:sz w:val="20"/>
        </w:rPr>
      </w:pPr>
    </w:p>
    <w:p w14:paraId="4CE49A9A" w14:textId="77777777" w:rsidR="00554980" w:rsidRDefault="00554980" w:rsidP="00554980">
      <w:pPr>
        <w:pStyle w:val="afe"/>
        <w:spacing w:before="0"/>
        <w:ind w:firstLine="400"/>
        <w:rPr>
          <w:sz w:val="20"/>
        </w:rPr>
      </w:pPr>
    </w:p>
    <w:p w14:paraId="790BF6C9" w14:textId="77777777" w:rsidR="00554980" w:rsidRDefault="00554980" w:rsidP="00554980">
      <w:pPr>
        <w:tabs>
          <w:tab w:val="left" w:pos="3621"/>
        </w:tabs>
        <w:spacing w:before="210"/>
        <w:ind w:left="2446" w:firstLine="440"/>
        <w:rPr>
          <w:rFonts w:ascii="黑体" w:eastAsia="黑体" w:hAnsi="黑体"/>
          <w:sz w:val="30"/>
        </w:rPr>
      </w:pPr>
      <w:r>
        <w:rPr>
          <w:rFonts w:ascii="Courier New" w:eastAsia="Courier New" w:hAnsi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A519A" wp14:editId="72694F05">
                <wp:simplePos x="0" y="0"/>
                <wp:positionH relativeFrom="page">
                  <wp:posOffset>899795</wp:posOffset>
                </wp:positionH>
                <wp:positionV relativeFrom="paragraph">
                  <wp:posOffset>-300355</wp:posOffset>
                </wp:positionV>
                <wp:extent cx="5760085" cy="12700"/>
                <wp:effectExtent l="4445" t="3810" r="0" b="2540"/>
                <wp:wrapNone/>
                <wp:docPr id="97888818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27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665B9" id="矩形 1" o:spid="_x0000_s1026" style="position:absolute;left:0;text-align:left;margin-left:70.85pt;margin-top:-23.65pt;width:453.55pt;height: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" fillcolor="#d2d2d2" stroked="f">
                <w10:wrap anchorx="page"/>
              </v:rect>
            </w:pict>
          </mc:Fallback>
        </mc:AlternateContent>
      </w:r>
      <w:bookmarkStart w:id="1" w:name="附录_B_&quot;result.xlsx&quot;文件部分截图"/>
      <w:bookmarkEnd w:id="1"/>
      <w:r>
        <w:rPr>
          <w:rFonts w:ascii="黑体" w:eastAsia="黑体" w:hAnsi="黑体" w:hint="eastAsia"/>
          <w:sz w:val="30"/>
        </w:rPr>
        <w:t>附录</w:t>
      </w:r>
      <w:r>
        <w:rPr>
          <w:rFonts w:ascii="黑体" w:eastAsia="黑体" w:hAnsi="黑体" w:hint="eastAsia"/>
          <w:spacing w:val="-75"/>
          <w:sz w:val="30"/>
        </w:rPr>
        <w:t xml:space="preserve"> </w:t>
      </w:r>
      <w:r>
        <w:rPr>
          <w:rFonts w:eastAsia="Times New Roman"/>
          <w:b/>
          <w:sz w:val="30"/>
        </w:rPr>
        <w:t>B</w:t>
      </w:r>
      <w:r>
        <w:rPr>
          <w:rFonts w:eastAsia="Times New Roman"/>
          <w:b/>
          <w:sz w:val="30"/>
        </w:rPr>
        <w:tab/>
        <w:t>”result.xlsx”</w:t>
      </w:r>
      <w:r>
        <w:rPr>
          <w:rFonts w:eastAsia="Times New Roman"/>
          <w:b/>
          <w:spacing w:val="-2"/>
          <w:sz w:val="30"/>
        </w:rPr>
        <w:t xml:space="preserve"> </w:t>
      </w:r>
      <w:r>
        <w:rPr>
          <w:rFonts w:ascii="黑体" w:eastAsia="黑体" w:hAnsi="黑体" w:hint="eastAsia"/>
          <w:sz w:val="30"/>
        </w:rPr>
        <w:t>文件部分截图</w:t>
      </w:r>
    </w:p>
    <w:p w14:paraId="5B076BFD" w14:textId="77777777" w:rsidR="00554980" w:rsidRDefault="00554980" w:rsidP="00554980">
      <w:pPr>
        <w:pStyle w:val="afe"/>
        <w:spacing w:before="0"/>
        <w:ind w:firstLine="400"/>
        <w:rPr>
          <w:rFonts w:ascii="黑体"/>
          <w:sz w:val="20"/>
        </w:rPr>
      </w:pPr>
    </w:p>
    <w:p w14:paraId="46C6A333" w14:textId="77777777" w:rsidR="00554980" w:rsidRDefault="00554980" w:rsidP="00554980">
      <w:pPr>
        <w:pStyle w:val="afe"/>
        <w:spacing w:before="1"/>
        <w:ind w:firstLine="480"/>
        <w:rPr>
          <w:rFonts w:ascii="黑体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0956FF" wp14:editId="7A5B48EE">
            <wp:simplePos x="0" y="0"/>
            <wp:positionH relativeFrom="page">
              <wp:posOffset>2915996</wp:posOffset>
            </wp:positionH>
            <wp:positionV relativeFrom="paragraph">
              <wp:posOffset>139792</wp:posOffset>
            </wp:positionV>
            <wp:extent cx="1708213" cy="42405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213" cy="42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FB0A5" w14:textId="77777777" w:rsidR="00554980" w:rsidRDefault="00554980" w:rsidP="00554980">
      <w:pPr>
        <w:pStyle w:val="afe"/>
        <w:spacing w:before="1"/>
        <w:ind w:firstLine="220"/>
        <w:rPr>
          <w:rFonts w:ascii="黑体"/>
          <w:sz w:val="11"/>
        </w:rPr>
      </w:pPr>
    </w:p>
    <w:p w14:paraId="50D890F8" w14:textId="77777777" w:rsidR="00554980" w:rsidRDefault="00554980" w:rsidP="00554980">
      <w:pPr>
        <w:tabs>
          <w:tab w:val="left" w:pos="659"/>
        </w:tabs>
        <w:spacing w:before="74"/>
        <w:ind w:right="737" w:firstLine="480"/>
        <w:jc w:val="center"/>
        <w:rPr>
          <w:rFonts w:eastAsia="Times New Roman"/>
          <w:b/>
        </w:rPr>
      </w:pPr>
      <w:r>
        <w:rPr>
          <w:rFonts w:ascii="宋体" w:hint="eastAsia"/>
        </w:rPr>
        <w:t>图</w:t>
      </w:r>
      <w:r>
        <w:rPr>
          <w:rFonts w:ascii="宋体" w:hint="eastAsia"/>
          <w:spacing w:val="-60"/>
        </w:rPr>
        <w:t xml:space="preserve"> </w:t>
      </w:r>
      <w:r>
        <w:rPr>
          <w:rFonts w:eastAsia="Times New Roman"/>
          <w:b/>
        </w:rPr>
        <w:t>7</w:t>
      </w:r>
      <w:r>
        <w:rPr>
          <w:rFonts w:eastAsia="Times New Roman"/>
          <w:b/>
        </w:rPr>
        <w:tab/>
        <w:t>result.xlsx</w:t>
      </w:r>
    </w:p>
    <w:p w14:paraId="1F3E4A92" w14:textId="77777777" w:rsidR="00554980" w:rsidRDefault="00554980" w:rsidP="00554980">
      <w:pPr>
        <w:pStyle w:val="afe"/>
        <w:spacing w:before="0"/>
        <w:ind w:firstLine="402"/>
        <w:rPr>
          <w:rFonts w:ascii="Times New Roman"/>
          <w:b/>
          <w:sz w:val="20"/>
        </w:rPr>
      </w:pPr>
    </w:p>
    <w:p w14:paraId="33BF79AA" w14:textId="77777777" w:rsidR="00554980" w:rsidRDefault="00554980" w:rsidP="00554980">
      <w:pPr>
        <w:pStyle w:val="afe"/>
        <w:spacing w:before="7"/>
        <w:ind w:firstLine="480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B09B991" wp14:editId="5F20A0C1">
            <wp:simplePos x="0" y="0"/>
            <wp:positionH relativeFrom="page">
              <wp:posOffset>1551736</wp:posOffset>
            </wp:positionH>
            <wp:positionV relativeFrom="paragraph">
              <wp:posOffset>241244</wp:posOffset>
            </wp:positionV>
            <wp:extent cx="1628774" cy="175164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4" cy="175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1C3E4FB" wp14:editId="533434FE">
            <wp:simplePos x="0" y="0"/>
            <wp:positionH relativeFrom="page">
              <wp:posOffset>4556785</wp:posOffset>
            </wp:positionH>
            <wp:positionV relativeFrom="paragraph">
              <wp:posOffset>241244</wp:posOffset>
            </wp:positionV>
            <wp:extent cx="1234249" cy="175688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249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B3231" w14:textId="77777777" w:rsidR="00554980" w:rsidRDefault="00554980" w:rsidP="00554980">
      <w:pPr>
        <w:pStyle w:val="afe"/>
        <w:spacing w:before="3"/>
        <w:ind w:firstLine="120"/>
        <w:rPr>
          <w:rFonts w:ascii="Times New Roman"/>
          <w:b/>
          <w:sz w:val="6"/>
        </w:rPr>
      </w:pPr>
    </w:p>
    <w:p w14:paraId="69B16DEC" w14:textId="77777777" w:rsidR="00554980" w:rsidRDefault="00554980" w:rsidP="00554980">
      <w:pPr>
        <w:pStyle w:val="aa"/>
        <w:numPr>
          <w:ilvl w:val="1"/>
          <w:numId w:val="41"/>
        </w:numPr>
        <w:tabs>
          <w:tab w:val="left" w:pos="2303"/>
          <w:tab w:val="left" w:pos="6456"/>
        </w:tabs>
        <w:autoSpaceDE w:val="0"/>
        <w:autoSpaceDN w:val="0"/>
        <w:spacing w:before="93"/>
        <w:ind w:firstLineChars="0" w:firstLine="361"/>
        <w:rPr>
          <w:b/>
          <w:sz w:val="18"/>
        </w:rPr>
      </w:pPr>
      <w:r>
        <w:rPr>
          <w:b/>
          <w:sz w:val="18"/>
        </w:rPr>
        <w:t>result.xlsx</w:t>
      </w:r>
      <w:r>
        <w:rPr>
          <w:b/>
          <w:sz w:val="18"/>
        </w:rPr>
        <w:tab/>
        <w:t>(b)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result.xlsx</w:t>
      </w:r>
    </w:p>
    <w:p w14:paraId="56D2D4B2" w14:textId="77777777" w:rsidR="00554980" w:rsidRDefault="00554980" w:rsidP="00554980">
      <w:pPr>
        <w:pStyle w:val="afe"/>
        <w:spacing w:before="0"/>
        <w:ind w:firstLine="502"/>
        <w:rPr>
          <w:rFonts w:ascii="Times New Roman"/>
          <w:b/>
          <w:sz w:val="25"/>
        </w:rPr>
      </w:pPr>
    </w:p>
    <w:p w14:paraId="713681F5" w14:textId="77777777" w:rsidR="00554980" w:rsidRDefault="00554980" w:rsidP="00554980">
      <w:pPr>
        <w:ind w:right="738" w:firstLine="480"/>
        <w:jc w:val="center"/>
        <w:rPr>
          <w:rFonts w:eastAsia="Times New Roman"/>
          <w:b/>
        </w:rPr>
      </w:pPr>
      <w:r>
        <w:rPr>
          <w:rFonts w:ascii="宋体" w:hint="eastAsia"/>
        </w:rPr>
        <w:t xml:space="preserve">图 </w:t>
      </w:r>
      <w:r>
        <w:rPr>
          <w:rFonts w:eastAsia="Times New Roman"/>
          <w:b/>
        </w:rPr>
        <w:t>8</w:t>
      </w:r>
    </w:p>
    <w:p w14:paraId="53249747" w14:textId="77777777" w:rsidR="00554980" w:rsidRDefault="00554980" w:rsidP="00554980">
      <w:pPr>
        <w:pStyle w:val="afe"/>
        <w:spacing w:before="0"/>
        <w:ind w:firstLine="522"/>
        <w:rPr>
          <w:rFonts w:ascii="Times New Roman"/>
          <w:b/>
          <w:sz w:val="26"/>
        </w:rPr>
      </w:pPr>
    </w:p>
    <w:p w14:paraId="3DCC61A0" w14:textId="77777777" w:rsidR="00554980" w:rsidRDefault="00554980" w:rsidP="00554980">
      <w:pPr>
        <w:pStyle w:val="afe"/>
        <w:spacing w:before="0"/>
        <w:ind w:firstLine="522"/>
        <w:rPr>
          <w:rFonts w:ascii="Times New Roman"/>
          <w:b/>
          <w:sz w:val="26"/>
        </w:rPr>
      </w:pPr>
    </w:p>
    <w:p w14:paraId="64CA0101" w14:textId="77777777" w:rsidR="00554980" w:rsidRDefault="00554980" w:rsidP="00554980">
      <w:pPr>
        <w:pStyle w:val="afe"/>
        <w:spacing w:before="7"/>
        <w:ind w:firstLine="462"/>
        <w:rPr>
          <w:rFonts w:ascii="Times New Roman"/>
          <w:b/>
          <w:sz w:val="23"/>
        </w:rPr>
      </w:pPr>
    </w:p>
    <w:p w14:paraId="349560F3" w14:textId="77777777" w:rsidR="00554980" w:rsidRDefault="00554980" w:rsidP="00554980">
      <w:pPr>
        <w:pStyle w:val="1"/>
        <w:tabs>
          <w:tab w:val="left" w:pos="1191"/>
        </w:tabs>
      </w:pPr>
      <w:bookmarkStart w:id="2" w:name="附录_C_问题1——各抛物面相关参数与评分表"/>
      <w:bookmarkEnd w:id="2"/>
      <w:r>
        <w:t>附录</w:t>
      </w:r>
      <w:r>
        <w:rPr>
          <w:spacing w:val="-75"/>
        </w:rPr>
        <w:t xml:space="preserve"> </w:t>
      </w:r>
      <w:r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</w:rPr>
        <w:tab/>
      </w:r>
      <w:r>
        <w:t>问题</w:t>
      </w:r>
      <w:r>
        <w:rPr>
          <w:spacing w:val="-76"/>
        </w:rPr>
        <w:t xml:space="preserve"> </w:t>
      </w:r>
      <w:r>
        <w:rPr>
          <w:rFonts w:ascii="Times New Roman" w:eastAsia="Times New Roman" w:hAnsi="Times New Roman"/>
        </w:rPr>
        <w:t>1</w:t>
      </w:r>
      <w:r>
        <w:t>——各抛物面相关参数与评分表</w:t>
      </w:r>
    </w:p>
    <w:p w14:paraId="61B51F18" w14:textId="77777777" w:rsidR="00554980" w:rsidRDefault="00554980" w:rsidP="00554980">
      <w:pPr>
        <w:ind w:firstLine="480"/>
        <w:sectPr w:rsidR="00554980" w:rsidSect="00554980">
          <w:pgSz w:w="11910" w:h="16840"/>
          <w:pgMar w:top="1420" w:right="440" w:bottom="1020" w:left="1180" w:header="0" w:footer="834" w:gutter="0"/>
          <w:cols w:space="720"/>
        </w:sectPr>
      </w:pPr>
    </w:p>
    <w:p w14:paraId="7C76CD3B" w14:textId="77777777" w:rsidR="00554980" w:rsidRDefault="00554980" w:rsidP="00554980">
      <w:pPr>
        <w:pStyle w:val="afe"/>
        <w:spacing w:before="0"/>
        <w:ind w:left="1144" w:firstLine="400"/>
        <w:rPr>
          <w:rFonts w:ascii="黑体"/>
          <w:sz w:val="20"/>
        </w:rPr>
      </w:pPr>
      <w:r>
        <w:rPr>
          <w:rFonts w:ascii="黑体"/>
          <w:noProof/>
          <w:sz w:val="20"/>
        </w:rPr>
        <w:lastRenderedPageBreak/>
        <w:drawing>
          <wp:inline distT="0" distB="0" distL="0" distR="0" wp14:anchorId="14E1DCE1" wp14:editId="37E35DBC">
            <wp:extent cx="4653248" cy="277701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248" cy="27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57C0" w14:textId="77777777" w:rsidR="00554980" w:rsidRDefault="00554980" w:rsidP="00554980">
      <w:pPr>
        <w:pStyle w:val="afe"/>
        <w:spacing w:before="4"/>
        <w:ind w:firstLine="180"/>
        <w:rPr>
          <w:rFonts w:ascii="黑体"/>
          <w:sz w:val="9"/>
        </w:rPr>
      </w:pPr>
    </w:p>
    <w:p w14:paraId="12AF62C1" w14:textId="77777777" w:rsidR="00554980" w:rsidRDefault="00554980" w:rsidP="00554980">
      <w:pPr>
        <w:pStyle w:val="2"/>
        <w:tabs>
          <w:tab w:val="left" w:pos="659"/>
        </w:tabs>
        <w:spacing w:before="74"/>
        <w:ind w:right="738"/>
        <w:jc w:val="center"/>
      </w:pPr>
      <w:r>
        <w:t>图</w:t>
      </w:r>
      <w:r>
        <w:rPr>
          <w:spacing w:val="-60"/>
        </w:rPr>
        <w:t xml:space="preserve"> </w:t>
      </w:r>
      <w:r>
        <w:rPr>
          <w:rFonts w:eastAsia="Times New Roman"/>
        </w:rPr>
        <w:t>9</w:t>
      </w:r>
      <w:r>
        <w:rPr>
          <w:rFonts w:eastAsia="Times New Roman"/>
        </w:rPr>
        <w:tab/>
      </w:r>
      <w:r>
        <w:t>问题</w:t>
      </w:r>
      <w:r>
        <w:rPr>
          <w:spacing w:val="-60"/>
        </w:rPr>
        <w:t xml:space="preserve"> </w:t>
      </w:r>
      <w:r>
        <w:rPr>
          <w:rFonts w:eastAsia="Times New Roman"/>
        </w:rPr>
        <w:t xml:space="preserve">1 </w:t>
      </w:r>
      <w:r>
        <w:t>各抛物面相关参数与评分表</w:t>
      </w:r>
    </w:p>
    <w:p w14:paraId="6D6C3F48" w14:textId="77777777" w:rsidR="00554980" w:rsidRDefault="00554980" w:rsidP="00554980">
      <w:pPr>
        <w:pStyle w:val="afe"/>
        <w:spacing w:before="0"/>
        <w:ind w:firstLine="620"/>
        <w:rPr>
          <w:rFonts w:ascii="宋体"/>
          <w:sz w:val="31"/>
          <w:lang w:eastAsia="zh-CN"/>
        </w:rPr>
      </w:pPr>
    </w:p>
    <w:p w14:paraId="6CC49DB2" w14:textId="77777777" w:rsidR="00554980" w:rsidRDefault="00554980" w:rsidP="00554980">
      <w:pPr>
        <w:tabs>
          <w:tab w:val="left" w:pos="1191"/>
        </w:tabs>
        <w:spacing w:before="1"/>
        <w:ind w:right="737" w:firstLine="600"/>
        <w:jc w:val="center"/>
        <w:rPr>
          <w:rFonts w:ascii="黑体" w:eastAsia="黑体" w:hAnsi="黑体"/>
          <w:sz w:val="30"/>
        </w:rPr>
      </w:pPr>
      <w:bookmarkStart w:id="3" w:name="附录_D_问题2——各抛物面相关参数与评分表"/>
      <w:bookmarkEnd w:id="3"/>
      <w:r>
        <w:rPr>
          <w:rFonts w:ascii="黑体" w:eastAsia="黑体" w:hAnsi="黑体" w:hint="eastAsia"/>
          <w:sz w:val="30"/>
        </w:rPr>
        <w:t>附录</w:t>
      </w:r>
      <w:r>
        <w:rPr>
          <w:rFonts w:ascii="黑体" w:eastAsia="黑体" w:hAnsi="黑体" w:hint="eastAsia"/>
          <w:spacing w:val="-75"/>
          <w:sz w:val="30"/>
        </w:rPr>
        <w:t xml:space="preserve"> </w:t>
      </w:r>
      <w:r>
        <w:rPr>
          <w:rFonts w:eastAsia="Times New Roman"/>
          <w:b/>
          <w:sz w:val="30"/>
        </w:rPr>
        <w:t>D</w:t>
      </w:r>
      <w:r>
        <w:rPr>
          <w:rFonts w:eastAsia="Times New Roman"/>
          <w:b/>
          <w:sz w:val="30"/>
        </w:rPr>
        <w:tab/>
      </w:r>
      <w:r>
        <w:rPr>
          <w:rFonts w:ascii="黑体" w:eastAsia="黑体" w:hAnsi="黑体" w:hint="eastAsia"/>
          <w:sz w:val="30"/>
        </w:rPr>
        <w:t>问题</w:t>
      </w:r>
      <w:r>
        <w:rPr>
          <w:rFonts w:ascii="黑体" w:eastAsia="黑体" w:hAnsi="黑体" w:hint="eastAsia"/>
          <w:spacing w:val="-76"/>
          <w:sz w:val="30"/>
        </w:rPr>
        <w:t xml:space="preserve"> </w:t>
      </w:r>
      <w:r>
        <w:rPr>
          <w:rFonts w:eastAsia="Times New Roman"/>
          <w:b/>
          <w:sz w:val="30"/>
        </w:rPr>
        <w:t>2</w:t>
      </w:r>
      <w:r>
        <w:rPr>
          <w:rFonts w:ascii="黑体" w:eastAsia="黑体" w:hAnsi="黑体" w:hint="eastAsia"/>
          <w:sz w:val="30"/>
        </w:rPr>
        <w:t>——各抛物面相关参数与评分表</w:t>
      </w:r>
    </w:p>
    <w:p w14:paraId="4DE2AF46" w14:textId="77777777" w:rsidR="00554980" w:rsidRDefault="00554980" w:rsidP="00554980">
      <w:pPr>
        <w:pStyle w:val="afe"/>
        <w:spacing w:before="0"/>
        <w:ind w:firstLine="400"/>
        <w:rPr>
          <w:rFonts w:ascii="黑体"/>
          <w:sz w:val="20"/>
          <w:lang w:eastAsia="zh-CN"/>
        </w:rPr>
      </w:pPr>
    </w:p>
    <w:p w14:paraId="0C6AE2C8" w14:textId="77777777" w:rsidR="00554980" w:rsidRDefault="00554980" w:rsidP="00554980">
      <w:pPr>
        <w:pStyle w:val="afe"/>
        <w:spacing w:before="11"/>
        <w:ind w:firstLine="480"/>
        <w:rPr>
          <w:rFonts w:ascii="黑体"/>
          <w:sz w:val="13"/>
          <w:lang w:eastAsia="zh-CN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88FBF67" wp14:editId="2DAE9E8C">
            <wp:simplePos x="0" y="0"/>
            <wp:positionH relativeFrom="page">
              <wp:posOffset>1475994</wp:posOffset>
            </wp:positionH>
            <wp:positionV relativeFrom="paragraph">
              <wp:posOffset>137701</wp:posOffset>
            </wp:positionV>
            <wp:extent cx="4648199" cy="280511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AB7AB" w14:textId="77777777" w:rsidR="00554980" w:rsidRDefault="00554980" w:rsidP="00554980">
      <w:pPr>
        <w:pStyle w:val="afe"/>
        <w:spacing w:before="6"/>
        <w:ind w:firstLine="140"/>
        <w:rPr>
          <w:rFonts w:ascii="黑体"/>
          <w:sz w:val="7"/>
          <w:lang w:eastAsia="zh-CN"/>
        </w:rPr>
      </w:pPr>
    </w:p>
    <w:p w14:paraId="13B510FD" w14:textId="77777777" w:rsidR="00554980" w:rsidRDefault="00554980" w:rsidP="00554980">
      <w:pPr>
        <w:tabs>
          <w:tab w:val="left" w:pos="3362"/>
        </w:tabs>
        <w:spacing w:before="74"/>
        <w:ind w:left="2582" w:firstLine="480"/>
        <w:rPr>
          <w:rFonts w:ascii="宋体" w:hint="eastAsia"/>
        </w:rPr>
      </w:pPr>
      <w:r>
        <w:rPr>
          <w:rFonts w:ascii="宋体" w:hint="eastAsia"/>
        </w:rPr>
        <w:t>图</w:t>
      </w:r>
      <w:r>
        <w:rPr>
          <w:rFonts w:ascii="宋体" w:hint="eastAsia"/>
          <w:spacing w:val="-60"/>
        </w:rPr>
        <w:t xml:space="preserve"> </w:t>
      </w:r>
      <w:r>
        <w:rPr>
          <w:rFonts w:eastAsia="Times New Roman"/>
          <w:b/>
        </w:rPr>
        <w:t>10</w:t>
      </w:r>
      <w:r>
        <w:rPr>
          <w:rFonts w:eastAsia="Times New Roman"/>
          <w:b/>
        </w:rPr>
        <w:tab/>
      </w:r>
      <w:r>
        <w:rPr>
          <w:rFonts w:ascii="宋体" w:hint="eastAsia"/>
        </w:rPr>
        <w:t>问题</w:t>
      </w:r>
      <w:r>
        <w:rPr>
          <w:rFonts w:ascii="宋体" w:hint="eastAsia"/>
          <w:spacing w:val="-60"/>
        </w:rPr>
        <w:t xml:space="preserve"> </w:t>
      </w:r>
      <w:r>
        <w:rPr>
          <w:rFonts w:eastAsia="Times New Roman"/>
          <w:b/>
        </w:rPr>
        <w:t xml:space="preserve">2 </w:t>
      </w:r>
      <w:r>
        <w:rPr>
          <w:rFonts w:ascii="宋体" w:hint="eastAsia"/>
        </w:rPr>
        <w:t>各抛物面相关参数与评分表</w:t>
      </w:r>
    </w:p>
    <w:p w14:paraId="3FF1B062" w14:textId="77777777" w:rsidR="00B70606" w:rsidRPr="00554980" w:rsidRDefault="00B70606">
      <w:pPr>
        <w:ind w:firstLine="480"/>
      </w:pPr>
    </w:p>
    <w:sectPr w:rsidR="00B70606" w:rsidRPr="0055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603AC" w14:textId="77777777" w:rsidR="000A2C0D" w:rsidRDefault="000A2C0D" w:rsidP="00554980">
      <w:pPr>
        <w:ind w:firstLine="480"/>
      </w:pPr>
      <w:r>
        <w:separator/>
      </w:r>
    </w:p>
  </w:endnote>
  <w:endnote w:type="continuationSeparator" w:id="0">
    <w:p w14:paraId="1B6812D0" w14:textId="77777777" w:rsidR="000A2C0D" w:rsidRDefault="000A2C0D" w:rsidP="0055498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1EA9E" w14:textId="77777777" w:rsidR="000A2C0D" w:rsidRDefault="000A2C0D" w:rsidP="00554980">
      <w:pPr>
        <w:ind w:firstLine="480"/>
      </w:pPr>
      <w:r>
        <w:separator/>
      </w:r>
    </w:p>
  </w:footnote>
  <w:footnote w:type="continuationSeparator" w:id="0">
    <w:p w14:paraId="6147EC7E" w14:textId="77777777" w:rsidR="000A2C0D" w:rsidRDefault="000A2C0D" w:rsidP="0055498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E3DC"/>
      </v:shape>
    </w:pict>
  </w:numPicBullet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000007"/>
    <w:multiLevelType w:val="singleLevel"/>
    <w:tmpl w:val="00000007"/>
    <w:lvl w:ilvl="0">
      <w:start w:val="5"/>
      <w:numFmt w:val="decimal"/>
      <w:suff w:val="nothing"/>
      <w:lvlText w:val="（%1）"/>
      <w:lvlJc w:val="left"/>
    </w:lvl>
  </w:abstractNum>
  <w:abstractNum w:abstractNumId="3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)"/>
      <w:lvlJc w:val="left"/>
    </w:lvl>
  </w:abstractNum>
  <w:abstractNum w:abstractNumId="5" w15:restartNumberingAfterBreak="0">
    <w:nsid w:val="0000000E"/>
    <w:multiLevelType w:val="multilevel"/>
    <w:tmpl w:val="0000000E"/>
    <w:lvl w:ilvl="0">
      <w:start w:val="3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multilevel"/>
    <w:tmpl w:val="0000000F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2"/>
    <w:multiLevelType w:val="multilevel"/>
    <w:tmpl w:val="0000001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14"/>
    <w:multiLevelType w:val="multilevel"/>
    <w:tmpl w:val="00000014"/>
    <w:lvl w:ilvl="0">
      <w:start w:val="2"/>
      <w:numFmt w:val="lowerLetter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1401EE0"/>
    <w:multiLevelType w:val="hybridMultilevel"/>
    <w:tmpl w:val="4E92C3B6"/>
    <w:lvl w:ilvl="0" w:tplc="8E18BB48">
      <w:start w:val="5"/>
      <w:numFmt w:val="bullet"/>
      <w:lvlText w:val=""/>
      <w:lvlJc w:val="left"/>
      <w:pPr>
        <w:ind w:left="5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0" w15:restartNumberingAfterBreak="0">
    <w:nsid w:val="01D215AE"/>
    <w:multiLevelType w:val="hybridMultilevel"/>
    <w:tmpl w:val="F0188DC8"/>
    <w:lvl w:ilvl="0" w:tplc="D0D2B254">
      <w:start w:val="1"/>
      <w:numFmt w:val="decimal"/>
      <w:lvlText w:val="%1."/>
      <w:lvlJc w:val="left"/>
      <w:pPr>
        <w:ind w:left="237" w:hanging="474"/>
        <w:jc w:val="left"/>
      </w:pPr>
      <w:rPr>
        <w:rFonts w:ascii="Times New Roman" w:eastAsia="Times New Roman" w:hAnsi="Times New Roman" w:cs="Times New Roman" w:hint="default"/>
        <w:spacing w:val="-47"/>
        <w:w w:val="100"/>
        <w:sz w:val="24"/>
        <w:szCs w:val="24"/>
      </w:rPr>
    </w:lvl>
    <w:lvl w:ilvl="1" w:tplc="EF08AFBC">
      <w:numFmt w:val="bullet"/>
      <w:lvlText w:val="•"/>
      <w:lvlJc w:val="left"/>
      <w:pPr>
        <w:ind w:left="1244" w:hanging="474"/>
      </w:pPr>
      <w:rPr>
        <w:rFonts w:hint="default"/>
      </w:rPr>
    </w:lvl>
    <w:lvl w:ilvl="2" w:tplc="2E746434">
      <w:numFmt w:val="bullet"/>
      <w:lvlText w:val="•"/>
      <w:lvlJc w:val="left"/>
      <w:pPr>
        <w:ind w:left="2249" w:hanging="474"/>
      </w:pPr>
      <w:rPr>
        <w:rFonts w:hint="default"/>
      </w:rPr>
    </w:lvl>
    <w:lvl w:ilvl="3" w:tplc="AF200300">
      <w:numFmt w:val="bullet"/>
      <w:lvlText w:val="•"/>
      <w:lvlJc w:val="left"/>
      <w:pPr>
        <w:ind w:left="3253" w:hanging="474"/>
      </w:pPr>
      <w:rPr>
        <w:rFonts w:hint="default"/>
      </w:rPr>
    </w:lvl>
    <w:lvl w:ilvl="4" w:tplc="52CCB3A4">
      <w:numFmt w:val="bullet"/>
      <w:lvlText w:val="•"/>
      <w:lvlJc w:val="left"/>
      <w:pPr>
        <w:ind w:left="4258" w:hanging="474"/>
      </w:pPr>
      <w:rPr>
        <w:rFonts w:hint="default"/>
      </w:rPr>
    </w:lvl>
    <w:lvl w:ilvl="5" w:tplc="25DA6BD4">
      <w:numFmt w:val="bullet"/>
      <w:lvlText w:val="•"/>
      <w:lvlJc w:val="left"/>
      <w:pPr>
        <w:ind w:left="5262" w:hanging="474"/>
      </w:pPr>
      <w:rPr>
        <w:rFonts w:hint="default"/>
      </w:rPr>
    </w:lvl>
    <w:lvl w:ilvl="6" w:tplc="1780107C">
      <w:numFmt w:val="bullet"/>
      <w:lvlText w:val="•"/>
      <w:lvlJc w:val="left"/>
      <w:pPr>
        <w:ind w:left="6267" w:hanging="474"/>
      </w:pPr>
      <w:rPr>
        <w:rFonts w:hint="default"/>
      </w:rPr>
    </w:lvl>
    <w:lvl w:ilvl="7" w:tplc="A6825F6E">
      <w:numFmt w:val="bullet"/>
      <w:lvlText w:val="•"/>
      <w:lvlJc w:val="left"/>
      <w:pPr>
        <w:ind w:left="7271" w:hanging="474"/>
      </w:pPr>
      <w:rPr>
        <w:rFonts w:hint="default"/>
      </w:rPr>
    </w:lvl>
    <w:lvl w:ilvl="8" w:tplc="89BC7CE8">
      <w:numFmt w:val="bullet"/>
      <w:lvlText w:val="•"/>
      <w:lvlJc w:val="left"/>
      <w:pPr>
        <w:ind w:left="8276" w:hanging="474"/>
      </w:pPr>
      <w:rPr>
        <w:rFonts w:hint="default"/>
      </w:rPr>
    </w:lvl>
  </w:abstractNum>
  <w:abstractNum w:abstractNumId="11" w15:restartNumberingAfterBreak="0">
    <w:nsid w:val="04DE5D04"/>
    <w:multiLevelType w:val="hybridMultilevel"/>
    <w:tmpl w:val="CA7A259C"/>
    <w:lvl w:ilvl="0" w:tplc="F9E8BCB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6260CF4"/>
    <w:multiLevelType w:val="hybridMultilevel"/>
    <w:tmpl w:val="1B7227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A1C156E"/>
    <w:multiLevelType w:val="hybridMultilevel"/>
    <w:tmpl w:val="C8B0AA0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D34802"/>
    <w:multiLevelType w:val="hybridMultilevel"/>
    <w:tmpl w:val="7BCE16D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0844FF7"/>
    <w:multiLevelType w:val="hybridMultilevel"/>
    <w:tmpl w:val="A91875CC"/>
    <w:lvl w:ilvl="0" w:tplc="5252896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342753D"/>
    <w:multiLevelType w:val="hybridMultilevel"/>
    <w:tmpl w:val="FA484CAC"/>
    <w:lvl w:ilvl="0" w:tplc="04090003">
      <w:start w:val="1"/>
      <w:numFmt w:val="bullet"/>
      <w:lvlText w:val="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1E611A1E"/>
    <w:multiLevelType w:val="hybridMultilevel"/>
    <w:tmpl w:val="2BAE1342"/>
    <w:lvl w:ilvl="0" w:tplc="04090003">
      <w:start w:val="1"/>
      <w:numFmt w:val="bullet"/>
      <w:lvlText w:val="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" w15:restartNumberingAfterBreak="0">
    <w:nsid w:val="1F496677"/>
    <w:multiLevelType w:val="hybridMultilevel"/>
    <w:tmpl w:val="4844D1A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F7D338E"/>
    <w:multiLevelType w:val="hybridMultilevel"/>
    <w:tmpl w:val="647A3988"/>
    <w:lvl w:ilvl="0" w:tplc="FEDA76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280C65"/>
    <w:multiLevelType w:val="hybridMultilevel"/>
    <w:tmpl w:val="65CA594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23721869"/>
    <w:multiLevelType w:val="hybridMultilevel"/>
    <w:tmpl w:val="434AD8A4"/>
    <w:lvl w:ilvl="0" w:tplc="A596171E">
      <w:start w:val="1"/>
      <w:numFmt w:val="decimal"/>
      <w:lvlText w:val="[%1]"/>
      <w:lvlJc w:val="left"/>
      <w:pPr>
        <w:ind w:left="636" w:hanging="40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</w:rPr>
    </w:lvl>
    <w:lvl w:ilvl="1" w:tplc="31DAE448">
      <w:start w:val="1"/>
      <w:numFmt w:val="lowerLetter"/>
      <w:lvlText w:val="(%2)"/>
      <w:lvlJc w:val="left"/>
      <w:pPr>
        <w:ind w:left="2302" w:hanging="255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18"/>
        <w:szCs w:val="18"/>
      </w:rPr>
    </w:lvl>
    <w:lvl w:ilvl="2" w:tplc="36E4268C">
      <w:numFmt w:val="bullet"/>
      <w:lvlText w:val="•"/>
      <w:lvlJc w:val="left"/>
      <w:pPr>
        <w:ind w:left="3187" w:hanging="255"/>
      </w:pPr>
      <w:rPr>
        <w:rFonts w:hint="default"/>
      </w:rPr>
    </w:lvl>
    <w:lvl w:ilvl="3" w:tplc="1E16AC66">
      <w:numFmt w:val="bullet"/>
      <w:lvlText w:val="•"/>
      <w:lvlJc w:val="left"/>
      <w:pPr>
        <w:ind w:left="4074" w:hanging="255"/>
      </w:pPr>
      <w:rPr>
        <w:rFonts w:hint="default"/>
      </w:rPr>
    </w:lvl>
    <w:lvl w:ilvl="4" w:tplc="3B48BF48">
      <w:numFmt w:val="bullet"/>
      <w:lvlText w:val="•"/>
      <w:lvlJc w:val="left"/>
      <w:pPr>
        <w:ind w:left="4961" w:hanging="255"/>
      </w:pPr>
      <w:rPr>
        <w:rFonts w:hint="default"/>
      </w:rPr>
    </w:lvl>
    <w:lvl w:ilvl="5" w:tplc="E70E9C38">
      <w:numFmt w:val="bullet"/>
      <w:lvlText w:val="•"/>
      <w:lvlJc w:val="left"/>
      <w:pPr>
        <w:ind w:left="5849" w:hanging="255"/>
      </w:pPr>
      <w:rPr>
        <w:rFonts w:hint="default"/>
      </w:rPr>
    </w:lvl>
    <w:lvl w:ilvl="6" w:tplc="B8DE9F74">
      <w:numFmt w:val="bullet"/>
      <w:lvlText w:val="•"/>
      <w:lvlJc w:val="left"/>
      <w:pPr>
        <w:ind w:left="6736" w:hanging="255"/>
      </w:pPr>
      <w:rPr>
        <w:rFonts w:hint="default"/>
      </w:rPr>
    </w:lvl>
    <w:lvl w:ilvl="7" w:tplc="B80EA03C">
      <w:numFmt w:val="bullet"/>
      <w:lvlText w:val="•"/>
      <w:lvlJc w:val="left"/>
      <w:pPr>
        <w:ind w:left="7623" w:hanging="255"/>
      </w:pPr>
      <w:rPr>
        <w:rFonts w:hint="default"/>
      </w:rPr>
    </w:lvl>
    <w:lvl w:ilvl="8" w:tplc="A5A2AD72">
      <w:numFmt w:val="bullet"/>
      <w:lvlText w:val="•"/>
      <w:lvlJc w:val="left"/>
      <w:pPr>
        <w:ind w:left="8511" w:hanging="255"/>
      </w:pPr>
      <w:rPr>
        <w:rFonts w:hint="default"/>
      </w:rPr>
    </w:lvl>
  </w:abstractNum>
  <w:abstractNum w:abstractNumId="22" w15:restartNumberingAfterBreak="0">
    <w:nsid w:val="2A1F12BC"/>
    <w:multiLevelType w:val="hybridMultilevel"/>
    <w:tmpl w:val="DD46463C"/>
    <w:lvl w:ilvl="0" w:tplc="04090003">
      <w:start w:val="1"/>
      <w:numFmt w:val="bullet"/>
      <w:lvlText w:val="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3" w15:restartNumberingAfterBreak="0">
    <w:nsid w:val="332A109E"/>
    <w:multiLevelType w:val="hybridMultilevel"/>
    <w:tmpl w:val="6B32BB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376278A6"/>
    <w:multiLevelType w:val="multilevel"/>
    <w:tmpl w:val="D2FA70F8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cs="Times New Roman" w:hint="default"/>
        <w:b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0B21DAC"/>
    <w:multiLevelType w:val="hybridMultilevel"/>
    <w:tmpl w:val="126C0F06"/>
    <w:lvl w:ilvl="0" w:tplc="A50C524A">
      <w:start w:val="1"/>
      <w:numFmt w:val="decimal"/>
      <w:lvlText w:val="%1."/>
      <w:lvlJc w:val="left"/>
      <w:pPr>
        <w:ind w:left="237" w:hanging="2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578F460">
      <w:start w:val="1"/>
      <w:numFmt w:val="lowerLetter"/>
      <w:lvlText w:val="(%2)"/>
      <w:lvlJc w:val="left"/>
      <w:pPr>
        <w:ind w:left="1433" w:hanging="255"/>
        <w:jc w:val="left"/>
      </w:pPr>
      <w:rPr>
        <w:rFonts w:ascii="Times New Roman" w:eastAsia="Times New Roman" w:hAnsi="Times New Roman" w:cs="Times New Roman" w:hint="default"/>
        <w:b/>
        <w:bCs/>
        <w:spacing w:val="-45"/>
        <w:w w:val="100"/>
        <w:sz w:val="18"/>
        <w:szCs w:val="18"/>
      </w:rPr>
    </w:lvl>
    <w:lvl w:ilvl="2" w:tplc="8F4A6B98">
      <w:numFmt w:val="bullet"/>
      <w:lvlText w:val="•"/>
      <w:lvlJc w:val="left"/>
      <w:pPr>
        <w:ind w:left="2422" w:hanging="255"/>
      </w:pPr>
      <w:rPr>
        <w:rFonts w:hint="default"/>
      </w:rPr>
    </w:lvl>
    <w:lvl w:ilvl="3" w:tplc="49441E24">
      <w:numFmt w:val="bullet"/>
      <w:lvlText w:val="•"/>
      <w:lvlJc w:val="left"/>
      <w:pPr>
        <w:ind w:left="3405" w:hanging="255"/>
      </w:pPr>
      <w:rPr>
        <w:rFonts w:hint="default"/>
      </w:rPr>
    </w:lvl>
    <w:lvl w:ilvl="4" w:tplc="D5A0D460">
      <w:numFmt w:val="bullet"/>
      <w:lvlText w:val="•"/>
      <w:lvlJc w:val="left"/>
      <w:pPr>
        <w:ind w:left="4388" w:hanging="255"/>
      </w:pPr>
      <w:rPr>
        <w:rFonts w:hint="default"/>
      </w:rPr>
    </w:lvl>
    <w:lvl w:ilvl="5" w:tplc="F8903892">
      <w:numFmt w:val="bullet"/>
      <w:lvlText w:val="•"/>
      <w:lvlJc w:val="left"/>
      <w:pPr>
        <w:ind w:left="5371" w:hanging="255"/>
      </w:pPr>
      <w:rPr>
        <w:rFonts w:hint="default"/>
      </w:rPr>
    </w:lvl>
    <w:lvl w:ilvl="6" w:tplc="AEEE8BB6">
      <w:numFmt w:val="bullet"/>
      <w:lvlText w:val="•"/>
      <w:lvlJc w:val="left"/>
      <w:pPr>
        <w:ind w:left="6354" w:hanging="255"/>
      </w:pPr>
      <w:rPr>
        <w:rFonts w:hint="default"/>
      </w:rPr>
    </w:lvl>
    <w:lvl w:ilvl="7" w:tplc="32E4E5E2">
      <w:numFmt w:val="bullet"/>
      <w:lvlText w:val="•"/>
      <w:lvlJc w:val="left"/>
      <w:pPr>
        <w:ind w:left="7337" w:hanging="255"/>
      </w:pPr>
      <w:rPr>
        <w:rFonts w:hint="default"/>
      </w:rPr>
    </w:lvl>
    <w:lvl w:ilvl="8" w:tplc="AE9E6C46">
      <w:numFmt w:val="bullet"/>
      <w:lvlText w:val="•"/>
      <w:lvlJc w:val="left"/>
      <w:pPr>
        <w:ind w:left="8319" w:hanging="255"/>
      </w:pPr>
      <w:rPr>
        <w:rFonts w:hint="default"/>
      </w:rPr>
    </w:lvl>
  </w:abstractNum>
  <w:abstractNum w:abstractNumId="26" w15:restartNumberingAfterBreak="0">
    <w:nsid w:val="469344D1"/>
    <w:multiLevelType w:val="hybridMultilevel"/>
    <w:tmpl w:val="7F62634E"/>
    <w:lvl w:ilvl="0" w:tplc="FFFFFFFF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C9C3411"/>
    <w:multiLevelType w:val="hybridMultilevel"/>
    <w:tmpl w:val="427AA2A6"/>
    <w:lvl w:ilvl="0" w:tplc="0409000D">
      <w:start w:val="1"/>
      <w:numFmt w:val="bullet"/>
      <w:lvlText w:val=""/>
      <w:lvlJc w:val="left"/>
      <w:pPr>
        <w:ind w:left="5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20"/>
      </w:pPr>
      <w:rPr>
        <w:rFonts w:ascii="Wingdings" w:hAnsi="Wingdings" w:hint="default"/>
      </w:rPr>
    </w:lvl>
  </w:abstractNum>
  <w:abstractNum w:abstractNumId="28" w15:restartNumberingAfterBreak="0">
    <w:nsid w:val="524C0702"/>
    <w:multiLevelType w:val="hybridMultilevel"/>
    <w:tmpl w:val="2DFC8BF8"/>
    <w:lvl w:ilvl="0" w:tplc="352C694E">
      <w:start w:val="4"/>
      <w:numFmt w:val="decimal"/>
      <w:lvlText w:val="%1"/>
      <w:lvlJc w:val="left"/>
      <w:pPr>
        <w:ind w:left="397" w:hanging="1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6BB43706">
      <w:numFmt w:val="bullet"/>
      <w:lvlText w:val="•"/>
      <w:lvlJc w:val="left"/>
      <w:pPr>
        <w:ind w:left="1388" w:hanging="160"/>
      </w:pPr>
      <w:rPr>
        <w:rFonts w:hint="default"/>
      </w:rPr>
    </w:lvl>
    <w:lvl w:ilvl="2" w:tplc="62FA991A">
      <w:numFmt w:val="bullet"/>
      <w:lvlText w:val="•"/>
      <w:lvlJc w:val="left"/>
      <w:pPr>
        <w:ind w:left="2377" w:hanging="160"/>
      </w:pPr>
      <w:rPr>
        <w:rFonts w:hint="default"/>
      </w:rPr>
    </w:lvl>
    <w:lvl w:ilvl="3" w:tplc="17C436F8">
      <w:numFmt w:val="bullet"/>
      <w:lvlText w:val="•"/>
      <w:lvlJc w:val="left"/>
      <w:pPr>
        <w:ind w:left="3365" w:hanging="160"/>
      </w:pPr>
      <w:rPr>
        <w:rFonts w:hint="default"/>
      </w:rPr>
    </w:lvl>
    <w:lvl w:ilvl="4" w:tplc="31D410E6">
      <w:numFmt w:val="bullet"/>
      <w:lvlText w:val="•"/>
      <w:lvlJc w:val="left"/>
      <w:pPr>
        <w:ind w:left="4354" w:hanging="160"/>
      </w:pPr>
      <w:rPr>
        <w:rFonts w:hint="default"/>
      </w:rPr>
    </w:lvl>
    <w:lvl w:ilvl="5" w:tplc="870E9F8A">
      <w:numFmt w:val="bullet"/>
      <w:lvlText w:val="•"/>
      <w:lvlJc w:val="left"/>
      <w:pPr>
        <w:ind w:left="5342" w:hanging="160"/>
      </w:pPr>
      <w:rPr>
        <w:rFonts w:hint="default"/>
      </w:rPr>
    </w:lvl>
    <w:lvl w:ilvl="6" w:tplc="DB6C5FFE">
      <w:numFmt w:val="bullet"/>
      <w:lvlText w:val="•"/>
      <w:lvlJc w:val="left"/>
      <w:pPr>
        <w:ind w:left="6331" w:hanging="160"/>
      </w:pPr>
      <w:rPr>
        <w:rFonts w:hint="default"/>
      </w:rPr>
    </w:lvl>
    <w:lvl w:ilvl="7" w:tplc="2C8423A6">
      <w:numFmt w:val="bullet"/>
      <w:lvlText w:val="•"/>
      <w:lvlJc w:val="left"/>
      <w:pPr>
        <w:ind w:left="7319" w:hanging="160"/>
      </w:pPr>
      <w:rPr>
        <w:rFonts w:hint="default"/>
      </w:rPr>
    </w:lvl>
    <w:lvl w:ilvl="8" w:tplc="E428576A">
      <w:numFmt w:val="bullet"/>
      <w:lvlText w:val="•"/>
      <w:lvlJc w:val="left"/>
      <w:pPr>
        <w:ind w:left="8308" w:hanging="160"/>
      </w:pPr>
      <w:rPr>
        <w:rFonts w:hint="default"/>
      </w:rPr>
    </w:lvl>
  </w:abstractNum>
  <w:abstractNum w:abstractNumId="29" w15:restartNumberingAfterBreak="0">
    <w:nsid w:val="52C34D5B"/>
    <w:multiLevelType w:val="hybridMultilevel"/>
    <w:tmpl w:val="9C2CB3FC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3F81A67"/>
    <w:multiLevelType w:val="hybridMultilevel"/>
    <w:tmpl w:val="004CA120"/>
    <w:lvl w:ilvl="0" w:tplc="C0BEDB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4367540"/>
    <w:multiLevelType w:val="hybridMultilevel"/>
    <w:tmpl w:val="DB38AB5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5F56876"/>
    <w:multiLevelType w:val="hybridMultilevel"/>
    <w:tmpl w:val="74A8ED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9FA0D57"/>
    <w:multiLevelType w:val="hybridMultilevel"/>
    <w:tmpl w:val="0EBA35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B5A5ECA"/>
    <w:multiLevelType w:val="hybridMultilevel"/>
    <w:tmpl w:val="47CCE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D1D7C24"/>
    <w:multiLevelType w:val="hybridMultilevel"/>
    <w:tmpl w:val="92A4238A"/>
    <w:lvl w:ilvl="0" w:tplc="B614D0C6">
      <w:start w:val="1"/>
      <w:numFmt w:val="decimal"/>
      <w:lvlText w:val="%1."/>
      <w:lvlJc w:val="left"/>
      <w:pPr>
        <w:ind w:left="717" w:hanging="4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05CA9D0">
      <w:numFmt w:val="bullet"/>
      <w:lvlText w:val="•"/>
      <w:lvlJc w:val="left"/>
      <w:pPr>
        <w:ind w:left="1676" w:hanging="481"/>
      </w:pPr>
      <w:rPr>
        <w:rFonts w:hint="default"/>
      </w:rPr>
    </w:lvl>
    <w:lvl w:ilvl="2" w:tplc="44ACFF20">
      <w:numFmt w:val="bullet"/>
      <w:lvlText w:val="•"/>
      <w:lvlJc w:val="left"/>
      <w:pPr>
        <w:ind w:left="2633" w:hanging="481"/>
      </w:pPr>
      <w:rPr>
        <w:rFonts w:hint="default"/>
      </w:rPr>
    </w:lvl>
    <w:lvl w:ilvl="3" w:tplc="F2C8A2EA">
      <w:numFmt w:val="bullet"/>
      <w:lvlText w:val="•"/>
      <w:lvlJc w:val="left"/>
      <w:pPr>
        <w:ind w:left="3589" w:hanging="481"/>
      </w:pPr>
      <w:rPr>
        <w:rFonts w:hint="default"/>
      </w:rPr>
    </w:lvl>
    <w:lvl w:ilvl="4" w:tplc="9AC63D84">
      <w:numFmt w:val="bullet"/>
      <w:lvlText w:val="•"/>
      <w:lvlJc w:val="left"/>
      <w:pPr>
        <w:ind w:left="4546" w:hanging="481"/>
      </w:pPr>
      <w:rPr>
        <w:rFonts w:hint="default"/>
      </w:rPr>
    </w:lvl>
    <w:lvl w:ilvl="5" w:tplc="6590C3BE">
      <w:numFmt w:val="bullet"/>
      <w:lvlText w:val="•"/>
      <w:lvlJc w:val="left"/>
      <w:pPr>
        <w:ind w:left="5502" w:hanging="481"/>
      </w:pPr>
      <w:rPr>
        <w:rFonts w:hint="default"/>
      </w:rPr>
    </w:lvl>
    <w:lvl w:ilvl="6" w:tplc="FCD064D2">
      <w:numFmt w:val="bullet"/>
      <w:lvlText w:val="•"/>
      <w:lvlJc w:val="left"/>
      <w:pPr>
        <w:ind w:left="6459" w:hanging="481"/>
      </w:pPr>
      <w:rPr>
        <w:rFonts w:hint="default"/>
      </w:rPr>
    </w:lvl>
    <w:lvl w:ilvl="7" w:tplc="314ECAA4">
      <w:numFmt w:val="bullet"/>
      <w:lvlText w:val="•"/>
      <w:lvlJc w:val="left"/>
      <w:pPr>
        <w:ind w:left="7415" w:hanging="481"/>
      </w:pPr>
      <w:rPr>
        <w:rFonts w:hint="default"/>
      </w:rPr>
    </w:lvl>
    <w:lvl w:ilvl="8" w:tplc="778CAB40">
      <w:numFmt w:val="bullet"/>
      <w:lvlText w:val="•"/>
      <w:lvlJc w:val="left"/>
      <w:pPr>
        <w:ind w:left="8372" w:hanging="481"/>
      </w:pPr>
      <w:rPr>
        <w:rFonts w:hint="default"/>
      </w:rPr>
    </w:lvl>
  </w:abstractNum>
  <w:abstractNum w:abstractNumId="36" w15:restartNumberingAfterBreak="0">
    <w:nsid w:val="5F1863B5"/>
    <w:multiLevelType w:val="hybridMultilevel"/>
    <w:tmpl w:val="A140AA8C"/>
    <w:lvl w:ilvl="0" w:tplc="87822338">
      <w:start w:val="8"/>
      <w:numFmt w:val="bullet"/>
      <w:lvlText w:val=""/>
      <w:lvlJc w:val="left"/>
      <w:pPr>
        <w:ind w:left="360" w:hanging="360"/>
      </w:pPr>
      <w:rPr>
        <w:rFonts w:ascii="Wingdings" w:eastAsia="黑体" w:hAnsi="Wingdings" w:cs="宋体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DA5BF2"/>
    <w:multiLevelType w:val="hybridMultilevel"/>
    <w:tmpl w:val="4246C4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B7F2C5E"/>
    <w:multiLevelType w:val="hybridMultilevel"/>
    <w:tmpl w:val="93AE0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D3A29B4"/>
    <w:multiLevelType w:val="hybridMultilevel"/>
    <w:tmpl w:val="4DA2BA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98042E"/>
    <w:multiLevelType w:val="hybridMultilevel"/>
    <w:tmpl w:val="25BACA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6F3F208C"/>
    <w:multiLevelType w:val="hybridMultilevel"/>
    <w:tmpl w:val="91AE4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71E125E5"/>
    <w:multiLevelType w:val="hybridMultilevel"/>
    <w:tmpl w:val="D5F0DE4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73DF7E85"/>
    <w:multiLevelType w:val="hybridMultilevel"/>
    <w:tmpl w:val="2240707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7431406C"/>
    <w:multiLevelType w:val="hybridMultilevel"/>
    <w:tmpl w:val="50681D1C"/>
    <w:lvl w:ilvl="0" w:tplc="04408C3A">
      <w:start w:val="1"/>
      <w:numFmt w:val="decimal"/>
      <w:lvlText w:val="%1."/>
      <w:lvlJc w:val="left"/>
      <w:pPr>
        <w:ind w:left="597" w:hanging="301"/>
        <w:jc w:val="left"/>
      </w:pPr>
      <w:rPr>
        <w:rFonts w:ascii="Times New Roman" w:eastAsia="Times New Roman" w:hAnsi="Times New Roman" w:cs="Times New Roman" w:hint="default"/>
        <w:spacing w:val="-105"/>
        <w:w w:val="100"/>
        <w:sz w:val="24"/>
        <w:szCs w:val="24"/>
      </w:rPr>
    </w:lvl>
    <w:lvl w:ilvl="1" w:tplc="FB9E749C">
      <w:numFmt w:val="bullet"/>
      <w:lvlText w:val="•"/>
      <w:lvlJc w:val="left"/>
      <w:pPr>
        <w:ind w:left="1568" w:hanging="301"/>
      </w:pPr>
      <w:rPr>
        <w:rFonts w:hint="default"/>
      </w:rPr>
    </w:lvl>
    <w:lvl w:ilvl="2" w:tplc="1542F6CA">
      <w:numFmt w:val="bullet"/>
      <w:lvlText w:val="•"/>
      <w:lvlJc w:val="left"/>
      <w:pPr>
        <w:ind w:left="2537" w:hanging="301"/>
      </w:pPr>
      <w:rPr>
        <w:rFonts w:hint="default"/>
      </w:rPr>
    </w:lvl>
    <w:lvl w:ilvl="3" w:tplc="4FC4721A">
      <w:numFmt w:val="bullet"/>
      <w:lvlText w:val="•"/>
      <w:lvlJc w:val="left"/>
      <w:pPr>
        <w:ind w:left="3505" w:hanging="301"/>
      </w:pPr>
      <w:rPr>
        <w:rFonts w:hint="default"/>
      </w:rPr>
    </w:lvl>
    <w:lvl w:ilvl="4" w:tplc="B3DCA7CA">
      <w:numFmt w:val="bullet"/>
      <w:lvlText w:val="•"/>
      <w:lvlJc w:val="left"/>
      <w:pPr>
        <w:ind w:left="4474" w:hanging="301"/>
      </w:pPr>
      <w:rPr>
        <w:rFonts w:hint="default"/>
      </w:rPr>
    </w:lvl>
    <w:lvl w:ilvl="5" w:tplc="6FD0F542">
      <w:numFmt w:val="bullet"/>
      <w:lvlText w:val="•"/>
      <w:lvlJc w:val="left"/>
      <w:pPr>
        <w:ind w:left="5442" w:hanging="301"/>
      </w:pPr>
      <w:rPr>
        <w:rFonts w:hint="default"/>
      </w:rPr>
    </w:lvl>
    <w:lvl w:ilvl="6" w:tplc="8214D086">
      <w:numFmt w:val="bullet"/>
      <w:lvlText w:val="•"/>
      <w:lvlJc w:val="left"/>
      <w:pPr>
        <w:ind w:left="6411" w:hanging="301"/>
      </w:pPr>
      <w:rPr>
        <w:rFonts w:hint="default"/>
      </w:rPr>
    </w:lvl>
    <w:lvl w:ilvl="7" w:tplc="29D894EA">
      <w:numFmt w:val="bullet"/>
      <w:lvlText w:val="•"/>
      <w:lvlJc w:val="left"/>
      <w:pPr>
        <w:ind w:left="7379" w:hanging="301"/>
      </w:pPr>
      <w:rPr>
        <w:rFonts w:hint="default"/>
      </w:rPr>
    </w:lvl>
    <w:lvl w:ilvl="8" w:tplc="82068C4C">
      <w:numFmt w:val="bullet"/>
      <w:lvlText w:val="•"/>
      <w:lvlJc w:val="left"/>
      <w:pPr>
        <w:ind w:left="8348" w:hanging="301"/>
      </w:pPr>
      <w:rPr>
        <w:rFonts w:hint="default"/>
      </w:rPr>
    </w:lvl>
  </w:abstractNum>
  <w:abstractNum w:abstractNumId="45" w15:restartNumberingAfterBreak="0">
    <w:nsid w:val="77B51F83"/>
    <w:multiLevelType w:val="hybridMultilevel"/>
    <w:tmpl w:val="2814D008"/>
    <w:lvl w:ilvl="0" w:tplc="6F9050AA">
      <w:start w:val="3"/>
      <w:numFmt w:val="decimal"/>
      <w:lvlText w:val="%1"/>
      <w:lvlJc w:val="left"/>
      <w:pPr>
        <w:ind w:left="397" w:hanging="1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F7EE1DC4">
      <w:numFmt w:val="bullet"/>
      <w:lvlText w:val="•"/>
      <w:lvlJc w:val="left"/>
      <w:pPr>
        <w:ind w:left="1388" w:hanging="160"/>
      </w:pPr>
      <w:rPr>
        <w:rFonts w:hint="default"/>
      </w:rPr>
    </w:lvl>
    <w:lvl w:ilvl="2" w:tplc="2ED61EBA">
      <w:numFmt w:val="bullet"/>
      <w:lvlText w:val="•"/>
      <w:lvlJc w:val="left"/>
      <w:pPr>
        <w:ind w:left="2377" w:hanging="160"/>
      </w:pPr>
      <w:rPr>
        <w:rFonts w:hint="default"/>
      </w:rPr>
    </w:lvl>
    <w:lvl w:ilvl="3" w:tplc="087CEB8E">
      <w:numFmt w:val="bullet"/>
      <w:lvlText w:val="•"/>
      <w:lvlJc w:val="left"/>
      <w:pPr>
        <w:ind w:left="3365" w:hanging="160"/>
      </w:pPr>
      <w:rPr>
        <w:rFonts w:hint="default"/>
      </w:rPr>
    </w:lvl>
    <w:lvl w:ilvl="4" w:tplc="2674BDDE">
      <w:numFmt w:val="bullet"/>
      <w:lvlText w:val="•"/>
      <w:lvlJc w:val="left"/>
      <w:pPr>
        <w:ind w:left="4354" w:hanging="160"/>
      </w:pPr>
      <w:rPr>
        <w:rFonts w:hint="default"/>
      </w:rPr>
    </w:lvl>
    <w:lvl w:ilvl="5" w:tplc="60AC27AE">
      <w:numFmt w:val="bullet"/>
      <w:lvlText w:val="•"/>
      <w:lvlJc w:val="left"/>
      <w:pPr>
        <w:ind w:left="5342" w:hanging="160"/>
      </w:pPr>
      <w:rPr>
        <w:rFonts w:hint="default"/>
      </w:rPr>
    </w:lvl>
    <w:lvl w:ilvl="6" w:tplc="ACDAC2DC">
      <w:numFmt w:val="bullet"/>
      <w:lvlText w:val="•"/>
      <w:lvlJc w:val="left"/>
      <w:pPr>
        <w:ind w:left="6331" w:hanging="160"/>
      </w:pPr>
      <w:rPr>
        <w:rFonts w:hint="default"/>
      </w:rPr>
    </w:lvl>
    <w:lvl w:ilvl="7" w:tplc="022A6CEA">
      <w:numFmt w:val="bullet"/>
      <w:lvlText w:val="•"/>
      <w:lvlJc w:val="left"/>
      <w:pPr>
        <w:ind w:left="7319" w:hanging="160"/>
      </w:pPr>
      <w:rPr>
        <w:rFonts w:hint="default"/>
      </w:rPr>
    </w:lvl>
    <w:lvl w:ilvl="8" w:tplc="B04CF1E2">
      <w:numFmt w:val="bullet"/>
      <w:lvlText w:val="•"/>
      <w:lvlJc w:val="left"/>
      <w:pPr>
        <w:ind w:left="8308" w:hanging="160"/>
      </w:pPr>
      <w:rPr>
        <w:rFonts w:hint="default"/>
      </w:rPr>
    </w:lvl>
  </w:abstractNum>
  <w:abstractNum w:abstractNumId="46" w15:restartNumberingAfterBreak="0">
    <w:nsid w:val="7AB95037"/>
    <w:multiLevelType w:val="hybridMultilevel"/>
    <w:tmpl w:val="BE625A0A"/>
    <w:lvl w:ilvl="0" w:tplc="70DAC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D42DBC"/>
    <w:multiLevelType w:val="hybridMultilevel"/>
    <w:tmpl w:val="6EA8BB80"/>
    <w:lvl w:ilvl="0" w:tplc="CFD6FC2E">
      <w:start w:val="1"/>
      <w:numFmt w:val="decimal"/>
      <w:lvlText w:val="%1."/>
      <w:lvlJc w:val="left"/>
      <w:pPr>
        <w:ind w:left="477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A8C946E">
      <w:numFmt w:val="bullet"/>
      <w:lvlText w:val="•"/>
      <w:lvlJc w:val="left"/>
      <w:pPr>
        <w:ind w:left="1460" w:hanging="241"/>
      </w:pPr>
      <w:rPr>
        <w:rFonts w:hint="default"/>
      </w:rPr>
    </w:lvl>
    <w:lvl w:ilvl="2" w:tplc="BFA00882">
      <w:numFmt w:val="bullet"/>
      <w:lvlText w:val="•"/>
      <w:lvlJc w:val="left"/>
      <w:pPr>
        <w:ind w:left="2441" w:hanging="241"/>
      </w:pPr>
      <w:rPr>
        <w:rFonts w:hint="default"/>
      </w:rPr>
    </w:lvl>
    <w:lvl w:ilvl="3" w:tplc="DCA67228">
      <w:numFmt w:val="bullet"/>
      <w:lvlText w:val="•"/>
      <w:lvlJc w:val="left"/>
      <w:pPr>
        <w:ind w:left="3421" w:hanging="241"/>
      </w:pPr>
      <w:rPr>
        <w:rFonts w:hint="default"/>
      </w:rPr>
    </w:lvl>
    <w:lvl w:ilvl="4" w:tplc="DDB6297E">
      <w:numFmt w:val="bullet"/>
      <w:lvlText w:val="•"/>
      <w:lvlJc w:val="left"/>
      <w:pPr>
        <w:ind w:left="4402" w:hanging="241"/>
      </w:pPr>
      <w:rPr>
        <w:rFonts w:hint="default"/>
      </w:rPr>
    </w:lvl>
    <w:lvl w:ilvl="5" w:tplc="4386DB36">
      <w:numFmt w:val="bullet"/>
      <w:lvlText w:val="•"/>
      <w:lvlJc w:val="left"/>
      <w:pPr>
        <w:ind w:left="5382" w:hanging="241"/>
      </w:pPr>
      <w:rPr>
        <w:rFonts w:hint="default"/>
      </w:rPr>
    </w:lvl>
    <w:lvl w:ilvl="6" w:tplc="34946BE8">
      <w:numFmt w:val="bullet"/>
      <w:lvlText w:val="•"/>
      <w:lvlJc w:val="left"/>
      <w:pPr>
        <w:ind w:left="6363" w:hanging="241"/>
      </w:pPr>
      <w:rPr>
        <w:rFonts w:hint="default"/>
      </w:rPr>
    </w:lvl>
    <w:lvl w:ilvl="7" w:tplc="26CA9E42">
      <w:numFmt w:val="bullet"/>
      <w:lvlText w:val="•"/>
      <w:lvlJc w:val="left"/>
      <w:pPr>
        <w:ind w:left="7343" w:hanging="241"/>
      </w:pPr>
      <w:rPr>
        <w:rFonts w:hint="default"/>
      </w:rPr>
    </w:lvl>
    <w:lvl w:ilvl="8" w:tplc="ECF2A08A">
      <w:numFmt w:val="bullet"/>
      <w:lvlText w:val="•"/>
      <w:lvlJc w:val="left"/>
      <w:pPr>
        <w:ind w:left="8324" w:hanging="241"/>
      </w:pPr>
      <w:rPr>
        <w:rFonts w:hint="default"/>
      </w:rPr>
    </w:lvl>
  </w:abstractNum>
  <w:num w:numId="1" w16cid:durableId="1170833274">
    <w:abstractNumId w:val="24"/>
  </w:num>
  <w:num w:numId="2" w16cid:durableId="838689698">
    <w:abstractNumId w:val="13"/>
  </w:num>
  <w:num w:numId="3" w16cid:durableId="1427966252">
    <w:abstractNumId w:val="18"/>
  </w:num>
  <w:num w:numId="4" w16cid:durableId="309136296">
    <w:abstractNumId w:val="39"/>
  </w:num>
  <w:num w:numId="5" w16cid:durableId="112213872">
    <w:abstractNumId w:val="37"/>
  </w:num>
  <w:num w:numId="6" w16cid:durableId="532041811">
    <w:abstractNumId w:val="27"/>
  </w:num>
  <w:num w:numId="7" w16cid:durableId="1688944355">
    <w:abstractNumId w:val="29"/>
  </w:num>
  <w:num w:numId="8" w16cid:durableId="148401795">
    <w:abstractNumId w:val="42"/>
  </w:num>
  <w:num w:numId="9" w16cid:durableId="2136677216">
    <w:abstractNumId w:val="43"/>
  </w:num>
  <w:num w:numId="10" w16cid:durableId="581526952">
    <w:abstractNumId w:val="20"/>
  </w:num>
  <w:num w:numId="11" w16cid:durableId="2030182479">
    <w:abstractNumId w:val="17"/>
  </w:num>
  <w:num w:numId="12" w16cid:durableId="187716805">
    <w:abstractNumId w:val="31"/>
  </w:num>
  <w:num w:numId="13" w16cid:durableId="1271936869">
    <w:abstractNumId w:val="36"/>
  </w:num>
  <w:num w:numId="14" w16cid:durableId="397633778">
    <w:abstractNumId w:val="34"/>
  </w:num>
  <w:num w:numId="15" w16cid:durableId="1948810450">
    <w:abstractNumId w:val="32"/>
  </w:num>
  <w:num w:numId="16" w16cid:durableId="1531144555">
    <w:abstractNumId w:val="12"/>
  </w:num>
  <w:num w:numId="17" w16cid:durableId="840850735">
    <w:abstractNumId w:val="14"/>
  </w:num>
  <w:num w:numId="18" w16cid:durableId="161047554">
    <w:abstractNumId w:val="33"/>
  </w:num>
  <w:num w:numId="19" w16cid:durableId="1778941324">
    <w:abstractNumId w:val="23"/>
  </w:num>
  <w:num w:numId="20" w16cid:durableId="422845297">
    <w:abstractNumId w:val="41"/>
  </w:num>
  <w:num w:numId="21" w16cid:durableId="1816332981">
    <w:abstractNumId w:val="38"/>
  </w:num>
  <w:num w:numId="22" w16cid:durableId="1313489360">
    <w:abstractNumId w:val="16"/>
  </w:num>
  <w:num w:numId="23" w16cid:durableId="917981513">
    <w:abstractNumId w:val="22"/>
  </w:num>
  <w:num w:numId="24" w16cid:durableId="1320305875">
    <w:abstractNumId w:val="46"/>
  </w:num>
  <w:num w:numId="25" w16cid:durableId="1212115669">
    <w:abstractNumId w:val="9"/>
  </w:num>
  <w:num w:numId="26" w16cid:durableId="1003628112">
    <w:abstractNumId w:val="26"/>
  </w:num>
  <w:num w:numId="27" w16cid:durableId="1732345519">
    <w:abstractNumId w:val="30"/>
  </w:num>
  <w:num w:numId="28" w16cid:durableId="1244529409">
    <w:abstractNumId w:val="40"/>
  </w:num>
  <w:num w:numId="29" w16cid:durableId="512458159">
    <w:abstractNumId w:val="4"/>
  </w:num>
  <w:num w:numId="30" w16cid:durableId="2024932670">
    <w:abstractNumId w:val="6"/>
  </w:num>
  <w:num w:numId="31" w16cid:durableId="1027292935">
    <w:abstractNumId w:val="5"/>
  </w:num>
  <w:num w:numId="32" w16cid:durableId="607395958">
    <w:abstractNumId w:val="8"/>
  </w:num>
  <w:num w:numId="33" w16cid:durableId="115101736">
    <w:abstractNumId w:val="7"/>
  </w:num>
  <w:num w:numId="34" w16cid:durableId="78604650">
    <w:abstractNumId w:val="0"/>
  </w:num>
  <w:num w:numId="35" w16cid:durableId="638607448">
    <w:abstractNumId w:val="3"/>
  </w:num>
  <w:num w:numId="36" w16cid:durableId="1727294716">
    <w:abstractNumId w:val="1"/>
  </w:num>
  <w:num w:numId="37" w16cid:durableId="1240292183">
    <w:abstractNumId w:val="2"/>
  </w:num>
  <w:num w:numId="38" w16cid:durableId="1893693948">
    <w:abstractNumId w:val="11"/>
  </w:num>
  <w:num w:numId="39" w16cid:durableId="290746610">
    <w:abstractNumId w:val="15"/>
  </w:num>
  <w:num w:numId="40" w16cid:durableId="1301423253">
    <w:abstractNumId w:val="19"/>
  </w:num>
  <w:num w:numId="41" w16cid:durableId="625697280">
    <w:abstractNumId w:val="21"/>
  </w:num>
  <w:num w:numId="42" w16cid:durableId="1380864957">
    <w:abstractNumId w:val="10"/>
  </w:num>
  <w:num w:numId="43" w16cid:durableId="1600285738">
    <w:abstractNumId w:val="35"/>
  </w:num>
  <w:num w:numId="44" w16cid:durableId="1489249263">
    <w:abstractNumId w:val="28"/>
  </w:num>
  <w:num w:numId="45" w16cid:durableId="1904171855">
    <w:abstractNumId w:val="25"/>
  </w:num>
  <w:num w:numId="46" w16cid:durableId="309556299">
    <w:abstractNumId w:val="45"/>
  </w:num>
  <w:num w:numId="47" w16cid:durableId="1530877264">
    <w:abstractNumId w:val="47"/>
  </w:num>
  <w:num w:numId="48" w16cid:durableId="114570753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3B"/>
    <w:rsid w:val="0008003B"/>
    <w:rsid w:val="000A2C0D"/>
    <w:rsid w:val="00554980"/>
    <w:rsid w:val="007B5B70"/>
    <w:rsid w:val="00B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EC7C4F-DC73-4C17-B741-76F76BBC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980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4980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980"/>
    <w:pPr>
      <w:keepNext/>
      <w:keepLines/>
      <w:numPr>
        <w:ilvl w:val="1"/>
        <w:numId w:val="1"/>
      </w:numPr>
      <w:spacing w:before="120" w:after="120"/>
      <w:ind w:left="0" w:firstLineChars="0" w:firstLine="0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554980"/>
    <w:pPr>
      <w:keepNext/>
      <w:keepLines/>
      <w:numPr>
        <w:ilvl w:val="2"/>
        <w:numId w:val="1"/>
      </w:numPr>
      <w:spacing w:beforeLines="30" w:before="30" w:afterLines="30" w:after="30"/>
      <w:ind w:left="0"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49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980"/>
    <w:rPr>
      <w:sz w:val="18"/>
      <w:szCs w:val="18"/>
    </w:rPr>
  </w:style>
  <w:style w:type="paragraph" w:styleId="a5">
    <w:name w:val="footer"/>
    <w:basedOn w:val="a"/>
    <w:link w:val="a6"/>
    <w:unhideWhenUsed/>
    <w:rsid w:val="005549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9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980"/>
    <w:rPr>
      <w:rFonts w:ascii="黑体" w:eastAsia="黑体" w:hAnsi="黑体" w:cs="黑体"/>
      <w:b/>
      <w:bCs/>
      <w:kern w:val="44"/>
      <w:sz w:val="28"/>
      <w:szCs w:val="28"/>
      <w14:ligatures w14:val="none"/>
    </w:rPr>
  </w:style>
  <w:style w:type="character" w:customStyle="1" w:styleId="20">
    <w:name w:val="标题 2 字符"/>
    <w:basedOn w:val="a0"/>
    <w:link w:val="2"/>
    <w:uiPriority w:val="9"/>
    <w:rsid w:val="00554980"/>
    <w:rPr>
      <w:rFonts w:ascii="Times New Roman" w:eastAsia="黑体" w:hAnsi="Times New Roman" w:cstheme="majorBidi"/>
      <w:b/>
      <w:bCs/>
      <w:sz w:val="24"/>
      <w:szCs w:val="32"/>
      <w14:ligatures w14:val="none"/>
    </w:rPr>
  </w:style>
  <w:style w:type="character" w:customStyle="1" w:styleId="30">
    <w:name w:val="标题 3 字符"/>
    <w:basedOn w:val="a0"/>
    <w:link w:val="3"/>
    <w:rsid w:val="00554980"/>
    <w:rPr>
      <w:rFonts w:ascii="Times New Roman" w:eastAsia="黑体" w:hAnsi="Times New Roman"/>
      <w:b/>
      <w:bCs/>
      <w:sz w:val="24"/>
      <w:szCs w:val="32"/>
      <w14:ligatures w14:val="none"/>
    </w:rPr>
  </w:style>
  <w:style w:type="paragraph" w:customStyle="1" w:styleId="a7">
    <w:name w:val="图表标题"/>
    <w:basedOn w:val="a"/>
    <w:next w:val="a"/>
    <w:qFormat/>
    <w:rsid w:val="00554980"/>
    <w:pPr>
      <w:ind w:firstLineChars="0" w:firstLine="0"/>
      <w:jc w:val="center"/>
    </w:pPr>
    <w:rPr>
      <w:rFonts w:eastAsia="黑体"/>
      <w:b/>
      <w:sz w:val="21"/>
    </w:rPr>
  </w:style>
  <w:style w:type="table" w:styleId="a8">
    <w:name w:val="Table Grid"/>
    <w:basedOn w:val="a1"/>
    <w:rsid w:val="00554980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rsid w:val="00554980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1"/>
    <w:qFormat/>
    <w:rsid w:val="00554980"/>
    <w:pPr>
      <w:ind w:firstLine="420"/>
    </w:pPr>
  </w:style>
  <w:style w:type="paragraph" w:customStyle="1" w:styleId="AMDisplayEquation">
    <w:name w:val="AMDisplayEquation"/>
    <w:basedOn w:val="a"/>
    <w:next w:val="a"/>
    <w:link w:val="AMDisplayEquation0"/>
    <w:rsid w:val="00554980"/>
    <w:pPr>
      <w:tabs>
        <w:tab w:val="center" w:pos="4540"/>
        <w:tab w:val="right" w:pos="908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554980"/>
    <w:rPr>
      <w:rFonts w:ascii="Times New Roman" w:eastAsia="宋体" w:hAnsi="Times New Roman"/>
      <w:sz w:val="24"/>
      <w:szCs w:val="22"/>
      <w14:ligatures w14:val="none"/>
    </w:rPr>
  </w:style>
  <w:style w:type="character" w:styleId="ab">
    <w:name w:val="Placeholder Text"/>
    <w:basedOn w:val="a0"/>
    <w:uiPriority w:val="99"/>
    <w:semiHidden/>
    <w:rsid w:val="00554980"/>
    <w:rPr>
      <w:color w:val="808080"/>
    </w:rPr>
  </w:style>
  <w:style w:type="character" w:styleId="ac">
    <w:name w:val="Hyperlink"/>
    <w:basedOn w:val="a0"/>
    <w:unhideWhenUsed/>
    <w:rsid w:val="0055498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4980"/>
    <w:rPr>
      <w:color w:val="605E5C"/>
      <w:shd w:val="clear" w:color="auto" w:fill="E1DFDD"/>
    </w:rPr>
  </w:style>
  <w:style w:type="table" w:customStyle="1" w:styleId="11">
    <w:name w:val="三线表1"/>
    <w:basedOn w:val="a1"/>
    <w:uiPriority w:val="99"/>
    <w:rsid w:val="00554980"/>
    <w:pPr>
      <w:spacing w:after="0" w:line="240" w:lineRule="auto"/>
      <w:jc w:val="center"/>
    </w:pPr>
    <w:rPr>
      <w:sz w:val="21"/>
      <w:szCs w:val="22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Title"/>
    <w:aliases w:val="标题4"/>
    <w:basedOn w:val="a"/>
    <w:next w:val="a"/>
    <w:link w:val="af"/>
    <w:uiPriority w:val="10"/>
    <w:qFormat/>
    <w:rsid w:val="00554980"/>
    <w:pPr>
      <w:ind w:firstLineChars="0" w:firstLine="0"/>
      <w:jc w:val="left"/>
      <w:outlineLvl w:val="3"/>
    </w:pPr>
    <w:rPr>
      <w:rFonts w:eastAsia="黑体" w:cstheme="majorBidi"/>
      <w:b/>
      <w:bCs/>
      <w:szCs w:val="32"/>
    </w:rPr>
  </w:style>
  <w:style w:type="character" w:customStyle="1" w:styleId="af">
    <w:name w:val="标题 字符"/>
    <w:aliases w:val="标题4 字符"/>
    <w:basedOn w:val="a0"/>
    <w:link w:val="ae"/>
    <w:uiPriority w:val="10"/>
    <w:rsid w:val="00554980"/>
    <w:rPr>
      <w:rFonts w:ascii="Times New Roman" w:eastAsia="黑体" w:hAnsi="Times New Roman" w:cstheme="majorBidi"/>
      <w:b/>
      <w:bCs/>
      <w:sz w:val="24"/>
      <w:szCs w:val="32"/>
      <w14:ligatures w14:val="none"/>
    </w:rPr>
  </w:style>
  <w:style w:type="paragraph" w:styleId="af0">
    <w:name w:val="Subtitle"/>
    <w:basedOn w:val="a"/>
    <w:next w:val="a"/>
    <w:link w:val="af1"/>
    <w:uiPriority w:val="11"/>
    <w:qFormat/>
    <w:rsid w:val="0055498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54980"/>
    <w:rPr>
      <w:b/>
      <w:bCs/>
      <w:kern w:val="28"/>
      <w:sz w:val="32"/>
      <w:szCs w:val="32"/>
      <w14:ligatures w14:val="none"/>
    </w:rPr>
  </w:style>
  <w:style w:type="character" w:styleId="af2">
    <w:name w:val="FollowedHyperlink"/>
    <w:basedOn w:val="a0"/>
    <w:uiPriority w:val="99"/>
    <w:semiHidden/>
    <w:unhideWhenUsed/>
    <w:rsid w:val="00554980"/>
    <w:rPr>
      <w:color w:val="96607D" w:themeColor="followedHyperlink"/>
      <w:u w:val="single"/>
    </w:rPr>
  </w:style>
  <w:style w:type="character" w:styleId="af3">
    <w:name w:val="annotation reference"/>
    <w:rsid w:val="00554980"/>
    <w:rPr>
      <w:sz w:val="21"/>
      <w:szCs w:val="21"/>
    </w:rPr>
  </w:style>
  <w:style w:type="character" w:styleId="af4">
    <w:name w:val="page number"/>
    <w:basedOn w:val="a0"/>
    <w:rsid w:val="00554980"/>
  </w:style>
  <w:style w:type="paragraph" w:customStyle="1" w:styleId="p0">
    <w:name w:val="p0"/>
    <w:basedOn w:val="a"/>
    <w:rsid w:val="00554980"/>
    <w:pPr>
      <w:widowControl/>
      <w:spacing w:before="240" w:after="240"/>
      <w:ind w:firstLineChars="0" w:firstLine="0"/>
    </w:pPr>
    <w:rPr>
      <w:rFonts w:cs="Times New Roman"/>
      <w:b/>
      <w:kern w:val="0"/>
      <w:szCs w:val="21"/>
    </w:rPr>
  </w:style>
  <w:style w:type="paragraph" w:styleId="af5">
    <w:name w:val="Date"/>
    <w:basedOn w:val="a"/>
    <w:next w:val="a"/>
    <w:link w:val="af6"/>
    <w:rsid w:val="00554980"/>
    <w:pPr>
      <w:ind w:leftChars="2500" w:left="100" w:firstLineChars="0" w:firstLine="0"/>
    </w:pPr>
    <w:rPr>
      <w:rFonts w:cs="Times New Roman"/>
      <w:szCs w:val="24"/>
    </w:rPr>
  </w:style>
  <w:style w:type="character" w:customStyle="1" w:styleId="af6">
    <w:name w:val="日期 字符"/>
    <w:basedOn w:val="a0"/>
    <w:link w:val="af5"/>
    <w:rsid w:val="00554980"/>
    <w:rPr>
      <w:rFonts w:ascii="Times New Roman" w:eastAsia="宋体" w:hAnsi="Times New Roman" w:cs="Times New Roman"/>
      <w:sz w:val="24"/>
      <w14:ligatures w14:val="none"/>
    </w:rPr>
  </w:style>
  <w:style w:type="paragraph" w:styleId="TOC2">
    <w:name w:val="toc 2"/>
    <w:basedOn w:val="a"/>
    <w:next w:val="a"/>
    <w:rsid w:val="00554980"/>
    <w:pPr>
      <w:ind w:leftChars="200" w:left="420" w:firstLineChars="0" w:firstLine="0"/>
    </w:pPr>
    <w:rPr>
      <w:rFonts w:cs="Times New Roman"/>
      <w:szCs w:val="24"/>
    </w:rPr>
  </w:style>
  <w:style w:type="paragraph" w:styleId="af7">
    <w:name w:val="annotation text"/>
    <w:basedOn w:val="a"/>
    <w:link w:val="af8"/>
    <w:rsid w:val="00554980"/>
    <w:pPr>
      <w:ind w:firstLineChars="0" w:firstLine="0"/>
      <w:jc w:val="left"/>
    </w:pPr>
    <w:rPr>
      <w:rFonts w:cs="Times New Roman"/>
      <w:szCs w:val="24"/>
    </w:rPr>
  </w:style>
  <w:style w:type="character" w:customStyle="1" w:styleId="af8">
    <w:name w:val="批注文字 字符"/>
    <w:basedOn w:val="a0"/>
    <w:link w:val="af7"/>
    <w:rsid w:val="00554980"/>
    <w:rPr>
      <w:rFonts w:ascii="Times New Roman" w:eastAsia="宋体" w:hAnsi="Times New Roman" w:cs="Times New Roman"/>
      <w:sz w:val="24"/>
      <w14:ligatures w14:val="none"/>
    </w:rPr>
  </w:style>
  <w:style w:type="paragraph" w:styleId="TOC1">
    <w:name w:val="toc 1"/>
    <w:basedOn w:val="a"/>
    <w:next w:val="a"/>
    <w:rsid w:val="00554980"/>
    <w:pPr>
      <w:ind w:firstLineChars="0" w:firstLine="0"/>
    </w:pPr>
    <w:rPr>
      <w:rFonts w:cs="Times New Roman"/>
      <w:szCs w:val="24"/>
    </w:rPr>
  </w:style>
  <w:style w:type="paragraph" w:styleId="TOC3">
    <w:name w:val="toc 3"/>
    <w:basedOn w:val="a"/>
    <w:next w:val="a"/>
    <w:rsid w:val="00554980"/>
    <w:pPr>
      <w:ind w:leftChars="400" w:left="840" w:firstLineChars="0" w:firstLine="0"/>
    </w:pPr>
    <w:rPr>
      <w:rFonts w:cs="Times New Roman"/>
      <w:szCs w:val="24"/>
    </w:rPr>
  </w:style>
  <w:style w:type="paragraph" w:styleId="af9">
    <w:name w:val="Balloon Text"/>
    <w:basedOn w:val="a"/>
    <w:link w:val="afa"/>
    <w:rsid w:val="00554980"/>
    <w:pPr>
      <w:ind w:firstLineChars="0" w:firstLine="0"/>
    </w:pPr>
    <w:rPr>
      <w:rFonts w:cs="Times New Roman"/>
      <w:sz w:val="18"/>
      <w:szCs w:val="18"/>
    </w:rPr>
  </w:style>
  <w:style w:type="character" w:customStyle="1" w:styleId="afa">
    <w:name w:val="批注框文本 字符"/>
    <w:basedOn w:val="a0"/>
    <w:link w:val="af9"/>
    <w:rsid w:val="0055498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b">
    <w:name w:val="Plain Text"/>
    <w:basedOn w:val="a"/>
    <w:link w:val="afc"/>
    <w:rsid w:val="00554980"/>
    <w:pPr>
      <w:adjustRightInd w:val="0"/>
      <w:spacing w:line="312" w:lineRule="atLeast"/>
      <w:ind w:firstLineChars="0" w:firstLine="0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c">
    <w:name w:val="纯文本 字符"/>
    <w:basedOn w:val="a0"/>
    <w:link w:val="afb"/>
    <w:rsid w:val="00554980"/>
    <w:rPr>
      <w:rFonts w:ascii="宋体" w:eastAsia="宋体" w:hAnsi="Courier New" w:cs="Times New Roman"/>
      <w:kern w:val="0"/>
      <w:sz w:val="24"/>
      <w:szCs w:val="20"/>
      <w14:ligatures w14:val="none"/>
    </w:rPr>
  </w:style>
  <w:style w:type="paragraph" w:customStyle="1" w:styleId="afd">
    <w:name w:val="列出段落"/>
    <w:basedOn w:val="a"/>
    <w:rsid w:val="00554980"/>
    <w:pPr>
      <w:ind w:firstLine="420"/>
    </w:pPr>
    <w:rPr>
      <w:rFonts w:ascii="Calibri" w:hAnsi="Calibri" w:cs="Times New Roman"/>
      <w:sz w:val="21"/>
    </w:rPr>
  </w:style>
  <w:style w:type="table" w:customStyle="1" w:styleId="TableNormal">
    <w:name w:val="Table Normal"/>
    <w:uiPriority w:val="2"/>
    <w:semiHidden/>
    <w:unhideWhenUsed/>
    <w:qFormat/>
    <w:rsid w:val="00554980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ody Text"/>
    <w:basedOn w:val="a"/>
    <w:link w:val="aff"/>
    <w:uiPriority w:val="1"/>
    <w:qFormat/>
    <w:rsid w:val="00554980"/>
    <w:pPr>
      <w:autoSpaceDE w:val="0"/>
      <w:autoSpaceDN w:val="0"/>
      <w:spacing w:before="94"/>
      <w:ind w:firstLineChars="0" w:firstLine="0"/>
      <w:jc w:val="left"/>
    </w:pPr>
    <w:rPr>
      <w:rFonts w:ascii="Courier New" w:eastAsia="Courier New" w:hAnsi="Courier New" w:cs="Courier New"/>
      <w:kern w:val="0"/>
      <w:sz w:val="18"/>
      <w:szCs w:val="18"/>
      <w:lang w:eastAsia="en-US"/>
    </w:rPr>
  </w:style>
  <w:style w:type="character" w:customStyle="1" w:styleId="aff">
    <w:name w:val="正文文本 字符"/>
    <w:basedOn w:val="a0"/>
    <w:link w:val="afe"/>
    <w:uiPriority w:val="1"/>
    <w:rsid w:val="00554980"/>
    <w:rPr>
      <w:rFonts w:ascii="Courier New" w:eastAsia="Courier New" w:hAnsi="Courier New" w:cs="Courier New"/>
      <w:kern w:val="0"/>
      <w:sz w:val="18"/>
      <w:szCs w:val="18"/>
      <w:lang w:eastAsia="en-US"/>
      <w14:ligatures w14:val="none"/>
    </w:rPr>
  </w:style>
  <w:style w:type="paragraph" w:customStyle="1" w:styleId="TableParagraph">
    <w:name w:val="Table Paragraph"/>
    <w:basedOn w:val="a"/>
    <w:uiPriority w:val="1"/>
    <w:qFormat/>
    <w:rsid w:val="00554980"/>
    <w:pPr>
      <w:autoSpaceDE w:val="0"/>
      <w:autoSpaceDN w:val="0"/>
      <w:spacing w:before="127"/>
      <w:ind w:left="98" w:right="98" w:firstLineChars="0" w:firstLine="0"/>
      <w:jc w:val="center"/>
    </w:pPr>
    <w:rPr>
      <w:rFonts w:eastAsia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4094</Words>
  <Characters>23336</Characters>
  <Application>Microsoft Office Word</Application>
  <DocSecurity>0</DocSecurity>
  <Lines>194</Lines>
  <Paragraphs>54</Paragraphs>
  <ScaleCrop>false</ScaleCrop>
  <Company/>
  <LinksUpToDate>false</LinksUpToDate>
  <CharactersWithSpaces>27376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 若</dc:creator>
  <cp:keywords/>
  <dc:description/>
  <cp:lastModifiedBy>暖 若</cp:lastModifiedBy>
  <cp:revision>2</cp:revision>
  <dcterms:created xsi:type="dcterms:W3CDTF">2024-06-16T05:26:00Z</dcterms:created>
  <dcterms:modified xsi:type="dcterms:W3CDTF">2024-06-16T05:26:00Z</dcterms:modified>
</cp:coreProperties>
</file>